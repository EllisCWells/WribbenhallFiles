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53194" w14:textId="77777777" w:rsidR="000A7BD9" w:rsidRPr="00CA4C9E" w:rsidRDefault="00B224ED" w:rsidP="000A7BD9">
      <w:pPr>
        <w:spacing w:line="860" w:lineRule="exact"/>
        <w:ind w:right="692"/>
        <w:jc w:val="center"/>
        <w:rPr>
          <w:rFonts w:ascii="Candara" w:eastAsia="Candara" w:hAnsi="Candara" w:cs="Candara"/>
          <w:color w:val="7030A0"/>
          <w:sz w:val="72"/>
          <w:szCs w:val="72"/>
        </w:rPr>
      </w:pPr>
      <w:r w:rsidRPr="00CA4C9E">
        <w:rPr>
          <w:rFonts w:ascii="Candara" w:eastAsia="Candara" w:hAnsi="Candara" w:cs="Candara"/>
          <w:b/>
          <w:color w:val="7030A0"/>
          <w:position w:val="2"/>
          <w:sz w:val="72"/>
          <w:szCs w:val="72"/>
        </w:rPr>
        <w:t>Wribbenhall</w:t>
      </w:r>
      <w:r w:rsidR="00883278" w:rsidRPr="00CA4C9E">
        <w:rPr>
          <w:rFonts w:ascii="Candara" w:eastAsia="Candara" w:hAnsi="Candara" w:cs="Candara"/>
          <w:b/>
          <w:color w:val="7030A0"/>
          <w:position w:val="2"/>
          <w:sz w:val="72"/>
          <w:szCs w:val="72"/>
        </w:rPr>
        <w:t xml:space="preserve"> </w:t>
      </w:r>
      <w:r w:rsidR="00883278" w:rsidRPr="00CA4C9E">
        <w:rPr>
          <w:rFonts w:ascii="Candara" w:eastAsia="Candara" w:hAnsi="Candara" w:cs="Candara"/>
          <w:b/>
          <w:color w:val="7030A0"/>
          <w:spacing w:val="-2"/>
          <w:position w:val="2"/>
          <w:sz w:val="72"/>
          <w:szCs w:val="72"/>
        </w:rPr>
        <w:t>S</w:t>
      </w:r>
      <w:r w:rsidR="00883278" w:rsidRPr="00CA4C9E">
        <w:rPr>
          <w:rFonts w:ascii="Candara" w:eastAsia="Candara" w:hAnsi="Candara" w:cs="Candara"/>
          <w:b/>
          <w:color w:val="7030A0"/>
          <w:position w:val="2"/>
          <w:sz w:val="72"/>
          <w:szCs w:val="72"/>
        </w:rPr>
        <w:t>chool</w:t>
      </w:r>
    </w:p>
    <w:p w14:paraId="267BC46C" w14:textId="77777777" w:rsidR="00BF6693" w:rsidRPr="00CA4C9E" w:rsidRDefault="00883278" w:rsidP="000A7BD9">
      <w:pPr>
        <w:spacing w:line="860" w:lineRule="exact"/>
        <w:ind w:right="692"/>
        <w:jc w:val="center"/>
        <w:rPr>
          <w:rFonts w:ascii="Candara" w:eastAsia="Candara" w:hAnsi="Candara" w:cs="Candara"/>
          <w:color w:val="0070C0"/>
          <w:sz w:val="72"/>
          <w:szCs w:val="72"/>
        </w:rPr>
      </w:pPr>
      <w:r w:rsidRPr="00CA4C9E">
        <w:rPr>
          <w:rFonts w:ascii="Candara" w:eastAsia="Candara" w:hAnsi="Candara" w:cs="Candara"/>
          <w:b/>
          <w:color w:val="0070C0"/>
          <w:sz w:val="66"/>
          <w:szCs w:val="66"/>
        </w:rPr>
        <w:t>Ch</w:t>
      </w:r>
      <w:r w:rsidRPr="00CA4C9E">
        <w:rPr>
          <w:rFonts w:ascii="Candara" w:eastAsia="Candara" w:hAnsi="Candara" w:cs="Candara"/>
          <w:b/>
          <w:color w:val="0070C0"/>
          <w:spacing w:val="-2"/>
          <w:sz w:val="66"/>
          <w:szCs w:val="66"/>
        </w:rPr>
        <w:t>i</w:t>
      </w:r>
      <w:r w:rsidRPr="00CA4C9E">
        <w:rPr>
          <w:rFonts w:ascii="Candara" w:eastAsia="Candara" w:hAnsi="Candara" w:cs="Candara"/>
          <w:b/>
          <w:color w:val="0070C0"/>
          <w:sz w:val="66"/>
          <w:szCs w:val="66"/>
        </w:rPr>
        <w:t>ld</w:t>
      </w:r>
      <w:r w:rsidRPr="00CA4C9E">
        <w:rPr>
          <w:rFonts w:ascii="Candara" w:eastAsia="Candara" w:hAnsi="Candara" w:cs="Candara"/>
          <w:b/>
          <w:color w:val="0070C0"/>
          <w:spacing w:val="-2"/>
          <w:sz w:val="66"/>
          <w:szCs w:val="66"/>
        </w:rPr>
        <w:t xml:space="preserve"> </w:t>
      </w:r>
      <w:r w:rsidRPr="00CA4C9E">
        <w:rPr>
          <w:rFonts w:ascii="Candara" w:eastAsia="Candara" w:hAnsi="Candara" w:cs="Candara"/>
          <w:b/>
          <w:color w:val="0070C0"/>
          <w:sz w:val="66"/>
          <w:szCs w:val="66"/>
        </w:rPr>
        <w:t>Pro</w:t>
      </w:r>
      <w:r w:rsidRPr="00CA4C9E">
        <w:rPr>
          <w:rFonts w:ascii="Candara" w:eastAsia="Candara" w:hAnsi="Candara" w:cs="Candara"/>
          <w:b/>
          <w:color w:val="0070C0"/>
          <w:spacing w:val="-5"/>
          <w:sz w:val="66"/>
          <w:szCs w:val="66"/>
        </w:rPr>
        <w:t>t</w:t>
      </w:r>
      <w:r w:rsidRPr="00CA4C9E">
        <w:rPr>
          <w:rFonts w:ascii="Candara" w:eastAsia="Candara" w:hAnsi="Candara" w:cs="Candara"/>
          <w:b/>
          <w:color w:val="0070C0"/>
          <w:sz w:val="66"/>
          <w:szCs w:val="66"/>
        </w:rPr>
        <w:t>ect</w:t>
      </w:r>
      <w:r w:rsidRPr="00CA4C9E">
        <w:rPr>
          <w:rFonts w:ascii="Candara" w:eastAsia="Candara" w:hAnsi="Candara" w:cs="Candara"/>
          <w:b/>
          <w:color w:val="0070C0"/>
          <w:spacing w:val="-3"/>
          <w:sz w:val="66"/>
          <w:szCs w:val="66"/>
        </w:rPr>
        <w:t>i</w:t>
      </w:r>
      <w:r w:rsidRPr="00CA4C9E">
        <w:rPr>
          <w:rFonts w:ascii="Candara" w:eastAsia="Candara" w:hAnsi="Candara" w:cs="Candara"/>
          <w:b/>
          <w:color w:val="0070C0"/>
          <w:sz w:val="66"/>
          <w:szCs w:val="66"/>
        </w:rPr>
        <w:t>on</w:t>
      </w:r>
      <w:r w:rsidRPr="00CA4C9E">
        <w:rPr>
          <w:rFonts w:ascii="Candara" w:eastAsia="Candara" w:hAnsi="Candara" w:cs="Candara"/>
          <w:b/>
          <w:color w:val="0070C0"/>
          <w:spacing w:val="-3"/>
          <w:sz w:val="66"/>
          <w:szCs w:val="66"/>
        </w:rPr>
        <w:t xml:space="preserve"> </w:t>
      </w:r>
      <w:r w:rsidRPr="00CA4C9E">
        <w:rPr>
          <w:rFonts w:ascii="Candara" w:eastAsia="Candara" w:hAnsi="Candara" w:cs="Candara"/>
          <w:b/>
          <w:color w:val="0070C0"/>
          <w:sz w:val="66"/>
          <w:szCs w:val="66"/>
        </w:rPr>
        <w:t>Po</w:t>
      </w:r>
      <w:r w:rsidRPr="00CA4C9E">
        <w:rPr>
          <w:rFonts w:ascii="Candara" w:eastAsia="Candara" w:hAnsi="Candara" w:cs="Candara"/>
          <w:b/>
          <w:color w:val="0070C0"/>
          <w:spacing w:val="3"/>
          <w:sz w:val="66"/>
          <w:szCs w:val="66"/>
        </w:rPr>
        <w:t>l</w:t>
      </w:r>
      <w:r w:rsidRPr="00CA4C9E">
        <w:rPr>
          <w:rFonts w:ascii="Candara" w:eastAsia="Candara" w:hAnsi="Candara" w:cs="Candara"/>
          <w:b/>
          <w:color w:val="0070C0"/>
          <w:sz w:val="66"/>
          <w:szCs w:val="66"/>
        </w:rPr>
        <w:t>i</w:t>
      </w:r>
      <w:r w:rsidRPr="00CA4C9E">
        <w:rPr>
          <w:rFonts w:ascii="Candara" w:eastAsia="Candara" w:hAnsi="Candara" w:cs="Candara"/>
          <w:b/>
          <w:color w:val="0070C0"/>
          <w:spacing w:val="-9"/>
          <w:sz w:val="66"/>
          <w:szCs w:val="66"/>
        </w:rPr>
        <w:t>c</w:t>
      </w:r>
      <w:r w:rsidRPr="00CA4C9E">
        <w:rPr>
          <w:rFonts w:ascii="Candara" w:eastAsia="Candara" w:hAnsi="Candara" w:cs="Candara"/>
          <w:b/>
          <w:color w:val="0070C0"/>
          <w:sz w:val="66"/>
          <w:szCs w:val="66"/>
        </w:rPr>
        <w:t>y</w:t>
      </w:r>
    </w:p>
    <w:p w14:paraId="752B2BE9" w14:textId="77777777" w:rsidR="00BF6693" w:rsidRPr="00CA4C9E" w:rsidRDefault="00BF6693">
      <w:pPr>
        <w:spacing w:line="200" w:lineRule="exact"/>
        <w:rPr>
          <w:rFonts w:ascii="Candara" w:hAnsi="Candara"/>
        </w:rPr>
      </w:pPr>
    </w:p>
    <w:p w14:paraId="14409131" w14:textId="77777777" w:rsidR="00BF6693" w:rsidRPr="00CA4C9E" w:rsidRDefault="00BF6693">
      <w:pPr>
        <w:spacing w:before="6" w:line="240" w:lineRule="exact"/>
        <w:rPr>
          <w:rFonts w:ascii="Candara" w:hAnsi="Candara"/>
          <w:sz w:val="24"/>
          <w:szCs w:val="24"/>
        </w:rPr>
      </w:pPr>
    </w:p>
    <w:p w14:paraId="0C0ECEE9" w14:textId="77777777" w:rsidR="00BF6693" w:rsidRPr="00CA4C9E" w:rsidRDefault="00BF6693">
      <w:pPr>
        <w:ind w:left="1262"/>
        <w:rPr>
          <w:rFonts w:ascii="Candara" w:hAnsi="Candara"/>
        </w:rPr>
      </w:pPr>
    </w:p>
    <w:p w14:paraId="2F246669" w14:textId="77777777" w:rsidR="00BF6693" w:rsidRPr="00CA4C9E" w:rsidRDefault="00BF6693">
      <w:pPr>
        <w:spacing w:before="5" w:line="180" w:lineRule="exact"/>
        <w:rPr>
          <w:rFonts w:ascii="Candara" w:hAnsi="Candara"/>
          <w:sz w:val="19"/>
          <w:szCs w:val="19"/>
        </w:rPr>
      </w:pPr>
    </w:p>
    <w:p w14:paraId="2279929A" w14:textId="77777777" w:rsidR="00BF6693" w:rsidRPr="00CA4C9E" w:rsidRDefault="00BF6693">
      <w:pPr>
        <w:spacing w:line="200" w:lineRule="exact"/>
        <w:rPr>
          <w:rFonts w:ascii="Candara" w:hAnsi="Candara"/>
        </w:rPr>
      </w:pPr>
    </w:p>
    <w:p w14:paraId="2CF9EA39" w14:textId="77777777" w:rsidR="00BF6693" w:rsidRPr="00CA4C9E" w:rsidRDefault="00B224ED">
      <w:pPr>
        <w:spacing w:line="200" w:lineRule="exact"/>
        <w:rPr>
          <w:rFonts w:ascii="Candara" w:hAnsi="Candara"/>
        </w:rPr>
      </w:pPr>
      <w:r w:rsidRPr="00CA4C9E">
        <w:rPr>
          <w:rFonts w:ascii="Candara" w:hAnsi="Candara"/>
          <w:noProof/>
        </w:rPr>
        <w:drawing>
          <wp:anchor distT="0" distB="0" distL="114300" distR="114300" simplePos="0" relativeHeight="251663872" behindDoc="0" locked="0" layoutInCell="1" allowOverlap="1" wp14:anchorId="718295B8" wp14:editId="3B519BA7">
            <wp:simplePos x="0" y="0"/>
            <wp:positionH relativeFrom="column">
              <wp:posOffset>1402361</wp:posOffset>
            </wp:positionH>
            <wp:positionV relativeFrom="paragraph">
              <wp:posOffset>5715</wp:posOffset>
            </wp:positionV>
            <wp:extent cx="3195518" cy="3188970"/>
            <wp:effectExtent l="0" t="0" r="508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195518" cy="3188970"/>
                    </a:xfrm>
                    <a:prstGeom prst="rect">
                      <a:avLst/>
                    </a:prstGeom>
                  </pic:spPr>
                </pic:pic>
              </a:graphicData>
            </a:graphic>
            <wp14:sizeRelH relativeFrom="margin">
              <wp14:pctWidth>0</wp14:pctWidth>
            </wp14:sizeRelH>
          </wp:anchor>
        </w:drawing>
      </w:r>
    </w:p>
    <w:p w14:paraId="0A9B631A" w14:textId="77777777" w:rsidR="00BF6693" w:rsidRPr="00CA4C9E" w:rsidRDefault="00BF6693">
      <w:pPr>
        <w:spacing w:line="200" w:lineRule="exact"/>
        <w:rPr>
          <w:rFonts w:ascii="Candara" w:hAnsi="Candara"/>
        </w:rPr>
      </w:pPr>
    </w:p>
    <w:p w14:paraId="0635A07C" w14:textId="77777777" w:rsidR="00BF6693" w:rsidRPr="00CA4C9E" w:rsidRDefault="00BF6693">
      <w:pPr>
        <w:spacing w:line="200" w:lineRule="exact"/>
        <w:rPr>
          <w:rFonts w:ascii="Candara" w:hAnsi="Candara"/>
        </w:rPr>
      </w:pPr>
    </w:p>
    <w:p w14:paraId="525A65D3" w14:textId="77777777" w:rsidR="00BF6693" w:rsidRPr="00CA4C9E" w:rsidRDefault="00BF6693">
      <w:pPr>
        <w:spacing w:line="200" w:lineRule="exact"/>
        <w:rPr>
          <w:rFonts w:ascii="Candara" w:hAnsi="Candara"/>
        </w:rPr>
      </w:pPr>
    </w:p>
    <w:p w14:paraId="71013301" w14:textId="77777777" w:rsidR="00BF6693" w:rsidRPr="00CA4C9E" w:rsidRDefault="00BF6693">
      <w:pPr>
        <w:spacing w:line="200" w:lineRule="exact"/>
        <w:rPr>
          <w:rFonts w:ascii="Candara" w:hAnsi="Candara"/>
        </w:rPr>
      </w:pPr>
    </w:p>
    <w:p w14:paraId="560EA805" w14:textId="77777777" w:rsidR="00B224ED" w:rsidRPr="00CA4C9E" w:rsidRDefault="00B224ED">
      <w:pPr>
        <w:spacing w:line="200" w:lineRule="exact"/>
        <w:rPr>
          <w:rFonts w:ascii="Candara" w:hAnsi="Candara"/>
        </w:rPr>
      </w:pPr>
    </w:p>
    <w:p w14:paraId="0B50AEFF" w14:textId="77777777" w:rsidR="00B224ED" w:rsidRPr="00CA4C9E" w:rsidRDefault="00B224ED">
      <w:pPr>
        <w:spacing w:line="200" w:lineRule="exact"/>
        <w:rPr>
          <w:rFonts w:ascii="Candara" w:hAnsi="Candara"/>
        </w:rPr>
      </w:pPr>
    </w:p>
    <w:p w14:paraId="315624AF" w14:textId="77777777" w:rsidR="00B224ED" w:rsidRPr="00CA4C9E" w:rsidRDefault="00B224ED">
      <w:pPr>
        <w:spacing w:line="200" w:lineRule="exact"/>
        <w:rPr>
          <w:rFonts w:ascii="Candara" w:hAnsi="Candara"/>
        </w:rPr>
      </w:pPr>
    </w:p>
    <w:p w14:paraId="50CA2251" w14:textId="77777777" w:rsidR="00B224ED" w:rsidRPr="00CA4C9E" w:rsidRDefault="00B224ED">
      <w:pPr>
        <w:spacing w:line="200" w:lineRule="exact"/>
        <w:rPr>
          <w:rFonts w:ascii="Candara" w:hAnsi="Candara"/>
        </w:rPr>
      </w:pPr>
    </w:p>
    <w:p w14:paraId="759367F9" w14:textId="77777777" w:rsidR="00B224ED" w:rsidRPr="00CA4C9E" w:rsidRDefault="00B224ED">
      <w:pPr>
        <w:spacing w:line="200" w:lineRule="exact"/>
        <w:rPr>
          <w:rFonts w:ascii="Candara" w:hAnsi="Candara"/>
        </w:rPr>
      </w:pPr>
    </w:p>
    <w:p w14:paraId="3308A089" w14:textId="77777777" w:rsidR="00B224ED" w:rsidRPr="00CA4C9E" w:rsidRDefault="00B224ED">
      <w:pPr>
        <w:spacing w:line="200" w:lineRule="exact"/>
        <w:rPr>
          <w:rFonts w:ascii="Candara" w:hAnsi="Candara"/>
        </w:rPr>
      </w:pPr>
    </w:p>
    <w:p w14:paraId="6D0382F4" w14:textId="77777777" w:rsidR="00B224ED" w:rsidRPr="00CA4C9E" w:rsidRDefault="00B224ED">
      <w:pPr>
        <w:spacing w:line="200" w:lineRule="exact"/>
        <w:rPr>
          <w:rFonts w:ascii="Candara" w:hAnsi="Candara"/>
        </w:rPr>
      </w:pPr>
    </w:p>
    <w:p w14:paraId="3AC3CD04" w14:textId="77777777" w:rsidR="00B224ED" w:rsidRPr="00CA4C9E" w:rsidRDefault="00B224ED">
      <w:pPr>
        <w:spacing w:line="200" w:lineRule="exact"/>
        <w:rPr>
          <w:rFonts w:ascii="Candara" w:hAnsi="Candara"/>
        </w:rPr>
      </w:pPr>
    </w:p>
    <w:p w14:paraId="049CEE65" w14:textId="77777777" w:rsidR="00B224ED" w:rsidRPr="00CA4C9E" w:rsidRDefault="00B224ED">
      <w:pPr>
        <w:spacing w:line="200" w:lineRule="exact"/>
        <w:rPr>
          <w:rFonts w:ascii="Candara" w:hAnsi="Candara"/>
        </w:rPr>
      </w:pPr>
    </w:p>
    <w:p w14:paraId="1372474D" w14:textId="77777777" w:rsidR="00B224ED" w:rsidRPr="00CA4C9E" w:rsidRDefault="00B224ED">
      <w:pPr>
        <w:spacing w:line="200" w:lineRule="exact"/>
        <w:rPr>
          <w:rFonts w:ascii="Candara" w:hAnsi="Candara"/>
        </w:rPr>
      </w:pPr>
    </w:p>
    <w:p w14:paraId="222607B4" w14:textId="77777777" w:rsidR="00B224ED" w:rsidRPr="00CA4C9E" w:rsidRDefault="00B224ED">
      <w:pPr>
        <w:spacing w:line="200" w:lineRule="exact"/>
        <w:rPr>
          <w:rFonts w:ascii="Candara" w:hAnsi="Candara"/>
        </w:rPr>
      </w:pPr>
    </w:p>
    <w:p w14:paraId="280236BF" w14:textId="77777777" w:rsidR="00B224ED" w:rsidRPr="00CA4C9E" w:rsidRDefault="00B224ED">
      <w:pPr>
        <w:spacing w:line="200" w:lineRule="exact"/>
        <w:rPr>
          <w:rFonts w:ascii="Candara" w:hAnsi="Candara"/>
        </w:rPr>
      </w:pPr>
    </w:p>
    <w:p w14:paraId="77FAF342" w14:textId="77777777" w:rsidR="00B224ED" w:rsidRPr="00CA4C9E" w:rsidRDefault="00B224ED">
      <w:pPr>
        <w:spacing w:line="200" w:lineRule="exact"/>
        <w:rPr>
          <w:rFonts w:ascii="Candara" w:hAnsi="Candara"/>
        </w:rPr>
      </w:pPr>
    </w:p>
    <w:p w14:paraId="71531BD1" w14:textId="77777777" w:rsidR="00B224ED" w:rsidRPr="00CA4C9E" w:rsidRDefault="00B224ED">
      <w:pPr>
        <w:spacing w:line="200" w:lineRule="exact"/>
        <w:rPr>
          <w:rFonts w:ascii="Candara" w:hAnsi="Candara"/>
        </w:rPr>
      </w:pPr>
    </w:p>
    <w:p w14:paraId="1C5F100C" w14:textId="77777777" w:rsidR="00B224ED" w:rsidRPr="00CA4C9E" w:rsidRDefault="00B224ED">
      <w:pPr>
        <w:spacing w:line="200" w:lineRule="exact"/>
        <w:rPr>
          <w:rFonts w:ascii="Candara" w:hAnsi="Candara"/>
        </w:rPr>
      </w:pPr>
    </w:p>
    <w:p w14:paraId="05F75E3A" w14:textId="77777777" w:rsidR="00B224ED" w:rsidRPr="00CA4C9E" w:rsidRDefault="00B224ED">
      <w:pPr>
        <w:spacing w:line="200" w:lineRule="exact"/>
        <w:rPr>
          <w:rFonts w:ascii="Candara" w:hAnsi="Candara"/>
        </w:rPr>
      </w:pPr>
    </w:p>
    <w:p w14:paraId="7DE67D94" w14:textId="77777777" w:rsidR="00B224ED" w:rsidRPr="00CA4C9E" w:rsidRDefault="00B224ED">
      <w:pPr>
        <w:spacing w:line="200" w:lineRule="exact"/>
        <w:rPr>
          <w:rFonts w:ascii="Candara" w:hAnsi="Candara"/>
        </w:rPr>
      </w:pPr>
    </w:p>
    <w:p w14:paraId="0E6CA4E8" w14:textId="77777777" w:rsidR="00B224ED" w:rsidRPr="00CA4C9E" w:rsidRDefault="00B224ED">
      <w:pPr>
        <w:spacing w:line="200" w:lineRule="exact"/>
        <w:rPr>
          <w:rFonts w:ascii="Candara" w:hAnsi="Candara"/>
        </w:rPr>
      </w:pPr>
    </w:p>
    <w:p w14:paraId="78FF21C8" w14:textId="77777777" w:rsidR="00BF6693" w:rsidRPr="00CA4C9E" w:rsidRDefault="00BF6693">
      <w:pPr>
        <w:spacing w:line="200" w:lineRule="exact"/>
        <w:rPr>
          <w:rFonts w:ascii="Candara" w:hAnsi="Candara"/>
        </w:rPr>
      </w:pPr>
    </w:p>
    <w:p w14:paraId="6EBFFD20" w14:textId="77777777" w:rsidR="00BF6693" w:rsidRPr="00CA4C9E" w:rsidRDefault="00BF6693">
      <w:pPr>
        <w:spacing w:line="200" w:lineRule="exact"/>
        <w:rPr>
          <w:rFonts w:ascii="Candara" w:hAnsi="Candara"/>
        </w:rPr>
      </w:pPr>
    </w:p>
    <w:p w14:paraId="565E9E0C" w14:textId="77777777" w:rsidR="00B224ED" w:rsidRPr="00CA4C9E" w:rsidRDefault="00B224ED">
      <w:pPr>
        <w:ind w:left="2740" w:right="2716"/>
        <w:jc w:val="center"/>
        <w:rPr>
          <w:rFonts w:ascii="Candara" w:eastAsia="Candara" w:hAnsi="Candara" w:cs="Candara"/>
          <w:sz w:val="28"/>
          <w:szCs w:val="28"/>
        </w:rPr>
      </w:pPr>
    </w:p>
    <w:p w14:paraId="06E22215" w14:textId="77777777" w:rsidR="00B224ED" w:rsidRPr="00CA4C9E" w:rsidRDefault="00B224ED">
      <w:pPr>
        <w:ind w:left="2740" w:right="2716"/>
        <w:jc w:val="center"/>
        <w:rPr>
          <w:rFonts w:ascii="Candara" w:eastAsia="Candara" w:hAnsi="Candara" w:cs="Candara"/>
          <w:sz w:val="28"/>
          <w:szCs w:val="28"/>
        </w:rPr>
      </w:pPr>
    </w:p>
    <w:p w14:paraId="2C422C70" w14:textId="77777777" w:rsidR="00B224ED" w:rsidRPr="00CA4C9E" w:rsidRDefault="00B224ED" w:rsidP="00B224ED">
      <w:pPr>
        <w:spacing w:line="247" w:lineRule="auto"/>
        <w:ind w:left="101" w:right="51"/>
        <w:jc w:val="center"/>
        <w:rPr>
          <w:rFonts w:ascii="Candara" w:eastAsia="Candara" w:hAnsi="Candara" w:cs="Candara"/>
          <w:spacing w:val="-2"/>
          <w:sz w:val="32"/>
          <w:szCs w:val="16"/>
        </w:rPr>
      </w:pPr>
      <w:r w:rsidRPr="00CA4C9E">
        <w:rPr>
          <w:rFonts w:ascii="Candara" w:eastAsia="Candara" w:hAnsi="Candara" w:cs="Candara"/>
          <w:spacing w:val="-2"/>
          <w:sz w:val="32"/>
          <w:szCs w:val="16"/>
        </w:rPr>
        <w:t>Written: Autumn Term 2017</w:t>
      </w:r>
    </w:p>
    <w:p w14:paraId="01AF8FFF" w14:textId="77777777" w:rsidR="00B224ED" w:rsidRPr="00CA4C9E" w:rsidRDefault="00B224ED" w:rsidP="00B224ED">
      <w:pPr>
        <w:spacing w:line="247" w:lineRule="auto"/>
        <w:ind w:left="101" w:right="5418"/>
        <w:jc w:val="center"/>
        <w:rPr>
          <w:rFonts w:ascii="Candara" w:eastAsia="Candara" w:hAnsi="Candara" w:cs="Candara"/>
          <w:spacing w:val="-2"/>
          <w:sz w:val="32"/>
          <w:szCs w:val="16"/>
        </w:rPr>
      </w:pPr>
    </w:p>
    <w:p w14:paraId="4733CBCE" w14:textId="77777777" w:rsidR="00B224ED" w:rsidRPr="00CA4C9E" w:rsidRDefault="00B224ED" w:rsidP="00B224ED">
      <w:pPr>
        <w:spacing w:line="247" w:lineRule="auto"/>
        <w:ind w:left="101" w:right="51"/>
        <w:jc w:val="center"/>
        <w:rPr>
          <w:rFonts w:ascii="Candara" w:eastAsia="Candara" w:hAnsi="Candara" w:cs="Candara"/>
          <w:spacing w:val="-2"/>
          <w:sz w:val="32"/>
          <w:szCs w:val="16"/>
        </w:rPr>
      </w:pPr>
      <w:r w:rsidRPr="00CA4C9E">
        <w:rPr>
          <w:rFonts w:ascii="Candara" w:eastAsia="Candara" w:hAnsi="Candara" w:cs="Candara"/>
          <w:spacing w:val="-2"/>
          <w:sz w:val="32"/>
          <w:szCs w:val="16"/>
        </w:rPr>
        <w:t>Date of Next review: Spring Term 2019</w:t>
      </w:r>
    </w:p>
    <w:p w14:paraId="291E7116" w14:textId="77777777" w:rsidR="00B224ED" w:rsidRPr="00CA4C9E" w:rsidRDefault="00B224ED" w:rsidP="00B224ED">
      <w:pPr>
        <w:spacing w:line="247" w:lineRule="auto"/>
        <w:ind w:left="101" w:right="5418"/>
        <w:jc w:val="both"/>
        <w:rPr>
          <w:rFonts w:ascii="Candara" w:eastAsia="Candara" w:hAnsi="Candara" w:cs="Candara"/>
          <w:b/>
          <w:spacing w:val="-2"/>
          <w:sz w:val="24"/>
          <w:szCs w:val="16"/>
        </w:rPr>
      </w:pPr>
    </w:p>
    <w:p w14:paraId="0FE51BE8" w14:textId="77777777" w:rsidR="00B224ED" w:rsidRPr="00CA4C9E" w:rsidRDefault="00B224ED" w:rsidP="00B224ED">
      <w:pPr>
        <w:spacing w:line="247" w:lineRule="auto"/>
        <w:ind w:left="101" w:right="5418"/>
        <w:jc w:val="both"/>
        <w:rPr>
          <w:rFonts w:ascii="Candara" w:eastAsia="Candara" w:hAnsi="Candara" w:cs="Candara"/>
          <w:b/>
          <w:spacing w:val="-2"/>
          <w:sz w:val="24"/>
          <w:szCs w:val="16"/>
        </w:rPr>
      </w:pPr>
    </w:p>
    <w:p w14:paraId="76875715" w14:textId="77777777" w:rsidR="002969AB" w:rsidRPr="00CA4C9E" w:rsidRDefault="00883278" w:rsidP="00B224ED">
      <w:pPr>
        <w:spacing w:line="247" w:lineRule="auto"/>
        <w:ind w:left="101" w:right="5418"/>
        <w:jc w:val="both"/>
        <w:rPr>
          <w:rFonts w:ascii="Candara" w:eastAsia="Candara" w:hAnsi="Candara" w:cs="Candara"/>
          <w:b/>
          <w:sz w:val="24"/>
          <w:szCs w:val="16"/>
        </w:rPr>
      </w:pPr>
      <w:r w:rsidRPr="00CA4C9E">
        <w:rPr>
          <w:rFonts w:ascii="Candara" w:eastAsia="Candara" w:hAnsi="Candara" w:cs="Candara"/>
          <w:b/>
          <w:spacing w:val="-2"/>
          <w:sz w:val="24"/>
          <w:szCs w:val="16"/>
        </w:rPr>
        <w:t>T</w:t>
      </w:r>
      <w:r w:rsidRPr="00CA4C9E">
        <w:rPr>
          <w:rFonts w:ascii="Candara" w:eastAsia="Candara" w:hAnsi="Candara" w:cs="Candara"/>
          <w:b/>
          <w:sz w:val="24"/>
          <w:szCs w:val="16"/>
        </w:rPr>
        <w:t>o</w:t>
      </w:r>
      <w:r w:rsidRPr="00CA4C9E">
        <w:rPr>
          <w:rFonts w:ascii="Candara" w:eastAsia="Candara" w:hAnsi="Candara" w:cs="Candara"/>
          <w:b/>
          <w:spacing w:val="-1"/>
          <w:sz w:val="24"/>
          <w:szCs w:val="16"/>
        </w:rPr>
        <w:t xml:space="preserve"> </w:t>
      </w:r>
      <w:r w:rsidRPr="00CA4C9E">
        <w:rPr>
          <w:rFonts w:ascii="Candara" w:eastAsia="Candara" w:hAnsi="Candara" w:cs="Candara"/>
          <w:b/>
          <w:spacing w:val="-2"/>
          <w:sz w:val="24"/>
          <w:szCs w:val="16"/>
        </w:rPr>
        <w:t>b</w:t>
      </w:r>
      <w:r w:rsidRPr="00CA4C9E">
        <w:rPr>
          <w:rFonts w:ascii="Candara" w:eastAsia="Candara" w:hAnsi="Candara" w:cs="Candara"/>
          <w:b/>
          <w:sz w:val="24"/>
          <w:szCs w:val="16"/>
        </w:rPr>
        <w:t>e</w:t>
      </w:r>
      <w:r w:rsidRPr="00CA4C9E">
        <w:rPr>
          <w:rFonts w:ascii="Candara" w:eastAsia="Candara" w:hAnsi="Candara" w:cs="Candara"/>
          <w:b/>
          <w:spacing w:val="-3"/>
          <w:sz w:val="24"/>
          <w:szCs w:val="16"/>
        </w:rPr>
        <w:t xml:space="preserve"> </w:t>
      </w:r>
      <w:r w:rsidRPr="00CA4C9E">
        <w:rPr>
          <w:rFonts w:ascii="Candara" w:eastAsia="Candara" w:hAnsi="Candara" w:cs="Candara"/>
          <w:b/>
          <w:spacing w:val="1"/>
          <w:sz w:val="24"/>
          <w:szCs w:val="16"/>
        </w:rPr>
        <w:t>r</w:t>
      </w:r>
      <w:r w:rsidRPr="00CA4C9E">
        <w:rPr>
          <w:rFonts w:ascii="Candara" w:eastAsia="Candara" w:hAnsi="Candara" w:cs="Candara"/>
          <w:b/>
          <w:sz w:val="24"/>
          <w:szCs w:val="16"/>
        </w:rPr>
        <w:t>e</w:t>
      </w:r>
      <w:r w:rsidRPr="00CA4C9E">
        <w:rPr>
          <w:rFonts w:ascii="Candara" w:eastAsia="Candara" w:hAnsi="Candara" w:cs="Candara"/>
          <w:b/>
          <w:spacing w:val="4"/>
          <w:sz w:val="24"/>
          <w:szCs w:val="16"/>
        </w:rPr>
        <w:t>a</w:t>
      </w:r>
      <w:r w:rsidRPr="00CA4C9E">
        <w:rPr>
          <w:rFonts w:ascii="Candara" w:eastAsia="Candara" w:hAnsi="Candara" w:cs="Candara"/>
          <w:b/>
          <w:sz w:val="24"/>
          <w:szCs w:val="16"/>
        </w:rPr>
        <w:t>d</w:t>
      </w:r>
      <w:r w:rsidRPr="00CA4C9E">
        <w:rPr>
          <w:rFonts w:ascii="Candara" w:eastAsia="Candara" w:hAnsi="Candara" w:cs="Candara"/>
          <w:b/>
          <w:spacing w:val="-5"/>
          <w:sz w:val="24"/>
          <w:szCs w:val="16"/>
        </w:rPr>
        <w:t xml:space="preserve"> </w:t>
      </w:r>
      <w:r w:rsidRPr="00CA4C9E">
        <w:rPr>
          <w:rFonts w:ascii="Candara" w:eastAsia="Candara" w:hAnsi="Candara" w:cs="Candara"/>
          <w:b/>
          <w:spacing w:val="4"/>
          <w:sz w:val="24"/>
          <w:szCs w:val="16"/>
        </w:rPr>
        <w:t>i</w:t>
      </w:r>
      <w:r w:rsidRPr="00CA4C9E">
        <w:rPr>
          <w:rFonts w:ascii="Candara" w:eastAsia="Candara" w:hAnsi="Candara" w:cs="Candara"/>
          <w:b/>
          <w:sz w:val="24"/>
          <w:szCs w:val="16"/>
        </w:rPr>
        <w:t>n</w:t>
      </w:r>
      <w:r w:rsidRPr="00CA4C9E">
        <w:rPr>
          <w:rFonts w:ascii="Candara" w:eastAsia="Candara" w:hAnsi="Candara" w:cs="Candara"/>
          <w:b/>
          <w:spacing w:val="-3"/>
          <w:sz w:val="24"/>
          <w:szCs w:val="16"/>
        </w:rPr>
        <w:t xml:space="preserve"> </w:t>
      </w:r>
      <w:r w:rsidRPr="00CA4C9E">
        <w:rPr>
          <w:rFonts w:ascii="Candara" w:eastAsia="Candara" w:hAnsi="Candara" w:cs="Candara"/>
          <w:b/>
          <w:spacing w:val="1"/>
          <w:sz w:val="24"/>
          <w:szCs w:val="16"/>
        </w:rPr>
        <w:t>c</w:t>
      </w:r>
      <w:r w:rsidRPr="00CA4C9E">
        <w:rPr>
          <w:rFonts w:ascii="Candara" w:eastAsia="Candara" w:hAnsi="Candara" w:cs="Candara"/>
          <w:b/>
          <w:spacing w:val="3"/>
          <w:sz w:val="24"/>
          <w:szCs w:val="16"/>
        </w:rPr>
        <w:t>o</w:t>
      </w:r>
      <w:r w:rsidRPr="00CA4C9E">
        <w:rPr>
          <w:rFonts w:ascii="Candara" w:eastAsia="Candara" w:hAnsi="Candara" w:cs="Candara"/>
          <w:b/>
          <w:spacing w:val="-1"/>
          <w:sz w:val="24"/>
          <w:szCs w:val="16"/>
        </w:rPr>
        <w:t>nj</w:t>
      </w:r>
      <w:r w:rsidRPr="00CA4C9E">
        <w:rPr>
          <w:rFonts w:ascii="Candara" w:eastAsia="Candara" w:hAnsi="Candara" w:cs="Candara"/>
          <w:b/>
          <w:spacing w:val="1"/>
          <w:sz w:val="24"/>
          <w:szCs w:val="16"/>
        </w:rPr>
        <w:t>u</w:t>
      </w:r>
      <w:r w:rsidRPr="00CA4C9E">
        <w:rPr>
          <w:rFonts w:ascii="Candara" w:eastAsia="Candara" w:hAnsi="Candara" w:cs="Candara"/>
          <w:b/>
          <w:spacing w:val="-1"/>
          <w:sz w:val="24"/>
          <w:szCs w:val="16"/>
        </w:rPr>
        <w:t>n</w:t>
      </w:r>
      <w:r w:rsidRPr="00CA4C9E">
        <w:rPr>
          <w:rFonts w:ascii="Candara" w:eastAsia="Candara" w:hAnsi="Candara" w:cs="Candara"/>
          <w:b/>
          <w:spacing w:val="1"/>
          <w:sz w:val="24"/>
          <w:szCs w:val="16"/>
        </w:rPr>
        <w:t>c</w:t>
      </w:r>
      <w:r w:rsidRPr="00CA4C9E">
        <w:rPr>
          <w:rFonts w:ascii="Candara" w:eastAsia="Candara" w:hAnsi="Candara" w:cs="Candara"/>
          <w:b/>
          <w:spacing w:val="5"/>
          <w:sz w:val="24"/>
          <w:szCs w:val="16"/>
        </w:rPr>
        <w:t>t</w:t>
      </w:r>
      <w:r w:rsidRPr="00CA4C9E">
        <w:rPr>
          <w:rFonts w:ascii="Candara" w:eastAsia="Candara" w:hAnsi="Candara" w:cs="Candara"/>
          <w:b/>
          <w:spacing w:val="-1"/>
          <w:sz w:val="24"/>
          <w:szCs w:val="16"/>
        </w:rPr>
        <w:t>i</w:t>
      </w:r>
      <w:r w:rsidRPr="00CA4C9E">
        <w:rPr>
          <w:rFonts w:ascii="Candara" w:eastAsia="Candara" w:hAnsi="Candara" w:cs="Candara"/>
          <w:b/>
          <w:spacing w:val="-2"/>
          <w:sz w:val="24"/>
          <w:szCs w:val="16"/>
        </w:rPr>
        <w:t>o</w:t>
      </w:r>
      <w:r w:rsidRPr="00CA4C9E">
        <w:rPr>
          <w:rFonts w:ascii="Candara" w:eastAsia="Candara" w:hAnsi="Candara" w:cs="Candara"/>
          <w:b/>
          <w:sz w:val="24"/>
          <w:szCs w:val="16"/>
        </w:rPr>
        <w:t>n</w:t>
      </w:r>
      <w:r w:rsidRPr="00CA4C9E">
        <w:rPr>
          <w:rFonts w:ascii="Candara" w:eastAsia="Candara" w:hAnsi="Candara" w:cs="Candara"/>
          <w:b/>
          <w:spacing w:val="-5"/>
          <w:sz w:val="24"/>
          <w:szCs w:val="16"/>
        </w:rPr>
        <w:t xml:space="preserve"> </w:t>
      </w:r>
      <w:r w:rsidRPr="00CA4C9E">
        <w:rPr>
          <w:rFonts w:ascii="Candara" w:eastAsia="Candara" w:hAnsi="Candara" w:cs="Candara"/>
          <w:b/>
          <w:sz w:val="24"/>
          <w:szCs w:val="16"/>
        </w:rPr>
        <w:t>w</w:t>
      </w:r>
      <w:r w:rsidRPr="00CA4C9E">
        <w:rPr>
          <w:rFonts w:ascii="Candara" w:eastAsia="Candara" w:hAnsi="Candara" w:cs="Candara"/>
          <w:b/>
          <w:spacing w:val="-1"/>
          <w:sz w:val="24"/>
          <w:szCs w:val="16"/>
        </w:rPr>
        <w:t>i</w:t>
      </w:r>
      <w:r w:rsidRPr="00CA4C9E">
        <w:rPr>
          <w:rFonts w:ascii="Candara" w:eastAsia="Candara" w:hAnsi="Candara" w:cs="Candara"/>
          <w:b/>
          <w:spacing w:val="5"/>
          <w:sz w:val="24"/>
          <w:szCs w:val="16"/>
        </w:rPr>
        <w:t>t</w:t>
      </w:r>
      <w:r w:rsidRPr="00CA4C9E">
        <w:rPr>
          <w:rFonts w:ascii="Candara" w:eastAsia="Candara" w:hAnsi="Candara" w:cs="Candara"/>
          <w:b/>
          <w:spacing w:val="-1"/>
          <w:sz w:val="24"/>
          <w:szCs w:val="16"/>
        </w:rPr>
        <w:t>h</w:t>
      </w:r>
      <w:r w:rsidRPr="00CA4C9E">
        <w:rPr>
          <w:rFonts w:ascii="Candara" w:eastAsia="Candara" w:hAnsi="Candara" w:cs="Candara"/>
          <w:b/>
          <w:sz w:val="24"/>
          <w:szCs w:val="16"/>
        </w:rPr>
        <w:t xml:space="preserve">: </w:t>
      </w:r>
    </w:p>
    <w:p w14:paraId="7716966D" w14:textId="77777777" w:rsidR="002969AB" w:rsidRPr="00CA4C9E" w:rsidRDefault="00883278" w:rsidP="00B224ED">
      <w:pPr>
        <w:spacing w:line="247" w:lineRule="auto"/>
        <w:ind w:left="101" w:right="5418"/>
        <w:jc w:val="both"/>
        <w:rPr>
          <w:rFonts w:ascii="Candara" w:eastAsia="Candara" w:hAnsi="Candara" w:cs="Candara"/>
          <w:sz w:val="24"/>
          <w:szCs w:val="16"/>
        </w:rPr>
      </w:pPr>
      <w:r w:rsidRPr="00CA4C9E">
        <w:rPr>
          <w:rFonts w:ascii="Candara" w:eastAsia="Candara" w:hAnsi="Candara" w:cs="Candara"/>
          <w:spacing w:val="-2"/>
          <w:sz w:val="24"/>
          <w:szCs w:val="16"/>
        </w:rPr>
        <w:t>B</w:t>
      </w:r>
      <w:r w:rsidRPr="00CA4C9E">
        <w:rPr>
          <w:rFonts w:ascii="Candara" w:eastAsia="Candara" w:hAnsi="Candara" w:cs="Candara"/>
          <w:sz w:val="24"/>
          <w:szCs w:val="16"/>
        </w:rPr>
        <w:t>e</w:t>
      </w:r>
      <w:r w:rsidRPr="00CA4C9E">
        <w:rPr>
          <w:rFonts w:ascii="Candara" w:eastAsia="Candara" w:hAnsi="Candara" w:cs="Candara"/>
          <w:spacing w:val="1"/>
          <w:sz w:val="24"/>
          <w:szCs w:val="16"/>
        </w:rPr>
        <w:t>h</w:t>
      </w:r>
      <w:r w:rsidRPr="00CA4C9E">
        <w:rPr>
          <w:rFonts w:ascii="Candara" w:eastAsia="Candara" w:hAnsi="Candara" w:cs="Candara"/>
          <w:spacing w:val="-1"/>
          <w:sz w:val="24"/>
          <w:szCs w:val="16"/>
        </w:rPr>
        <w:t>a</w:t>
      </w:r>
      <w:r w:rsidRPr="00CA4C9E">
        <w:rPr>
          <w:rFonts w:ascii="Candara" w:eastAsia="Candara" w:hAnsi="Candara" w:cs="Candara"/>
          <w:spacing w:val="1"/>
          <w:sz w:val="24"/>
          <w:szCs w:val="16"/>
        </w:rPr>
        <w:t>v</w:t>
      </w:r>
      <w:r w:rsidRPr="00CA4C9E">
        <w:rPr>
          <w:rFonts w:ascii="Candara" w:eastAsia="Candara" w:hAnsi="Candara" w:cs="Candara"/>
          <w:spacing w:val="4"/>
          <w:sz w:val="24"/>
          <w:szCs w:val="16"/>
        </w:rPr>
        <w:t>i</w:t>
      </w:r>
      <w:r w:rsidRPr="00CA4C9E">
        <w:rPr>
          <w:rFonts w:ascii="Candara" w:eastAsia="Candara" w:hAnsi="Candara" w:cs="Candara"/>
          <w:spacing w:val="-2"/>
          <w:sz w:val="24"/>
          <w:szCs w:val="16"/>
        </w:rPr>
        <w:t>o</w:t>
      </w:r>
      <w:r w:rsidRPr="00CA4C9E">
        <w:rPr>
          <w:rFonts w:ascii="Candara" w:eastAsia="Candara" w:hAnsi="Candara" w:cs="Candara"/>
          <w:spacing w:val="1"/>
          <w:sz w:val="24"/>
          <w:szCs w:val="16"/>
        </w:rPr>
        <w:t>u</w:t>
      </w:r>
      <w:r w:rsidRPr="00CA4C9E">
        <w:rPr>
          <w:rFonts w:ascii="Candara" w:eastAsia="Candara" w:hAnsi="Candara" w:cs="Candara"/>
          <w:sz w:val="24"/>
          <w:szCs w:val="16"/>
        </w:rPr>
        <w:t>r</w:t>
      </w:r>
      <w:r w:rsidRPr="00CA4C9E">
        <w:rPr>
          <w:rFonts w:ascii="Candara" w:eastAsia="Candara" w:hAnsi="Candara" w:cs="Candara"/>
          <w:spacing w:val="-7"/>
          <w:sz w:val="24"/>
          <w:szCs w:val="16"/>
        </w:rPr>
        <w:t xml:space="preserve"> </w:t>
      </w:r>
      <w:r w:rsidRPr="00CA4C9E">
        <w:rPr>
          <w:rFonts w:ascii="Candara" w:eastAsia="Candara" w:hAnsi="Candara" w:cs="Candara"/>
          <w:spacing w:val="-1"/>
          <w:sz w:val="24"/>
          <w:szCs w:val="16"/>
        </w:rPr>
        <w:t>a</w:t>
      </w:r>
      <w:r w:rsidRPr="00CA4C9E">
        <w:rPr>
          <w:rFonts w:ascii="Candara" w:eastAsia="Candara" w:hAnsi="Candara" w:cs="Candara"/>
          <w:spacing w:val="5"/>
          <w:sz w:val="24"/>
          <w:szCs w:val="16"/>
        </w:rPr>
        <w:t>n</w:t>
      </w:r>
      <w:r w:rsidRPr="00CA4C9E">
        <w:rPr>
          <w:rFonts w:ascii="Candara" w:eastAsia="Candara" w:hAnsi="Candara" w:cs="Candara"/>
          <w:sz w:val="24"/>
          <w:szCs w:val="16"/>
        </w:rPr>
        <w:t>d</w:t>
      </w:r>
      <w:r w:rsidRPr="00CA4C9E">
        <w:rPr>
          <w:rFonts w:ascii="Candara" w:eastAsia="Candara" w:hAnsi="Candara" w:cs="Candara"/>
          <w:spacing w:val="-5"/>
          <w:sz w:val="24"/>
          <w:szCs w:val="16"/>
        </w:rPr>
        <w:t xml:space="preserve"> </w:t>
      </w:r>
      <w:r w:rsidRPr="00CA4C9E">
        <w:rPr>
          <w:rFonts w:ascii="Candara" w:eastAsia="Candara" w:hAnsi="Candara" w:cs="Candara"/>
          <w:spacing w:val="-1"/>
          <w:sz w:val="24"/>
          <w:szCs w:val="16"/>
        </w:rPr>
        <w:t>Di</w:t>
      </w:r>
      <w:r w:rsidRPr="00CA4C9E">
        <w:rPr>
          <w:rFonts w:ascii="Candara" w:eastAsia="Candara" w:hAnsi="Candara" w:cs="Candara"/>
          <w:spacing w:val="1"/>
          <w:sz w:val="24"/>
          <w:szCs w:val="16"/>
        </w:rPr>
        <w:t>s</w:t>
      </w:r>
      <w:r w:rsidRPr="00CA4C9E">
        <w:rPr>
          <w:rFonts w:ascii="Candara" w:eastAsia="Candara" w:hAnsi="Candara" w:cs="Candara"/>
          <w:spacing w:val="5"/>
          <w:sz w:val="24"/>
          <w:szCs w:val="16"/>
        </w:rPr>
        <w:t>c</w:t>
      </w:r>
      <w:r w:rsidRPr="00CA4C9E">
        <w:rPr>
          <w:rFonts w:ascii="Candara" w:eastAsia="Candara" w:hAnsi="Candara" w:cs="Candara"/>
          <w:spacing w:val="-1"/>
          <w:sz w:val="24"/>
          <w:szCs w:val="16"/>
        </w:rPr>
        <w:t>i</w:t>
      </w:r>
      <w:r w:rsidRPr="00CA4C9E">
        <w:rPr>
          <w:rFonts w:ascii="Candara" w:eastAsia="Candara" w:hAnsi="Candara" w:cs="Candara"/>
          <w:spacing w:val="-2"/>
          <w:sz w:val="24"/>
          <w:szCs w:val="16"/>
        </w:rPr>
        <w:t>p</w:t>
      </w:r>
      <w:r w:rsidRPr="00CA4C9E">
        <w:rPr>
          <w:rFonts w:ascii="Candara" w:eastAsia="Candara" w:hAnsi="Candara" w:cs="Candara"/>
          <w:spacing w:val="2"/>
          <w:sz w:val="24"/>
          <w:szCs w:val="16"/>
        </w:rPr>
        <w:t>l</w:t>
      </w:r>
      <w:r w:rsidRPr="00CA4C9E">
        <w:rPr>
          <w:rFonts w:ascii="Candara" w:eastAsia="Candara" w:hAnsi="Candara" w:cs="Candara"/>
          <w:spacing w:val="-1"/>
          <w:sz w:val="24"/>
          <w:szCs w:val="16"/>
        </w:rPr>
        <w:t>i</w:t>
      </w:r>
      <w:r w:rsidRPr="00CA4C9E">
        <w:rPr>
          <w:rFonts w:ascii="Candara" w:eastAsia="Candara" w:hAnsi="Candara" w:cs="Candara"/>
          <w:sz w:val="24"/>
          <w:szCs w:val="16"/>
        </w:rPr>
        <w:t>ne</w:t>
      </w:r>
      <w:r w:rsidRPr="00CA4C9E">
        <w:rPr>
          <w:rFonts w:ascii="Candara" w:eastAsia="Candara" w:hAnsi="Candara" w:cs="Candara"/>
          <w:spacing w:val="-2"/>
          <w:sz w:val="24"/>
          <w:szCs w:val="16"/>
        </w:rPr>
        <w:t xml:space="preserve"> </w:t>
      </w:r>
      <w:r w:rsidRPr="00CA4C9E">
        <w:rPr>
          <w:rFonts w:ascii="Candara" w:eastAsia="Candara" w:hAnsi="Candara" w:cs="Candara"/>
          <w:spacing w:val="4"/>
          <w:sz w:val="24"/>
          <w:szCs w:val="16"/>
        </w:rPr>
        <w:t>P</w:t>
      </w:r>
      <w:r w:rsidRPr="00CA4C9E">
        <w:rPr>
          <w:rFonts w:ascii="Candara" w:eastAsia="Candara" w:hAnsi="Candara" w:cs="Candara"/>
          <w:spacing w:val="-2"/>
          <w:sz w:val="24"/>
          <w:szCs w:val="16"/>
        </w:rPr>
        <w:t>o</w:t>
      </w:r>
      <w:r w:rsidRPr="00CA4C9E">
        <w:rPr>
          <w:rFonts w:ascii="Candara" w:eastAsia="Candara" w:hAnsi="Candara" w:cs="Candara"/>
          <w:spacing w:val="2"/>
          <w:sz w:val="24"/>
          <w:szCs w:val="16"/>
        </w:rPr>
        <w:t>l</w:t>
      </w:r>
      <w:r w:rsidRPr="00CA4C9E">
        <w:rPr>
          <w:rFonts w:ascii="Candara" w:eastAsia="Candara" w:hAnsi="Candara" w:cs="Candara"/>
          <w:spacing w:val="-1"/>
          <w:sz w:val="24"/>
          <w:szCs w:val="16"/>
        </w:rPr>
        <w:t>i</w:t>
      </w:r>
      <w:r w:rsidRPr="00CA4C9E">
        <w:rPr>
          <w:rFonts w:ascii="Candara" w:eastAsia="Candara" w:hAnsi="Candara" w:cs="Candara"/>
          <w:sz w:val="24"/>
          <w:szCs w:val="16"/>
        </w:rPr>
        <w:t xml:space="preserve">cy </w:t>
      </w:r>
    </w:p>
    <w:p w14:paraId="636C4E9F" w14:textId="4203A2AB" w:rsidR="00BF6693" w:rsidRPr="00CA4C9E" w:rsidRDefault="00883278" w:rsidP="00B224ED">
      <w:pPr>
        <w:spacing w:line="247" w:lineRule="auto"/>
        <w:ind w:left="101" w:right="5418"/>
        <w:jc w:val="both"/>
        <w:rPr>
          <w:rFonts w:ascii="Candara" w:eastAsia="Candara" w:hAnsi="Candara" w:cs="Candara"/>
          <w:sz w:val="24"/>
          <w:szCs w:val="16"/>
        </w:rPr>
      </w:pPr>
      <w:r w:rsidRPr="00CA4C9E">
        <w:rPr>
          <w:rFonts w:ascii="Candara" w:eastAsia="Candara" w:hAnsi="Candara" w:cs="Candara"/>
          <w:spacing w:val="-2"/>
          <w:sz w:val="24"/>
          <w:szCs w:val="16"/>
        </w:rPr>
        <w:t>B</w:t>
      </w:r>
      <w:r w:rsidRPr="00CA4C9E">
        <w:rPr>
          <w:rFonts w:ascii="Candara" w:eastAsia="Candara" w:hAnsi="Candara" w:cs="Candara"/>
          <w:spacing w:val="1"/>
          <w:sz w:val="24"/>
          <w:szCs w:val="16"/>
        </w:rPr>
        <w:t>u</w:t>
      </w:r>
      <w:r w:rsidRPr="00CA4C9E">
        <w:rPr>
          <w:rFonts w:ascii="Candara" w:eastAsia="Candara" w:hAnsi="Candara" w:cs="Candara"/>
          <w:spacing w:val="2"/>
          <w:sz w:val="24"/>
          <w:szCs w:val="16"/>
        </w:rPr>
        <w:t>ll</w:t>
      </w:r>
      <w:r w:rsidRPr="00CA4C9E">
        <w:rPr>
          <w:rFonts w:ascii="Candara" w:eastAsia="Candara" w:hAnsi="Candara" w:cs="Candara"/>
          <w:spacing w:val="-2"/>
          <w:sz w:val="24"/>
          <w:szCs w:val="16"/>
        </w:rPr>
        <w:t>y</w:t>
      </w:r>
      <w:r w:rsidRPr="00CA4C9E">
        <w:rPr>
          <w:rFonts w:ascii="Candara" w:eastAsia="Candara" w:hAnsi="Candara" w:cs="Candara"/>
          <w:spacing w:val="-1"/>
          <w:sz w:val="24"/>
          <w:szCs w:val="16"/>
        </w:rPr>
        <w:t>i</w:t>
      </w:r>
      <w:r w:rsidRPr="00CA4C9E">
        <w:rPr>
          <w:rFonts w:ascii="Candara" w:eastAsia="Candara" w:hAnsi="Candara" w:cs="Candara"/>
          <w:sz w:val="24"/>
          <w:szCs w:val="16"/>
        </w:rPr>
        <w:t>ng</w:t>
      </w:r>
      <w:r w:rsidR="002969AB" w:rsidRPr="00CA4C9E">
        <w:rPr>
          <w:rFonts w:ascii="Candara" w:eastAsia="Candara" w:hAnsi="Candara" w:cs="Candara"/>
          <w:sz w:val="24"/>
          <w:szCs w:val="16"/>
        </w:rPr>
        <w:t xml:space="preserve"> and Harassment</w:t>
      </w:r>
      <w:r w:rsidRPr="00CA4C9E">
        <w:rPr>
          <w:rFonts w:ascii="Candara" w:eastAsia="Candara" w:hAnsi="Candara" w:cs="Candara"/>
          <w:spacing w:val="15"/>
          <w:sz w:val="24"/>
          <w:szCs w:val="16"/>
        </w:rPr>
        <w:t xml:space="preserve"> </w:t>
      </w:r>
      <w:r w:rsidRPr="00CA4C9E">
        <w:rPr>
          <w:rFonts w:ascii="Candara" w:eastAsia="Candara" w:hAnsi="Candara" w:cs="Candara"/>
          <w:spacing w:val="4"/>
          <w:sz w:val="24"/>
          <w:szCs w:val="16"/>
        </w:rPr>
        <w:t>P</w:t>
      </w:r>
      <w:r w:rsidRPr="00CA4C9E">
        <w:rPr>
          <w:rFonts w:ascii="Candara" w:eastAsia="Candara" w:hAnsi="Candara" w:cs="Candara"/>
          <w:spacing w:val="-2"/>
          <w:sz w:val="24"/>
          <w:szCs w:val="16"/>
        </w:rPr>
        <w:t>o</w:t>
      </w:r>
      <w:r w:rsidRPr="00CA4C9E">
        <w:rPr>
          <w:rFonts w:ascii="Candara" w:eastAsia="Candara" w:hAnsi="Candara" w:cs="Candara"/>
          <w:spacing w:val="2"/>
          <w:sz w:val="24"/>
          <w:szCs w:val="16"/>
        </w:rPr>
        <w:t>l</w:t>
      </w:r>
      <w:r w:rsidRPr="00CA4C9E">
        <w:rPr>
          <w:rFonts w:ascii="Candara" w:eastAsia="Candara" w:hAnsi="Candara" w:cs="Candara"/>
          <w:spacing w:val="-1"/>
          <w:sz w:val="24"/>
          <w:szCs w:val="16"/>
        </w:rPr>
        <w:t>i</w:t>
      </w:r>
      <w:r w:rsidRPr="00CA4C9E">
        <w:rPr>
          <w:rFonts w:ascii="Candara" w:eastAsia="Candara" w:hAnsi="Candara" w:cs="Candara"/>
          <w:sz w:val="24"/>
          <w:szCs w:val="16"/>
        </w:rPr>
        <w:t>cy</w:t>
      </w:r>
    </w:p>
    <w:p w14:paraId="4D112492" w14:textId="77777777" w:rsidR="00B224ED" w:rsidRPr="00CA4C9E" w:rsidRDefault="00B224ED" w:rsidP="00B224ED">
      <w:pPr>
        <w:spacing w:line="247" w:lineRule="auto"/>
        <w:ind w:left="101" w:right="5418"/>
        <w:jc w:val="both"/>
        <w:rPr>
          <w:rFonts w:ascii="Candara" w:eastAsia="Candara" w:hAnsi="Candara" w:cs="Candara"/>
          <w:sz w:val="24"/>
          <w:szCs w:val="16"/>
        </w:rPr>
      </w:pPr>
      <w:r w:rsidRPr="00CA4C9E">
        <w:rPr>
          <w:rFonts w:ascii="Candara" w:eastAsia="Candara" w:hAnsi="Candara" w:cs="Candara"/>
          <w:spacing w:val="-2"/>
          <w:sz w:val="24"/>
          <w:szCs w:val="16"/>
        </w:rPr>
        <w:t>Wribbenhall School Prospectus</w:t>
      </w:r>
    </w:p>
    <w:p w14:paraId="25B4C3B7" w14:textId="77777777" w:rsidR="00BF6693" w:rsidRPr="00CA4C9E" w:rsidRDefault="00BF6693">
      <w:pPr>
        <w:spacing w:before="7" w:line="180" w:lineRule="exact"/>
        <w:rPr>
          <w:rFonts w:ascii="Candara" w:hAnsi="Candara"/>
          <w:sz w:val="28"/>
          <w:szCs w:val="19"/>
        </w:rPr>
      </w:pPr>
    </w:p>
    <w:p w14:paraId="22C512AF" w14:textId="77777777" w:rsidR="00B224ED" w:rsidRPr="00CA4C9E" w:rsidRDefault="00B224ED" w:rsidP="00B224ED">
      <w:pPr>
        <w:spacing w:before="59"/>
        <w:ind w:right="223"/>
        <w:rPr>
          <w:rFonts w:ascii="Candara" w:eastAsia="Candara" w:hAnsi="Candara" w:cs="Candara"/>
          <w:b/>
          <w:spacing w:val="1"/>
          <w:sz w:val="24"/>
          <w:szCs w:val="16"/>
        </w:rPr>
      </w:pPr>
      <w:r w:rsidRPr="00CA4C9E">
        <w:rPr>
          <w:rFonts w:ascii="Candara" w:eastAsia="Candara" w:hAnsi="Candara" w:cs="Candara"/>
          <w:b/>
          <w:spacing w:val="1"/>
          <w:sz w:val="24"/>
          <w:szCs w:val="16"/>
        </w:rPr>
        <w:t>Approved by:</w:t>
      </w:r>
    </w:p>
    <w:p w14:paraId="7D6A76D2" w14:textId="65224267" w:rsidR="00B224ED" w:rsidRPr="00CA4C9E" w:rsidRDefault="00A13522" w:rsidP="00B224ED">
      <w:pPr>
        <w:spacing w:before="59"/>
        <w:ind w:right="223"/>
        <w:rPr>
          <w:rFonts w:ascii="Candara" w:eastAsia="Candara" w:hAnsi="Candara" w:cs="Candara"/>
          <w:spacing w:val="1"/>
          <w:sz w:val="24"/>
          <w:szCs w:val="16"/>
        </w:rPr>
      </w:pPr>
      <w:r w:rsidRPr="00CA4C9E">
        <w:rPr>
          <w:rFonts w:ascii="Candara" w:eastAsia="Candara" w:hAnsi="Candara" w:cs="Candara"/>
          <w:b/>
          <w:spacing w:val="1"/>
          <w:sz w:val="24"/>
          <w:szCs w:val="16"/>
        </w:rPr>
        <w:t>Proprietor</w:t>
      </w:r>
      <w:r w:rsidR="00B224ED" w:rsidRPr="00CA4C9E">
        <w:rPr>
          <w:rFonts w:ascii="Candara" w:eastAsia="Candara" w:hAnsi="Candara" w:cs="Candara"/>
          <w:b/>
          <w:spacing w:val="1"/>
          <w:sz w:val="24"/>
          <w:szCs w:val="16"/>
        </w:rPr>
        <w:t xml:space="preserve">: </w:t>
      </w:r>
      <w:r w:rsidR="00B224ED" w:rsidRPr="00CA4C9E">
        <w:rPr>
          <w:rFonts w:ascii="Candara" w:eastAsia="Candara" w:hAnsi="Candara" w:cs="Candara"/>
          <w:spacing w:val="1"/>
          <w:sz w:val="24"/>
          <w:szCs w:val="16"/>
        </w:rPr>
        <w:t>Ellis Wells</w:t>
      </w:r>
    </w:p>
    <w:p w14:paraId="54AC7EF7" w14:textId="27C6A657" w:rsidR="00B224ED" w:rsidRPr="00CA4C9E" w:rsidRDefault="00B401AC" w:rsidP="002969AB">
      <w:pPr>
        <w:spacing w:before="59"/>
        <w:ind w:right="223"/>
        <w:rPr>
          <w:rFonts w:ascii="Candara" w:eastAsia="Candara" w:hAnsi="Candara" w:cs="Candara"/>
          <w:b/>
          <w:spacing w:val="1"/>
          <w:sz w:val="24"/>
          <w:szCs w:val="16"/>
        </w:rPr>
      </w:pPr>
      <w:r>
        <w:rPr>
          <w:rFonts w:ascii="Candara" w:eastAsia="Candara" w:hAnsi="Candara" w:cs="Candara"/>
          <w:spacing w:val="1"/>
          <w:sz w:val="24"/>
          <w:szCs w:val="16"/>
        </w:rPr>
        <w:t>28</w:t>
      </w:r>
      <w:r w:rsidRPr="00B401AC">
        <w:rPr>
          <w:rFonts w:ascii="Candara" w:eastAsia="Candara" w:hAnsi="Candara" w:cs="Candara"/>
          <w:spacing w:val="1"/>
          <w:sz w:val="24"/>
          <w:szCs w:val="16"/>
          <w:vertAlign w:val="superscript"/>
        </w:rPr>
        <w:t>th</w:t>
      </w:r>
      <w:r>
        <w:rPr>
          <w:rFonts w:ascii="Candara" w:eastAsia="Candara" w:hAnsi="Candara" w:cs="Candara"/>
          <w:spacing w:val="1"/>
          <w:sz w:val="24"/>
          <w:szCs w:val="16"/>
        </w:rPr>
        <w:t xml:space="preserve"> </w:t>
      </w:r>
      <w:r w:rsidR="00A166F0">
        <w:rPr>
          <w:rFonts w:ascii="Candara" w:eastAsia="Candara" w:hAnsi="Candara" w:cs="Candara"/>
          <w:spacing w:val="1"/>
          <w:sz w:val="24"/>
          <w:szCs w:val="16"/>
        </w:rPr>
        <w:t>October</w:t>
      </w:r>
      <w:r w:rsidR="00A13522" w:rsidRPr="00CA4C9E">
        <w:rPr>
          <w:rFonts w:ascii="Candara" w:eastAsia="Candara" w:hAnsi="Candara" w:cs="Candara"/>
          <w:spacing w:val="1"/>
          <w:sz w:val="24"/>
          <w:szCs w:val="16"/>
        </w:rPr>
        <w:t xml:space="preserve"> 2018</w:t>
      </w:r>
      <w:r w:rsidR="00B224ED" w:rsidRPr="00CA4C9E">
        <w:rPr>
          <w:rFonts w:ascii="Candara" w:eastAsia="Candara" w:hAnsi="Candara" w:cs="Candara"/>
          <w:b/>
          <w:spacing w:val="1"/>
          <w:sz w:val="24"/>
          <w:szCs w:val="16"/>
        </w:rPr>
        <w:br w:type="page"/>
      </w:r>
    </w:p>
    <w:p w14:paraId="788FA969" w14:textId="77777777" w:rsidR="00BF6693" w:rsidRPr="00CA4C9E" w:rsidRDefault="00883278">
      <w:pPr>
        <w:ind w:left="2352" w:right="2347"/>
        <w:jc w:val="center"/>
        <w:rPr>
          <w:rFonts w:ascii="Candara" w:eastAsia="Verdana" w:hAnsi="Candara" w:cs="Verdana"/>
          <w:color w:val="0070C0"/>
          <w:sz w:val="32"/>
          <w:szCs w:val="32"/>
        </w:rPr>
      </w:pPr>
      <w:r w:rsidRPr="00900178">
        <w:rPr>
          <w:rFonts w:ascii="Candara" w:eastAsia="Verdana" w:hAnsi="Candara" w:cs="Verdana"/>
          <w:b/>
          <w:color w:val="0070C0"/>
          <w:spacing w:val="-2"/>
          <w:sz w:val="32"/>
          <w:szCs w:val="32"/>
        </w:rPr>
        <w:lastRenderedPageBreak/>
        <w:t>C</w:t>
      </w:r>
      <w:r w:rsidRPr="00900178">
        <w:rPr>
          <w:rFonts w:ascii="Candara" w:eastAsia="Verdana" w:hAnsi="Candara" w:cs="Verdana"/>
          <w:b/>
          <w:color w:val="0070C0"/>
          <w:spacing w:val="1"/>
          <w:sz w:val="32"/>
          <w:szCs w:val="32"/>
        </w:rPr>
        <w:t>h</w:t>
      </w:r>
      <w:r w:rsidRPr="00900178">
        <w:rPr>
          <w:rFonts w:ascii="Candara" w:eastAsia="Verdana" w:hAnsi="Candara" w:cs="Verdana"/>
          <w:b/>
          <w:color w:val="0070C0"/>
          <w:sz w:val="32"/>
          <w:szCs w:val="32"/>
        </w:rPr>
        <w:t>ild</w:t>
      </w:r>
      <w:r w:rsidRPr="00900178">
        <w:rPr>
          <w:rFonts w:ascii="Candara" w:eastAsia="Verdana" w:hAnsi="Candara" w:cs="Verdana"/>
          <w:b/>
          <w:color w:val="0070C0"/>
          <w:spacing w:val="2"/>
          <w:sz w:val="32"/>
          <w:szCs w:val="32"/>
        </w:rPr>
        <w:t xml:space="preserve"> </w:t>
      </w:r>
      <w:r w:rsidRPr="00900178">
        <w:rPr>
          <w:rFonts w:ascii="Candara" w:eastAsia="Verdana" w:hAnsi="Candara" w:cs="Verdana"/>
          <w:b/>
          <w:color w:val="0070C0"/>
          <w:sz w:val="32"/>
          <w:szCs w:val="32"/>
        </w:rPr>
        <w:t>P</w:t>
      </w:r>
      <w:r w:rsidRPr="00900178">
        <w:rPr>
          <w:rFonts w:ascii="Candara" w:eastAsia="Verdana" w:hAnsi="Candara" w:cs="Verdana"/>
          <w:b/>
          <w:color w:val="0070C0"/>
          <w:spacing w:val="-6"/>
          <w:sz w:val="32"/>
          <w:szCs w:val="32"/>
        </w:rPr>
        <w:t>r</w:t>
      </w:r>
      <w:r w:rsidRPr="00900178">
        <w:rPr>
          <w:rFonts w:ascii="Candara" w:eastAsia="Verdana" w:hAnsi="Candara" w:cs="Verdana"/>
          <w:b/>
          <w:color w:val="0070C0"/>
          <w:sz w:val="32"/>
          <w:szCs w:val="32"/>
        </w:rPr>
        <w:t>o</w:t>
      </w:r>
      <w:r w:rsidRPr="00900178">
        <w:rPr>
          <w:rFonts w:ascii="Candara" w:eastAsia="Verdana" w:hAnsi="Candara" w:cs="Verdana"/>
          <w:b/>
          <w:color w:val="0070C0"/>
          <w:spacing w:val="-3"/>
          <w:sz w:val="32"/>
          <w:szCs w:val="32"/>
        </w:rPr>
        <w:t>t</w:t>
      </w:r>
      <w:r w:rsidRPr="00900178">
        <w:rPr>
          <w:rFonts w:ascii="Candara" w:eastAsia="Verdana" w:hAnsi="Candara" w:cs="Verdana"/>
          <w:b/>
          <w:color w:val="0070C0"/>
          <w:spacing w:val="2"/>
          <w:sz w:val="32"/>
          <w:szCs w:val="32"/>
        </w:rPr>
        <w:t>e</w:t>
      </w:r>
      <w:r w:rsidRPr="00900178">
        <w:rPr>
          <w:rFonts w:ascii="Candara" w:eastAsia="Verdana" w:hAnsi="Candara" w:cs="Verdana"/>
          <w:b/>
          <w:color w:val="0070C0"/>
          <w:spacing w:val="-2"/>
          <w:sz w:val="32"/>
          <w:szCs w:val="32"/>
        </w:rPr>
        <w:t>ct</w:t>
      </w:r>
      <w:r w:rsidRPr="00900178">
        <w:rPr>
          <w:rFonts w:ascii="Candara" w:eastAsia="Verdana" w:hAnsi="Candara" w:cs="Verdana"/>
          <w:b/>
          <w:color w:val="0070C0"/>
          <w:sz w:val="32"/>
          <w:szCs w:val="32"/>
        </w:rPr>
        <w:t>ion</w:t>
      </w:r>
      <w:r w:rsidRPr="00900178">
        <w:rPr>
          <w:rFonts w:ascii="Candara" w:eastAsia="Verdana" w:hAnsi="Candara" w:cs="Verdana"/>
          <w:b/>
          <w:color w:val="0070C0"/>
          <w:spacing w:val="-2"/>
          <w:sz w:val="32"/>
          <w:szCs w:val="32"/>
        </w:rPr>
        <w:t xml:space="preserve"> </w:t>
      </w:r>
      <w:r w:rsidRPr="00900178">
        <w:rPr>
          <w:rFonts w:ascii="Candara" w:eastAsia="Verdana" w:hAnsi="Candara" w:cs="Verdana"/>
          <w:b/>
          <w:color w:val="0070C0"/>
          <w:sz w:val="32"/>
          <w:szCs w:val="32"/>
        </w:rPr>
        <w:t>Poli</w:t>
      </w:r>
      <w:r w:rsidRPr="00900178">
        <w:rPr>
          <w:rFonts w:ascii="Candara" w:eastAsia="Verdana" w:hAnsi="Candara" w:cs="Verdana"/>
          <w:b/>
          <w:color w:val="0070C0"/>
          <w:spacing w:val="-6"/>
          <w:sz w:val="32"/>
          <w:szCs w:val="32"/>
        </w:rPr>
        <w:t>c</w:t>
      </w:r>
      <w:r w:rsidRPr="00900178">
        <w:rPr>
          <w:rFonts w:ascii="Candara" w:eastAsia="Verdana" w:hAnsi="Candara" w:cs="Verdana"/>
          <w:b/>
          <w:color w:val="0070C0"/>
          <w:sz w:val="32"/>
          <w:szCs w:val="32"/>
        </w:rPr>
        <w:t>y</w:t>
      </w:r>
    </w:p>
    <w:p w14:paraId="3A631FA0" w14:textId="77777777" w:rsidR="00BF6693" w:rsidRPr="00CA4C9E" w:rsidRDefault="00BF6693">
      <w:pPr>
        <w:spacing w:before="19" w:line="220" w:lineRule="exact"/>
        <w:rPr>
          <w:rFonts w:ascii="Candara" w:hAnsi="Candara"/>
          <w:sz w:val="22"/>
          <w:szCs w:val="22"/>
        </w:rPr>
      </w:pPr>
    </w:p>
    <w:p w14:paraId="07C107FB" w14:textId="77777777" w:rsidR="00BF6693" w:rsidRPr="00CA4C9E" w:rsidRDefault="00883278">
      <w:pPr>
        <w:ind w:left="101"/>
        <w:rPr>
          <w:rFonts w:ascii="Candara" w:eastAsia="Verdana" w:hAnsi="Candara" w:cs="Verdana"/>
          <w:sz w:val="24"/>
          <w:szCs w:val="24"/>
        </w:rPr>
      </w:pPr>
      <w:r w:rsidRPr="00CA4C9E">
        <w:rPr>
          <w:rFonts w:ascii="Candara" w:eastAsia="Verdana" w:hAnsi="Candara" w:cs="Verdana"/>
          <w:b/>
          <w:spacing w:val="-1"/>
          <w:sz w:val="24"/>
          <w:szCs w:val="24"/>
        </w:rPr>
        <w:t>C</w:t>
      </w:r>
      <w:r w:rsidRPr="00CA4C9E">
        <w:rPr>
          <w:rFonts w:ascii="Candara" w:eastAsia="Verdana" w:hAnsi="Candara" w:cs="Verdana"/>
          <w:b/>
          <w:spacing w:val="2"/>
          <w:sz w:val="24"/>
          <w:szCs w:val="24"/>
        </w:rPr>
        <w:t>h</w:t>
      </w:r>
      <w:r w:rsidRPr="00CA4C9E">
        <w:rPr>
          <w:rFonts w:ascii="Candara" w:eastAsia="Verdana" w:hAnsi="Candara" w:cs="Verdana"/>
          <w:b/>
          <w:sz w:val="24"/>
          <w:szCs w:val="24"/>
        </w:rPr>
        <w:t>i</w:t>
      </w:r>
      <w:r w:rsidRPr="00CA4C9E">
        <w:rPr>
          <w:rFonts w:ascii="Candara" w:eastAsia="Verdana" w:hAnsi="Candara" w:cs="Verdana"/>
          <w:b/>
          <w:spacing w:val="-1"/>
          <w:sz w:val="24"/>
          <w:szCs w:val="24"/>
        </w:rPr>
        <w:t>l</w:t>
      </w:r>
      <w:r w:rsidRPr="00CA4C9E">
        <w:rPr>
          <w:rFonts w:ascii="Candara" w:eastAsia="Verdana" w:hAnsi="Candara" w:cs="Verdana"/>
          <w:b/>
          <w:sz w:val="24"/>
          <w:szCs w:val="24"/>
        </w:rPr>
        <w:t xml:space="preserve">d </w:t>
      </w:r>
      <w:r w:rsidRPr="00CA4C9E">
        <w:rPr>
          <w:rFonts w:ascii="Candara" w:eastAsia="Verdana" w:hAnsi="Candara" w:cs="Verdana"/>
          <w:b/>
          <w:spacing w:val="1"/>
          <w:sz w:val="24"/>
          <w:szCs w:val="24"/>
        </w:rPr>
        <w:t>P</w:t>
      </w:r>
      <w:r w:rsidRPr="00CA4C9E">
        <w:rPr>
          <w:rFonts w:ascii="Candara" w:eastAsia="Verdana" w:hAnsi="Candara" w:cs="Verdana"/>
          <w:b/>
          <w:sz w:val="24"/>
          <w:szCs w:val="24"/>
        </w:rPr>
        <w:t>r</w:t>
      </w:r>
      <w:r w:rsidRPr="00CA4C9E">
        <w:rPr>
          <w:rFonts w:ascii="Candara" w:eastAsia="Verdana" w:hAnsi="Candara" w:cs="Verdana"/>
          <w:b/>
          <w:spacing w:val="-1"/>
          <w:sz w:val="24"/>
          <w:szCs w:val="24"/>
        </w:rPr>
        <w:t>o</w:t>
      </w:r>
      <w:r w:rsidRPr="00CA4C9E">
        <w:rPr>
          <w:rFonts w:ascii="Candara" w:eastAsia="Verdana" w:hAnsi="Candara" w:cs="Verdana"/>
          <w:b/>
          <w:spacing w:val="1"/>
          <w:sz w:val="24"/>
          <w:szCs w:val="24"/>
        </w:rPr>
        <w:t>t</w:t>
      </w:r>
      <w:r w:rsidRPr="00CA4C9E">
        <w:rPr>
          <w:rFonts w:ascii="Candara" w:eastAsia="Verdana" w:hAnsi="Candara" w:cs="Verdana"/>
          <w:b/>
          <w:spacing w:val="-1"/>
          <w:sz w:val="24"/>
          <w:szCs w:val="24"/>
        </w:rPr>
        <w:t>e</w:t>
      </w:r>
      <w:r w:rsidRPr="00CA4C9E">
        <w:rPr>
          <w:rFonts w:ascii="Candara" w:eastAsia="Verdana" w:hAnsi="Candara" w:cs="Verdana"/>
          <w:b/>
          <w:spacing w:val="-2"/>
          <w:sz w:val="24"/>
          <w:szCs w:val="24"/>
        </w:rPr>
        <w:t>c</w:t>
      </w:r>
      <w:r w:rsidRPr="00CA4C9E">
        <w:rPr>
          <w:rFonts w:ascii="Candara" w:eastAsia="Verdana" w:hAnsi="Candara" w:cs="Verdana"/>
          <w:b/>
          <w:spacing w:val="1"/>
          <w:sz w:val="24"/>
          <w:szCs w:val="24"/>
        </w:rPr>
        <w:t>t</w:t>
      </w:r>
      <w:r w:rsidRPr="00CA4C9E">
        <w:rPr>
          <w:rFonts w:ascii="Candara" w:eastAsia="Verdana" w:hAnsi="Candara" w:cs="Verdana"/>
          <w:b/>
          <w:sz w:val="24"/>
          <w:szCs w:val="24"/>
        </w:rPr>
        <w:t>i</w:t>
      </w:r>
      <w:r w:rsidRPr="00CA4C9E">
        <w:rPr>
          <w:rFonts w:ascii="Candara" w:eastAsia="Verdana" w:hAnsi="Candara" w:cs="Verdana"/>
          <w:b/>
          <w:spacing w:val="-2"/>
          <w:sz w:val="24"/>
          <w:szCs w:val="24"/>
        </w:rPr>
        <w:t>o</w:t>
      </w:r>
      <w:r w:rsidRPr="00CA4C9E">
        <w:rPr>
          <w:rFonts w:ascii="Candara" w:eastAsia="Verdana" w:hAnsi="Candara" w:cs="Verdana"/>
          <w:b/>
          <w:sz w:val="24"/>
          <w:szCs w:val="24"/>
        </w:rPr>
        <w:t>n</w:t>
      </w:r>
      <w:r w:rsidRPr="00CA4C9E">
        <w:rPr>
          <w:rFonts w:ascii="Candara" w:eastAsia="Verdana" w:hAnsi="Candara" w:cs="Verdana"/>
          <w:b/>
          <w:spacing w:val="2"/>
          <w:sz w:val="24"/>
          <w:szCs w:val="24"/>
        </w:rPr>
        <w:t xml:space="preserve"> </w:t>
      </w:r>
      <w:r w:rsidRPr="00CA4C9E">
        <w:rPr>
          <w:rFonts w:ascii="Candara" w:eastAsia="Verdana" w:hAnsi="Candara" w:cs="Verdana"/>
          <w:b/>
          <w:spacing w:val="1"/>
          <w:sz w:val="24"/>
          <w:szCs w:val="24"/>
        </w:rPr>
        <w:t>P</w:t>
      </w:r>
      <w:r w:rsidRPr="00CA4C9E">
        <w:rPr>
          <w:rFonts w:ascii="Candara" w:eastAsia="Verdana" w:hAnsi="Candara" w:cs="Verdana"/>
          <w:b/>
          <w:spacing w:val="-2"/>
          <w:sz w:val="24"/>
          <w:szCs w:val="24"/>
        </w:rPr>
        <w:t>o</w:t>
      </w:r>
      <w:r w:rsidRPr="00CA4C9E">
        <w:rPr>
          <w:rFonts w:ascii="Candara" w:eastAsia="Verdana" w:hAnsi="Candara" w:cs="Verdana"/>
          <w:b/>
          <w:sz w:val="24"/>
          <w:szCs w:val="24"/>
        </w:rPr>
        <w:t>l</w:t>
      </w:r>
      <w:r w:rsidRPr="00CA4C9E">
        <w:rPr>
          <w:rFonts w:ascii="Candara" w:eastAsia="Verdana" w:hAnsi="Candara" w:cs="Verdana"/>
          <w:b/>
          <w:spacing w:val="-1"/>
          <w:sz w:val="24"/>
          <w:szCs w:val="24"/>
        </w:rPr>
        <w:t>i</w:t>
      </w:r>
      <w:r w:rsidRPr="00CA4C9E">
        <w:rPr>
          <w:rFonts w:ascii="Candara" w:eastAsia="Verdana" w:hAnsi="Candara" w:cs="Verdana"/>
          <w:b/>
          <w:spacing w:val="-2"/>
          <w:sz w:val="24"/>
          <w:szCs w:val="24"/>
        </w:rPr>
        <w:t>c</w:t>
      </w:r>
      <w:r w:rsidRPr="00CA4C9E">
        <w:rPr>
          <w:rFonts w:ascii="Candara" w:eastAsia="Verdana" w:hAnsi="Candara" w:cs="Verdana"/>
          <w:b/>
          <w:sz w:val="24"/>
          <w:szCs w:val="24"/>
        </w:rPr>
        <w:t>y</w:t>
      </w:r>
      <w:r w:rsidRPr="00CA4C9E">
        <w:rPr>
          <w:rFonts w:ascii="Candara" w:eastAsia="Verdana" w:hAnsi="Candara" w:cs="Verdana"/>
          <w:b/>
          <w:spacing w:val="2"/>
          <w:sz w:val="24"/>
          <w:szCs w:val="24"/>
        </w:rPr>
        <w:t xml:space="preserve"> S</w:t>
      </w:r>
      <w:r w:rsidRPr="00CA4C9E">
        <w:rPr>
          <w:rFonts w:ascii="Candara" w:eastAsia="Verdana" w:hAnsi="Candara" w:cs="Verdana"/>
          <w:b/>
          <w:spacing w:val="1"/>
          <w:sz w:val="24"/>
          <w:szCs w:val="24"/>
        </w:rPr>
        <w:t>t</w:t>
      </w:r>
      <w:r w:rsidRPr="00CA4C9E">
        <w:rPr>
          <w:rFonts w:ascii="Candara" w:eastAsia="Verdana" w:hAnsi="Candara" w:cs="Verdana"/>
          <w:b/>
          <w:spacing w:val="-2"/>
          <w:sz w:val="24"/>
          <w:szCs w:val="24"/>
        </w:rPr>
        <w:t>a</w:t>
      </w:r>
      <w:r w:rsidRPr="00CA4C9E">
        <w:rPr>
          <w:rFonts w:ascii="Candara" w:eastAsia="Verdana" w:hAnsi="Candara" w:cs="Verdana"/>
          <w:b/>
          <w:spacing w:val="1"/>
          <w:sz w:val="24"/>
          <w:szCs w:val="24"/>
        </w:rPr>
        <w:t>t</w:t>
      </w:r>
      <w:r w:rsidRPr="00CA4C9E">
        <w:rPr>
          <w:rFonts w:ascii="Candara" w:eastAsia="Verdana" w:hAnsi="Candara" w:cs="Verdana"/>
          <w:b/>
          <w:spacing w:val="-1"/>
          <w:sz w:val="24"/>
          <w:szCs w:val="24"/>
        </w:rPr>
        <w:t>e</w:t>
      </w:r>
      <w:r w:rsidRPr="00CA4C9E">
        <w:rPr>
          <w:rFonts w:ascii="Candara" w:eastAsia="Verdana" w:hAnsi="Candara" w:cs="Verdana"/>
          <w:b/>
          <w:sz w:val="24"/>
          <w:szCs w:val="24"/>
        </w:rPr>
        <w:t>me</w:t>
      </w:r>
      <w:r w:rsidRPr="00CA4C9E">
        <w:rPr>
          <w:rFonts w:ascii="Candara" w:eastAsia="Verdana" w:hAnsi="Candara" w:cs="Verdana"/>
          <w:b/>
          <w:spacing w:val="1"/>
          <w:sz w:val="24"/>
          <w:szCs w:val="24"/>
        </w:rPr>
        <w:t>n</w:t>
      </w:r>
      <w:r w:rsidRPr="00CA4C9E">
        <w:rPr>
          <w:rFonts w:ascii="Candara" w:eastAsia="Verdana" w:hAnsi="Candara" w:cs="Verdana"/>
          <w:b/>
          <w:sz w:val="24"/>
          <w:szCs w:val="24"/>
        </w:rPr>
        <w:t>t</w:t>
      </w:r>
    </w:p>
    <w:p w14:paraId="135BED45" w14:textId="77777777" w:rsidR="00BF6693" w:rsidRPr="00CA4C9E" w:rsidRDefault="00BF6693">
      <w:pPr>
        <w:spacing w:before="3" w:line="180" w:lineRule="exact"/>
        <w:rPr>
          <w:rFonts w:ascii="Candara" w:hAnsi="Candara"/>
          <w:sz w:val="19"/>
          <w:szCs w:val="19"/>
        </w:rPr>
      </w:pPr>
    </w:p>
    <w:p w14:paraId="48AA35AD" w14:textId="089F4384" w:rsidR="00BF6693" w:rsidRPr="00CA4C9E" w:rsidRDefault="001B0058" w:rsidP="001B0058">
      <w:pPr>
        <w:ind w:left="101" w:right="252"/>
        <w:rPr>
          <w:rFonts w:ascii="Candara" w:eastAsia="Verdana" w:hAnsi="Candara" w:cs="Verdana"/>
          <w:sz w:val="24"/>
          <w:szCs w:val="24"/>
        </w:rPr>
      </w:pPr>
      <w:r w:rsidRPr="001B0058">
        <w:rPr>
          <w:rFonts w:ascii="Candara" w:eastAsia="Verdana" w:hAnsi="Candara" w:cs="Verdana"/>
          <w:spacing w:val="1"/>
          <w:sz w:val="24"/>
          <w:szCs w:val="24"/>
        </w:rPr>
        <w:t>Section 157 of the Education Act 2002 and the Education (Independent School</w:t>
      </w:r>
      <w:r>
        <w:rPr>
          <w:rFonts w:ascii="Candara" w:eastAsia="Verdana" w:hAnsi="Candara" w:cs="Verdana"/>
          <w:spacing w:val="1"/>
          <w:sz w:val="24"/>
          <w:szCs w:val="24"/>
        </w:rPr>
        <w:t xml:space="preserve"> </w:t>
      </w:r>
      <w:r w:rsidRPr="001B0058">
        <w:rPr>
          <w:rFonts w:ascii="Candara" w:eastAsia="Verdana" w:hAnsi="Candara" w:cs="Verdana"/>
          <w:spacing w:val="1"/>
          <w:sz w:val="24"/>
          <w:szCs w:val="24"/>
        </w:rPr>
        <w:t>Standards) Regulations 2014 require proprietors of independent schools (including</w:t>
      </w:r>
      <w:r>
        <w:rPr>
          <w:rFonts w:ascii="Candara" w:eastAsia="Verdana" w:hAnsi="Candara" w:cs="Verdana"/>
          <w:spacing w:val="1"/>
          <w:sz w:val="24"/>
          <w:szCs w:val="24"/>
        </w:rPr>
        <w:t xml:space="preserve"> </w:t>
      </w:r>
      <w:r w:rsidRPr="001B0058">
        <w:rPr>
          <w:rFonts w:ascii="Candara" w:eastAsia="Verdana" w:hAnsi="Candara" w:cs="Verdana"/>
          <w:spacing w:val="1"/>
          <w:sz w:val="24"/>
          <w:szCs w:val="24"/>
        </w:rPr>
        <w:t>academies and city technology colleges) to have arrangements to safeguard and</w:t>
      </w:r>
      <w:r>
        <w:rPr>
          <w:rFonts w:ascii="Candara" w:eastAsia="Verdana" w:hAnsi="Candara" w:cs="Verdana"/>
          <w:spacing w:val="1"/>
          <w:sz w:val="24"/>
          <w:szCs w:val="24"/>
        </w:rPr>
        <w:t xml:space="preserve"> </w:t>
      </w:r>
      <w:r w:rsidRPr="001B0058">
        <w:rPr>
          <w:rFonts w:ascii="Candara" w:eastAsia="Verdana" w:hAnsi="Candara" w:cs="Verdana"/>
          <w:spacing w:val="1"/>
          <w:sz w:val="24"/>
          <w:szCs w:val="24"/>
        </w:rPr>
        <w:t xml:space="preserve">promote the welfare of children who are students at the school. </w:t>
      </w:r>
      <w:r w:rsidR="00B224ED" w:rsidRPr="00CA4C9E">
        <w:rPr>
          <w:rFonts w:ascii="Candara" w:eastAsia="Verdana" w:hAnsi="Candara" w:cs="Verdana"/>
          <w:spacing w:val="1"/>
          <w:sz w:val="24"/>
          <w:szCs w:val="24"/>
        </w:rPr>
        <w:t>Wribbenhall School</w:t>
      </w:r>
      <w:r w:rsidR="00883278" w:rsidRPr="00CA4C9E">
        <w:rPr>
          <w:rFonts w:ascii="Candara" w:eastAsia="Verdana" w:hAnsi="Candara" w:cs="Verdana"/>
          <w:sz w:val="24"/>
          <w:szCs w:val="24"/>
          <w:lang w:val="en-GB"/>
        </w:rPr>
        <w:t xml:space="preserve"> </w:t>
      </w:r>
      <w:r w:rsidR="00883278" w:rsidRPr="00CA4C9E">
        <w:rPr>
          <w:rFonts w:ascii="Candara" w:eastAsia="Verdana" w:hAnsi="Candara" w:cs="Verdana"/>
          <w:spacing w:val="-2"/>
          <w:sz w:val="24"/>
          <w:szCs w:val="24"/>
          <w:lang w:val="en-GB"/>
        </w:rPr>
        <w:t>r</w:t>
      </w:r>
      <w:r w:rsidR="00883278" w:rsidRPr="00CA4C9E">
        <w:rPr>
          <w:rFonts w:ascii="Candara" w:eastAsia="Verdana" w:hAnsi="Candara" w:cs="Verdana"/>
          <w:spacing w:val="1"/>
          <w:sz w:val="24"/>
          <w:szCs w:val="24"/>
          <w:lang w:val="en-GB"/>
        </w:rPr>
        <w:t>e</w:t>
      </w:r>
      <w:r w:rsidR="00883278" w:rsidRPr="00CA4C9E">
        <w:rPr>
          <w:rFonts w:ascii="Candara" w:eastAsia="Verdana" w:hAnsi="Candara" w:cs="Verdana"/>
          <w:sz w:val="24"/>
          <w:szCs w:val="24"/>
          <w:lang w:val="en-GB"/>
        </w:rPr>
        <w:t>c</w:t>
      </w:r>
      <w:r w:rsidR="00883278" w:rsidRPr="00CA4C9E">
        <w:rPr>
          <w:rFonts w:ascii="Candara" w:eastAsia="Verdana" w:hAnsi="Candara" w:cs="Verdana"/>
          <w:spacing w:val="-2"/>
          <w:sz w:val="24"/>
          <w:szCs w:val="24"/>
          <w:lang w:val="en-GB"/>
        </w:rPr>
        <w:t>o</w:t>
      </w:r>
      <w:r w:rsidR="00883278" w:rsidRPr="00CA4C9E">
        <w:rPr>
          <w:rFonts w:ascii="Candara" w:eastAsia="Verdana" w:hAnsi="Candara" w:cs="Verdana"/>
          <w:spacing w:val="-1"/>
          <w:sz w:val="24"/>
          <w:szCs w:val="24"/>
          <w:lang w:val="en-GB"/>
        </w:rPr>
        <w:t>g</w:t>
      </w:r>
      <w:r w:rsidR="00883278" w:rsidRPr="00CA4C9E">
        <w:rPr>
          <w:rFonts w:ascii="Candara" w:eastAsia="Verdana" w:hAnsi="Candara" w:cs="Verdana"/>
          <w:spacing w:val="1"/>
          <w:sz w:val="24"/>
          <w:szCs w:val="24"/>
          <w:lang w:val="en-GB"/>
        </w:rPr>
        <w:t>n</w:t>
      </w:r>
      <w:r w:rsidR="00883278" w:rsidRPr="00CA4C9E">
        <w:rPr>
          <w:rFonts w:ascii="Candara" w:eastAsia="Verdana" w:hAnsi="Candara" w:cs="Verdana"/>
          <w:spacing w:val="6"/>
          <w:sz w:val="24"/>
          <w:szCs w:val="24"/>
          <w:lang w:val="en-GB"/>
        </w:rPr>
        <w:t>i</w:t>
      </w:r>
      <w:r w:rsidR="00883278" w:rsidRPr="00CA4C9E">
        <w:rPr>
          <w:rFonts w:ascii="Candara" w:eastAsia="Verdana" w:hAnsi="Candara" w:cs="Verdana"/>
          <w:sz w:val="24"/>
          <w:szCs w:val="24"/>
          <w:lang w:val="en-GB"/>
        </w:rPr>
        <w:t>ses</w:t>
      </w:r>
      <w:r w:rsidR="00883278" w:rsidRPr="00CA4C9E">
        <w:rPr>
          <w:rFonts w:ascii="Candara" w:eastAsia="Verdana" w:hAnsi="Candara" w:cs="Verdana"/>
          <w:spacing w:val="-7"/>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s</w:t>
      </w:r>
      <w:r w:rsidR="00883278" w:rsidRPr="00CA4C9E">
        <w:rPr>
          <w:rFonts w:ascii="Candara" w:eastAsia="Verdana" w:hAnsi="Candara" w:cs="Verdana"/>
          <w:spacing w:val="-8"/>
          <w:sz w:val="24"/>
          <w:szCs w:val="24"/>
        </w:rPr>
        <w:t xml:space="preserve"> </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ut</w:t>
      </w:r>
      <w:r w:rsidR="00883278" w:rsidRPr="00CA4C9E">
        <w:rPr>
          <w:rFonts w:ascii="Candara" w:eastAsia="Verdana" w:hAnsi="Candara" w:cs="Verdana"/>
          <w:sz w:val="24"/>
          <w:szCs w:val="24"/>
        </w:rPr>
        <w:t>y</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 xml:space="preserve">r </w:t>
      </w:r>
      <w:r>
        <w:rPr>
          <w:rFonts w:ascii="Candara" w:eastAsia="Verdana" w:hAnsi="Candara" w:cs="Verdana"/>
          <w:sz w:val="24"/>
          <w:szCs w:val="24"/>
        </w:rPr>
        <w:t xml:space="preserve">this and under </w:t>
      </w:r>
      <w:proofErr w:type="spellStart"/>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w:t>
      </w:r>
      <w:r w:rsidR="00883278" w:rsidRPr="00CA4C9E">
        <w:rPr>
          <w:rFonts w:ascii="Candara" w:eastAsia="Verdana" w:hAnsi="Candara" w:cs="Verdana"/>
          <w:spacing w:val="1"/>
          <w:sz w:val="24"/>
          <w:szCs w:val="24"/>
        </w:rPr>
        <w:t>17</w:t>
      </w:r>
      <w:r w:rsidR="00883278" w:rsidRPr="00CA4C9E">
        <w:rPr>
          <w:rFonts w:ascii="Candara" w:eastAsia="Verdana" w:hAnsi="Candara" w:cs="Verdana"/>
          <w:spacing w:val="-4"/>
          <w:sz w:val="24"/>
          <w:szCs w:val="24"/>
        </w:rPr>
        <w:t>5</w:t>
      </w:r>
      <w:proofErr w:type="spellEnd"/>
      <w:r w:rsidR="00883278" w:rsidRPr="00CA4C9E">
        <w:rPr>
          <w:rFonts w:ascii="Candara" w:eastAsia="Verdana" w:hAnsi="Candara" w:cs="Verdana"/>
          <w:spacing w:val="1"/>
          <w:sz w:val="24"/>
          <w:szCs w:val="24"/>
        </w:rPr>
        <w:t>/1</w:t>
      </w:r>
      <w:r w:rsidR="00883278" w:rsidRPr="00CA4C9E">
        <w:rPr>
          <w:rFonts w:ascii="Candara" w:eastAsia="Verdana" w:hAnsi="Candara" w:cs="Verdana"/>
          <w:spacing w:val="-4"/>
          <w:sz w:val="24"/>
          <w:szCs w:val="24"/>
        </w:rPr>
        <w:t>5</w:t>
      </w:r>
      <w:r w:rsidR="00883278" w:rsidRPr="00CA4C9E">
        <w:rPr>
          <w:rFonts w:ascii="Candara" w:eastAsia="Verdana" w:hAnsi="Candara" w:cs="Verdana"/>
          <w:sz w:val="24"/>
          <w:szCs w:val="24"/>
        </w:rPr>
        <w:t>7</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E</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ca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A</w:t>
      </w:r>
      <w:r w:rsidR="00883278" w:rsidRPr="00CA4C9E">
        <w:rPr>
          <w:rFonts w:ascii="Candara" w:eastAsia="Verdana" w:hAnsi="Candara" w:cs="Verdana"/>
          <w:sz w:val="24"/>
          <w:szCs w:val="24"/>
        </w:rPr>
        <w:t>ct</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20</w:t>
      </w:r>
      <w:r w:rsidR="00883278" w:rsidRPr="00CA4C9E">
        <w:rPr>
          <w:rFonts w:ascii="Candara" w:eastAsia="Verdana" w:hAnsi="Candara" w:cs="Verdana"/>
          <w:spacing w:val="-4"/>
          <w:sz w:val="24"/>
          <w:szCs w:val="24"/>
        </w:rPr>
        <w:t>0</w:t>
      </w:r>
      <w:r w:rsidR="00883278" w:rsidRPr="00CA4C9E">
        <w:rPr>
          <w:rFonts w:ascii="Candara" w:eastAsia="Verdana" w:hAnsi="Candara" w:cs="Verdana"/>
          <w:sz w:val="24"/>
          <w:szCs w:val="24"/>
        </w:rPr>
        <w:t>2</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o w</w:t>
      </w:r>
      <w:r w:rsidR="00883278" w:rsidRPr="00CA4C9E">
        <w:rPr>
          <w:rFonts w:ascii="Candara" w:eastAsia="Verdana" w:hAnsi="Candara" w:cs="Verdana"/>
          <w:spacing w:val="-1"/>
          <w:sz w:val="24"/>
          <w:szCs w:val="24"/>
        </w:rPr>
        <w:t>o</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k w</w:t>
      </w:r>
      <w:r w:rsidR="00883278" w:rsidRPr="00CA4C9E">
        <w:rPr>
          <w:rFonts w:ascii="Candara" w:eastAsia="Verdana" w:hAnsi="Candara" w:cs="Verdana"/>
          <w:spacing w:val="1"/>
          <w:sz w:val="24"/>
          <w:szCs w:val="24"/>
        </w:rPr>
        <w:t>it</w:t>
      </w:r>
      <w:r w:rsidR="00883278" w:rsidRPr="00CA4C9E">
        <w:rPr>
          <w:rFonts w:ascii="Candara" w:eastAsia="Verdana" w:hAnsi="Candara" w:cs="Verdana"/>
          <w:sz w:val="24"/>
          <w:szCs w:val="24"/>
        </w:rPr>
        <w:t>h</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he</w:t>
      </w:r>
      <w:r w:rsidR="00883278" w:rsidRPr="00CA4C9E">
        <w:rPr>
          <w:rFonts w:ascii="Candara" w:eastAsia="Verdana" w:hAnsi="Candara" w:cs="Verdana"/>
          <w:sz w:val="24"/>
          <w:szCs w:val="24"/>
        </w:rPr>
        <w:t>r a</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i</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g</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ro</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tin</w:t>
      </w:r>
      <w:r w:rsidR="00883278" w:rsidRPr="00CA4C9E">
        <w:rPr>
          <w:rFonts w:ascii="Candara" w:eastAsia="Verdana" w:hAnsi="Candara" w:cs="Verdana"/>
          <w:sz w:val="24"/>
          <w:szCs w:val="24"/>
        </w:rPr>
        <w:t>g</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3"/>
          <w:sz w:val="24"/>
          <w:szCs w:val="24"/>
        </w:rPr>
        <w:t>e</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2"/>
          <w:sz w:val="24"/>
          <w:szCs w:val="24"/>
        </w:rPr>
        <w:t>f</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f c</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2"/>
          <w:sz w:val="24"/>
          <w:szCs w:val="24"/>
        </w:rPr>
        <w:t>i</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n</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2"/>
          <w:sz w:val="24"/>
          <w:szCs w:val="24"/>
        </w:rPr>
        <w:t>y</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g</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6"/>
          <w:sz w:val="24"/>
          <w:szCs w:val="24"/>
        </w:rPr>
        <w:t>p</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ro</w:t>
      </w:r>
      <w:r w:rsidR="00883278" w:rsidRPr="00CA4C9E">
        <w:rPr>
          <w:rFonts w:ascii="Candara" w:eastAsia="Verdana" w:hAnsi="Candara" w:cs="Verdana"/>
          <w:spacing w:val="1"/>
          <w:sz w:val="24"/>
          <w:szCs w:val="24"/>
        </w:rPr>
        <w:t>te</w:t>
      </w:r>
      <w:r w:rsidR="00883278" w:rsidRPr="00CA4C9E">
        <w:rPr>
          <w:rFonts w:ascii="Candara" w:eastAsia="Verdana" w:hAnsi="Candara" w:cs="Verdana"/>
          <w:sz w:val="24"/>
          <w:szCs w:val="24"/>
        </w:rPr>
        <w:t>c</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2"/>
          <w:sz w:val="24"/>
          <w:szCs w:val="24"/>
        </w:rPr>
        <w:t>i</w:t>
      </w:r>
      <w:r w:rsidR="00883278" w:rsidRPr="00CA4C9E">
        <w:rPr>
          <w:rFonts w:ascii="Candara" w:eastAsia="Verdana" w:hAnsi="Candara" w:cs="Verdana"/>
          <w:spacing w:val="-3"/>
          <w:sz w:val="24"/>
          <w:szCs w:val="24"/>
        </w:rPr>
        <w:t>n</w:t>
      </w:r>
      <w:r w:rsidR="00883278" w:rsidRPr="00CA4C9E">
        <w:rPr>
          <w:rFonts w:ascii="Candara" w:eastAsia="Verdana" w:hAnsi="Candara" w:cs="Verdana"/>
          <w:sz w:val="24"/>
          <w:szCs w:val="24"/>
        </w:rPr>
        <w:t xml:space="preserve">g </w:t>
      </w:r>
      <w:r w:rsidR="00883278" w:rsidRPr="00CA4C9E">
        <w:rPr>
          <w:rFonts w:ascii="Candara" w:eastAsia="Verdana" w:hAnsi="Candara" w:cs="Verdana"/>
          <w:spacing w:val="1"/>
          <w:sz w:val="24"/>
          <w:szCs w:val="24"/>
        </w:rPr>
        <w:t>th</w:t>
      </w:r>
      <w:r w:rsidR="00883278" w:rsidRPr="00CA4C9E">
        <w:rPr>
          <w:rFonts w:ascii="Candara" w:eastAsia="Verdana" w:hAnsi="Candara" w:cs="Verdana"/>
          <w:spacing w:val="-4"/>
          <w:sz w:val="24"/>
          <w:szCs w:val="24"/>
        </w:rPr>
        <w:t>e</w:t>
      </w:r>
      <w:r w:rsidR="00883278" w:rsidRPr="00CA4C9E">
        <w:rPr>
          <w:rFonts w:ascii="Candara" w:eastAsia="Verdana" w:hAnsi="Candara" w:cs="Verdana"/>
          <w:sz w:val="24"/>
          <w:szCs w:val="24"/>
        </w:rPr>
        <w:t>m</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2"/>
          <w:sz w:val="24"/>
          <w:szCs w:val="24"/>
        </w:rPr>
        <w:t>ro</w:t>
      </w:r>
      <w:r w:rsidR="00883278" w:rsidRPr="00CA4C9E">
        <w:rPr>
          <w:rFonts w:ascii="Candara" w:eastAsia="Verdana" w:hAnsi="Candara" w:cs="Verdana"/>
          <w:sz w:val="24"/>
          <w:szCs w:val="24"/>
        </w:rPr>
        <w:t>m</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2"/>
          <w:sz w:val="24"/>
          <w:szCs w:val="24"/>
        </w:rPr>
        <w:t>i</w:t>
      </w:r>
      <w:r w:rsidR="00883278" w:rsidRPr="00CA4C9E">
        <w:rPr>
          <w:rFonts w:ascii="Candara" w:eastAsia="Verdana" w:hAnsi="Candara" w:cs="Verdana"/>
          <w:spacing w:val="-3"/>
          <w:sz w:val="24"/>
          <w:szCs w:val="24"/>
        </w:rPr>
        <w:t>f</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ca</w:t>
      </w:r>
      <w:r w:rsidR="00883278" w:rsidRPr="00CA4C9E">
        <w:rPr>
          <w:rFonts w:ascii="Candara" w:eastAsia="Verdana" w:hAnsi="Candara" w:cs="Verdana"/>
          <w:spacing w:val="-4"/>
          <w:sz w:val="24"/>
          <w:szCs w:val="24"/>
        </w:rPr>
        <w:t>n</w:t>
      </w:r>
      <w:r w:rsidR="00883278" w:rsidRPr="00CA4C9E">
        <w:rPr>
          <w:rFonts w:ascii="Candara" w:eastAsia="Verdana" w:hAnsi="Candara" w:cs="Verdana"/>
          <w:sz w:val="24"/>
          <w:szCs w:val="24"/>
        </w:rPr>
        <w:t xml:space="preserve">t </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m</w:t>
      </w:r>
      <w:r w:rsidR="00883278" w:rsidRPr="00CA4C9E">
        <w:rPr>
          <w:rFonts w:ascii="Candara" w:eastAsia="Verdana" w:hAnsi="Candara" w:cs="Verdana"/>
          <w:sz w:val="24"/>
          <w:szCs w:val="24"/>
        </w:rPr>
        <w:t xml:space="preserve">”. </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1"/>
          <w:sz w:val="24"/>
          <w:szCs w:val="24"/>
        </w:rPr>
        <w:t>he</w:t>
      </w:r>
      <w:r w:rsidR="00883278" w:rsidRPr="00CA4C9E">
        <w:rPr>
          <w:rFonts w:ascii="Candara" w:eastAsia="Verdana" w:hAnsi="Candara" w:cs="Verdana"/>
          <w:sz w:val="24"/>
          <w:szCs w:val="24"/>
        </w:rPr>
        <w:t>se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3"/>
          <w:sz w:val="24"/>
          <w:szCs w:val="24"/>
        </w:rPr>
        <w:t>f</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 xml:space="preserve">d </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2"/>
          <w:sz w:val="24"/>
          <w:szCs w:val="24"/>
        </w:rPr>
        <w:t>y</w:t>
      </w:r>
      <w:r w:rsidR="00883278" w:rsidRPr="00CA4C9E">
        <w:rPr>
          <w:rFonts w:ascii="Candara" w:eastAsia="Verdana" w:hAnsi="Candara" w:cs="Verdana"/>
          <w:sz w:val="24"/>
          <w:szCs w:val="24"/>
        </w:rPr>
        <w:t>:</w:t>
      </w:r>
    </w:p>
    <w:p w14:paraId="4484510F" w14:textId="77777777" w:rsidR="00900178" w:rsidRDefault="00900178" w:rsidP="00900178">
      <w:pPr>
        <w:rPr>
          <w:rFonts w:ascii="Candara" w:hAnsi="Candara"/>
          <w:sz w:val="19"/>
          <w:szCs w:val="19"/>
        </w:rPr>
      </w:pPr>
    </w:p>
    <w:p w14:paraId="7BAC7B10" w14:textId="43FFB9B6" w:rsidR="00900178" w:rsidRPr="00900178" w:rsidRDefault="00900178" w:rsidP="00900178">
      <w:pPr>
        <w:ind w:left="720"/>
        <w:rPr>
          <w:rFonts w:ascii="Candara" w:hAnsi="Candara"/>
          <w:spacing w:val="10"/>
          <w:sz w:val="24"/>
          <w:szCs w:val="24"/>
        </w:rPr>
      </w:pPr>
      <w:r w:rsidRPr="00900178">
        <w:rPr>
          <w:rFonts w:ascii="Candara" w:hAnsi="Candara"/>
          <w:spacing w:val="10"/>
          <w:sz w:val="24"/>
          <w:szCs w:val="24"/>
        </w:rPr>
        <w:t>Children Act 1989;</w:t>
      </w:r>
    </w:p>
    <w:p w14:paraId="44C42CFC" w14:textId="43D00623" w:rsidR="00900178" w:rsidRDefault="00900178" w:rsidP="00900178">
      <w:pPr>
        <w:ind w:left="720"/>
        <w:rPr>
          <w:rFonts w:ascii="Candara" w:eastAsia="Verdana" w:hAnsi="Candara" w:cs="Verdana"/>
          <w:spacing w:val="10"/>
          <w:sz w:val="24"/>
          <w:szCs w:val="24"/>
        </w:rPr>
      </w:pPr>
      <w:r w:rsidRPr="00900178">
        <w:rPr>
          <w:rFonts w:ascii="Candara" w:hAnsi="Candara"/>
          <w:spacing w:val="10"/>
          <w:sz w:val="24"/>
          <w:szCs w:val="24"/>
        </w:rPr>
        <w:t>Children Act 2004;</w:t>
      </w:r>
      <w:r w:rsidRPr="00900178">
        <w:rPr>
          <w:rFonts w:ascii="Candara" w:eastAsia="Verdana" w:hAnsi="Candara" w:cs="Verdana"/>
          <w:spacing w:val="10"/>
          <w:sz w:val="24"/>
          <w:szCs w:val="24"/>
        </w:rPr>
        <w:t xml:space="preserve"> </w:t>
      </w:r>
    </w:p>
    <w:p w14:paraId="79ED2D8C" w14:textId="4CF3EC7C" w:rsidR="00BF6693" w:rsidRPr="00CA4C9E" w:rsidRDefault="00883278" w:rsidP="00900178">
      <w:pPr>
        <w:ind w:left="720"/>
        <w:rPr>
          <w:rFonts w:ascii="Candara" w:eastAsia="Verdana" w:hAnsi="Candara" w:cs="Verdana"/>
          <w:sz w:val="24"/>
          <w:szCs w:val="24"/>
        </w:rPr>
      </w:pPr>
      <w:r w:rsidRPr="00CA4C9E">
        <w:rPr>
          <w:rFonts w:ascii="Candara" w:eastAsia="Verdana" w:hAnsi="Candara" w:cs="Verdana"/>
          <w:sz w:val="24"/>
          <w:szCs w:val="24"/>
        </w:rPr>
        <w:t>“</w:t>
      </w:r>
      <w:r w:rsidRPr="00CA4C9E">
        <w:rPr>
          <w:rFonts w:ascii="Candara" w:eastAsia="Verdana" w:hAnsi="Candara" w:cs="Verdana"/>
          <w:spacing w:val="-2"/>
          <w:sz w:val="24"/>
          <w:szCs w:val="24"/>
        </w:rPr>
        <w:t>Wor</w:t>
      </w:r>
      <w:r w:rsidRPr="00CA4C9E">
        <w:rPr>
          <w:rFonts w:ascii="Candara" w:eastAsia="Verdana" w:hAnsi="Candara" w:cs="Verdana"/>
          <w:spacing w:val="2"/>
          <w:sz w:val="24"/>
          <w:szCs w:val="24"/>
        </w:rPr>
        <w:t>k</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g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g</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the</w:t>
      </w:r>
      <w:r w:rsidRPr="00CA4C9E">
        <w:rPr>
          <w:rFonts w:ascii="Candara" w:eastAsia="Verdana" w:hAnsi="Candara" w:cs="Verdana"/>
          <w:sz w:val="24"/>
          <w:szCs w:val="24"/>
        </w:rPr>
        <w:t>r</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5"/>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1"/>
          <w:sz w:val="24"/>
          <w:szCs w:val="24"/>
        </w:rPr>
        <w:t>fe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2"/>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2</w:t>
      </w:r>
      <w:r w:rsidRPr="00CA4C9E">
        <w:rPr>
          <w:rFonts w:ascii="Candara" w:eastAsia="Verdana" w:hAnsi="Candara" w:cs="Verdana"/>
          <w:spacing w:val="1"/>
          <w:sz w:val="24"/>
          <w:szCs w:val="24"/>
        </w:rPr>
        <w:t>01</w:t>
      </w:r>
      <w:r w:rsidR="00900178">
        <w:rPr>
          <w:rFonts w:ascii="Candara" w:eastAsia="Verdana" w:hAnsi="Candara" w:cs="Verdana"/>
          <w:spacing w:val="5"/>
          <w:sz w:val="24"/>
          <w:szCs w:val="24"/>
        </w:rPr>
        <w:t>8</w:t>
      </w:r>
      <w:r w:rsidRPr="00CA4C9E">
        <w:rPr>
          <w:rFonts w:ascii="Candara" w:eastAsia="Verdana" w:hAnsi="Candara" w:cs="Verdana"/>
          <w:sz w:val="24"/>
          <w:szCs w:val="24"/>
        </w:rPr>
        <w:t>)</w:t>
      </w:r>
    </w:p>
    <w:p w14:paraId="1AF95663" w14:textId="23269367" w:rsidR="00BF6693" w:rsidRDefault="00883278" w:rsidP="00900178">
      <w:pPr>
        <w:spacing w:line="280" w:lineRule="exact"/>
        <w:ind w:left="720"/>
        <w:rPr>
          <w:rFonts w:ascii="Candara" w:eastAsia="Verdana" w:hAnsi="Candara" w:cs="Verdana"/>
          <w:position w:val="-1"/>
          <w:sz w:val="24"/>
          <w:szCs w:val="24"/>
        </w:rPr>
      </w:pPr>
      <w:r w:rsidRPr="00CA4C9E">
        <w:rPr>
          <w:rFonts w:ascii="Candara" w:eastAsia="Verdana" w:hAnsi="Candara" w:cs="Verdana"/>
          <w:spacing w:val="1"/>
          <w:position w:val="-1"/>
          <w:sz w:val="24"/>
          <w:szCs w:val="24"/>
        </w:rPr>
        <w:t>Kee</w:t>
      </w:r>
      <w:r w:rsidRPr="00CA4C9E">
        <w:rPr>
          <w:rFonts w:ascii="Candara" w:eastAsia="Verdana" w:hAnsi="Candara" w:cs="Verdana"/>
          <w:spacing w:val="-6"/>
          <w:position w:val="-1"/>
          <w:sz w:val="24"/>
          <w:szCs w:val="24"/>
        </w:rPr>
        <w:t>p</w:t>
      </w:r>
      <w:r w:rsidRPr="00CA4C9E">
        <w:rPr>
          <w:rFonts w:ascii="Candara" w:eastAsia="Verdana" w:hAnsi="Candara" w:cs="Verdana"/>
          <w:spacing w:val="6"/>
          <w:position w:val="-1"/>
          <w:sz w:val="24"/>
          <w:szCs w:val="24"/>
        </w:rPr>
        <w:t>i</w:t>
      </w:r>
      <w:r w:rsidRPr="00CA4C9E">
        <w:rPr>
          <w:rFonts w:ascii="Candara" w:eastAsia="Verdana" w:hAnsi="Candara" w:cs="Verdana"/>
          <w:spacing w:val="1"/>
          <w:position w:val="-1"/>
          <w:sz w:val="24"/>
          <w:szCs w:val="24"/>
        </w:rPr>
        <w:t>n</w:t>
      </w:r>
      <w:r w:rsidRPr="00CA4C9E">
        <w:rPr>
          <w:rFonts w:ascii="Candara" w:eastAsia="Verdana" w:hAnsi="Candara" w:cs="Verdana"/>
          <w:position w:val="-1"/>
          <w:sz w:val="24"/>
          <w:szCs w:val="24"/>
        </w:rPr>
        <w:t>g</w:t>
      </w:r>
      <w:r w:rsidRPr="00CA4C9E">
        <w:rPr>
          <w:rFonts w:ascii="Candara" w:eastAsia="Verdana" w:hAnsi="Candara" w:cs="Verdana"/>
          <w:spacing w:val="-2"/>
          <w:position w:val="-1"/>
          <w:sz w:val="24"/>
          <w:szCs w:val="24"/>
        </w:rPr>
        <w:t xml:space="preserve"> </w:t>
      </w:r>
      <w:r w:rsidRPr="00CA4C9E">
        <w:rPr>
          <w:rFonts w:ascii="Candara" w:eastAsia="Verdana" w:hAnsi="Candara" w:cs="Verdana"/>
          <w:position w:val="-1"/>
          <w:sz w:val="24"/>
          <w:szCs w:val="24"/>
        </w:rPr>
        <w:t>C</w:t>
      </w:r>
      <w:r w:rsidRPr="00CA4C9E">
        <w:rPr>
          <w:rFonts w:ascii="Candara" w:eastAsia="Verdana" w:hAnsi="Candara" w:cs="Verdana"/>
          <w:spacing w:val="-3"/>
          <w:position w:val="-1"/>
          <w:sz w:val="24"/>
          <w:szCs w:val="24"/>
        </w:rPr>
        <w:t>h</w:t>
      </w:r>
      <w:r w:rsidRPr="00CA4C9E">
        <w:rPr>
          <w:rFonts w:ascii="Candara" w:eastAsia="Verdana" w:hAnsi="Candara" w:cs="Verdana"/>
          <w:spacing w:val="1"/>
          <w:position w:val="-1"/>
          <w:sz w:val="24"/>
          <w:szCs w:val="24"/>
        </w:rPr>
        <w:t>i</w:t>
      </w:r>
      <w:r w:rsidRPr="00CA4C9E">
        <w:rPr>
          <w:rFonts w:ascii="Candara" w:eastAsia="Verdana" w:hAnsi="Candara" w:cs="Verdana"/>
          <w:spacing w:val="6"/>
          <w:position w:val="-1"/>
          <w:sz w:val="24"/>
          <w:szCs w:val="24"/>
        </w:rPr>
        <w:t>l</w:t>
      </w:r>
      <w:r w:rsidRPr="00CA4C9E">
        <w:rPr>
          <w:rFonts w:ascii="Candara" w:eastAsia="Verdana" w:hAnsi="Candara" w:cs="Verdana"/>
          <w:spacing w:val="-1"/>
          <w:position w:val="-1"/>
          <w:sz w:val="24"/>
          <w:szCs w:val="24"/>
        </w:rPr>
        <w:t>d</w:t>
      </w:r>
      <w:r w:rsidRPr="00CA4C9E">
        <w:rPr>
          <w:rFonts w:ascii="Candara" w:eastAsia="Verdana" w:hAnsi="Candara" w:cs="Verdana"/>
          <w:spacing w:val="-2"/>
          <w:position w:val="-1"/>
          <w:sz w:val="24"/>
          <w:szCs w:val="24"/>
        </w:rPr>
        <w:t>r</w:t>
      </w:r>
      <w:r w:rsidRPr="00CA4C9E">
        <w:rPr>
          <w:rFonts w:ascii="Candara" w:eastAsia="Verdana" w:hAnsi="Candara" w:cs="Verdana"/>
          <w:spacing w:val="-4"/>
          <w:position w:val="-1"/>
          <w:sz w:val="24"/>
          <w:szCs w:val="24"/>
        </w:rPr>
        <w:t>e</w:t>
      </w:r>
      <w:r w:rsidRPr="00CA4C9E">
        <w:rPr>
          <w:rFonts w:ascii="Candara" w:eastAsia="Verdana" w:hAnsi="Candara" w:cs="Verdana"/>
          <w:position w:val="-1"/>
          <w:sz w:val="24"/>
          <w:szCs w:val="24"/>
        </w:rPr>
        <w:t>n</w:t>
      </w:r>
      <w:r w:rsidRPr="00CA4C9E">
        <w:rPr>
          <w:rFonts w:ascii="Candara" w:eastAsia="Verdana" w:hAnsi="Candara" w:cs="Verdana"/>
          <w:spacing w:val="5"/>
          <w:position w:val="-1"/>
          <w:sz w:val="24"/>
          <w:szCs w:val="24"/>
        </w:rPr>
        <w:t xml:space="preserve"> </w:t>
      </w:r>
      <w:r w:rsidRPr="00CA4C9E">
        <w:rPr>
          <w:rFonts w:ascii="Candara" w:eastAsia="Verdana" w:hAnsi="Candara" w:cs="Verdana"/>
          <w:spacing w:val="-1"/>
          <w:position w:val="-1"/>
          <w:sz w:val="24"/>
          <w:szCs w:val="24"/>
        </w:rPr>
        <w:t>S</w:t>
      </w:r>
      <w:r w:rsidRPr="00CA4C9E">
        <w:rPr>
          <w:rFonts w:ascii="Candara" w:eastAsia="Verdana" w:hAnsi="Candara" w:cs="Verdana"/>
          <w:position w:val="-1"/>
          <w:sz w:val="24"/>
          <w:szCs w:val="24"/>
        </w:rPr>
        <w:t>a</w:t>
      </w:r>
      <w:r w:rsidRPr="00CA4C9E">
        <w:rPr>
          <w:rFonts w:ascii="Candara" w:eastAsia="Verdana" w:hAnsi="Candara" w:cs="Verdana"/>
          <w:spacing w:val="-3"/>
          <w:position w:val="-1"/>
          <w:sz w:val="24"/>
          <w:szCs w:val="24"/>
        </w:rPr>
        <w:t>f</w:t>
      </w:r>
      <w:r w:rsidRPr="00CA4C9E">
        <w:rPr>
          <w:rFonts w:ascii="Candara" w:eastAsia="Verdana" w:hAnsi="Candara" w:cs="Verdana"/>
          <w:position w:val="-1"/>
          <w:sz w:val="24"/>
          <w:szCs w:val="24"/>
        </w:rPr>
        <w:t>e</w:t>
      </w:r>
      <w:r w:rsidRPr="00CA4C9E">
        <w:rPr>
          <w:rFonts w:ascii="Candara" w:eastAsia="Verdana" w:hAnsi="Candara" w:cs="Verdana"/>
          <w:spacing w:val="-2"/>
          <w:position w:val="-1"/>
          <w:sz w:val="24"/>
          <w:szCs w:val="24"/>
        </w:rPr>
        <w:t xml:space="preserve"> </w:t>
      </w:r>
      <w:r w:rsidRPr="00CA4C9E">
        <w:rPr>
          <w:rFonts w:ascii="Candara" w:eastAsia="Verdana" w:hAnsi="Candara" w:cs="Verdana"/>
          <w:spacing w:val="1"/>
          <w:position w:val="-1"/>
          <w:sz w:val="24"/>
          <w:szCs w:val="24"/>
        </w:rPr>
        <w:t>i</w:t>
      </w:r>
      <w:r w:rsidRPr="00CA4C9E">
        <w:rPr>
          <w:rFonts w:ascii="Candara" w:eastAsia="Verdana" w:hAnsi="Candara" w:cs="Verdana"/>
          <w:position w:val="-1"/>
          <w:sz w:val="24"/>
          <w:szCs w:val="24"/>
        </w:rPr>
        <w:t>n</w:t>
      </w:r>
      <w:r w:rsidRPr="00CA4C9E">
        <w:rPr>
          <w:rFonts w:ascii="Candara" w:eastAsia="Verdana" w:hAnsi="Candara" w:cs="Verdana"/>
          <w:spacing w:val="5"/>
          <w:position w:val="-1"/>
          <w:sz w:val="24"/>
          <w:szCs w:val="24"/>
        </w:rPr>
        <w:t xml:space="preserve"> </w:t>
      </w:r>
      <w:r w:rsidRPr="00CA4C9E">
        <w:rPr>
          <w:rFonts w:ascii="Candara" w:eastAsia="Verdana" w:hAnsi="Candara" w:cs="Verdana"/>
          <w:spacing w:val="2"/>
          <w:position w:val="-1"/>
          <w:sz w:val="24"/>
          <w:szCs w:val="24"/>
        </w:rPr>
        <w:t>E</w:t>
      </w:r>
      <w:r w:rsidRPr="00CA4C9E">
        <w:rPr>
          <w:rFonts w:ascii="Candara" w:eastAsia="Verdana" w:hAnsi="Candara" w:cs="Verdana"/>
          <w:spacing w:val="-6"/>
          <w:position w:val="-1"/>
          <w:sz w:val="24"/>
          <w:szCs w:val="24"/>
        </w:rPr>
        <w:t>d</w:t>
      </w:r>
      <w:r w:rsidRPr="00CA4C9E">
        <w:rPr>
          <w:rFonts w:ascii="Candara" w:eastAsia="Verdana" w:hAnsi="Candara" w:cs="Verdana"/>
          <w:spacing w:val="1"/>
          <w:position w:val="-1"/>
          <w:sz w:val="24"/>
          <w:szCs w:val="24"/>
        </w:rPr>
        <w:t>u</w:t>
      </w:r>
      <w:r w:rsidRPr="00CA4C9E">
        <w:rPr>
          <w:rFonts w:ascii="Candara" w:eastAsia="Verdana" w:hAnsi="Candara" w:cs="Verdana"/>
          <w:position w:val="-1"/>
          <w:sz w:val="24"/>
          <w:szCs w:val="24"/>
        </w:rPr>
        <w:t>ca</w:t>
      </w:r>
      <w:r w:rsidRPr="00CA4C9E">
        <w:rPr>
          <w:rFonts w:ascii="Candara" w:eastAsia="Verdana" w:hAnsi="Candara" w:cs="Verdana"/>
          <w:spacing w:val="-4"/>
          <w:position w:val="-1"/>
          <w:sz w:val="24"/>
          <w:szCs w:val="24"/>
        </w:rPr>
        <w:t>t</w:t>
      </w:r>
      <w:r w:rsidRPr="00CA4C9E">
        <w:rPr>
          <w:rFonts w:ascii="Candara" w:eastAsia="Verdana" w:hAnsi="Candara" w:cs="Verdana"/>
          <w:spacing w:val="6"/>
          <w:position w:val="-1"/>
          <w:sz w:val="24"/>
          <w:szCs w:val="24"/>
        </w:rPr>
        <w:t>i</w:t>
      </w:r>
      <w:r w:rsidRPr="00CA4C9E">
        <w:rPr>
          <w:rFonts w:ascii="Candara" w:eastAsia="Verdana" w:hAnsi="Candara" w:cs="Verdana"/>
          <w:spacing w:val="-2"/>
          <w:position w:val="-1"/>
          <w:sz w:val="24"/>
          <w:szCs w:val="24"/>
        </w:rPr>
        <w:t>o</w:t>
      </w:r>
      <w:r w:rsidRPr="00CA4C9E">
        <w:rPr>
          <w:rFonts w:ascii="Candara" w:eastAsia="Verdana" w:hAnsi="Candara" w:cs="Verdana"/>
          <w:position w:val="-1"/>
          <w:sz w:val="24"/>
          <w:szCs w:val="24"/>
        </w:rPr>
        <w:t xml:space="preserve">n </w:t>
      </w:r>
      <w:r w:rsidRPr="00CA4C9E">
        <w:rPr>
          <w:rFonts w:ascii="Candara" w:eastAsia="Verdana" w:hAnsi="Candara" w:cs="Verdana"/>
          <w:spacing w:val="1"/>
          <w:position w:val="-1"/>
          <w:sz w:val="24"/>
          <w:szCs w:val="24"/>
        </w:rPr>
        <w:t>(2</w:t>
      </w:r>
      <w:r w:rsidRPr="00CA4C9E">
        <w:rPr>
          <w:rFonts w:ascii="Candara" w:eastAsia="Verdana" w:hAnsi="Candara" w:cs="Verdana"/>
          <w:spacing w:val="-4"/>
          <w:position w:val="-1"/>
          <w:sz w:val="24"/>
          <w:szCs w:val="24"/>
        </w:rPr>
        <w:t>01</w:t>
      </w:r>
      <w:r w:rsidR="00900178">
        <w:rPr>
          <w:rFonts w:ascii="Candara" w:eastAsia="Verdana" w:hAnsi="Candara" w:cs="Verdana"/>
          <w:spacing w:val="2"/>
          <w:position w:val="-1"/>
          <w:sz w:val="24"/>
          <w:szCs w:val="24"/>
        </w:rPr>
        <w:t>8</w:t>
      </w:r>
      <w:r w:rsidRPr="00CA4C9E">
        <w:rPr>
          <w:rFonts w:ascii="Candara" w:eastAsia="Verdana" w:hAnsi="Candara" w:cs="Verdana"/>
          <w:position w:val="-1"/>
          <w:sz w:val="24"/>
          <w:szCs w:val="24"/>
        </w:rPr>
        <w:t>)</w:t>
      </w:r>
    </w:p>
    <w:p w14:paraId="0F8BD12A" w14:textId="77777777" w:rsidR="00900178" w:rsidRDefault="00900178" w:rsidP="00900178">
      <w:pPr>
        <w:pStyle w:val="NoSpacing"/>
        <w:ind w:left="720"/>
      </w:pPr>
      <w:r>
        <w:t>What do you do if you are worried a child is being abused March 2015; (</w:t>
      </w:r>
      <w:r w:rsidRPr="00B74DF5">
        <w:rPr>
          <w:i/>
        </w:rPr>
        <w:t xml:space="preserve">See </w:t>
      </w:r>
      <w:r>
        <w:rPr>
          <w:i/>
        </w:rPr>
        <w:t xml:space="preserve">Appendix </w:t>
      </w:r>
      <w:r w:rsidRPr="00B74DF5">
        <w:rPr>
          <w:i/>
        </w:rPr>
        <w:t>2</w:t>
      </w:r>
      <w:r>
        <w:t>)</w:t>
      </w:r>
    </w:p>
    <w:p w14:paraId="01E3FAA6" w14:textId="77777777" w:rsidR="00900178" w:rsidRPr="00900178" w:rsidRDefault="00900178" w:rsidP="00900178">
      <w:pPr>
        <w:pStyle w:val="NoSpacing"/>
        <w:ind w:left="720"/>
      </w:pPr>
      <w:r w:rsidRPr="00900178">
        <w:t>The Prevent Duty June 2015 (under section 26 of the Counter Terrorism and Security Act 2015</w:t>
      </w:r>
      <w:proofErr w:type="gramStart"/>
      <w:r w:rsidRPr="00900178">
        <w:t>) ;</w:t>
      </w:r>
      <w:proofErr w:type="gramEnd"/>
    </w:p>
    <w:p w14:paraId="2213633C" w14:textId="77777777" w:rsidR="00900178" w:rsidRPr="00900178" w:rsidRDefault="00900178" w:rsidP="00900178">
      <w:pPr>
        <w:pStyle w:val="NoSpacing"/>
        <w:ind w:left="720"/>
      </w:pPr>
      <w:r w:rsidRPr="00900178">
        <w:t>Section 5B of the Female Genital Mutilation Act 2003 (as inserted by section 74 of the Serious Crime Act 2015)</w:t>
      </w:r>
    </w:p>
    <w:p w14:paraId="5CD2BFBA" w14:textId="77777777" w:rsidR="00900178" w:rsidRPr="00900178" w:rsidRDefault="00900178" w:rsidP="00900178">
      <w:pPr>
        <w:pStyle w:val="NoSpacing"/>
        <w:ind w:left="720"/>
      </w:pPr>
      <w:r w:rsidRPr="00900178">
        <w:t>Dealing with Allegations of Abuse against Teachers &amp; other staff (2012)</w:t>
      </w:r>
    </w:p>
    <w:p w14:paraId="6E413D04" w14:textId="7ADABC7C" w:rsidR="00900178" w:rsidRDefault="001A2104" w:rsidP="00900178">
      <w:pPr>
        <w:pStyle w:val="NoSpacing"/>
        <w:ind w:left="720"/>
      </w:pPr>
      <w:r>
        <w:t>W</w:t>
      </w:r>
      <w:r w:rsidR="00900178" w:rsidRPr="00900178">
        <w:t>SCB interagency child protection &amp; safeguarding procedures</w:t>
      </w:r>
    </w:p>
    <w:p w14:paraId="6A73D79F" w14:textId="4753A081" w:rsidR="00BF6693" w:rsidRPr="00900178" w:rsidRDefault="000A7BD9" w:rsidP="00900178">
      <w:pPr>
        <w:pStyle w:val="NoSpacing"/>
        <w:ind w:left="720"/>
      </w:pPr>
      <w:r w:rsidRPr="00900178">
        <w:rPr>
          <w:rFonts w:ascii="Candara" w:eastAsia="Verdana" w:hAnsi="Candara" w:cs="Verdana"/>
          <w:spacing w:val="2"/>
          <w:position w:val="-1"/>
          <w:sz w:val="24"/>
          <w:szCs w:val="24"/>
        </w:rPr>
        <w:t>Worcestershire</w:t>
      </w:r>
      <w:r w:rsidR="00883278" w:rsidRPr="00900178">
        <w:rPr>
          <w:rFonts w:ascii="Candara" w:eastAsia="Verdana" w:hAnsi="Candara" w:cs="Verdana"/>
          <w:spacing w:val="4"/>
          <w:position w:val="-1"/>
          <w:sz w:val="24"/>
          <w:szCs w:val="24"/>
        </w:rPr>
        <w:t xml:space="preserve"> </w:t>
      </w:r>
      <w:r w:rsidR="00883278" w:rsidRPr="00900178">
        <w:rPr>
          <w:rFonts w:ascii="Candara" w:eastAsia="Verdana" w:hAnsi="Candara" w:cs="Verdana"/>
          <w:spacing w:val="-1"/>
          <w:position w:val="-1"/>
          <w:sz w:val="24"/>
          <w:szCs w:val="24"/>
        </w:rPr>
        <w:t>S</w:t>
      </w:r>
      <w:r w:rsidR="00883278" w:rsidRPr="00900178">
        <w:rPr>
          <w:rFonts w:ascii="Candara" w:eastAsia="Verdana" w:hAnsi="Candara" w:cs="Verdana"/>
          <w:position w:val="-1"/>
          <w:sz w:val="24"/>
          <w:szCs w:val="24"/>
        </w:rPr>
        <w:t>a</w:t>
      </w:r>
      <w:r w:rsidR="00883278" w:rsidRPr="00900178">
        <w:rPr>
          <w:rFonts w:ascii="Candara" w:eastAsia="Verdana" w:hAnsi="Candara" w:cs="Verdana"/>
          <w:spacing w:val="2"/>
          <w:position w:val="-1"/>
          <w:sz w:val="24"/>
          <w:szCs w:val="24"/>
        </w:rPr>
        <w:t>f</w:t>
      </w:r>
      <w:r w:rsidR="00883278" w:rsidRPr="00900178">
        <w:rPr>
          <w:rFonts w:ascii="Candara" w:eastAsia="Verdana" w:hAnsi="Candara" w:cs="Verdana"/>
          <w:spacing w:val="1"/>
          <w:position w:val="-1"/>
          <w:sz w:val="24"/>
          <w:szCs w:val="24"/>
        </w:rPr>
        <w:t>e</w:t>
      </w:r>
      <w:r w:rsidR="00883278" w:rsidRPr="00900178">
        <w:rPr>
          <w:rFonts w:ascii="Candara" w:eastAsia="Verdana" w:hAnsi="Candara" w:cs="Verdana"/>
          <w:spacing w:val="-6"/>
          <w:position w:val="-1"/>
          <w:sz w:val="24"/>
          <w:szCs w:val="24"/>
        </w:rPr>
        <w:t>g</w:t>
      </w:r>
      <w:r w:rsidR="00883278" w:rsidRPr="00900178">
        <w:rPr>
          <w:rFonts w:ascii="Candara" w:eastAsia="Verdana" w:hAnsi="Candara" w:cs="Verdana"/>
          <w:spacing w:val="1"/>
          <w:position w:val="-1"/>
          <w:sz w:val="24"/>
          <w:szCs w:val="24"/>
        </w:rPr>
        <w:t>u</w:t>
      </w:r>
      <w:r w:rsidR="00883278" w:rsidRPr="00900178">
        <w:rPr>
          <w:rFonts w:ascii="Candara" w:eastAsia="Verdana" w:hAnsi="Candara" w:cs="Verdana"/>
          <w:position w:val="-1"/>
          <w:sz w:val="24"/>
          <w:szCs w:val="24"/>
        </w:rPr>
        <w:t>a</w:t>
      </w:r>
      <w:r w:rsidR="00883278" w:rsidRPr="00900178">
        <w:rPr>
          <w:rFonts w:ascii="Candara" w:eastAsia="Verdana" w:hAnsi="Candara" w:cs="Verdana"/>
          <w:spacing w:val="-2"/>
          <w:position w:val="-1"/>
          <w:sz w:val="24"/>
          <w:szCs w:val="24"/>
        </w:rPr>
        <w:t>r</w:t>
      </w:r>
      <w:r w:rsidR="00883278" w:rsidRPr="00900178">
        <w:rPr>
          <w:rFonts w:ascii="Candara" w:eastAsia="Verdana" w:hAnsi="Candara" w:cs="Verdana"/>
          <w:spacing w:val="-1"/>
          <w:position w:val="-1"/>
          <w:sz w:val="24"/>
          <w:szCs w:val="24"/>
        </w:rPr>
        <w:t>d</w:t>
      </w:r>
      <w:r w:rsidR="00883278" w:rsidRPr="00900178">
        <w:rPr>
          <w:rFonts w:ascii="Candara" w:eastAsia="Verdana" w:hAnsi="Candara" w:cs="Verdana"/>
          <w:spacing w:val="1"/>
          <w:position w:val="-1"/>
          <w:sz w:val="24"/>
          <w:szCs w:val="24"/>
        </w:rPr>
        <w:t>in</w:t>
      </w:r>
      <w:r w:rsidR="00883278" w:rsidRPr="00900178">
        <w:rPr>
          <w:rFonts w:ascii="Candara" w:eastAsia="Verdana" w:hAnsi="Candara" w:cs="Verdana"/>
          <w:position w:val="-1"/>
          <w:sz w:val="24"/>
          <w:szCs w:val="24"/>
        </w:rPr>
        <w:t>g</w:t>
      </w:r>
      <w:r w:rsidR="00883278" w:rsidRPr="00900178">
        <w:rPr>
          <w:rFonts w:ascii="Candara" w:eastAsia="Verdana" w:hAnsi="Candara" w:cs="Verdana"/>
          <w:spacing w:val="1"/>
          <w:position w:val="-1"/>
          <w:sz w:val="24"/>
          <w:szCs w:val="24"/>
        </w:rPr>
        <w:t xml:space="preserve"> </w:t>
      </w:r>
      <w:r w:rsidR="00883278" w:rsidRPr="00900178">
        <w:rPr>
          <w:rFonts w:ascii="Candara" w:eastAsia="Verdana" w:hAnsi="Candara" w:cs="Verdana"/>
          <w:spacing w:val="-4"/>
          <w:position w:val="-1"/>
          <w:sz w:val="24"/>
          <w:szCs w:val="24"/>
        </w:rPr>
        <w:t>C</w:t>
      </w:r>
      <w:r w:rsidR="00883278" w:rsidRPr="00900178">
        <w:rPr>
          <w:rFonts w:ascii="Candara" w:eastAsia="Verdana" w:hAnsi="Candara" w:cs="Verdana"/>
          <w:spacing w:val="-3"/>
          <w:position w:val="-1"/>
          <w:sz w:val="24"/>
          <w:szCs w:val="24"/>
        </w:rPr>
        <w:t>h</w:t>
      </w:r>
      <w:r w:rsidR="00883278" w:rsidRPr="00900178">
        <w:rPr>
          <w:rFonts w:ascii="Candara" w:eastAsia="Verdana" w:hAnsi="Candara" w:cs="Verdana"/>
          <w:spacing w:val="1"/>
          <w:position w:val="-1"/>
          <w:sz w:val="24"/>
          <w:szCs w:val="24"/>
        </w:rPr>
        <w:t>i</w:t>
      </w:r>
      <w:r w:rsidR="00883278" w:rsidRPr="00900178">
        <w:rPr>
          <w:rFonts w:ascii="Candara" w:eastAsia="Verdana" w:hAnsi="Candara" w:cs="Verdana"/>
          <w:spacing w:val="6"/>
          <w:position w:val="-1"/>
          <w:sz w:val="24"/>
          <w:szCs w:val="24"/>
        </w:rPr>
        <w:t>l</w:t>
      </w:r>
      <w:r w:rsidR="00883278" w:rsidRPr="00900178">
        <w:rPr>
          <w:rFonts w:ascii="Candara" w:eastAsia="Verdana" w:hAnsi="Candara" w:cs="Verdana"/>
          <w:spacing w:val="-1"/>
          <w:position w:val="-1"/>
          <w:sz w:val="24"/>
          <w:szCs w:val="24"/>
        </w:rPr>
        <w:t>d</w:t>
      </w:r>
      <w:r w:rsidR="00883278" w:rsidRPr="00900178">
        <w:rPr>
          <w:rFonts w:ascii="Candara" w:eastAsia="Verdana" w:hAnsi="Candara" w:cs="Verdana"/>
          <w:spacing w:val="-2"/>
          <w:position w:val="-1"/>
          <w:sz w:val="24"/>
          <w:szCs w:val="24"/>
        </w:rPr>
        <w:t>r</w:t>
      </w:r>
      <w:r w:rsidR="00883278" w:rsidRPr="00900178">
        <w:rPr>
          <w:rFonts w:ascii="Candara" w:eastAsia="Verdana" w:hAnsi="Candara" w:cs="Verdana"/>
          <w:spacing w:val="1"/>
          <w:position w:val="-1"/>
          <w:sz w:val="24"/>
          <w:szCs w:val="24"/>
        </w:rPr>
        <w:t>e</w:t>
      </w:r>
      <w:r w:rsidR="00883278" w:rsidRPr="00900178">
        <w:rPr>
          <w:rFonts w:ascii="Candara" w:eastAsia="Verdana" w:hAnsi="Candara" w:cs="Verdana"/>
          <w:position w:val="-1"/>
          <w:sz w:val="24"/>
          <w:szCs w:val="24"/>
        </w:rPr>
        <w:t>n</w:t>
      </w:r>
      <w:r w:rsidR="00883278" w:rsidRPr="00900178">
        <w:rPr>
          <w:rFonts w:ascii="Candara" w:eastAsia="Verdana" w:hAnsi="Candara" w:cs="Verdana"/>
          <w:spacing w:val="-1"/>
          <w:position w:val="-1"/>
          <w:sz w:val="24"/>
          <w:szCs w:val="24"/>
        </w:rPr>
        <w:t xml:space="preserve"> B</w:t>
      </w:r>
      <w:r w:rsidR="00883278" w:rsidRPr="00900178">
        <w:rPr>
          <w:rFonts w:ascii="Candara" w:eastAsia="Verdana" w:hAnsi="Candara" w:cs="Verdana"/>
          <w:spacing w:val="-2"/>
          <w:position w:val="-1"/>
          <w:sz w:val="24"/>
          <w:szCs w:val="24"/>
        </w:rPr>
        <w:t>o</w:t>
      </w:r>
      <w:r w:rsidR="00883278" w:rsidRPr="00900178">
        <w:rPr>
          <w:rFonts w:ascii="Candara" w:eastAsia="Verdana" w:hAnsi="Candara" w:cs="Verdana"/>
          <w:position w:val="-1"/>
          <w:sz w:val="24"/>
          <w:szCs w:val="24"/>
        </w:rPr>
        <w:t>a</w:t>
      </w:r>
      <w:r w:rsidR="00883278" w:rsidRPr="00900178">
        <w:rPr>
          <w:rFonts w:ascii="Candara" w:eastAsia="Verdana" w:hAnsi="Candara" w:cs="Verdana"/>
          <w:spacing w:val="-2"/>
          <w:position w:val="-1"/>
          <w:sz w:val="24"/>
          <w:szCs w:val="24"/>
        </w:rPr>
        <w:t>r</w:t>
      </w:r>
      <w:r w:rsidR="00883278" w:rsidRPr="00900178">
        <w:rPr>
          <w:rFonts w:ascii="Candara" w:eastAsia="Verdana" w:hAnsi="Candara" w:cs="Verdana"/>
          <w:position w:val="-1"/>
          <w:sz w:val="24"/>
          <w:szCs w:val="24"/>
        </w:rPr>
        <w:t>d</w:t>
      </w:r>
      <w:r w:rsidR="00883278" w:rsidRPr="00900178">
        <w:rPr>
          <w:rFonts w:ascii="Candara" w:eastAsia="Verdana" w:hAnsi="Candara" w:cs="Verdana"/>
          <w:spacing w:val="1"/>
          <w:position w:val="-1"/>
          <w:sz w:val="24"/>
          <w:szCs w:val="24"/>
        </w:rPr>
        <w:t xml:space="preserve"> (</w:t>
      </w:r>
      <w:r w:rsidR="00C705C1" w:rsidRPr="00900178">
        <w:rPr>
          <w:rFonts w:ascii="Candara" w:eastAsia="Verdana" w:hAnsi="Candara" w:cs="Verdana"/>
          <w:spacing w:val="-3"/>
          <w:position w:val="-1"/>
          <w:sz w:val="24"/>
          <w:szCs w:val="24"/>
        </w:rPr>
        <w:t>W</w:t>
      </w:r>
      <w:r w:rsidR="00883278" w:rsidRPr="00900178">
        <w:rPr>
          <w:rFonts w:ascii="Candara" w:eastAsia="Verdana" w:hAnsi="Candara" w:cs="Verdana"/>
          <w:spacing w:val="-1"/>
          <w:position w:val="-1"/>
          <w:sz w:val="24"/>
          <w:szCs w:val="24"/>
        </w:rPr>
        <w:t>S</w:t>
      </w:r>
      <w:r w:rsidR="00883278" w:rsidRPr="00900178">
        <w:rPr>
          <w:rFonts w:ascii="Candara" w:eastAsia="Verdana" w:hAnsi="Candara" w:cs="Verdana"/>
          <w:position w:val="-1"/>
          <w:sz w:val="24"/>
          <w:szCs w:val="24"/>
        </w:rPr>
        <w:t>C</w:t>
      </w:r>
      <w:r w:rsidR="00883278" w:rsidRPr="00900178">
        <w:rPr>
          <w:rFonts w:ascii="Candara" w:eastAsia="Verdana" w:hAnsi="Candara" w:cs="Verdana"/>
          <w:spacing w:val="-1"/>
          <w:position w:val="-1"/>
          <w:sz w:val="24"/>
          <w:szCs w:val="24"/>
        </w:rPr>
        <w:t>B</w:t>
      </w:r>
      <w:r w:rsidR="00883278" w:rsidRPr="00900178">
        <w:rPr>
          <w:rFonts w:ascii="Candara" w:eastAsia="Verdana" w:hAnsi="Candara" w:cs="Verdana"/>
          <w:position w:val="-1"/>
          <w:sz w:val="24"/>
          <w:szCs w:val="24"/>
        </w:rPr>
        <w:t>)</w:t>
      </w:r>
      <w:r w:rsidR="00883278" w:rsidRPr="00900178">
        <w:rPr>
          <w:rFonts w:ascii="Candara" w:eastAsia="Verdana" w:hAnsi="Candara" w:cs="Verdana"/>
          <w:spacing w:val="10"/>
          <w:position w:val="-1"/>
          <w:sz w:val="24"/>
          <w:szCs w:val="24"/>
        </w:rPr>
        <w:t xml:space="preserve"> </w:t>
      </w:r>
      <w:r w:rsidRPr="00900178">
        <w:rPr>
          <w:rFonts w:ascii="Candara" w:eastAsia="Verdana" w:hAnsi="Candara" w:cs="Verdana"/>
          <w:position w:val="-1"/>
          <w:sz w:val="24"/>
          <w:szCs w:val="24"/>
        </w:rPr>
        <w:t>–</w:t>
      </w:r>
      <w:r w:rsidR="00883278" w:rsidRPr="00900178">
        <w:rPr>
          <w:rFonts w:ascii="Candara" w:eastAsia="Verdana" w:hAnsi="Candara" w:cs="Verdana"/>
          <w:spacing w:val="4"/>
          <w:position w:val="-1"/>
          <w:sz w:val="24"/>
          <w:szCs w:val="24"/>
        </w:rPr>
        <w:t xml:space="preserve"> </w:t>
      </w:r>
      <w:r w:rsidR="00883278" w:rsidRPr="00900178">
        <w:rPr>
          <w:rFonts w:ascii="Candara" w:eastAsia="Verdana" w:hAnsi="Candara" w:cs="Verdana"/>
          <w:spacing w:val="-1"/>
          <w:position w:val="-1"/>
          <w:sz w:val="24"/>
          <w:szCs w:val="24"/>
        </w:rPr>
        <w:t>S</w:t>
      </w:r>
      <w:r w:rsidR="00883278" w:rsidRPr="00900178">
        <w:rPr>
          <w:rFonts w:ascii="Candara" w:eastAsia="Verdana" w:hAnsi="Candara" w:cs="Verdana"/>
          <w:position w:val="-1"/>
          <w:sz w:val="24"/>
          <w:szCs w:val="24"/>
        </w:rPr>
        <w:t>a</w:t>
      </w:r>
      <w:r w:rsidR="00883278" w:rsidRPr="00900178">
        <w:rPr>
          <w:rFonts w:ascii="Candara" w:eastAsia="Verdana" w:hAnsi="Candara" w:cs="Verdana"/>
          <w:spacing w:val="-3"/>
          <w:position w:val="-1"/>
          <w:sz w:val="24"/>
          <w:szCs w:val="24"/>
        </w:rPr>
        <w:t>f</w:t>
      </w:r>
      <w:r w:rsidR="00883278" w:rsidRPr="00900178">
        <w:rPr>
          <w:rFonts w:ascii="Candara" w:eastAsia="Verdana" w:hAnsi="Candara" w:cs="Verdana"/>
          <w:spacing w:val="1"/>
          <w:position w:val="-1"/>
          <w:sz w:val="24"/>
          <w:szCs w:val="24"/>
        </w:rPr>
        <w:t>e</w:t>
      </w:r>
      <w:r w:rsidR="00883278" w:rsidRPr="00900178">
        <w:rPr>
          <w:rFonts w:ascii="Candara" w:eastAsia="Verdana" w:hAnsi="Candara" w:cs="Verdana"/>
          <w:spacing w:val="-1"/>
          <w:position w:val="-1"/>
          <w:sz w:val="24"/>
          <w:szCs w:val="24"/>
        </w:rPr>
        <w:t>g</w:t>
      </w:r>
      <w:r w:rsidR="00883278" w:rsidRPr="00900178">
        <w:rPr>
          <w:rFonts w:ascii="Candara" w:eastAsia="Verdana" w:hAnsi="Candara" w:cs="Verdana"/>
          <w:spacing w:val="1"/>
          <w:position w:val="-1"/>
          <w:sz w:val="24"/>
          <w:szCs w:val="24"/>
        </w:rPr>
        <w:t>u</w:t>
      </w:r>
      <w:r w:rsidR="00883278" w:rsidRPr="00900178">
        <w:rPr>
          <w:rFonts w:ascii="Candara" w:eastAsia="Verdana" w:hAnsi="Candara" w:cs="Verdana"/>
          <w:position w:val="-1"/>
          <w:sz w:val="24"/>
          <w:szCs w:val="24"/>
        </w:rPr>
        <w:t>a</w:t>
      </w:r>
      <w:r w:rsidR="00883278" w:rsidRPr="00900178">
        <w:rPr>
          <w:rFonts w:ascii="Candara" w:eastAsia="Verdana" w:hAnsi="Candara" w:cs="Verdana"/>
          <w:spacing w:val="-2"/>
          <w:position w:val="-1"/>
          <w:sz w:val="24"/>
          <w:szCs w:val="24"/>
        </w:rPr>
        <w:t>r</w:t>
      </w:r>
      <w:r w:rsidR="00883278" w:rsidRPr="00900178">
        <w:rPr>
          <w:rFonts w:ascii="Candara" w:eastAsia="Verdana" w:hAnsi="Candara" w:cs="Verdana"/>
          <w:spacing w:val="-6"/>
          <w:position w:val="-1"/>
          <w:sz w:val="24"/>
          <w:szCs w:val="24"/>
        </w:rPr>
        <w:t>d</w:t>
      </w:r>
      <w:r w:rsidR="00883278" w:rsidRPr="00900178">
        <w:rPr>
          <w:rFonts w:ascii="Candara" w:eastAsia="Verdana" w:hAnsi="Candara" w:cs="Verdana"/>
          <w:spacing w:val="6"/>
          <w:position w:val="-1"/>
          <w:sz w:val="24"/>
          <w:szCs w:val="24"/>
        </w:rPr>
        <w:t>i</w:t>
      </w:r>
      <w:r w:rsidR="00883278" w:rsidRPr="00900178">
        <w:rPr>
          <w:rFonts w:ascii="Candara" w:eastAsia="Verdana" w:hAnsi="Candara" w:cs="Verdana"/>
          <w:spacing w:val="1"/>
          <w:position w:val="-1"/>
          <w:sz w:val="24"/>
          <w:szCs w:val="24"/>
        </w:rPr>
        <w:t>n</w:t>
      </w:r>
      <w:r w:rsidRPr="00900178">
        <w:rPr>
          <w:rFonts w:ascii="Candara" w:eastAsia="Verdana" w:hAnsi="Candara" w:cs="Verdana"/>
          <w:position w:val="-1"/>
          <w:sz w:val="24"/>
          <w:szCs w:val="24"/>
        </w:rPr>
        <w:t>g</w:t>
      </w:r>
      <w:r w:rsidR="00C705C1" w:rsidRPr="00900178">
        <w:rPr>
          <w:rFonts w:ascii="Candara" w:eastAsia="Verdana" w:hAnsi="Candara" w:cs="Verdana"/>
          <w:position w:val="-1"/>
          <w:sz w:val="24"/>
          <w:szCs w:val="24"/>
        </w:rPr>
        <w:t xml:space="preserve"> </w:t>
      </w:r>
      <w:r w:rsidR="00883278" w:rsidRPr="00900178">
        <w:rPr>
          <w:rFonts w:ascii="Candara" w:eastAsia="Verdana" w:hAnsi="Candara" w:cs="Verdana"/>
          <w:position w:val="-1"/>
          <w:sz w:val="24"/>
          <w:szCs w:val="24"/>
        </w:rPr>
        <w:t>C</w:t>
      </w:r>
      <w:r w:rsidR="00883278" w:rsidRPr="00900178">
        <w:rPr>
          <w:rFonts w:ascii="Candara" w:eastAsia="Verdana" w:hAnsi="Candara" w:cs="Verdana"/>
          <w:spacing w:val="-3"/>
          <w:position w:val="-1"/>
          <w:sz w:val="24"/>
          <w:szCs w:val="24"/>
        </w:rPr>
        <w:t>h</w:t>
      </w:r>
      <w:r w:rsidR="00883278" w:rsidRPr="00900178">
        <w:rPr>
          <w:rFonts w:ascii="Candara" w:eastAsia="Verdana" w:hAnsi="Candara" w:cs="Verdana"/>
          <w:spacing w:val="1"/>
          <w:position w:val="-1"/>
          <w:sz w:val="24"/>
          <w:szCs w:val="24"/>
        </w:rPr>
        <w:t>i</w:t>
      </w:r>
      <w:r w:rsidR="00883278" w:rsidRPr="00900178">
        <w:rPr>
          <w:rFonts w:ascii="Candara" w:eastAsia="Verdana" w:hAnsi="Candara" w:cs="Verdana"/>
          <w:spacing w:val="6"/>
          <w:position w:val="-1"/>
          <w:sz w:val="24"/>
          <w:szCs w:val="24"/>
        </w:rPr>
        <w:t>l</w:t>
      </w:r>
      <w:r w:rsidR="00883278" w:rsidRPr="00900178">
        <w:rPr>
          <w:rFonts w:ascii="Candara" w:eastAsia="Verdana" w:hAnsi="Candara" w:cs="Verdana"/>
          <w:spacing w:val="-1"/>
          <w:position w:val="-1"/>
          <w:sz w:val="24"/>
          <w:szCs w:val="24"/>
        </w:rPr>
        <w:t>d</w:t>
      </w:r>
      <w:r w:rsidR="00883278" w:rsidRPr="00900178">
        <w:rPr>
          <w:rFonts w:ascii="Candara" w:eastAsia="Verdana" w:hAnsi="Candara" w:cs="Verdana"/>
          <w:spacing w:val="-2"/>
          <w:position w:val="-1"/>
          <w:sz w:val="24"/>
          <w:szCs w:val="24"/>
        </w:rPr>
        <w:t>r</w:t>
      </w:r>
      <w:r w:rsidR="00883278" w:rsidRPr="00900178">
        <w:rPr>
          <w:rFonts w:ascii="Candara" w:eastAsia="Verdana" w:hAnsi="Candara" w:cs="Verdana"/>
          <w:spacing w:val="1"/>
          <w:position w:val="-1"/>
          <w:sz w:val="24"/>
          <w:szCs w:val="24"/>
        </w:rPr>
        <w:t>e</w:t>
      </w:r>
      <w:r w:rsidR="00883278" w:rsidRPr="00900178">
        <w:rPr>
          <w:rFonts w:ascii="Candara" w:eastAsia="Verdana" w:hAnsi="Candara" w:cs="Verdana"/>
          <w:position w:val="-1"/>
          <w:sz w:val="24"/>
          <w:szCs w:val="24"/>
        </w:rPr>
        <w:t>n</w:t>
      </w:r>
      <w:r w:rsidR="00883278" w:rsidRPr="00CA4C9E">
        <w:rPr>
          <w:rFonts w:ascii="Candara" w:eastAsia="Verdana" w:hAnsi="Candara" w:cs="Verdana"/>
          <w:spacing w:val="-1"/>
          <w:position w:val="-1"/>
          <w:sz w:val="24"/>
          <w:szCs w:val="24"/>
        </w:rPr>
        <w:t xml:space="preserve"> </w:t>
      </w:r>
      <w:r w:rsidR="00883278" w:rsidRPr="00CA4C9E">
        <w:rPr>
          <w:rFonts w:ascii="Candara" w:eastAsia="Verdana" w:hAnsi="Candara" w:cs="Verdana"/>
          <w:position w:val="-1"/>
          <w:sz w:val="24"/>
          <w:szCs w:val="24"/>
        </w:rPr>
        <w:t>P</w:t>
      </w:r>
      <w:r w:rsidR="00883278" w:rsidRPr="00CA4C9E">
        <w:rPr>
          <w:rFonts w:ascii="Candara" w:eastAsia="Verdana" w:hAnsi="Candara" w:cs="Verdana"/>
          <w:spacing w:val="-2"/>
          <w:position w:val="-1"/>
          <w:sz w:val="24"/>
          <w:szCs w:val="24"/>
        </w:rPr>
        <w:t>ro</w:t>
      </w:r>
      <w:r w:rsidR="00883278" w:rsidRPr="00CA4C9E">
        <w:rPr>
          <w:rFonts w:ascii="Candara" w:eastAsia="Verdana" w:hAnsi="Candara" w:cs="Verdana"/>
          <w:position w:val="-1"/>
          <w:sz w:val="24"/>
          <w:szCs w:val="24"/>
        </w:rPr>
        <w:t>ced</w:t>
      </w:r>
      <w:r w:rsidR="00883278" w:rsidRPr="00CA4C9E">
        <w:rPr>
          <w:rFonts w:ascii="Candara" w:eastAsia="Verdana" w:hAnsi="Candara" w:cs="Verdana"/>
          <w:spacing w:val="2"/>
          <w:position w:val="-1"/>
          <w:sz w:val="24"/>
          <w:szCs w:val="24"/>
        </w:rPr>
        <w:t>u</w:t>
      </w:r>
      <w:r w:rsidR="00883278" w:rsidRPr="00CA4C9E">
        <w:rPr>
          <w:rFonts w:ascii="Candara" w:eastAsia="Verdana" w:hAnsi="Candara" w:cs="Verdana"/>
          <w:spacing w:val="-2"/>
          <w:position w:val="-1"/>
          <w:sz w:val="24"/>
          <w:szCs w:val="24"/>
        </w:rPr>
        <w:t>r</w:t>
      </w:r>
      <w:r w:rsidR="00883278" w:rsidRPr="00CA4C9E">
        <w:rPr>
          <w:rFonts w:ascii="Candara" w:eastAsia="Verdana" w:hAnsi="Candara" w:cs="Verdana"/>
          <w:spacing w:val="1"/>
          <w:position w:val="-1"/>
          <w:sz w:val="24"/>
          <w:szCs w:val="24"/>
        </w:rPr>
        <w:t>e</w:t>
      </w:r>
      <w:r w:rsidR="00883278" w:rsidRPr="00CA4C9E">
        <w:rPr>
          <w:rFonts w:ascii="Candara" w:eastAsia="Verdana" w:hAnsi="Candara" w:cs="Verdana"/>
          <w:position w:val="-1"/>
          <w:sz w:val="24"/>
          <w:szCs w:val="24"/>
        </w:rPr>
        <w:t xml:space="preserve">s </w:t>
      </w:r>
      <w:r w:rsidR="00883278" w:rsidRPr="00CA4C9E">
        <w:rPr>
          <w:rFonts w:ascii="Candara" w:eastAsia="Arial" w:hAnsi="Candara" w:cs="Arial"/>
          <w:color w:val="0000FF"/>
          <w:spacing w:val="-79"/>
          <w:position w:val="-1"/>
        </w:rPr>
        <w:t xml:space="preserve"> </w:t>
      </w:r>
      <w:r w:rsidR="00900178">
        <w:rPr>
          <w:rFonts w:ascii="Candara" w:eastAsia="Arial" w:hAnsi="Candara" w:cs="Arial"/>
          <w:color w:val="0000FF"/>
          <w:spacing w:val="-79"/>
          <w:position w:val="-1"/>
        </w:rPr>
        <w:t xml:space="preserve">  </w:t>
      </w:r>
      <w:r w:rsidRPr="00CA4C9E">
        <w:rPr>
          <w:rFonts w:ascii="Candara" w:hAnsi="Candara"/>
        </w:rPr>
        <w:t>http://www.worcestershire.gov.uk/info/20377/safeguarding_children/208/about_the_safeguarding_children_board</w:t>
      </w:r>
    </w:p>
    <w:p w14:paraId="7923EFC9" w14:textId="77777777" w:rsidR="00BF6693" w:rsidRPr="00CA4C9E" w:rsidRDefault="00BF6693">
      <w:pPr>
        <w:spacing w:line="200" w:lineRule="exact"/>
        <w:rPr>
          <w:rFonts w:ascii="Candara" w:hAnsi="Candara"/>
        </w:rPr>
      </w:pPr>
    </w:p>
    <w:p w14:paraId="72B2E9FA" w14:textId="77777777" w:rsidR="00BF6693" w:rsidRPr="00CA4C9E" w:rsidRDefault="00BF6693">
      <w:pPr>
        <w:spacing w:before="18" w:line="260" w:lineRule="exact"/>
        <w:rPr>
          <w:rFonts w:ascii="Candara" w:hAnsi="Candara"/>
          <w:sz w:val="26"/>
          <w:szCs w:val="26"/>
        </w:rPr>
      </w:pPr>
    </w:p>
    <w:p w14:paraId="54C714AE" w14:textId="77777777" w:rsidR="00BF6693" w:rsidRPr="00CA4C9E" w:rsidRDefault="00B224ED">
      <w:pPr>
        <w:spacing w:before="17"/>
        <w:ind w:left="101" w:right="444"/>
        <w:rPr>
          <w:rFonts w:ascii="Candara" w:eastAsia="Verdana" w:hAnsi="Candara" w:cs="Verdana"/>
          <w:sz w:val="24"/>
          <w:szCs w:val="24"/>
        </w:rPr>
      </w:pPr>
      <w:bookmarkStart w:id="0" w:name="_Hlk530210954"/>
      <w:r w:rsidRPr="00CA4C9E">
        <w:rPr>
          <w:rFonts w:ascii="Candara" w:eastAsia="Verdana" w:hAnsi="Candara" w:cs="Verdana"/>
          <w:spacing w:val="1"/>
          <w:sz w:val="24"/>
          <w:szCs w:val="24"/>
        </w:rPr>
        <w:t>Wribbenhall School</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 c</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3"/>
          <w:sz w:val="24"/>
          <w:szCs w:val="24"/>
        </w:rPr>
        <w:t>m</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tte</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o sa</w:t>
      </w:r>
      <w:r w:rsidR="00883278" w:rsidRPr="00CA4C9E">
        <w:rPr>
          <w:rFonts w:ascii="Candara" w:eastAsia="Verdana" w:hAnsi="Candara" w:cs="Verdana"/>
          <w:spacing w:val="-3"/>
          <w:sz w:val="24"/>
          <w:szCs w:val="24"/>
        </w:rPr>
        <w:t>f</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g</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ro</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in</w:t>
      </w:r>
      <w:r w:rsidR="00883278" w:rsidRPr="00CA4C9E">
        <w:rPr>
          <w:rFonts w:ascii="Candara" w:eastAsia="Verdana" w:hAnsi="Candara" w:cs="Verdana"/>
          <w:sz w:val="24"/>
          <w:szCs w:val="24"/>
        </w:rPr>
        <w:t>g</w:t>
      </w:r>
      <w:r w:rsidR="00883278" w:rsidRPr="00CA4C9E">
        <w:rPr>
          <w:rFonts w:ascii="Candara" w:eastAsia="Verdana" w:hAnsi="Candara" w:cs="Verdana"/>
          <w:spacing w:val="1"/>
          <w:sz w:val="24"/>
          <w:szCs w:val="24"/>
        </w:rPr>
        <w:t xml:space="preserve"> t</w:t>
      </w:r>
      <w:r w:rsidR="00883278" w:rsidRPr="00CA4C9E">
        <w:rPr>
          <w:rFonts w:ascii="Candara" w:eastAsia="Verdana" w:hAnsi="Candara" w:cs="Verdana"/>
          <w:spacing w:val="-3"/>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3"/>
          <w:sz w:val="24"/>
          <w:szCs w:val="24"/>
        </w:rPr>
        <w:t>e</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2"/>
          <w:sz w:val="24"/>
          <w:szCs w:val="24"/>
        </w:rPr>
        <w:t>f</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f</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4"/>
          <w:sz w:val="24"/>
          <w:szCs w:val="24"/>
        </w:rPr>
        <w:t>e</w:t>
      </w:r>
      <w:r w:rsidR="00883278" w:rsidRPr="00CA4C9E">
        <w:rPr>
          <w:rFonts w:ascii="Candara" w:eastAsia="Verdana" w:hAnsi="Candara" w:cs="Verdana"/>
          <w:sz w:val="24"/>
          <w:szCs w:val="24"/>
        </w:rPr>
        <w:t>n 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2"/>
          <w:sz w:val="24"/>
          <w:szCs w:val="24"/>
        </w:rPr>
        <w:t>y</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un</w:t>
      </w:r>
      <w:r w:rsidR="00883278" w:rsidRPr="00CA4C9E">
        <w:rPr>
          <w:rFonts w:ascii="Candara" w:eastAsia="Verdana" w:hAnsi="Candara" w:cs="Verdana"/>
          <w:sz w:val="24"/>
          <w:szCs w:val="24"/>
        </w:rPr>
        <w:t>g</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6"/>
          <w:sz w:val="24"/>
          <w:szCs w:val="24"/>
        </w:rPr>
        <w:t>p</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h</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3"/>
          <w:sz w:val="24"/>
          <w:szCs w:val="24"/>
        </w:rPr>
        <w:t>th</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n</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sc</w:t>
      </w:r>
      <w:r w:rsidR="00883278" w:rsidRPr="00CA4C9E">
        <w:rPr>
          <w:rFonts w:ascii="Candara" w:eastAsia="Verdana" w:hAnsi="Candara" w:cs="Verdana"/>
          <w:spacing w:val="1"/>
          <w:sz w:val="24"/>
          <w:szCs w:val="24"/>
        </w:rPr>
        <w:t>h</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en</w:t>
      </w:r>
      <w:r w:rsidR="00883278" w:rsidRPr="00CA4C9E">
        <w:rPr>
          <w:rFonts w:ascii="Candara" w:eastAsia="Verdana" w:hAnsi="Candara" w:cs="Verdana"/>
          <w:spacing w:val="-3"/>
          <w:sz w:val="24"/>
          <w:szCs w:val="24"/>
        </w:rPr>
        <w:t>v</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2"/>
          <w:sz w:val="24"/>
          <w:szCs w:val="24"/>
        </w:rPr>
        <w:t>ro</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3"/>
          <w:sz w:val="24"/>
          <w:szCs w:val="24"/>
        </w:rPr>
        <w:t>n</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ut</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bookmarkEnd w:id="0"/>
      <w:r w:rsidR="00883278" w:rsidRPr="00CA4C9E">
        <w:rPr>
          <w:rFonts w:ascii="Candara" w:eastAsia="Verdana" w:hAnsi="Candara" w:cs="Verdana"/>
          <w:sz w:val="24"/>
          <w:szCs w:val="24"/>
        </w:rPr>
        <w:t xml:space="preserve">. </w:t>
      </w:r>
      <w:r w:rsidR="00883278" w:rsidRPr="00CA4C9E">
        <w:rPr>
          <w:rFonts w:ascii="Candara" w:eastAsia="Verdana" w:hAnsi="Candara" w:cs="Verdana"/>
          <w:spacing w:val="-1"/>
          <w:sz w:val="24"/>
          <w:szCs w:val="24"/>
        </w:rPr>
        <w:t>S</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fe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2"/>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g 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ro</w:t>
      </w:r>
      <w:r w:rsidR="00883278" w:rsidRPr="00CA4C9E">
        <w:rPr>
          <w:rFonts w:ascii="Candara" w:eastAsia="Verdana" w:hAnsi="Candara" w:cs="Verdana"/>
          <w:spacing w:val="1"/>
          <w:sz w:val="24"/>
          <w:szCs w:val="24"/>
        </w:rPr>
        <w:t>m</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2"/>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 xml:space="preserve">g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3"/>
          <w:sz w:val="24"/>
          <w:szCs w:val="24"/>
        </w:rPr>
        <w:t>e</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2"/>
          <w:sz w:val="24"/>
          <w:szCs w:val="24"/>
        </w:rPr>
        <w:t>f</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f</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2"/>
          <w:sz w:val="24"/>
          <w:szCs w:val="24"/>
        </w:rPr>
        <w:t>il</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n</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2"/>
          <w:sz w:val="24"/>
          <w:szCs w:val="24"/>
        </w:rPr>
        <w:t>v</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2"/>
          <w:sz w:val="24"/>
          <w:szCs w:val="24"/>
        </w:rPr>
        <w:t>y</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ne</w:t>
      </w:r>
      <w:r w:rsidR="00883278" w:rsidRPr="00CA4C9E">
        <w:rPr>
          <w:rFonts w:ascii="Candara" w:eastAsia="Verdana" w:hAnsi="Candara" w:cs="Verdana"/>
          <w:spacing w:val="-2"/>
          <w:sz w:val="24"/>
          <w:szCs w:val="24"/>
        </w:rPr>
        <w:t>’</w:t>
      </w:r>
      <w:r w:rsidR="00883278" w:rsidRPr="00CA4C9E">
        <w:rPr>
          <w:rFonts w:ascii="Candara" w:eastAsia="Verdana" w:hAnsi="Candara" w:cs="Verdana"/>
          <w:sz w:val="24"/>
          <w:szCs w:val="24"/>
        </w:rPr>
        <w:t xml:space="preserve">s </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s</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b</w:t>
      </w:r>
      <w:r w:rsidR="00883278" w:rsidRPr="00CA4C9E">
        <w:rPr>
          <w:rFonts w:ascii="Candara" w:eastAsia="Verdana" w:hAnsi="Candara" w:cs="Verdana"/>
          <w:spacing w:val="1"/>
          <w:sz w:val="24"/>
          <w:szCs w:val="24"/>
        </w:rPr>
        <w:t>ilit</w:t>
      </w:r>
      <w:r w:rsidR="00883278" w:rsidRPr="00CA4C9E">
        <w:rPr>
          <w:rFonts w:ascii="Candara" w:eastAsia="Verdana" w:hAnsi="Candara" w:cs="Verdana"/>
          <w:spacing w:val="2"/>
          <w:sz w:val="24"/>
          <w:szCs w:val="24"/>
        </w:rPr>
        <w:t>y</w:t>
      </w:r>
      <w:r w:rsidR="00883278" w:rsidRPr="00CA4C9E">
        <w:rPr>
          <w:rFonts w:ascii="Candara" w:eastAsia="Verdana" w:hAnsi="Candara" w:cs="Verdana"/>
          <w:sz w:val="24"/>
          <w:szCs w:val="24"/>
        </w:rPr>
        <w:t>.</w:t>
      </w:r>
    </w:p>
    <w:p w14:paraId="74713099" w14:textId="77777777" w:rsidR="00BF6693" w:rsidRPr="00CA4C9E" w:rsidRDefault="00BF6693">
      <w:pPr>
        <w:spacing w:before="9" w:line="280" w:lineRule="exact"/>
        <w:rPr>
          <w:rFonts w:ascii="Candara" w:hAnsi="Candara"/>
          <w:sz w:val="28"/>
          <w:szCs w:val="28"/>
        </w:rPr>
      </w:pPr>
    </w:p>
    <w:p w14:paraId="3562522C" w14:textId="77777777" w:rsidR="00BF6693" w:rsidRPr="00CA4C9E" w:rsidRDefault="00B224ED" w:rsidP="000A7BD9">
      <w:pPr>
        <w:ind w:left="101" w:right="801"/>
        <w:rPr>
          <w:rFonts w:ascii="Candara" w:eastAsia="Verdana" w:hAnsi="Candara" w:cs="Verdana"/>
          <w:sz w:val="24"/>
          <w:szCs w:val="24"/>
        </w:rPr>
      </w:pPr>
      <w:bookmarkStart w:id="1" w:name="_Hlk530211007"/>
      <w:bookmarkStart w:id="2" w:name="_GoBack"/>
      <w:r w:rsidRPr="00CA4C9E">
        <w:rPr>
          <w:rFonts w:ascii="Candara" w:eastAsia="Verdana" w:hAnsi="Candara" w:cs="Verdana"/>
          <w:spacing w:val="1"/>
          <w:sz w:val="24"/>
          <w:szCs w:val="24"/>
        </w:rPr>
        <w:t>Wribbenhall School</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z w:val="24"/>
          <w:szCs w:val="24"/>
        </w:rPr>
        <w:t>s c</w:t>
      </w:r>
      <w:r w:rsidR="00883278" w:rsidRPr="00CA4C9E">
        <w:rPr>
          <w:rFonts w:ascii="Candara" w:eastAsia="Verdana" w:hAnsi="Candara" w:cs="Verdana"/>
          <w:color w:val="252525"/>
          <w:spacing w:val="-2"/>
          <w:sz w:val="24"/>
          <w:szCs w:val="24"/>
        </w:rPr>
        <w:t>o</w:t>
      </w:r>
      <w:r w:rsidR="00883278" w:rsidRPr="00CA4C9E">
        <w:rPr>
          <w:rFonts w:ascii="Candara" w:eastAsia="Verdana" w:hAnsi="Candara" w:cs="Verdana"/>
          <w:color w:val="252525"/>
          <w:spacing w:val="2"/>
          <w:sz w:val="24"/>
          <w:szCs w:val="24"/>
        </w:rPr>
        <w:t>m</w:t>
      </w:r>
      <w:r w:rsidR="00883278" w:rsidRPr="00CA4C9E">
        <w:rPr>
          <w:rFonts w:ascii="Candara" w:eastAsia="Verdana" w:hAnsi="Candara" w:cs="Verdana"/>
          <w:color w:val="252525"/>
          <w:spacing w:val="-3"/>
          <w:sz w:val="24"/>
          <w:szCs w:val="24"/>
        </w:rPr>
        <w:t>m</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pacing w:val="1"/>
          <w:sz w:val="24"/>
          <w:szCs w:val="24"/>
        </w:rPr>
        <w:t>tte</w:t>
      </w:r>
      <w:r w:rsidR="00883278" w:rsidRPr="00CA4C9E">
        <w:rPr>
          <w:rFonts w:ascii="Candara" w:eastAsia="Verdana" w:hAnsi="Candara" w:cs="Verdana"/>
          <w:color w:val="252525"/>
          <w:sz w:val="24"/>
          <w:szCs w:val="24"/>
        </w:rPr>
        <w:t>d</w:t>
      </w:r>
      <w:r w:rsidR="00883278" w:rsidRPr="00CA4C9E">
        <w:rPr>
          <w:rFonts w:ascii="Candara" w:eastAsia="Verdana" w:hAnsi="Candara" w:cs="Verdana"/>
          <w:color w:val="252525"/>
          <w:spacing w:val="-8"/>
          <w:sz w:val="24"/>
          <w:szCs w:val="24"/>
        </w:rPr>
        <w:t xml:space="preserve"> </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z w:val="24"/>
          <w:szCs w:val="24"/>
        </w:rPr>
        <w:t>n</w:t>
      </w:r>
      <w:r w:rsidR="00883278" w:rsidRPr="00CA4C9E">
        <w:rPr>
          <w:rFonts w:ascii="Candara" w:eastAsia="Verdana" w:hAnsi="Candara" w:cs="Verdana"/>
          <w:color w:val="252525"/>
          <w:spacing w:val="-1"/>
          <w:sz w:val="24"/>
          <w:szCs w:val="24"/>
        </w:rPr>
        <w:t xml:space="preserve"> </w:t>
      </w:r>
      <w:r w:rsidR="00883278" w:rsidRPr="00CA4C9E">
        <w:rPr>
          <w:rFonts w:ascii="Candara" w:eastAsia="Verdana" w:hAnsi="Candara" w:cs="Verdana"/>
          <w:color w:val="252525"/>
          <w:spacing w:val="1"/>
          <w:sz w:val="24"/>
          <w:szCs w:val="24"/>
        </w:rPr>
        <w:t>en</w:t>
      </w:r>
      <w:r w:rsidR="00883278" w:rsidRPr="00CA4C9E">
        <w:rPr>
          <w:rFonts w:ascii="Candara" w:eastAsia="Verdana" w:hAnsi="Candara" w:cs="Verdana"/>
          <w:color w:val="252525"/>
          <w:spacing w:val="-5"/>
          <w:sz w:val="24"/>
          <w:szCs w:val="24"/>
        </w:rPr>
        <w:t>s</w:t>
      </w:r>
      <w:r w:rsidR="00883278" w:rsidRPr="00CA4C9E">
        <w:rPr>
          <w:rFonts w:ascii="Candara" w:eastAsia="Verdana" w:hAnsi="Candara" w:cs="Verdana"/>
          <w:color w:val="252525"/>
          <w:spacing w:val="1"/>
          <w:sz w:val="24"/>
          <w:szCs w:val="24"/>
        </w:rPr>
        <w:t>u</w:t>
      </w:r>
      <w:r w:rsidR="00883278" w:rsidRPr="00CA4C9E">
        <w:rPr>
          <w:rFonts w:ascii="Candara" w:eastAsia="Verdana" w:hAnsi="Candara" w:cs="Verdana"/>
          <w:color w:val="252525"/>
          <w:spacing w:val="-6"/>
          <w:sz w:val="24"/>
          <w:szCs w:val="24"/>
        </w:rPr>
        <w:t>r</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pacing w:val="1"/>
          <w:sz w:val="24"/>
          <w:szCs w:val="24"/>
        </w:rPr>
        <w:t>n</w:t>
      </w:r>
      <w:r w:rsidR="00883278" w:rsidRPr="00CA4C9E">
        <w:rPr>
          <w:rFonts w:ascii="Candara" w:eastAsia="Verdana" w:hAnsi="Candara" w:cs="Verdana"/>
          <w:color w:val="252525"/>
          <w:sz w:val="24"/>
          <w:szCs w:val="24"/>
        </w:rPr>
        <w:t>g</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pacing w:val="1"/>
          <w:sz w:val="24"/>
          <w:szCs w:val="24"/>
        </w:rPr>
        <w:t>th</w:t>
      </w:r>
      <w:r w:rsidR="00883278" w:rsidRPr="00CA4C9E">
        <w:rPr>
          <w:rFonts w:ascii="Candara" w:eastAsia="Verdana" w:hAnsi="Candara" w:cs="Verdana"/>
          <w:color w:val="252525"/>
          <w:sz w:val="24"/>
          <w:szCs w:val="24"/>
        </w:rPr>
        <w:t>at</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pacing w:val="-5"/>
          <w:sz w:val="24"/>
          <w:szCs w:val="24"/>
        </w:rPr>
        <w:t>a</w:t>
      </w:r>
      <w:r w:rsidR="00883278" w:rsidRPr="00CA4C9E">
        <w:rPr>
          <w:rFonts w:ascii="Candara" w:eastAsia="Verdana" w:hAnsi="Candara" w:cs="Verdana"/>
          <w:color w:val="252525"/>
          <w:spacing w:val="1"/>
          <w:sz w:val="24"/>
          <w:szCs w:val="24"/>
        </w:rPr>
        <w:t>l</w:t>
      </w:r>
      <w:r w:rsidR="00883278" w:rsidRPr="00CA4C9E">
        <w:rPr>
          <w:rFonts w:ascii="Candara" w:eastAsia="Verdana" w:hAnsi="Candara" w:cs="Verdana"/>
          <w:color w:val="252525"/>
          <w:sz w:val="24"/>
          <w:szCs w:val="24"/>
        </w:rPr>
        <w:t>l</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1"/>
          <w:sz w:val="24"/>
          <w:szCs w:val="24"/>
        </w:rPr>
        <w:t>t</w:t>
      </w:r>
      <w:r w:rsidR="00883278" w:rsidRPr="00CA4C9E">
        <w:rPr>
          <w:rFonts w:ascii="Candara" w:eastAsia="Verdana" w:hAnsi="Candara" w:cs="Verdana"/>
          <w:color w:val="252525"/>
          <w:sz w:val="24"/>
          <w:szCs w:val="24"/>
        </w:rPr>
        <w:t>a</w:t>
      </w:r>
      <w:r w:rsidR="00883278" w:rsidRPr="00CA4C9E">
        <w:rPr>
          <w:rFonts w:ascii="Candara" w:eastAsia="Verdana" w:hAnsi="Candara" w:cs="Verdana"/>
          <w:color w:val="252525"/>
          <w:spacing w:val="-3"/>
          <w:sz w:val="24"/>
          <w:szCs w:val="24"/>
        </w:rPr>
        <w:t>f</w:t>
      </w:r>
      <w:r w:rsidR="00883278" w:rsidRPr="00CA4C9E">
        <w:rPr>
          <w:rFonts w:ascii="Candara" w:eastAsia="Verdana" w:hAnsi="Candara" w:cs="Verdana"/>
          <w:color w:val="252525"/>
          <w:sz w:val="24"/>
          <w:szCs w:val="24"/>
        </w:rPr>
        <w:t>f</w:t>
      </w:r>
      <w:r w:rsidR="00883278" w:rsidRPr="00CA4C9E">
        <w:rPr>
          <w:rFonts w:ascii="Candara" w:eastAsia="Verdana" w:hAnsi="Candara" w:cs="Verdana"/>
          <w:color w:val="252525"/>
          <w:spacing w:val="4"/>
          <w:sz w:val="24"/>
          <w:szCs w:val="24"/>
        </w:rPr>
        <w:t xml:space="preserve"> </w:t>
      </w:r>
      <w:r w:rsidR="00883278" w:rsidRPr="00CA4C9E">
        <w:rPr>
          <w:rFonts w:ascii="Candara" w:eastAsia="Verdana" w:hAnsi="Candara" w:cs="Verdana"/>
          <w:color w:val="252525"/>
          <w:spacing w:val="-4"/>
          <w:sz w:val="24"/>
          <w:szCs w:val="24"/>
        </w:rPr>
        <w:t>w</w:t>
      </w:r>
      <w:r w:rsidR="00883278" w:rsidRPr="00CA4C9E">
        <w:rPr>
          <w:rFonts w:ascii="Candara" w:eastAsia="Verdana" w:hAnsi="Candara" w:cs="Verdana"/>
          <w:color w:val="252525"/>
          <w:spacing w:val="1"/>
          <w:sz w:val="24"/>
          <w:szCs w:val="24"/>
        </w:rPr>
        <w:t>h</w:t>
      </w:r>
      <w:r w:rsidR="00883278" w:rsidRPr="00CA4C9E">
        <w:rPr>
          <w:rFonts w:ascii="Candara" w:eastAsia="Verdana" w:hAnsi="Candara" w:cs="Verdana"/>
          <w:color w:val="252525"/>
          <w:sz w:val="24"/>
          <w:szCs w:val="24"/>
        </w:rPr>
        <w:t>o c</w:t>
      </w:r>
      <w:r w:rsidR="00883278" w:rsidRPr="00CA4C9E">
        <w:rPr>
          <w:rFonts w:ascii="Candara" w:eastAsia="Verdana" w:hAnsi="Candara" w:cs="Verdana"/>
          <w:color w:val="252525"/>
          <w:spacing w:val="-2"/>
          <w:sz w:val="24"/>
          <w:szCs w:val="24"/>
        </w:rPr>
        <w:t>o</w:t>
      </w:r>
      <w:r w:rsidR="00883278" w:rsidRPr="00CA4C9E">
        <w:rPr>
          <w:rFonts w:ascii="Candara" w:eastAsia="Verdana" w:hAnsi="Candara" w:cs="Verdana"/>
          <w:color w:val="252525"/>
          <w:spacing w:val="2"/>
          <w:sz w:val="24"/>
          <w:szCs w:val="24"/>
        </w:rPr>
        <w:t>m</w:t>
      </w:r>
      <w:r w:rsidR="00883278" w:rsidRPr="00CA4C9E">
        <w:rPr>
          <w:rFonts w:ascii="Candara" w:eastAsia="Verdana" w:hAnsi="Candara" w:cs="Verdana"/>
          <w:color w:val="252525"/>
          <w:sz w:val="24"/>
          <w:szCs w:val="24"/>
        </w:rPr>
        <w:t>e</w:t>
      </w:r>
      <w:r w:rsidR="00883278" w:rsidRPr="00CA4C9E">
        <w:rPr>
          <w:rFonts w:ascii="Candara" w:eastAsia="Verdana" w:hAnsi="Candara" w:cs="Verdana"/>
          <w:color w:val="252525"/>
          <w:spacing w:val="6"/>
          <w:sz w:val="24"/>
          <w:szCs w:val="24"/>
        </w:rPr>
        <w:t xml:space="preserve"> </w:t>
      </w:r>
      <w:r w:rsidR="00883278" w:rsidRPr="00CA4C9E">
        <w:rPr>
          <w:rFonts w:ascii="Candara" w:eastAsia="Verdana" w:hAnsi="Candara" w:cs="Verdana"/>
          <w:color w:val="252525"/>
          <w:spacing w:val="1"/>
          <w:sz w:val="24"/>
          <w:szCs w:val="24"/>
        </w:rPr>
        <w:t>int</w:t>
      </w:r>
      <w:r w:rsidR="00883278" w:rsidRPr="00CA4C9E">
        <w:rPr>
          <w:rFonts w:ascii="Candara" w:eastAsia="Verdana" w:hAnsi="Candara" w:cs="Verdana"/>
          <w:color w:val="252525"/>
          <w:sz w:val="24"/>
          <w:szCs w:val="24"/>
        </w:rPr>
        <w:t>o</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z w:val="24"/>
          <w:szCs w:val="24"/>
        </w:rPr>
        <w:t>c</w:t>
      </w:r>
      <w:r w:rsidR="00883278" w:rsidRPr="00CA4C9E">
        <w:rPr>
          <w:rFonts w:ascii="Candara" w:eastAsia="Verdana" w:hAnsi="Candara" w:cs="Verdana"/>
          <w:color w:val="252525"/>
          <w:spacing w:val="-2"/>
          <w:sz w:val="24"/>
          <w:szCs w:val="24"/>
        </w:rPr>
        <w:t>o</w:t>
      </w:r>
      <w:r w:rsidR="00883278" w:rsidRPr="00CA4C9E">
        <w:rPr>
          <w:rFonts w:ascii="Candara" w:eastAsia="Verdana" w:hAnsi="Candara" w:cs="Verdana"/>
          <w:color w:val="252525"/>
          <w:spacing w:val="1"/>
          <w:sz w:val="24"/>
          <w:szCs w:val="24"/>
        </w:rPr>
        <w:t>nt</w:t>
      </w:r>
      <w:r w:rsidR="00883278" w:rsidRPr="00CA4C9E">
        <w:rPr>
          <w:rFonts w:ascii="Candara" w:eastAsia="Verdana" w:hAnsi="Candara" w:cs="Verdana"/>
          <w:color w:val="252525"/>
          <w:sz w:val="24"/>
          <w:szCs w:val="24"/>
        </w:rPr>
        <w:t>a</w:t>
      </w:r>
      <w:r w:rsidR="00883278" w:rsidRPr="00CA4C9E">
        <w:rPr>
          <w:rFonts w:ascii="Candara" w:eastAsia="Verdana" w:hAnsi="Candara" w:cs="Verdana"/>
          <w:color w:val="252525"/>
          <w:spacing w:val="-5"/>
          <w:sz w:val="24"/>
          <w:szCs w:val="24"/>
        </w:rPr>
        <w:t>c</w:t>
      </w:r>
      <w:r w:rsidR="00883278" w:rsidRPr="00CA4C9E">
        <w:rPr>
          <w:rFonts w:ascii="Candara" w:eastAsia="Verdana" w:hAnsi="Candara" w:cs="Verdana"/>
          <w:color w:val="252525"/>
          <w:sz w:val="24"/>
          <w:szCs w:val="24"/>
        </w:rPr>
        <w:t>t</w:t>
      </w:r>
      <w:r w:rsidR="00883278" w:rsidRPr="00CA4C9E">
        <w:rPr>
          <w:rFonts w:ascii="Candara" w:eastAsia="Verdana" w:hAnsi="Candara" w:cs="Verdana"/>
          <w:color w:val="252525"/>
          <w:spacing w:val="4"/>
          <w:sz w:val="24"/>
          <w:szCs w:val="24"/>
        </w:rPr>
        <w:t xml:space="preserve"> </w:t>
      </w:r>
      <w:r w:rsidR="00883278" w:rsidRPr="00CA4C9E">
        <w:rPr>
          <w:rFonts w:ascii="Candara" w:eastAsia="Verdana" w:hAnsi="Candara" w:cs="Verdana"/>
          <w:color w:val="252525"/>
          <w:spacing w:val="-4"/>
          <w:sz w:val="24"/>
          <w:szCs w:val="24"/>
        </w:rPr>
        <w:t>w</w:t>
      </w:r>
      <w:r w:rsidR="00883278" w:rsidRPr="00CA4C9E">
        <w:rPr>
          <w:rFonts w:ascii="Candara" w:eastAsia="Verdana" w:hAnsi="Candara" w:cs="Verdana"/>
          <w:color w:val="252525"/>
          <w:spacing w:val="1"/>
          <w:sz w:val="24"/>
          <w:szCs w:val="24"/>
        </w:rPr>
        <w:t>it</w:t>
      </w:r>
      <w:r w:rsidR="00883278" w:rsidRPr="00CA4C9E">
        <w:rPr>
          <w:rFonts w:ascii="Candara" w:eastAsia="Verdana" w:hAnsi="Candara" w:cs="Verdana"/>
          <w:color w:val="252525"/>
          <w:sz w:val="24"/>
          <w:szCs w:val="24"/>
        </w:rPr>
        <w:t>h</w:t>
      </w:r>
      <w:r w:rsidR="000A7BD9" w:rsidRPr="00CA4C9E">
        <w:rPr>
          <w:rFonts w:ascii="Candara" w:eastAsia="Verdana" w:hAnsi="Candara" w:cs="Verdana"/>
          <w:color w:val="252525"/>
          <w:sz w:val="24"/>
          <w:szCs w:val="24"/>
        </w:rPr>
        <w:t xml:space="preserve"> </w:t>
      </w:r>
      <w:r w:rsidR="00883278" w:rsidRPr="00CA4C9E">
        <w:rPr>
          <w:rFonts w:ascii="Candara" w:eastAsia="Verdana" w:hAnsi="Candara" w:cs="Verdana"/>
          <w:color w:val="252525"/>
          <w:sz w:val="24"/>
          <w:szCs w:val="24"/>
        </w:rPr>
        <w:t>c</w:t>
      </w:r>
      <w:r w:rsidR="00883278" w:rsidRPr="00CA4C9E">
        <w:rPr>
          <w:rFonts w:ascii="Candara" w:eastAsia="Verdana" w:hAnsi="Candara" w:cs="Verdana"/>
          <w:color w:val="252525"/>
          <w:spacing w:val="-3"/>
          <w:sz w:val="24"/>
          <w:szCs w:val="24"/>
        </w:rPr>
        <w:t>h</w:t>
      </w:r>
      <w:r w:rsidR="00883278" w:rsidRPr="00CA4C9E">
        <w:rPr>
          <w:rFonts w:ascii="Candara" w:eastAsia="Verdana" w:hAnsi="Candara" w:cs="Verdana"/>
          <w:color w:val="252525"/>
          <w:spacing w:val="1"/>
          <w:sz w:val="24"/>
          <w:szCs w:val="24"/>
        </w:rPr>
        <w:t>i</w:t>
      </w:r>
      <w:r w:rsidR="00883278" w:rsidRPr="00CA4C9E">
        <w:rPr>
          <w:rFonts w:ascii="Candara" w:eastAsia="Verdana" w:hAnsi="Candara" w:cs="Verdana"/>
          <w:color w:val="252525"/>
          <w:spacing w:val="6"/>
          <w:sz w:val="24"/>
          <w:szCs w:val="24"/>
        </w:rPr>
        <w:t>l</w:t>
      </w:r>
      <w:r w:rsidR="00883278" w:rsidRPr="00CA4C9E">
        <w:rPr>
          <w:rFonts w:ascii="Candara" w:eastAsia="Verdana" w:hAnsi="Candara" w:cs="Verdana"/>
          <w:color w:val="252525"/>
          <w:spacing w:val="-1"/>
          <w:sz w:val="24"/>
          <w:szCs w:val="24"/>
        </w:rPr>
        <w:t>d</w:t>
      </w:r>
      <w:r w:rsidR="00883278" w:rsidRPr="00CA4C9E">
        <w:rPr>
          <w:rFonts w:ascii="Candara" w:eastAsia="Verdana" w:hAnsi="Candara" w:cs="Verdana"/>
          <w:color w:val="252525"/>
          <w:spacing w:val="-2"/>
          <w:sz w:val="24"/>
          <w:szCs w:val="24"/>
        </w:rPr>
        <w:t>r</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z w:val="24"/>
          <w:szCs w:val="24"/>
        </w:rPr>
        <w:t>n</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pacing w:val="-5"/>
          <w:sz w:val="24"/>
          <w:szCs w:val="24"/>
        </w:rPr>
        <w:t>a</w:t>
      </w:r>
      <w:r w:rsidR="00883278" w:rsidRPr="00CA4C9E">
        <w:rPr>
          <w:rFonts w:ascii="Candara" w:eastAsia="Verdana" w:hAnsi="Candara" w:cs="Verdana"/>
          <w:color w:val="252525"/>
          <w:spacing w:val="1"/>
          <w:sz w:val="24"/>
          <w:szCs w:val="24"/>
        </w:rPr>
        <w:t>n</w:t>
      </w:r>
      <w:r w:rsidR="00883278" w:rsidRPr="00CA4C9E">
        <w:rPr>
          <w:rFonts w:ascii="Candara" w:eastAsia="Verdana" w:hAnsi="Candara" w:cs="Verdana"/>
          <w:color w:val="252525"/>
          <w:sz w:val="24"/>
          <w:szCs w:val="24"/>
        </w:rPr>
        <w:t>d</w:t>
      </w:r>
      <w:r w:rsidR="00883278" w:rsidRPr="00CA4C9E">
        <w:rPr>
          <w:rFonts w:ascii="Candara" w:eastAsia="Verdana" w:hAnsi="Candara" w:cs="Verdana"/>
          <w:color w:val="252525"/>
          <w:spacing w:val="1"/>
          <w:sz w:val="24"/>
          <w:szCs w:val="24"/>
        </w:rPr>
        <w:t xml:space="preserve"> </w:t>
      </w:r>
      <w:r w:rsidR="00883278" w:rsidRPr="00CA4C9E">
        <w:rPr>
          <w:rFonts w:ascii="Candara" w:eastAsia="Verdana" w:hAnsi="Candara" w:cs="Verdana"/>
          <w:color w:val="252525"/>
          <w:spacing w:val="-3"/>
          <w:sz w:val="24"/>
          <w:szCs w:val="24"/>
        </w:rPr>
        <w:t>t</w:t>
      </w:r>
      <w:r w:rsidR="00883278" w:rsidRPr="00CA4C9E">
        <w:rPr>
          <w:rFonts w:ascii="Candara" w:eastAsia="Verdana" w:hAnsi="Candara" w:cs="Verdana"/>
          <w:color w:val="252525"/>
          <w:spacing w:val="1"/>
          <w:sz w:val="24"/>
          <w:szCs w:val="24"/>
        </w:rPr>
        <w:t>h</w:t>
      </w:r>
      <w:r w:rsidR="00883278" w:rsidRPr="00CA4C9E">
        <w:rPr>
          <w:rFonts w:ascii="Candara" w:eastAsia="Verdana" w:hAnsi="Candara" w:cs="Verdana"/>
          <w:color w:val="252525"/>
          <w:spacing w:val="-4"/>
          <w:sz w:val="24"/>
          <w:szCs w:val="24"/>
        </w:rPr>
        <w:t>e</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z w:val="24"/>
          <w:szCs w:val="24"/>
        </w:rPr>
        <w:t>r</w:t>
      </w:r>
      <w:r w:rsidR="00883278" w:rsidRPr="00CA4C9E">
        <w:rPr>
          <w:rFonts w:ascii="Candara" w:eastAsia="Verdana" w:hAnsi="Candara" w:cs="Verdana"/>
          <w:color w:val="252525"/>
          <w:spacing w:val="-4"/>
          <w:sz w:val="24"/>
          <w:szCs w:val="24"/>
        </w:rPr>
        <w:t xml:space="preserve"> </w:t>
      </w:r>
      <w:r w:rsidR="00883278" w:rsidRPr="00CA4C9E">
        <w:rPr>
          <w:rFonts w:ascii="Candara" w:eastAsia="Verdana" w:hAnsi="Candara" w:cs="Verdana"/>
          <w:color w:val="252525"/>
          <w:spacing w:val="2"/>
          <w:sz w:val="24"/>
          <w:szCs w:val="24"/>
        </w:rPr>
        <w:t>f</w:t>
      </w:r>
      <w:r w:rsidR="00883278" w:rsidRPr="00CA4C9E">
        <w:rPr>
          <w:rFonts w:ascii="Candara" w:eastAsia="Verdana" w:hAnsi="Candara" w:cs="Verdana"/>
          <w:color w:val="252525"/>
          <w:sz w:val="24"/>
          <w:szCs w:val="24"/>
        </w:rPr>
        <w:t>a</w:t>
      </w:r>
      <w:r w:rsidR="00883278" w:rsidRPr="00CA4C9E">
        <w:rPr>
          <w:rFonts w:ascii="Candara" w:eastAsia="Verdana" w:hAnsi="Candara" w:cs="Verdana"/>
          <w:color w:val="252525"/>
          <w:spacing w:val="-3"/>
          <w:sz w:val="24"/>
          <w:szCs w:val="24"/>
        </w:rPr>
        <w:t>m</w:t>
      </w:r>
      <w:r w:rsidR="00883278" w:rsidRPr="00CA4C9E">
        <w:rPr>
          <w:rFonts w:ascii="Candara" w:eastAsia="Verdana" w:hAnsi="Candara" w:cs="Verdana"/>
          <w:color w:val="252525"/>
          <w:spacing w:val="1"/>
          <w:sz w:val="24"/>
          <w:szCs w:val="24"/>
        </w:rPr>
        <w:t>ilie</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pacing w:val="-5"/>
          <w:sz w:val="24"/>
          <w:szCs w:val="24"/>
        </w:rPr>
        <w:t>a</w:t>
      </w:r>
      <w:r w:rsidR="00883278" w:rsidRPr="00CA4C9E">
        <w:rPr>
          <w:rFonts w:ascii="Candara" w:eastAsia="Verdana" w:hAnsi="Candara" w:cs="Verdana"/>
          <w:color w:val="252525"/>
          <w:spacing w:val="1"/>
          <w:sz w:val="24"/>
          <w:szCs w:val="24"/>
        </w:rPr>
        <w:t>n</w:t>
      </w:r>
      <w:r w:rsidR="00883278" w:rsidRPr="00CA4C9E">
        <w:rPr>
          <w:rFonts w:ascii="Candara" w:eastAsia="Verdana" w:hAnsi="Candara" w:cs="Verdana"/>
          <w:color w:val="252525"/>
          <w:sz w:val="24"/>
          <w:szCs w:val="24"/>
        </w:rPr>
        <w:t>d</w:t>
      </w:r>
      <w:r w:rsidR="00883278" w:rsidRPr="00CA4C9E">
        <w:rPr>
          <w:rFonts w:ascii="Candara" w:eastAsia="Verdana" w:hAnsi="Candara" w:cs="Verdana"/>
          <w:color w:val="252525"/>
          <w:spacing w:val="1"/>
          <w:sz w:val="24"/>
          <w:szCs w:val="24"/>
          <w:lang w:val="en-GB"/>
        </w:rPr>
        <w:t xml:space="preserve"> </w:t>
      </w:r>
      <w:r w:rsidR="00883278" w:rsidRPr="00CA4C9E">
        <w:rPr>
          <w:rFonts w:ascii="Candara" w:eastAsia="Verdana" w:hAnsi="Candara" w:cs="Verdana"/>
          <w:color w:val="252525"/>
          <w:sz w:val="24"/>
          <w:szCs w:val="24"/>
          <w:lang w:val="en-GB"/>
        </w:rPr>
        <w:t>ca</w:t>
      </w:r>
      <w:r w:rsidR="00883278" w:rsidRPr="00CA4C9E">
        <w:rPr>
          <w:rFonts w:ascii="Candara" w:eastAsia="Verdana" w:hAnsi="Candara" w:cs="Verdana"/>
          <w:color w:val="252525"/>
          <w:spacing w:val="-2"/>
          <w:sz w:val="24"/>
          <w:szCs w:val="24"/>
          <w:lang w:val="en-GB"/>
        </w:rPr>
        <w:t>r</w:t>
      </w:r>
      <w:r w:rsidR="00883278" w:rsidRPr="00CA4C9E">
        <w:rPr>
          <w:rFonts w:ascii="Candara" w:eastAsia="Verdana" w:hAnsi="Candara" w:cs="Verdana"/>
          <w:color w:val="252525"/>
          <w:spacing w:val="1"/>
          <w:sz w:val="24"/>
          <w:szCs w:val="24"/>
          <w:lang w:val="en-GB"/>
        </w:rPr>
        <w:t>e</w:t>
      </w:r>
      <w:r w:rsidR="00883278" w:rsidRPr="00CA4C9E">
        <w:rPr>
          <w:rFonts w:ascii="Candara" w:eastAsia="Verdana" w:hAnsi="Candara" w:cs="Verdana"/>
          <w:color w:val="252525"/>
          <w:spacing w:val="-2"/>
          <w:sz w:val="24"/>
          <w:szCs w:val="24"/>
          <w:lang w:val="en-GB"/>
        </w:rPr>
        <w:t>r</w:t>
      </w:r>
      <w:r w:rsidR="00883278" w:rsidRPr="00CA4C9E">
        <w:rPr>
          <w:rFonts w:ascii="Candara" w:eastAsia="Verdana" w:hAnsi="Candara" w:cs="Verdana"/>
          <w:color w:val="252525"/>
          <w:sz w:val="24"/>
          <w:szCs w:val="24"/>
          <w:lang w:val="en-GB"/>
        </w:rPr>
        <w:t>s</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pacing w:val="1"/>
          <w:sz w:val="24"/>
          <w:szCs w:val="24"/>
        </w:rPr>
        <w:t>h</w:t>
      </w:r>
      <w:r w:rsidR="00883278" w:rsidRPr="00CA4C9E">
        <w:rPr>
          <w:rFonts w:ascii="Candara" w:eastAsia="Verdana" w:hAnsi="Candara" w:cs="Verdana"/>
          <w:color w:val="252525"/>
          <w:spacing w:val="-5"/>
          <w:sz w:val="24"/>
          <w:szCs w:val="24"/>
        </w:rPr>
        <w:t>a</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z w:val="24"/>
          <w:szCs w:val="24"/>
        </w:rPr>
        <w:t>a</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pacing w:val="-2"/>
          <w:sz w:val="24"/>
          <w:szCs w:val="24"/>
        </w:rPr>
        <w:t>ro</w:t>
      </w:r>
      <w:r w:rsidR="00883278" w:rsidRPr="00CA4C9E">
        <w:rPr>
          <w:rFonts w:ascii="Candara" w:eastAsia="Verdana" w:hAnsi="Candara" w:cs="Verdana"/>
          <w:color w:val="252525"/>
          <w:spacing w:val="1"/>
          <w:sz w:val="24"/>
          <w:szCs w:val="24"/>
        </w:rPr>
        <w:t>l</w:t>
      </w:r>
      <w:r w:rsidR="00883278" w:rsidRPr="00CA4C9E">
        <w:rPr>
          <w:rFonts w:ascii="Candara" w:eastAsia="Verdana" w:hAnsi="Candara" w:cs="Verdana"/>
          <w:color w:val="252525"/>
          <w:sz w:val="24"/>
          <w:szCs w:val="24"/>
        </w:rPr>
        <w:t>e</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pacing w:val="1"/>
          <w:sz w:val="24"/>
          <w:szCs w:val="24"/>
        </w:rPr>
        <w:t>t</w:t>
      </w:r>
      <w:r w:rsidR="00883278" w:rsidRPr="00CA4C9E">
        <w:rPr>
          <w:rFonts w:ascii="Candara" w:eastAsia="Verdana" w:hAnsi="Candara" w:cs="Verdana"/>
          <w:color w:val="252525"/>
          <w:sz w:val="24"/>
          <w:szCs w:val="24"/>
        </w:rPr>
        <w:t xml:space="preserve">o </w:t>
      </w:r>
      <w:r w:rsidR="00883278" w:rsidRPr="00CA4C9E">
        <w:rPr>
          <w:rFonts w:ascii="Candara" w:eastAsia="Verdana" w:hAnsi="Candara" w:cs="Verdana"/>
          <w:color w:val="252525"/>
          <w:spacing w:val="-6"/>
          <w:sz w:val="24"/>
          <w:szCs w:val="24"/>
        </w:rPr>
        <w:t>p</w:t>
      </w:r>
      <w:r w:rsidR="00883278" w:rsidRPr="00CA4C9E">
        <w:rPr>
          <w:rFonts w:ascii="Candara" w:eastAsia="Verdana" w:hAnsi="Candara" w:cs="Verdana"/>
          <w:color w:val="252525"/>
          <w:spacing w:val="1"/>
          <w:sz w:val="24"/>
          <w:szCs w:val="24"/>
        </w:rPr>
        <w:t>l</w:t>
      </w:r>
      <w:r w:rsidR="00883278" w:rsidRPr="00CA4C9E">
        <w:rPr>
          <w:rFonts w:ascii="Candara" w:eastAsia="Verdana" w:hAnsi="Candara" w:cs="Verdana"/>
          <w:color w:val="252525"/>
          <w:sz w:val="24"/>
          <w:szCs w:val="24"/>
        </w:rPr>
        <w:t>ay</w:t>
      </w:r>
      <w:r w:rsidR="00883278" w:rsidRPr="00CA4C9E">
        <w:rPr>
          <w:rFonts w:ascii="Candara" w:eastAsia="Verdana" w:hAnsi="Candara" w:cs="Verdana"/>
          <w:color w:val="252525"/>
          <w:spacing w:val="-1"/>
          <w:sz w:val="24"/>
          <w:szCs w:val="24"/>
        </w:rPr>
        <w:t xml:space="preserve"> </w:t>
      </w:r>
      <w:r w:rsidR="00883278" w:rsidRPr="00CA4C9E">
        <w:rPr>
          <w:rFonts w:ascii="Candara" w:eastAsia="Verdana" w:hAnsi="Candara" w:cs="Verdana"/>
          <w:color w:val="252525"/>
          <w:spacing w:val="1"/>
          <w:sz w:val="24"/>
          <w:szCs w:val="24"/>
        </w:rPr>
        <w:t>i</w:t>
      </w:r>
      <w:r w:rsidR="00883278" w:rsidRPr="00CA4C9E">
        <w:rPr>
          <w:rFonts w:ascii="Candara" w:eastAsia="Verdana" w:hAnsi="Candara" w:cs="Verdana"/>
          <w:color w:val="252525"/>
          <w:sz w:val="24"/>
          <w:szCs w:val="24"/>
        </w:rPr>
        <w:t>n</w:t>
      </w:r>
      <w:r w:rsidR="00883278" w:rsidRPr="00CA4C9E">
        <w:rPr>
          <w:rFonts w:ascii="Candara" w:eastAsia="Verdana" w:hAnsi="Candara" w:cs="Verdana"/>
          <w:color w:val="252525"/>
          <w:spacing w:val="14"/>
          <w:sz w:val="24"/>
          <w:szCs w:val="24"/>
        </w:rPr>
        <w:t xml:space="preserve"> </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5"/>
          <w:sz w:val="24"/>
          <w:szCs w:val="24"/>
        </w:rPr>
        <w:t>a</w:t>
      </w:r>
      <w:r w:rsidR="00883278" w:rsidRPr="00CA4C9E">
        <w:rPr>
          <w:rFonts w:ascii="Candara" w:eastAsia="Verdana" w:hAnsi="Candara" w:cs="Verdana"/>
          <w:color w:val="252525"/>
          <w:spacing w:val="2"/>
          <w:sz w:val="24"/>
          <w:szCs w:val="24"/>
        </w:rPr>
        <w:t>f</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pacing w:val="-1"/>
          <w:sz w:val="24"/>
          <w:szCs w:val="24"/>
        </w:rPr>
        <w:t>g</w:t>
      </w:r>
      <w:r w:rsidR="00883278" w:rsidRPr="00CA4C9E">
        <w:rPr>
          <w:rFonts w:ascii="Candara" w:eastAsia="Verdana" w:hAnsi="Candara" w:cs="Verdana"/>
          <w:color w:val="252525"/>
          <w:spacing w:val="1"/>
          <w:sz w:val="24"/>
          <w:szCs w:val="24"/>
        </w:rPr>
        <w:t>u</w:t>
      </w:r>
      <w:r w:rsidR="00883278" w:rsidRPr="00CA4C9E">
        <w:rPr>
          <w:rFonts w:ascii="Candara" w:eastAsia="Verdana" w:hAnsi="Candara" w:cs="Verdana"/>
          <w:color w:val="252525"/>
          <w:sz w:val="24"/>
          <w:szCs w:val="24"/>
        </w:rPr>
        <w:t>a</w:t>
      </w:r>
      <w:r w:rsidR="00883278" w:rsidRPr="00CA4C9E">
        <w:rPr>
          <w:rFonts w:ascii="Candara" w:eastAsia="Verdana" w:hAnsi="Candara" w:cs="Verdana"/>
          <w:color w:val="252525"/>
          <w:spacing w:val="-2"/>
          <w:sz w:val="24"/>
          <w:szCs w:val="24"/>
        </w:rPr>
        <w:t>r</w:t>
      </w:r>
      <w:r w:rsidR="00883278" w:rsidRPr="00CA4C9E">
        <w:rPr>
          <w:rFonts w:ascii="Candara" w:eastAsia="Verdana" w:hAnsi="Candara" w:cs="Verdana"/>
          <w:color w:val="252525"/>
          <w:spacing w:val="-4"/>
          <w:sz w:val="24"/>
          <w:szCs w:val="24"/>
        </w:rPr>
        <w:t>d</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pacing w:val="1"/>
          <w:sz w:val="24"/>
          <w:szCs w:val="24"/>
        </w:rPr>
        <w:t>n</w:t>
      </w:r>
      <w:r w:rsidR="00883278" w:rsidRPr="00CA4C9E">
        <w:rPr>
          <w:rFonts w:ascii="Candara" w:eastAsia="Verdana" w:hAnsi="Candara" w:cs="Verdana"/>
          <w:color w:val="252525"/>
          <w:sz w:val="24"/>
          <w:szCs w:val="24"/>
        </w:rPr>
        <w:t>g c</w:t>
      </w:r>
      <w:r w:rsidR="00883278" w:rsidRPr="00CA4C9E">
        <w:rPr>
          <w:rFonts w:ascii="Candara" w:eastAsia="Verdana" w:hAnsi="Candara" w:cs="Verdana"/>
          <w:color w:val="252525"/>
          <w:spacing w:val="-3"/>
          <w:sz w:val="24"/>
          <w:szCs w:val="24"/>
        </w:rPr>
        <w:t>h</w:t>
      </w:r>
      <w:r w:rsidR="00883278" w:rsidRPr="00CA4C9E">
        <w:rPr>
          <w:rFonts w:ascii="Candara" w:eastAsia="Verdana" w:hAnsi="Candara" w:cs="Verdana"/>
          <w:color w:val="252525"/>
          <w:spacing w:val="1"/>
          <w:sz w:val="24"/>
          <w:szCs w:val="24"/>
        </w:rPr>
        <w:t>i</w:t>
      </w:r>
      <w:r w:rsidR="00883278" w:rsidRPr="00CA4C9E">
        <w:rPr>
          <w:rFonts w:ascii="Candara" w:eastAsia="Verdana" w:hAnsi="Candara" w:cs="Verdana"/>
          <w:color w:val="252525"/>
          <w:spacing w:val="6"/>
          <w:sz w:val="24"/>
          <w:szCs w:val="24"/>
        </w:rPr>
        <w:t>l</w:t>
      </w:r>
      <w:r w:rsidR="00883278" w:rsidRPr="00CA4C9E">
        <w:rPr>
          <w:rFonts w:ascii="Candara" w:eastAsia="Verdana" w:hAnsi="Candara" w:cs="Verdana"/>
          <w:color w:val="252525"/>
          <w:spacing w:val="-1"/>
          <w:sz w:val="24"/>
          <w:szCs w:val="24"/>
        </w:rPr>
        <w:t>d</w:t>
      </w:r>
      <w:r w:rsidR="00883278" w:rsidRPr="00CA4C9E">
        <w:rPr>
          <w:rFonts w:ascii="Candara" w:eastAsia="Verdana" w:hAnsi="Candara" w:cs="Verdana"/>
          <w:color w:val="252525"/>
          <w:spacing w:val="-2"/>
          <w:sz w:val="24"/>
          <w:szCs w:val="24"/>
        </w:rPr>
        <w:t>r</w:t>
      </w:r>
      <w:r w:rsidR="00883278" w:rsidRPr="00CA4C9E">
        <w:rPr>
          <w:rFonts w:ascii="Candara" w:eastAsia="Verdana" w:hAnsi="Candara" w:cs="Verdana"/>
          <w:color w:val="252525"/>
          <w:spacing w:val="1"/>
          <w:sz w:val="24"/>
          <w:szCs w:val="24"/>
        </w:rPr>
        <w:t>en</w:t>
      </w:r>
      <w:r w:rsidR="00883278" w:rsidRPr="00CA4C9E">
        <w:rPr>
          <w:rFonts w:ascii="Candara" w:eastAsia="Verdana" w:hAnsi="Candara" w:cs="Verdana"/>
          <w:color w:val="252525"/>
          <w:sz w:val="24"/>
          <w:szCs w:val="24"/>
        </w:rPr>
        <w:t>.</w:t>
      </w:r>
      <w:r w:rsidR="00883278" w:rsidRPr="00CA4C9E">
        <w:rPr>
          <w:rFonts w:ascii="Candara" w:eastAsia="Verdana" w:hAnsi="Candara" w:cs="Verdana"/>
          <w:color w:val="252525"/>
          <w:spacing w:val="1"/>
          <w:sz w:val="24"/>
          <w:szCs w:val="24"/>
        </w:rPr>
        <w:t xml:space="preserve"> </w:t>
      </w:r>
      <w:r w:rsidR="00883278" w:rsidRPr="00CA4C9E">
        <w:rPr>
          <w:rFonts w:ascii="Candara" w:eastAsia="Verdana" w:hAnsi="Candara" w:cs="Verdana"/>
          <w:color w:val="252525"/>
          <w:spacing w:val="-5"/>
          <w:sz w:val="24"/>
          <w:szCs w:val="24"/>
        </w:rPr>
        <w:t>I</w:t>
      </w:r>
      <w:r w:rsidR="00883278" w:rsidRPr="00CA4C9E">
        <w:rPr>
          <w:rFonts w:ascii="Candara" w:eastAsia="Verdana" w:hAnsi="Candara" w:cs="Verdana"/>
          <w:color w:val="252525"/>
          <w:sz w:val="24"/>
          <w:szCs w:val="24"/>
        </w:rPr>
        <w:t>n</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pacing w:val="-2"/>
          <w:sz w:val="24"/>
          <w:szCs w:val="24"/>
        </w:rPr>
        <w:t>or</w:t>
      </w:r>
      <w:r w:rsidR="00883278" w:rsidRPr="00CA4C9E">
        <w:rPr>
          <w:rFonts w:ascii="Candara" w:eastAsia="Verdana" w:hAnsi="Candara" w:cs="Verdana"/>
          <w:color w:val="252525"/>
          <w:spacing w:val="-1"/>
          <w:sz w:val="24"/>
          <w:szCs w:val="24"/>
        </w:rPr>
        <w:t>d</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z w:val="24"/>
          <w:szCs w:val="24"/>
        </w:rPr>
        <w:t xml:space="preserve">r </w:t>
      </w:r>
      <w:r w:rsidR="00883278" w:rsidRPr="00CA4C9E">
        <w:rPr>
          <w:rFonts w:ascii="Candara" w:eastAsia="Verdana" w:hAnsi="Candara" w:cs="Verdana"/>
          <w:color w:val="252525"/>
          <w:spacing w:val="1"/>
          <w:sz w:val="24"/>
          <w:szCs w:val="24"/>
        </w:rPr>
        <w:t>t</w:t>
      </w:r>
      <w:r w:rsidR="00883278" w:rsidRPr="00CA4C9E">
        <w:rPr>
          <w:rFonts w:ascii="Candara" w:eastAsia="Verdana" w:hAnsi="Candara" w:cs="Verdana"/>
          <w:color w:val="252525"/>
          <w:sz w:val="24"/>
          <w:szCs w:val="24"/>
        </w:rPr>
        <w:t xml:space="preserve">o </w:t>
      </w:r>
      <w:r w:rsidR="00883278" w:rsidRPr="00CA4C9E">
        <w:rPr>
          <w:rFonts w:ascii="Candara" w:eastAsia="Verdana" w:hAnsi="Candara" w:cs="Verdana"/>
          <w:color w:val="252525"/>
          <w:spacing w:val="-3"/>
          <w:sz w:val="24"/>
          <w:szCs w:val="24"/>
        </w:rPr>
        <w:t>fu</w:t>
      </w:r>
      <w:r w:rsidR="00883278" w:rsidRPr="00CA4C9E">
        <w:rPr>
          <w:rFonts w:ascii="Candara" w:eastAsia="Verdana" w:hAnsi="Candara" w:cs="Verdana"/>
          <w:color w:val="252525"/>
          <w:spacing w:val="6"/>
          <w:sz w:val="24"/>
          <w:szCs w:val="24"/>
        </w:rPr>
        <w:t>l</w:t>
      </w:r>
      <w:r w:rsidR="00883278" w:rsidRPr="00CA4C9E">
        <w:rPr>
          <w:rFonts w:ascii="Candara" w:eastAsia="Verdana" w:hAnsi="Candara" w:cs="Verdana"/>
          <w:color w:val="252525"/>
          <w:spacing w:val="-3"/>
          <w:sz w:val="24"/>
          <w:szCs w:val="24"/>
        </w:rPr>
        <w:t>f</w:t>
      </w:r>
      <w:r w:rsidR="00883278" w:rsidRPr="00CA4C9E">
        <w:rPr>
          <w:rFonts w:ascii="Candara" w:eastAsia="Verdana" w:hAnsi="Candara" w:cs="Verdana"/>
          <w:color w:val="252525"/>
          <w:spacing w:val="1"/>
          <w:sz w:val="24"/>
          <w:szCs w:val="24"/>
        </w:rPr>
        <w:t>i</w:t>
      </w:r>
      <w:r w:rsidR="00883278" w:rsidRPr="00CA4C9E">
        <w:rPr>
          <w:rFonts w:ascii="Candara" w:eastAsia="Verdana" w:hAnsi="Candara" w:cs="Verdana"/>
          <w:color w:val="252525"/>
          <w:sz w:val="24"/>
          <w:szCs w:val="24"/>
        </w:rPr>
        <w:t>l</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pacing w:val="1"/>
          <w:sz w:val="24"/>
          <w:szCs w:val="24"/>
        </w:rPr>
        <w:t>th</w:t>
      </w:r>
      <w:r w:rsidR="00883278" w:rsidRPr="00CA4C9E">
        <w:rPr>
          <w:rFonts w:ascii="Candara" w:eastAsia="Verdana" w:hAnsi="Candara" w:cs="Verdana"/>
          <w:color w:val="252525"/>
          <w:sz w:val="24"/>
          <w:szCs w:val="24"/>
        </w:rPr>
        <w:t xml:space="preserve">e </w:t>
      </w:r>
      <w:r w:rsidR="00883278" w:rsidRPr="00CA4C9E">
        <w:rPr>
          <w:rFonts w:ascii="Candara" w:eastAsia="Verdana" w:hAnsi="Candara" w:cs="Verdana"/>
          <w:color w:val="252525"/>
          <w:spacing w:val="-2"/>
          <w:sz w:val="24"/>
          <w:szCs w:val="24"/>
        </w:rPr>
        <w:t>r</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1"/>
          <w:sz w:val="24"/>
          <w:szCs w:val="24"/>
        </w:rPr>
        <w:t>p</w:t>
      </w:r>
      <w:r w:rsidR="00883278" w:rsidRPr="00CA4C9E">
        <w:rPr>
          <w:rFonts w:ascii="Candara" w:eastAsia="Verdana" w:hAnsi="Candara" w:cs="Verdana"/>
          <w:color w:val="252525"/>
          <w:spacing w:val="-2"/>
          <w:sz w:val="24"/>
          <w:szCs w:val="24"/>
        </w:rPr>
        <w:t>o</w:t>
      </w:r>
      <w:r w:rsidR="00883278" w:rsidRPr="00CA4C9E">
        <w:rPr>
          <w:rFonts w:ascii="Candara" w:eastAsia="Verdana" w:hAnsi="Candara" w:cs="Verdana"/>
          <w:color w:val="252525"/>
          <w:spacing w:val="1"/>
          <w:sz w:val="24"/>
          <w:szCs w:val="24"/>
        </w:rPr>
        <w:t>n</w:t>
      </w:r>
      <w:r w:rsidR="00883278" w:rsidRPr="00CA4C9E">
        <w:rPr>
          <w:rFonts w:ascii="Candara" w:eastAsia="Verdana" w:hAnsi="Candara" w:cs="Verdana"/>
          <w:color w:val="252525"/>
          <w:spacing w:val="-5"/>
          <w:sz w:val="24"/>
          <w:szCs w:val="24"/>
        </w:rPr>
        <w:t>s</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pacing w:val="-6"/>
          <w:sz w:val="24"/>
          <w:szCs w:val="24"/>
        </w:rPr>
        <w:t>b</w:t>
      </w:r>
      <w:r w:rsidR="00883278" w:rsidRPr="00CA4C9E">
        <w:rPr>
          <w:rFonts w:ascii="Candara" w:eastAsia="Verdana" w:hAnsi="Candara" w:cs="Verdana"/>
          <w:color w:val="252525"/>
          <w:spacing w:val="1"/>
          <w:sz w:val="24"/>
          <w:szCs w:val="24"/>
        </w:rPr>
        <w:t>ilit</w:t>
      </w:r>
      <w:r w:rsidR="00883278" w:rsidRPr="00CA4C9E">
        <w:rPr>
          <w:rFonts w:ascii="Candara" w:eastAsia="Verdana" w:hAnsi="Candara" w:cs="Verdana"/>
          <w:color w:val="252525"/>
          <w:sz w:val="24"/>
          <w:szCs w:val="24"/>
        </w:rPr>
        <w:t>y</w:t>
      </w:r>
      <w:r w:rsidR="00883278" w:rsidRPr="00CA4C9E">
        <w:rPr>
          <w:rFonts w:ascii="Candara" w:eastAsia="Verdana" w:hAnsi="Candara" w:cs="Verdana"/>
          <w:color w:val="252525"/>
          <w:spacing w:val="1"/>
          <w:sz w:val="24"/>
          <w:szCs w:val="24"/>
        </w:rPr>
        <w:t xml:space="preserve"> e</w:t>
      </w:r>
      <w:r w:rsidR="00883278" w:rsidRPr="00CA4C9E">
        <w:rPr>
          <w:rFonts w:ascii="Candara" w:eastAsia="Verdana" w:hAnsi="Candara" w:cs="Verdana"/>
          <w:color w:val="252525"/>
          <w:spacing w:val="2"/>
          <w:sz w:val="24"/>
          <w:szCs w:val="24"/>
        </w:rPr>
        <w:t>f</w:t>
      </w:r>
      <w:r w:rsidR="00883278" w:rsidRPr="00CA4C9E">
        <w:rPr>
          <w:rFonts w:ascii="Candara" w:eastAsia="Verdana" w:hAnsi="Candara" w:cs="Verdana"/>
          <w:color w:val="252525"/>
          <w:spacing w:val="-3"/>
          <w:sz w:val="24"/>
          <w:szCs w:val="24"/>
        </w:rPr>
        <w:t>f</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z w:val="24"/>
          <w:szCs w:val="24"/>
        </w:rPr>
        <w:t>c</w:t>
      </w:r>
      <w:r w:rsidR="00883278" w:rsidRPr="00CA4C9E">
        <w:rPr>
          <w:rFonts w:ascii="Candara" w:eastAsia="Verdana" w:hAnsi="Candara" w:cs="Verdana"/>
          <w:color w:val="252525"/>
          <w:spacing w:val="-4"/>
          <w:sz w:val="24"/>
          <w:szCs w:val="24"/>
        </w:rPr>
        <w:t>t</w:t>
      </w:r>
      <w:r w:rsidR="00883278" w:rsidRPr="00CA4C9E">
        <w:rPr>
          <w:rFonts w:ascii="Candara" w:eastAsia="Verdana" w:hAnsi="Candara" w:cs="Verdana"/>
          <w:color w:val="252525"/>
          <w:spacing w:val="1"/>
          <w:sz w:val="24"/>
          <w:szCs w:val="24"/>
        </w:rPr>
        <w:t>i</w:t>
      </w:r>
      <w:r w:rsidR="00883278" w:rsidRPr="00CA4C9E">
        <w:rPr>
          <w:rFonts w:ascii="Candara" w:eastAsia="Verdana" w:hAnsi="Candara" w:cs="Verdana"/>
          <w:color w:val="252525"/>
          <w:spacing w:val="2"/>
          <w:sz w:val="24"/>
          <w:szCs w:val="24"/>
        </w:rPr>
        <w:t>v</w:t>
      </w:r>
      <w:r w:rsidR="00883278" w:rsidRPr="00CA4C9E">
        <w:rPr>
          <w:rFonts w:ascii="Candara" w:eastAsia="Verdana" w:hAnsi="Candara" w:cs="Verdana"/>
          <w:color w:val="252525"/>
          <w:spacing w:val="-4"/>
          <w:sz w:val="24"/>
          <w:szCs w:val="24"/>
        </w:rPr>
        <w:t>e</w:t>
      </w:r>
      <w:r w:rsidR="00883278" w:rsidRPr="00CA4C9E">
        <w:rPr>
          <w:rFonts w:ascii="Candara" w:eastAsia="Verdana" w:hAnsi="Candara" w:cs="Verdana"/>
          <w:color w:val="252525"/>
          <w:spacing w:val="1"/>
          <w:sz w:val="24"/>
          <w:szCs w:val="24"/>
        </w:rPr>
        <w:t>l</w:t>
      </w:r>
      <w:r w:rsidR="00883278" w:rsidRPr="00CA4C9E">
        <w:rPr>
          <w:rFonts w:ascii="Candara" w:eastAsia="Verdana" w:hAnsi="Candara" w:cs="Verdana"/>
          <w:color w:val="252525"/>
          <w:spacing w:val="4"/>
          <w:sz w:val="24"/>
          <w:szCs w:val="24"/>
        </w:rPr>
        <w:t>y</w:t>
      </w:r>
      <w:r w:rsidR="00883278" w:rsidRPr="00CA4C9E">
        <w:rPr>
          <w:rFonts w:ascii="Candara" w:eastAsia="Verdana" w:hAnsi="Candara" w:cs="Verdana"/>
          <w:color w:val="252525"/>
          <w:sz w:val="24"/>
          <w:szCs w:val="24"/>
        </w:rPr>
        <w:t>,</w:t>
      </w:r>
      <w:r w:rsidR="00883278" w:rsidRPr="00CA4C9E">
        <w:rPr>
          <w:rFonts w:ascii="Candara" w:eastAsia="Verdana" w:hAnsi="Candara" w:cs="Verdana"/>
          <w:color w:val="252525"/>
          <w:spacing w:val="1"/>
          <w:sz w:val="24"/>
          <w:szCs w:val="24"/>
        </w:rPr>
        <w:t xml:space="preserve"> t</w:t>
      </w:r>
      <w:r w:rsidR="00883278" w:rsidRPr="00CA4C9E">
        <w:rPr>
          <w:rFonts w:ascii="Candara" w:eastAsia="Verdana" w:hAnsi="Candara" w:cs="Verdana"/>
          <w:color w:val="252525"/>
          <w:spacing w:val="-3"/>
          <w:sz w:val="24"/>
          <w:szCs w:val="24"/>
        </w:rPr>
        <w:t>h</w:t>
      </w:r>
      <w:r w:rsidR="00883278" w:rsidRPr="00CA4C9E">
        <w:rPr>
          <w:rFonts w:ascii="Candara" w:eastAsia="Verdana" w:hAnsi="Candara" w:cs="Verdana"/>
          <w:color w:val="252525"/>
          <w:sz w:val="24"/>
          <w:szCs w:val="24"/>
        </w:rPr>
        <w:t>e</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z w:val="24"/>
          <w:szCs w:val="24"/>
        </w:rPr>
        <w:t>sc</w:t>
      </w:r>
      <w:r w:rsidR="00883278" w:rsidRPr="00CA4C9E">
        <w:rPr>
          <w:rFonts w:ascii="Candara" w:eastAsia="Verdana" w:hAnsi="Candara" w:cs="Verdana"/>
          <w:color w:val="252525"/>
          <w:spacing w:val="1"/>
          <w:sz w:val="24"/>
          <w:szCs w:val="24"/>
        </w:rPr>
        <w:t>h</w:t>
      </w:r>
      <w:r w:rsidR="00883278" w:rsidRPr="00CA4C9E">
        <w:rPr>
          <w:rFonts w:ascii="Candara" w:eastAsia="Verdana" w:hAnsi="Candara" w:cs="Verdana"/>
          <w:color w:val="252525"/>
          <w:spacing w:val="-2"/>
          <w:sz w:val="24"/>
          <w:szCs w:val="24"/>
        </w:rPr>
        <w:t>o</w:t>
      </w:r>
      <w:r w:rsidR="00883278" w:rsidRPr="00CA4C9E">
        <w:rPr>
          <w:rFonts w:ascii="Candara" w:eastAsia="Verdana" w:hAnsi="Candara" w:cs="Verdana"/>
          <w:color w:val="252525"/>
          <w:spacing w:val="-6"/>
          <w:sz w:val="24"/>
          <w:szCs w:val="24"/>
        </w:rPr>
        <w:t>o</w:t>
      </w:r>
      <w:r w:rsidR="00883278" w:rsidRPr="00CA4C9E">
        <w:rPr>
          <w:rFonts w:ascii="Candara" w:eastAsia="Verdana" w:hAnsi="Candara" w:cs="Verdana"/>
          <w:color w:val="252525"/>
          <w:sz w:val="24"/>
          <w:szCs w:val="24"/>
        </w:rPr>
        <w:t>l</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pacing w:val="-4"/>
          <w:sz w:val="24"/>
          <w:szCs w:val="24"/>
        </w:rPr>
        <w:t>w</w:t>
      </w:r>
      <w:r w:rsidR="00883278" w:rsidRPr="00CA4C9E">
        <w:rPr>
          <w:rFonts w:ascii="Candara" w:eastAsia="Verdana" w:hAnsi="Candara" w:cs="Verdana"/>
          <w:color w:val="252525"/>
          <w:spacing w:val="1"/>
          <w:sz w:val="24"/>
          <w:szCs w:val="24"/>
        </w:rPr>
        <w:t>il</w:t>
      </w:r>
      <w:r w:rsidR="00883278" w:rsidRPr="00CA4C9E">
        <w:rPr>
          <w:rFonts w:ascii="Candara" w:eastAsia="Verdana" w:hAnsi="Candara" w:cs="Verdana"/>
          <w:color w:val="252525"/>
          <w:sz w:val="24"/>
          <w:szCs w:val="24"/>
        </w:rPr>
        <w:t xml:space="preserve">l </w:t>
      </w:r>
      <w:r w:rsidR="00883278" w:rsidRPr="00CA4C9E">
        <w:rPr>
          <w:rFonts w:ascii="Candara" w:eastAsia="Verdana" w:hAnsi="Candara" w:cs="Verdana"/>
          <w:color w:val="252525"/>
          <w:spacing w:val="1"/>
          <w:sz w:val="24"/>
          <w:szCs w:val="24"/>
        </w:rPr>
        <w:t>en</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1"/>
          <w:sz w:val="24"/>
          <w:szCs w:val="24"/>
        </w:rPr>
        <w:t>u</w:t>
      </w:r>
      <w:r w:rsidR="00883278" w:rsidRPr="00CA4C9E">
        <w:rPr>
          <w:rFonts w:ascii="Candara" w:eastAsia="Verdana" w:hAnsi="Candara" w:cs="Verdana"/>
          <w:color w:val="252525"/>
          <w:spacing w:val="-2"/>
          <w:sz w:val="24"/>
          <w:szCs w:val="24"/>
        </w:rPr>
        <w:t>r</w:t>
      </w:r>
      <w:r w:rsidR="00883278" w:rsidRPr="00CA4C9E">
        <w:rPr>
          <w:rFonts w:ascii="Candara" w:eastAsia="Verdana" w:hAnsi="Candara" w:cs="Verdana"/>
          <w:color w:val="252525"/>
          <w:sz w:val="24"/>
          <w:szCs w:val="24"/>
        </w:rPr>
        <w:t>e</w:t>
      </w:r>
      <w:r w:rsidR="00883278" w:rsidRPr="00CA4C9E">
        <w:rPr>
          <w:rFonts w:ascii="Candara" w:eastAsia="Verdana" w:hAnsi="Candara" w:cs="Verdana"/>
          <w:color w:val="252525"/>
          <w:spacing w:val="-1"/>
          <w:sz w:val="24"/>
          <w:szCs w:val="24"/>
        </w:rPr>
        <w:t xml:space="preserve"> </w:t>
      </w:r>
      <w:bookmarkEnd w:id="1"/>
      <w:bookmarkEnd w:id="2"/>
      <w:r w:rsidR="00883278" w:rsidRPr="00CA4C9E">
        <w:rPr>
          <w:rFonts w:ascii="Candara" w:eastAsia="Verdana" w:hAnsi="Candara" w:cs="Verdana"/>
          <w:color w:val="252525"/>
          <w:spacing w:val="1"/>
          <w:sz w:val="24"/>
          <w:szCs w:val="24"/>
        </w:rPr>
        <w:t>th</w:t>
      </w:r>
      <w:r w:rsidR="00883278" w:rsidRPr="00CA4C9E">
        <w:rPr>
          <w:rFonts w:ascii="Candara" w:eastAsia="Verdana" w:hAnsi="Candara" w:cs="Verdana"/>
          <w:color w:val="252525"/>
          <w:spacing w:val="-4"/>
          <w:sz w:val="24"/>
          <w:szCs w:val="24"/>
        </w:rPr>
        <w:t>e</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z w:val="24"/>
          <w:szCs w:val="24"/>
        </w:rPr>
        <w:t>r a</w:t>
      </w:r>
      <w:r w:rsidR="00883278" w:rsidRPr="00CA4C9E">
        <w:rPr>
          <w:rFonts w:ascii="Candara" w:eastAsia="Verdana" w:hAnsi="Candara" w:cs="Verdana"/>
          <w:color w:val="252525"/>
          <w:spacing w:val="-1"/>
          <w:sz w:val="24"/>
          <w:szCs w:val="24"/>
        </w:rPr>
        <w:t>pp</w:t>
      </w:r>
      <w:r w:rsidR="00883278" w:rsidRPr="00CA4C9E">
        <w:rPr>
          <w:rFonts w:ascii="Candara" w:eastAsia="Verdana" w:hAnsi="Candara" w:cs="Verdana"/>
          <w:color w:val="252525"/>
          <w:spacing w:val="-2"/>
          <w:sz w:val="24"/>
          <w:szCs w:val="24"/>
        </w:rPr>
        <w:t>ro</w:t>
      </w:r>
      <w:r w:rsidR="00883278" w:rsidRPr="00CA4C9E">
        <w:rPr>
          <w:rFonts w:ascii="Candara" w:eastAsia="Verdana" w:hAnsi="Candara" w:cs="Verdana"/>
          <w:color w:val="252525"/>
          <w:sz w:val="24"/>
          <w:szCs w:val="24"/>
        </w:rPr>
        <w:t>ach</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z w:val="24"/>
          <w:szCs w:val="24"/>
        </w:rPr>
        <w:t>c</w:t>
      </w:r>
      <w:r w:rsidR="00883278" w:rsidRPr="00CA4C9E">
        <w:rPr>
          <w:rFonts w:ascii="Candara" w:eastAsia="Verdana" w:hAnsi="Candara" w:cs="Verdana"/>
          <w:color w:val="252525"/>
          <w:spacing w:val="-3"/>
          <w:sz w:val="24"/>
          <w:szCs w:val="24"/>
        </w:rPr>
        <w:t>h</w:t>
      </w:r>
      <w:r w:rsidR="00883278" w:rsidRPr="00CA4C9E">
        <w:rPr>
          <w:rFonts w:ascii="Candara" w:eastAsia="Verdana" w:hAnsi="Candara" w:cs="Verdana"/>
          <w:color w:val="252525"/>
          <w:spacing w:val="1"/>
          <w:sz w:val="24"/>
          <w:szCs w:val="24"/>
        </w:rPr>
        <w:t>il</w:t>
      </w:r>
      <w:r w:rsidR="00883278" w:rsidRPr="00CA4C9E">
        <w:rPr>
          <w:rFonts w:ascii="Candara" w:eastAsia="Verdana" w:hAnsi="Candara" w:cs="Verdana"/>
          <w:color w:val="252525"/>
          <w:sz w:val="24"/>
          <w:szCs w:val="24"/>
        </w:rPr>
        <w:t>d</w:t>
      </w:r>
      <w:r w:rsidR="00883278" w:rsidRPr="00CA4C9E">
        <w:rPr>
          <w:rFonts w:ascii="Candara" w:eastAsia="Verdana" w:hAnsi="Candara" w:cs="Verdana"/>
          <w:color w:val="252525"/>
          <w:spacing w:val="1"/>
          <w:sz w:val="24"/>
          <w:szCs w:val="24"/>
        </w:rPr>
        <w:t xml:space="preserve"> </w:t>
      </w:r>
      <w:r w:rsidR="00883278" w:rsidRPr="00CA4C9E">
        <w:rPr>
          <w:rFonts w:ascii="Candara" w:eastAsia="Verdana" w:hAnsi="Candara" w:cs="Verdana"/>
          <w:color w:val="252525"/>
          <w:sz w:val="24"/>
          <w:szCs w:val="24"/>
        </w:rPr>
        <w:t>c</w:t>
      </w:r>
      <w:r w:rsidR="00883278" w:rsidRPr="00CA4C9E">
        <w:rPr>
          <w:rFonts w:ascii="Candara" w:eastAsia="Verdana" w:hAnsi="Candara" w:cs="Verdana"/>
          <w:color w:val="252525"/>
          <w:spacing w:val="-4"/>
          <w:sz w:val="24"/>
          <w:szCs w:val="24"/>
        </w:rPr>
        <w:t>e</w:t>
      </w:r>
      <w:r w:rsidR="00883278" w:rsidRPr="00CA4C9E">
        <w:rPr>
          <w:rFonts w:ascii="Candara" w:eastAsia="Verdana" w:hAnsi="Candara" w:cs="Verdana"/>
          <w:color w:val="252525"/>
          <w:spacing w:val="1"/>
          <w:sz w:val="24"/>
          <w:szCs w:val="24"/>
        </w:rPr>
        <w:t>nt</w:t>
      </w:r>
      <w:r w:rsidR="00883278" w:rsidRPr="00CA4C9E">
        <w:rPr>
          <w:rFonts w:ascii="Candara" w:eastAsia="Verdana" w:hAnsi="Candara" w:cs="Verdana"/>
          <w:color w:val="252525"/>
          <w:spacing w:val="-2"/>
          <w:sz w:val="24"/>
          <w:szCs w:val="24"/>
        </w:rPr>
        <w:t>r</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pacing w:val="-1"/>
          <w:sz w:val="24"/>
          <w:szCs w:val="24"/>
        </w:rPr>
        <w:t>d</w:t>
      </w:r>
      <w:r w:rsidR="00883278" w:rsidRPr="00CA4C9E">
        <w:rPr>
          <w:rFonts w:ascii="Candara" w:eastAsia="Verdana" w:hAnsi="Candara" w:cs="Verdana"/>
          <w:color w:val="252525"/>
          <w:sz w:val="24"/>
          <w:szCs w:val="24"/>
        </w:rPr>
        <w:t>.</w:t>
      </w:r>
      <w:r w:rsidR="00883278" w:rsidRPr="00CA4C9E">
        <w:rPr>
          <w:rFonts w:ascii="Candara" w:eastAsia="Verdana" w:hAnsi="Candara" w:cs="Verdana"/>
          <w:color w:val="252525"/>
          <w:spacing w:val="1"/>
          <w:sz w:val="24"/>
          <w:szCs w:val="24"/>
        </w:rPr>
        <w:t xml:space="preserve"> </w:t>
      </w:r>
      <w:r w:rsidR="00883278" w:rsidRPr="00CA4C9E">
        <w:rPr>
          <w:rFonts w:ascii="Candara" w:eastAsia="Verdana" w:hAnsi="Candara" w:cs="Verdana"/>
          <w:color w:val="252525"/>
          <w:spacing w:val="-4"/>
          <w:sz w:val="24"/>
          <w:szCs w:val="24"/>
        </w:rPr>
        <w:t>T</w:t>
      </w:r>
      <w:r w:rsidR="00883278" w:rsidRPr="00CA4C9E">
        <w:rPr>
          <w:rFonts w:ascii="Candara" w:eastAsia="Verdana" w:hAnsi="Candara" w:cs="Verdana"/>
          <w:color w:val="252525"/>
          <w:spacing w:val="-3"/>
          <w:sz w:val="24"/>
          <w:szCs w:val="24"/>
        </w:rPr>
        <w:t>h</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pacing w:val="-3"/>
          <w:sz w:val="24"/>
          <w:szCs w:val="24"/>
        </w:rPr>
        <w:t>m</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z w:val="24"/>
          <w:szCs w:val="24"/>
        </w:rPr>
        <w:t>a</w:t>
      </w:r>
      <w:r w:rsidR="00883278" w:rsidRPr="00CA4C9E">
        <w:rPr>
          <w:rFonts w:ascii="Candara" w:eastAsia="Verdana" w:hAnsi="Candara" w:cs="Verdana"/>
          <w:color w:val="252525"/>
          <w:spacing w:val="1"/>
          <w:sz w:val="24"/>
          <w:szCs w:val="24"/>
        </w:rPr>
        <w:t>n</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4"/>
          <w:sz w:val="24"/>
          <w:szCs w:val="24"/>
        </w:rPr>
        <w:t xml:space="preserve"> </w:t>
      </w:r>
      <w:r w:rsidR="00883278" w:rsidRPr="00CA4C9E">
        <w:rPr>
          <w:rFonts w:ascii="Candara" w:eastAsia="Verdana" w:hAnsi="Candara" w:cs="Verdana"/>
          <w:color w:val="252525"/>
          <w:spacing w:val="1"/>
          <w:sz w:val="24"/>
          <w:szCs w:val="24"/>
        </w:rPr>
        <w:t>th</w:t>
      </w:r>
      <w:r w:rsidR="00883278" w:rsidRPr="00CA4C9E">
        <w:rPr>
          <w:rFonts w:ascii="Candara" w:eastAsia="Verdana" w:hAnsi="Candara" w:cs="Verdana"/>
          <w:color w:val="252525"/>
          <w:sz w:val="24"/>
          <w:szCs w:val="24"/>
        </w:rPr>
        <w:t>at</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pacing w:val="1"/>
          <w:sz w:val="24"/>
          <w:szCs w:val="24"/>
        </w:rPr>
        <w:t>t</w:t>
      </w:r>
      <w:r w:rsidR="00883278" w:rsidRPr="00CA4C9E">
        <w:rPr>
          <w:rFonts w:ascii="Candara" w:eastAsia="Verdana" w:hAnsi="Candara" w:cs="Verdana"/>
          <w:color w:val="252525"/>
          <w:spacing w:val="-3"/>
          <w:sz w:val="24"/>
          <w:szCs w:val="24"/>
        </w:rPr>
        <w:t>h</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z w:val="24"/>
          <w:szCs w:val="24"/>
        </w:rPr>
        <w:t>y</w:t>
      </w:r>
      <w:r w:rsidR="00883278" w:rsidRPr="00CA4C9E">
        <w:rPr>
          <w:rFonts w:ascii="Candara" w:eastAsia="Verdana" w:hAnsi="Candara" w:cs="Verdana"/>
          <w:color w:val="252525"/>
          <w:spacing w:val="1"/>
          <w:sz w:val="24"/>
          <w:szCs w:val="24"/>
        </w:rPr>
        <w:t xml:space="preserve"> </w:t>
      </w:r>
      <w:r w:rsidR="00883278" w:rsidRPr="00CA4C9E">
        <w:rPr>
          <w:rFonts w:ascii="Candara" w:eastAsia="Verdana" w:hAnsi="Candara" w:cs="Verdana"/>
          <w:color w:val="252525"/>
          <w:spacing w:val="-4"/>
          <w:sz w:val="24"/>
          <w:szCs w:val="24"/>
        </w:rPr>
        <w:t>w</w:t>
      </w:r>
      <w:r w:rsidR="00883278" w:rsidRPr="00CA4C9E">
        <w:rPr>
          <w:rFonts w:ascii="Candara" w:eastAsia="Verdana" w:hAnsi="Candara" w:cs="Verdana"/>
          <w:color w:val="252525"/>
          <w:spacing w:val="1"/>
          <w:sz w:val="24"/>
          <w:szCs w:val="24"/>
        </w:rPr>
        <w:t>il</w:t>
      </w:r>
      <w:r w:rsidR="00883278" w:rsidRPr="00CA4C9E">
        <w:rPr>
          <w:rFonts w:ascii="Candara" w:eastAsia="Verdana" w:hAnsi="Candara" w:cs="Verdana"/>
          <w:color w:val="252525"/>
          <w:sz w:val="24"/>
          <w:szCs w:val="24"/>
        </w:rPr>
        <w:t>l c</w:t>
      </w:r>
      <w:r w:rsidR="00883278" w:rsidRPr="00CA4C9E">
        <w:rPr>
          <w:rFonts w:ascii="Candara" w:eastAsia="Verdana" w:hAnsi="Candara" w:cs="Verdana"/>
          <w:color w:val="252525"/>
          <w:spacing w:val="-2"/>
          <w:sz w:val="24"/>
          <w:szCs w:val="24"/>
        </w:rPr>
        <w:t>o</w:t>
      </w:r>
      <w:r w:rsidR="00883278" w:rsidRPr="00CA4C9E">
        <w:rPr>
          <w:rFonts w:ascii="Candara" w:eastAsia="Verdana" w:hAnsi="Candara" w:cs="Verdana"/>
          <w:color w:val="252525"/>
          <w:spacing w:val="1"/>
          <w:sz w:val="24"/>
          <w:szCs w:val="24"/>
        </w:rPr>
        <w:t>n</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pacing w:val="-1"/>
          <w:sz w:val="24"/>
          <w:szCs w:val="24"/>
        </w:rPr>
        <w:t>d</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pacing w:val="-2"/>
          <w:sz w:val="24"/>
          <w:szCs w:val="24"/>
        </w:rPr>
        <w:t>r</w:t>
      </w:r>
      <w:r w:rsidR="00883278" w:rsidRPr="00CA4C9E">
        <w:rPr>
          <w:rFonts w:ascii="Candara" w:eastAsia="Verdana" w:hAnsi="Candara" w:cs="Verdana"/>
          <w:color w:val="252525"/>
          <w:sz w:val="24"/>
          <w:szCs w:val="24"/>
        </w:rPr>
        <w:t>,</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z w:val="24"/>
          <w:szCs w:val="24"/>
        </w:rPr>
        <w:t>at</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pacing w:val="-5"/>
          <w:sz w:val="24"/>
          <w:szCs w:val="24"/>
        </w:rPr>
        <w:t>a</w:t>
      </w:r>
      <w:r w:rsidR="00883278" w:rsidRPr="00CA4C9E">
        <w:rPr>
          <w:rFonts w:ascii="Candara" w:eastAsia="Verdana" w:hAnsi="Candara" w:cs="Verdana"/>
          <w:color w:val="252525"/>
          <w:spacing w:val="1"/>
          <w:sz w:val="24"/>
          <w:szCs w:val="24"/>
        </w:rPr>
        <w:t>l</w:t>
      </w:r>
      <w:r w:rsidR="00883278" w:rsidRPr="00CA4C9E">
        <w:rPr>
          <w:rFonts w:ascii="Candara" w:eastAsia="Verdana" w:hAnsi="Candara" w:cs="Verdana"/>
          <w:color w:val="252525"/>
          <w:sz w:val="24"/>
          <w:szCs w:val="24"/>
        </w:rPr>
        <w:t>l</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pacing w:val="-3"/>
          <w:sz w:val="24"/>
          <w:szCs w:val="24"/>
        </w:rPr>
        <w:t>t</w:t>
      </w:r>
      <w:r w:rsidR="00883278" w:rsidRPr="00CA4C9E">
        <w:rPr>
          <w:rFonts w:ascii="Candara" w:eastAsia="Verdana" w:hAnsi="Candara" w:cs="Verdana"/>
          <w:color w:val="252525"/>
          <w:spacing w:val="1"/>
          <w:sz w:val="24"/>
          <w:szCs w:val="24"/>
        </w:rPr>
        <w:t>i</w:t>
      </w:r>
      <w:r w:rsidR="00883278" w:rsidRPr="00CA4C9E">
        <w:rPr>
          <w:rFonts w:ascii="Candara" w:eastAsia="Verdana" w:hAnsi="Candara" w:cs="Verdana"/>
          <w:color w:val="252525"/>
          <w:spacing w:val="2"/>
          <w:sz w:val="24"/>
          <w:szCs w:val="24"/>
        </w:rPr>
        <w:t>m</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z w:val="24"/>
          <w:szCs w:val="24"/>
        </w:rPr>
        <w:t xml:space="preserve">s, </w:t>
      </w:r>
      <w:r w:rsidR="00883278" w:rsidRPr="00CA4C9E">
        <w:rPr>
          <w:rFonts w:ascii="Candara" w:eastAsia="Verdana" w:hAnsi="Candara" w:cs="Verdana"/>
          <w:color w:val="252525"/>
          <w:spacing w:val="-4"/>
          <w:sz w:val="24"/>
          <w:szCs w:val="24"/>
        </w:rPr>
        <w:t>w</w:t>
      </w:r>
      <w:r w:rsidR="00883278" w:rsidRPr="00CA4C9E">
        <w:rPr>
          <w:rFonts w:ascii="Candara" w:eastAsia="Verdana" w:hAnsi="Candara" w:cs="Verdana"/>
          <w:color w:val="252525"/>
          <w:spacing w:val="1"/>
          <w:sz w:val="24"/>
          <w:szCs w:val="24"/>
        </w:rPr>
        <w:t>h</w:t>
      </w:r>
      <w:r w:rsidR="00883278" w:rsidRPr="00CA4C9E">
        <w:rPr>
          <w:rFonts w:ascii="Candara" w:eastAsia="Verdana" w:hAnsi="Candara" w:cs="Verdana"/>
          <w:color w:val="252525"/>
          <w:sz w:val="24"/>
          <w:szCs w:val="24"/>
        </w:rPr>
        <w:t>at</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pacing w:val="1"/>
          <w:sz w:val="24"/>
          <w:szCs w:val="24"/>
        </w:rPr>
        <w:t>i</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pacing w:val="1"/>
          <w:sz w:val="24"/>
          <w:szCs w:val="24"/>
        </w:rPr>
        <w:t>i</w:t>
      </w:r>
      <w:r w:rsidR="00883278" w:rsidRPr="00CA4C9E">
        <w:rPr>
          <w:rFonts w:ascii="Candara" w:eastAsia="Verdana" w:hAnsi="Candara" w:cs="Verdana"/>
          <w:color w:val="252525"/>
          <w:sz w:val="24"/>
          <w:szCs w:val="24"/>
        </w:rPr>
        <w:t>n</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pacing w:val="-3"/>
          <w:sz w:val="24"/>
          <w:szCs w:val="24"/>
        </w:rPr>
        <w:t>t</w:t>
      </w:r>
      <w:r w:rsidR="00883278" w:rsidRPr="00CA4C9E">
        <w:rPr>
          <w:rFonts w:ascii="Candara" w:eastAsia="Verdana" w:hAnsi="Candara" w:cs="Verdana"/>
          <w:color w:val="252525"/>
          <w:spacing w:val="1"/>
          <w:sz w:val="24"/>
          <w:szCs w:val="24"/>
        </w:rPr>
        <w:t>h</w:t>
      </w:r>
      <w:r w:rsidR="00883278" w:rsidRPr="00CA4C9E">
        <w:rPr>
          <w:rFonts w:ascii="Candara" w:eastAsia="Verdana" w:hAnsi="Candara" w:cs="Verdana"/>
          <w:color w:val="252525"/>
          <w:sz w:val="24"/>
          <w:szCs w:val="24"/>
        </w:rPr>
        <w:t>e</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pacing w:val="-1"/>
          <w:sz w:val="24"/>
          <w:szCs w:val="24"/>
        </w:rPr>
        <w:t>b</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pacing w:val="-5"/>
          <w:sz w:val="24"/>
          <w:szCs w:val="24"/>
        </w:rPr>
        <w:t>s</w:t>
      </w:r>
      <w:r w:rsidR="00883278" w:rsidRPr="00CA4C9E">
        <w:rPr>
          <w:rFonts w:ascii="Candara" w:eastAsia="Verdana" w:hAnsi="Candara" w:cs="Verdana"/>
          <w:color w:val="252525"/>
          <w:sz w:val="24"/>
          <w:szCs w:val="24"/>
        </w:rPr>
        <w:t>t</w:t>
      </w:r>
      <w:r w:rsidR="00883278" w:rsidRPr="00CA4C9E">
        <w:rPr>
          <w:rFonts w:ascii="Candara" w:eastAsia="Verdana" w:hAnsi="Candara" w:cs="Verdana"/>
          <w:color w:val="252525"/>
          <w:spacing w:val="-1"/>
          <w:sz w:val="24"/>
          <w:szCs w:val="24"/>
        </w:rPr>
        <w:t xml:space="preserve"> </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pacing w:val="-3"/>
          <w:sz w:val="24"/>
          <w:szCs w:val="24"/>
        </w:rPr>
        <w:t>n</w:t>
      </w:r>
      <w:r w:rsidR="00883278" w:rsidRPr="00CA4C9E">
        <w:rPr>
          <w:rFonts w:ascii="Candara" w:eastAsia="Verdana" w:hAnsi="Candara" w:cs="Verdana"/>
          <w:color w:val="252525"/>
          <w:spacing w:val="1"/>
          <w:sz w:val="24"/>
          <w:szCs w:val="24"/>
        </w:rPr>
        <w:t>te</w:t>
      </w:r>
      <w:r w:rsidR="00883278" w:rsidRPr="00CA4C9E">
        <w:rPr>
          <w:rFonts w:ascii="Candara" w:eastAsia="Verdana" w:hAnsi="Candara" w:cs="Verdana"/>
          <w:color w:val="252525"/>
          <w:spacing w:val="-2"/>
          <w:sz w:val="24"/>
          <w:szCs w:val="24"/>
        </w:rPr>
        <w:t>r</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1"/>
          <w:sz w:val="24"/>
          <w:szCs w:val="24"/>
        </w:rPr>
        <w:t>t</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pacing w:val="-2"/>
          <w:sz w:val="24"/>
          <w:szCs w:val="24"/>
        </w:rPr>
        <w:t>o</w:t>
      </w:r>
      <w:r w:rsidR="00883278" w:rsidRPr="00CA4C9E">
        <w:rPr>
          <w:rFonts w:ascii="Candara" w:eastAsia="Verdana" w:hAnsi="Candara" w:cs="Verdana"/>
          <w:color w:val="252525"/>
          <w:sz w:val="24"/>
          <w:szCs w:val="24"/>
        </w:rPr>
        <w:t>f</w:t>
      </w:r>
      <w:r w:rsidR="00883278" w:rsidRPr="00CA4C9E">
        <w:rPr>
          <w:rFonts w:ascii="Candara" w:eastAsia="Verdana" w:hAnsi="Candara" w:cs="Verdana"/>
          <w:color w:val="252525"/>
          <w:spacing w:val="-1"/>
          <w:sz w:val="24"/>
          <w:szCs w:val="24"/>
        </w:rPr>
        <w:t xml:space="preserve"> </w:t>
      </w:r>
      <w:r w:rsidR="00883278" w:rsidRPr="00CA4C9E">
        <w:rPr>
          <w:rFonts w:ascii="Candara" w:eastAsia="Verdana" w:hAnsi="Candara" w:cs="Verdana"/>
          <w:color w:val="252525"/>
          <w:spacing w:val="-3"/>
          <w:sz w:val="24"/>
          <w:szCs w:val="24"/>
        </w:rPr>
        <w:t>t</w:t>
      </w:r>
      <w:r w:rsidR="00883278" w:rsidRPr="00CA4C9E">
        <w:rPr>
          <w:rFonts w:ascii="Candara" w:eastAsia="Verdana" w:hAnsi="Candara" w:cs="Verdana"/>
          <w:color w:val="252525"/>
          <w:spacing w:val="1"/>
          <w:sz w:val="24"/>
          <w:szCs w:val="24"/>
        </w:rPr>
        <w:t>h</w:t>
      </w:r>
      <w:r w:rsidR="00883278" w:rsidRPr="00CA4C9E">
        <w:rPr>
          <w:rFonts w:ascii="Candara" w:eastAsia="Verdana" w:hAnsi="Candara" w:cs="Verdana"/>
          <w:color w:val="252525"/>
          <w:sz w:val="24"/>
          <w:szCs w:val="24"/>
        </w:rPr>
        <w:t>e</w:t>
      </w:r>
      <w:r w:rsidR="00883278" w:rsidRPr="00CA4C9E">
        <w:rPr>
          <w:rFonts w:ascii="Candara" w:eastAsia="Verdana" w:hAnsi="Candara" w:cs="Verdana"/>
          <w:color w:val="252525"/>
          <w:spacing w:val="12"/>
          <w:sz w:val="24"/>
          <w:szCs w:val="24"/>
        </w:rPr>
        <w:t xml:space="preserve"> </w:t>
      </w:r>
      <w:r w:rsidR="00883278" w:rsidRPr="00CA4C9E">
        <w:rPr>
          <w:rFonts w:ascii="Candara" w:eastAsia="Verdana" w:hAnsi="Candara" w:cs="Verdana"/>
          <w:color w:val="252525"/>
          <w:spacing w:val="-5"/>
          <w:sz w:val="24"/>
          <w:szCs w:val="24"/>
        </w:rPr>
        <w:t>c</w:t>
      </w:r>
      <w:r w:rsidR="00883278" w:rsidRPr="00CA4C9E">
        <w:rPr>
          <w:rFonts w:ascii="Candara" w:eastAsia="Verdana" w:hAnsi="Candara" w:cs="Verdana"/>
          <w:color w:val="252525"/>
          <w:spacing w:val="-3"/>
          <w:sz w:val="24"/>
          <w:szCs w:val="24"/>
        </w:rPr>
        <w:t>h</w:t>
      </w:r>
      <w:r w:rsidR="00883278" w:rsidRPr="00CA4C9E">
        <w:rPr>
          <w:rFonts w:ascii="Candara" w:eastAsia="Verdana" w:hAnsi="Candara" w:cs="Verdana"/>
          <w:color w:val="252525"/>
          <w:spacing w:val="1"/>
          <w:sz w:val="24"/>
          <w:szCs w:val="24"/>
        </w:rPr>
        <w:t>i</w:t>
      </w:r>
      <w:r w:rsidR="00883278" w:rsidRPr="00CA4C9E">
        <w:rPr>
          <w:rFonts w:ascii="Candara" w:eastAsia="Verdana" w:hAnsi="Candara" w:cs="Verdana"/>
          <w:color w:val="252525"/>
          <w:spacing w:val="6"/>
          <w:sz w:val="24"/>
          <w:szCs w:val="24"/>
        </w:rPr>
        <w:t>l</w:t>
      </w:r>
      <w:r w:rsidR="00883278" w:rsidRPr="00CA4C9E">
        <w:rPr>
          <w:rFonts w:ascii="Candara" w:eastAsia="Verdana" w:hAnsi="Candara" w:cs="Verdana"/>
          <w:color w:val="252525"/>
          <w:sz w:val="24"/>
          <w:szCs w:val="24"/>
        </w:rPr>
        <w:t>d.</w:t>
      </w:r>
    </w:p>
    <w:p w14:paraId="17F72DBD" w14:textId="77777777" w:rsidR="00BF6693" w:rsidRPr="00CA4C9E" w:rsidRDefault="00BF6693">
      <w:pPr>
        <w:spacing w:before="15" w:line="280" w:lineRule="exact"/>
        <w:rPr>
          <w:rFonts w:ascii="Candara" w:hAnsi="Candara"/>
          <w:sz w:val="28"/>
          <w:szCs w:val="28"/>
        </w:rPr>
      </w:pPr>
    </w:p>
    <w:p w14:paraId="00A277A4" w14:textId="77777777" w:rsidR="00BF6693" w:rsidRPr="00CA4C9E" w:rsidRDefault="00883278">
      <w:pPr>
        <w:ind w:left="101" w:right="57"/>
        <w:rPr>
          <w:rFonts w:ascii="Candara" w:eastAsia="Verdana" w:hAnsi="Candara" w:cs="Verdana"/>
          <w:sz w:val="24"/>
          <w:szCs w:val="24"/>
        </w:rPr>
        <w:sectPr w:rsidR="00BF6693" w:rsidRPr="00CA4C9E" w:rsidSect="00C705C1">
          <w:footerReference w:type="default" r:id="rId8"/>
          <w:pgSz w:w="12240" w:h="15840"/>
          <w:pgMar w:top="1440" w:right="1080" w:bottom="1440" w:left="1080" w:header="0" w:footer="1172" w:gutter="0"/>
          <w:pgNumType w:start="0"/>
          <w:cols w:space="720"/>
          <w:titlePg/>
          <w:docGrid w:linePitch="272"/>
        </w:sectPr>
      </w:pPr>
      <w:bookmarkStart w:id="3" w:name="_Hlk530210829"/>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z w:val="24"/>
          <w:szCs w:val="24"/>
        </w:rPr>
        <w:t>ca</w:t>
      </w:r>
      <w:r w:rsidRPr="00CA4C9E">
        <w:rPr>
          <w:rFonts w:ascii="Candara" w:eastAsia="Verdana" w:hAnsi="Candara" w:cs="Verdana"/>
          <w:spacing w:val="1"/>
          <w:sz w:val="24"/>
          <w:szCs w:val="24"/>
        </w:rPr>
        <w:t>u</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d</w:t>
      </w:r>
      <w:r w:rsidRPr="00CA4C9E">
        <w:rPr>
          <w:rFonts w:ascii="Candara" w:eastAsia="Verdana" w:hAnsi="Candara" w:cs="Verdana"/>
          <w:spacing w:val="-5"/>
          <w:sz w:val="24"/>
          <w:szCs w:val="24"/>
        </w:rPr>
        <w:t>a</w:t>
      </w:r>
      <w:r w:rsidRPr="00CA4C9E">
        <w:rPr>
          <w:rFonts w:ascii="Candara" w:eastAsia="Verdana" w:hAnsi="Candara" w:cs="Verdana"/>
          <w:spacing w:val="4"/>
          <w:sz w:val="24"/>
          <w:szCs w:val="24"/>
        </w:rPr>
        <w:t>y</w:t>
      </w:r>
      <w:r w:rsidRPr="00CA4C9E">
        <w:rPr>
          <w:rFonts w:ascii="Candara" w:eastAsia="Verdana" w:hAnsi="Candara" w:cs="Verdana"/>
          <w:spacing w:val="2"/>
          <w:sz w:val="24"/>
          <w:szCs w:val="24"/>
        </w:rPr>
        <w:t>-</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w:t>
      </w:r>
      <w:r w:rsidRPr="00CA4C9E">
        <w:rPr>
          <w:rFonts w:ascii="Candara" w:eastAsia="Verdana" w:hAnsi="Candara" w:cs="Verdana"/>
          <w:spacing w:val="-1"/>
          <w:sz w:val="24"/>
          <w:szCs w:val="24"/>
        </w:rPr>
        <w:t>d</w:t>
      </w:r>
      <w:r w:rsidRPr="00CA4C9E">
        <w:rPr>
          <w:rFonts w:ascii="Candara" w:eastAsia="Verdana" w:hAnsi="Candara" w:cs="Verdana"/>
          <w:spacing w:val="-5"/>
          <w:sz w:val="24"/>
          <w:szCs w:val="24"/>
        </w:rPr>
        <w:t>a</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nt</w:t>
      </w:r>
      <w:r w:rsidRPr="00CA4C9E">
        <w:rPr>
          <w:rFonts w:ascii="Candara" w:eastAsia="Verdana" w:hAnsi="Candara" w:cs="Verdana"/>
          <w:sz w:val="24"/>
          <w:szCs w:val="24"/>
        </w:rPr>
        <w:t>act</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00C705C1" w:rsidRPr="00CA4C9E">
        <w:rPr>
          <w:rFonts w:ascii="Candara" w:eastAsia="Verdana" w:hAnsi="Candara" w:cs="Verdana"/>
          <w:spacing w:val="-1"/>
          <w:sz w:val="24"/>
          <w:szCs w:val="24"/>
        </w:rPr>
        <w:t xml:space="preserve">vulnerable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y</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 </w:t>
      </w:r>
      <w:bookmarkEnd w:id="3"/>
      <w:r w:rsidRPr="00CA4C9E">
        <w:rPr>
          <w:rFonts w:ascii="Candara" w:eastAsia="Verdana" w:hAnsi="Candara" w:cs="Verdana"/>
          <w:spacing w:val="1"/>
          <w:sz w:val="24"/>
          <w:szCs w:val="24"/>
        </w:rPr>
        <w:t>e</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ca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5"/>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z w:val="24"/>
          <w:szCs w:val="24"/>
        </w:rPr>
        <w:t>f a</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a</w:t>
      </w:r>
      <w:r w:rsidRPr="00CA4C9E">
        <w:rPr>
          <w:rFonts w:ascii="Candara" w:eastAsia="Verdana" w:hAnsi="Candara" w:cs="Verdana"/>
          <w:spacing w:val="-7"/>
          <w:sz w:val="24"/>
          <w:szCs w:val="24"/>
        </w:rPr>
        <w:t>r</w:t>
      </w:r>
      <w:r w:rsidRPr="00CA4C9E">
        <w:rPr>
          <w:rFonts w:ascii="Candara" w:eastAsia="Verdana" w:hAnsi="Candara" w:cs="Verdana"/>
          <w:spacing w:val="6"/>
          <w:sz w:val="24"/>
          <w:szCs w:val="24"/>
        </w:rPr>
        <w:t>l</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3"/>
          <w:sz w:val="24"/>
          <w:szCs w:val="24"/>
        </w:rPr>
        <w:t>e</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z w:val="24"/>
          <w:szCs w:val="24"/>
        </w:rPr>
        <w:t>a</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z w:val="24"/>
          <w:szCs w:val="24"/>
        </w:rPr>
        <w:t xml:space="preserve">o </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b</w:t>
      </w:r>
      <w:r w:rsidRPr="00CA4C9E">
        <w:rPr>
          <w:rFonts w:ascii="Candara" w:eastAsia="Verdana" w:hAnsi="Candara" w:cs="Verdana"/>
          <w:sz w:val="24"/>
          <w:szCs w:val="24"/>
        </w:rPr>
        <w:t>se</w:t>
      </w:r>
      <w:r w:rsidRPr="00CA4C9E">
        <w:rPr>
          <w:rFonts w:ascii="Candara" w:eastAsia="Verdana" w:hAnsi="Candara" w:cs="Verdana"/>
          <w:spacing w:val="-1"/>
          <w:sz w:val="24"/>
          <w:szCs w:val="24"/>
        </w:rPr>
        <w:t>r</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t</w:t>
      </w:r>
      <w:r w:rsidRPr="00CA4C9E">
        <w:rPr>
          <w:rFonts w:ascii="Candara" w:eastAsia="Verdana" w:hAnsi="Candara" w:cs="Verdana"/>
          <w:sz w:val="24"/>
          <w:szCs w:val="24"/>
        </w:rPr>
        <w:t>wa</w:t>
      </w:r>
      <w:r w:rsidRPr="00CA4C9E">
        <w:rPr>
          <w:rFonts w:ascii="Candara" w:eastAsia="Verdana" w:hAnsi="Candara" w:cs="Verdana"/>
          <w:spacing w:val="-1"/>
          <w:sz w:val="24"/>
          <w:szCs w:val="24"/>
        </w:rPr>
        <w:t>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o</w:t>
      </w:r>
      <w:r w:rsidRPr="00CA4C9E">
        <w:rPr>
          <w:rFonts w:ascii="Candara" w:eastAsia="Verdana" w:hAnsi="Candara" w:cs="Verdana"/>
          <w:sz w:val="24"/>
          <w:szCs w:val="24"/>
        </w:rPr>
        <w:t>f</w:t>
      </w:r>
      <w:r w:rsidR="00C705C1" w:rsidRPr="00CA4C9E">
        <w:rPr>
          <w:rFonts w:ascii="Candara" w:eastAsia="Verdana" w:hAnsi="Candara" w:cs="Verdana"/>
          <w:sz w:val="24"/>
          <w:szCs w:val="24"/>
        </w:rPr>
        <w:t xml:space="preserve"> distress,</w:t>
      </w:r>
      <w:r w:rsidRPr="00CA4C9E">
        <w:rPr>
          <w:rFonts w:ascii="Candara" w:eastAsia="Verdana" w:hAnsi="Candara" w:cs="Verdana"/>
          <w:sz w:val="24"/>
          <w:szCs w:val="24"/>
        </w:rPr>
        <w:t xml:space="preserve"> a</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u</w:t>
      </w:r>
      <w:r w:rsidRPr="00CA4C9E">
        <w:rPr>
          <w:rFonts w:ascii="Candara" w:eastAsia="Verdana" w:hAnsi="Candara" w:cs="Verdana"/>
          <w:sz w:val="24"/>
          <w:szCs w:val="24"/>
        </w:rPr>
        <w:t>se,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8"/>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2"/>
          <w:sz w:val="24"/>
          <w:szCs w:val="24"/>
        </w:rPr>
        <w:t>il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w:t>
      </w:r>
      <w:r w:rsidRPr="00CA4C9E">
        <w:rPr>
          <w:rFonts w:ascii="Candara" w:eastAsia="Verdana" w:hAnsi="Candara" w:cs="Verdana"/>
          <w:spacing w:val="-2"/>
          <w:sz w:val="24"/>
          <w:szCs w:val="24"/>
        </w:rPr>
        <w:t>’</w:t>
      </w:r>
      <w:r w:rsidRPr="00CA4C9E">
        <w:rPr>
          <w:rFonts w:ascii="Candara" w:eastAsia="Verdana" w:hAnsi="Candara" w:cs="Verdana"/>
          <w:sz w:val="24"/>
          <w:szCs w:val="24"/>
        </w:rPr>
        <w:t>s</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eh</w:t>
      </w:r>
      <w:r w:rsidRPr="00CA4C9E">
        <w:rPr>
          <w:rFonts w:ascii="Candara" w:eastAsia="Verdana" w:hAnsi="Candara" w:cs="Verdana"/>
          <w:spacing w:val="-5"/>
          <w:sz w:val="24"/>
          <w:szCs w:val="24"/>
        </w:rPr>
        <w:t>a</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r</w:t>
      </w:r>
      <w:r w:rsidRPr="00CA4C9E">
        <w:rPr>
          <w:rFonts w:ascii="Candara" w:eastAsia="Verdana" w:hAnsi="Candara" w:cs="Verdana"/>
          <w:spacing w:val="-5"/>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z w:val="24"/>
          <w:szCs w:val="24"/>
        </w:rPr>
        <w:t>r</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il</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d</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v</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p</w:t>
      </w:r>
      <w:r w:rsidRPr="00CA4C9E">
        <w:rPr>
          <w:rFonts w:ascii="Candara" w:eastAsia="Verdana" w:hAnsi="Candara" w:cs="Verdana"/>
          <w:sz w:val="24"/>
          <w:szCs w:val="24"/>
        </w:rPr>
        <w:t xml:space="preserve">. </w:t>
      </w:r>
      <w:r w:rsidRPr="00CA4C9E">
        <w:rPr>
          <w:rFonts w:ascii="Candara" w:eastAsia="Verdana" w:hAnsi="Candara" w:cs="Verdana"/>
          <w:spacing w:val="-2"/>
          <w:sz w:val="24"/>
          <w:szCs w:val="24"/>
        </w:rPr>
        <w:t>W</w:t>
      </w:r>
      <w:r w:rsidRPr="00CA4C9E">
        <w:rPr>
          <w:rFonts w:ascii="Candara" w:eastAsia="Verdana" w:hAnsi="Candara" w:cs="Verdana"/>
          <w:sz w:val="24"/>
          <w:szCs w:val="24"/>
        </w:rPr>
        <w:t xml:space="preserve">e </w:t>
      </w:r>
      <w:r w:rsidRPr="00CA4C9E">
        <w:rPr>
          <w:rFonts w:ascii="Candara" w:eastAsia="Verdana" w:hAnsi="Candara" w:cs="Verdana"/>
          <w:spacing w:val="1"/>
          <w:sz w:val="24"/>
          <w:szCs w:val="24"/>
        </w:rPr>
        <w:t>nee</w:t>
      </w:r>
      <w:r w:rsidRPr="00CA4C9E">
        <w:rPr>
          <w:rFonts w:ascii="Candara" w:eastAsia="Verdana" w:hAnsi="Candara" w:cs="Verdana"/>
          <w:spacing w:val="-1"/>
          <w:sz w:val="24"/>
          <w:szCs w:val="24"/>
        </w:rPr>
        <w:t>d</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he</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z w:val="24"/>
          <w:szCs w:val="24"/>
        </w:rPr>
        <w:t>s</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b</w:t>
      </w:r>
      <w:r w:rsidRPr="00CA4C9E">
        <w:rPr>
          <w:rFonts w:ascii="Candara" w:eastAsia="Verdana" w:hAnsi="Candara" w:cs="Verdana"/>
          <w:spacing w:val="2"/>
          <w:sz w:val="24"/>
          <w:szCs w:val="24"/>
        </w:rPr>
        <w:t>ili</w:t>
      </w:r>
      <w:r w:rsidRPr="00CA4C9E">
        <w:rPr>
          <w:rFonts w:ascii="Candara" w:eastAsia="Verdana" w:hAnsi="Candara" w:cs="Verdana"/>
          <w:spacing w:val="-3"/>
          <w:sz w:val="24"/>
          <w:szCs w:val="24"/>
        </w:rPr>
        <w:t>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u</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cc</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g</w:t>
      </w:r>
      <w:r w:rsidRPr="00CA4C9E">
        <w:rPr>
          <w:rFonts w:ascii="Candara" w:eastAsia="Verdana" w:hAnsi="Candara" w:cs="Verdana"/>
          <w:sz w:val="24"/>
          <w:szCs w:val="24"/>
        </w:rPr>
        <w:t>, awa</w:t>
      </w:r>
      <w:r w:rsidRPr="00CA4C9E">
        <w:rPr>
          <w:rFonts w:ascii="Candara" w:eastAsia="Verdana" w:hAnsi="Candara" w:cs="Verdana"/>
          <w:spacing w:val="-2"/>
          <w:sz w:val="24"/>
          <w:szCs w:val="24"/>
        </w:rPr>
        <w:t>r</w:t>
      </w:r>
      <w:r w:rsidRPr="00CA4C9E">
        <w:rPr>
          <w:rFonts w:ascii="Candara" w:eastAsia="Verdana" w:hAnsi="Candara" w:cs="Verdana"/>
          <w:sz w:val="24"/>
          <w:szCs w:val="24"/>
        </w:rPr>
        <w:t xml:space="preserve">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z w:val="24"/>
          <w:szCs w:val="24"/>
        </w:rPr>
        <w:t>ced</w:t>
      </w:r>
      <w:r w:rsidRPr="00CA4C9E">
        <w:rPr>
          <w:rFonts w:ascii="Candara" w:eastAsia="Verdana" w:hAnsi="Candara" w:cs="Verdana"/>
          <w:spacing w:val="2"/>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z w:val="24"/>
          <w:szCs w:val="24"/>
        </w:rPr>
        <w:t>w</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z w:val="24"/>
          <w:szCs w:val="24"/>
        </w:rPr>
        <w:t>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oo</w:t>
      </w:r>
      <w:r w:rsidRPr="00CA4C9E">
        <w:rPr>
          <w:rFonts w:ascii="Candara" w:eastAsia="Verdana" w:hAnsi="Candara" w:cs="Verdana"/>
          <w:sz w:val="24"/>
          <w:szCs w:val="24"/>
        </w:rPr>
        <w:t>l</w:t>
      </w:r>
      <w:r w:rsidRPr="00CA4C9E">
        <w:rPr>
          <w:rFonts w:ascii="Candara" w:eastAsia="Verdana" w:hAnsi="Candara" w:cs="Verdana"/>
          <w:spacing w:val="9"/>
          <w:sz w:val="24"/>
          <w:szCs w:val="24"/>
        </w:rPr>
        <w:t xml:space="preserve"> </w:t>
      </w:r>
      <w:r w:rsidRPr="00CA4C9E">
        <w:rPr>
          <w:rFonts w:ascii="Candara" w:eastAsia="Verdana" w:hAnsi="Candara" w:cs="Verdana"/>
          <w:spacing w:val="2"/>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z w:val="24"/>
          <w:szCs w:val="24"/>
        </w:rPr>
        <w:t>s</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 xml:space="preserve">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nf</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4"/>
          <w:sz w:val="24"/>
          <w:szCs w:val="24"/>
        </w:rPr>
        <w:t>n</w:t>
      </w:r>
      <w:r w:rsidRPr="00CA4C9E">
        <w:rPr>
          <w:rFonts w:ascii="Candara" w:eastAsia="Verdana" w:hAnsi="Candara" w:cs="Verdana"/>
          <w:spacing w:val="-5"/>
          <w:sz w:val="24"/>
          <w:szCs w:val="24"/>
        </w:rPr>
        <w:t>c</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z w:val="24"/>
          <w:szCs w:val="24"/>
        </w:rPr>
        <w:t>w</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pacing w:val="-2"/>
          <w:sz w:val="24"/>
          <w:szCs w:val="24"/>
        </w:rPr>
        <w:t>o</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z w:val="24"/>
          <w:szCs w:val="24"/>
        </w:rPr>
        <w:t>ced</w:t>
      </w:r>
      <w:r w:rsidRPr="00CA4C9E">
        <w:rPr>
          <w:rFonts w:ascii="Candara" w:eastAsia="Verdana" w:hAnsi="Candara" w:cs="Verdana"/>
          <w:spacing w:val="2"/>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4"/>
          <w:sz w:val="24"/>
          <w:szCs w:val="24"/>
        </w:rPr>
        <w:t>s</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T</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lie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5"/>
          <w:sz w:val="24"/>
          <w:szCs w:val="24"/>
        </w:rPr>
        <w:t xml:space="preserve"> a</w:t>
      </w:r>
      <w:r w:rsidRPr="00CA4C9E">
        <w:rPr>
          <w:rFonts w:ascii="Candara" w:eastAsia="Verdana" w:hAnsi="Candara" w:cs="Verdana"/>
          <w:spacing w:val="1"/>
          <w:sz w:val="24"/>
          <w:szCs w:val="24"/>
        </w:rPr>
        <w:t>l</w:t>
      </w:r>
      <w:r w:rsidRPr="00CA4C9E">
        <w:rPr>
          <w:rFonts w:ascii="Candara" w:eastAsia="Verdana" w:hAnsi="Candara" w:cs="Verdana"/>
          <w:sz w:val="24"/>
          <w:szCs w:val="24"/>
        </w:rPr>
        <w:t>l 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2"/>
          <w:sz w:val="24"/>
          <w:szCs w:val="24"/>
        </w:rPr>
        <w:t>ff</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g</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v</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lunt</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k</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8"/>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o</w:t>
      </w:r>
      <w:r w:rsidRPr="00CA4C9E">
        <w:rPr>
          <w:rFonts w:ascii="Candara" w:eastAsia="Verdana" w:hAnsi="Candara" w:cs="Verdana"/>
          <w:spacing w:val="6"/>
          <w:sz w:val="24"/>
          <w:szCs w:val="24"/>
        </w:rPr>
        <w:t>l</w:t>
      </w:r>
      <w:r w:rsidRPr="00CA4C9E">
        <w:rPr>
          <w:rFonts w:ascii="Candara" w:eastAsia="Verdana" w:hAnsi="Candara" w:cs="Verdana"/>
          <w:sz w:val="24"/>
          <w:szCs w:val="24"/>
        </w:rPr>
        <w:t>.</w:t>
      </w:r>
    </w:p>
    <w:p w14:paraId="73D48918" w14:textId="77777777" w:rsidR="00BF6693" w:rsidRPr="00CA4C9E" w:rsidRDefault="00883278">
      <w:pPr>
        <w:spacing w:before="59"/>
        <w:ind w:left="101" w:right="7155"/>
        <w:jc w:val="both"/>
        <w:rPr>
          <w:rFonts w:ascii="Candara" w:eastAsia="Verdana" w:hAnsi="Candara" w:cs="Verdana"/>
          <w:sz w:val="24"/>
          <w:szCs w:val="24"/>
        </w:rPr>
      </w:pPr>
      <w:r w:rsidRPr="00CA4C9E">
        <w:rPr>
          <w:rFonts w:ascii="Candara" w:eastAsia="Verdana" w:hAnsi="Candara" w:cs="Verdana"/>
          <w:b/>
          <w:spacing w:val="1"/>
          <w:sz w:val="24"/>
          <w:szCs w:val="24"/>
        </w:rPr>
        <w:lastRenderedPageBreak/>
        <w:t>P</w:t>
      </w:r>
      <w:r w:rsidRPr="00CA4C9E">
        <w:rPr>
          <w:rFonts w:ascii="Candara" w:eastAsia="Verdana" w:hAnsi="Candara" w:cs="Verdana"/>
          <w:b/>
          <w:spacing w:val="-2"/>
          <w:sz w:val="24"/>
          <w:szCs w:val="24"/>
        </w:rPr>
        <w:t>o</w:t>
      </w:r>
      <w:r w:rsidRPr="00CA4C9E">
        <w:rPr>
          <w:rFonts w:ascii="Candara" w:eastAsia="Verdana" w:hAnsi="Candara" w:cs="Verdana"/>
          <w:b/>
          <w:sz w:val="24"/>
          <w:szCs w:val="24"/>
        </w:rPr>
        <w:t>l</w:t>
      </w:r>
      <w:r w:rsidRPr="00CA4C9E">
        <w:rPr>
          <w:rFonts w:ascii="Candara" w:eastAsia="Verdana" w:hAnsi="Candara" w:cs="Verdana"/>
          <w:b/>
          <w:spacing w:val="-1"/>
          <w:sz w:val="24"/>
          <w:szCs w:val="24"/>
        </w:rPr>
        <w:t>i</w:t>
      </w:r>
      <w:r w:rsidRPr="00CA4C9E">
        <w:rPr>
          <w:rFonts w:ascii="Candara" w:eastAsia="Verdana" w:hAnsi="Candara" w:cs="Verdana"/>
          <w:b/>
          <w:spacing w:val="-2"/>
          <w:sz w:val="24"/>
          <w:szCs w:val="24"/>
        </w:rPr>
        <w:t>c</w:t>
      </w:r>
      <w:r w:rsidRPr="00CA4C9E">
        <w:rPr>
          <w:rFonts w:ascii="Candara" w:eastAsia="Verdana" w:hAnsi="Candara" w:cs="Verdana"/>
          <w:b/>
          <w:sz w:val="24"/>
          <w:szCs w:val="24"/>
        </w:rPr>
        <w:t>y</w:t>
      </w:r>
      <w:r w:rsidRPr="00CA4C9E">
        <w:rPr>
          <w:rFonts w:ascii="Candara" w:eastAsia="Verdana" w:hAnsi="Candara" w:cs="Verdana"/>
          <w:b/>
          <w:spacing w:val="2"/>
          <w:sz w:val="24"/>
          <w:szCs w:val="24"/>
        </w:rPr>
        <w:t xml:space="preserve"> </w:t>
      </w:r>
      <w:r w:rsidRPr="00CA4C9E">
        <w:rPr>
          <w:rFonts w:ascii="Candara" w:eastAsia="Verdana" w:hAnsi="Candara" w:cs="Verdana"/>
          <w:b/>
          <w:sz w:val="24"/>
          <w:szCs w:val="24"/>
        </w:rPr>
        <w:t>Aims</w:t>
      </w:r>
    </w:p>
    <w:p w14:paraId="3B9C589A" w14:textId="77777777" w:rsidR="00BF6693" w:rsidRPr="00CA4C9E" w:rsidRDefault="00BF6693">
      <w:pPr>
        <w:spacing w:before="3" w:line="180" w:lineRule="exact"/>
        <w:rPr>
          <w:rFonts w:ascii="Candara" w:hAnsi="Candara"/>
          <w:sz w:val="19"/>
          <w:szCs w:val="19"/>
        </w:rPr>
      </w:pPr>
    </w:p>
    <w:p w14:paraId="77FFED20" w14:textId="77777777" w:rsidR="00BF6693" w:rsidRPr="00CA4C9E" w:rsidRDefault="00883278">
      <w:pPr>
        <w:ind w:left="101" w:right="171"/>
        <w:rPr>
          <w:rFonts w:ascii="Candara" w:eastAsia="Verdana" w:hAnsi="Candara" w:cs="Verdana"/>
          <w:sz w:val="24"/>
          <w:szCs w:val="24"/>
        </w:rPr>
      </w:pP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w:t>
      </w:r>
      <w:r w:rsidRPr="00CA4C9E">
        <w:rPr>
          <w:rFonts w:ascii="Candara" w:eastAsia="Verdana" w:hAnsi="Candara" w:cs="Verdana"/>
          <w:sz w:val="24"/>
          <w:szCs w:val="24"/>
        </w:rPr>
        <w:t>m</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ca</w:t>
      </w:r>
      <w:r w:rsidRPr="00CA4C9E">
        <w:rPr>
          <w:rFonts w:ascii="Candara" w:eastAsia="Verdana" w:hAnsi="Candara" w:cs="Verdana"/>
          <w:spacing w:val="-2"/>
          <w:sz w:val="24"/>
          <w:szCs w:val="24"/>
        </w:rPr>
        <w:t>rr</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 xml:space="preserve">t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ut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ca</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l</w:t>
      </w:r>
      <w:r w:rsidRPr="00CA4C9E">
        <w:rPr>
          <w:rFonts w:ascii="Candara" w:eastAsia="Verdana" w:hAnsi="Candara" w:cs="Verdana"/>
          <w:spacing w:val="2"/>
          <w:sz w:val="24"/>
          <w:szCs w:val="24"/>
        </w:rPr>
        <w:t>y</w:t>
      </w:r>
      <w:r w:rsidRPr="00CA4C9E">
        <w:rPr>
          <w:rFonts w:ascii="Candara" w:eastAsia="Verdana" w:hAnsi="Candara" w:cs="Verdana"/>
          <w:sz w:val="24"/>
          <w:szCs w:val="24"/>
        </w:rPr>
        <w:t>.</w:t>
      </w:r>
    </w:p>
    <w:p w14:paraId="3038D505" w14:textId="77777777" w:rsidR="00BF6693" w:rsidRPr="00CA4C9E" w:rsidRDefault="00BF6693">
      <w:pPr>
        <w:spacing w:line="200" w:lineRule="exact"/>
        <w:rPr>
          <w:rFonts w:ascii="Candara" w:hAnsi="Candara"/>
        </w:rPr>
      </w:pPr>
    </w:p>
    <w:p w14:paraId="0F50E5FB" w14:textId="77777777" w:rsidR="00BF6693" w:rsidRPr="00CA4C9E" w:rsidRDefault="00BF6693">
      <w:pPr>
        <w:spacing w:before="4" w:line="280" w:lineRule="exact"/>
        <w:rPr>
          <w:rFonts w:ascii="Candara" w:hAnsi="Candara"/>
          <w:sz w:val="28"/>
          <w:szCs w:val="28"/>
        </w:rPr>
      </w:pPr>
    </w:p>
    <w:p w14:paraId="2D937466" w14:textId="77777777" w:rsidR="00BF6693" w:rsidRPr="00CA4C9E" w:rsidRDefault="00883278">
      <w:pPr>
        <w:ind w:left="101" w:right="3833"/>
        <w:jc w:val="both"/>
        <w:rPr>
          <w:rFonts w:ascii="Candara" w:eastAsia="Verdana" w:hAnsi="Candara" w:cs="Verdana"/>
          <w:sz w:val="24"/>
          <w:szCs w:val="24"/>
        </w:rPr>
      </w:pP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t</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z w:val="24"/>
          <w:szCs w:val="24"/>
        </w:rPr>
        <w:t>cy</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w:t>
      </w:r>
    </w:p>
    <w:p w14:paraId="0CE538F6" w14:textId="77777777" w:rsidR="00E1157B" w:rsidRPr="00CA4C9E" w:rsidRDefault="00883278" w:rsidP="00E1157B">
      <w:pPr>
        <w:pStyle w:val="ListParagraph"/>
        <w:numPr>
          <w:ilvl w:val="0"/>
          <w:numId w:val="3"/>
        </w:numPr>
        <w:tabs>
          <w:tab w:val="left" w:pos="1180"/>
        </w:tabs>
        <w:spacing w:before="9" w:line="280" w:lineRule="exact"/>
        <w:ind w:right="387"/>
        <w:rPr>
          <w:rFonts w:ascii="Candara" w:eastAsia="Verdana" w:hAnsi="Candara" w:cs="Verdana"/>
          <w:sz w:val="24"/>
          <w:szCs w:val="24"/>
        </w:rPr>
      </w:pPr>
      <w:r w:rsidRPr="00CA4C9E">
        <w:rPr>
          <w:rFonts w:ascii="Candara" w:eastAsia="Verdana" w:hAnsi="Candara" w:cs="Verdana"/>
          <w:spacing w:val="2"/>
          <w:sz w:val="24"/>
          <w:szCs w:val="24"/>
        </w:rPr>
        <w:t>E</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we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z w:val="24"/>
          <w:szCs w:val="24"/>
        </w:rPr>
        <w:t>ac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sa</w:t>
      </w:r>
      <w:r w:rsidRPr="00CA4C9E">
        <w:rPr>
          <w:rFonts w:ascii="Candara" w:eastAsia="Verdana" w:hAnsi="Candara" w:cs="Verdana"/>
          <w:spacing w:val="-3"/>
          <w:sz w:val="24"/>
          <w:szCs w:val="24"/>
        </w:rPr>
        <w:t>f</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n</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th</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g</w:t>
      </w:r>
      <w:r w:rsidRPr="00CA4C9E">
        <w:rPr>
          <w:rFonts w:ascii="Candara" w:eastAsia="Verdana" w:hAnsi="Candara" w:cs="Verdana"/>
          <w:sz w:val="24"/>
          <w:szCs w:val="24"/>
        </w:rPr>
        <w:t>h</w:t>
      </w:r>
      <w:r w:rsidRPr="00CA4C9E">
        <w:rPr>
          <w:rFonts w:ascii="Candara" w:eastAsia="Verdana" w:hAnsi="Candara" w:cs="Verdana"/>
          <w:spacing w:val="9"/>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1"/>
          <w:sz w:val="24"/>
          <w:szCs w:val="24"/>
        </w:rPr>
        <w:t>he</w:t>
      </w:r>
      <w:r w:rsidRPr="00CA4C9E">
        <w:rPr>
          <w:rFonts w:ascii="Candara" w:eastAsia="Verdana" w:hAnsi="Candara" w:cs="Verdana"/>
          <w:sz w:val="24"/>
          <w:szCs w:val="24"/>
        </w:rPr>
        <w:t>c</w:t>
      </w:r>
      <w:r w:rsidRPr="00CA4C9E">
        <w:rPr>
          <w:rFonts w:ascii="Candara" w:eastAsia="Verdana" w:hAnsi="Candara" w:cs="Verdana"/>
          <w:spacing w:val="-3"/>
          <w:sz w:val="24"/>
          <w:szCs w:val="24"/>
        </w:rPr>
        <w:t>k</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 s</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ilit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f</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v</w:t>
      </w:r>
      <w:r w:rsidRPr="00CA4C9E">
        <w:rPr>
          <w:rFonts w:ascii="Candara" w:eastAsia="Verdana" w:hAnsi="Candara" w:cs="Verdana"/>
          <w:spacing w:val="-6"/>
          <w:sz w:val="24"/>
          <w:szCs w:val="24"/>
        </w:rPr>
        <w:t>o</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u</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tee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z w:val="24"/>
          <w:szCs w:val="24"/>
        </w:rPr>
        <w:t>k</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w:t>
      </w:r>
      <w:r w:rsidRPr="00CA4C9E">
        <w:rPr>
          <w:rFonts w:ascii="Candara" w:eastAsia="Verdana" w:hAnsi="Candara" w:cs="Verdana"/>
          <w:sz w:val="24"/>
          <w:szCs w:val="24"/>
        </w:rPr>
        <w:t>.</w:t>
      </w:r>
      <w:r w:rsidR="00E1157B" w:rsidRPr="00CA4C9E">
        <w:rPr>
          <w:rFonts w:ascii="Candara" w:eastAsia="Verdana" w:hAnsi="Candara" w:cs="Verdana"/>
          <w:sz w:val="24"/>
          <w:szCs w:val="24"/>
        </w:rPr>
        <w:t xml:space="preserve"> </w:t>
      </w:r>
    </w:p>
    <w:p w14:paraId="50C6E8EB" w14:textId="77777777" w:rsidR="00E1157B" w:rsidRPr="00CA4C9E" w:rsidRDefault="00883278" w:rsidP="00E1157B">
      <w:pPr>
        <w:pStyle w:val="ListParagraph"/>
        <w:numPr>
          <w:ilvl w:val="0"/>
          <w:numId w:val="3"/>
        </w:numPr>
        <w:tabs>
          <w:tab w:val="left" w:pos="1180"/>
        </w:tabs>
        <w:spacing w:before="9" w:line="280" w:lineRule="exact"/>
        <w:ind w:right="387"/>
        <w:rPr>
          <w:rFonts w:ascii="Candara" w:eastAsia="Verdana" w:hAnsi="Candara" w:cs="Verdana"/>
          <w:sz w:val="24"/>
          <w:szCs w:val="24"/>
        </w:rPr>
      </w:pPr>
      <w:r w:rsidRPr="00CA4C9E">
        <w:rPr>
          <w:rFonts w:ascii="Candara" w:eastAsia="Verdana" w:hAnsi="Candara" w:cs="Verdana"/>
          <w:spacing w:val="1"/>
          <w:sz w:val="24"/>
          <w:szCs w:val="24"/>
        </w:rPr>
        <w:t>R</w:t>
      </w:r>
      <w:r w:rsidRPr="00CA4C9E">
        <w:rPr>
          <w:rFonts w:ascii="Candara" w:eastAsia="Verdana" w:hAnsi="Candara" w:cs="Verdana"/>
          <w:sz w:val="24"/>
          <w:szCs w:val="24"/>
        </w:rPr>
        <w:t>a</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awa</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ne</w:t>
      </w:r>
      <w:r w:rsidRPr="00CA4C9E">
        <w:rPr>
          <w:rFonts w:ascii="Candara" w:eastAsia="Verdana" w:hAnsi="Candara" w:cs="Verdana"/>
          <w:sz w:val="24"/>
          <w:szCs w:val="24"/>
        </w:rPr>
        <w:t>ss</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q</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00E1157B" w:rsidRPr="00CA4C9E">
        <w:rPr>
          <w:rFonts w:ascii="Candara" w:eastAsia="Verdana" w:hAnsi="Candara" w:cs="Verdana"/>
          <w:sz w:val="24"/>
          <w:szCs w:val="24"/>
        </w:rPr>
        <w:t xml:space="preserve"> </w:t>
      </w:r>
      <w:r w:rsidRPr="00CA4C9E">
        <w:rPr>
          <w:rFonts w:ascii="Candara" w:eastAsia="Verdana" w:hAnsi="Candara" w:cs="Verdana"/>
          <w:position w:val="-1"/>
          <w:sz w:val="24"/>
          <w:szCs w:val="24"/>
        </w:rPr>
        <w:t>c</w:t>
      </w:r>
      <w:r w:rsidRPr="00CA4C9E">
        <w:rPr>
          <w:rFonts w:ascii="Candara" w:eastAsia="Verdana" w:hAnsi="Candara" w:cs="Verdana"/>
          <w:spacing w:val="-3"/>
          <w:position w:val="-1"/>
          <w:sz w:val="24"/>
          <w:szCs w:val="24"/>
        </w:rPr>
        <w:t>h</w:t>
      </w:r>
      <w:r w:rsidRPr="00CA4C9E">
        <w:rPr>
          <w:rFonts w:ascii="Candara" w:eastAsia="Verdana" w:hAnsi="Candara" w:cs="Verdana"/>
          <w:spacing w:val="1"/>
          <w:position w:val="-1"/>
          <w:sz w:val="24"/>
          <w:szCs w:val="24"/>
        </w:rPr>
        <w:t>i</w:t>
      </w:r>
      <w:r w:rsidRPr="00CA4C9E">
        <w:rPr>
          <w:rFonts w:ascii="Candara" w:eastAsia="Verdana" w:hAnsi="Candara" w:cs="Verdana"/>
          <w:spacing w:val="6"/>
          <w:position w:val="-1"/>
          <w:sz w:val="24"/>
          <w:szCs w:val="24"/>
        </w:rPr>
        <w:t>l</w:t>
      </w:r>
      <w:r w:rsidRPr="00CA4C9E">
        <w:rPr>
          <w:rFonts w:ascii="Candara" w:eastAsia="Verdana" w:hAnsi="Candara" w:cs="Verdana"/>
          <w:spacing w:val="-1"/>
          <w:position w:val="-1"/>
          <w:sz w:val="24"/>
          <w:szCs w:val="24"/>
        </w:rPr>
        <w:t>d</w:t>
      </w:r>
      <w:r w:rsidRPr="00CA4C9E">
        <w:rPr>
          <w:rFonts w:ascii="Candara" w:eastAsia="Verdana" w:hAnsi="Candara" w:cs="Verdana"/>
          <w:spacing w:val="-2"/>
          <w:position w:val="-1"/>
          <w:sz w:val="24"/>
          <w:szCs w:val="24"/>
        </w:rPr>
        <w:t>r</w:t>
      </w:r>
      <w:r w:rsidRPr="00CA4C9E">
        <w:rPr>
          <w:rFonts w:ascii="Candara" w:eastAsia="Verdana" w:hAnsi="Candara" w:cs="Verdana"/>
          <w:spacing w:val="1"/>
          <w:position w:val="-1"/>
          <w:sz w:val="24"/>
          <w:szCs w:val="24"/>
        </w:rPr>
        <w:t>e</w:t>
      </w:r>
      <w:r w:rsidRPr="00CA4C9E">
        <w:rPr>
          <w:rFonts w:ascii="Candara" w:eastAsia="Verdana" w:hAnsi="Candara" w:cs="Verdana"/>
          <w:position w:val="-1"/>
          <w:sz w:val="24"/>
          <w:szCs w:val="24"/>
        </w:rPr>
        <w:t>n</w:t>
      </w:r>
      <w:r w:rsidRPr="00CA4C9E">
        <w:rPr>
          <w:rFonts w:ascii="Candara" w:eastAsia="Verdana" w:hAnsi="Candara" w:cs="Verdana"/>
          <w:spacing w:val="5"/>
          <w:position w:val="-1"/>
          <w:sz w:val="24"/>
          <w:szCs w:val="24"/>
        </w:rPr>
        <w:t xml:space="preserve"> </w:t>
      </w:r>
      <w:r w:rsidRPr="00CA4C9E">
        <w:rPr>
          <w:rFonts w:ascii="Candara" w:eastAsia="Verdana" w:hAnsi="Candara" w:cs="Verdana"/>
          <w:spacing w:val="-4"/>
          <w:position w:val="-1"/>
          <w:sz w:val="24"/>
          <w:szCs w:val="24"/>
        </w:rPr>
        <w:t>w</w:t>
      </w:r>
      <w:r w:rsidRPr="00CA4C9E">
        <w:rPr>
          <w:rFonts w:ascii="Candara" w:eastAsia="Verdana" w:hAnsi="Candara" w:cs="Verdana"/>
          <w:spacing w:val="1"/>
          <w:position w:val="-1"/>
          <w:sz w:val="24"/>
          <w:szCs w:val="24"/>
        </w:rPr>
        <w:t>it</w:t>
      </w:r>
      <w:r w:rsidRPr="00CA4C9E">
        <w:rPr>
          <w:rFonts w:ascii="Candara" w:eastAsia="Verdana" w:hAnsi="Candara" w:cs="Verdana"/>
          <w:position w:val="-1"/>
          <w:sz w:val="24"/>
          <w:szCs w:val="24"/>
        </w:rPr>
        <w:t>h</w:t>
      </w:r>
      <w:r w:rsidRPr="00CA4C9E">
        <w:rPr>
          <w:rFonts w:ascii="Candara" w:eastAsia="Verdana" w:hAnsi="Candara" w:cs="Verdana"/>
          <w:spacing w:val="-1"/>
          <w:position w:val="-1"/>
          <w:sz w:val="24"/>
          <w:szCs w:val="24"/>
        </w:rPr>
        <w:t xml:space="preserve"> </w:t>
      </w:r>
      <w:r w:rsidRPr="00CA4C9E">
        <w:rPr>
          <w:rFonts w:ascii="Candara" w:eastAsia="Verdana" w:hAnsi="Candara" w:cs="Verdana"/>
          <w:spacing w:val="-3"/>
          <w:position w:val="-1"/>
          <w:sz w:val="24"/>
          <w:szCs w:val="24"/>
        </w:rPr>
        <w:t>t</w:t>
      </w:r>
      <w:r w:rsidRPr="00CA4C9E">
        <w:rPr>
          <w:rFonts w:ascii="Candara" w:eastAsia="Verdana" w:hAnsi="Candara" w:cs="Verdana"/>
          <w:spacing w:val="1"/>
          <w:position w:val="-1"/>
          <w:sz w:val="24"/>
          <w:szCs w:val="24"/>
        </w:rPr>
        <w:t>h</w:t>
      </w:r>
      <w:r w:rsidRPr="00CA4C9E">
        <w:rPr>
          <w:rFonts w:ascii="Candara" w:eastAsia="Verdana" w:hAnsi="Candara" w:cs="Verdana"/>
          <w:position w:val="-1"/>
          <w:sz w:val="24"/>
          <w:szCs w:val="24"/>
        </w:rPr>
        <w:t>e</w:t>
      </w:r>
      <w:r w:rsidRPr="00CA4C9E">
        <w:rPr>
          <w:rFonts w:ascii="Candara" w:eastAsia="Verdana" w:hAnsi="Candara" w:cs="Verdana"/>
          <w:spacing w:val="3"/>
          <w:position w:val="-1"/>
          <w:sz w:val="24"/>
          <w:szCs w:val="24"/>
        </w:rPr>
        <w:t xml:space="preserve"> </w:t>
      </w:r>
      <w:r w:rsidRPr="00CA4C9E">
        <w:rPr>
          <w:rFonts w:ascii="Candara" w:eastAsia="Verdana" w:hAnsi="Candara" w:cs="Verdana"/>
          <w:spacing w:val="-5"/>
          <w:position w:val="-1"/>
          <w:sz w:val="24"/>
          <w:szCs w:val="24"/>
        </w:rPr>
        <w:t>s</w:t>
      </w:r>
      <w:r w:rsidRPr="00CA4C9E">
        <w:rPr>
          <w:rFonts w:ascii="Candara" w:eastAsia="Verdana" w:hAnsi="Candara" w:cs="Verdana"/>
          <w:spacing w:val="-3"/>
          <w:position w:val="-1"/>
          <w:sz w:val="24"/>
          <w:szCs w:val="24"/>
        </w:rPr>
        <w:t>k</w:t>
      </w:r>
      <w:r w:rsidRPr="00CA4C9E">
        <w:rPr>
          <w:rFonts w:ascii="Candara" w:eastAsia="Verdana" w:hAnsi="Candara" w:cs="Verdana"/>
          <w:spacing w:val="1"/>
          <w:position w:val="-1"/>
          <w:sz w:val="24"/>
          <w:szCs w:val="24"/>
        </w:rPr>
        <w:t>il</w:t>
      </w:r>
      <w:r w:rsidRPr="00CA4C9E">
        <w:rPr>
          <w:rFonts w:ascii="Candara" w:eastAsia="Verdana" w:hAnsi="Candara" w:cs="Verdana"/>
          <w:spacing w:val="6"/>
          <w:position w:val="-1"/>
          <w:sz w:val="24"/>
          <w:szCs w:val="24"/>
        </w:rPr>
        <w:t>l</w:t>
      </w:r>
      <w:r w:rsidRPr="00CA4C9E">
        <w:rPr>
          <w:rFonts w:ascii="Candara" w:eastAsia="Verdana" w:hAnsi="Candara" w:cs="Verdana"/>
          <w:position w:val="-1"/>
          <w:sz w:val="24"/>
          <w:szCs w:val="24"/>
        </w:rPr>
        <w:t>s</w:t>
      </w:r>
      <w:r w:rsidRPr="00CA4C9E">
        <w:rPr>
          <w:rFonts w:ascii="Candara" w:eastAsia="Verdana" w:hAnsi="Candara" w:cs="Verdana"/>
          <w:spacing w:val="-3"/>
          <w:position w:val="-1"/>
          <w:sz w:val="24"/>
          <w:szCs w:val="24"/>
        </w:rPr>
        <w:t xml:space="preserve"> </w:t>
      </w:r>
      <w:r w:rsidRPr="00CA4C9E">
        <w:rPr>
          <w:rFonts w:ascii="Candara" w:eastAsia="Verdana" w:hAnsi="Candara" w:cs="Verdana"/>
          <w:spacing w:val="1"/>
          <w:position w:val="-1"/>
          <w:sz w:val="24"/>
          <w:szCs w:val="24"/>
        </w:rPr>
        <w:t>n</w:t>
      </w:r>
      <w:r w:rsidRPr="00CA4C9E">
        <w:rPr>
          <w:rFonts w:ascii="Candara" w:eastAsia="Verdana" w:hAnsi="Candara" w:cs="Verdana"/>
          <w:spacing w:val="-4"/>
          <w:position w:val="-1"/>
          <w:sz w:val="24"/>
          <w:szCs w:val="24"/>
        </w:rPr>
        <w:t>e</w:t>
      </w:r>
      <w:r w:rsidRPr="00CA4C9E">
        <w:rPr>
          <w:rFonts w:ascii="Candara" w:eastAsia="Verdana" w:hAnsi="Candara" w:cs="Verdana"/>
          <w:spacing w:val="1"/>
          <w:position w:val="-1"/>
          <w:sz w:val="24"/>
          <w:szCs w:val="24"/>
        </w:rPr>
        <w:t>e</w:t>
      </w:r>
      <w:r w:rsidRPr="00CA4C9E">
        <w:rPr>
          <w:rFonts w:ascii="Candara" w:eastAsia="Verdana" w:hAnsi="Candara" w:cs="Verdana"/>
          <w:spacing w:val="-1"/>
          <w:position w:val="-1"/>
          <w:sz w:val="24"/>
          <w:szCs w:val="24"/>
        </w:rPr>
        <w:t>d</w:t>
      </w:r>
      <w:r w:rsidRPr="00CA4C9E">
        <w:rPr>
          <w:rFonts w:ascii="Candara" w:eastAsia="Verdana" w:hAnsi="Candara" w:cs="Verdana"/>
          <w:spacing w:val="1"/>
          <w:position w:val="-1"/>
          <w:sz w:val="24"/>
          <w:szCs w:val="24"/>
        </w:rPr>
        <w:t>e</w:t>
      </w:r>
      <w:r w:rsidRPr="00CA4C9E">
        <w:rPr>
          <w:rFonts w:ascii="Candara" w:eastAsia="Verdana" w:hAnsi="Candara" w:cs="Verdana"/>
          <w:position w:val="-1"/>
          <w:sz w:val="24"/>
          <w:szCs w:val="24"/>
        </w:rPr>
        <w:t>d</w:t>
      </w:r>
      <w:r w:rsidRPr="00CA4C9E">
        <w:rPr>
          <w:rFonts w:ascii="Candara" w:eastAsia="Verdana" w:hAnsi="Candara" w:cs="Verdana"/>
          <w:spacing w:val="1"/>
          <w:position w:val="-1"/>
          <w:sz w:val="24"/>
          <w:szCs w:val="24"/>
        </w:rPr>
        <w:t xml:space="preserve"> t</w:t>
      </w:r>
      <w:r w:rsidRPr="00CA4C9E">
        <w:rPr>
          <w:rFonts w:ascii="Candara" w:eastAsia="Verdana" w:hAnsi="Candara" w:cs="Verdana"/>
          <w:position w:val="-1"/>
          <w:sz w:val="24"/>
          <w:szCs w:val="24"/>
        </w:rPr>
        <w:t>o</w:t>
      </w:r>
      <w:r w:rsidRPr="00CA4C9E">
        <w:rPr>
          <w:rFonts w:ascii="Candara" w:eastAsia="Verdana" w:hAnsi="Candara" w:cs="Verdana"/>
          <w:spacing w:val="-4"/>
          <w:position w:val="-1"/>
          <w:sz w:val="24"/>
          <w:szCs w:val="24"/>
        </w:rPr>
        <w:t xml:space="preserve"> </w:t>
      </w:r>
      <w:r w:rsidRPr="00CA4C9E">
        <w:rPr>
          <w:rFonts w:ascii="Candara" w:eastAsia="Verdana" w:hAnsi="Candara" w:cs="Verdana"/>
          <w:spacing w:val="2"/>
          <w:position w:val="-1"/>
          <w:sz w:val="24"/>
          <w:szCs w:val="24"/>
        </w:rPr>
        <w:t>k</w:t>
      </w:r>
      <w:r w:rsidRPr="00CA4C9E">
        <w:rPr>
          <w:rFonts w:ascii="Candara" w:eastAsia="Verdana" w:hAnsi="Candara" w:cs="Verdana"/>
          <w:spacing w:val="1"/>
          <w:position w:val="-1"/>
          <w:sz w:val="24"/>
          <w:szCs w:val="24"/>
        </w:rPr>
        <w:t>ee</w:t>
      </w:r>
      <w:r w:rsidRPr="00CA4C9E">
        <w:rPr>
          <w:rFonts w:ascii="Candara" w:eastAsia="Verdana" w:hAnsi="Candara" w:cs="Verdana"/>
          <w:position w:val="-1"/>
          <w:sz w:val="24"/>
          <w:szCs w:val="24"/>
        </w:rPr>
        <w:t>p</w:t>
      </w:r>
      <w:r w:rsidRPr="00CA4C9E">
        <w:rPr>
          <w:rFonts w:ascii="Candara" w:eastAsia="Verdana" w:hAnsi="Candara" w:cs="Verdana"/>
          <w:spacing w:val="-3"/>
          <w:position w:val="-1"/>
          <w:sz w:val="24"/>
          <w:szCs w:val="24"/>
        </w:rPr>
        <w:t xml:space="preserve"> t</w:t>
      </w:r>
      <w:r w:rsidRPr="00CA4C9E">
        <w:rPr>
          <w:rFonts w:ascii="Candara" w:eastAsia="Verdana" w:hAnsi="Candara" w:cs="Verdana"/>
          <w:spacing w:val="1"/>
          <w:position w:val="-1"/>
          <w:sz w:val="24"/>
          <w:szCs w:val="24"/>
        </w:rPr>
        <w:t>he</w:t>
      </w:r>
      <w:r w:rsidRPr="00CA4C9E">
        <w:rPr>
          <w:rFonts w:ascii="Candara" w:eastAsia="Verdana" w:hAnsi="Candara" w:cs="Verdana"/>
          <w:position w:val="-1"/>
          <w:sz w:val="24"/>
          <w:szCs w:val="24"/>
        </w:rPr>
        <w:t>m</w:t>
      </w:r>
      <w:r w:rsidRPr="00CA4C9E">
        <w:rPr>
          <w:rFonts w:ascii="Candara" w:eastAsia="Verdana" w:hAnsi="Candara" w:cs="Verdana"/>
          <w:spacing w:val="3"/>
          <w:position w:val="-1"/>
          <w:sz w:val="24"/>
          <w:szCs w:val="24"/>
        </w:rPr>
        <w:t xml:space="preserve"> </w:t>
      </w:r>
      <w:r w:rsidRPr="00CA4C9E">
        <w:rPr>
          <w:rFonts w:ascii="Candara" w:eastAsia="Verdana" w:hAnsi="Candara" w:cs="Verdana"/>
          <w:position w:val="-1"/>
          <w:sz w:val="24"/>
          <w:szCs w:val="24"/>
        </w:rPr>
        <w:t>s</w:t>
      </w:r>
      <w:r w:rsidRPr="00CA4C9E">
        <w:rPr>
          <w:rFonts w:ascii="Candara" w:eastAsia="Verdana" w:hAnsi="Candara" w:cs="Verdana"/>
          <w:spacing w:val="-5"/>
          <w:position w:val="-1"/>
          <w:sz w:val="24"/>
          <w:szCs w:val="24"/>
        </w:rPr>
        <w:t>a</w:t>
      </w:r>
      <w:r w:rsidRPr="00CA4C9E">
        <w:rPr>
          <w:rFonts w:ascii="Candara" w:eastAsia="Verdana" w:hAnsi="Candara" w:cs="Verdana"/>
          <w:spacing w:val="2"/>
          <w:position w:val="-1"/>
          <w:sz w:val="24"/>
          <w:szCs w:val="24"/>
        </w:rPr>
        <w:t>f</w:t>
      </w:r>
      <w:r w:rsidRPr="00CA4C9E">
        <w:rPr>
          <w:rFonts w:ascii="Candara" w:eastAsia="Verdana" w:hAnsi="Candara" w:cs="Verdana"/>
          <w:spacing w:val="1"/>
          <w:position w:val="-1"/>
          <w:sz w:val="24"/>
          <w:szCs w:val="24"/>
        </w:rPr>
        <w:t>e</w:t>
      </w:r>
      <w:r w:rsidRPr="00CA4C9E">
        <w:rPr>
          <w:rFonts w:ascii="Candara" w:eastAsia="Verdana" w:hAnsi="Candara" w:cs="Verdana"/>
          <w:position w:val="-1"/>
          <w:sz w:val="24"/>
          <w:szCs w:val="24"/>
        </w:rPr>
        <w:t>.</w:t>
      </w:r>
      <w:r w:rsidR="00E1157B" w:rsidRPr="00CA4C9E">
        <w:rPr>
          <w:rFonts w:ascii="Candara" w:eastAsia="Verdana" w:hAnsi="Candara" w:cs="Verdana"/>
          <w:sz w:val="24"/>
          <w:szCs w:val="24"/>
        </w:rPr>
        <w:t xml:space="preserve"> </w:t>
      </w:r>
    </w:p>
    <w:p w14:paraId="79E25802" w14:textId="77777777" w:rsidR="00E1157B" w:rsidRPr="00CA4C9E" w:rsidRDefault="00883278" w:rsidP="00E1157B">
      <w:pPr>
        <w:pStyle w:val="ListParagraph"/>
        <w:numPr>
          <w:ilvl w:val="0"/>
          <w:numId w:val="3"/>
        </w:numPr>
        <w:tabs>
          <w:tab w:val="left" w:pos="1180"/>
        </w:tabs>
        <w:spacing w:before="9" w:line="280" w:lineRule="exact"/>
        <w:ind w:right="387"/>
        <w:rPr>
          <w:rFonts w:ascii="Candara" w:eastAsia="Verdana" w:hAnsi="Candara" w:cs="Verdana"/>
          <w:sz w:val="24"/>
          <w:szCs w:val="24"/>
        </w:rPr>
      </w:pPr>
      <w:r w:rsidRPr="00CA4C9E">
        <w:rPr>
          <w:rFonts w:ascii="Candara" w:eastAsia="Verdana" w:hAnsi="Candara" w:cs="Verdana"/>
          <w:sz w:val="24"/>
          <w:szCs w:val="24"/>
        </w:rPr>
        <w:t>I</w:t>
      </w:r>
      <w:r w:rsidRPr="00CA4C9E">
        <w:rPr>
          <w:rFonts w:ascii="Candara" w:eastAsia="Verdana" w:hAnsi="Candara" w:cs="Verdana"/>
          <w:spacing w:val="1"/>
          <w:sz w:val="24"/>
          <w:szCs w:val="24"/>
        </w:rPr>
        <w:t>m</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le</w:t>
      </w:r>
      <w:r w:rsidRPr="00CA4C9E">
        <w:rPr>
          <w:rFonts w:ascii="Candara" w:eastAsia="Verdana" w:hAnsi="Candara" w:cs="Verdana"/>
          <w:spacing w:val="2"/>
          <w:sz w:val="24"/>
          <w:szCs w:val="24"/>
        </w:rPr>
        <w:t>m</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z w:val="24"/>
          <w:szCs w:val="24"/>
        </w:rPr>
        <w:t>ced</w:t>
      </w:r>
      <w:r w:rsidRPr="00CA4C9E">
        <w:rPr>
          <w:rFonts w:ascii="Candara" w:eastAsia="Verdana" w:hAnsi="Candara" w:cs="Verdana"/>
          <w:spacing w:val="2"/>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f</w:t>
      </w:r>
      <w:r w:rsidRPr="00CA4C9E">
        <w:rPr>
          <w:rFonts w:ascii="Candara" w:eastAsia="Verdana" w:hAnsi="Candara" w:cs="Verdana"/>
          <w:spacing w:val="-2"/>
          <w:sz w:val="24"/>
          <w:szCs w:val="24"/>
        </w:rPr>
        <w:t>o</w:t>
      </w:r>
      <w:r w:rsidRPr="00CA4C9E">
        <w:rPr>
          <w:rFonts w:ascii="Candara" w:eastAsia="Verdana" w:hAnsi="Candara" w:cs="Verdana"/>
          <w:sz w:val="24"/>
          <w:szCs w:val="24"/>
        </w:rPr>
        <w:t>r</w:t>
      </w:r>
      <w:r w:rsidRPr="00CA4C9E">
        <w:rPr>
          <w:rFonts w:ascii="Candara" w:eastAsia="Verdana" w:hAnsi="Candara" w:cs="Verdana"/>
          <w:spacing w:val="-4"/>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f</w:t>
      </w:r>
      <w:r w:rsidRPr="00CA4C9E">
        <w:rPr>
          <w:rFonts w:ascii="Candara" w:eastAsia="Verdana" w:hAnsi="Candara" w:cs="Verdana"/>
          <w:spacing w:val="-3"/>
          <w:sz w:val="24"/>
          <w:szCs w:val="24"/>
        </w:rPr>
        <w:t>y</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or</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ca</w:t>
      </w:r>
      <w:r w:rsidRPr="00CA4C9E">
        <w:rPr>
          <w:rFonts w:ascii="Candara" w:eastAsia="Verdana" w:hAnsi="Candara" w:cs="Verdana"/>
          <w:spacing w:val="-1"/>
          <w:sz w:val="24"/>
          <w:szCs w:val="24"/>
        </w:rPr>
        <w:t>s</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s, </w:t>
      </w:r>
      <w:r w:rsidRPr="00CA4C9E">
        <w:rPr>
          <w:rFonts w:ascii="Candara" w:eastAsia="Verdana" w:hAnsi="Candara" w:cs="Verdana"/>
          <w:spacing w:val="-2"/>
          <w:sz w:val="24"/>
          <w:szCs w:val="24"/>
        </w:rPr>
        <w:t>o</w:t>
      </w:r>
      <w:r w:rsidRPr="00CA4C9E">
        <w:rPr>
          <w:rFonts w:ascii="Candara" w:eastAsia="Verdana" w:hAnsi="Candara" w:cs="Verdana"/>
          <w:sz w:val="24"/>
          <w:szCs w:val="24"/>
        </w:rPr>
        <w:t>r s</w:t>
      </w:r>
      <w:r w:rsidRPr="00CA4C9E">
        <w:rPr>
          <w:rFonts w:ascii="Candara" w:eastAsia="Verdana" w:hAnsi="Candara" w:cs="Verdana"/>
          <w:spacing w:val="1"/>
          <w:sz w:val="24"/>
          <w:szCs w:val="24"/>
        </w:rPr>
        <w:t>u</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ca</w:t>
      </w:r>
      <w:r w:rsidRPr="00CA4C9E">
        <w:rPr>
          <w:rFonts w:ascii="Candara" w:eastAsia="Verdana" w:hAnsi="Candara" w:cs="Verdana"/>
          <w:spacing w:val="-1"/>
          <w:sz w:val="24"/>
          <w:szCs w:val="24"/>
        </w:rPr>
        <w:t>s</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s,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u</w:t>
      </w:r>
      <w:r w:rsidRPr="00CA4C9E">
        <w:rPr>
          <w:rFonts w:ascii="Candara" w:eastAsia="Verdana" w:hAnsi="Candara" w:cs="Verdana"/>
          <w:sz w:val="24"/>
          <w:szCs w:val="24"/>
        </w:rPr>
        <w:t>se.</w:t>
      </w:r>
      <w:r w:rsidR="00E1157B" w:rsidRPr="00CA4C9E">
        <w:rPr>
          <w:rFonts w:ascii="Candara" w:eastAsia="Verdana" w:hAnsi="Candara" w:cs="Verdana"/>
          <w:sz w:val="24"/>
          <w:szCs w:val="24"/>
        </w:rPr>
        <w:t xml:space="preserve"> </w:t>
      </w:r>
    </w:p>
    <w:p w14:paraId="7B57405B" w14:textId="77777777" w:rsidR="00E1157B" w:rsidRPr="00CA4C9E" w:rsidRDefault="00883278" w:rsidP="00E1157B">
      <w:pPr>
        <w:pStyle w:val="ListParagraph"/>
        <w:numPr>
          <w:ilvl w:val="0"/>
          <w:numId w:val="3"/>
        </w:numPr>
        <w:tabs>
          <w:tab w:val="left" w:pos="1180"/>
        </w:tabs>
        <w:spacing w:before="9" w:line="280" w:lineRule="exact"/>
        <w:ind w:right="387"/>
        <w:rPr>
          <w:rFonts w:ascii="Candara" w:eastAsia="Verdana" w:hAnsi="Candara" w:cs="Verdana"/>
          <w:sz w:val="24"/>
          <w:szCs w:val="24"/>
        </w:rPr>
      </w:pPr>
      <w:r w:rsidRPr="00CA4C9E">
        <w:rPr>
          <w:rFonts w:ascii="Candara" w:eastAsia="Verdana" w:hAnsi="Candara" w:cs="Verdana"/>
          <w:spacing w:val="-1"/>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2"/>
          <w:sz w:val="24"/>
          <w:szCs w:val="24"/>
        </w:rPr>
        <w:t>h</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h</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u</w:t>
      </w:r>
      <w:r w:rsidRPr="00CA4C9E">
        <w:rPr>
          <w:rFonts w:ascii="Candara" w:eastAsia="Verdana" w:hAnsi="Candara" w:cs="Verdana"/>
          <w:sz w:val="24"/>
          <w:szCs w:val="24"/>
        </w:rPr>
        <w:t>s</w:t>
      </w:r>
      <w:r w:rsidRPr="00CA4C9E">
        <w:rPr>
          <w:rFonts w:ascii="Candara" w:eastAsia="Verdana" w:hAnsi="Candara" w:cs="Verdana"/>
          <w:spacing w:val="-4"/>
          <w:sz w:val="24"/>
          <w:szCs w:val="24"/>
        </w:rPr>
        <w:t>e</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ac</w:t>
      </w:r>
      <w:r w:rsidRPr="00CA4C9E">
        <w:rPr>
          <w:rFonts w:ascii="Candara" w:eastAsia="Verdana" w:hAnsi="Candara" w:cs="Verdana"/>
          <w:spacing w:val="-1"/>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00E1157B" w:rsidRPr="00CA4C9E">
        <w:rPr>
          <w:rFonts w:ascii="Candara" w:eastAsia="Verdana" w:hAnsi="Candara" w:cs="Verdana"/>
          <w:sz w:val="24"/>
          <w:szCs w:val="24"/>
        </w:rPr>
        <w:t xml:space="preserve"> </w:t>
      </w:r>
      <w:r w:rsidRPr="00CA4C9E">
        <w:rPr>
          <w:rFonts w:ascii="Candara" w:eastAsia="Verdana" w:hAnsi="Candara" w:cs="Verdana"/>
          <w:spacing w:val="-3"/>
          <w:position w:val="-1"/>
          <w:sz w:val="24"/>
          <w:szCs w:val="24"/>
        </w:rPr>
        <w:t>h</w:t>
      </w:r>
      <w:r w:rsidRPr="00CA4C9E">
        <w:rPr>
          <w:rFonts w:ascii="Candara" w:eastAsia="Verdana" w:hAnsi="Candara" w:cs="Verdana"/>
          <w:spacing w:val="6"/>
          <w:position w:val="-1"/>
          <w:sz w:val="24"/>
          <w:szCs w:val="24"/>
        </w:rPr>
        <w:t>i</w:t>
      </w:r>
      <w:r w:rsidRPr="00CA4C9E">
        <w:rPr>
          <w:rFonts w:ascii="Candara" w:eastAsia="Verdana" w:hAnsi="Candara" w:cs="Verdana"/>
          <w:position w:val="-1"/>
          <w:sz w:val="24"/>
          <w:szCs w:val="24"/>
        </w:rPr>
        <w:t>s</w:t>
      </w:r>
      <w:r w:rsidRPr="00CA4C9E">
        <w:rPr>
          <w:rFonts w:ascii="Candara" w:eastAsia="Verdana" w:hAnsi="Candara" w:cs="Verdana"/>
          <w:spacing w:val="1"/>
          <w:position w:val="-1"/>
          <w:sz w:val="24"/>
          <w:szCs w:val="24"/>
        </w:rPr>
        <w:t>/he</w:t>
      </w:r>
      <w:r w:rsidRPr="00CA4C9E">
        <w:rPr>
          <w:rFonts w:ascii="Candara" w:eastAsia="Verdana" w:hAnsi="Candara" w:cs="Verdana"/>
          <w:position w:val="-1"/>
          <w:sz w:val="24"/>
          <w:szCs w:val="24"/>
        </w:rPr>
        <w:t>r</w:t>
      </w:r>
      <w:r w:rsidRPr="00CA4C9E">
        <w:rPr>
          <w:rFonts w:ascii="Candara" w:eastAsia="Verdana" w:hAnsi="Candara" w:cs="Verdana"/>
          <w:spacing w:val="-5"/>
          <w:position w:val="-1"/>
          <w:sz w:val="24"/>
          <w:szCs w:val="24"/>
        </w:rPr>
        <w:t xml:space="preserve"> </w:t>
      </w:r>
      <w:r w:rsidRPr="00CA4C9E">
        <w:rPr>
          <w:rFonts w:ascii="Candara" w:eastAsia="Verdana" w:hAnsi="Candara" w:cs="Verdana"/>
          <w:position w:val="-1"/>
          <w:sz w:val="24"/>
          <w:szCs w:val="24"/>
        </w:rPr>
        <w:t>c</w:t>
      </w:r>
      <w:r w:rsidRPr="00CA4C9E">
        <w:rPr>
          <w:rFonts w:ascii="Candara" w:eastAsia="Verdana" w:hAnsi="Candara" w:cs="Verdana"/>
          <w:spacing w:val="-3"/>
          <w:position w:val="-1"/>
          <w:sz w:val="24"/>
          <w:szCs w:val="24"/>
        </w:rPr>
        <w:t>h</w:t>
      </w:r>
      <w:r w:rsidRPr="00CA4C9E">
        <w:rPr>
          <w:rFonts w:ascii="Candara" w:eastAsia="Verdana" w:hAnsi="Candara" w:cs="Verdana"/>
          <w:spacing w:val="1"/>
          <w:position w:val="-1"/>
          <w:sz w:val="24"/>
          <w:szCs w:val="24"/>
        </w:rPr>
        <w:t>i</w:t>
      </w:r>
      <w:r w:rsidRPr="00CA4C9E">
        <w:rPr>
          <w:rFonts w:ascii="Candara" w:eastAsia="Verdana" w:hAnsi="Candara" w:cs="Verdana"/>
          <w:spacing w:val="6"/>
          <w:position w:val="-1"/>
          <w:sz w:val="24"/>
          <w:szCs w:val="24"/>
        </w:rPr>
        <w:t>l</w:t>
      </w:r>
      <w:r w:rsidRPr="00CA4C9E">
        <w:rPr>
          <w:rFonts w:ascii="Candara" w:eastAsia="Verdana" w:hAnsi="Candara" w:cs="Verdana"/>
          <w:position w:val="-1"/>
          <w:sz w:val="24"/>
          <w:szCs w:val="24"/>
        </w:rPr>
        <w:t>d</w:t>
      </w:r>
      <w:r w:rsidRPr="00CA4C9E">
        <w:rPr>
          <w:rFonts w:ascii="Candara" w:eastAsia="Verdana" w:hAnsi="Candara" w:cs="Verdana"/>
          <w:spacing w:val="-4"/>
          <w:position w:val="-1"/>
          <w:sz w:val="24"/>
          <w:szCs w:val="24"/>
        </w:rPr>
        <w:t xml:space="preserve"> </w:t>
      </w:r>
      <w:r w:rsidRPr="00CA4C9E">
        <w:rPr>
          <w:rFonts w:ascii="Candara" w:eastAsia="Verdana" w:hAnsi="Candara" w:cs="Verdana"/>
          <w:spacing w:val="-1"/>
          <w:position w:val="-1"/>
          <w:sz w:val="24"/>
          <w:szCs w:val="24"/>
        </w:rPr>
        <w:t>p</w:t>
      </w:r>
      <w:r w:rsidRPr="00CA4C9E">
        <w:rPr>
          <w:rFonts w:ascii="Candara" w:eastAsia="Verdana" w:hAnsi="Candara" w:cs="Verdana"/>
          <w:spacing w:val="-2"/>
          <w:position w:val="-1"/>
          <w:sz w:val="24"/>
          <w:szCs w:val="24"/>
        </w:rPr>
        <w:t>ro</w:t>
      </w:r>
      <w:r w:rsidRPr="00CA4C9E">
        <w:rPr>
          <w:rFonts w:ascii="Candara" w:eastAsia="Verdana" w:hAnsi="Candara" w:cs="Verdana"/>
          <w:spacing w:val="1"/>
          <w:position w:val="-1"/>
          <w:sz w:val="24"/>
          <w:szCs w:val="24"/>
        </w:rPr>
        <w:t>te</w:t>
      </w:r>
      <w:r w:rsidRPr="00CA4C9E">
        <w:rPr>
          <w:rFonts w:ascii="Candara" w:eastAsia="Verdana" w:hAnsi="Candara" w:cs="Verdana"/>
          <w:position w:val="-1"/>
          <w:sz w:val="24"/>
          <w:szCs w:val="24"/>
        </w:rPr>
        <w:t>c</w:t>
      </w:r>
      <w:r w:rsidRPr="00CA4C9E">
        <w:rPr>
          <w:rFonts w:ascii="Candara" w:eastAsia="Verdana" w:hAnsi="Candara" w:cs="Verdana"/>
          <w:spacing w:val="-4"/>
          <w:position w:val="-1"/>
          <w:sz w:val="24"/>
          <w:szCs w:val="24"/>
        </w:rPr>
        <w:t>t</w:t>
      </w:r>
      <w:r w:rsidRPr="00CA4C9E">
        <w:rPr>
          <w:rFonts w:ascii="Candara" w:eastAsia="Verdana" w:hAnsi="Candara" w:cs="Verdana"/>
          <w:spacing w:val="6"/>
          <w:position w:val="-1"/>
          <w:sz w:val="24"/>
          <w:szCs w:val="24"/>
        </w:rPr>
        <w:t>i</w:t>
      </w:r>
      <w:r w:rsidRPr="00CA4C9E">
        <w:rPr>
          <w:rFonts w:ascii="Candara" w:eastAsia="Verdana" w:hAnsi="Candara" w:cs="Verdana"/>
          <w:spacing w:val="-2"/>
          <w:position w:val="-1"/>
          <w:sz w:val="24"/>
          <w:szCs w:val="24"/>
        </w:rPr>
        <w:t>o</w:t>
      </w:r>
      <w:r w:rsidRPr="00CA4C9E">
        <w:rPr>
          <w:rFonts w:ascii="Candara" w:eastAsia="Verdana" w:hAnsi="Candara" w:cs="Verdana"/>
          <w:position w:val="-1"/>
          <w:sz w:val="24"/>
          <w:szCs w:val="24"/>
        </w:rPr>
        <w:t>n</w:t>
      </w:r>
      <w:r w:rsidRPr="00CA4C9E">
        <w:rPr>
          <w:rFonts w:ascii="Candara" w:eastAsia="Verdana" w:hAnsi="Candara" w:cs="Verdana"/>
          <w:spacing w:val="3"/>
          <w:position w:val="-1"/>
          <w:sz w:val="24"/>
          <w:szCs w:val="24"/>
        </w:rPr>
        <w:t xml:space="preserve"> </w:t>
      </w:r>
      <w:r w:rsidRPr="00CA4C9E">
        <w:rPr>
          <w:rFonts w:ascii="Candara" w:eastAsia="Verdana" w:hAnsi="Candara" w:cs="Verdana"/>
          <w:spacing w:val="-6"/>
          <w:position w:val="-1"/>
          <w:sz w:val="24"/>
          <w:szCs w:val="24"/>
        </w:rPr>
        <w:t>p</w:t>
      </w:r>
      <w:r w:rsidRPr="00CA4C9E">
        <w:rPr>
          <w:rFonts w:ascii="Candara" w:eastAsia="Verdana" w:hAnsi="Candara" w:cs="Verdana"/>
          <w:spacing w:val="1"/>
          <w:position w:val="-1"/>
          <w:sz w:val="24"/>
          <w:szCs w:val="24"/>
        </w:rPr>
        <w:t>l</w:t>
      </w:r>
      <w:r w:rsidRPr="00CA4C9E">
        <w:rPr>
          <w:rFonts w:ascii="Candara" w:eastAsia="Verdana" w:hAnsi="Candara" w:cs="Verdana"/>
          <w:position w:val="-1"/>
          <w:sz w:val="24"/>
          <w:szCs w:val="24"/>
        </w:rPr>
        <w:t>a</w:t>
      </w:r>
      <w:r w:rsidRPr="00CA4C9E">
        <w:rPr>
          <w:rFonts w:ascii="Candara" w:eastAsia="Verdana" w:hAnsi="Candara" w:cs="Verdana"/>
          <w:spacing w:val="1"/>
          <w:position w:val="-1"/>
          <w:sz w:val="24"/>
          <w:szCs w:val="24"/>
        </w:rPr>
        <w:t>n</w:t>
      </w:r>
      <w:r w:rsidRPr="00CA4C9E">
        <w:rPr>
          <w:rFonts w:ascii="Candara" w:eastAsia="Verdana" w:hAnsi="Candara" w:cs="Verdana"/>
          <w:position w:val="-1"/>
          <w:sz w:val="24"/>
          <w:szCs w:val="24"/>
        </w:rPr>
        <w:t>.</w:t>
      </w:r>
      <w:r w:rsidR="00E1157B" w:rsidRPr="00CA4C9E">
        <w:rPr>
          <w:rFonts w:ascii="Candara" w:eastAsia="Verdana" w:hAnsi="Candara" w:cs="Verdana"/>
          <w:position w:val="-1"/>
          <w:sz w:val="24"/>
          <w:szCs w:val="24"/>
        </w:rPr>
        <w:t xml:space="preserve"> </w:t>
      </w:r>
    </w:p>
    <w:p w14:paraId="5D4CD82C" w14:textId="77777777" w:rsidR="00BF6693" w:rsidRPr="00CA4C9E" w:rsidRDefault="00883278" w:rsidP="00E1157B">
      <w:pPr>
        <w:pStyle w:val="ListParagraph"/>
        <w:numPr>
          <w:ilvl w:val="0"/>
          <w:numId w:val="3"/>
        </w:numPr>
        <w:tabs>
          <w:tab w:val="left" w:pos="1180"/>
        </w:tabs>
        <w:spacing w:before="9" w:line="280" w:lineRule="exact"/>
        <w:ind w:right="387"/>
        <w:rPr>
          <w:rFonts w:ascii="Candara" w:eastAsia="Verdana" w:hAnsi="Candara" w:cs="Verdana"/>
          <w:sz w:val="24"/>
          <w:szCs w:val="24"/>
        </w:rPr>
      </w:pPr>
      <w:r w:rsidRPr="00CA4C9E">
        <w:rPr>
          <w:rFonts w:ascii="Candara" w:eastAsia="Verdana" w:hAnsi="Candara" w:cs="Verdana"/>
          <w:spacing w:val="2"/>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sa</w:t>
      </w:r>
      <w:r w:rsidRPr="00CA4C9E">
        <w:rPr>
          <w:rFonts w:ascii="Candara" w:eastAsia="Verdana" w:hAnsi="Candara" w:cs="Verdana"/>
          <w:spacing w:val="1"/>
          <w:sz w:val="24"/>
          <w:szCs w:val="24"/>
        </w:rPr>
        <w:t>f</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nv</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m</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10"/>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can</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n 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v</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p</w:t>
      </w:r>
      <w:r w:rsidRPr="00CA4C9E">
        <w:rPr>
          <w:rFonts w:ascii="Candara" w:eastAsia="Verdana" w:hAnsi="Candara" w:cs="Verdana"/>
          <w:sz w:val="24"/>
          <w:szCs w:val="24"/>
        </w:rPr>
        <w:t>.</w:t>
      </w:r>
    </w:p>
    <w:p w14:paraId="680DE63A" w14:textId="77777777" w:rsidR="00BF6693" w:rsidRPr="00CA4C9E" w:rsidRDefault="00BF6693">
      <w:pPr>
        <w:spacing w:before="3" w:line="180" w:lineRule="exact"/>
        <w:rPr>
          <w:rFonts w:ascii="Candara" w:hAnsi="Candara"/>
          <w:sz w:val="19"/>
          <w:szCs w:val="19"/>
        </w:rPr>
      </w:pPr>
    </w:p>
    <w:p w14:paraId="78461B87" w14:textId="2537ACB1" w:rsidR="00BF6693" w:rsidRPr="00CA4C9E" w:rsidRDefault="00883278">
      <w:pPr>
        <w:ind w:left="101" w:right="70"/>
        <w:jc w:val="both"/>
        <w:rPr>
          <w:rFonts w:ascii="Candara" w:eastAsia="Verdana" w:hAnsi="Candara" w:cs="Verdana"/>
          <w:color w:val="0D0D0D"/>
          <w:sz w:val="24"/>
          <w:szCs w:val="24"/>
        </w:rPr>
      </w:pPr>
      <w:r w:rsidRPr="00CA4C9E">
        <w:rPr>
          <w:rFonts w:ascii="Candara" w:eastAsia="Verdana" w:hAnsi="Candara" w:cs="Verdana"/>
          <w:color w:val="0D0D0D"/>
          <w:spacing w:val="-2"/>
          <w:sz w:val="24"/>
          <w:szCs w:val="24"/>
        </w:rPr>
        <w:t>W</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c</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g</w:t>
      </w:r>
      <w:r w:rsidRPr="00CA4C9E">
        <w:rPr>
          <w:rFonts w:ascii="Candara" w:eastAsia="Verdana" w:hAnsi="Candara" w:cs="Verdana"/>
          <w:color w:val="0D0D0D"/>
          <w:spacing w:val="1"/>
          <w:sz w:val="24"/>
          <w:szCs w:val="24"/>
        </w:rPr>
        <w:t>n</w:t>
      </w:r>
      <w:r w:rsidRPr="00CA4C9E">
        <w:rPr>
          <w:rFonts w:ascii="Candara" w:eastAsia="Verdana" w:hAnsi="Candara" w:cs="Verdana"/>
          <w:color w:val="0D0D0D"/>
          <w:spacing w:val="6"/>
          <w:sz w:val="24"/>
          <w:szCs w:val="24"/>
        </w:rPr>
        <w:t>i</w:t>
      </w:r>
      <w:r w:rsidRPr="00CA4C9E">
        <w:rPr>
          <w:rFonts w:ascii="Candara" w:eastAsia="Verdana" w:hAnsi="Candara" w:cs="Verdana"/>
          <w:color w:val="0D0D0D"/>
          <w:sz w:val="24"/>
          <w:szCs w:val="24"/>
        </w:rPr>
        <w:t>se</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1"/>
          <w:sz w:val="24"/>
          <w:szCs w:val="24"/>
        </w:rPr>
        <w:t>th</w:t>
      </w:r>
      <w:r w:rsidRPr="00CA4C9E">
        <w:rPr>
          <w:rFonts w:ascii="Candara" w:eastAsia="Verdana" w:hAnsi="Candara" w:cs="Verdana"/>
          <w:color w:val="0D0D0D"/>
          <w:spacing w:val="-5"/>
          <w:sz w:val="24"/>
          <w:szCs w:val="24"/>
        </w:rPr>
        <w:t>a</w:t>
      </w:r>
      <w:r w:rsidRPr="00CA4C9E">
        <w:rPr>
          <w:rFonts w:ascii="Candara" w:eastAsia="Verdana" w:hAnsi="Candara" w:cs="Verdana"/>
          <w:color w:val="0D0D0D"/>
          <w:sz w:val="24"/>
          <w:szCs w:val="24"/>
        </w:rPr>
        <w:t>t</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b</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c</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1"/>
          <w:sz w:val="24"/>
          <w:szCs w:val="24"/>
        </w:rPr>
        <w:t>u</w:t>
      </w:r>
      <w:r w:rsidRPr="00CA4C9E">
        <w:rPr>
          <w:rFonts w:ascii="Candara" w:eastAsia="Verdana" w:hAnsi="Candara" w:cs="Verdana"/>
          <w:color w:val="0D0D0D"/>
          <w:sz w:val="24"/>
          <w:szCs w:val="24"/>
        </w:rPr>
        <w:t>se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f</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pacing w:val="-3"/>
          <w:sz w:val="24"/>
          <w:szCs w:val="24"/>
        </w:rPr>
        <w:t>h</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d</w:t>
      </w:r>
      <w:r w:rsidRPr="00CA4C9E">
        <w:rPr>
          <w:rFonts w:ascii="Candara" w:eastAsia="Verdana" w:hAnsi="Candara" w:cs="Verdana"/>
          <w:color w:val="0D0D0D"/>
          <w:sz w:val="24"/>
          <w:szCs w:val="24"/>
        </w:rPr>
        <w:t>a</w:t>
      </w:r>
      <w:r w:rsidRPr="00CA4C9E">
        <w:rPr>
          <w:rFonts w:ascii="Candara" w:eastAsia="Verdana" w:hAnsi="Candara" w:cs="Verdana"/>
          <w:color w:val="0D0D0D"/>
          <w:spacing w:val="7"/>
          <w:sz w:val="24"/>
          <w:szCs w:val="24"/>
        </w:rPr>
        <w:t>y</w:t>
      </w:r>
      <w:r w:rsidRPr="00CA4C9E">
        <w:rPr>
          <w:rFonts w:ascii="Candara" w:eastAsia="Verdana" w:hAnsi="Candara" w:cs="Verdana"/>
          <w:color w:val="0D0D0D"/>
          <w:spacing w:val="-3"/>
          <w:sz w:val="24"/>
          <w:szCs w:val="24"/>
        </w:rPr>
        <w:t>-</w:t>
      </w:r>
      <w:r w:rsidRPr="00CA4C9E">
        <w:rPr>
          <w:rFonts w:ascii="Candara" w:eastAsia="Verdana" w:hAnsi="Candara" w:cs="Verdana"/>
          <w:color w:val="0D0D0D"/>
          <w:spacing w:val="1"/>
          <w:sz w:val="24"/>
          <w:szCs w:val="24"/>
        </w:rPr>
        <w:t>t</w:t>
      </w:r>
      <w:r w:rsidRPr="00CA4C9E">
        <w:rPr>
          <w:rFonts w:ascii="Candara" w:eastAsia="Verdana" w:hAnsi="Candara" w:cs="Verdana"/>
          <w:color w:val="0D0D0D"/>
          <w:spacing w:val="-1"/>
          <w:sz w:val="24"/>
          <w:szCs w:val="24"/>
        </w:rPr>
        <w:t>o</w:t>
      </w:r>
      <w:r w:rsidRPr="00CA4C9E">
        <w:rPr>
          <w:rFonts w:ascii="Candara" w:eastAsia="Verdana" w:hAnsi="Candara" w:cs="Verdana"/>
          <w:color w:val="0D0D0D"/>
          <w:spacing w:val="1"/>
          <w:sz w:val="24"/>
          <w:szCs w:val="24"/>
        </w:rPr>
        <w:t>-</w:t>
      </w:r>
      <w:r w:rsidRPr="00CA4C9E">
        <w:rPr>
          <w:rFonts w:ascii="Candara" w:eastAsia="Verdana" w:hAnsi="Candara" w:cs="Verdana"/>
          <w:color w:val="0D0D0D"/>
          <w:spacing w:val="-1"/>
          <w:sz w:val="24"/>
          <w:szCs w:val="24"/>
        </w:rPr>
        <w:t>d</w:t>
      </w:r>
      <w:r w:rsidRPr="00CA4C9E">
        <w:rPr>
          <w:rFonts w:ascii="Candara" w:eastAsia="Verdana" w:hAnsi="Candara" w:cs="Verdana"/>
          <w:color w:val="0D0D0D"/>
          <w:sz w:val="24"/>
          <w:szCs w:val="24"/>
        </w:rPr>
        <w:t>ay</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z w:val="24"/>
          <w:szCs w:val="24"/>
        </w:rPr>
        <w:t>c</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nt</w:t>
      </w:r>
      <w:r w:rsidRPr="00CA4C9E">
        <w:rPr>
          <w:rFonts w:ascii="Candara" w:eastAsia="Verdana" w:hAnsi="Candara" w:cs="Verdana"/>
          <w:color w:val="0D0D0D"/>
          <w:sz w:val="24"/>
          <w:szCs w:val="24"/>
        </w:rPr>
        <w:t>act</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it</w:t>
      </w:r>
      <w:r w:rsidRPr="00CA4C9E">
        <w:rPr>
          <w:rFonts w:ascii="Candara" w:eastAsia="Verdana" w:hAnsi="Candara" w:cs="Verdana"/>
          <w:color w:val="0D0D0D"/>
          <w:sz w:val="24"/>
          <w:szCs w:val="24"/>
        </w:rPr>
        <w:t>h</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i</w:t>
      </w:r>
      <w:r w:rsidRPr="00CA4C9E">
        <w:rPr>
          <w:rFonts w:ascii="Candara" w:eastAsia="Verdana" w:hAnsi="Candara" w:cs="Verdana"/>
          <w:color w:val="0D0D0D"/>
          <w:spacing w:val="6"/>
          <w:sz w:val="24"/>
          <w:szCs w:val="24"/>
        </w:rPr>
        <w:t>l</w:t>
      </w:r>
      <w:r w:rsidRPr="00CA4C9E">
        <w:rPr>
          <w:rFonts w:ascii="Candara" w:eastAsia="Verdana" w:hAnsi="Candara" w:cs="Verdana"/>
          <w:color w:val="0D0D0D"/>
          <w:spacing w:val="-1"/>
          <w:sz w:val="24"/>
          <w:szCs w:val="24"/>
        </w:rPr>
        <w:t>d</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en</w:t>
      </w:r>
      <w:r w:rsidRPr="00CA4C9E">
        <w:rPr>
          <w:rFonts w:ascii="Candara" w:eastAsia="Verdana" w:hAnsi="Candara" w:cs="Verdana"/>
          <w:color w:val="0D0D0D"/>
          <w:sz w:val="24"/>
          <w:szCs w:val="24"/>
        </w:rPr>
        <w:t>,</w:t>
      </w:r>
      <w:r w:rsidRPr="00CA4C9E">
        <w:rPr>
          <w:rFonts w:ascii="Candara" w:eastAsia="Verdana" w:hAnsi="Candara" w:cs="Verdana"/>
          <w:color w:val="0D0D0D"/>
          <w:spacing w:val="-4"/>
          <w:sz w:val="24"/>
          <w:szCs w:val="24"/>
        </w:rPr>
        <w:t xml:space="preserve"> </w:t>
      </w:r>
      <w:r w:rsidR="00A166F0">
        <w:rPr>
          <w:rFonts w:ascii="Candara" w:eastAsia="Verdana" w:hAnsi="Candara" w:cs="Verdana"/>
          <w:color w:val="0D0D0D"/>
          <w:spacing w:val="-2"/>
          <w:sz w:val="24"/>
          <w:szCs w:val="24"/>
        </w:rPr>
        <w:t xml:space="preserve">the proprietor and his </w:t>
      </w:r>
      <w:r w:rsidRPr="00CA4C9E">
        <w:rPr>
          <w:rFonts w:ascii="Candara" w:eastAsia="Verdana" w:hAnsi="Candara" w:cs="Verdana"/>
          <w:color w:val="0D0D0D"/>
          <w:sz w:val="24"/>
          <w:szCs w:val="24"/>
        </w:rPr>
        <w:t>s</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f</w:t>
      </w:r>
      <w:r w:rsidRPr="00CA4C9E">
        <w:rPr>
          <w:rFonts w:ascii="Candara" w:eastAsia="Verdana" w:hAnsi="Candara" w:cs="Verdana"/>
          <w:color w:val="0D0D0D"/>
          <w:sz w:val="24"/>
          <w:szCs w:val="24"/>
        </w:rPr>
        <w:t>f</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r</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w</w:t>
      </w:r>
      <w:r w:rsidRPr="00CA4C9E">
        <w:rPr>
          <w:rFonts w:ascii="Candara" w:eastAsia="Verdana" w:hAnsi="Candara" w:cs="Verdana"/>
          <w:color w:val="0D0D0D"/>
          <w:spacing w:val="-3"/>
          <w:sz w:val="24"/>
          <w:szCs w:val="24"/>
        </w:rPr>
        <w:t>e</w:t>
      </w:r>
      <w:r w:rsidRPr="00CA4C9E">
        <w:rPr>
          <w:rFonts w:ascii="Candara" w:eastAsia="Verdana" w:hAnsi="Candara" w:cs="Verdana"/>
          <w:color w:val="0D0D0D"/>
          <w:spacing w:val="1"/>
          <w:sz w:val="24"/>
          <w:szCs w:val="24"/>
        </w:rPr>
        <w:t>l</w:t>
      </w:r>
      <w:r w:rsidRPr="00CA4C9E">
        <w:rPr>
          <w:rFonts w:ascii="Candara" w:eastAsia="Verdana" w:hAnsi="Candara" w:cs="Verdana"/>
          <w:color w:val="0D0D0D"/>
          <w:sz w:val="24"/>
          <w:szCs w:val="24"/>
        </w:rPr>
        <w:t>l</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6"/>
          <w:sz w:val="24"/>
          <w:szCs w:val="24"/>
        </w:rPr>
        <w:t>p</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aced</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 xml:space="preserve">o </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b</w:t>
      </w:r>
      <w:r w:rsidRPr="00CA4C9E">
        <w:rPr>
          <w:rFonts w:ascii="Candara" w:eastAsia="Verdana" w:hAnsi="Candara" w:cs="Verdana"/>
          <w:color w:val="0D0D0D"/>
          <w:sz w:val="24"/>
          <w:szCs w:val="24"/>
        </w:rPr>
        <w:t>se</w:t>
      </w:r>
      <w:r w:rsidRPr="00CA4C9E">
        <w:rPr>
          <w:rFonts w:ascii="Candara" w:eastAsia="Verdana" w:hAnsi="Candara" w:cs="Verdana"/>
          <w:color w:val="0D0D0D"/>
          <w:spacing w:val="-1"/>
          <w:sz w:val="24"/>
          <w:szCs w:val="24"/>
        </w:rPr>
        <w:t>r</w:t>
      </w:r>
      <w:r w:rsidRPr="00CA4C9E">
        <w:rPr>
          <w:rFonts w:ascii="Candara" w:eastAsia="Verdana" w:hAnsi="Candara" w:cs="Verdana"/>
          <w:color w:val="0D0D0D"/>
          <w:spacing w:val="2"/>
          <w:sz w:val="24"/>
          <w:szCs w:val="24"/>
        </w:rPr>
        <w:t>v</w:t>
      </w:r>
      <w:r w:rsidRPr="00CA4C9E">
        <w:rPr>
          <w:rFonts w:ascii="Candara" w:eastAsia="Verdana" w:hAnsi="Candara" w:cs="Verdana"/>
          <w:color w:val="0D0D0D"/>
          <w:sz w:val="24"/>
          <w:szCs w:val="24"/>
        </w:rPr>
        <w:t>e</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1"/>
          <w:sz w:val="24"/>
          <w:szCs w:val="24"/>
        </w:rPr>
        <w:t>th</w:t>
      </w:r>
      <w:r w:rsidRPr="00CA4C9E">
        <w:rPr>
          <w:rFonts w:ascii="Candara" w:eastAsia="Verdana" w:hAnsi="Candara" w:cs="Verdana"/>
          <w:color w:val="0D0D0D"/>
          <w:sz w:val="24"/>
          <w:szCs w:val="24"/>
        </w:rPr>
        <w:t>e</w:t>
      </w:r>
      <w:r w:rsidRPr="00CA4C9E">
        <w:rPr>
          <w:rFonts w:ascii="Candara" w:eastAsia="Verdana" w:hAnsi="Candara" w:cs="Verdana"/>
          <w:color w:val="0D0D0D"/>
          <w:spacing w:val="-2"/>
          <w:sz w:val="24"/>
          <w:szCs w:val="24"/>
        </w:rPr>
        <w:t xml:space="preserve"> o</w:t>
      </w:r>
      <w:r w:rsidRPr="00CA4C9E">
        <w:rPr>
          <w:rFonts w:ascii="Candara" w:eastAsia="Verdana" w:hAnsi="Candara" w:cs="Verdana"/>
          <w:color w:val="0D0D0D"/>
          <w:spacing w:val="1"/>
          <w:sz w:val="24"/>
          <w:szCs w:val="24"/>
        </w:rPr>
        <w:t>u</w:t>
      </w:r>
      <w:r w:rsidRPr="00CA4C9E">
        <w:rPr>
          <w:rFonts w:ascii="Candara" w:eastAsia="Verdana" w:hAnsi="Candara" w:cs="Verdana"/>
          <w:color w:val="0D0D0D"/>
          <w:spacing w:val="-3"/>
          <w:sz w:val="24"/>
          <w:szCs w:val="24"/>
        </w:rPr>
        <w:t>t</w:t>
      </w:r>
      <w:r w:rsidRPr="00CA4C9E">
        <w:rPr>
          <w:rFonts w:ascii="Candara" w:eastAsia="Verdana" w:hAnsi="Candara" w:cs="Verdana"/>
          <w:color w:val="0D0D0D"/>
          <w:sz w:val="24"/>
          <w:szCs w:val="24"/>
        </w:rPr>
        <w:t>w</w:t>
      </w:r>
      <w:r w:rsidRPr="00CA4C9E">
        <w:rPr>
          <w:rFonts w:ascii="Candara" w:eastAsia="Verdana" w:hAnsi="Candara" w:cs="Verdana"/>
          <w:color w:val="0D0D0D"/>
          <w:spacing w:val="6"/>
          <w:sz w:val="24"/>
          <w:szCs w:val="24"/>
        </w:rPr>
        <w:t>a</w:t>
      </w:r>
      <w:r w:rsidRPr="00CA4C9E">
        <w:rPr>
          <w:rFonts w:ascii="Candara" w:eastAsia="Verdana" w:hAnsi="Candara" w:cs="Verdana"/>
          <w:color w:val="0D0D0D"/>
          <w:spacing w:val="-2"/>
          <w:sz w:val="24"/>
          <w:szCs w:val="24"/>
        </w:rPr>
        <w:t>r</w:t>
      </w:r>
      <w:r w:rsidRPr="00CA4C9E">
        <w:rPr>
          <w:rFonts w:ascii="Candara" w:eastAsia="Verdana" w:hAnsi="Candara" w:cs="Verdana"/>
          <w:color w:val="0D0D0D"/>
          <w:sz w:val="24"/>
          <w:szCs w:val="24"/>
        </w:rPr>
        <w:t>d</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z w:val="24"/>
          <w:szCs w:val="24"/>
        </w:rPr>
        <w:t>s</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1"/>
          <w:sz w:val="24"/>
          <w:szCs w:val="24"/>
        </w:rPr>
        <w:t>g</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s</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f</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6"/>
          <w:sz w:val="24"/>
          <w:szCs w:val="24"/>
        </w:rPr>
        <w:t>b</w:t>
      </w:r>
      <w:r w:rsidRPr="00CA4C9E">
        <w:rPr>
          <w:rFonts w:ascii="Candara" w:eastAsia="Verdana" w:hAnsi="Candara" w:cs="Verdana"/>
          <w:color w:val="0D0D0D"/>
          <w:spacing w:val="1"/>
          <w:sz w:val="24"/>
          <w:szCs w:val="24"/>
        </w:rPr>
        <w:t>u</w:t>
      </w:r>
      <w:r w:rsidRPr="00CA4C9E">
        <w:rPr>
          <w:rFonts w:ascii="Candara" w:eastAsia="Verdana" w:hAnsi="Candara" w:cs="Verdana"/>
          <w:color w:val="0D0D0D"/>
          <w:sz w:val="24"/>
          <w:szCs w:val="24"/>
        </w:rPr>
        <w:t>s</w:t>
      </w:r>
      <w:r w:rsidRPr="00CA4C9E">
        <w:rPr>
          <w:rFonts w:ascii="Candara" w:eastAsia="Verdana" w:hAnsi="Candara" w:cs="Verdana"/>
          <w:color w:val="0D0D0D"/>
          <w:spacing w:val="3"/>
          <w:sz w:val="24"/>
          <w:szCs w:val="24"/>
        </w:rPr>
        <w:t>e</w:t>
      </w:r>
      <w:r w:rsidRPr="00CA4C9E">
        <w:rPr>
          <w:rFonts w:ascii="Candara" w:eastAsia="Verdana" w:hAnsi="Candara" w:cs="Verdana"/>
          <w:color w:val="0D0D0D"/>
          <w:sz w:val="24"/>
          <w:szCs w:val="24"/>
        </w:rPr>
        <w:t>.</w:t>
      </w:r>
      <w:r w:rsidRPr="00CA4C9E">
        <w:rPr>
          <w:rFonts w:ascii="Candara" w:eastAsia="Verdana" w:hAnsi="Candara" w:cs="Verdana"/>
          <w:color w:val="0D0D0D"/>
          <w:spacing w:val="1"/>
          <w:sz w:val="24"/>
          <w:szCs w:val="24"/>
        </w:rPr>
        <w:t xml:space="preserve"> </w:t>
      </w:r>
      <w:r w:rsidR="00D725A2" w:rsidRPr="00CA4C9E">
        <w:rPr>
          <w:rFonts w:ascii="Candara" w:eastAsia="Verdana" w:hAnsi="Candara" w:cs="Verdana"/>
          <w:color w:val="0D0D0D"/>
          <w:spacing w:val="-4"/>
          <w:sz w:val="24"/>
          <w:szCs w:val="24"/>
        </w:rPr>
        <w:t xml:space="preserve">We </w:t>
      </w:r>
      <w:r w:rsidRPr="00CA4C9E">
        <w:rPr>
          <w:rFonts w:ascii="Candara" w:eastAsia="Verdana" w:hAnsi="Candara" w:cs="Verdana"/>
          <w:color w:val="0D0D0D"/>
          <w:sz w:val="24"/>
          <w:szCs w:val="24"/>
        </w:rPr>
        <w:t>w</w:t>
      </w:r>
      <w:r w:rsidRPr="00CA4C9E">
        <w:rPr>
          <w:rFonts w:ascii="Candara" w:eastAsia="Verdana" w:hAnsi="Candara" w:cs="Verdana"/>
          <w:color w:val="0D0D0D"/>
          <w:spacing w:val="1"/>
          <w:sz w:val="24"/>
          <w:szCs w:val="24"/>
        </w:rPr>
        <w:t>il</w:t>
      </w:r>
      <w:r w:rsidRPr="00CA4C9E">
        <w:rPr>
          <w:rFonts w:ascii="Candara" w:eastAsia="Verdana" w:hAnsi="Candara" w:cs="Verdana"/>
          <w:color w:val="0D0D0D"/>
          <w:sz w:val="24"/>
          <w:szCs w:val="24"/>
        </w:rPr>
        <w:t>l</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1"/>
          <w:sz w:val="24"/>
          <w:szCs w:val="24"/>
        </w:rPr>
        <w:t>the</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4"/>
          <w:sz w:val="24"/>
          <w:szCs w:val="24"/>
        </w:rPr>
        <w:t>e</w:t>
      </w:r>
      <w:r w:rsidRPr="00CA4C9E">
        <w:rPr>
          <w:rFonts w:ascii="Candara" w:eastAsia="Verdana" w:hAnsi="Candara" w:cs="Verdana"/>
          <w:color w:val="0D0D0D"/>
          <w:spacing w:val="2"/>
          <w:sz w:val="24"/>
          <w:szCs w:val="24"/>
        </w:rPr>
        <w:t>f</w:t>
      </w:r>
      <w:r w:rsidRPr="00CA4C9E">
        <w:rPr>
          <w:rFonts w:ascii="Candara" w:eastAsia="Verdana" w:hAnsi="Candara" w:cs="Verdana"/>
          <w:color w:val="0D0D0D"/>
          <w:spacing w:val="-2"/>
          <w:sz w:val="24"/>
          <w:szCs w:val="24"/>
        </w:rPr>
        <w:t>or</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w:t>
      </w:r>
    </w:p>
    <w:p w14:paraId="349B0FCA" w14:textId="77777777" w:rsidR="00D725A2" w:rsidRPr="00CA4C9E" w:rsidRDefault="00D725A2">
      <w:pPr>
        <w:ind w:left="101" w:right="70"/>
        <w:jc w:val="both"/>
        <w:rPr>
          <w:rFonts w:ascii="Candara" w:eastAsia="Verdana" w:hAnsi="Candara" w:cs="Verdana"/>
          <w:sz w:val="24"/>
          <w:szCs w:val="24"/>
        </w:rPr>
      </w:pPr>
    </w:p>
    <w:p w14:paraId="3BB99B10" w14:textId="48560109" w:rsidR="00D725A2" w:rsidRPr="00A166F0" w:rsidRDefault="00883278" w:rsidP="00A166F0">
      <w:pPr>
        <w:pStyle w:val="ListParagraph"/>
        <w:numPr>
          <w:ilvl w:val="0"/>
          <w:numId w:val="10"/>
        </w:numPr>
        <w:tabs>
          <w:tab w:val="left" w:pos="1180"/>
        </w:tabs>
        <w:spacing w:before="7" w:line="280" w:lineRule="exact"/>
        <w:ind w:right="510"/>
        <w:rPr>
          <w:rFonts w:ascii="Candara" w:eastAsia="Verdana" w:hAnsi="Candara" w:cs="Verdana"/>
          <w:sz w:val="24"/>
          <w:szCs w:val="24"/>
        </w:rPr>
      </w:pPr>
      <w:r w:rsidRPr="00A166F0">
        <w:rPr>
          <w:rFonts w:ascii="Candara" w:eastAsia="Verdana" w:hAnsi="Candara" w:cs="Verdana"/>
          <w:spacing w:val="2"/>
          <w:sz w:val="24"/>
          <w:szCs w:val="24"/>
        </w:rPr>
        <w:t>E</w:t>
      </w:r>
      <w:r w:rsidRPr="00A166F0">
        <w:rPr>
          <w:rFonts w:ascii="Candara" w:eastAsia="Verdana" w:hAnsi="Candara" w:cs="Verdana"/>
          <w:sz w:val="24"/>
          <w:szCs w:val="24"/>
        </w:rPr>
        <w:t>s</w:t>
      </w:r>
      <w:r w:rsidRPr="00A166F0">
        <w:rPr>
          <w:rFonts w:ascii="Candara" w:eastAsia="Verdana" w:hAnsi="Candara" w:cs="Verdana"/>
          <w:spacing w:val="1"/>
          <w:sz w:val="24"/>
          <w:szCs w:val="24"/>
        </w:rPr>
        <w:t>t</w:t>
      </w:r>
      <w:r w:rsidRPr="00A166F0">
        <w:rPr>
          <w:rFonts w:ascii="Candara" w:eastAsia="Verdana" w:hAnsi="Candara" w:cs="Verdana"/>
          <w:sz w:val="24"/>
          <w:szCs w:val="24"/>
        </w:rPr>
        <w:t>a</w:t>
      </w:r>
      <w:r w:rsidRPr="00A166F0">
        <w:rPr>
          <w:rFonts w:ascii="Candara" w:eastAsia="Verdana" w:hAnsi="Candara" w:cs="Verdana"/>
          <w:spacing w:val="-6"/>
          <w:sz w:val="24"/>
          <w:szCs w:val="24"/>
        </w:rPr>
        <w:t>b</w:t>
      </w:r>
      <w:r w:rsidRPr="00A166F0">
        <w:rPr>
          <w:rFonts w:ascii="Candara" w:eastAsia="Verdana" w:hAnsi="Candara" w:cs="Verdana"/>
          <w:spacing w:val="1"/>
          <w:sz w:val="24"/>
          <w:szCs w:val="24"/>
        </w:rPr>
        <w:t>l</w:t>
      </w:r>
      <w:r w:rsidRPr="00A166F0">
        <w:rPr>
          <w:rFonts w:ascii="Candara" w:eastAsia="Verdana" w:hAnsi="Candara" w:cs="Verdana"/>
          <w:spacing w:val="6"/>
          <w:sz w:val="24"/>
          <w:szCs w:val="24"/>
        </w:rPr>
        <w:t>i</w:t>
      </w:r>
      <w:r w:rsidRPr="00A166F0">
        <w:rPr>
          <w:rFonts w:ascii="Candara" w:eastAsia="Verdana" w:hAnsi="Candara" w:cs="Verdana"/>
          <w:sz w:val="24"/>
          <w:szCs w:val="24"/>
        </w:rPr>
        <w:t>sh</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m</w:t>
      </w:r>
      <w:r w:rsidRPr="00A166F0">
        <w:rPr>
          <w:rFonts w:ascii="Candara" w:eastAsia="Verdana" w:hAnsi="Candara" w:cs="Verdana"/>
          <w:spacing w:val="-5"/>
          <w:sz w:val="24"/>
          <w:szCs w:val="24"/>
        </w:rPr>
        <w:t>a</w:t>
      </w:r>
      <w:r w:rsidRPr="00A166F0">
        <w:rPr>
          <w:rFonts w:ascii="Candara" w:eastAsia="Verdana" w:hAnsi="Candara" w:cs="Verdana"/>
          <w:spacing w:val="6"/>
          <w:sz w:val="24"/>
          <w:szCs w:val="24"/>
        </w:rPr>
        <w:t>i</w:t>
      </w:r>
      <w:r w:rsidRPr="00A166F0">
        <w:rPr>
          <w:rFonts w:ascii="Candara" w:eastAsia="Verdana" w:hAnsi="Candara" w:cs="Verdana"/>
          <w:spacing w:val="-3"/>
          <w:sz w:val="24"/>
          <w:szCs w:val="24"/>
        </w:rPr>
        <w:t>n</w:t>
      </w:r>
      <w:r w:rsidRPr="00A166F0">
        <w:rPr>
          <w:rFonts w:ascii="Candara" w:eastAsia="Verdana" w:hAnsi="Candara" w:cs="Verdana"/>
          <w:spacing w:val="1"/>
          <w:sz w:val="24"/>
          <w:szCs w:val="24"/>
        </w:rPr>
        <w:t>t</w:t>
      </w:r>
      <w:r w:rsidRPr="00A166F0">
        <w:rPr>
          <w:rFonts w:ascii="Candara" w:eastAsia="Verdana" w:hAnsi="Candara" w:cs="Verdana"/>
          <w:spacing w:val="-5"/>
          <w:sz w:val="24"/>
          <w:szCs w:val="24"/>
        </w:rPr>
        <w:t>a</w:t>
      </w:r>
      <w:r w:rsidRPr="00A166F0">
        <w:rPr>
          <w:rFonts w:ascii="Candara" w:eastAsia="Verdana" w:hAnsi="Candara" w:cs="Verdana"/>
          <w:spacing w:val="6"/>
          <w:sz w:val="24"/>
          <w:szCs w:val="24"/>
        </w:rPr>
        <w:t>i</w:t>
      </w:r>
      <w:r w:rsidRPr="00A166F0">
        <w:rPr>
          <w:rFonts w:ascii="Candara" w:eastAsia="Verdana" w:hAnsi="Candara" w:cs="Verdana"/>
          <w:sz w:val="24"/>
          <w:szCs w:val="24"/>
        </w:rPr>
        <w:t>n</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an</w:t>
      </w:r>
      <w:r w:rsidRPr="00A166F0">
        <w:rPr>
          <w:rFonts w:ascii="Candara" w:eastAsia="Verdana" w:hAnsi="Candara" w:cs="Verdana"/>
          <w:spacing w:val="-1"/>
          <w:sz w:val="24"/>
          <w:szCs w:val="24"/>
        </w:rPr>
        <w:t xml:space="preserve"> </w:t>
      </w:r>
      <w:r w:rsidRPr="00A166F0">
        <w:rPr>
          <w:rFonts w:ascii="Candara" w:eastAsia="Verdana" w:hAnsi="Candara" w:cs="Verdana"/>
          <w:spacing w:val="1"/>
          <w:sz w:val="24"/>
          <w:szCs w:val="24"/>
        </w:rPr>
        <w:t>e</w:t>
      </w:r>
      <w:r w:rsidRPr="00A166F0">
        <w:rPr>
          <w:rFonts w:ascii="Candara" w:eastAsia="Verdana" w:hAnsi="Candara" w:cs="Verdana"/>
          <w:spacing w:val="-3"/>
          <w:sz w:val="24"/>
          <w:szCs w:val="24"/>
        </w:rPr>
        <w:t>nv</w:t>
      </w:r>
      <w:r w:rsidRPr="00A166F0">
        <w:rPr>
          <w:rFonts w:ascii="Candara" w:eastAsia="Verdana" w:hAnsi="Candara" w:cs="Verdana"/>
          <w:spacing w:val="6"/>
          <w:sz w:val="24"/>
          <w:szCs w:val="24"/>
        </w:rPr>
        <w:t>i</w:t>
      </w:r>
      <w:r w:rsidRPr="00A166F0">
        <w:rPr>
          <w:rFonts w:ascii="Candara" w:eastAsia="Verdana" w:hAnsi="Candara" w:cs="Verdana"/>
          <w:spacing w:val="-2"/>
          <w:sz w:val="24"/>
          <w:szCs w:val="24"/>
        </w:rPr>
        <w:t>ro</w:t>
      </w:r>
      <w:r w:rsidRPr="00A166F0">
        <w:rPr>
          <w:rFonts w:ascii="Candara" w:eastAsia="Verdana" w:hAnsi="Candara" w:cs="Verdana"/>
          <w:spacing w:val="1"/>
          <w:sz w:val="24"/>
          <w:szCs w:val="24"/>
        </w:rPr>
        <w:t>n</w:t>
      </w:r>
      <w:r w:rsidRPr="00A166F0">
        <w:rPr>
          <w:rFonts w:ascii="Candara" w:eastAsia="Verdana" w:hAnsi="Candara" w:cs="Verdana"/>
          <w:spacing w:val="2"/>
          <w:sz w:val="24"/>
          <w:szCs w:val="24"/>
        </w:rPr>
        <w:t>m</w:t>
      </w:r>
      <w:r w:rsidRPr="00A166F0">
        <w:rPr>
          <w:rFonts w:ascii="Candara" w:eastAsia="Verdana" w:hAnsi="Candara" w:cs="Verdana"/>
          <w:spacing w:val="1"/>
          <w:sz w:val="24"/>
          <w:szCs w:val="24"/>
        </w:rPr>
        <w:t>e</w:t>
      </w:r>
      <w:r w:rsidRPr="00A166F0">
        <w:rPr>
          <w:rFonts w:ascii="Candara" w:eastAsia="Verdana" w:hAnsi="Candara" w:cs="Verdana"/>
          <w:spacing w:val="-3"/>
          <w:sz w:val="24"/>
          <w:szCs w:val="24"/>
        </w:rPr>
        <w:t>n</w:t>
      </w:r>
      <w:r w:rsidRPr="00A166F0">
        <w:rPr>
          <w:rFonts w:ascii="Candara" w:eastAsia="Verdana" w:hAnsi="Candara" w:cs="Verdana"/>
          <w:sz w:val="24"/>
          <w:szCs w:val="24"/>
        </w:rPr>
        <w:t>t</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w</w:t>
      </w:r>
      <w:r w:rsidRPr="00A166F0">
        <w:rPr>
          <w:rFonts w:ascii="Candara" w:eastAsia="Verdana" w:hAnsi="Candara" w:cs="Verdana"/>
          <w:spacing w:val="2"/>
          <w:sz w:val="24"/>
          <w:szCs w:val="24"/>
        </w:rPr>
        <w:t>h</w:t>
      </w:r>
      <w:r w:rsidRPr="00A166F0">
        <w:rPr>
          <w:rFonts w:ascii="Candara" w:eastAsia="Verdana" w:hAnsi="Candara" w:cs="Verdana"/>
          <w:spacing w:val="1"/>
          <w:sz w:val="24"/>
          <w:szCs w:val="24"/>
        </w:rPr>
        <w:t>e</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c</w:t>
      </w:r>
      <w:r w:rsidRPr="00A166F0">
        <w:rPr>
          <w:rFonts w:ascii="Candara" w:eastAsia="Verdana" w:hAnsi="Candara" w:cs="Verdana"/>
          <w:spacing w:val="-3"/>
          <w:sz w:val="24"/>
          <w:szCs w:val="24"/>
        </w:rPr>
        <w:t>h</w:t>
      </w:r>
      <w:r w:rsidRPr="00A166F0">
        <w:rPr>
          <w:rFonts w:ascii="Candara" w:eastAsia="Verdana" w:hAnsi="Candara" w:cs="Verdana"/>
          <w:spacing w:val="1"/>
          <w:sz w:val="24"/>
          <w:szCs w:val="24"/>
        </w:rPr>
        <w:t>il</w:t>
      </w:r>
      <w:r w:rsidRPr="00A166F0">
        <w:rPr>
          <w:rFonts w:ascii="Candara" w:eastAsia="Verdana" w:hAnsi="Candara" w:cs="Verdana"/>
          <w:spacing w:val="-1"/>
          <w:sz w:val="24"/>
          <w:szCs w:val="24"/>
        </w:rPr>
        <w:t>d</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Pr="00A166F0">
        <w:rPr>
          <w:rFonts w:ascii="Candara" w:eastAsia="Verdana" w:hAnsi="Candara" w:cs="Verdana"/>
          <w:sz w:val="24"/>
          <w:szCs w:val="24"/>
        </w:rPr>
        <w:t>n</w:t>
      </w:r>
      <w:r w:rsidRPr="00A166F0">
        <w:rPr>
          <w:rFonts w:ascii="Candara" w:eastAsia="Verdana" w:hAnsi="Candara" w:cs="Verdana"/>
          <w:spacing w:val="-1"/>
          <w:sz w:val="24"/>
          <w:szCs w:val="24"/>
        </w:rPr>
        <w:t xml:space="preserve"> </w:t>
      </w:r>
      <w:r w:rsidRPr="00A166F0">
        <w:rPr>
          <w:rFonts w:ascii="Candara" w:eastAsia="Verdana" w:hAnsi="Candara" w:cs="Verdana"/>
          <w:spacing w:val="2"/>
          <w:sz w:val="24"/>
          <w:szCs w:val="24"/>
        </w:rPr>
        <w:t>f</w:t>
      </w:r>
      <w:r w:rsidRPr="00A166F0">
        <w:rPr>
          <w:rFonts w:ascii="Candara" w:eastAsia="Verdana" w:hAnsi="Candara" w:cs="Verdana"/>
          <w:spacing w:val="1"/>
          <w:sz w:val="24"/>
          <w:szCs w:val="24"/>
        </w:rPr>
        <w:t>e</w:t>
      </w:r>
      <w:r w:rsidRPr="00A166F0">
        <w:rPr>
          <w:rFonts w:ascii="Candara" w:eastAsia="Verdana" w:hAnsi="Candara" w:cs="Verdana"/>
          <w:spacing w:val="-4"/>
          <w:sz w:val="24"/>
          <w:szCs w:val="24"/>
        </w:rPr>
        <w:t>e</w:t>
      </w:r>
      <w:r w:rsidRPr="00A166F0">
        <w:rPr>
          <w:rFonts w:ascii="Candara" w:eastAsia="Verdana" w:hAnsi="Candara" w:cs="Verdana"/>
          <w:sz w:val="24"/>
          <w:szCs w:val="24"/>
        </w:rPr>
        <w:t>l sec</w:t>
      </w:r>
      <w:r w:rsidRPr="00A166F0">
        <w:rPr>
          <w:rFonts w:ascii="Candara" w:eastAsia="Verdana" w:hAnsi="Candara" w:cs="Verdana"/>
          <w:spacing w:val="2"/>
          <w:sz w:val="24"/>
          <w:szCs w:val="24"/>
        </w:rPr>
        <w:t>u</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Pr="00A166F0">
        <w:rPr>
          <w:rFonts w:ascii="Candara" w:eastAsia="Verdana" w:hAnsi="Candara" w:cs="Verdana"/>
          <w:sz w:val="24"/>
          <w:szCs w:val="24"/>
        </w:rPr>
        <w:t>,</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00D725A2"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en</w:t>
      </w:r>
      <w:r w:rsidRPr="00A166F0">
        <w:rPr>
          <w:rFonts w:ascii="Candara" w:eastAsia="Verdana" w:hAnsi="Candara" w:cs="Verdana"/>
          <w:sz w:val="24"/>
          <w:szCs w:val="24"/>
        </w:rPr>
        <w:t>c</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u</w:t>
      </w:r>
      <w:r w:rsidRPr="00A166F0">
        <w:rPr>
          <w:rFonts w:ascii="Candara" w:eastAsia="Verdana" w:hAnsi="Candara" w:cs="Verdana"/>
          <w:spacing w:val="-2"/>
          <w:sz w:val="24"/>
          <w:szCs w:val="24"/>
        </w:rPr>
        <w:t>r</w:t>
      </w:r>
      <w:r w:rsidRPr="00A166F0">
        <w:rPr>
          <w:rFonts w:ascii="Candara" w:eastAsia="Verdana" w:hAnsi="Candara" w:cs="Verdana"/>
          <w:sz w:val="24"/>
          <w:szCs w:val="24"/>
        </w:rPr>
        <w:t>a</w:t>
      </w:r>
      <w:r w:rsidRPr="00A166F0">
        <w:rPr>
          <w:rFonts w:ascii="Candara" w:eastAsia="Verdana" w:hAnsi="Candara" w:cs="Verdana"/>
          <w:spacing w:val="-1"/>
          <w:sz w:val="24"/>
          <w:szCs w:val="24"/>
        </w:rPr>
        <w:t>g</w:t>
      </w:r>
      <w:r w:rsidRPr="00A166F0">
        <w:rPr>
          <w:rFonts w:ascii="Candara" w:eastAsia="Verdana" w:hAnsi="Candara" w:cs="Verdana"/>
          <w:spacing w:val="1"/>
          <w:sz w:val="24"/>
          <w:szCs w:val="24"/>
        </w:rPr>
        <w:t>e</w:t>
      </w:r>
      <w:r w:rsidRPr="00A166F0">
        <w:rPr>
          <w:rFonts w:ascii="Candara" w:eastAsia="Verdana" w:hAnsi="Candara" w:cs="Verdana"/>
          <w:sz w:val="24"/>
          <w:szCs w:val="24"/>
        </w:rPr>
        <w:t>d</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t</w:t>
      </w:r>
      <w:r w:rsidRPr="00A166F0">
        <w:rPr>
          <w:rFonts w:ascii="Candara" w:eastAsia="Verdana" w:hAnsi="Candara" w:cs="Verdana"/>
          <w:sz w:val="24"/>
          <w:szCs w:val="24"/>
        </w:rPr>
        <w:t xml:space="preserve">o </w:t>
      </w:r>
      <w:r w:rsidRPr="00A166F0">
        <w:rPr>
          <w:rFonts w:ascii="Candara" w:eastAsia="Verdana" w:hAnsi="Candara" w:cs="Verdana"/>
          <w:spacing w:val="1"/>
          <w:sz w:val="24"/>
          <w:szCs w:val="24"/>
        </w:rPr>
        <w:t>t</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l</w:t>
      </w:r>
      <w:r w:rsidRPr="00A166F0">
        <w:rPr>
          <w:rFonts w:ascii="Candara" w:eastAsia="Verdana" w:hAnsi="Candara" w:cs="Verdana"/>
          <w:spacing w:val="2"/>
          <w:sz w:val="24"/>
          <w:szCs w:val="24"/>
        </w:rPr>
        <w:t>k</w:t>
      </w:r>
      <w:r w:rsidRPr="00A166F0">
        <w:rPr>
          <w:rFonts w:ascii="Candara" w:eastAsia="Verdana" w:hAnsi="Candara" w:cs="Verdana"/>
          <w:sz w:val="24"/>
          <w:szCs w:val="24"/>
        </w:rPr>
        <w:t>,</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4"/>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pacing w:val="1"/>
          <w:sz w:val="24"/>
          <w:szCs w:val="24"/>
        </w:rPr>
        <w:t>li</w:t>
      </w:r>
      <w:r w:rsidRPr="00A166F0">
        <w:rPr>
          <w:rFonts w:ascii="Candara" w:eastAsia="Verdana" w:hAnsi="Candara" w:cs="Verdana"/>
          <w:sz w:val="24"/>
          <w:szCs w:val="24"/>
        </w:rPr>
        <w:t>s</w:t>
      </w:r>
      <w:r w:rsidRPr="00A166F0">
        <w:rPr>
          <w:rFonts w:ascii="Candara" w:eastAsia="Verdana" w:hAnsi="Candara" w:cs="Verdana"/>
          <w:spacing w:val="1"/>
          <w:sz w:val="24"/>
          <w:szCs w:val="24"/>
        </w:rPr>
        <w:t>te</w:t>
      </w:r>
      <w:r w:rsidRPr="00A166F0">
        <w:rPr>
          <w:rFonts w:ascii="Candara" w:eastAsia="Verdana" w:hAnsi="Candara" w:cs="Verdana"/>
          <w:spacing w:val="-3"/>
          <w:sz w:val="24"/>
          <w:szCs w:val="24"/>
        </w:rPr>
        <w:t>n</w:t>
      </w:r>
      <w:r w:rsidRPr="00A166F0">
        <w:rPr>
          <w:rFonts w:ascii="Candara" w:eastAsia="Verdana" w:hAnsi="Candara" w:cs="Verdana"/>
          <w:spacing w:val="1"/>
          <w:sz w:val="24"/>
          <w:szCs w:val="24"/>
        </w:rPr>
        <w:t>e</w:t>
      </w:r>
      <w:r w:rsidRPr="00A166F0">
        <w:rPr>
          <w:rFonts w:ascii="Candara" w:eastAsia="Verdana" w:hAnsi="Candara" w:cs="Verdana"/>
          <w:sz w:val="24"/>
          <w:szCs w:val="24"/>
        </w:rPr>
        <w:t>d</w:t>
      </w:r>
      <w:r w:rsidRPr="00A166F0">
        <w:rPr>
          <w:rFonts w:ascii="Candara" w:eastAsia="Verdana" w:hAnsi="Candara" w:cs="Verdana"/>
          <w:spacing w:val="1"/>
          <w:sz w:val="24"/>
          <w:szCs w:val="24"/>
        </w:rPr>
        <w:t xml:space="preserve"> t</w:t>
      </w:r>
      <w:r w:rsidRPr="00A166F0">
        <w:rPr>
          <w:rFonts w:ascii="Candara" w:eastAsia="Verdana" w:hAnsi="Candara" w:cs="Verdana"/>
          <w:spacing w:val="-2"/>
          <w:sz w:val="24"/>
          <w:szCs w:val="24"/>
        </w:rPr>
        <w:t>o</w:t>
      </w:r>
      <w:r w:rsidRPr="00A166F0">
        <w:rPr>
          <w:rFonts w:ascii="Candara" w:eastAsia="Verdana" w:hAnsi="Candara" w:cs="Verdana"/>
          <w:sz w:val="24"/>
          <w:szCs w:val="24"/>
        </w:rPr>
        <w:t>.</w:t>
      </w:r>
      <w:r w:rsidR="00D725A2" w:rsidRPr="00A166F0">
        <w:rPr>
          <w:rFonts w:ascii="Candara" w:eastAsia="Verdana" w:hAnsi="Candara" w:cs="Verdana"/>
          <w:sz w:val="24"/>
          <w:szCs w:val="24"/>
        </w:rPr>
        <w:t xml:space="preserve"> </w:t>
      </w:r>
    </w:p>
    <w:p w14:paraId="5A7E971E" w14:textId="77777777" w:rsidR="00D725A2" w:rsidRPr="00A166F0" w:rsidRDefault="00883278" w:rsidP="00A166F0">
      <w:pPr>
        <w:pStyle w:val="ListParagraph"/>
        <w:numPr>
          <w:ilvl w:val="0"/>
          <w:numId w:val="10"/>
        </w:numPr>
        <w:tabs>
          <w:tab w:val="left" w:pos="1180"/>
        </w:tabs>
        <w:spacing w:before="7" w:line="280" w:lineRule="exact"/>
        <w:ind w:right="510"/>
        <w:rPr>
          <w:rFonts w:ascii="Candara" w:eastAsia="Verdana" w:hAnsi="Candara" w:cs="Verdana"/>
          <w:position w:val="-1"/>
          <w:sz w:val="24"/>
          <w:szCs w:val="24"/>
        </w:rPr>
      </w:pPr>
      <w:r w:rsidRPr="00A166F0">
        <w:rPr>
          <w:rFonts w:ascii="Candara" w:eastAsia="Verdana" w:hAnsi="Candara" w:cs="Verdana"/>
          <w:spacing w:val="2"/>
          <w:sz w:val="24"/>
          <w:szCs w:val="24"/>
        </w:rPr>
        <w:t>E</w:t>
      </w:r>
      <w:r w:rsidRPr="00A166F0">
        <w:rPr>
          <w:rFonts w:ascii="Candara" w:eastAsia="Verdana" w:hAnsi="Candara" w:cs="Verdana"/>
          <w:spacing w:val="1"/>
          <w:sz w:val="24"/>
          <w:szCs w:val="24"/>
        </w:rPr>
        <w:t>n</w:t>
      </w:r>
      <w:r w:rsidRPr="00A166F0">
        <w:rPr>
          <w:rFonts w:ascii="Candara" w:eastAsia="Verdana" w:hAnsi="Candara" w:cs="Verdana"/>
          <w:sz w:val="24"/>
          <w:szCs w:val="24"/>
        </w:rPr>
        <w:t>s</w:t>
      </w:r>
      <w:r w:rsidRPr="00A166F0">
        <w:rPr>
          <w:rFonts w:ascii="Candara" w:eastAsia="Verdana" w:hAnsi="Candara" w:cs="Verdana"/>
          <w:spacing w:val="1"/>
          <w:sz w:val="24"/>
          <w:szCs w:val="24"/>
        </w:rPr>
        <w:t>u</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5"/>
          <w:sz w:val="24"/>
          <w:szCs w:val="24"/>
        </w:rPr>
        <w:t>c</w:t>
      </w:r>
      <w:r w:rsidRPr="00A166F0">
        <w:rPr>
          <w:rFonts w:ascii="Candara" w:eastAsia="Verdana" w:hAnsi="Candara" w:cs="Verdana"/>
          <w:spacing w:val="-3"/>
          <w:sz w:val="24"/>
          <w:szCs w:val="24"/>
        </w:rPr>
        <w:t>h</w:t>
      </w:r>
      <w:r w:rsidRPr="00A166F0">
        <w:rPr>
          <w:rFonts w:ascii="Candara" w:eastAsia="Verdana" w:hAnsi="Candara" w:cs="Verdana"/>
          <w:spacing w:val="1"/>
          <w:sz w:val="24"/>
          <w:szCs w:val="24"/>
        </w:rPr>
        <w:t>i</w:t>
      </w:r>
      <w:r w:rsidRPr="00A166F0">
        <w:rPr>
          <w:rFonts w:ascii="Candara" w:eastAsia="Verdana" w:hAnsi="Candara" w:cs="Verdana"/>
          <w:spacing w:val="6"/>
          <w:sz w:val="24"/>
          <w:szCs w:val="24"/>
        </w:rPr>
        <w:t>l</w:t>
      </w:r>
      <w:r w:rsidRPr="00A166F0">
        <w:rPr>
          <w:rFonts w:ascii="Candara" w:eastAsia="Verdana" w:hAnsi="Candara" w:cs="Verdana"/>
          <w:spacing w:val="-1"/>
          <w:sz w:val="24"/>
          <w:szCs w:val="24"/>
        </w:rPr>
        <w:t>d</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Pr="00A166F0">
        <w:rPr>
          <w:rFonts w:ascii="Candara" w:eastAsia="Verdana" w:hAnsi="Candara" w:cs="Verdana"/>
          <w:sz w:val="24"/>
          <w:szCs w:val="24"/>
        </w:rPr>
        <w:t>n</w:t>
      </w:r>
      <w:r w:rsidRPr="00A166F0">
        <w:rPr>
          <w:rFonts w:ascii="Candara" w:eastAsia="Verdana" w:hAnsi="Candara" w:cs="Verdana"/>
          <w:spacing w:val="-1"/>
          <w:sz w:val="24"/>
          <w:szCs w:val="24"/>
        </w:rPr>
        <w:t xml:space="preserve"> </w:t>
      </w:r>
      <w:r w:rsidRPr="00A166F0">
        <w:rPr>
          <w:rFonts w:ascii="Candara" w:eastAsia="Verdana" w:hAnsi="Candara" w:cs="Verdana"/>
          <w:spacing w:val="-3"/>
          <w:sz w:val="24"/>
          <w:szCs w:val="24"/>
        </w:rPr>
        <w:t>k</w:t>
      </w:r>
      <w:r w:rsidRPr="00A166F0">
        <w:rPr>
          <w:rFonts w:ascii="Candara" w:eastAsia="Verdana" w:hAnsi="Candara" w:cs="Verdana"/>
          <w:spacing w:val="1"/>
          <w:sz w:val="24"/>
          <w:szCs w:val="24"/>
        </w:rPr>
        <w:t>n</w:t>
      </w:r>
      <w:r w:rsidRPr="00A166F0">
        <w:rPr>
          <w:rFonts w:ascii="Candara" w:eastAsia="Verdana" w:hAnsi="Candara" w:cs="Verdana"/>
          <w:spacing w:val="-2"/>
          <w:sz w:val="24"/>
          <w:szCs w:val="24"/>
        </w:rPr>
        <w:t>o</w:t>
      </w:r>
      <w:r w:rsidRPr="00A166F0">
        <w:rPr>
          <w:rFonts w:ascii="Candara" w:eastAsia="Verdana" w:hAnsi="Candara" w:cs="Verdana"/>
          <w:sz w:val="24"/>
          <w:szCs w:val="24"/>
        </w:rPr>
        <w:t>w</w:t>
      </w:r>
      <w:r w:rsidRPr="00A166F0">
        <w:rPr>
          <w:rFonts w:ascii="Candara" w:eastAsia="Verdana" w:hAnsi="Candara" w:cs="Verdana"/>
          <w:spacing w:val="2"/>
          <w:sz w:val="24"/>
          <w:szCs w:val="24"/>
        </w:rPr>
        <w:t xml:space="preserve"> </w:t>
      </w:r>
      <w:r w:rsidRPr="00A166F0">
        <w:rPr>
          <w:rFonts w:ascii="Candara" w:eastAsia="Verdana" w:hAnsi="Candara" w:cs="Verdana"/>
          <w:spacing w:val="1"/>
          <w:sz w:val="24"/>
          <w:szCs w:val="24"/>
        </w:rPr>
        <w:t>th</w:t>
      </w:r>
      <w:r w:rsidRPr="00A166F0">
        <w:rPr>
          <w:rFonts w:ascii="Candara" w:eastAsia="Verdana" w:hAnsi="Candara" w:cs="Verdana"/>
          <w:spacing w:val="-5"/>
          <w:sz w:val="24"/>
          <w:szCs w:val="24"/>
        </w:rPr>
        <w:t>a</w:t>
      </w:r>
      <w:r w:rsidRPr="00A166F0">
        <w:rPr>
          <w:rFonts w:ascii="Candara" w:eastAsia="Verdana" w:hAnsi="Candara" w:cs="Verdana"/>
          <w:sz w:val="24"/>
          <w:szCs w:val="24"/>
        </w:rPr>
        <w:t>t</w:t>
      </w:r>
      <w:r w:rsidRPr="00A166F0">
        <w:rPr>
          <w:rFonts w:ascii="Candara" w:eastAsia="Verdana" w:hAnsi="Candara" w:cs="Verdana"/>
          <w:spacing w:val="3"/>
          <w:sz w:val="24"/>
          <w:szCs w:val="24"/>
        </w:rPr>
        <w:t xml:space="preserve"> </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he</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d</w:t>
      </w:r>
      <w:r w:rsidRPr="00A166F0">
        <w:rPr>
          <w:rFonts w:ascii="Candara" w:eastAsia="Verdana" w:hAnsi="Candara" w:cs="Verdana"/>
          <w:spacing w:val="-3"/>
          <w:sz w:val="24"/>
          <w:szCs w:val="24"/>
        </w:rPr>
        <w:t>u</w:t>
      </w:r>
      <w:r w:rsidRPr="00A166F0">
        <w:rPr>
          <w:rFonts w:ascii="Candara" w:eastAsia="Verdana" w:hAnsi="Candara" w:cs="Verdana"/>
          <w:spacing w:val="1"/>
          <w:sz w:val="24"/>
          <w:szCs w:val="24"/>
        </w:rPr>
        <w:t>lt</w:t>
      </w:r>
      <w:r w:rsidRPr="00A166F0">
        <w:rPr>
          <w:rFonts w:ascii="Candara" w:eastAsia="Verdana" w:hAnsi="Candara" w:cs="Verdana"/>
          <w:sz w:val="24"/>
          <w:szCs w:val="24"/>
        </w:rPr>
        <w:t>s</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i</w:t>
      </w:r>
      <w:r w:rsidRPr="00A166F0">
        <w:rPr>
          <w:rFonts w:ascii="Candara" w:eastAsia="Verdana" w:hAnsi="Candara" w:cs="Verdana"/>
          <w:sz w:val="24"/>
          <w:szCs w:val="24"/>
        </w:rPr>
        <w:t>n</w:t>
      </w:r>
      <w:r w:rsidRPr="00A166F0">
        <w:rPr>
          <w:rFonts w:ascii="Candara" w:eastAsia="Verdana" w:hAnsi="Candara" w:cs="Verdana"/>
          <w:spacing w:val="3"/>
          <w:sz w:val="24"/>
          <w:szCs w:val="24"/>
        </w:rPr>
        <w:t xml:space="preserve"> </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h</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s</w:t>
      </w:r>
      <w:r w:rsidRPr="00A166F0">
        <w:rPr>
          <w:rFonts w:ascii="Candara" w:eastAsia="Verdana" w:hAnsi="Candara" w:cs="Verdana"/>
          <w:spacing w:val="-5"/>
          <w:sz w:val="24"/>
          <w:szCs w:val="24"/>
        </w:rPr>
        <w:t>c</w:t>
      </w:r>
      <w:r w:rsidRPr="00A166F0">
        <w:rPr>
          <w:rFonts w:ascii="Candara" w:eastAsia="Verdana" w:hAnsi="Candara" w:cs="Verdana"/>
          <w:spacing w:val="1"/>
          <w:sz w:val="24"/>
          <w:szCs w:val="24"/>
        </w:rPr>
        <w:t>h</w:t>
      </w:r>
      <w:r w:rsidRPr="00A166F0">
        <w:rPr>
          <w:rFonts w:ascii="Candara" w:eastAsia="Verdana" w:hAnsi="Candara" w:cs="Verdana"/>
          <w:spacing w:val="-2"/>
          <w:sz w:val="24"/>
          <w:szCs w:val="24"/>
        </w:rPr>
        <w:t>oo</w:t>
      </w:r>
      <w:r w:rsidRPr="00A166F0">
        <w:rPr>
          <w:rFonts w:ascii="Candara" w:eastAsia="Verdana" w:hAnsi="Candara" w:cs="Verdana"/>
          <w:sz w:val="24"/>
          <w:szCs w:val="24"/>
        </w:rPr>
        <w:t>l</w:t>
      </w:r>
      <w:r w:rsidR="00D725A2" w:rsidRPr="00A166F0">
        <w:rPr>
          <w:rFonts w:ascii="Candara" w:eastAsia="Verdana" w:hAnsi="Candara" w:cs="Verdana"/>
          <w:sz w:val="24"/>
          <w:szCs w:val="24"/>
        </w:rPr>
        <w:t xml:space="preserve"> </w:t>
      </w:r>
      <w:r w:rsidRPr="00A166F0">
        <w:rPr>
          <w:rFonts w:ascii="Candara" w:eastAsia="Verdana" w:hAnsi="Candara" w:cs="Verdana"/>
          <w:position w:val="-1"/>
          <w:sz w:val="24"/>
          <w:szCs w:val="24"/>
        </w:rPr>
        <w:t>w</w:t>
      </w:r>
      <w:r w:rsidRPr="00A166F0">
        <w:rPr>
          <w:rFonts w:ascii="Candara" w:eastAsia="Verdana" w:hAnsi="Candara" w:cs="Verdana"/>
          <w:spacing w:val="2"/>
          <w:position w:val="-1"/>
          <w:sz w:val="24"/>
          <w:szCs w:val="24"/>
        </w:rPr>
        <w:t>h</w:t>
      </w:r>
      <w:r w:rsidRPr="00A166F0">
        <w:rPr>
          <w:rFonts w:ascii="Candara" w:eastAsia="Verdana" w:hAnsi="Candara" w:cs="Verdana"/>
          <w:spacing w:val="-2"/>
          <w:position w:val="-1"/>
          <w:sz w:val="24"/>
          <w:szCs w:val="24"/>
        </w:rPr>
        <w:t>o</w:t>
      </w:r>
      <w:r w:rsidRPr="00A166F0">
        <w:rPr>
          <w:rFonts w:ascii="Candara" w:eastAsia="Verdana" w:hAnsi="Candara" w:cs="Verdana"/>
          <w:position w:val="-1"/>
          <w:sz w:val="24"/>
          <w:szCs w:val="24"/>
        </w:rPr>
        <w:t>m</w:t>
      </w:r>
      <w:r w:rsidRPr="00A166F0">
        <w:rPr>
          <w:rFonts w:ascii="Candara" w:eastAsia="Verdana" w:hAnsi="Candara" w:cs="Verdana"/>
          <w:spacing w:val="3"/>
          <w:position w:val="-1"/>
          <w:sz w:val="24"/>
          <w:szCs w:val="24"/>
        </w:rPr>
        <w:t xml:space="preserve"> </w:t>
      </w:r>
      <w:r w:rsidRPr="00A166F0">
        <w:rPr>
          <w:rFonts w:ascii="Candara" w:eastAsia="Verdana" w:hAnsi="Candara" w:cs="Verdana"/>
          <w:spacing w:val="-3"/>
          <w:position w:val="-1"/>
          <w:sz w:val="24"/>
          <w:szCs w:val="24"/>
        </w:rPr>
        <w:t>t</w:t>
      </w:r>
      <w:r w:rsidRPr="00A166F0">
        <w:rPr>
          <w:rFonts w:ascii="Candara" w:eastAsia="Verdana" w:hAnsi="Candara" w:cs="Verdana"/>
          <w:spacing w:val="1"/>
          <w:position w:val="-1"/>
          <w:sz w:val="24"/>
          <w:szCs w:val="24"/>
        </w:rPr>
        <w:t>he</w:t>
      </w:r>
      <w:r w:rsidRPr="00A166F0">
        <w:rPr>
          <w:rFonts w:ascii="Candara" w:eastAsia="Verdana" w:hAnsi="Candara" w:cs="Verdana"/>
          <w:position w:val="-1"/>
          <w:sz w:val="24"/>
          <w:szCs w:val="24"/>
        </w:rPr>
        <w:t>y</w:t>
      </w:r>
      <w:r w:rsidRPr="00A166F0">
        <w:rPr>
          <w:rFonts w:ascii="Candara" w:eastAsia="Verdana" w:hAnsi="Candara" w:cs="Verdana"/>
          <w:spacing w:val="-1"/>
          <w:position w:val="-1"/>
          <w:sz w:val="24"/>
          <w:szCs w:val="24"/>
        </w:rPr>
        <w:t xml:space="preserve"> </w:t>
      </w:r>
      <w:r w:rsidRPr="00A166F0">
        <w:rPr>
          <w:rFonts w:ascii="Candara" w:eastAsia="Verdana" w:hAnsi="Candara" w:cs="Verdana"/>
          <w:position w:val="-1"/>
          <w:sz w:val="24"/>
          <w:szCs w:val="24"/>
        </w:rPr>
        <w:t>can</w:t>
      </w:r>
      <w:r w:rsidRPr="00A166F0">
        <w:rPr>
          <w:rFonts w:ascii="Candara" w:eastAsia="Verdana" w:hAnsi="Candara" w:cs="Verdana"/>
          <w:spacing w:val="3"/>
          <w:position w:val="-1"/>
          <w:sz w:val="24"/>
          <w:szCs w:val="24"/>
        </w:rPr>
        <w:t xml:space="preserve"> </w:t>
      </w:r>
      <w:r w:rsidRPr="00A166F0">
        <w:rPr>
          <w:rFonts w:ascii="Candara" w:eastAsia="Verdana" w:hAnsi="Candara" w:cs="Verdana"/>
          <w:position w:val="-1"/>
          <w:sz w:val="24"/>
          <w:szCs w:val="24"/>
        </w:rPr>
        <w:t>a</w:t>
      </w:r>
      <w:r w:rsidRPr="00A166F0">
        <w:rPr>
          <w:rFonts w:ascii="Candara" w:eastAsia="Verdana" w:hAnsi="Candara" w:cs="Verdana"/>
          <w:spacing w:val="-1"/>
          <w:position w:val="-1"/>
          <w:sz w:val="24"/>
          <w:szCs w:val="24"/>
        </w:rPr>
        <w:t>pp</w:t>
      </w:r>
      <w:r w:rsidRPr="00A166F0">
        <w:rPr>
          <w:rFonts w:ascii="Candara" w:eastAsia="Verdana" w:hAnsi="Candara" w:cs="Verdana"/>
          <w:spacing w:val="-2"/>
          <w:position w:val="-1"/>
          <w:sz w:val="24"/>
          <w:szCs w:val="24"/>
        </w:rPr>
        <w:t>ro</w:t>
      </w:r>
      <w:r w:rsidRPr="00A166F0">
        <w:rPr>
          <w:rFonts w:ascii="Candara" w:eastAsia="Verdana" w:hAnsi="Candara" w:cs="Verdana"/>
          <w:position w:val="-1"/>
          <w:sz w:val="24"/>
          <w:szCs w:val="24"/>
        </w:rPr>
        <w:t>ach</w:t>
      </w:r>
      <w:r w:rsidRPr="00A166F0">
        <w:rPr>
          <w:rFonts w:ascii="Candara" w:eastAsia="Verdana" w:hAnsi="Candara" w:cs="Verdana"/>
          <w:spacing w:val="-2"/>
          <w:position w:val="-1"/>
          <w:sz w:val="24"/>
          <w:szCs w:val="24"/>
        </w:rPr>
        <w:t xml:space="preserve"> </w:t>
      </w:r>
      <w:r w:rsidRPr="00A166F0">
        <w:rPr>
          <w:rFonts w:ascii="Candara" w:eastAsia="Verdana" w:hAnsi="Candara" w:cs="Verdana"/>
          <w:spacing w:val="1"/>
          <w:position w:val="-1"/>
          <w:sz w:val="24"/>
          <w:szCs w:val="24"/>
        </w:rPr>
        <w:t>i</w:t>
      </w:r>
      <w:r w:rsidRPr="00A166F0">
        <w:rPr>
          <w:rFonts w:ascii="Candara" w:eastAsia="Verdana" w:hAnsi="Candara" w:cs="Verdana"/>
          <w:position w:val="-1"/>
          <w:sz w:val="24"/>
          <w:szCs w:val="24"/>
        </w:rPr>
        <w:t>f</w:t>
      </w:r>
      <w:r w:rsidRPr="00A166F0">
        <w:rPr>
          <w:rFonts w:ascii="Candara" w:eastAsia="Verdana" w:hAnsi="Candara" w:cs="Verdana"/>
          <w:spacing w:val="-1"/>
          <w:position w:val="-1"/>
          <w:sz w:val="24"/>
          <w:szCs w:val="24"/>
        </w:rPr>
        <w:t xml:space="preserve"> </w:t>
      </w:r>
      <w:r w:rsidRPr="00A166F0">
        <w:rPr>
          <w:rFonts w:ascii="Candara" w:eastAsia="Verdana" w:hAnsi="Candara" w:cs="Verdana"/>
          <w:spacing w:val="1"/>
          <w:position w:val="-1"/>
          <w:sz w:val="24"/>
          <w:szCs w:val="24"/>
        </w:rPr>
        <w:t>th</w:t>
      </w:r>
      <w:r w:rsidRPr="00A166F0">
        <w:rPr>
          <w:rFonts w:ascii="Candara" w:eastAsia="Verdana" w:hAnsi="Candara" w:cs="Verdana"/>
          <w:spacing w:val="-4"/>
          <w:position w:val="-1"/>
          <w:sz w:val="24"/>
          <w:szCs w:val="24"/>
        </w:rPr>
        <w:t>e</w:t>
      </w:r>
      <w:r w:rsidRPr="00A166F0">
        <w:rPr>
          <w:rFonts w:ascii="Candara" w:eastAsia="Verdana" w:hAnsi="Candara" w:cs="Verdana"/>
          <w:position w:val="-1"/>
          <w:sz w:val="24"/>
          <w:szCs w:val="24"/>
        </w:rPr>
        <w:t>y</w:t>
      </w:r>
      <w:r w:rsidRPr="00A166F0">
        <w:rPr>
          <w:rFonts w:ascii="Candara" w:eastAsia="Verdana" w:hAnsi="Candara" w:cs="Verdana"/>
          <w:spacing w:val="4"/>
          <w:position w:val="-1"/>
          <w:sz w:val="24"/>
          <w:szCs w:val="24"/>
        </w:rPr>
        <w:t xml:space="preserve"> </w:t>
      </w:r>
      <w:r w:rsidRPr="00A166F0">
        <w:rPr>
          <w:rFonts w:ascii="Candara" w:eastAsia="Verdana" w:hAnsi="Candara" w:cs="Verdana"/>
          <w:position w:val="-1"/>
          <w:sz w:val="24"/>
          <w:szCs w:val="24"/>
        </w:rPr>
        <w:t>a</w:t>
      </w:r>
      <w:r w:rsidRPr="00A166F0">
        <w:rPr>
          <w:rFonts w:ascii="Candara" w:eastAsia="Verdana" w:hAnsi="Candara" w:cs="Verdana"/>
          <w:spacing w:val="-2"/>
          <w:position w:val="-1"/>
          <w:sz w:val="24"/>
          <w:szCs w:val="24"/>
        </w:rPr>
        <w:t>r</w:t>
      </w:r>
      <w:r w:rsidRPr="00A166F0">
        <w:rPr>
          <w:rFonts w:ascii="Candara" w:eastAsia="Verdana" w:hAnsi="Candara" w:cs="Verdana"/>
          <w:position w:val="-1"/>
          <w:sz w:val="24"/>
          <w:szCs w:val="24"/>
        </w:rPr>
        <w:t>e</w:t>
      </w:r>
      <w:r w:rsidRPr="00A166F0">
        <w:rPr>
          <w:rFonts w:ascii="Candara" w:eastAsia="Verdana" w:hAnsi="Candara" w:cs="Verdana"/>
          <w:spacing w:val="9"/>
          <w:position w:val="-1"/>
          <w:sz w:val="24"/>
          <w:szCs w:val="24"/>
        </w:rPr>
        <w:t xml:space="preserve"> </w:t>
      </w:r>
      <w:r w:rsidRPr="00A166F0">
        <w:rPr>
          <w:rFonts w:ascii="Candara" w:eastAsia="Verdana" w:hAnsi="Candara" w:cs="Verdana"/>
          <w:position w:val="-1"/>
          <w:sz w:val="24"/>
          <w:szCs w:val="24"/>
        </w:rPr>
        <w:t>w</w:t>
      </w:r>
      <w:r w:rsidRPr="00A166F0">
        <w:rPr>
          <w:rFonts w:ascii="Candara" w:eastAsia="Verdana" w:hAnsi="Candara" w:cs="Verdana"/>
          <w:spacing w:val="-1"/>
          <w:position w:val="-1"/>
          <w:sz w:val="24"/>
          <w:szCs w:val="24"/>
        </w:rPr>
        <w:t>o</w:t>
      </w:r>
      <w:r w:rsidRPr="00A166F0">
        <w:rPr>
          <w:rFonts w:ascii="Candara" w:eastAsia="Verdana" w:hAnsi="Candara" w:cs="Verdana"/>
          <w:spacing w:val="-6"/>
          <w:position w:val="-1"/>
          <w:sz w:val="24"/>
          <w:szCs w:val="24"/>
        </w:rPr>
        <w:t>r</w:t>
      </w:r>
      <w:r w:rsidRPr="00A166F0">
        <w:rPr>
          <w:rFonts w:ascii="Candara" w:eastAsia="Verdana" w:hAnsi="Candara" w:cs="Verdana"/>
          <w:spacing w:val="-2"/>
          <w:position w:val="-1"/>
          <w:sz w:val="24"/>
          <w:szCs w:val="24"/>
        </w:rPr>
        <w:t>r</w:t>
      </w:r>
      <w:r w:rsidRPr="00A166F0">
        <w:rPr>
          <w:rFonts w:ascii="Candara" w:eastAsia="Verdana" w:hAnsi="Candara" w:cs="Verdana"/>
          <w:spacing w:val="6"/>
          <w:position w:val="-1"/>
          <w:sz w:val="24"/>
          <w:szCs w:val="24"/>
        </w:rPr>
        <w:t>i</w:t>
      </w:r>
      <w:r w:rsidRPr="00A166F0">
        <w:rPr>
          <w:rFonts w:ascii="Candara" w:eastAsia="Verdana" w:hAnsi="Candara" w:cs="Verdana"/>
          <w:spacing w:val="1"/>
          <w:position w:val="-1"/>
          <w:sz w:val="24"/>
          <w:szCs w:val="24"/>
        </w:rPr>
        <w:t>e</w:t>
      </w:r>
      <w:r w:rsidRPr="00A166F0">
        <w:rPr>
          <w:rFonts w:ascii="Candara" w:eastAsia="Verdana" w:hAnsi="Candara" w:cs="Verdana"/>
          <w:spacing w:val="-1"/>
          <w:position w:val="-1"/>
          <w:sz w:val="24"/>
          <w:szCs w:val="24"/>
        </w:rPr>
        <w:t>d</w:t>
      </w:r>
      <w:r w:rsidRPr="00A166F0">
        <w:rPr>
          <w:rFonts w:ascii="Candara" w:eastAsia="Verdana" w:hAnsi="Candara" w:cs="Verdana"/>
          <w:position w:val="-1"/>
          <w:sz w:val="24"/>
          <w:szCs w:val="24"/>
        </w:rPr>
        <w:t>.</w:t>
      </w:r>
      <w:r w:rsidR="00D725A2" w:rsidRPr="00A166F0">
        <w:rPr>
          <w:rFonts w:ascii="Candara" w:eastAsia="Verdana" w:hAnsi="Candara" w:cs="Verdana"/>
          <w:position w:val="-1"/>
          <w:sz w:val="24"/>
          <w:szCs w:val="24"/>
        </w:rPr>
        <w:t xml:space="preserve"> </w:t>
      </w:r>
    </w:p>
    <w:p w14:paraId="45783FBA" w14:textId="77777777" w:rsidR="00100278" w:rsidRPr="00A166F0" w:rsidRDefault="00D725A2" w:rsidP="00A166F0">
      <w:pPr>
        <w:pStyle w:val="ListParagraph"/>
        <w:numPr>
          <w:ilvl w:val="0"/>
          <w:numId w:val="10"/>
        </w:numPr>
        <w:tabs>
          <w:tab w:val="left" w:pos="1180"/>
        </w:tabs>
        <w:spacing w:before="7" w:line="280" w:lineRule="exact"/>
        <w:ind w:right="510"/>
        <w:rPr>
          <w:rFonts w:ascii="Candara" w:eastAsia="Verdana" w:hAnsi="Candara" w:cs="Verdana"/>
          <w:sz w:val="24"/>
          <w:szCs w:val="24"/>
        </w:rPr>
      </w:pPr>
      <w:r w:rsidRPr="00A166F0">
        <w:rPr>
          <w:rFonts w:ascii="Candara" w:eastAsia="Verdana" w:hAnsi="Candara" w:cs="Verdana"/>
          <w:position w:val="-1"/>
          <w:sz w:val="24"/>
          <w:szCs w:val="24"/>
        </w:rPr>
        <w:t>I</w:t>
      </w:r>
      <w:proofErr w:type="spellStart"/>
      <w:r w:rsidRPr="00A166F0">
        <w:rPr>
          <w:rFonts w:ascii="Candara" w:eastAsia="Verdana" w:hAnsi="Candara" w:cs="Verdana"/>
          <w:spacing w:val="-5"/>
          <w:sz w:val="24"/>
          <w:szCs w:val="24"/>
        </w:rPr>
        <w:t>n</w:t>
      </w:r>
      <w:r w:rsidRPr="00A166F0">
        <w:rPr>
          <w:rFonts w:ascii="Candara" w:eastAsia="Verdana" w:hAnsi="Candara" w:cs="Verdana"/>
          <w:spacing w:val="6"/>
          <w:sz w:val="24"/>
          <w:szCs w:val="24"/>
        </w:rPr>
        <w:t>c</w:t>
      </w:r>
      <w:r w:rsidRPr="00A166F0">
        <w:rPr>
          <w:rFonts w:ascii="Candara" w:eastAsia="Verdana" w:hAnsi="Candara" w:cs="Verdana"/>
          <w:spacing w:val="1"/>
          <w:sz w:val="24"/>
          <w:szCs w:val="24"/>
        </w:rPr>
        <w:t>l</w:t>
      </w:r>
      <w:r w:rsidRPr="00A166F0">
        <w:rPr>
          <w:rFonts w:ascii="Candara" w:eastAsia="Verdana" w:hAnsi="Candara" w:cs="Verdana"/>
          <w:spacing w:val="-1"/>
          <w:sz w:val="24"/>
          <w:szCs w:val="24"/>
        </w:rPr>
        <w:t>u</w:t>
      </w:r>
      <w:r w:rsidRPr="00A166F0">
        <w:rPr>
          <w:rFonts w:ascii="Candara" w:eastAsia="Verdana" w:hAnsi="Candara" w:cs="Verdana"/>
          <w:sz w:val="24"/>
          <w:szCs w:val="24"/>
        </w:rPr>
        <w:t>de</w:t>
      </w:r>
      <w:proofErr w:type="spellEnd"/>
      <w:r w:rsidR="00883278" w:rsidRPr="00A166F0">
        <w:rPr>
          <w:rFonts w:ascii="Candara" w:eastAsia="Verdana" w:hAnsi="Candara" w:cs="Verdana"/>
          <w:spacing w:val="3"/>
          <w:sz w:val="24"/>
          <w:szCs w:val="24"/>
        </w:rPr>
        <w:t xml:space="preserve"> </w:t>
      </w:r>
      <w:r w:rsidR="00883278" w:rsidRPr="00A166F0">
        <w:rPr>
          <w:rFonts w:ascii="Candara" w:eastAsia="Verdana" w:hAnsi="Candara" w:cs="Verdana"/>
          <w:spacing w:val="-2"/>
          <w:sz w:val="24"/>
          <w:szCs w:val="24"/>
        </w:rPr>
        <w:t>o</w:t>
      </w:r>
      <w:r w:rsidR="00883278" w:rsidRPr="00A166F0">
        <w:rPr>
          <w:rFonts w:ascii="Candara" w:eastAsia="Verdana" w:hAnsi="Candara" w:cs="Verdana"/>
          <w:spacing w:val="-1"/>
          <w:sz w:val="24"/>
          <w:szCs w:val="24"/>
        </w:rPr>
        <w:t>pp</w:t>
      </w:r>
      <w:r w:rsidR="00883278" w:rsidRPr="00A166F0">
        <w:rPr>
          <w:rFonts w:ascii="Candara" w:eastAsia="Verdana" w:hAnsi="Candara" w:cs="Verdana"/>
          <w:spacing w:val="-2"/>
          <w:sz w:val="24"/>
          <w:szCs w:val="24"/>
        </w:rPr>
        <w:t>or</w:t>
      </w:r>
      <w:r w:rsidR="00883278" w:rsidRPr="00A166F0">
        <w:rPr>
          <w:rFonts w:ascii="Candara" w:eastAsia="Verdana" w:hAnsi="Candara" w:cs="Verdana"/>
          <w:spacing w:val="1"/>
          <w:sz w:val="24"/>
          <w:szCs w:val="24"/>
        </w:rPr>
        <w:t>tu</w:t>
      </w:r>
      <w:r w:rsidR="00883278" w:rsidRPr="00A166F0">
        <w:rPr>
          <w:rFonts w:ascii="Candara" w:eastAsia="Verdana" w:hAnsi="Candara" w:cs="Verdana"/>
          <w:spacing w:val="-3"/>
          <w:sz w:val="24"/>
          <w:szCs w:val="24"/>
        </w:rPr>
        <w:t>n</w:t>
      </w:r>
      <w:r w:rsidR="00883278" w:rsidRPr="00A166F0">
        <w:rPr>
          <w:rFonts w:ascii="Candara" w:eastAsia="Verdana" w:hAnsi="Candara" w:cs="Verdana"/>
          <w:spacing w:val="1"/>
          <w:sz w:val="24"/>
          <w:szCs w:val="24"/>
        </w:rPr>
        <w:t>i</w:t>
      </w:r>
      <w:r w:rsidR="00883278" w:rsidRPr="00A166F0">
        <w:rPr>
          <w:rFonts w:ascii="Candara" w:eastAsia="Verdana" w:hAnsi="Candara" w:cs="Verdana"/>
          <w:spacing w:val="-3"/>
          <w:sz w:val="24"/>
          <w:szCs w:val="24"/>
        </w:rPr>
        <w:t>t</w:t>
      </w:r>
      <w:r w:rsidR="00883278" w:rsidRPr="00A166F0">
        <w:rPr>
          <w:rFonts w:ascii="Candara" w:eastAsia="Verdana" w:hAnsi="Candara" w:cs="Verdana"/>
          <w:spacing w:val="6"/>
          <w:sz w:val="24"/>
          <w:szCs w:val="24"/>
        </w:rPr>
        <w:t>i</w:t>
      </w:r>
      <w:r w:rsidR="00883278" w:rsidRPr="00A166F0">
        <w:rPr>
          <w:rFonts w:ascii="Candara" w:eastAsia="Verdana" w:hAnsi="Candara" w:cs="Verdana"/>
          <w:spacing w:val="1"/>
          <w:sz w:val="24"/>
          <w:szCs w:val="24"/>
        </w:rPr>
        <w:t>e</w:t>
      </w:r>
      <w:r w:rsidR="00883278" w:rsidRPr="00A166F0">
        <w:rPr>
          <w:rFonts w:ascii="Candara" w:eastAsia="Verdana" w:hAnsi="Candara" w:cs="Verdana"/>
          <w:sz w:val="24"/>
          <w:szCs w:val="24"/>
        </w:rPr>
        <w:t>s</w:t>
      </w:r>
      <w:r w:rsidR="00883278" w:rsidRPr="00A166F0">
        <w:rPr>
          <w:rFonts w:ascii="Candara" w:eastAsia="Verdana" w:hAnsi="Candara" w:cs="Verdana"/>
          <w:spacing w:val="-8"/>
          <w:sz w:val="24"/>
          <w:szCs w:val="24"/>
        </w:rPr>
        <w:t xml:space="preserve"> </w:t>
      </w:r>
      <w:r w:rsidR="00883278" w:rsidRPr="00A166F0">
        <w:rPr>
          <w:rFonts w:ascii="Candara" w:eastAsia="Verdana" w:hAnsi="Candara" w:cs="Verdana"/>
          <w:spacing w:val="6"/>
          <w:sz w:val="24"/>
          <w:szCs w:val="24"/>
        </w:rPr>
        <w:t>i</w:t>
      </w:r>
      <w:r w:rsidR="00883278" w:rsidRPr="00A166F0">
        <w:rPr>
          <w:rFonts w:ascii="Candara" w:eastAsia="Verdana" w:hAnsi="Candara" w:cs="Verdana"/>
          <w:sz w:val="24"/>
          <w:szCs w:val="24"/>
        </w:rPr>
        <w:t>n</w:t>
      </w:r>
      <w:r w:rsidR="00883278" w:rsidRPr="00A166F0">
        <w:rPr>
          <w:rFonts w:ascii="Candara" w:eastAsia="Verdana" w:hAnsi="Candara" w:cs="Verdana"/>
          <w:spacing w:val="-1"/>
          <w:sz w:val="24"/>
          <w:szCs w:val="24"/>
        </w:rPr>
        <w:t xml:space="preserve"> </w:t>
      </w:r>
      <w:r w:rsidR="00883278" w:rsidRPr="00A166F0">
        <w:rPr>
          <w:rFonts w:ascii="Candara" w:eastAsia="Verdana" w:hAnsi="Candara" w:cs="Verdana"/>
          <w:spacing w:val="1"/>
          <w:sz w:val="24"/>
          <w:szCs w:val="24"/>
        </w:rPr>
        <w:t>t</w:t>
      </w:r>
      <w:r w:rsidR="00883278" w:rsidRPr="00A166F0">
        <w:rPr>
          <w:rFonts w:ascii="Candara" w:eastAsia="Verdana" w:hAnsi="Candara" w:cs="Verdana"/>
          <w:spacing w:val="-3"/>
          <w:sz w:val="24"/>
          <w:szCs w:val="24"/>
        </w:rPr>
        <w:t>h</w:t>
      </w:r>
      <w:r w:rsidR="00883278" w:rsidRPr="00A166F0">
        <w:rPr>
          <w:rFonts w:ascii="Candara" w:eastAsia="Verdana" w:hAnsi="Candara" w:cs="Verdana"/>
          <w:sz w:val="24"/>
          <w:szCs w:val="24"/>
        </w:rPr>
        <w:t>e</w:t>
      </w:r>
      <w:r w:rsidR="00883278" w:rsidRPr="00A166F0">
        <w:rPr>
          <w:rFonts w:ascii="Candara" w:eastAsia="Verdana" w:hAnsi="Candara" w:cs="Verdana"/>
          <w:spacing w:val="7"/>
          <w:sz w:val="24"/>
          <w:szCs w:val="24"/>
        </w:rPr>
        <w:t xml:space="preserve"> </w:t>
      </w:r>
      <w:r w:rsidR="00883278" w:rsidRPr="00A166F0">
        <w:rPr>
          <w:rFonts w:ascii="Candara" w:eastAsia="Verdana" w:hAnsi="Candara" w:cs="Verdana"/>
          <w:sz w:val="24"/>
          <w:szCs w:val="24"/>
        </w:rPr>
        <w:t>c</w:t>
      </w:r>
      <w:r w:rsidR="00883278" w:rsidRPr="00A166F0">
        <w:rPr>
          <w:rFonts w:ascii="Candara" w:eastAsia="Verdana" w:hAnsi="Candara" w:cs="Verdana"/>
          <w:spacing w:val="1"/>
          <w:sz w:val="24"/>
          <w:szCs w:val="24"/>
        </w:rPr>
        <w:t>u</w:t>
      </w:r>
      <w:r w:rsidR="00883278" w:rsidRPr="00A166F0">
        <w:rPr>
          <w:rFonts w:ascii="Candara" w:eastAsia="Verdana" w:hAnsi="Candara" w:cs="Verdana"/>
          <w:spacing w:val="-2"/>
          <w:sz w:val="24"/>
          <w:szCs w:val="24"/>
        </w:rPr>
        <w:t>r</w:t>
      </w:r>
      <w:r w:rsidR="00883278" w:rsidRPr="00A166F0">
        <w:rPr>
          <w:rFonts w:ascii="Candara" w:eastAsia="Verdana" w:hAnsi="Candara" w:cs="Verdana"/>
          <w:spacing w:val="-6"/>
          <w:sz w:val="24"/>
          <w:szCs w:val="24"/>
        </w:rPr>
        <w:t>r</w:t>
      </w:r>
      <w:r w:rsidR="00883278" w:rsidRPr="00A166F0">
        <w:rPr>
          <w:rFonts w:ascii="Candara" w:eastAsia="Verdana" w:hAnsi="Candara" w:cs="Verdana"/>
          <w:spacing w:val="6"/>
          <w:sz w:val="24"/>
          <w:szCs w:val="24"/>
        </w:rPr>
        <w:t>i</w:t>
      </w:r>
      <w:r w:rsidR="00883278" w:rsidRPr="00A166F0">
        <w:rPr>
          <w:rFonts w:ascii="Candara" w:eastAsia="Verdana" w:hAnsi="Candara" w:cs="Verdana"/>
          <w:sz w:val="24"/>
          <w:szCs w:val="24"/>
        </w:rPr>
        <w:t>c</w:t>
      </w:r>
      <w:r w:rsidR="00883278" w:rsidRPr="00A166F0">
        <w:rPr>
          <w:rFonts w:ascii="Candara" w:eastAsia="Verdana" w:hAnsi="Candara" w:cs="Verdana"/>
          <w:spacing w:val="-3"/>
          <w:sz w:val="24"/>
          <w:szCs w:val="24"/>
        </w:rPr>
        <w:t>u</w:t>
      </w:r>
      <w:r w:rsidR="00883278" w:rsidRPr="00A166F0">
        <w:rPr>
          <w:rFonts w:ascii="Candara" w:eastAsia="Verdana" w:hAnsi="Candara" w:cs="Verdana"/>
          <w:spacing w:val="1"/>
          <w:sz w:val="24"/>
          <w:szCs w:val="24"/>
        </w:rPr>
        <w:t>lu</w:t>
      </w:r>
      <w:r w:rsidR="00883278" w:rsidRPr="00A166F0">
        <w:rPr>
          <w:rFonts w:ascii="Candara" w:eastAsia="Verdana" w:hAnsi="Candara" w:cs="Verdana"/>
          <w:sz w:val="24"/>
          <w:szCs w:val="24"/>
        </w:rPr>
        <w:t>m</w:t>
      </w:r>
      <w:r w:rsidR="00883278" w:rsidRPr="00A166F0">
        <w:rPr>
          <w:rFonts w:ascii="Candara" w:eastAsia="Verdana" w:hAnsi="Candara" w:cs="Verdana"/>
          <w:spacing w:val="-1"/>
          <w:sz w:val="24"/>
          <w:szCs w:val="24"/>
        </w:rPr>
        <w:t xml:space="preserve"> </w:t>
      </w:r>
      <w:r w:rsidR="00883278" w:rsidRPr="00A166F0">
        <w:rPr>
          <w:rFonts w:ascii="Candara" w:eastAsia="Verdana" w:hAnsi="Candara" w:cs="Verdana"/>
          <w:spacing w:val="-3"/>
          <w:sz w:val="24"/>
          <w:szCs w:val="24"/>
        </w:rPr>
        <w:t>f</w:t>
      </w:r>
      <w:r w:rsidR="00883278" w:rsidRPr="00A166F0">
        <w:rPr>
          <w:rFonts w:ascii="Candara" w:eastAsia="Verdana" w:hAnsi="Candara" w:cs="Verdana"/>
          <w:spacing w:val="-2"/>
          <w:sz w:val="24"/>
          <w:szCs w:val="24"/>
        </w:rPr>
        <w:t>o</w:t>
      </w:r>
      <w:r w:rsidR="00883278" w:rsidRPr="00A166F0">
        <w:rPr>
          <w:rFonts w:ascii="Candara" w:eastAsia="Verdana" w:hAnsi="Candara" w:cs="Verdana"/>
          <w:sz w:val="24"/>
          <w:szCs w:val="24"/>
        </w:rPr>
        <w:t>r c</w:t>
      </w:r>
      <w:r w:rsidR="00883278" w:rsidRPr="00A166F0">
        <w:rPr>
          <w:rFonts w:ascii="Candara" w:eastAsia="Verdana" w:hAnsi="Candara" w:cs="Verdana"/>
          <w:spacing w:val="1"/>
          <w:sz w:val="24"/>
          <w:szCs w:val="24"/>
        </w:rPr>
        <w:t>hi</w:t>
      </w:r>
      <w:r w:rsidR="00883278" w:rsidRPr="00A166F0">
        <w:rPr>
          <w:rFonts w:ascii="Candara" w:eastAsia="Verdana" w:hAnsi="Candara" w:cs="Verdana"/>
          <w:spacing w:val="6"/>
          <w:sz w:val="24"/>
          <w:szCs w:val="24"/>
        </w:rPr>
        <w:t>l</w:t>
      </w:r>
      <w:r w:rsidR="00883278" w:rsidRPr="00A166F0">
        <w:rPr>
          <w:rFonts w:ascii="Candara" w:eastAsia="Verdana" w:hAnsi="Candara" w:cs="Verdana"/>
          <w:spacing w:val="-1"/>
          <w:sz w:val="24"/>
          <w:szCs w:val="24"/>
        </w:rPr>
        <w:t>d</w:t>
      </w:r>
      <w:r w:rsidR="00883278" w:rsidRPr="00A166F0">
        <w:rPr>
          <w:rFonts w:ascii="Candara" w:eastAsia="Verdana" w:hAnsi="Candara" w:cs="Verdana"/>
          <w:spacing w:val="-2"/>
          <w:sz w:val="24"/>
          <w:szCs w:val="24"/>
        </w:rPr>
        <w:t>r</w:t>
      </w:r>
      <w:r w:rsidR="00883278" w:rsidRPr="00A166F0">
        <w:rPr>
          <w:rFonts w:ascii="Candara" w:eastAsia="Verdana" w:hAnsi="Candara" w:cs="Verdana"/>
          <w:spacing w:val="-4"/>
          <w:sz w:val="24"/>
          <w:szCs w:val="24"/>
        </w:rPr>
        <w:t>e</w:t>
      </w:r>
      <w:r w:rsidR="00883278" w:rsidRPr="00A166F0">
        <w:rPr>
          <w:rFonts w:ascii="Candara" w:eastAsia="Verdana" w:hAnsi="Candara" w:cs="Verdana"/>
          <w:sz w:val="24"/>
          <w:szCs w:val="24"/>
        </w:rPr>
        <w:t>n</w:t>
      </w:r>
      <w:r w:rsidR="00883278" w:rsidRPr="00A166F0">
        <w:rPr>
          <w:rFonts w:ascii="Candara" w:eastAsia="Verdana" w:hAnsi="Candara" w:cs="Verdana"/>
          <w:spacing w:val="3"/>
          <w:sz w:val="24"/>
          <w:szCs w:val="24"/>
        </w:rPr>
        <w:t xml:space="preserve"> </w:t>
      </w:r>
      <w:r w:rsidR="00883278" w:rsidRPr="00A166F0">
        <w:rPr>
          <w:rFonts w:ascii="Candara" w:eastAsia="Verdana" w:hAnsi="Candara" w:cs="Verdana"/>
          <w:spacing w:val="1"/>
          <w:sz w:val="24"/>
          <w:szCs w:val="24"/>
        </w:rPr>
        <w:t>t</w:t>
      </w:r>
      <w:r w:rsidR="00883278" w:rsidRPr="00A166F0">
        <w:rPr>
          <w:rFonts w:ascii="Candara" w:eastAsia="Verdana" w:hAnsi="Candara" w:cs="Verdana"/>
          <w:sz w:val="24"/>
          <w:szCs w:val="24"/>
        </w:rPr>
        <w:t>o</w:t>
      </w:r>
      <w:r w:rsidR="00883278" w:rsidRPr="00A166F0">
        <w:rPr>
          <w:rFonts w:ascii="Candara" w:eastAsia="Verdana" w:hAnsi="Candara" w:cs="Verdana"/>
          <w:spacing w:val="-5"/>
          <w:sz w:val="24"/>
          <w:szCs w:val="24"/>
        </w:rPr>
        <w:t xml:space="preserve"> </w:t>
      </w:r>
      <w:r w:rsidR="00883278" w:rsidRPr="00A166F0">
        <w:rPr>
          <w:rFonts w:ascii="Candara" w:eastAsia="Verdana" w:hAnsi="Candara" w:cs="Verdana"/>
          <w:spacing w:val="-1"/>
          <w:sz w:val="24"/>
          <w:szCs w:val="24"/>
        </w:rPr>
        <w:t>d</w:t>
      </w:r>
      <w:r w:rsidR="00883278" w:rsidRPr="00A166F0">
        <w:rPr>
          <w:rFonts w:ascii="Candara" w:eastAsia="Verdana" w:hAnsi="Candara" w:cs="Verdana"/>
          <w:spacing w:val="1"/>
          <w:sz w:val="24"/>
          <w:szCs w:val="24"/>
        </w:rPr>
        <w:t>e</w:t>
      </w:r>
      <w:r w:rsidR="00883278" w:rsidRPr="00A166F0">
        <w:rPr>
          <w:rFonts w:ascii="Candara" w:eastAsia="Verdana" w:hAnsi="Candara" w:cs="Verdana"/>
          <w:spacing w:val="2"/>
          <w:sz w:val="24"/>
          <w:szCs w:val="24"/>
        </w:rPr>
        <w:t>v</w:t>
      </w:r>
      <w:r w:rsidR="00883278" w:rsidRPr="00A166F0">
        <w:rPr>
          <w:rFonts w:ascii="Candara" w:eastAsia="Verdana" w:hAnsi="Candara" w:cs="Verdana"/>
          <w:spacing w:val="-4"/>
          <w:sz w:val="24"/>
          <w:szCs w:val="24"/>
        </w:rPr>
        <w:t>e</w:t>
      </w:r>
      <w:r w:rsidR="00883278" w:rsidRPr="00A166F0">
        <w:rPr>
          <w:rFonts w:ascii="Candara" w:eastAsia="Verdana" w:hAnsi="Candara" w:cs="Verdana"/>
          <w:spacing w:val="6"/>
          <w:sz w:val="24"/>
          <w:szCs w:val="24"/>
        </w:rPr>
        <w:t>l</w:t>
      </w:r>
      <w:r w:rsidR="00883278" w:rsidRPr="00A166F0">
        <w:rPr>
          <w:rFonts w:ascii="Candara" w:eastAsia="Verdana" w:hAnsi="Candara" w:cs="Verdana"/>
          <w:spacing w:val="-2"/>
          <w:sz w:val="24"/>
          <w:szCs w:val="24"/>
        </w:rPr>
        <w:t>o</w:t>
      </w:r>
      <w:r w:rsidR="00883278" w:rsidRPr="00A166F0">
        <w:rPr>
          <w:rFonts w:ascii="Candara" w:eastAsia="Verdana" w:hAnsi="Candara" w:cs="Verdana"/>
          <w:sz w:val="24"/>
          <w:szCs w:val="24"/>
        </w:rPr>
        <w:t xml:space="preserve">p </w:t>
      </w:r>
      <w:r w:rsidR="00883278" w:rsidRPr="00A166F0">
        <w:rPr>
          <w:rFonts w:ascii="Candara" w:eastAsia="Verdana" w:hAnsi="Candara" w:cs="Verdana"/>
          <w:spacing w:val="1"/>
          <w:sz w:val="24"/>
          <w:szCs w:val="24"/>
        </w:rPr>
        <w:t>th</w:t>
      </w:r>
      <w:r w:rsidR="00883278" w:rsidRPr="00A166F0">
        <w:rPr>
          <w:rFonts w:ascii="Candara" w:eastAsia="Verdana" w:hAnsi="Candara" w:cs="Verdana"/>
          <w:sz w:val="24"/>
          <w:szCs w:val="24"/>
        </w:rPr>
        <w:t>e</w:t>
      </w:r>
      <w:r w:rsidR="00883278" w:rsidRPr="00A166F0">
        <w:rPr>
          <w:rFonts w:ascii="Candara" w:eastAsia="Verdana" w:hAnsi="Candara" w:cs="Verdana"/>
          <w:spacing w:val="3"/>
          <w:sz w:val="24"/>
          <w:szCs w:val="24"/>
        </w:rPr>
        <w:t xml:space="preserve"> </w:t>
      </w:r>
      <w:r w:rsidR="00883278" w:rsidRPr="00A166F0">
        <w:rPr>
          <w:rFonts w:ascii="Candara" w:eastAsia="Verdana" w:hAnsi="Candara" w:cs="Verdana"/>
          <w:spacing w:val="-5"/>
          <w:sz w:val="24"/>
          <w:szCs w:val="24"/>
        </w:rPr>
        <w:t>s</w:t>
      </w:r>
      <w:r w:rsidR="00883278" w:rsidRPr="00A166F0">
        <w:rPr>
          <w:rFonts w:ascii="Candara" w:eastAsia="Verdana" w:hAnsi="Candara" w:cs="Verdana"/>
          <w:spacing w:val="-3"/>
          <w:sz w:val="24"/>
          <w:szCs w:val="24"/>
        </w:rPr>
        <w:t>k</w:t>
      </w:r>
      <w:r w:rsidR="00883278" w:rsidRPr="00A166F0">
        <w:rPr>
          <w:rFonts w:ascii="Candara" w:eastAsia="Verdana" w:hAnsi="Candara" w:cs="Verdana"/>
          <w:spacing w:val="1"/>
          <w:sz w:val="24"/>
          <w:szCs w:val="24"/>
        </w:rPr>
        <w:t>il</w:t>
      </w:r>
      <w:r w:rsidR="00883278" w:rsidRPr="00A166F0">
        <w:rPr>
          <w:rFonts w:ascii="Candara" w:eastAsia="Verdana" w:hAnsi="Candara" w:cs="Verdana"/>
          <w:spacing w:val="6"/>
          <w:sz w:val="24"/>
          <w:szCs w:val="24"/>
        </w:rPr>
        <w:t>l</w:t>
      </w:r>
      <w:r w:rsidR="00883278" w:rsidRPr="00A166F0">
        <w:rPr>
          <w:rFonts w:ascii="Candara" w:eastAsia="Verdana" w:hAnsi="Candara" w:cs="Verdana"/>
          <w:sz w:val="24"/>
          <w:szCs w:val="24"/>
        </w:rPr>
        <w:t>s</w:t>
      </w:r>
      <w:r w:rsidR="00883278" w:rsidRPr="00A166F0">
        <w:rPr>
          <w:rFonts w:ascii="Candara" w:eastAsia="Verdana" w:hAnsi="Candara" w:cs="Verdana"/>
          <w:spacing w:val="-3"/>
          <w:sz w:val="24"/>
          <w:szCs w:val="24"/>
        </w:rPr>
        <w:t xml:space="preserve"> t</w:t>
      </w:r>
      <w:r w:rsidR="00883278" w:rsidRPr="00A166F0">
        <w:rPr>
          <w:rFonts w:ascii="Candara" w:eastAsia="Verdana" w:hAnsi="Candara" w:cs="Verdana"/>
          <w:spacing w:val="1"/>
          <w:sz w:val="24"/>
          <w:szCs w:val="24"/>
        </w:rPr>
        <w:t>he</w:t>
      </w:r>
      <w:r w:rsidR="00883278" w:rsidRPr="00A166F0">
        <w:rPr>
          <w:rFonts w:ascii="Candara" w:eastAsia="Verdana" w:hAnsi="Candara" w:cs="Verdana"/>
          <w:sz w:val="24"/>
          <w:szCs w:val="24"/>
        </w:rPr>
        <w:t>y</w:t>
      </w:r>
      <w:r w:rsidR="00883278" w:rsidRPr="00A166F0">
        <w:rPr>
          <w:rFonts w:ascii="Candara" w:eastAsia="Verdana" w:hAnsi="Candara" w:cs="Verdana"/>
          <w:spacing w:val="-1"/>
          <w:sz w:val="24"/>
          <w:szCs w:val="24"/>
        </w:rPr>
        <w:t xml:space="preserve"> </w:t>
      </w:r>
      <w:r w:rsidR="00883278" w:rsidRPr="00A166F0">
        <w:rPr>
          <w:rFonts w:ascii="Candara" w:eastAsia="Verdana" w:hAnsi="Candara" w:cs="Verdana"/>
          <w:spacing w:val="1"/>
          <w:sz w:val="24"/>
          <w:szCs w:val="24"/>
        </w:rPr>
        <w:t>nee</w:t>
      </w:r>
      <w:r w:rsidR="00883278" w:rsidRPr="00A166F0">
        <w:rPr>
          <w:rFonts w:ascii="Candara" w:eastAsia="Verdana" w:hAnsi="Candara" w:cs="Verdana"/>
          <w:sz w:val="24"/>
          <w:szCs w:val="24"/>
        </w:rPr>
        <w:t>d</w:t>
      </w:r>
      <w:r w:rsidR="00883278" w:rsidRPr="00A166F0">
        <w:rPr>
          <w:rFonts w:ascii="Candara" w:eastAsia="Verdana" w:hAnsi="Candara" w:cs="Verdana"/>
          <w:spacing w:val="-4"/>
          <w:sz w:val="24"/>
          <w:szCs w:val="24"/>
        </w:rPr>
        <w:t xml:space="preserve"> </w:t>
      </w:r>
      <w:r w:rsidR="00883278" w:rsidRPr="00A166F0">
        <w:rPr>
          <w:rFonts w:ascii="Candara" w:eastAsia="Verdana" w:hAnsi="Candara" w:cs="Verdana"/>
          <w:spacing w:val="1"/>
          <w:sz w:val="24"/>
          <w:szCs w:val="24"/>
        </w:rPr>
        <w:t>t</w:t>
      </w:r>
      <w:r w:rsidR="00883278" w:rsidRPr="00A166F0">
        <w:rPr>
          <w:rFonts w:ascii="Candara" w:eastAsia="Verdana" w:hAnsi="Candara" w:cs="Verdana"/>
          <w:sz w:val="24"/>
          <w:szCs w:val="24"/>
        </w:rPr>
        <w:t xml:space="preserve">o </w:t>
      </w:r>
      <w:r w:rsidR="00883278" w:rsidRPr="00A166F0">
        <w:rPr>
          <w:rFonts w:ascii="Candara" w:eastAsia="Verdana" w:hAnsi="Candara" w:cs="Verdana"/>
          <w:spacing w:val="-2"/>
          <w:sz w:val="24"/>
          <w:szCs w:val="24"/>
        </w:rPr>
        <w:t>r</w:t>
      </w:r>
      <w:r w:rsidR="00883278" w:rsidRPr="00A166F0">
        <w:rPr>
          <w:rFonts w:ascii="Candara" w:eastAsia="Verdana" w:hAnsi="Candara" w:cs="Verdana"/>
          <w:spacing w:val="1"/>
          <w:sz w:val="24"/>
          <w:szCs w:val="24"/>
        </w:rPr>
        <w:t>e</w:t>
      </w:r>
      <w:r w:rsidR="00883278" w:rsidRPr="00A166F0">
        <w:rPr>
          <w:rFonts w:ascii="Candara" w:eastAsia="Verdana" w:hAnsi="Candara" w:cs="Verdana"/>
          <w:sz w:val="24"/>
          <w:szCs w:val="24"/>
        </w:rPr>
        <w:t>c</w:t>
      </w:r>
      <w:r w:rsidR="00883278" w:rsidRPr="00A166F0">
        <w:rPr>
          <w:rFonts w:ascii="Candara" w:eastAsia="Verdana" w:hAnsi="Candara" w:cs="Verdana"/>
          <w:spacing w:val="-2"/>
          <w:sz w:val="24"/>
          <w:szCs w:val="24"/>
        </w:rPr>
        <w:t>o</w:t>
      </w:r>
      <w:r w:rsidR="00883278" w:rsidRPr="00A166F0">
        <w:rPr>
          <w:rFonts w:ascii="Candara" w:eastAsia="Verdana" w:hAnsi="Candara" w:cs="Verdana"/>
          <w:spacing w:val="-1"/>
          <w:sz w:val="24"/>
          <w:szCs w:val="24"/>
        </w:rPr>
        <w:t>g</w:t>
      </w:r>
      <w:r w:rsidR="00883278" w:rsidRPr="00A166F0">
        <w:rPr>
          <w:rFonts w:ascii="Candara" w:eastAsia="Verdana" w:hAnsi="Candara" w:cs="Verdana"/>
          <w:spacing w:val="-3"/>
          <w:sz w:val="24"/>
          <w:szCs w:val="24"/>
        </w:rPr>
        <w:t>n</w:t>
      </w:r>
      <w:r w:rsidR="00883278" w:rsidRPr="00A166F0">
        <w:rPr>
          <w:rFonts w:ascii="Candara" w:eastAsia="Verdana" w:hAnsi="Candara" w:cs="Verdana"/>
          <w:spacing w:val="6"/>
          <w:sz w:val="24"/>
          <w:szCs w:val="24"/>
        </w:rPr>
        <w:t>i</w:t>
      </w:r>
      <w:r w:rsidR="00883278" w:rsidRPr="00A166F0">
        <w:rPr>
          <w:rFonts w:ascii="Candara" w:eastAsia="Verdana" w:hAnsi="Candara" w:cs="Verdana"/>
          <w:sz w:val="24"/>
          <w:szCs w:val="24"/>
        </w:rPr>
        <w:t>se</w:t>
      </w:r>
      <w:r w:rsidR="00883278" w:rsidRPr="00A166F0">
        <w:rPr>
          <w:rFonts w:ascii="Candara" w:eastAsia="Verdana" w:hAnsi="Candara" w:cs="Verdana"/>
          <w:spacing w:val="-2"/>
          <w:sz w:val="24"/>
          <w:szCs w:val="24"/>
        </w:rPr>
        <w:t xml:space="preserve"> </w:t>
      </w:r>
      <w:r w:rsidR="00883278" w:rsidRPr="00A166F0">
        <w:rPr>
          <w:rFonts w:ascii="Candara" w:eastAsia="Verdana" w:hAnsi="Candara" w:cs="Verdana"/>
          <w:sz w:val="24"/>
          <w:szCs w:val="24"/>
        </w:rPr>
        <w:t>a</w:t>
      </w:r>
      <w:r w:rsidR="00883278" w:rsidRPr="00A166F0">
        <w:rPr>
          <w:rFonts w:ascii="Candara" w:eastAsia="Verdana" w:hAnsi="Candara" w:cs="Verdana"/>
          <w:spacing w:val="1"/>
          <w:sz w:val="24"/>
          <w:szCs w:val="24"/>
        </w:rPr>
        <w:t>n</w:t>
      </w:r>
      <w:r w:rsidR="00883278" w:rsidRPr="00A166F0">
        <w:rPr>
          <w:rFonts w:ascii="Candara" w:eastAsia="Verdana" w:hAnsi="Candara" w:cs="Verdana"/>
          <w:sz w:val="24"/>
          <w:szCs w:val="24"/>
        </w:rPr>
        <w:t>d</w:t>
      </w:r>
      <w:r w:rsidR="00883278" w:rsidRPr="00A166F0">
        <w:rPr>
          <w:rFonts w:ascii="Candara" w:eastAsia="Verdana" w:hAnsi="Candara" w:cs="Verdana"/>
          <w:spacing w:val="1"/>
          <w:sz w:val="24"/>
          <w:szCs w:val="24"/>
        </w:rPr>
        <w:t xml:space="preserve"> </w:t>
      </w:r>
      <w:r w:rsidR="00883278" w:rsidRPr="00A166F0">
        <w:rPr>
          <w:rFonts w:ascii="Candara" w:eastAsia="Verdana" w:hAnsi="Candara" w:cs="Verdana"/>
          <w:spacing w:val="-5"/>
          <w:sz w:val="24"/>
          <w:szCs w:val="24"/>
        </w:rPr>
        <w:t>s</w:t>
      </w:r>
      <w:r w:rsidR="00883278" w:rsidRPr="00A166F0">
        <w:rPr>
          <w:rFonts w:ascii="Candara" w:eastAsia="Verdana" w:hAnsi="Candara" w:cs="Verdana"/>
          <w:spacing w:val="1"/>
          <w:sz w:val="24"/>
          <w:szCs w:val="24"/>
        </w:rPr>
        <w:t>t</w:t>
      </w:r>
      <w:r w:rsidR="00883278" w:rsidRPr="00A166F0">
        <w:rPr>
          <w:rFonts w:ascii="Candara" w:eastAsia="Verdana" w:hAnsi="Candara" w:cs="Verdana"/>
          <w:spacing w:val="-5"/>
          <w:sz w:val="24"/>
          <w:szCs w:val="24"/>
        </w:rPr>
        <w:t>a</w:t>
      </w:r>
      <w:r w:rsidR="00883278" w:rsidRPr="00A166F0">
        <w:rPr>
          <w:rFonts w:ascii="Candara" w:eastAsia="Verdana" w:hAnsi="Candara" w:cs="Verdana"/>
          <w:sz w:val="24"/>
          <w:szCs w:val="24"/>
        </w:rPr>
        <w:t>y</w:t>
      </w:r>
      <w:r w:rsidR="00883278" w:rsidRPr="00A166F0">
        <w:rPr>
          <w:rFonts w:ascii="Candara" w:eastAsia="Verdana" w:hAnsi="Candara" w:cs="Verdana"/>
          <w:spacing w:val="4"/>
          <w:sz w:val="24"/>
          <w:szCs w:val="24"/>
        </w:rPr>
        <w:t xml:space="preserve"> </w:t>
      </w:r>
      <w:r w:rsidR="00883278" w:rsidRPr="00A166F0">
        <w:rPr>
          <w:rFonts w:ascii="Candara" w:eastAsia="Verdana" w:hAnsi="Candara" w:cs="Verdana"/>
          <w:sz w:val="24"/>
          <w:szCs w:val="24"/>
        </w:rPr>
        <w:t>sa</w:t>
      </w:r>
      <w:r w:rsidR="00883278" w:rsidRPr="00A166F0">
        <w:rPr>
          <w:rFonts w:ascii="Candara" w:eastAsia="Verdana" w:hAnsi="Candara" w:cs="Verdana"/>
          <w:spacing w:val="1"/>
          <w:sz w:val="24"/>
          <w:szCs w:val="24"/>
        </w:rPr>
        <w:t>f</w:t>
      </w:r>
      <w:r w:rsidR="00883278" w:rsidRPr="00A166F0">
        <w:rPr>
          <w:rFonts w:ascii="Candara" w:eastAsia="Verdana" w:hAnsi="Candara" w:cs="Verdana"/>
          <w:sz w:val="24"/>
          <w:szCs w:val="24"/>
        </w:rPr>
        <w:t>e</w:t>
      </w:r>
      <w:r w:rsidR="00883278" w:rsidRPr="00A166F0">
        <w:rPr>
          <w:rFonts w:ascii="Candara" w:eastAsia="Verdana" w:hAnsi="Candara" w:cs="Verdana"/>
          <w:spacing w:val="-2"/>
          <w:sz w:val="24"/>
          <w:szCs w:val="24"/>
        </w:rPr>
        <w:t xml:space="preserve"> </w:t>
      </w:r>
      <w:r w:rsidR="00883278" w:rsidRPr="00A166F0">
        <w:rPr>
          <w:rFonts w:ascii="Candara" w:eastAsia="Verdana" w:hAnsi="Candara" w:cs="Verdana"/>
          <w:spacing w:val="2"/>
          <w:sz w:val="24"/>
          <w:szCs w:val="24"/>
        </w:rPr>
        <w:t>f</w:t>
      </w:r>
      <w:r w:rsidR="00883278" w:rsidRPr="00A166F0">
        <w:rPr>
          <w:rFonts w:ascii="Candara" w:eastAsia="Verdana" w:hAnsi="Candara" w:cs="Verdana"/>
          <w:spacing w:val="-2"/>
          <w:sz w:val="24"/>
          <w:szCs w:val="24"/>
        </w:rPr>
        <w:t>ro</w:t>
      </w:r>
      <w:r w:rsidR="00883278" w:rsidRPr="00A166F0">
        <w:rPr>
          <w:rFonts w:ascii="Candara" w:eastAsia="Verdana" w:hAnsi="Candara" w:cs="Verdana"/>
          <w:sz w:val="24"/>
          <w:szCs w:val="24"/>
        </w:rPr>
        <w:t>m</w:t>
      </w:r>
      <w:r w:rsidR="00883278" w:rsidRPr="00A166F0">
        <w:rPr>
          <w:rFonts w:ascii="Candara" w:eastAsia="Verdana" w:hAnsi="Candara" w:cs="Verdana"/>
          <w:spacing w:val="-1"/>
          <w:sz w:val="24"/>
          <w:szCs w:val="24"/>
        </w:rPr>
        <w:t xml:space="preserve"> </w:t>
      </w:r>
      <w:r w:rsidR="00883278" w:rsidRPr="00A166F0">
        <w:rPr>
          <w:rFonts w:ascii="Candara" w:eastAsia="Verdana" w:hAnsi="Candara" w:cs="Verdana"/>
          <w:spacing w:val="1"/>
          <w:sz w:val="24"/>
          <w:szCs w:val="24"/>
        </w:rPr>
        <w:t>h</w:t>
      </w:r>
      <w:r w:rsidR="00883278" w:rsidRPr="00A166F0">
        <w:rPr>
          <w:rFonts w:ascii="Candara" w:eastAsia="Verdana" w:hAnsi="Candara" w:cs="Verdana"/>
          <w:sz w:val="24"/>
          <w:szCs w:val="24"/>
        </w:rPr>
        <w:t>a</w:t>
      </w:r>
      <w:r w:rsidR="00883278" w:rsidRPr="00A166F0">
        <w:rPr>
          <w:rFonts w:ascii="Candara" w:eastAsia="Verdana" w:hAnsi="Candara" w:cs="Verdana"/>
          <w:spacing w:val="-2"/>
          <w:sz w:val="24"/>
          <w:szCs w:val="24"/>
        </w:rPr>
        <w:t>r</w:t>
      </w:r>
      <w:r w:rsidR="00883278" w:rsidRPr="00A166F0">
        <w:rPr>
          <w:rFonts w:ascii="Candara" w:eastAsia="Verdana" w:hAnsi="Candara" w:cs="Verdana"/>
          <w:spacing w:val="2"/>
          <w:sz w:val="24"/>
          <w:szCs w:val="24"/>
        </w:rPr>
        <w:t>m</w:t>
      </w:r>
      <w:r w:rsidR="00883278" w:rsidRPr="00A166F0">
        <w:rPr>
          <w:rFonts w:ascii="Candara" w:eastAsia="Verdana" w:hAnsi="Candara" w:cs="Verdana"/>
          <w:sz w:val="24"/>
          <w:szCs w:val="24"/>
        </w:rPr>
        <w:t>.</w:t>
      </w:r>
    </w:p>
    <w:p w14:paraId="313196A4" w14:textId="77777777" w:rsidR="00100278" w:rsidRPr="00CA4C9E" w:rsidRDefault="00100278" w:rsidP="00100278">
      <w:pPr>
        <w:tabs>
          <w:tab w:val="left" w:pos="1180"/>
        </w:tabs>
        <w:spacing w:before="7" w:line="280" w:lineRule="exact"/>
        <w:ind w:left="1134" w:right="510"/>
        <w:rPr>
          <w:rFonts w:ascii="Candara" w:eastAsia="Verdana" w:hAnsi="Candara" w:cs="Verdana"/>
          <w:sz w:val="24"/>
          <w:szCs w:val="24"/>
        </w:rPr>
      </w:pPr>
    </w:p>
    <w:p w14:paraId="2A6B06BC" w14:textId="77777777" w:rsidR="00BF6693" w:rsidRPr="00CA4C9E" w:rsidRDefault="00883278">
      <w:pPr>
        <w:spacing w:before="59"/>
        <w:ind w:left="101"/>
        <w:rPr>
          <w:rFonts w:ascii="Candara" w:eastAsia="Verdana" w:hAnsi="Candara" w:cs="Verdana"/>
          <w:sz w:val="24"/>
          <w:szCs w:val="24"/>
        </w:rPr>
      </w:pPr>
      <w:r w:rsidRPr="00CA4C9E">
        <w:rPr>
          <w:rFonts w:ascii="Candara" w:eastAsia="Verdana" w:hAnsi="Candara" w:cs="Verdana"/>
          <w:b/>
          <w:spacing w:val="1"/>
          <w:sz w:val="24"/>
          <w:szCs w:val="24"/>
        </w:rPr>
        <w:t>P</w:t>
      </w:r>
      <w:r w:rsidRPr="00CA4C9E">
        <w:rPr>
          <w:rFonts w:ascii="Candara" w:eastAsia="Verdana" w:hAnsi="Candara" w:cs="Verdana"/>
          <w:b/>
          <w:sz w:val="24"/>
          <w:szCs w:val="24"/>
        </w:rPr>
        <w:t>r</w:t>
      </w:r>
      <w:r w:rsidRPr="00CA4C9E">
        <w:rPr>
          <w:rFonts w:ascii="Candara" w:eastAsia="Verdana" w:hAnsi="Candara" w:cs="Verdana"/>
          <w:b/>
          <w:spacing w:val="-1"/>
          <w:sz w:val="24"/>
          <w:szCs w:val="24"/>
        </w:rPr>
        <w:t>o</w:t>
      </w:r>
      <w:r w:rsidRPr="00CA4C9E">
        <w:rPr>
          <w:rFonts w:ascii="Candara" w:eastAsia="Verdana" w:hAnsi="Candara" w:cs="Verdana"/>
          <w:b/>
          <w:spacing w:val="-2"/>
          <w:sz w:val="24"/>
          <w:szCs w:val="24"/>
        </w:rPr>
        <w:t>c</w:t>
      </w:r>
      <w:r w:rsidRPr="00CA4C9E">
        <w:rPr>
          <w:rFonts w:ascii="Candara" w:eastAsia="Verdana" w:hAnsi="Candara" w:cs="Verdana"/>
          <w:b/>
          <w:spacing w:val="-1"/>
          <w:sz w:val="24"/>
          <w:szCs w:val="24"/>
        </w:rPr>
        <w:t>e</w:t>
      </w:r>
      <w:r w:rsidRPr="00CA4C9E">
        <w:rPr>
          <w:rFonts w:ascii="Candara" w:eastAsia="Verdana" w:hAnsi="Candara" w:cs="Verdana"/>
          <w:b/>
          <w:sz w:val="24"/>
          <w:szCs w:val="24"/>
        </w:rPr>
        <w:t>d</w:t>
      </w:r>
      <w:r w:rsidRPr="00CA4C9E">
        <w:rPr>
          <w:rFonts w:ascii="Candara" w:eastAsia="Verdana" w:hAnsi="Candara" w:cs="Verdana"/>
          <w:b/>
          <w:spacing w:val="2"/>
          <w:sz w:val="24"/>
          <w:szCs w:val="24"/>
        </w:rPr>
        <w:t>u</w:t>
      </w:r>
      <w:r w:rsidRPr="00CA4C9E">
        <w:rPr>
          <w:rFonts w:ascii="Candara" w:eastAsia="Verdana" w:hAnsi="Candara" w:cs="Verdana"/>
          <w:b/>
          <w:sz w:val="24"/>
          <w:szCs w:val="24"/>
        </w:rPr>
        <w:t>res</w:t>
      </w:r>
    </w:p>
    <w:p w14:paraId="66EE3209" w14:textId="77777777" w:rsidR="00BF6693" w:rsidRPr="00CA4C9E" w:rsidRDefault="00BF6693">
      <w:pPr>
        <w:spacing w:before="3" w:line="180" w:lineRule="exact"/>
        <w:rPr>
          <w:rFonts w:ascii="Candara" w:hAnsi="Candara"/>
          <w:sz w:val="19"/>
          <w:szCs w:val="19"/>
        </w:rPr>
      </w:pPr>
    </w:p>
    <w:p w14:paraId="5B027802" w14:textId="77777777" w:rsidR="00BF6693" w:rsidRPr="00CA4C9E" w:rsidRDefault="00B224ED">
      <w:pPr>
        <w:ind w:left="101" w:right="346"/>
        <w:rPr>
          <w:rFonts w:ascii="Candara" w:eastAsia="Verdana" w:hAnsi="Candara" w:cs="Verdana"/>
          <w:sz w:val="24"/>
          <w:szCs w:val="24"/>
        </w:rPr>
      </w:pPr>
      <w:r w:rsidRPr="00CA4C9E">
        <w:rPr>
          <w:rFonts w:ascii="Candara" w:eastAsia="Verdana" w:hAnsi="Candara" w:cs="Verdana"/>
          <w:spacing w:val="1"/>
          <w:sz w:val="24"/>
          <w:szCs w:val="24"/>
        </w:rPr>
        <w:t>Wribbenhall School</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 xml:space="preserve">l </w:t>
      </w:r>
      <w:r w:rsidR="00883278" w:rsidRPr="00CA4C9E">
        <w:rPr>
          <w:rFonts w:ascii="Candara" w:eastAsia="Verdana" w:hAnsi="Candara" w:cs="Verdana"/>
          <w:spacing w:val="1"/>
          <w:sz w:val="24"/>
          <w:szCs w:val="24"/>
        </w:rPr>
        <w:t>en</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at</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a</w:t>
      </w:r>
      <w:r w:rsidR="00883278" w:rsidRPr="00CA4C9E">
        <w:rPr>
          <w:rFonts w:ascii="Candara" w:eastAsia="Verdana" w:hAnsi="Candara" w:cs="Verdana"/>
          <w:spacing w:val="-3"/>
          <w:sz w:val="24"/>
          <w:szCs w:val="24"/>
        </w:rPr>
        <w:t>f</w:t>
      </w:r>
      <w:r w:rsidR="00883278" w:rsidRPr="00CA4C9E">
        <w:rPr>
          <w:rFonts w:ascii="Candara" w:eastAsia="Verdana" w:hAnsi="Candara" w:cs="Verdana"/>
          <w:sz w:val="24"/>
          <w:szCs w:val="24"/>
        </w:rPr>
        <w:t>f</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6"/>
          <w:sz w:val="24"/>
          <w:szCs w:val="24"/>
        </w:rPr>
        <w:t>o</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w</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ro</w:t>
      </w:r>
      <w:r w:rsidR="00883278" w:rsidRPr="00CA4C9E">
        <w:rPr>
          <w:rFonts w:ascii="Candara" w:eastAsia="Verdana" w:hAnsi="Candara" w:cs="Verdana"/>
          <w:sz w:val="24"/>
          <w:szCs w:val="24"/>
        </w:rPr>
        <w:t>ced</w:t>
      </w:r>
      <w:r w:rsidR="00883278" w:rsidRPr="00CA4C9E">
        <w:rPr>
          <w:rFonts w:ascii="Candara" w:eastAsia="Verdana" w:hAnsi="Candara" w:cs="Verdana"/>
          <w:spacing w:val="2"/>
          <w:sz w:val="24"/>
          <w:szCs w:val="24"/>
        </w:rPr>
        <w:t>u</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set</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6"/>
          <w:sz w:val="24"/>
          <w:szCs w:val="24"/>
        </w:rPr>
        <w:t>o</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6"/>
          <w:sz w:val="24"/>
          <w:szCs w:val="24"/>
        </w:rPr>
        <w:t>b</w:t>
      </w:r>
      <w:r w:rsidR="00883278" w:rsidRPr="00CA4C9E">
        <w:rPr>
          <w:rFonts w:ascii="Candara" w:eastAsia="Verdana" w:hAnsi="Candara" w:cs="Verdana"/>
          <w:sz w:val="24"/>
          <w:szCs w:val="24"/>
        </w:rPr>
        <w:t>y</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proofErr w:type="spellStart"/>
      <w:r w:rsidR="00100278" w:rsidRPr="00CA4C9E">
        <w:rPr>
          <w:rFonts w:ascii="Candara" w:eastAsia="Verdana" w:hAnsi="Candara" w:cs="Verdana"/>
          <w:spacing w:val="2"/>
          <w:sz w:val="24"/>
          <w:szCs w:val="24"/>
        </w:rPr>
        <w:t>Worcetershire</w:t>
      </w:r>
      <w:proofErr w:type="spellEnd"/>
      <w:r w:rsidR="00883278" w:rsidRPr="00CA4C9E">
        <w:rPr>
          <w:rFonts w:ascii="Candara" w:eastAsia="Verdana" w:hAnsi="Candara" w:cs="Verdana"/>
          <w:sz w:val="24"/>
          <w:szCs w:val="24"/>
        </w:rPr>
        <w:t xml:space="preserve"> </w:t>
      </w:r>
      <w:r w:rsidR="00883278" w:rsidRPr="00CA4C9E">
        <w:rPr>
          <w:rFonts w:ascii="Candara" w:eastAsia="Verdana" w:hAnsi="Candara" w:cs="Verdana"/>
          <w:spacing w:val="-1"/>
          <w:sz w:val="24"/>
          <w:szCs w:val="24"/>
        </w:rPr>
        <w:t>S</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in</w:t>
      </w:r>
      <w:r w:rsidR="00883278" w:rsidRPr="00CA4C9E">
        <w:rPr>
          <w:rFonts w:ascii="Candara" w:eastAsia="Verdana" w:hAnsi="Candara" w:cs="Verdana"/>
          <w:sz w:val="24"/>
          <w:szCs w:val="24"/>
        </w:rPr>
        <w:t>g</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4"/>
          <w:sz w:val="24"/>
          <w:szCs w:val="24"/>
        </w:rPr>
        <w:t>C</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n</w:t>
      </w:r>
      <w:r w:rsidR="00883278" w:rsidRPr="00CA4C9E">
        <w:rPr>
          <w:rFonts w:ascii="Candara" w:eastAsia="Verdana" w:hAnsi="Candara" w:cs="Verdana"/>
          <w:spacing w:val="-1"/>
          <w:sz w:val="24"/>
          <w:szCs w:val="24"/>
        </w:rPr>
        <w:t xml:space="preserve"> B</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t</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k</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cc</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un</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f</w:t>
      </w:r>
      <w:r w:rsidR="00883278" w:rsidRPr="00CA4C9E">
        <w:rPr>
          <w:rFonts w:ascii="Candara" w:eastAsia="Verdana" w:hAnsi="Candara" w:cs="Verdana"/>
          <w:spacing w:val="-1"/>
          <w:sz w:val="24"/>
          <w:szCs w:val="24"/>
        </w:rPr>
        <w:t xml:space="preserve"> g</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d</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ce</w:t>
      </w:r>
      <w:r w:rsidR="00883278" w:rsidRPr="00CA4C9E">
        <w:rPr>
          <w:rFonts w:ascii="Candara" w:eastAsia="Verdana" w:hAnsi="Candara" w:cs="Verdana"/>
          <w:spacing w:val="-7"/>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ss</w:t>
      </w:r>
      <w:r w:rsidR="00883278" w:rsidRPr="00CA4C9E">
        <w:rPr>
          <w:rFonts w:ascii="Candara" w:eastAsia="Verdana" w:hAnsi="Candara" w:cs="Verdana"/>
          <w:spacing w:val="-4"/>
          <w:sz w:val="24"/>
          <w:szCs w:val="24"/>
        </w:rPr>
        <w:t>u</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 xml:space="preserve">y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p</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f</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2"/>
          <w:sz w:val="24"/>
          <w:szCs w:val="24"/>
        </w:rPr>
        <w:t>E</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ca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w:t>
      </w:r>
      <w:proofErr w:type="spellStart"/>
      <w:r w:rsidR="00883278" w:rsidRPr="00CA4C9E">
        <w:rPr>
          <w:rFonts w:ascii="Candara" w:eastAsia="Verdana" w:hAnsi="Candara" w:cs="Verdana"/>
          <w:spacing w:val="-3"/>
          <w:sz w:val="24"/>
          <w:szCs w:val="24"/>
        </w:rPr>
        <w:t>D</w:t>
      </w:r>
      <w:r w:rsidR="00883278" w:rsidRPr="00CA4C9E">
        <w:rPr>
          <w:rFonts w:ascii="Candara" w:eastAsia="Verdana" w:hAnsi="Candara" w:cs="Verdana"/>
          <w:spacing w:val="2"/>
          <w:sz w:val="24"/>
          <w:szCs w:val="24"/>
        </w:rPr>
        <w:t>fE</w:t>
      </w:r>
      <w:proofErr w:type="spellEnd"/>
      <w:r w:rsidR="00883278" w:rsidRPr="00CA4C9E">
        <w:rPr>
          <w:rFonts w:ascii="Candara" w:eastAsia="Verdana" w:hAnsi="Candara" w:cs="Verdana"/>
          <w:sz w:val="24"/>
          <w:szCs w:val="24"/>
        </w:rPr>
        <w:t>)</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w:t>
      </w:r>
    </w:p>
    <w:p w14:paraId="08C2BE6B" w14:textId="77777777" w:rsidR="00BF6693" w:rsidRPr="00CA4C9E" w:rsidRDefault="00BF6693">
      <w:pPr>
        <w:spacing w:before="2" w:line="180" w:lineRule="exact"/>
        <w:rPr>
          <w:rFonts w:ascii="Candara" w:hAnsi="Candara"/>
          <w:sz w:val="19"/>
          <w:szCs w:val="19"/>
        </w:rPr>
      </w:pPr>
    </w:p>
    <w:p w14:paraId="320FD29C" w14:textId="71A97DAA" w:rsidR="00BF6693" w:rsidRPr="00A166F0" w:rsidRDefault="00883278" w:rsidP="00A166F0">
      <w:pPr>
        <w:pStyle w:val="ListParagraph"/>
        <w:numPr>
          <w:ilvl w:val="0"/>
          <w:numId w:val="12"/>
        </w:numPr>
        <w:tabs>
          <w:tab w:val="left" w:pos="820"/>
        </w:tabs>
        <w:ind w:right="119"/>
        <w:rPr>
          <w:rFonts w:ascii="Candara" w:eastAsia="Verdana" w:hAnsi="Candara" w:cs="Verdana"/>
          <w:sz w:val="24"/>
          <w:szCs w:val="24"/>
        </w:rPr>
      </w:pPr>
      <w:r w:rsidRPr="00A166F0">
        <w:rPr>
          <w:rFonts w:ascii="Candara" w:eastAsia="Verdana" w:hAnsi="Candara" w:cs="Verdana"/>
          <w:color w:val="000000"/>
          <w:spacing w:val="2"/>
          <w:sz w:val="24"/>
          <w:szCs w:val="24"/>
        </w:rPr>
        <w:t>En</w:t>
      </w:r>
      <w:r w:rsidRPr="00A166F0">
        <w:rPr>
          <w:rFonts w:ascii="Candara" w:eastAsia="Verdana" w:hAnsi="Candara" w:cs="Verdana"/>
          <w:color w:val="000000"/>
          <w:sz w:val="24"/>
          <w:szCs w:val="24"/>
        </w:rPr>
        <w:t>s</w:t>
      </w:r>
      <w:r w:rsidRPr="00A166F0">
        <w:rPr>
          <w:rFonts w:ascii="Candara" w:eastAsia="Verdana" w:hAnsi="Candara" w:cs="Verdana"/>
          <w:color w:val="000000"/>
          <w:spacing w:val="1"/>
          <w:sz w:val="24"/>
          <w:szCs w:val="24"/>
        </w:rPr>
        <w:t>u</w:t>
      </w:r>
      <w:r w:rsidRPr="00A166F0">
        <w:rPr>
          <w:rFonts w:ascii="Candara" w:eastAsia="Verdana" w:hAnsi="Candara" w:cs="Verdana"/>
          <w:color w:val="000000"/>
          <w:spacing w:val="-2"/>
          <w:sz w:val="24"/>
          <w:szCs w:val="24"/>
        </w:rPr>
        <w:t>r</w:t>
      </w:r>
      <w:r w:rsidRPr="00A166F0">
        <w:rPr>
          <w:rFonts w:ascii="Candara" w:eastAsia="Verdana" w:hAnsi="Candara" w:cs="Verdana"/>
          <w:color w:val="000000"/>
          <w:sz w:val="24"/>
          <w:szCs w:val="24"/>
        </w:rPr>
        <w:t>e</w:t>
      </w:r>
      <w:r w:rsidRPr="00A166F0">
        <w:rPr>
          <w:rFonts w:ascii="Candara" w:eastAsia="Verdana" w:hAnsi="Candara" w:cs="Verdana"/>
          <w:color w:val="000000"/>
          <w:spacing w:val="3"/>
          <w:sz w:val="24"/>
          <w:szCs w:val="24"/>
        </w:rPr>
        <w:t xml:space="preserve"> </w:t>
      </w:r>
      <w:r w:rsidRPr="00A166F0">
        <w:rPr>
          <w:rFonts w:ascii="Candara" w:eastAsia="Verdana" w:hAnsi="Candara" w:cs="Verdana"/>
          <w:color w:val="000000"/>
          <w:spacing w:val="-4"/>
          <w:sz w:val="24"/>
          <w:szCs w:val="24"/>
        </w:rPr>
        <w:t>w</w:t>
      </w:r>
      <w:r w:rsidRPr="00A166F0">
        <w:rPr>
          <w:rFonts w:ascii="Candara" w:eastAsia="Verdana" w:hAnsi="Candara" w:cs="Verdana"/>
          <w:color w:val="000000"/>
          <w:sz w:val="24"/>
          <w:szCs w:val="24"/>
        </w:rPr>
        <w:t>e</w:t>
      </w:r>
      <w:r w:rsidRPr="00A166F0">
        <w:rPr>
          <w:rFonts w:ascii="Candara" w:eastAsia="Verdana" w:hAnsi="Candara" w:cs="Verdana"/>
          <w:color w:val="000000"/>
          <w:spacing w:val="3"/>
          <w:sz w:val="24"/>
          <w:szCs w:val="24"/>
        </w:rPr>
        <w:t xml:space="preserve"> </w:t>
      </w:r>
      <w:r w:rsidRPr="00A166F0">
        <w:rPr>
          <w:rFonts w:ascii="Candara" w:eastAsia="Verdana" w:hAnsi="Candara" w:cs="Verdana"/>
          <w:color w:val="000000"/>
          <w:spacing w:val="1"/>
          <w:sz w:val="24"/>
          <w:szCs w:val="24"/>
        </w:rPr>
        <w:t>h</w:t>
      </w:r>
      <w:r w:rsidRPr="00A166F0">
        <w:rPr>
          <w:rFonts w:ascii="Candara" w:eastAsia="Verdana" w:hAnsi="Candara" w:cs="Verdana"/>
          <w:color w:val="000000"/>
          <w:spacing w:val="-5"/>
          <w:sz w:val="24"/>
          <w:szCs w:val="24"/>
        </w:rPr>
        <w:t>a</w:t>
      </w:r>
      <w:r w:rsidRPr="00A166F0">
        <w:rPr>
          <w:rFonts w:ascii="Candara" w:eastAsia="Verdana" w:hAnsi="Candara" w:cs="Verdana"/>
          <w:color w:val="000000"/>
          <w:spacing w:val="2"/>
          <w:sz w:val="24"/>
          <w:szCs w:val="24"/>
        </w:rPr>
        <w:t>v</w:t>
      </w:r>
      <w:r w:rsidRPr="00A166F0">
        <w:rPr>
          <w:rFonts w:ascii="Candara" w:eastAsia="Verdana" w:hAnsi="Candara" w:cs="Verdana"/>
          <w:color w:val="000000"/>
          <w:sz w:val="24"/>
          <w:szCs w:val="24"/>
        </w:rPr>
        <w:t>e</w:t>
      </w:r>
      <w:r w:rsidRPr="00A166F0">
        <w:rPr>
          <w:rFonts w:ascii="Candara" w:eastAsia="Verdana" w:hAnsi="Candara" w:cs="Verdana"/>
          <w:color w:val="000000"/>
          <w:spacing w:val="-2"/>
          <w:sz w:val="24"/>
          <w:szCs w:val="24"/>
        </w:rPr>
        <w:t xml:space="preserve"> </w:t>
      </w:r>
      <w:r w:rsidRPr="00A166F0">
        <w:rPr>
          <w:rFonts w:ascii="Candara" w:eastAsia="Verdana" w:hAnsi="Candara" w:cs="Verdana"/>
          <w:color w:val="000000"/>
          <w:sz w:val="24"/>
          <w:szCs w:val="24"/>
        </w:rPr>
        <w:t>a</w:t>
      </w:r>
      <w:r w:rsidRPr="00A166F0">
        <w:rPr>
          <w:rFonts w:ascii="Candara" w:eastAsia="Verdana" w:hAnsi="Candara" w:cs="Verdana"/>
          <w:color w:val="000000"/>
          <w:spacing w:val="2"/>
          <w:sz w:val="24"/>
          <w:szCs w:val="24"/>
        </w:rPr>
        <w:t xml:space="preserve"> </w:t>
      </w:r>
      <w:r w:rsidRPr="00A166F0">
        <w:rPr>
          <w:rFonts w:ascii="Candara" w:eastAsia="Verdana" w:hAnsi="Candara" w:cs="Verdana"/>
          <w:color w:val="000000"/>
          <w:spacing w:val="-1"/>
          <w:sz w:val="24"/>
          <w:szCs w:val="24"/>
        </w:rPr>
        <w:t>d</w:t>
      </w:r>
      <w:r w:rsidRPr="00A166F0">
        <w:rPr>
          <w:rFonts w:ascii="Candara" w:eastAsia="Verdana" w:hAnsi="Candara" w:cs="Verdana"/>
          <w:color w:val="000000"/>
          <w:spacing w:val="1"/>
          <w:sz w:val="24"/>
          <w:szCs w:val="24"/>
        </w:rPr>
        <w:t>e</w:t>
      </w:r>
      <w:r w:rsidRPr="00A166F0">
        <w:rPr>
          <w:rFonts w:ascii="Candara" w:eastAsia="Verdana" w:hAnsi="Candara" w:cs="Verdana"/>
          <w:color w:val="000000"/>
          <w:spacing w:val="-5"/>
          <w:sz w:val="24"/>
          <w:szCs w:val="24"/>
        </w:rPr>
        <w:t>s</w:t>
      </w:r>
      <w:r w:rsidRPr="00A166F0">
        <w:rPr>
          <w:rFonts w:ascii="Candara" w:eastAsia="Verdana" w:hAnsi="Candara" w:cs="Verdana"/>
          <w:color w:val="000000"/>
          <w:spacing w:val="6"/>
          <w:sz w:val="24"/>
          <w:szCs w:val="24"/>
        </w:rPr>
        <w:t>i</w:t>
      </w:r>
      <w:r w:rsidRPr="00A166F0">
        <w:rPr>
          <w:rFonts w:ascii="Candara" w:eastAsia="Verdana" w:hAnsi="Candara" w:cs="Verdana"/>
          <w:color w:val="000000"/>
          <w:spacing w:val="-1"/>
          <w:sz w:val="24"/>
          <w:szCs w:val="24"/>
        </w:rPr>
        <w:t>g</w:t>
      </w:r>
      <w:r w:rsidRPr="00A166F0">
        <w:rPr>
          <w:rFonts w:ascii="Candara" w:eastAsia="Verdana" w:hAnsi="Candara" w:cs="Verdana"/>
          <w:color w:val="000000"/>
          <w:spacing w:val="1"/>
          <w:sz w:val="24"/>
          <w:szCs w:val="24"/>
        </w:rPr>
        <w:t>n</w:t>
      </w:r>
      <w:r w:rsidRPr="00A166F0">
        <w:rPr>
          <w:rFonts w:ascii="Candara" w:eastAsia="Verdana" w:hAnsi="Candara" w:cs="Verdana"/>
          <w:color w:val="000000"/>
          <w:spacing w:val="-5"/>
          <w:sz w:val="24"/>
          <w:szCs w:val="24"/>
        </w:rPr>
        <w:t>a</w:t>
      </w:r>
      <w:r w:rsidRPr="00A166F0">
        <w:rPr>
          <w:rFonts w:ascii="Candara" w:eastAsia="Verdana" w:hAnsi="Candara" w:cs="Verdana"/>
          <w:color w:val="000000"/>
          <w:spacing w:val="1"/>
          <w:sz w:val="24"/>
          <w:szCs w:val="24"/>
        </w:rPr>
        <w:t>te</w:t>
      </w:r>
      <w:r w:rsidRPr="00A166F0">
        <w:rPr>
          <w:rFonts w:ascii="Candara" w:eastAsia="Verdana" w:hAnsi="Candara" w:cs="Verdana"/>
          <w:color w:val="000000"/>
          <w:sz w:val="24"/>
          <w:szCs w:val="24"/>
        </w:rPr>
        <w:t>d</w:t>
      </w:r>
      <w:r w:rsidRPr="00A166F0">
        <w:rPr>
          <w:rFonts w:ascii="Candara" w:eastAsia="Verdana" w:hAnsi="Candara" w:cs="Verdana"/>
          <w:color w:val="000000"/>
          <w:spacing w:val="1"/>
          <w:sz w:val="24"/>
          <w:szCs w:val="24"/>
        </w:rPr>
        <w:t xml:space="preserve"> </w:t>
      </w:r>
      <w:r w:rsidRPr="00A166F0">
        <w:rPr>
          <w:rFonts w:ascii="Candara" w:eastAsia="Verdana" w:hAnsi="Candara" w:cs="Verdana"/>
          <w:color w:val="000000"/>
          <w:sz w:val="24"/>
          <w:szCs w:val="24"/>
        </w:rPr>
        <w:t>s</w:t>
      </w:r>
      <w:r w:rsidRPr="00A166F0">
        <w:rPr>
          <w:rFonts w:ascii="Candara" w:eastAsia="Verdana" w:hAnsi="Candara" w:cs="Verdana"/>
          <w:color w:val="000000"/>
          <w:spacing w:val="-5"/>
          <w:sz w:val="24"/>
          <w:szCs w:val="24"/>
        </w:rPr>
        <w:t>a</w:t>
      </w:r>
      <w:r w:rsidRPr="00A166F0">
        <w:rPr>
          <w:rFonts w:ascii="Candara" w:eastAsia="Verdana" w:hAnsi="Candara" w:cs="Verdana"/>
          <w:color w:val="000000"/>
          <w:spacing w:val="2"/>
          <w:sz w:val="24"/>
          <w:szCs w:val="24"/>
        </w:rPr>
        <w:t>f</w:t>
      </w:r>
      <w:r w:rsidRPr="00A166F0">
        <w:rPr>
          <w:rFonts w:ascii="Candara" w:eastAsia="Verdana" w:hAnsi="Candara" w:cs="Verdana"/>
          <w:color w:val="000000"/>
          <w:spacing w:val="1"/>
          <w:sz w:val="24"/>
          <w:szCs w:val="24"/>
        </w:rPr>
        <w:t>e</w:t>
      </w:r>
      <w:r w:rsidRPr="00A166F0">
        <w:rPr>
          <w:rFonts w:ascii="Candara" w:eastAsia="Verdana" w:hAnsi="Candara" w:cs="Verdana"/>
          <w:color w:val="000000"/>
          <w:spacing w:val="-1"/>
          <w:sz w:val="24"/>
          <w:szCs w:val="24"/>
        </w:rPr>
        <w:t>g</w:t>
      </w:r>
      <w:r w:rsidRPr="00A166F0">
        <w:rPr>
          <w:rFonts w:ascii="Candara" w:eastAsia="Verdana" w:hAnsi="Candara" w:cs="Verdana"/>
          <w:color w:val="000000"/>
          <w:spacing w:val="1"/>
          <w:sz w:val="24"/>
          <w:szCs w:val="24"/>
        </w:rPr>
        <w:t>u</w:t>
      </w:r>
      <w:r w:rsidRPr="00A166F0">
        <w:rPr>
          <w:rFonts w:ascii="Candara" w:eastAsia="Verdana" w:hAnsi="Candara" w:cs="Verdana"/>
          <w:color w:val="000000"/>
          <w:sz w:val="24"/>
          <w:szCs w:val="24"/>
        </w:rPr>
        <w:t>a</w:t>
      </w:r>
      <w:r w:rsidRPr="00A166F0">
        <w:rPr>
          <w:rFonts w:ascii="Candara" w:eastAsia="Verdana" w:hAnsi="Candara" w:cs="Verdana"/>
          <w:color w:val="000000"/>
          <w:spacing w:val="-2"/>
          <w:sz w:val="24"/>
          <w:szCs w:val="24"/>
        </w:rPr>
        <w:t>r</w:t>
      </w:r>
      <w:r w:rsidRPr="00A166F0">
        <w:rPr>
          <w:rFonts w:ascii="Candara" w:eastAsia="Verdana" w:hAnsi="Candara" w:cs="Verdana"/>
          <w:color w:val="000000"/>
          <w:spacing w:val="-6"/>
          <w:sz w:val="24"/>
          <w:szCs w:val="24"/>
        </w:rPr>
        <w:t>d</w:t>
      </w:r>
      <w:r w:rsidRPr="00A166F0">
        <w:rPr>
          <w:rFonts w:ascii="Candara" w:eastAsia="Verdana" w:hAnsi="Candara" w:cs="Verdana"/>
          <w:color w:val="000000"/>
          <w:spacing w:val="1"/>
          <w:sz w:val="24"/>
          <w:szCs w:val="24"/>
        </w:rPr>
        <w:t>in</w:t>
      </w:r>
      <w:r w:rsidRPr="00A166F0">
        <w:rPr>
          <w:rFonts w:ascii="Candara" w:eastAsia="Verdana" w:hAnsi="Candara" w:cs="Verdana"/>
          <w:color w:val="000000"/>
          <w:sz w:val="24"/>
          <w:szCs w:val="24"/>
        </w:rPr>
        <w:t>g</w:t>
      </w:r>
      <w:r w:rsidRPr="00A166F0">
        <w:rPr>
          <w:rFonts w:ascii="Candara" w:eastAsia="Verdana" w:hAnsi="Candara" w:cs="Verdana"/>
          <w:color w:val="000000"/>
          <w:spacing w:val="-3"/>
          <w:sz w:val="24"/>
          <w:szCs w:val="24"/>
        </w:rPr>
        <w:t xml:space="preserve"> </w:t>
      </w:r>
      <w:r w:rsidRPr="00A166F0">
        <w:rPr>
          <w:rFonts w:ascii="Candara" w:eastAsia="Verdana" w:hAnsi="Candara" w:cs="Verdana"/>
          <w:color w:val="000000"/>
          <w:spacing w:val="6"/>
          <w:sz w:val="24"/>
          <w:szCs w:val="24"/>
        </w:rPr>
        <w:t>l</w:t>
      </w:r>
      <w:r w:rsidRPr="00A166F0">
        <w:rPr>
          <w:rFonts w:ascii="Candara" w:eastAsia="Verdana" w:hAnsi="Candara" w:cs="Verdana"/>
          <w:color w:val="000000"/>
          <w:spacing w:val="1"/>
          <w:sz w:val="24"/>
          <w:szCs w:val="24"/>
        </w:rPr>
        <w:t>e</w:t>
      </w:r>
      <w:r w:rsidRPr="00A166F0">
        <w:rPr>
          <w:rFonts w:ascii="Candara" w:eastAsia="Verdana" w:hAnsi="Candara" w:cs="Verdana"/>
          <w:color w:val="000000"/>
          <w:sz w:val="24"/>
          <w:szCs w:val="24"/>
        </w:rPr>
        <w:t>ad</w:t>
      </w:r>
      <w:r w:rsidRPr="00A166F0">
        <w:rPr>
          <w:rFonts w:ascii="Candara" w:eastAsia="Verdana" w:hAnsi="Candara" w:cs="Verdana"/>
          <w:color w:val="000000"/>
          <w:spacing w:val="4"/>
          <w:sz w:val="24"/>
          <w:szCs w:val="24"/>
        </w:rPr>
        <w:t xml:space="preserve"> </w:t>
      </w:r>
      <w:r w:rsidRPr="00A166F0">
        <w:rPr>
          <w:rFonts w:ascii="Candara" w:eastAsia="Verdana" w:hAnsi="Candara" w:cs="Verdana"/>
          <w:color w:val="000000"/>
          <w:spacing w:val="2"/>
          <w:sz w:val="24"/>
          <w:szCs w:val="24"/>
        </w:rPr>
        <w:t>f</w:t>
      </w:r>
      <w:r w:rsidRPr="00A166F0">
        <w:rPr>
          <w:rFonts w:ascii="Candara" w:eastAsia="Verdana" w:hAnsi="Candara" w:cs="Verdana"/>
          <w:color w:val="000000"/>
          <w:spacing w:val="-2"/>
          <w:sz w:val="24"/>
          <w:szCs w:val="24"/>
        </w:rPr>
        <w:t>o</w:t>
      </w:r>
      <w:r w:rsidRPr="00A166F0">
        <w:rPr>
          <w:rFonts w:ascii="Candara" w:eastAsia="Verdana" w:hAnsi="Candara" w:cs="Verdana"/>
          <w:color w:val="000000"/>
          <w:sz w:val="24"/>
          <w:szCs w:val="24"/>
        </w:rPr>
        <w:t>r c</w:t>
      </w:r>
      <w:r w:rsidRPr="00A166F0">
        <w:rPr>
          <w:rFonts w:ascii="Candara" w:eastAsia="Verdana" w:hAnsi="Candara" w:cs="Verdana"/>
          <w:color w:val="000000"/>
          <w:spacing w:val="-3"/>
          <w:sz w:val="24"/>
          <w:szCs w:val="24"/>
        </w:rPr>
        <w:t>h</w:t>
      </w:r>
      <w:r w:rsidRPr="00A166F0">
        <w:rPr>
          <w:rFonts w:ascii="Candara" w:eastAsia="Verdana" w:hAnsi="Candara" w:cs="Verdana"/>
          <w:color w:val="000000"/>
          <w:spacing w:val="1"/>
          <w:sz w:val="24"/>
          <w:szCs w:val="24"/>
        </w:rPr>
        <w:t>i</w:t>
      </w:r>
      <w:r w:rsidRPr="00A166F0">
        <w:rPr>
          <w:rFonts w:ascii="Candara" w:eastAsia="Verdana" w:hAnsi="Candara" w:cs="Verdana"/>
          <w:color w:val="000000"/>
          <w:spacing w:val="6"/>
          <w:sz w:val="24"/>
          <w:szCs w:val="24"/>
        </w:rPr>
        <w:t>l</w:t>
      </w:r>
      <w:r w:rsidRPr="00A166F0">
        <w:rPr>
          <w:rFonts w:ascii="Candara" w:eastAsia="Verdana" w:hAnsi="Candara" w:cs="Verdana"/>
          <w:color w:val="000000"/>
          <w:sz w:val="24"/>
          <w:szCs w:val="24"/>
        </w:rPr>
        <w:t xml:space="preserve">d </w:t>
      </w:r>
      <w:r w:rsidRPr="00A166F0">
        <w:rPr>
          <w:rFonts w:ascii="Candara" w:eastAsia="Verdana" w:hAnsi="Candara" w:cs="Verdana"/>
          <w:color w:val="000000"/>
          <w:spacing w:val="-1"/>
          <w:sz w:val="24"/>
          <w:szCs w:val="24"/>
        </w:rPr>
        <w:t>p</w:t>
      </w:r>
      <w:r w:rsidRPr="00A166F0">
        <w:rPr>
          <w:rFonts w:ascii="Candara" w:eastAsia="Verdana" w:hAnsi="Candara" w:cs="Verdana"/>
          <w:color w:val="000000"/>
          <w:spacing w:val="-2"/>
          <w:sz w:val="24"/>
          <w:szCs w:val="24"/>
        </w:rPr>
        <w:t>ro</w:t>
      </w:r>
      <w:r w:rsidRPr="00A166F0">
        <w:rPr>
          <w:rFonts w:ascii="Candara" w:eastAsia="Verdana" w:hAnsi="Candara" w:cs="Verdana"/>
          <w:color w:val="000000"/>
          <w:spacing w:val="1"/>
          <w:sz w:val="24"/>
          <w:szCs w:val="24"/>
        </w:rPr>
        <w:t>te</w:t>
      </w:r>
      <w:r w:rsidRPr="00A166F0">
        <w:rPr>
          <w:rFonts w:ascii="Candara" w:eastAsia="Verdana" w:hAnsi="Candara" w:cs="Verdana"/>
          <w:color w:val="000000"/>
          <w:sz w:val="24"/>
          <w:szCs w:val="24"/>
        </w:rPr>
        <w:t>c</w:t>
      </w:r>
      <w:r w:rsidRPr="00A166F0">
        <w:rPr>
          <w:rFonts w:ascii="Candara" w:eastAsia="Verdana" w:hAnsi="Candara" w:cs="Verdana"/>
          <w:color w:val="000000"/>
          <w:spacing w:val="1"/>
          <w:sz w:val="24"/>
          <w:szCs w:val="24"/>
        </w:rPr>
        <w:t>t</w:t>
      </w:r>
      <w:r w:rsidRPr="00A166F0">
        <w:rPr>
          <w:rFonts w:ascii="Candara" w:eastAsia="Verdana" w:hAnsi="Candara" w:cs="Verdana"/>
          <w:color w:val="000000"/>
          <w:spacing w:val="6"/>
          <w:sz w:val="24"/>
          <w:szCs w:val="24"/>
        </w:rPr>
        <w:t>i</w:t>
      </w:r>
      <w:r w:rsidRPr="00A166F0">
        <w:rPr>
          <w:rFonts w:ascii="Candara" w:eastAsia="Verdana" w:hAnsi="Candara" w:cs="Verdana"/>
          <w:color w:val="000000"/>
          <w:spacing w:val="-2"/>
          <w:sz w:val="24"/>
          <w:szCs w:val="24"/>
        </w:rPr>
        <w:t>o</w:t>
      </w:r>
      <w:r w:rsidRPr="00A166F0">
        <w:rPr>
          <w:rFonts w:ascii="Candara" w:eastAsia="Verdana" w:hAnsi="Candara" w:cs="Verdana"/>
          <w:color w:val="000000"/>
          <w:sz w:val="24"/>
          <w:szCs w:val="24"/>
        </w:rPr>
        <w:t>n</w:t>
      </w:r>
      <w:r w:rsidRPr="00A166F0">
        <w:rPr>
          <w:rFonts w:ascii="Candara" w:eastAsia="Verdana" w:hAnsi="Candara" w:cs="Verdana"/>
          <w:color w:val="000000"/>
          <w:spacing w:val="-1"/>
          <w:sz w:val="24"/>
          <w:szCs w:val="24"/>
        </w:rPr>
        <w:t xml:space="preserve"> </w:t>
      </w:r>
      <w:r w:rsidRPr="00A166F0">
        <w:rPr>
          <w:rFonts w:ascii="Candara" w:eastAsia="Verdana" w:hAnsi="Candara" w:cs="Verdana"/>
          <w:color w:val="000000"/>
          <w:sz w:val="24"/>
          <w:szCs w:val="24"/>
        </w:rPr>
        <w:t>w</w:t>
      </w:r>
      <w:r w:rsidRPr="00A166F0">
        <w:rPr>
          <w:rFonts w:ascii="Candara" w:eastAsia="Verdana" w:hAnsi="Candara" w:cs="Verdana"/>
          <w:color w:val="000000"/>
          <w:spacing w:val="2"/>
          <w:sz w:val="24"/>
          <w:szCs w:val="24"/>
        </w:rPr>
        <w:t>h</w:t>
      </w:r>
      <w:r w:rsidRPr="00A166F0">
        <w:rPr>
          <w:rFonts w:ascii="Candara" w:eastAsia="Verdana" w:hAnsi="Candara" w:cs="Verdana"/>
          <w:color w:val="000000"/>
          <w:sz w:val="24"/>
          <w:szCs w:val="24"/>
        </w:rPr>
        <w:t>o</w:t>
      </w:r>
      <w:r w:rsidRPr="00A166F0">
        <w:rPr>
          <w:rFonts w:ascii="Candara" w:eastAsia="Verdana" w:hAnsi="Candara" w:cs="Verdana"/>
          <w:color w:val="000000"/>
          <w:spacing w:val="-4"/>
          <w:sz w:val="24"/>
          <w:szCs w:val="24"/>
        </w:rPr>
        <w:t xml:space="preserve"> </w:t>
      </w:r>
      <w:r w:rsidRPr="00A166F0">
        <w:rPr>
          <w:rFonts w:ascii="Candara" w:eastAsia="Verdana" w:hAnsi="Candara" w:cs="Verdana"/>
          <w:color w:val="000000"/>
          <w:spacing w:val="1"/>
          <w:sz w:val="24"/>
          <w:szCs w:val="24"/>
        </w:rPr>
        <w:t>h</w:t>
      </w:r>
      <w:r w:rsidRPr="00A166F0">
        <w:rPr>
          <w:rFonts w:ascii="Candara" w:eastAsia="Verdana" w:hAnsi="Candara" w:cs="Verdana"/>
          <w:color w:val="000000"/>
          <w:sz w:val="24"/>
          <w:szCs w:val="24"/>
        </w:rPr>
        <w:t>as</w:t>
      </w:r>
      <w:r w:rsidRPr="00A166F0">
        <w:rPr>
          <w:rFonts w:ascii="Candara" w:eastAsia="Verdana" w:hAnsi="Candara" w:cs="Verdana"/>
          <w:color w:val="000000"/>
          <w:spacing w:val="2"/>
          <w:sz w:val="24"/>
          <w:szCs w:val="24"/>
        </w:rPr>
        <w:t xml:space="preserve"> </w:t>
      </w:r>
      <w:r w:rsidRPr="00A166F0">
        <w:rPr>
          <w:rFonts w:ascii="Candara" w:eastAsia="Verdana" w:hAnsi="Candara" w:cs="Verdana"/>
          <w:color w:val="000000"/>
          <w:spacing w:val="-2"/>
          <w:sz w:val="24"/>
          <w:szCs w:val="24"/>
        </w:rPr>
        <w:t>r</w:t>
      </w:r>
      <w:r w:rsidRPr="00A166F0">
        <w:rPr>
          <w:rFonts w:ascii="Candara" w:eastAsia="Verdana" w:hAnsi="Candara" w:cs="Verdana"/>
          <w:color w:val="000000"/>
          <w:spacing w:val="1"/>
          <w:sz w:val="24"/>
          <w:szCs w:val="24"/>
        </w:rPr>
        <w:t>e</w:t>
      </w:r>
      <w:r w:rsidRPr="00A166F0">
        <w:rPr>
          <w:rFonts w:ascii="Candara" w:eastAsia="Verdana" w:hAnsi="Candara" w:cs="Verdana"/>
          <w:color w:val="000000"/>
          <w:spacing w:val="3"/>
          <w:sz w:val="24"/>
          <w:szCs w:val="24"/>
        </w:rPr>
        <w:t>c</w:t>
      </w:r>
      <w:r w:rsidRPr="00A166F0">
        <w:rPr>
          <w:rFonts w:ascii="Candara" w:eastAsia="Verdana" w:hAnsi="Candara" w:cs="Verdana"/>
          <w:color w:val="000000"/>
          <w:spacing w:val="-4"/>
          <w:sz w:val="24"/>
          <w:szCs w:val="24"/>
        </w:rPr>
        <w:t>e</w:t>
      </w:r>
      <w:r w:rsidRPr="00A166F0">
        <w:rPr>
          <w:rFonts w:ascii="Candara" w:eastAsia="Verdana" w:hAnsi="Candara" w:cs="Verdana"/>
          <w:color w:val="000000"/>
          <w:spacing w:val="1"/>
          <w:sz w:val="24"/>
          <w:szCs w:val="24"/>
        </w:rPr>
        <w:t>i</w:t>
      </w:r>
      <w:r w:rsidRPr="00A166F0">
        <w:rPr>
          <w:rFonts w:ascii="Candara" w:eastAsia="Verdana" w:hAnsi="Candara" w:cs="Verdana"/>
          <w:color w:val="000000"/>
          <w:spacing w:val="2"/>
          <w:sz w:val="24"/>
          <w:szCs w:val="24"/>
        </w:rPr>
        <w:t>v</w:t>
      </w:r>
      <w:r w:rsidRPr="00A166F0">
        <w:rPr>
          <w:rFonts w:ascii="Candara" w:eastAsia="Verdana" w:hAnsi="Candara" w:cs="Verdana"/>
          <w:color w:val="000000"/>
          <w:spacing w:val="1"/>
          <w:sz w:val="24"/>
          <w:szCs w:val="24"/>
        </w:rPr>
        <w:t>e</w:t>
      </w:r>
      <w:r w:rsidRPr="00A166F0">
        <w:rPr>
          <w:rFonts w:ascii="Candara" w:eastAsia="Verdana" w:hAnsi="Candara" w:cs="Verdana"/>
          <w:color w:val="000000"/>
          <w:sz w:val="24"/>
          <w:szCs w:val="24"/>
        </w:rPr>
        <w:t>d</w:t>
      </w:r>
      <w:r w:rsidRPr="00A166F0">
        <w:rPr>
          <w:rFonts w:ascii="Candara" w:eastAsia="Verdana" w:hAnsi="Candara" w:cs="Verdana"/>
          <w:color w:val="000000"/>
          <w:spacing w:val="1"/>
          <w:sz w:val="24"/>
          <w:szCs w:val="24"/>
        </w:rPr>
        <w:t xml:space="preserve"> </w:t>
      </w:r>
      <w:r w:rsidRPr="00A166F0">
        <w:rPr>
          <w:rFonts w:ascii="Candara" w:eastAsia="Verdana" w:hAnsi="Candara" w:cs="Verdana"/>
          <w:color w:val="000000"/>
          <w:sz w:val="24"/>
          <w:szCs w:val="24"/>
        </w:rPr>
        <w:t>a</w:t>
      </w:r>
      <w:r w:rsidRPr="00A166F0">
        <w:rPr>
          <w:rFonts w:ascii="Candara" w:eastAsia="Verdana" w:hAnsi="Candara" w:cs="Verdana"/>
          <w:color w:val="000000"/>
          <w:spacing w:val="-1"/>
          <w:sz w:val="24"/>
          <w:szCs w:val="24"/>
        </w:rPr>
        <w:t>pp</w:t>
      </w:r>
      <w:r w:rsidRPr="00A166F0">
        <w:rPr>
          <w:rFonts w:ascii="Candara" w:eastAsia="Verdana" w:hAnsi="Candara" w:cs="Verdana"/>
          <w:color w:val="000000"/>
          <w:spacing w:val="-2"/>
          <w:sz w:val="24"/>
          <w:szCs w:val="24"/>
        </w:rPr>
        <w:t>ro</w:t>
      </w:r>
      <w:r w:rsidRPr="00A166F0">
        <w:rPr>
          <w:rFonts w:ascii="Candara" w:eastAsia="Verdana" w:hAnsi="Candara" w:cs="Verdana"/>
          <w:color w:val="000000"/>
          <w:spacing w:val="-1"/>
          <w:sz w:val="24"/>
          <w:szCs w:val="24"/>
        </w:rPr>
        <w:t>p</w:t>
      </w:r>
      <w:r w:rsidRPr="00A166F0">
        <w:rPr>
          <w:rFonts w:ascii="Candara" w:eastAsia="Verdana" w:hAnsi="Candara" w:cs="Verdana"/>
          <w:color w:val="000000"/>
          <w:spacing w:val="-2"/>
          <w:sz w:val="24"/>
          <w:szCs w:val="24"/>
        </w:rPr>
        <w:t>r</w:t>
      </w:r>
      <w:r w:rsidRPr="00A166F0">
        <w:rPr>
          <w:rFonts w:ascii="Candara" w:eastAsia="Verdana" w:hAnsi="Candara" w:cs="Verdana"/>
          <w:color w:val="000000"/>
          <w:spacing w:val="6"/>
          <w:sz w:val="24"/>
          <w:szCs w:val="24"/>
        </w:rPr>
        <w:t>i</w:t>
      </w:r>
      <w:r w:rsidRPr="00A166F0">
        <w:rPr>
          <w:rFonts w:ascii="Candara" w:eastAsia="Verdana" w:hAnsi="Candara" w:cs="Verdana"/>
          <w:color w:val="000000"/>
          <w:sz w:val="24"/>
          <w:szCs w:val="24"/>
        </w:rPr>
        <w:t>a</w:t>
      </w:r>
      <w:r w:rsidRPr="00A166F0">
        <w:rPr>
          <w:rFonts w:ascii="Candara" w:eastAsia="Verdana" w:hAnsi="Candara" w:cs="Verdana"/>
          <w:color w:val="000000"/>
          <w:spacing w:val="1"/>
          <w:sz w:val="24"/>
          <w:szCs w:val="24"/>
        </w:rPr>
        <w:t>t</w:t>
      </w:r>
      <w:r w:rsidRPr="00A166F0">
        <w:rPr>
          <w:rFonts w:ascii="Candara" w:eastAsia="Verdana" w:hAnsi="Candara" w:cs="Verdana"/>
          <w:color w:val="000000"/>
          <w:sz w:val="24"/>
          <w:szCs w:val="24"/>
        </w:rPr>
        <w:t>e</w:t>
      </w:r>
      <w:r w:rsidRPr="00A166F0">
        <w:rPr>
          <w:rFonts w:ascii="Candara" w:eastAsia="Verdana" w:hAnsi="Candara" w:cs="Verdana"/>
          <w:color w:val="000000"/>
          <w:spacing w:val="-2"/>
          <w:sz w:val="24"/>
          <w:szCs w:val="24"/>
        </w:rPr>
        <w:t xml:space="preserve"> </w:t>
      </w:r>
      <w:r w:rsidRPr="00A166F0">
        <w:rPr>
          <w:rFonts w:ascii="Candara" w:eastAsia="Verdana" w:hAnsi="Candara" w:cs="Verdana"/>
          <w:color w:val="000000"/>
          <w:spacing w:val="1"/>
          <w:sz w:val="24"/>
          <w:szCs w:val="24"/>
        </w:rPr>
        <w:t>t</w:t>
      </w:r>
      <w:r w:rsidRPr="00A166F0">
        <w:rPr>
          <w:rFonts w:ascii="Candara" w:eastAsia="Verdana" w:hAnsi="Candara" w:cs="Verdana"/>
          <w:color w:val="000000"/>
          <w:spacing w:val="-2"/>
          <w:sz w:val="24"/>
          <w:szCs w:val="24"/>
        </w:rPr>
        <w:t>r</w:t>
      </w:r>
      <w:r w:rsidRPr="00A166F0">
        <w:rPr>
          <w:rFonts w:ascii="Candara" w:eastAsia="Verdana" w:hAnsi="Candara" w:cs="Verdana"/>
          <w:color w:val="000000"/>
          <w:spacing w:val="-5"/>
          <w:sz w:val="24"/>
          <w:szCs w:val="24"/>
        </w:rPr>
        <w:t>a</w:t>
      </w:r>
      <w:r w:rsidRPr="00A166F0">
        <w:rPr>
          <w:rFonts w:ascii="Candara" w:eastAsia="Verdana" w:hAnsi="Candara" w:cs="Verdana"/>
          <w:color w:val="000000"/>
          <w:spacing w:val="6"/>
          <w:sz w:val="24"/>
          <w:szCs w:val="24"/>
        </w:rPr>
        <w:t>i</w:t>
      </w:r>
      <w:r w:rsidRPr="00A166F0">
        <w:rPr>
          <w:rFonts w:ascii="Candara" w:eastAsia="Verdana" w:hAnsi="Candara" w:cs="Verdana"/>
          <w:color w:val="000000"/>
          <w:spacing w:val="-3"/>
          <w:sz w:val="24"/>
          <w:szCs w:val="24"/>
        </w:rPr>
        <w:t>n</w:t>
      </w:r>
      <w:r w:rsidRPr="00A166F0">
        <w:rPr>
          <w:rFonts w:ascii="Candara" w:eastAsia="Verdana" w:hAnsi="Candara" w:cs="Verdana"/>
          <w:color w:val="000000"/>
          <w:spacing w:val="1"/>
          <w:sz w:val="24"/>
          <w:szCs w:val="24"/>
        </w:rPr>
        <w:t>in</w:t>
      </w:r>
      <w:r w:rsidRPr="00A166F0">
        <w:rPr>
          <w:rFonts w:ascii="Candara" w:eastAsia="Verdana" w:hAnsi="Candara" w:cs="Verdana"/>
          <w:color w:val="000000"/>
          <w:sz w:val="24"/>
          <w:szCs w:val="24"/>
        </w:rPr>
        <w:t>g</w:t>
      </w:r>
      <w:r w:rsidRPr="00A166F0">
        <w:rPr>
          <w:rFonts w:ascii="Candara" w:eastAsia="Verdana" w:hAnsi="Candara" w:cs="Verdana"/>
          <w:color w:val="000000"/>
          <w:spacing w:val="1"/>
          <w:sz w:val="24"/>
          <w:szCs w:val="24"/>
        </w:rPr>
        <w:t xml:space="preserve"> </w:t>
      </w:r>
      <w:r w:rsidRPr="00A166F0">
        <w:rPr>
          <w:rFonts w:ascii="Candara" w:eastAsia="Verdana" w:hAnsi="Candara" w:cs="Verdana"/>
          <w:color w:val="000000"/>
          <w:sz w:val="24"/>
          <w:szCs w:val="24"/>
        </w:rPr>
        <w:t>a</w:t>
      </w:r>
      <w:r w:rsidRPr="00A166F0">
        <w:rPr>
          <w:rFonts w:ascii="Candara" w:eastAsia="Verdana" w:hAnsi="Candara" w:cs="Verdana"/>
          <w:color w:val="000000"/>
          <w:spacing w:val="1"/>
          <w:sz w:val="24"/>
          <w:szCs w:val="24"/>
        </w:rPr>
        <w:t>n</w:t>
      </w:r>
      <w:r w:rsidRPr="00A166F0">
        <w:rPr>
          <w:rFonts w:ascii="Candara" w:eastAsia="Verdana" w:hAnsi="Candara" w:cs="Verdana"/>
          <w:color w:val="000000"/>
          <w:sz w:val="24"/>
          <w:szCs w:val="24"/>
        </w:rPr>
        <w:t>d</w:t>
      </w:r>
      <w:r w:rsidRPr="00A166F0">
        <w:rPr>
          <w:rFonts w:ascii="Candara" w:eastAsia="Verdana" w:hAnsi="Candara" w:cs="Verdana"/>
          <w:color w:val="000000"/>
          <w:spacing w:val="-4"/>
          <w:sz w:val="24"/>
          <w:szCs w:val="24"/>
        </w:rPr>
        <w:t xml:space="preserve"> </w:t>
      </w:r>
      <w:r w:rsidRPr="00A166F0">
        <w:rPr>
          <w:rFonts w:ascii="Candara" w:eastAsia="Verdana" w:hAnsi="Candara" w:cs="Verdana"/>
          <w:color w:val="000000"/>
          <w:sz w:val="24"/>
          <w:szCs w:val="24"/>
        </w:rPr>
        <w:t>s</w:t>
      </w:r>
      <w:r w:rsidRPr="00A166F0">
        <w:rPr>
          <w:rFonts w:ascii="Candara" w:eastAsia="Verdana" w:hAnsi="Candara" w:cs="Verdana"/>
          <w:color w:val="000000"/>
          <w:spacing w:val="1"/>
          <w:sz w:val="24"/>
          <w:szCs w:val="24"/>
        </w:rPr>
        <w:t>u</w:t>
      </w:r>
      <w:r w:rsidRPr="00A166F0">
        <w:rPr>
          <w:rFonts w:ascii="Candara" w:eastAsia="Verdana" w:hAnsi="Candara" w:cs="Verdana"/>
          <w:color w:val="000000"/>
          <w:spacing w:val="-1"/>
          <w:sz w:val="24"/>
          <w:szCs w:val="24"/>
        </w:rPr>
        <w:t>pp</w:t>
      </w:r>
      <w:r w:rsidRPr="00A166F0">
        <w:rPr>
          <w:rFonts w:ascii="Candara" w:eastAsia="Verdana" w:hAnsi="Candara" w:cs="Verdana"/>
          <w:color w:val="000000"/>
          <w:spacing w:val="-2"/>
          <w:sz w:val="24"/>
          <w:szCs w:val="24"/>
        </w:rPr>
        <w:t>or</w:t>
      </w:r>
      <w:r w:rsidRPr="00A166F0">
        <w:rPr>
          <w:rFonts w:ascii="Candara" w:eastAsia="Verdana" w:hAnsi="Candara" w:cs="Verdana"/>
          <w:color w:val="000000"/>
          <w:sz w:val="24"/>
          <w:szCs w:val="24"/>
        </w:rPr>
        <w:t>t</w:t>
      </w:r>
      <w:r w:rsidRPr="00A166F0">
        <w:rPr>
          <w:rFonts w:ascii="Candara" w:eastAsia="Verdana" w:hAnsi="Candara" w:cs="Verdana"/>
          <w:color w:val="000000"/>
          <w:spacing w:val="3"/>
          <w:sz w:val="24"/>
          <w:szCs w:val="24"/>
        </w:rPr>
        <w:t xml:space="preserve"> </w:t>
      </w:r>
      <w:r w:rsidRPr="00A166F0">
        <w:rPr>
          <w:rFonts w:ascii="Candara" w:eastAsia="Verdana" w:hAnsi="Candara" w:cs="Verdana"/>
          <w:color w:val="000000"/>
          <w:spacing w:val="2"/>
          <w:sz w:val="24"/>
          <w:szCs w:val="24"/>
        </w:rPr>
        <w:t>f</w:t>
      </w:r>
      <w:r w:rsidRPr="00A166F0">
        <w:rPr>
          <w:rFonts w:ascii="Candara" w:eastAsia="Verdana" w:hAnsi="Candara" w:cs="Verdana"/>
          <w:color w:val="000000"/>
          <w:spacing w:val="-2"/>
          <w:sz w:val="24"/>
          <w:szCs w:val="24"/>
        </w:rPr>
        <w:t>o</w:t>
      </w:r>
      <w:r w:rsidRPr="00A166F0">
        <w:rPr>
          <w:rFonts w:ascii="Candara" w:eastAsia="Verdana" w:hAnsi="Candara" w:cs="Verdana"/>
          <w:color w:val="000000"/>
          <w:sz w:val="24"/>
          <w:szCs w:val="24"/>
        </w:rPr>
        <w:t xml:space="preserve">r </w:t>
      </w:r>
      <w:r w:rsidRPr="00A166F0">
        <w:rPr>
          <w:rFonts w:ascii="Candara" w:eastAsia="Verdana" w:hAnsi="Candara" w:cs="Verdana"/>
          <w:color w:val="000000"/>
          <w:spacing w:val="1"/>
          <w:sz w:val="24"/>
          <w:szCs w:val="24"/>
        </w:rPr>
        <w:t>t</w:t>
      </w:r>
      <w:r w:rsidRPr="00A166F0">
        <w:rPr>
          <w:rFonts w:ascii="Candara" w:eastAsia="Verdana" w:hAnsi="Candara" w:cs="Verdana"/>
          <w:color w:val="000000"/>
          <w:spacing w:val="-3"/>
          <w:sz w:val="24"/>
          <w:szCs w:val="24"/>
        </w:rPr>
        <w:t>h</w:t>
      </w:r>
      <w:r w:rsidRPr="00A166F0">
        <w:rPr>
          <w:rFonts w:ascii="Candara" w:eastAsia="Verdana" w:hAnsi="Candara" w:cs="Verdana"/>
          <w:color w:val="000000"/>
          <w:spacing w:val="6"/>
          <w:sz w:val="24"/>
          <w:szCs w:val="24"/>
        </w:rPr>
        <w:t>i</w:t>
      </w:r>
      <w:r w:rsidRPr="00A166F0">
        <w:rPr>
          <w:rFonts w:ascii="Candara" w:eastAsia="Verdana" w:hAnsi="Candara" w:cs="Verdana"/>
          <w:color w:val="000000"/>
          <w:sz w:val="24"/>
          <w:szCs w:val="24"/>
        </w:rPr>
        <w:t>s</w:t>
      </w:r>
      <w:r w:rsidRPr="00A166F0">
        <w:rPr>
          <w:rFonts w:ascii="Candara" w:eastAsia="Verdana" w:hAnsi="Candara" w:cs="Verdana"/>
          <w:color w:val="000000"/>
          <w:spacing w:val="2"/>
          <w:sz w:val="24"/>
          <w:szCs w:val="24"/>
        </w:rPr>
        <w:t xml:space="preserve"> </w:t>
      </w:r>
      <w:r w:rsidRPr="00A166F0">
        <w:rPr>
          <w:rFonts w:ascii="Candara" w:eastAsia="Verdana" w:hAnsi="Candara" w:cs="Verdana"/>
          <w:color w:val="000000"/>
          <w:spacing w:val="-2"/>
          <w:sz w:val="24"/>
          <w:szCs w:val="24"/>
        </w:rPr>
        <w:t>r</w:t>
      </w:r>
      <w:r w:rsidRPr="00A166F0">
        <w:rPr>
          <w:rFonts w:ascii="Candara" w:eastAsia="Verdana" w:hAnsi="Candara" w:cs="Verdana"/>
          <w:color w:val="000000"/>
          <w:spacing w:val="-6"/>
          <w:sz w:val="24"/>
          <w:szCs w:val="24"/>
        </w:rPr>
        <w:t>o</w:t>
      </w:r>
      <w:r w:rsidRPr="00A166F0">
        <w:rPr>
          <w:rFonts w:ascii="Candara" w:eastAsia="Verdana" w:hAnsi="Candara" w:cs="Verdana"/>
          <w:color w:val="000000"/>
          <w:spacing w:val="6"/>
          <w:sz w:val="24"/>
          <w:szCs w:val="24"/>
        </w:rPr>
        <w:t>l</w:t>
      </w:r>
      <w:r w:rsidRPr="00A166F0">
        <w:rPr>
          <w:rFonts w:ascii="Candara" w:eastAsia="Verdana" w:hAnsi="Candara" w:cs="Verdana"/>
          <w:color w:val="000000"/>
          <w:spacing w:val="1"/>
          <w:sz w:val="24"/>
          <w:szCs w:val="24"/>
        </w:rPr>
        <w:t>e</w:t>
      </w:r>
      <w:r w:rsidRPr="00A166F0">
        <w:rPr>
          <w:rFonts w:ascii="Candara" w:eastAsia="Verdana" w:hAnsi="Candara" w:cs="Verdana"/>
          <w:color w:val="000000"/>
          <w:sz w:val="24"/>
          <w:szCs w:val="24"/>
        </w:rPr>
        <w:t>.</w:t>
      </w:r>
      <w:r w:rsidRPr="00A166F0">
        <w:rPr>
          <w:rFonts w:ascii="Candara" w:eastAsia="Verdana" w:hAnsi="Candara" w:cs="Verdana"/>
          <w:color w:val="000000"/>
          <w:spacing w:val="-2"/>
          <w:sz w:val="24"/>
          <w:szCs w:val="24"/>
        </w:rPr>
        <w:t xml:space="preserve"> </w:t>
      </w:r>
      <w:r w:rsidRPr="00A166F0">
        <w:rPr>
          <w:rFonts w:ascii="Candara" w:eastAsia="Verdana" w:hAnsi="Candara" w:cs="Verdana"/>
          <w:color w:val="000000"/>
          <w:spacing w:val="1"/>
          <w:sz w:val="24"/>
          <w:szCs w:val="24"/>
        </w:rPr>
        <w:t>Th</w:t>
      </w:r>
      <w:r w:rsidRPr="00A166F0">
        <w:rPr>
          <w:rFonts w:ascii="Candara" w:eastAsia="Verdana" w:hAnsi="Candara" w:cs="Verdana"/>
          <w:color w:val="000000"/>
          <w:sz w:val="24"/>
          <w:szCs w:val="24"/>
        </w:rPr>
        <w:t>e</w:t>
      </w:r>
      <w:r w:rsidRPr="00A166F0">
        <w:rPr>
          <w:rFonts w:ascii="Candara" w:eastAsia="Verdana" w:hAnsi="Candara" w:cs="Verdana"/>
          <w:color w:val="000000"/>
          <w:spacing w:val="-2"/>
          <w:sz w:val="24"/>
          <w:szCs w:val="24"/>
        </w:rPr>
        <w:t xml:space="preserve"> </w:t>
      </w:r>
      <w:r w:rsidRPr="00A166F0">
        <w:rPr>
          <w:rFonts w:ascii="Candara" w:eastAsia="Verdana" w:hAnsi="Candara" w:cs="Verdana"/>
          <w:color w:val="000000"/>
          <w:spacing w:val="-1"/>
          <w:sz w:val="24"/>
          <w:szCs w:val="24"/>
        </w:rPr>
        <w:t>d</w:t>
      </w:r>
      <w:r w:rsidRPr="00A166F0">
        <w:rPr>
          <w:rFonts w:ascii="Candara" w:eastAsia="Verdana" w:hAnsi="Candara" w:cs="Verdana"/>
          <w:color w:val="000000"/>
          <w:spacing w:val="1"/>
          <w:sz w:val="24"/>
          <w:szCs w:val="24"/>
        </w:rPr>
        <w:t>e</w:t>
      </w:r>
      <w:r w:rsidRPr="00A166F0">
        <w:rPr>
          <w:rFonts w:ascii="Candara" w:eastAsia="Verdana" w:hAnsi="Candara" w:cs="Verdana"/>
          <w:color w:val="000000"/>
          <w:spacing w:val="-5"/>
          <w:sz w:val="24"/>
          <w:szCs w:val="24"/>
        </w:rPr>
        <w:t>s</w:t>
      </w:r>
      <w:r w:rsidRPr="00A166F0">
        <w:rPr>
          <w:rFonts w:ascii="Candara" w:eastAsia="Verdana" w:hAnsi="Candara" w:cs="Verdana"/>
          <w:color w:val="000000"/>
          <w:spacing w:val="6"/>
          <w:sz w:val="24"/>
          <w:szCs w:val="24"/>
        </w:rPr>
        <w:t>i</w:t>
      </w:r>
      <w:r w:rsidRPr="00A166F0">
        <w:rPr>
          <w:rFonts w:ascii="Candara" w:eastAsia="Verdana" w:hAnsi="Candara" w:cs="Verdana"/>
          <w:color w:val="000000"/>
          <w:spacing w:val="-1"/>
          <w:sz w:val="24"/>
          <w:szCs w:val="24"/>
        </w:rPr>
        <w:t>g</w:t>
      </w:r>
      <w:r w:rsidRPr="00A166F0">
        <w:rPr>
          <w:rFonts w:ascii="Candara" w:eastAsia="Verdana" w:hAnsi="Candara" w:cs="Verdana"/>
          <w:color w:val="000000"/>
          <w:spacing w:val="1"/>
          <w:sz w:val="24"/>
          <w:szCs w:val="24"/>
        </w:rPr>
        <w:t>n</w:t>
      </w:r>
      <w:r w:rsidRPr="00A166F0">
        <w:rPr>
          <w:rFonts w:ascii="Candara" w:eastAsia="Verdana" w:hAnsi="Candara" w:cs="Verdana"/>
          <w:color w:val="000000"/>
          <w:sz w:val="24"/>
          <w:szCs w:val="24"/>
        </w:rPr>
        <w:t>a</w:t>
      </w:r>
      <w:r w:rsidRPr="00A166F0">
        <w:rPr>
          <w:rFonts w:ascii="Candara" w:eastAsia="Verdana" w:hAnsi="Candara" w:cs="Verdana"/>
          <w:color w:val="000000"/>
          <w:spacing w:val="-1"/>
          <w:sz w:val="24"/>
          <w:szCs w:val="24"/>
        </w:rPr>
        <w:t>t</w:t>
      </w:r>
      <w:r w:rsidRPr="00A166F0">
        <w:rPr>
          <w:rFonts w:ascii="Candara" w:eastAsia="Verdana" w:hAnsi="Candara" w:cs="Verdana"/>
          <w:color w:val="000000"/>
          <w:spacing w:val="1"/>
          <w:sz w:val="24"/>
          <w:szCs w:val="24"/>
        </w:rPr>
        <w:t>e</w:t>
      </w:r>
      <w:r w:rsidRPr="00A166F0">
        <w:rPr>
          <w:rFonts w:ascii="Candara" w:eastAsia="Verdana" w:hAnsi="Candara" w:cs="Verdana"/>
          <w:color w:val="000000"/>
          <w:sz w:val="24"/>
          <w:szCs w:val="24"/>
        </w:rPr>
        <w:t>d</w:t>
      </w:r>
      <w:r w:rsidRPr="00A166F0">
        <w:rPr>
          <w:rFonts w:ascii="Candara" w:eastAsia="Verdana" w:hAnsi="Candara" w:cs="Verdana"/>
          <w:color w:val="000000"/>
          <w:spacing w:val="1"/>
          <w:sz w:val="24"/>
          <w:szCs w:val="24"/>
        </w:rPr>
        <w:t xml:space="preserve"> </w:t>
      </w:r>
      <w:r w:rsidRPr="00A166F0">
        <w:rPr>
          <w:rFonts w:ascii="Candara" w:eastAsia="Verdana" w:hAnsi="Candara" w:cs="Verdana"/>
          <w:color w:val="000000"/>
          <w:sz w:val="24"/>
          <w:szCs w:val="24"/>
        </w:rPr>
        <w:t>sa</w:t>
      </w:r>
      <w:r w:rsidRPr="00A166F0">
        <w:rPr>
          <w:rFonts w:ascii="Candara" w:eastAsia="Verdana" w:hAnsi="Candara" w:cs="Verdana"/>
          <w:color w:val="000000"/>
          <w:spacing w:val="1"/>
          <w:sz w:val="24"/>
          <w:szCs w:val="24"/>
        </w:rPr>
        <w:t>fe</w:t>
      </w:r>
      <w:r w:rsidRPr="00A166F0">
        <w:rPr>
          <w:rFonts w:ascii="Candara" w:eastAsia="Verdana" w:hAnsi="Candara" w:cs="Verdana"/>
          <w:color w:val="000000"/>
          <w:spacing w:val="-6"/>
          <w:sz w:val="24"/>
          <w:szCs w:val="24"/>
        </w:rPr>
        <w:t>g</w:t>
      </w:r>
      <w:r w:rsidRPr="00A166F0">
        <w:rPr>
          <w:rFonts w:ascii="Candara" w:eastAsia="Verdana" w:hAnsi="Candara" w:cs="Verdana"/>
          <w:color w:val="000000"/>
          <w:spacing w:val="1"/>
          <w:sz w:val="24"/>
          <w:szCs w:val="24"/>
        </w:rPr>
        <w:t>u</w:t>
      </w:r>
      <w:r w:rsidRPr="00A166F0">
        <w:rPr>
          <w:rFonts w:ascii="Candara" w:eastAsia="Verdana" w:hAnsi="Candara" w:cs="Verdana"/>
          <w:color w:val="000000"/>
          <w:sz w:val="24"/>
          <w:szCs w:val="24"/>
        </w:rPr>
        <w:t>a</w:t>
      </w:r>
      <w:r w:rsidRPr="00A166F0">
        <w:rPr>
          <w:rFonts w:ascii="Candara" w:eastAsia="Verdana" w:hAnsi="Candara" w:cs="Verdana"/>
          <w:color w:val="000000"/>
          <w:spacing w:val="-2"/>
          <w:sz w:val="24"/>
          <w:szCs w:val="24"/>
        </w:rPr>
        <w:t>r</w:t>
      </w:r>
      <w:r w:rsidRPr="00A166F0">
        <w:rPr>
          <w:rFonts w:ascii="Candara" w:eastAsia="Verdana" w:hAnsi="Candara" w:cs="Verdana"/>
          <w:color w:val="000000"/>
          <w:spacing w:val="-1"/>
          <w:sz w:val="24"/>
          <w:szCs w:val="24"/>
        </w:rPr>
        <w:t>d</w:t>
      </w:r>
      <w:r w:rsidRPr="00A166F0">
        <w:rPr>
          <w:rFonts w:ascii="Candara" w:eastAsia="Verdana" w:hAnsi="Candara" w:cs="Verdana"/>
          <w:color w:val="000000"/>
          <w:spacing w:val="1"/>
          <w:sz w:val="24"/>
          <w:szCs w:val="24"/>
        </w:rPr>
        <w:t>in</w:t>
      </w:r>
      <w:r w:rsidRPr="00A166F0">
        <w:rPr>
          <w:rFonts w:ascii="Candara" w:eastAsia="Verdana" w:hAnsi="Candara" w:cs="Verdana"/>
          <w:color w:val="000000"/>
          <w:sz w:val="24"/>
          <w:szCs w:val="24"/>
        </w:rPr>
        <w:t>g</w:t>
      </w:r>
      <w:r w:rsidRPr="00A166F0">
        <w:rPr>
          <w:rFonts w:ascii="Candara" w:eastAsia="Verdana" w:hAnsi="Candara" w:cs="Verdana"/>
          <w:color w:val="000000"/>
          <w:spacing w:val="-3"/>
          <w:sz w:val="24"/>
          <w:szCs w:val="24"/>
        </w:rPr>
        <w:t xml:space="preserve"> </w:t>
      </w:r>
      <w:r w:rsidRPr="00A166F0">
        <w:rPr>
          <w:rFonts w:ascii="Candara" w:eastAsia="Verdana" w:hAnsi="Candara" w:cs="Verdana"/>
          <w:color w:val="000000"/>
          <w:spacing w:val="1"/>
          <w:sz w:val="24"/>
          <w:szCs w:val="24"/>
        </w:rPr>
        <w:t>le</w:t>
      </w:r>
      <w:r w:rsidRPr="00A166F0">
        <w:rPr>
          <w:rFonts w:ascii="Candara" w:eastAsia="Verdana" w:hAnsi="Candara" w:cs="Verdana"/>
          <w:color w:val="000000"/>
          <w:sz w:val="24"/>
          <w:szCs w:val="24"/>
        </w:rPr>
        <w:t>ad</w:t>
      </w:r>
      <w:r w:rsidRPr="00A166F0">
        <w:rPr>
          <w:rFonts w:ascii="Candara" w:eastAsia="Verdana" w:hAnsi="Candara" w:cs="Verdana"/>
          <w:color w:val="000000"/>
          <w:spacing w:val="5"/>
          <w:sz w:val="24"/>
          <w:szCs w:val="24"/>
        </w:rPr>
        <w:t xml:space="preserve"> </w:t>
      </w:r>
      <w:r w:rsidRPr="00A166F0">
        <w:rPr>
          <w:rFonts w:ascii="Candara" w:eastAsia="Verdana" w:hAnsi="Candara" w:cs="Verdana"/>
          <w:color w:val="000000"/>
          <w:spacing w:val="2"/>
          <w:sz w:val="24"/>
          <w:szCs w:val="24"/>
        </w:rPr>
        <w:t>f</w:t>
      </w:r>
      <w:r w:rsidRPr="00A166F0">
        <w:rPr>
          <w:rFonts w:ascii="Candara" w:eastAsia="Verdana" w:hAnsi="Candara" w:cs="Verdana"/>
          <w:color w:val="000000"/>
          <w:spacing w:val="-2"/>
          <w:sz w:val="24"/>
          <w:szCs w:val="24"/>
        </w:rPr>
        <w:t>o</w:t>
      </w:r>
      <w:r w:rsidRPr="00A166F0">
        <w:rPr>
          <w:rFonts w:ascii="Candara" w:eastAsia="Verdana" w:hAnsi="Candara" w:cs="Verdana"/>
          <w:color w:val="000000"/>
          <w:sz w:val="24"/>
          <w:szCs w:val="24"/>
        </w:rPr>
        <w:t xml:space="preserve">r </w:t>
      </w:r>
      <w:r w:rsidRPr="00A166F0">
        <w:rPr>
          <w:rFonts w:ascii="Candara" w:eastAsia="Verdana" w:hAnsi="Candara" w:cs="Verdana"/>
          <w:color w:val="000000"/>
          <w:spacing w:val="1"/>
          <w:sz w:val="24"/>
          <w:szCs w:val="24"/>
        </w:rPr>
        <w:t>t</w:t>
      </w:r>
      <w:r w:rsidRPr="00A166F0">
        <w:rPr>
          <w:rFonts w:ascii="Candara" w:eastAsia="Verdana" w:hAnsi="Candara" w:cs="Verdana"/>
          <w:color w:val="000000"/>
          <w:spacing w:val="-3"/>
          <w:sz w:val="24"/>
          <w:szCs w:val="24"/>
        </w:rPr>
        <w:t>h</w:t>
      </w:r>
      <w:r w:rsidRPr="00A166F0">
        <w:rPr>
          <w:rFonts w:ascii="Candara" w:eastAsia="Verdana" w:hAnsi="Candara" w:cs="Verdana"/>
          <w:color w:val="000000"/>
          <w:sz w:val="24"/>
          <w:szCs w:val="24"/>
        </w:rPr>
        <w:t>e</w:t>
      </w:r>
      <w:r w:rsidRPr="00A166F0">
        <w:rPr>
          <w:rFonts w:ascii="Candara" w:eastAsia="Verdana" w:hAnsi="Candara" w:cs="Verdana"/>
          <w:color w:val="000000"/>
          <w:spacing w:val="3"/>
          <w:sz w:val="24"/>
          <w:szCs w:val="24"/>
        </w:rPr>
        <w:t xml:space="preserve"> </w:t>
      </w:r>
      <w:r w:rsidRPr="00A166F0">
        <w:rPr>
          <w:rFonts w:ascii="Candara" w:eastAsia="Verdana" w:hAnsi="Candara" w:cs="Verdana"/>
          <w:color w:val="000000"/>
          <w:sz w:val="24"/>
          <w:szCs w:val="24"/>
        </w:rPr>
        <w:t>sc</w:t>
      </w:r>
      <w:r w:rsidRPr="00A166F0">
        <w:rPr>
          <w:rFonts w:ascii="Candara" w:eastAsia="Verdana" w:hAnsi="Candara" w:cs="Verdana"/>
          <w:color w:val="000000"/>
          <w:spacing w:val="1"/>
          <w:sz w:val="24"/>
          <w:szCs w:val="24"/>
        </w:rPr>
        <w:t>h</w:t>
      </w:r>
      <w:r w:rsidRPr="00A166F0">
        <w:rPr>
          <w:rFonts w:ascii="Candara" w:eastAsia="Verdana" w:hAnsi="Candara" w:cs="Verdana"/>
          <w:color w:val="000000"/>
          <w:spacing w:val="-2"/>
          <w:sz w:val="24"/>
          <w:szCs w:val="24"/>
        </w:rPr>
        <w:t>o</w:t>
      </w:r>
      <w:r w:rsidRPr="00A166F0">
        <w:rPr>
          <w:rFonts w:ascii="Candara" w:eastAsia="Verdana" w:hAnsi="Candara" w:cs="Verdana"/>
          <w:color w:val="000000"/>
          <w:spacing w:val="-6"/>
          <w:sz w:val="24"/>
          <w:szCs w:val="24"/>
        </w:rPr>
        <w:t>o</w:t>
      </w:r>
      <w:r w:rsidRPr="00A166F0">
        <w:rPr>
          <w:rFonts w:ascii="Candara" w:eastAsia="Verdana" w:hAnsi="Candara" w:cs="Verdana"/>
          <w:color w:val="000000"/>
          <w:sz w:val="24"/>
          <w:szCs w:val="24"/>
        </w:rPr>
        <w:t>l</w:t>
      </w:r>
      <w:r w:rsidRPr="00A166F0">
        <w:rPr>
          <w:rFonts w:ascii="Candara" w:eastAsia="Verdana" w:hAnsi="Candara" w:cs="Verdana"/>
          <w:color w:val="000000"/>
          <w:spacing w:val="5"/>
          <w:sz w:val="24"/>
          <w:szCs w:val="24"/>
        </w:rPr>
        <w:t xml:space="preserve"> </w:t>
      </w:r>
      <w:r w:rsidRPr="00A166F0">
        <w:rPr>
          <w:rFonts w:ascii="Candara" w:eastAsia="Verdana" w:hAnsi="Candara" w:cs="Verdana"/>
          <w:color w:val="000000"/>
          <w:spacing w:val="6"/>
          <w:sz w:val="24"/>
          <w:szCs w:val="24"/>
        </w:rPr>
        <w:t>i</w:t>
      </w:r>
      <w:r w:rsidRPr="00A166F0">
        <w:rPr>
          <w:rFonts w:ascii="Candara" w:eastAsia="Verdana" w:hAnsi="Candara" w:cs="Verdana"/>
          <w:color w:val="000000"/>
          <w:sz w:val="24"/>
          <w:szCs w:val="24"/>
        </w:rPr>
        <w:t>s</w:t>
      </w:r>
      <w:r w:rsidRPr="00A166F0">
        <w:rPr>
          <w:rFonts w:ascii="Candara" w:eastAsia="Verdana" w:hAnsi="Candara" w:cs="Verdana"/>
          <w:color w:val="000000"/>
          <w:spacing w:val="-3"/>
          <w:sz w:val="24"/>
          <w:szCs w:val="24"/>
        </w:rPr>
        <w:t xml:space="preserve"> </w:t>
      </w:r>
      <w:r w:rsidRPr="00A166F0">
        <w:rPr>
          <w:rFonts w:ascii="Candara" w:eastAsia="Verdana" w:hAnsi="Candara" w:cs="Verdana"/>
          <w:color w:val="000000"/>
          <w:spacing w:val="-1"/>
          <w:sz w:val="24"/>
          <w:szCs w:val="24"/>
        </w:rPr>
        <w:t>M</w:t>
      </w:r>
      <w:r w:rsidRPr="00A166F0">
        <w:rPr>
          <w:rFonts w:ascii="Candara" w:eastAsia="Verdana" w:hAnsi="Candara" w:cs="Verdana"/>
          <w:color w:val="000000"/>
          <w:spacing w:val="-2"/>
          <w:sz w:val="24"/>
          <w:szCs w:val="24"/>
        </w:rPr>
        <w:t>r</w:t>
      </w:r>
      <w:r w:rsidR="00100278" w:rsidRPr="00A166F0">
        <w:rPr>
          <w:rFonts w:ascii="Candara" w:eastAsia="Verdana" w:hAnsi="Candara" w:cs="Verdana"/>
          <w:color w:val="000000"/>
          <w:sz w:val="24"/>
          <w:szCs w:val="24"/>
        </w:rPr>
        <w:t xml:space="preserve"> Ellis Wells</w:t>
      </w:r>
      <w:r w:rsidRPr="00A166F0">
        <w:rPr>
          <w:rFonts w:ascii="Candara" w:eastAsia="Verdana" w:hAnsi="Candara" w:cs="Verdana"/>
          <w:color w:val="00007E"/>
          <w:sz w:val="24"/>
          <w:szCs w:val="24"/>
        </w:rPr>
        <w:t>.</w:t>
      </w:r>
      <w:r w:rsidRPr="00A166F0">
        <w:rPr>
          <w:rFonts w:ascii="Candara" w:eastAsia="Verdana" w:hAnsi="Candara" w:cs="Verdana"/>
          <w:color w:val="00007E"/>
          <w:spacing w:val="83"/>
          <w:sz w:val="24"/>
          <w:szCs w:val="24"/>
        </w:rPr>
        <w:t xml:space="preserve"> </w:t>
      </w:r>
      <w:r w:rsidRPr="00A166F0">
        <w:rPr>
          <w:rFonts w:ascii="Candara" w:eastAsia="Verdana" w:hAnsi="Candara" w:cs="Verdana"/>
          <w:color w:val="000000"/>
          <w:spacing w:val="1"/>
          <w:sz w:val="24"/>
          <w:szCs w:val="24"/>
        </w:rPr>
        <w:t>Th</w:t>
      </w:r>
      <w:r w:rsidRPr="00A166F0">
        <w:rPr>
          <w:rFonts w:ascii="Candara" w:eastAsia="Verdana" w:hAnsi="Candara" w:cs="Verdana"/>
          <w:color w:val="000000"/>
          <w:sz w:val="24"/>
          <w:szCs w:val="24"/>
        </w:rPr>
        <w:t>e</w:t>
      </w:r>
      <w:r w:rsidRPr="00A166F0">
        <w:rPr>
          <w:rFonts w:ascii="Candara" w:eastAsia="Verdana" w:hAnsi="Candara" w:cs="Verdana"/>
          <w:color w:val="000000"/>
          <w:spacing w:val="-2"/>
          <w:sz w:val="24"/>
          <w:szCs w:val="24"/>
        </w:rPr>
        <w:t xml:space="preserve"> </w:t>
      </w:r>
      <w:r w:rsidRPr="00A166F0">
        <w:rPr>
          <w:rFonts w:ascii="Candara" w:eastAsia="Verdana" w:hAnsi="Candara" w:cs="Verdana"/>
          <w:color w:val="000000"/>
          <w:spacing w:val="-1"/>
          <w:sz w:val="24"/>
          <w:szCs w:val="24"/>
        </w:rPr>
        <w:t>d</w:t>
      </w:r>
      <w:r w:rsidRPr="00A166F0">
        <w:rPr>
          <w:rFonts w:ascii="Candara" w:eastAsia="Verdana" w:hAnsi="Candara" w:cs="Verdana"/>
          <w:color w:val="000000"/>
          <w:spacing w:val="1"/>
          <w:sz w:val="24"/>
          <w:szCs w:val="24"/>
        </w:rPr>
        <w:t>e</w:t>
      </w:r>
      <w:r w:rsidRPr="00A166F0">
        <w:rPr>
          <w:rFonts w:ascii="Candara" w:eastAsia="Verdana" w:hAnsi="Candara" w:cs="Verdana"/>
          <w:color w:val="000000"/>
          <w:spacing w:val="-1"/>
          <w:sz w:val="24"/>
          <w:szCs w:val="24"/>
        </w:rPr>
        <w:t>p</w:t>
      </w:r>
      <w:r w:rsidRPr="00A166F0">
        <w:rPr>
          <w:rFonts w:ascii="Candara" w:eastAsia="Verdana" w:hAnsi="Candara" w:cs="Verdana"/>
          <w:color w:val="000000"/>
          <w:spacing w:val="1"/>
          <w:sz w:val="24"/>
          <w:szCs w:val="24"/>
        </w:rPr>
        <w:t>u</w:t>
      </w:r>
      <w:r w:rsidRPr="00A166F0">
        <w:rPr>
          <w:rFonts w:ascii="Candara" w:eastAsia="Verdana" w:hAnsi="Candara" w:cs="Verdana"/>
          <w:color w:val="000000"/>
          <w:spacing w:val="-3"/>
          <w:sz w:val="24"/>
          <w:szCs w:val="24"/>
        </w:rPr>
        <w:t>t</w:t>
      </w:r>
      <w:r w:rsidRPr="00A166F0">
        <w:rPr>
          <w:rFonts w:ascii="Candara" w:eastAsia="Verdana" w:hAnsi="Candara" w:cs="Verdana"/>
          <w:color w:val="000000"/>
          <w:sz w:val="24"/>
          <w:szCs w:val="24"/>
        </w:rPr>
        <w:t>y</w:t>
      </w:r>
      <w:r w:rsidRPr="00A166F0">
        <w:rPr>
          <w:rFonts w:ascii="Candara" w:eastAsia="Verdana" w:hAnsi="Candara" w:cs="Verdana"/>
          <w:color w:val="000000"/>
          <w:spacing w:val="4"/>
          <w:sz w:val="24"/>
          <w:szCs w:val="24"/>
        </w:rPr>
        <w:t xml:space="preserve"> </w:t>
      </w:r>
      <w:r w:rsidRPr="00A166F0">
        <w:rPr>
          <w:rFonts w:ascii="Candara" w:eastAsia="Verdana" w:hAnsi="Candara" w:cs="Verdana"/>
          <w:color w:val="000000"/>
          <w:spacing w:val="-1"/>
          <w:sz w:val="24"/>
          <w:szCs w:val="24"/>
        </w:rPr>
        <w:t>d</w:t>
      </w:r>
      <w:r w:rsidRPr="00A166F0">
        <w:rPr>
          <w:rFonts w:ascii="Candara" w:eastAsia="Verdana" w:hAnsi="Candara" w:cs="Verdana"/>
          <w:color w:val="000000"/>
          <w:spacing w:val="1"/>
          <w:sz w:val="24"/>
          <w:szCs w:val="24"/>
        </w:rPr>
        <w:t>e</w:t>
      </w:r>
      <w:r w:rsidRPr="00A166F0">
        <w:rPr>
          <w:rFonts w:ascii="Candara" w:eastAsia="Verdana" w:hAnsi="Candara" w:cs="Verdana"/>
          <w:color w:val="000000"/>
          <w:spacing w:val="-2"/>
          <w:sz w:val="24"/>
          <w:szCs w:val="24"/>
        </w:rPr>
        <w:t>s</w:t>
      </w:r>
      <w:r w:rsidRPr="00A166F0">
        <w:rPr>
          <w:rFonts w:ascii="Candara" w:eastAsia="Verdana" w:hAnsi="Candara" w:cs="Verdana"/>
          <w:color w:val="000000"/>
          <w:spacing w:val="6"/>
          <w:sz w:val="24"/>
          <w:szCs w:val="24"/>
        </w:rPr>
        <w:t>i</w:t>
      </w:r>
      <w:r w:rsidRPr="00A166F0">
        <w:rPr>
          <w:rFonts w:ascii="Candara" w:eastAsia="Verdana" w:hAnsi="Candara" w:cs="Verdana"/>
          <w:color w:val="000000"/>
          <w:spacing w:val="-6"/>
          <w:sz w:val="24"/>
          <w:szCs w:val="24"/>
        </w:rPr>
        <w:t>g</w:t>
      </w:r>
      <w:r w:rsidRPr="00A166F0">
        <w:rPr>
          <w:rFonts w:ascii="Candara" w:eastAsia="Verdana" w:hAnsi="Candara" w:cs="Verdana"/>
          <w:color w:val="000000"/>
          <w:spacing w:val="1"/>
          <w:sz w:val="24"/>
          <w:szCs w:val="24"/>
        </w:rPr>
        <w:t>n</w:t>
      </w:r>
      <w:r w:rsidRPr="00A166F0">
        <w:rPr>
          <w:rFonts w:ascii="Candara" w:eastAsia="Verdana" w:hAnsi="Candara" w:cs="Verdana"/>
          <w:color w:val="000000"/>
          <w:sz w:val="24"/>
          <w:szCs w:val="24"/>
        </w:rPr>
        <w:t>a</w:t>
      </w:r>
      <w:r w:rsidRPr="00A166F0">
        <w:rPr>
          <w:rFonts w:ascii="Candara" w:eastAsia="Verdana" w:hAnsi="Candara" w:cs="Verdana"/>
          <w:color w:val="000000"/>
          <w:spacing w:val="1"/>
          <w:sz w:val="24"/>
          <w:szCs w:val="24"/>
        </w:rPr>
        <w:t>te</w:t>
      </w:r>
      <w:r w:rsidRPr="00A166F0">
        <w:rPr>
          <w:rFonts w:ascii="Candara" w:eastAsia="Verdana" w:hAnsi="Candara" w:cs="Verdana"/>
          <w:color w:val="000000"/>
          <w:sz w:val="24"/>
          <w:szCs w:val="24"/>
        </w:rPr>
        <w:t>d</w:t>
      </w:r>
      <w:r w:rsidRPr="00A166F0">
        <w:rPr>
          <w:rFonts w:ascii="Candara" w:eastAsia="Verdana" w:hAnsi="Candara" w:cs="Verdana"/>
          <w:color w:val="000000"/>
          <w:spacing w:val="1"/>
          <w:sz w:val="24"/>
          <w:szCs w:val="24"/>
        </w:rPr>
        <w:t xml:space="preserve"> </w:t>
      </w:r>
      <w:r w:rsidRPr="00A166F0">
        <w:rPr>
          <w:rFonts w:ascii="Candara" w:eastAsia="Verdana" w:hAnsi="Candara" w:cs="Verdana"/>
          <w:color w:val="000000"/>
          <w:sz w:val="24"/>
          <w:szCs w:val="24"/>
        </w:rPr>
        <w:t>s</w:t>
      </w:r>
      <w:r w:rsidRPr="00A166F0">
        <w:rPr>
          <w:rFonts w:ascii="Candara" w:eastAsia="Verdana" w:hAnsi="Candara" w:cs="Verdana"/>
          <w:color w:val="000000"/>
          <w:spacing w:val="-5"/>
          <w:sz w:val="24"/>
          <w:szCs w:val="24"/>
        </w:rPr>
        <w:t>a</w:t>
      </w:r>
      <w:r w:rsidRPr="00A166F0">
        <w:rPr>
          <w:rFonts w:ascii="Candara" w:eastAsia="Verdana" w:hAnsi="Candara" w:cs="Verdana"/>
          <w:color w:val="000000"/>
          <w:spacing w:val="-3"/>
          <w:sz w:val="24"/>
          <w:szCs w:val="24"/>
        </w:rPr>
        <w:t>f</w:t>
      </w:r>
      <w:r w:rsidRPr="00A166F0">
        <w:rPr>
          <w:rFonts w:ascii="Candara" w:eastAsia="Verdana" w:hAnsi="Candara" w:cs="Verdana"/>
          <w:color w:val="000000"/>
          <w:spacing w:val="1"/>
          <w:sz w:val="24"/>
          <w:szCs w:val="24"/>
        </w:rPr>
        <w:t>e</w:t>
      </w:r>
      <w:r w:rsidRPr="00A166F0">
        <w:rPr>
          <w:rFonts w:ascii="Candara" w:eastAsia="Verdana" w:hAnsi="Candara" w:cs="Verdana"/>
          <w:color w:val="000000"/>
          <w:spacing w:val="-1"/>
          <w:sz w:val="24"/>
          <w:szCs w:val="24"/>
        </w:rPr>
        <w:t>g</w:t>
      </w:r>
      <w:r w:rsidRPr="00A166F0">
        <w:rPr>
          <w:rFonts w:ascii="Candara" w:eastAsia="Verdana" w:hAnsi="Candara" w:cs="Verdana"/>
          <w:color w:val="000000"/>
          <w:spacing w:val="1"/>
          <w:sz w:val="24"/>
          <w:szCs w:val="24"/>
        </w:rPr>
        <w:t>u</w:t>
      </w:r>
      <w:r w:rsidRPr="00A166F0">
        <w:rPr>
          <w:rFonts w:ascii="Candara" w:eastAsia="Verdana" w:hAnsi="Candara" w:cs="Verdana"/>
          <w:color w:val="000000"/>
          <w:sz w:val="24"/>
          <w:szCs w:val="24"/>
        </w:rPr>
        <w:t>a</w:t>
      </w:r>
      <w:r w:rsidRPr="00A166F0">
        <w:rPr>
          <w:rFonts w:ascii="Candara" w:eastAsia="Verdana" w:hAnsi="Candara" w:cs="Verdana"/>
          <w:color w:val="000000"/>
          <w:spacing w:val="-2"/>
          <w:sz w:val="24"/>
          <w:szCs w:val="24"/>
        </w:rPr>
        <w:t>r</w:t>
      </w:r>
      <w:r w:rsidRPr="00A166F0">
        <w:rPr>
          <w:rFonts w:ascii="Candara" w:eastAsia="Verdana" w:hAnsi="Candara" w:cs="Verdana"/>
          <w:color w:val="000000"/>
          <w:spacing w:val="-1"/>
          <w:sz w:val="24"/>
          <w:szCs w:val="24"/>
        </w:rPr>
        <w:t>d</w:t>
      </w:r>
      <w:r w:rsidRPr="00A166F0">
        <w:rPr>
          <w:rFonts w:ascii="Candara" w:eastAsia="Verdana" w:hAnsi="Candara" w:cs="Verdana"/>
          <w:color w:val="000000"/>
          <w:spacing w:val="1"/>
          <w:sz w:val="24"/>
          <w:szCs w:val="24"/>
        </w:rPr>
        <w:t>in</w:t>
      </w:r>
      <w:r w:rsidRPr="00A166F0">
        <w:rPr>
          <w:rFonts w:ascii="Candara" w:eastAsia="Verdana" w:hAnsi="Candara" w:cs="Verdana"/>
          <w:color w:val="000000"/>
          <w:sz w:val="24"/>
          <w:szCs w:val="24"/>
        </w:rPr>
        <w:t>g</w:t>
      </w:r>
      <w:r w:rsidRPr="00A166F0">
        <w:rPr>
          <w:rFonts w:ascii="Candara" w:eastAsia="Verdana" w:hAnsi="Candara" w:cs="Verdana"/>
          <w:color w:val="000000"/>
          <w:spacing w:val="-3"/>
          <w:sz w:val="24"/>
          <w:szCs w:val="24"/>
        </w:rPr>
        <w:t xml:space="preserve"> </w:t>
      </w:r>
      <w:r w:rsidRPr="00A166F0">
        <w:rPr>
          <w:rFonts w:ascii="Candara" w:eastAsia="Verdana" w:hAnsi="Candara" w:cs="Verdana"/>
          <w:color w:val="000000"/>
          <w:spacing w:val="6"/>
          <w:sz w:val="24"/>
          <w:szCs w:val="24"/>
        </w:rPr>
        <w:t>l</w:t>
      </w:r>
      <w:r w:rsidRPr="00A166F0">
        <w:rPr>
          <w:rFonts w:ascii="Candara" w:eastAsia="Verdana" w:hAnsi="Candara" w:cs="Verdana"/>
          <w:color w:val="000000"/>
          <w:spacing w:val="1"/>
          <w:sz w:val="24"/>
          <w:szCs w:val="24"/>
        </w:rPr>
        <w:t>e</w:t>
      </w:r>
      <w:r w:rsidRPr="00A166F0">
        <w:rPr>
          <w:rFonts w:ascii="Candara" w:eastAsia="Verdana" w:hAnsi="Candara" w:cs="Verdana"/>
          <w:color w:val="000000"/>
          <w:sz w:val="24"/>
          <w:szCs w:val="24"/>
        </w:rPr>
        <w:t>a</w:t>
      </w:r>
      <w:r w:rsidRPr="00A166F0">
        <w:rPr>
          <w:rFonts w:ascii="Candara" w:eastAsia="Verdana" w:hAnsi="Candara" w:cs="Verdana"/>
          <w:color w:val="000000"/>
          <w:spacing w:val="3"/>
          <w:sz w:val="24"/>
          <w:szCs w:val="24"/>
        </w:rPr>
        <w:t>d</w:t>
      </w:r>
      <w:r w:rsidR="00100278" w:rsidRPr="00A166F0">
        <w:rPr>
          <w:rFonts w:ascii="Candara" w:eastAsia="Verdana" w:hAnsi="Candara" w:cs="Verdana"/>
          <w:color w:val="000000"/>
          <w:spacing w:val="3"/>
          <w:sz w:val="24"/>
          <w:szCs w:val="24"/>
        </w:rPr>
        <w:t xml:space="preserve"> i</w:t>
      </w:r>
      <w:r w:rsidRPr="00A166F0">
        <w:rPr>
          <w:rFonts w:ascii="Candara" w:eastAsia="Verdana" w:hAnsi="Candara" w:cs="Verdana"/>
          <w:color w:val="000000"/>
          <w:sz w:val="24"/>
          <w:szCs w:val="24"/>
        </w:rPr>
        <w:t>s</w:t>
      </w:r>
      <w:r w:rsidRPr="00A166F0">
        <w:rPr>
          <w:rFonts w:ascii="Candara" w:eastAsia="Verdana" w:hAnsi="Candara" w:cs="Verdana"/>
          <w:color w:val="000000"/>
          <w:spacing w:val="3"/>
          <w:sz w:val="24"/>
          <w:szCs w:val="24"/>
        </w:rPr>
        <w:t xml:space="preserve"> </w:t>
      </w:r>
      <w:r w:rsidRPr="00A166F0">
        <w:rPr>
          <w:rFonts w:ascii="Candara" w:eastAsia="Verdana" w:hAnsi="Candara" w:cs="Verdana"/>
          <w:color w:val="000000"/>
          <w:spacing w:val="-1"/>
          <w:sz w:val="24"/>
          <w:szCs w:val="24"/>
        </w:rPr>
        <w:t>M</w:t>
      </w:r>
      <w:r w:rsidRPr="00A166F0">
        <w:rPr>
          <w:rFonts w:ascii="Candara" w:eastAsia="Verdana" w:hAnsi="Candara" w:cs="Verdana"/>
          <w:color w:val="000000"/>
          <w:spacing w:val="-2"/>
          <w:sz w:val="24"/>
          <w:szCs w:val="24"/>
        </w:rPr>
        <w:t>r</w:t>
      </w:r>
      <w:r w:rsidRPr="00A166F0">
        <w:rPr>
          <w:rFonts w:ascii="Candara" w:eastAsia="Verdana" w:hAnsi="Candara" w:cs="Verdana"/>
          <w:color w:val="000000"/>
          <w:sz w:val="24"/>
          <w:szCs w:val="24"/>
        </w:rPr>
        <w:t xml:space="preserve">s </w:t>
      </w:r>
      <w:r w:rsidR="00100278" w:rsidRPr="00A166F0">
        <w:rPr>
          <w:rFonts w:ascii="Candara" w:eastAsia="Verdana" w:hAnsi="Candara" w:cs="Verdana"/>
          <w:color w:val="000000"/>
          <w:sz w:val="24"/>
          <w:szCs w:val="24"/>
        </w:rPr>
        <w:t>Sally Wells</w:t>
      </w:r>
      <w:r w:rsidR="00692D71">
        <w:rPr>
          <w:rFonts w:ascii="Candara" w:eastAsia="Verdana" w:hAnsi="Candara" w:cs="Verdana"/>
          <w:color w:val="000000"/>
          <w:sz w:val="24"/>
          <w:szCs w:val="24"/>
        </w:rPr>
        <w:t>;</w:t>
      </w:r>
    </w:p>
    <w:p w14:paraId="7DC69C06" w14:textId="52DD6A3E" w:rsidR="00BF6693" w:rsidRPr="00A166F0" w:rsidRDefault="00883278" w:rsidP="00A166F0">
      <w:pPr>
        <w:pStyle w:val="ListParagraph"/>
        <w:numPr>
          <w:ilvl w:val="0"/>
          <w:numId w:val="12"/>
        </w:numPr>
        <w:tabs>
          <w:tab w:val="left" w:pos="820"/>
        </w:tabs>
        <w:spacing w:before="2"/>
        <w:ind w:right="77"/>
        <w:rPr>
          <w:rFonts w:ascii="Candara" w:eastAsia="Verdana" w:hAnsi="Candara" w:cs="Verdana"/>
          <w:sz w:val="24"/>
          <w:szCs w:val="24"/>
        </w:rPr>
      </w:pPr>
      <w:r w:rsidRPr="00A166F0">
        <w:rPr>
          <w:rFonts w:ascii="Candara" w:eastAsia="Verdana" w:hAnsi="Candara" w:cs="Verdana"/>
          <w:spacing w:val="2"/>
          <w:sz w:val="24"/>
          <w:szCs w:val="24"/>
        </w:rPr>
        <w:t>E</w:t>
      </w:r>
      <w:r w:rsidRPr="00A166F0">
        <w:rPr>
          <w:rFonts w:ascii="Candara" w:eastAsia="Verdana" w:hAnsi="Candara" w:cs="Verdana"/>
          <w:spacing w:val="1"/>
          <w:sz w:val="24"/>
          <w:szCs w:val="24"/>
        </w:rPr>
        <w:t>n</w:t>
      </w:r>
      <w:r w:rsidRPr="00A166F0">
        <w:rPr>
          <w:rFonts w:ascii="Candara" w:eastAsia="Verdana" w:hAnsi="Candara" w:cs="Verdana"/>
          <w:sz w:val="24"/>
          <w:szCs w:val="24"/>
        </w:rPr>
        <w:t>s</w:t>
      </w:r>
      <w:r w:rsidRPr="00A166F0">
        <w:rPr>
          <w:rFonts w:ascii="Candara" w:eastAsia="Verdana" w:hAnsi="Candara" w:cs="Verdana"/>
          <w:spacing w:val="1"/>
          <w:sz w:val="24"/>
          <w:szCs w:val="24"/>
        </w:rPr>
        <w:t>u</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pacing w:val="1"/>
          <w:sz w:val="24"/>
          <w:szCs w:val="24"/>
        </w:rPr>
        <w:t>e</w:t>
      </w:r>
      <w:r w:rsidRPr="00A166F0">
        <w:rPr>
          <w:rFonts w:ascii="Candara" w:eastAsia="Verdana" w:hAnsi="Candara" w:cs="Verdana"/>
          <w:spacing w:val="2"/>
          <w:sz w:val="24"/>
          <w:szCs w:val="24"/>
        </w:rPr>
        <w:t>v</w:t>
      </w:r>
      <w:r w:rsidRPr="00A166F0">
        <w:rPr>
          <w:rFonts w:ascii="Candara" w:eastAsia="Verdana" w:hAnsi="Candara" w:cs="Verdana"/>
          <w:spacing w:val="1"/>
          <w:sz w:val="24"/>
          <w:szCs w:val="24"/>
        </w:rPr>
        <w:t>e</w:t>
      </w:r>
      <w:r w:rsidRPr="00A166F0">
        <w:rPr>
          <w:rFonts w:ascii="Candara" w:eastAsia="Verdana" w:hAnsi="Candara" w:cs="Verdana"/>
          <w:spacing w:val="-2"/>
          <w:sz w:val="24"/>
          <w:szCs w:val="24"/>
        </w:rPr>
        <w:t>r</w:t>
      </w:r>
      <w:r w:rsidRPr="00A166F0">
        <w:rPr>
          <w:rFonts w:ascii="Candara" w:eastAsia="Verdana" w:hAnsi="Candara" w:cs="Verdana"/>
          <w:sz w:val="24"/>
          <w:szCs w:val="24"/>
        </w:rPr>
        <w:t>y</w:t>
      </w:r>
      <w:r w:rsidRPr="00A166F0">
        <w:rPr>
          <w:rFonts w:ascii="Candara" w:eastAsia="Verdana" w:hAnsi="Candara" w:cs="Verdana"/>
          <w:spacing w:val="-1"/>
          <w:sz w:val="24"/>
          <w:szCs w:val="24"/>
        </w:rPr>
        <w:t xml:space="preserve"> </w:t>
      </w:r>
      <w:r w:rsidRPr="00A166F0">
        <w:rPr>
          <w:rFonts w:ascii="Candara" w:eastAsia="Verdana" w:hAnsi="Candara" w:cs="Verdana"/>
          <w:spacing w:val="2"/>
          <w:sz w:val="24"/>
          <w:szCs w:val="24"/>
        </w:rPr>
        <w:t>m</w:t>
      </w:r>
      <w:r w:rsidRPr="00A166F0">
        <w:rPr>
          <w:rFonts w:ascii="Candara" w:eastAsia="Verdana" w:hAnsi="Candara" w:cs="Verdana"/>
          <w:spacing w:val="-4"/>
          <w:sz w:val="24"/>
          <w:szCs w:val="24"/>
        </w:rPr>
        <w:t>e</w:t>
      </w:r>
      <w:r w:rsidRPr="00A166F0">
        <w:rPr>
          <w:rFonts w:ascii="Candara" w:eastAsia="Verdana" w:hAnsi="Candara" w:cs="Verdana"/>
          <w:spacing w:val="2"/>
          <w:sz w:val="24"/>
          <w:szCs w:val="24"/>
        </w:rPr>
        <w:t>m</w:t>
      </w:r>
      <w:r w:rsidRPr="00A166F0">
        <w:rPr>
          <w:rFonts w:ascii="Candara" w:eastAsia="Verdana" w:hAnsi="Candara" w:cs="Verdana"/>
          <w:spacing w:val="-1"/>
          <w:sz w:val="24"/>
          <w:szCs w:val="24"/>
        </w:rPr>
        <w:t>b</w:t>
      </w:r>
      <w:r w:rsidRPr="00A166F0">
        <w:rPr>
          <w:rFonts w:ascii="Candara" w:eastAsia="Verdana" w:hAnsi="Candara" w:cs="Verdana"/>
          <w:spacing w:val="1"/>
          <w:sz w:val="24"/>
          <w:szCs w:val="24"/>
        </w:rPr>
        <w:t>e</w:t>
      </w:r>
      <w:r w:rsidRPr="00A166F0">
        <w:rPr>
          <w:rFonts w:ascii="Candara" w:eastAsia="Verdana" w:hAnsi="Candara" w:cs="Verdana"/>
          <w:sz w:val="24"/>
          <w:szCs w:val="24"/>
        </w:rPr>
        <w:t xml:space="preserve">r </w:t>
      </w:r>
      <w:r w:rsidRPr="00A166F0">
        <w:rPr>
          <w:rFonts w:ascii="Candara" w:eastAsia="Verdana" w:hAnsi="Candara" w:cs="Verdana"/>
          <w:spacing w:val="-2"/>
          <w:sz w:val="24"/>
          <w:szCs w:val="24"/>
        </w:rPr>
        <w:t>o</w:t>
      </w:r>
      <w:r w:rsidRPr="00A166F0">
        <w:rPr>
          <w:rFonts w:ascii="Candara" w:eastAsia="Verdana" w:hAnsi="Candara" w:cs="Verdana"/>
          <w:sz w:val="24"/>
          <w:szCs w:val="24"/>
        </w:rPr>
        <w:t>f</w:t>
      </w:r>
      <w:r w:rsidRPr="00A166F0">
        <w:rPr>
          <w:rFonts w:ascii="Candara" w:eastAsia="Verdana" w:hAnsi="Candara" w:cs="Verdana"/>
          <w:spacing w:val="4"/>
          <w:sz w:val="24"/>
          <w:szCs w:val="24"/>
        </w:rPr>
        <w:t xml:space="preserve"> </w:t>
      </w:r>
      <w:r w:rsidRPr="00A166F0">
        <w:rPr>
          <w:rFonts w:ascii="Candara" w:eastAsia="Verdana" w:hAnsi="Candara" w:cs="Verdana"/>
          <w:spacing w:val="-5"/>
          <w:sz w:val="24"/>
          <w:szCs w:val="24"/>
        </w:rPr>
        <w:t>s</w:t>
      </w:r>
      <w:r w:rsidRPr="00A166F0">
        <w:rPr>
          <w:rFonts w:ascii="Candara" w:eastAsia="Verdana" w:hAnsi="Candara" w:cs="Verdana"/>
          <w:spacing w:val="1"/>
          <w:sz w:val="24"/>
          <w:szCs w:val="24"/>
        </w:rPr>
        <w:t>t</w:t>
      </w:r>
      <w:r w:rsidRPr="00A166F0">
        <w:rPr>
          <w:rFonts w:ascii="Candara" w:eastAsia="Verdana" w:hAnsi="Candara" w:cs="Verdana"/>
          <w:sz w:val="24"/>
          <w:szCs w:val="24"/>
        </w:rPr>
        <w:t>a</w:t>
      </w:r>
      <w:r w:rsidRPr="00A166F0">
        <w:rPr>
          <w:rFonts w:ascii="Candara" w:eastAsia="Verdana" w:hAnsi="Candara" w:cs="Verdana"/>
          <w:spacing w:val="2"/>
          <w:sz w:val="24"/>
          <w:szCs w:val="24"/>
        </w:rPr>
        <w:t>f</w:t>
      </w:r>
      <w:r w:rsidRPr="00A166F0">
        <w:rPr>
          <w:rFonts w:ascii="Candara" w:eastAsia="Verdana" w:hAnsi="Candara" w:cs="Verdana"/>
          <w:sz w:val="24"/>
          <w:szCs w:val="24"/>
        </w:rPr>
        <w:t>f</w:t>
      </w:r>
      <w:r w:rsidRPr="00A166F0">
        <w:rPr>
          <w:rFonts w:ascii="Candara" w:eastAsia="Verdana" w:hAnsi="Candara" w:cs="Verdana"/>
          <w:spacing w:val="-1"/>
          <w:sz w:val="24"/>
          <w:szCs w:val="24"/>
        </w:rPr>
        <w:t xml:space="preserve"> </w:t>
      </w:r>
      <w:r w:rsidRPr="00A166F0">
        <w:rPr>
          <w:rFonts w:ascii="Candara" w:eastAsia="Verdana" w:hAnsi="Candara" w:cs="Verdana"/>
          <w:spacing w:val="-3"/>
          <w:sz w:val="24"/>
          <w:szCs w:val="24"/>
        </w:rPr>
        <w:t>(</w:t>
      </w:r>
      <w:r w:rsidRPr="00A166F0">
        <w:rPr>
          <w:rFonts w:ascii="Candara" w:eastAsia="Verdana" w:hAnsi="Candara" w:cs="Verdana"/>
          <w:spacing w:val="1"/>
          <w:sz w:val="24"/>
          <w:szCs w:val="24"/>
        </w:rPr>
        <w:t>in</w:t>
      </w:r>
      <w:r w:rsidRPr="00A166F0">
        <w:rPr>
          <w:rFonts w:ascii="Candara" w:eastAsia="Verdana" w:hAnsi="Candara" w:cs="Verdana"/>
          <w:spacing w:val="-5"/>
          <w:sz w:val="24"/>
          <w:szCs w:val="24"/>
        </w:rPr>
        <w:t>c</w:t>
      </w:r>
      <w:r w:rsidRPr="00A166F0">
        <w:rPr>
          <w:rFonts w:ascii="Candara" w:eastAsia="Verdana" w:hAnsi="Candara" w:cs="Verdana"/>
          <w:spacing w:val="6"/>
          <w:sz w:val="24"/>
          <w:szCs w:val="24"/>
        </w:rPr>
        <w:t>l</w:t>
      </w:r>
      <w:r w:rsidRPr="00A166F0">
        <w:rPr>
          <w:rFonts w:ascii="Candara" w:eastAsia="Verdana" w:hAnsi="Candara" w:cs="Verdana"/>
          <w:spacing w:val="1"/>
          <w:sz w:val="24"/>
          <w:szCs w:val="24"/>
        </w:rPr>
        <w:t>u</w:t>
      </w:r>
      <w:r w:rsidRPr="00A166F0">
        <w:rPr>
          <w:rFonts w:ascii="Candara" w:eastAsia="Verdana" w:hAnsi="Candara" w:cs="Verdana"/>
          <w:spacing w:val="-6"/>
          <w:sz w:val="24"/>
          <w:szCs w:val="24"/>
        </w:rPr>
        <w:t>d</w:t>
      </w:r>
      <w:r w:rsidRPr="00A166F0">
        <w:rPr>
          <w:rFonts w:ascii="Candara" w:eastAsia="Verdana" w:hAnsi="Candara" w:cs="Verdana"/>
          <w:spacing w:val="1"/>
          <w:sz w:val="24"/>
          <w:szCs w:val="24"/>
        </w:rPr>
        <w:t>in</w:t>
      </w:r>
      <w:r w:rsidRPr="00A166F0">
        <w:rPr>
          <w:rFonts w:ascii="Candara" w:eastAsia="Verdana" w:hAnsi="Candara" w:cs="Verdana"/>
          <w:sz w:val="24"/>
          <w:szCs w:val="24"/>
        </w:rPr>
        <w:t>g</w:t>
      </w:r>
      <w:r w:rsidRPr="00A166F0">
        <w:rPr>
          <w:rFonts w:ascii="Candara" w:eastAsia="Verdana" w:hAnsi="Candara" w:cs="Verdana"/>
          <w:spacing w:val="-4"/>
          <w:sz w:val="24"/>
          <w:szCs w:val="24"/>
        </w:rPr>
        <w:t xml:space="preserve"> </w:t>
      </w:r>
      <w:r w:rsidRPr="00A166F0">
        <w:rPr>
          <w:rFonts w:ascii="Candara" w:eastAsia="Verdana" w:hAnsi="Candara" w:cs="Verdana"/>
          <w:spacing w:val="1"/>
          <w:sz w:val="24"/>
          <w:szCs w:val="24"/>
        </w:rPr>
        <w:t>te</w:t>
      </w:r>
      <w:r w:rsidRPr="00A166F0">
        <w:rPr>
          <w:rFonts w:ascii="Candara" w:eastAsia="Verdana" w:hAnsi="Candara" w:cs="Verdana"/>
          <w:spacing w:val="2"/>
          <w:sz w:val="24"/>
          <w:szCs w:val="24"/>
        </w:rPr>
        <w:t>m</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or</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z w:val="24"/>
          <w:szCs w:val="24"/>
        </w:rPr>
        <w:t>y</w:t>
      </w:r>
      <w:r w:rsidRPr="00A166F0">
        <w:rPr>
          <w:rFonts w:ascii="Candara" w:eastAsia="Verdana" w:hAnsi="Candara" w:cs="Verdana"/>
          <w:spacing w:val="4"/>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4"/>
          <w:sz w:val="24"/>
          <w:szCs w:val="24"/>
        </w:rPr>
        <w:t xml:space="preserve"> </w:t>
      </w:r>
      <w:r w:rsidRPr="00A166F0">
        <w:rPr>
          <w:rFonts w:ascii="Candara" w:eastAsia="Verdana" w:hAnsi="Candara" w:cs="Verdana"/>
          <w:sz w:val="24"/>
          <w:szCs w:val="24"/>
        </w:rPr>
        <w:t>s</w:t>
      </w:r>
      <w:r w:rsidRPr="00A166F0">
        <w:rPr>
          <w:rFonts w:ascii="Candara" w:eastAsia="Verdana" w:hAnsi="Candara" w:cs="Verdana"/>
          <w:spacing w:val="1"/>
          <w:sz w:val="24"/>
          <w:szCs w:val="24"/>
        </w:rPr>
        <w:t>u</w:t>
      </w:r>
      <w:r w:rsidRPr="00A166F0">
        <w:rPr>
          <w:rFonts w:ascii="Candara" w:eastAsia="Verdana" w:hAnsi="Candara" w:cs="Verdana"/>
          <w:spacing w:val="-1"/>
          <w:sz w:val="24"/>
          <w:szCs w:val="24"/>
        </w:rPr>
        <w:t>p</w:t>
      </w:r>
      <w:r w:rsidRPr="00A166F0">
        <w:rPr>
          <w:rFonts w:ascii="Candara" w:eastAsia="Verdana" w:hAnsi="Candara" w:cs="Verdana"/>
          <w:spacing w:val="-6"/>
          <w:sz w:val="24"/>
          <w:szCs w:val="24"/>
        </w:rPr>
        <w:t>p</w:t>
      </w:r>
      <w:r w:rsidRPr="00A166F0">
        <w:rPr>
          <w:rFonts w:ascii="Candara" w:eastAsia="Verdana" w:hAnsi="Candara" w:cs="Verdana"/>
          <w:spacing w:val="6"/>
          <w:sz w:val="24"/>
          <w:szCs w:val="24"/>
        </w:rPr>
        <w:t>l</w:t>
      </w:r>
      <w:r w:rsidRPr="00A166F0">
        <w:rPr>
          <w:rFonts w:ascii="Candara" w:eastAsia="Verdana" w:hAnsi="Candara" w:cs="Verdana"/>
          <w:sz w:val="24"/>
          <w:szCs w:val="24"/>
        </w:rPr>
        <w:t>y s</w:t>
      </w:r>
      <w:r w:rsidRPr="00A166F0">
        <w:rPr>
          <w:rFonts w:ascii="Candara" w:eastAsia="Verdana" w:hAnsi="Candara" w:cs="Verdana"/>
          <w:spacing w:val="1"/>
          <w:sz w:val="24"/>
          <w:szCs w:val="24"/>
        </w:rPr>
        <w:t>t</w:t>
      </w:r>
      <w:r w:rsidRPr="00A166F0">
        <w:rPr>
          <w:rFonts w:ascii="Candara" w:eastAsia="Verdana" w:hAnsi="Candara" w:cs="Verdana"/>
          <w:sz w:val="24"/>
          <w:szCs w:val="24"/>
        </w:rPr>
        <w:t>a</w:t>
      </w:r>
      <w:r w:rsidRPr="00A166F0">
        <w:rPr>
          <w:rFonts w:ascii="Candara" w:eastAsia="Verdana" w:hAnsi="Candara" w:cs="Verdana"/>
          <w:spacing w:val="2"/>
          <w:sz w:val="24"/>
          <w:szCs w:val="24"/>
        </w:rPr>
        <w:t>f</w:t>
      </w:r>
      <w:r w:rsidRPr="00A166F0">
        <w:rPr>
          <w:rFonts w:ascii="Candara" w:eastAsia="Verdana" w:hAnsi="Candara" w:cs="Verdana"/>
          <w:sz w:val="24"/>
          <w:szCs w:val="24"/>
        </w:rPr>
        <w:t>f</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v</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lu</w:t>
      </w:r>
      <w:r w:rsidRPr="00A166F0">
        <w:rPr>
          <w:rFonts w:ascii="Candara" w:eastAsia="Verdana" w:hAnsi="Candara" w:cs="Verdana"/>
          <w:spacing w:val="-3"/>
          <w:sz w:val="24"/>
          <w:szCs w:val="24"/>
        </w:rPr>
        <w:t>n</w:t>
      </w:r>
      <w:r w:rsidRPr="00A166F0">
        <w:rPr>
          <w:rFonts w:ascii="Candara" w:eastAsia="Verdana" w:hAnsi="Candara" w:cs="Verdana"/>
          <w:spacing w:val="1"/>
          <w:sz w:val="24"/>
          <w:szCs w:val="24"/>
        </w:rPr>
        <w:t>tee</w:t>
      </w:r>
      <w:r w:rsidRPr="00A166F0">
        <w:rPr>
          <w:rFonts w:ascii="Candara" w:eastAsia="Verdana" w:hAnsi="Candara" w:cs="Verdana"/>
          <w:spacing w:val="-2"/>
          <w:sz w:val="24"/>
          <w:szCs w:val="24"/>
        </w:rPr>
        <w:t>r</w:t>
      </w:r>
      <w:r w:rsidRPr="00A166F0">
        <w:rPr>
          <w:rFonts w:ascii="Candara" w:eastAsia="Verdana" w:hAnsi="Candara" w:cs="Verdana"/>
          <w:sz w:val="24"/>
          <w:szCs w:val="24"/>
        </w:rPr>
        <w:t>s)</w:t>
      </w:r>
      <w:r w:rsidRPr="00A166F0">
        <w:rPr>
          <w:rFonts w:ascii="Candara" w:eastAsia="Verdana" w:hAnsi="Candara" w:cs="Verdana"/>
          <w:spacing w:val="3"/>
          <w:sz w:val="24"/>
          <w:szCs w:val="24"/>
        </w:rPr>
        <w:t xml:space="preserve"> </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1"/>
          <w:sz w:val="24"/>
          <w:szCs w:val="24"/>
        </w:rPr>
        <w:t xml:space="preserve"> </w:t>
      </w:r>
      <w:r w:rsidRPr="00A166F0">
        <w:rPr>
          <w:rFonts w:ascii="Candara" w:eastAsia="Verdana" w:hAnsi="Candara" w:cs="Verdana"/>
          <w:spacing w:val="-1"/>
          <w:sz w:val="24"/>
          <w:szCs w:val="24"/>
        </w:rPr>
        <w:t>g</w:t>
      </w:r>
      <w:r w:rsidRPr="00A166F0">
        <w:rPr>
          <w:rFonts w:ascii="Candara" w:eastAsia="Verdana" w:hAnsi="Candara" w:cs="Verdana"/>
          <w:spacing w:val="-2"/>
          <w:sz w:val="24"/>
          <w:szCs w:val="24"/>
        </w:rPr>
        <w:t>o</w:t>
      </w:r>
      <w:r w:rsidRPr="00A166F0">
        <w:rPr>
          <w:rFonts w:ascii="Candara" w:eastAsia="Verdana" w:hAnsi="Candara" w:cs="Verdana"/>
          <w:spacing w:val="2"/>
          <w:sz w:val="24"/>
          <w:szCs w:val="24"/>
        </w:rPr>
        <w:t>v</w:t>
      </w:r>
      <w:r w:rsidRPr="00A166F0">
        <w:rPr>
          <w:rFonts w:ascii="Candara" w:eastAsia="Verdana" w:hAnsi="Candara" w:cs="Verdana"/>
          <w:spacing w:val="1"/>
          <w:sz w:val="24"/>
          <w:szCs w:val="24"/>
        </w:rPr>
        <w:t>e</w:t>
      </w:r>
      <w:r w:rsidRPr="00A166F0">
        <w:rPr>
          <w:rFonts w:ascii="Candara" w:eastAsia="Verdana" w:hAnsi="Candara" w:cs="Verdana"/>
          <w:spacing w:val="-2"/>
          <w:sz w:val="24"/>
          <w:szCs w:val="24"/>
        </w:rPr>
        <w:t>r</w:t>
      </w:r>
      <w:r w:rsidRPr="00A166F0">
        <w:rPr>
          <w:rFonts w:ascii="Candara" w:eastAsia="Verdana" w:hAnsi="Candara" w:cs="Verdana"/>
          <w:spacing w:val="-3"/>
          <w:sz w:val="24"/>
          <w:szCs w:val="24"/>
        </w:rPr>
        <w:t>n</w:t>
      </w:r>
      <w:r w:rsidRPr="00A166F0">
        <w:rPr>
          <w:rFonts w:ascii="Candara" w:eastAsia="Verdana" w:hAnsi="Candara" w:cs="Verdana"/>
          <w:spacing w:val="1"/>
          <w:sz w:val="24"/>
          <w:szCs w:val="24"/>
        </w:rPr>
        <w:t>in</w:t>
      </w:r>
      <w:r w:rsidRPr="00A166F0">
        <w:rPr>
          <w:rFonts w:ascii="Candara" w:eastAsia="Verdana" w:hAnsi="Candara" w:cs="Verdana"/>
          <w:sz w:val="24"/>
          <w:szCs w:val="24"/>
        </w:rPr>
        <w:t>g</w:t>
      </w:r>
      <w:r w:rsidRPr="00A166F0">
        <w:rPr>
          <w:rFonts w:ascii="Candara" w:eastAsia="Verdana" w:hAnsi="Candara" w:cs="Verdana"/>
          <w:spacing w:val="1"/>
          <w:sz w:val="24"/>
          <w:szCs w:val="24"/>
        </w:rPr>
        <w:t xml:space="preserve"> </w:t>
      </w:r>
      <w:r w:rsidRPr="00A166F0">
        <w:rPr>
          <w:rFonts w:ascii="Candara" w:eastAsia="Verdana" w:hAnsi="Candara" w:cs="Verdana"/>
          <w:spacing w:val="-1"/>
          <w:sz w:val="24"/>
          <w:szCs w:val="24"/>
        </w:rPr>
        <w:t>b</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d</w:t>
      </w:r>
      <w:r w:rsidRPr="00A166F0">
        <w:rPr>
          <w:rFonts w:ascii="Candara" w:eastAsia="Verdana" w:hAnsi="Candara" w:cs="Verdana"/>
          <w:sz w:val="24"/>
          <w:szCs w:val="24"/>
        </w:rPr>
        <w:t>y</w:t>
      </w:r>
      <w:r w:rsidRPr="00A166F0">
        <w:rPr>
          <w:rFonts w:ascii="Candara" w:eastAsia="Verdana" w:hAnsi="Candara" w:cs="Verdana"/>
          <w:spacing w:val="4"/>
          <w:sz w:val="24"/>
          <w:szCs w:val="24"/>
        </w:rPr>
        <w:t xml:space="preserve"> </w:t>
      </w:r>
      <w:r w:rsidRPr="00A166F0">
        <w:rPr>
          <w:rFonts w:ascii="Candara" w:eastAsia="Verdana" w:hAnsi="Candara" w:cs="Verdana"/>
          <w:spacing w:val="-3"/>
          <w:sz w:val="24"/>
          <w:szCs w:val="24"/>
        </w:rPr>
        <w:t>k</w:t>
      </w:r>
      <w:r w:rsidRPr="00A166F0">
        <w:rPr>
          <w:rFonts w:ascii="Candara" w:eastAsia="Verdana" w:hAnsi="Candara" w:cs="Verdana"/>
          <w:spacing w:val="1"/>
          <w:sz w:val="24"/>
          <w:szCs w:val="24"/>
        </w:rPr>
        <w:t>n</w:t>
      </w:r>
      <w:r w:rsidRPr="00A166F0">
        <w:rPr>
          <w:rFonts w:ascii="Candara" w:eastAsia="Verdana" w:hAnsi="Candara" w:cs="Verdana"/>
          <w:spacing w:val="-2"/>
          <w:sz w:val="24"/>
          <w:szCs w:val="24"/>
        </w:rPr>
        <w:t>o</w:t>
      </w:r>
      <w:r w:rsidRPr="00A166F0">
        <w:rPr>
          <w:rFonts w:ascii="Candara" w:eastAsia="Verdana" w:hAnsi="Candara" w:cs="Verdana"/>
          <w:sz w:val="24"/>
          <w:szCs w:val="24"/>
        </w:rPr>
        <w:t>ws</w:t>
      </w:r>
      <w:r w:rsidRPr="00A166F0">
        <w:rPr>
          <w:rFonts w:ascii="Candara" w:eastAsia="Verdana" w:hAnsi="Candara" w:cs="Verdana"/>
          <w:spacing w:val="2"/>
          <w:sz w:val="24"/>
          <w:szCs w:val="24"/>
        </w:rPr>
        <w:t xml:space="preserve"> </w:t>
      </w:r>
      <w:r w:rsidRPr="00A166F0">
        <w:rPr>
          <w:rFonts w:ascii="Candara" w:eastAsia="Verdana" w:hAnsi="Candara" w:cs="Verdana"/>
          <w:spacing w:val="1"/>
          <w:sz w:val="24"/>
          <w:szCs w:val="24"/>
        </w:rPr>
        <w:t>t</w:t>
      </w:r>
      <w:r w:rsidRPr="00A166F0">
        <w:rPr>
          <w:rFonts w:ascii="Candara" w:eastAsia="Verdana" w:hAnsi="Candara" w:cs="Verdana"/>
          <w:spacing w:val="-3"/>
          <w:sz w:val="24"/>
          <w:szCs w:val="24"/>
        </w:rPr>
        <w:t>h</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n</w:t>
      </w:r>
      <w:r w:rsidRPr="00A166F0">
        <w:rPr>
          <w:rFonts w:ascii="Candara" w:eastAsia="Verdana" w:hAnsi="Candara" w:cs="Verdana"/>
          <w:spacing w:val="-5"/>
          <w:sz w:val="24"/>
          <w:szCs w:val="24"/>
        </w:rPr>
        <w:t>a</w:t>
      </w:r>
      <w:r w:rsidRPr="00A166F0">
        <w:rPr>
          <w:rFonts w:ascii="Candara" w:eastAsia="Verdana" w:hAnsi="Candara" w:cs="Verdana"/>
          <w:spacing w:val="2"/>
          <w:sz w:val="24"/>
          <w:szCs w:val="24"/>
        </w:rPr>
        <w:t>m</w:t>
      </w:r>
      <w:r w:rsidRPr="00A166F0">
        <w:rPr>
          <w:rFonts w:ascii="Candara" w:eastAsia="Verdana" w:hAnsi="Candara" w:cs="Verdana"/>
          <w:sz w:val="24"/>
          <w:szCs w:val="24"/>
        </w:rPr>
        <w:t>e</w:t>
      </w:r>
      <w:r w:rsidRPr="00A166F0">
        <w:rPr>
          <w:rFonts w:ascii="Candara" w:eastAsia="Verdana" w:hAnsi="Candara" w:cs="Verdana"/>
          <w:spacing w:val="13"/>
          <w:sz w:val="24"/>
          <w:szCs w:val="24"/>
        </w:rPr>
        <w:t xml:space="preserve"> </w:t>
      </w:r>
      <w:r w:rsidRPr="00A166F0">
        <w:rPr>
          <w:rFonts w:ascii="Candara" w:eastAsia="Verdana" w:hAnsi="Candara" w:cs="Verdana"/>
          <w:spacing w:val="-2"/>
          <w:sz w:val="24"/>
          <w:szCs w:val="24"/>
        </w:rPr>
        <w:t>o</w:t>
      </w:r>
      <w:r w:rsidRPr="00A166F0">
        <w:rPr>
          <w:rFonts w:ascii="Candara" w:eastAsia="Verdana" w:hAnsi="Candara" w:cs="Verdana"/>
          <w:sz w:val="24"/>
          <w:szCs w:val="24"/>
        </w:rPr>
        <w:t>f</w:t>
      </w:r>
      <w:r w:rsidRPr="00A166F0">
        <w:rPr>
          <w:rFonts w:ascii="Candara" w:eastAsia="Verdana" w:hAnsi="Candara" w:cs="Verdana"/>
          <w:spacing w:val="-1"/>
          <w:sz w:val="24"/>
          <w:szCs w:val="24"/>
        </w:rPr>
        <w:t xml:space="preserve"> </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h</w:t>
      </w:r>
      <w:r w:rsidRPr="00A166F0">
        <w:rPr>
          <w:rFonts w:ascii="Candara" w:eastAsia="Verdana" w:hAnsi="Candara" w:cs="Verdana"/>
          <w:sz w:val="24"/>
          <w:szCs w:val="24"/>
        </w:rPr>
        <w:t xml:space="preserve">e </w:t>
      </w:r>
      <w:r w:rsidRPr="00A166F0">
        <w:rPr>
          <w:rFonts w:ascii="Candara" w:eastAsia="Verdana" w:hAnsi="Candara" w:cs="Verdana"/>
          <w:spacing w:val="-1"/>
          <w:sz w:val="24"/>
          <w:szCs w:val="24"/>
        </w:rPr>
        <w:t>d</w:t>
      </w:r>
      <w:r w:rsidRPr="00A166F0">
        <w:rPr>
          <w:rFonts w:ascii="Candara" w:eastAsia="Verdana" w:hAnsi="Candara" w:cs="Verdana"/>
          <w:spacing w:val="1"/>
          <w:sz w:val="24"/>
          <w:szCs w:val="24"/>
        </w:rPr>
        <w:t>e</w:t>
      </w:r>
      <w:r w:rsidRPr="00A166F0">
        <w:rPr>
          <w:rFonts w:ascii="Candara" w:eastAsia="Verdana" w:hAnsi="Candara" w:cs="Verdana"/>
          <w:sz w:val="24"/>
          <w:szCs w:val="24"/>
        </w:rPr>
        <w:t>s</w:t>
      </w:r>
      <w:r w:rsidRPr="00A166F0">
        <w:rPr>
          <w:rFonts w:ascii="Candara" w:eastAsia="Verdana" w:hAnsi="Candara" w:cs="Verdana"/>
          <w:spacing w:val="6"/>
          <w:sz w:val="24"/>
          <w:szCs w:val="24"/>
        </w:rPr>
        <w:t>i</w:t>
      </w:r>
      <w:r w:rsidRPr="00A166F0">
        <w:rPr>
          <w:rFonts w:ascii="Candara" w:eastAsia="Verdana" w:hAnsi="Candara" w:cs="Verdana"/>
          <w:spacing w:val="-6"/>
          <w:sz w:val="24"/>
          <w:szCs w:val="24"/>
        </w:rPr>
        <w:t>g</w:t>
      </w:r>
      <w:r w:rsidRPr="00A166F0">
        <w:rPr>
          <w:rFonts w:ascii="Candara" w:eastAsia="Verdana" w:hAnsi="Candara" w:cs="Verdana"/>
          <w:spacing w:val="1"/>
          <w:sz w:val="24"/>
          <w:szCs w:val="24"/>
        </w:rPr>
        <w:t>n</w:t>
      </w:r>
      <w:r w:rsidRPr="00A166F0">
        <w:rPr>
          <w:rFonts w:ascii="Candara" w:eastAsia="Verdana" w:hAnsi="Candara" w:cs="Verdana"/>
          <w:sz w:val="24"/>
          <w:szCs w:val="24"/>
        </w:rPr>
        <w:t>a</w:t>
      </w:r>
      <w:r w:rsidRPr="00A166F0">
        <w:rPr>
          <w:rFonts w:ascii="Candara" w:eastAsia="Verdana" w:hAnsi="Candara" w:cs="Verdana"/>
          <w:spacing w:val="1"/>
          <w:sz w:val="24"/>
          <w:szCs w:val="24"/>
        </w:rPr>
        <w:t>te</w:t>
      </w:r>
      <w:r w:rsidRPr="00A166F0">
        <w:rPr>
          <w:rFonts w:ascii="Candara" w:eastAsia="Verdana" w:hAnsi="Candara" w:cs="Verdana"/>
          <w:sz w:val="24"/>
          <w:szCs w:val="24"/>
        </w:rPr>
        <w:t>d</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s</w:t>
      </w:r>
      <w:r w:rsidRPr="00A166F0">
        <w:rPr>
          <w:rFonts w:ascii="Candara" w:eastAsia="Verdana" w:hAnsi="Candara" w:cs="Verdana"/>
          <w:spacing w:val="-5"/>
          <w:sz w:val="24"/>
          <w:szCs w:val="24"/>
        </w:rPr>
        <w:t>a</w:t>
      </w:r>
      <w:r w:rsidRPr="00A166F0">
        <w:rPr>
          <w:rFonts w:ascii="Candara" w:eastAsia="Verdana" w:hAnsi="Candara" w:cs="Verdana"/>
          <w:spacing w:val="2"/>
          <w:sz w:val="24"/>
          <w:szCs w:val="24"/>
        </w:rPr>
        <w:t>f</w:t>
      </w:r>
      <w:r w:rsidRPr="00A166F0">
        <w:rPr>
          <w:rFonts w:ascii="Candara" w:eastAsia="Verdana" w:hAnsi="Candara" w:cs="Verdana"/>
          <w:spacing w:val="1"/>
          <w:sz w:val="24"/>
          <w:szCs w:val="24"/>
        </w:rPr>
        <w:t>e</w:t>
      </w:r>
      <w:r w:rsidRPr="00A166F0">
        <w:rPr>
          <w:rFonts w:ascii="Candara" w:eastAsia="Verdana" w:hAnsi="Candara" w:cs="Verdana"/>
          <w:spacing w:val="-1"/>
          <w:sz w:val="24"/>
          <w:szCs w:val="24"/>
        </w:rPr>
        <w:t>g</w:t>
      </w:r>
      <w:r w:rsidRPr="00A166F0">
        <w:rPr>
          <w:rFonts w:ascii="Candara" w:eastAsia="Verdana" w:hAnsi="Candara" w:cs="Verdana"/>
          <w:spacing w:val="3"/>
          <w:sz w:val="24"/>
          <w:szCs w:val="24"/>
        </w:rPr>
        <w:t>u</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pacing w:val="-6"/>
          <w:sz w:val="24"/>
          <w:szCs w:val="24"/>
        </w:rPr>
        <w:t>d</w:t>
      </w:r>
      <w:r w:rsidRPr="00A166F0">
        <w:rPr>
          <w:rFonts w:ascii="Candara" w:eastAsia="Verdana" w:hAnsi="Candara" w:cs="Verdana"/>
          <w:spacing w:val="6"/>
          <w:sz w:val="24"/>
          <w:szCs w:val="24"/>
        </w:rPr>
        <w:t>i</w:t>
      </w:r>
      <w:r w:rsidRPr="00A166F0">
        <w:rPr>
          <w:rFonts w:ascii="Candara" w:eastAsia="Verdana" w:hAnsi="Candara" w:cs="Verdana"/>
          <w:spacing w:val="1"/>
          <w:sz w:val="24"/>
          <w:szCs w:val="24"/>
        </w:rPr>
        <w:t>n</w:t>
      </w:r>
      <w:r w:rsidRPr="00A166F0">
        <w:rPr>
          <w:rFonts w:ascii="Candara" w:eastAsia="Verdana" w:hAnsi="Candara" w:cs="Verdana"/>
          <w:sz w:val="24"/>
          <w:szCs w:val="24"/>
        </w:rPr>
        <w:t>g</w:t>
      </w:r>
      <w:r w:rsidRPr="00A166F0">
        <w:rPr>
          <w:rFonts w:ascii="Candara" w:eastAsia="Verdana" w:hAnsi="Candara" w:cs="Verdana"/>
          <w:spacing w:val="-7"/>
          <w:sz w:val="24"/>
          <w:szCs w:val="24"/>
        </w:rPr>
        <w:t xml:space="preserve"> </w:t>
      </w:r>
      <w:r w:rsidRPr="00A166F0">
        <w:rPr>
          <w:rFonts w:ascii="Candara" w:eastAsia="Verdana" w:hAnsi="Candara" w:cs="Verdana"/>
          <w:spacing w:val="6"/>
          <w:sz w:val="24"/>
          <w:szCs w:val="24"/>
        </w:rPr>
        <w:t>l</w:t>
      </w:r>
      <w:r w:rsidRPr="00A166F0">
        <w:rPr>
          <w:rFonts w:ascii="Candara" w:eastAsia="Verdana" w:hAnsi="Candara" w:cs="Verdana"/>
          <w:spacing w:val="1"/>
          <w:sz w:val="24"/>
          <w:szCs w:val="24"/>
        </w:rPr>
        <w:t>e</w:t>
      </w:r>
      <w:r w:rsidRPr="00A166F0">
        <w:rPr>
          <w:rFonts w:ascii="Candara" w:eastAsia="Verdana" w:hAnsi="Candara" w:cs="Verdana"/>
          <w:sz w:val="24"/>
          <w:szCs w:val="24"/>
        </w:rPr>
        <w:t>ad</w:t>
      </w:r>
      <w:r w:rsidRPr="00A166F0">
        <w:rPr>
          <w:rFonts w:ascii="Candara" w:eastAsia="Verdana" w:hAnsi="Candara" w:cs="Verdana"/>
          <w:spacing w:val="2"/>
          <w:sz w:val="24"/>
          <w:szCs w:val="24"/>
        </w:rPr>
        <w:t xml:space="preserve"> </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1"/>
          <w:sz w:val="24"/>
          <w:szCs w:val="24"/>
        </w:rPr>
        <w:t xml:space="preserve"> </w:t>
      </w:r>
      <w:r w:rsidRPr="00A166F0">
        <w:rPr>
          <w:rFonts w:ascii="Candara" w:eastAsia="Verdana" w:hAnsi="Candara" w:cs="Verdana"/>
          <w:spacing w:val="-1"/>
          <w:sz w:val="24"/>
          <w:szCs w:val="24"/>
        </w:rPr>
        <w:t>d</w:t>
      </w:r>
      <w:r w:rsidRPr="00A166F0">
        <w:rPr>
          <w:rFonts w:ascii="Candara" w:eastAsia="Verdana" w:hAnsi="Candara" w:cs="Verdana"/>
          <w:spacing w:val="1"/>
          <w:sz w:val="24"/>
          <w:szCs w:val="24"/>
        </w:rPr>
        <w:t>e</w:t>
      </w:r>
      <w:r w:rsidRPr="00A166F0">
        <w:rPr>
          <w:rFonts w:ascii="Candara" w:eastAsia="Verdana" w:hAnsi="Candara" w:cs="Verdana"/>
          <w:spacing w:val="-1"/>
          <w:sz w:val="24"/>
          <w:szCs w:val="24"/>
        </w:rPr>
        <w:t>p</w:t>
      </w:r>
      <w:r w:rsidRPr="00A166F0">
        <w:rPr>
          <w:rFonts w:ascii="Candara" w:eastAsia="Verdana" w:hAnsi="Candara" w:cs="Verdana"/>
          <w:spacing w:val="1"/>
          <w:sz w:val="24"/>
          <w:szCs w:val="24"/>
        </w:rPr>
        <w:t>u</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ie</w:t>
      </w:r>
      <w:r w:rsidRPr="00A166F0">
        <w:rPr>
          <w:rFonts w:ascii="Candara" w:eastAsia="Verdana" w:hAnsi="Candara" w:cs="Verdana"/>
          <w:sz w:val="24"/>
          <w:szCs w:val="24"/>
        </w:rPr>
        <w:t>s</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Pr="00A166F0">
        <w:rPr>
          <w:rFonts w:ascii="Candara" w:eastAsia="Verdana" w:hAnsi="Candara" w:cs="Verdana"/>
          <w:sz w:val="24"/>
          <w:szCs w:val="24"/>
        </w:rPr>
        <w:t>s</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n</w:t>
      </w:r>
      <w:r w:rsidRPr="00A166F0">
        <w:rPr>
          <w:rFonts w:ascii="Candara" w:eastAsia="Verdana" w:hAnsi="Candara" w:cs="Verdana"/>
          <w:spacing w:val="-5"/>
          <w:sz w:val="24"/>
          <w:szCs w:val="24"/>
        </w:rPr>
        <w:t>s</w:t>
      </w:r>
      <w:r w:rsidRPr="00A166F0">
        <w:rPr>
          <w:rFonts w:ascii="Candara" w:eastAsia="Verdana" w:hAnsi="Candara" w:cs="Verdana"/>
          <w:spacing w:val="6"/>
          <w:sz w:val="24"/>
          <w:szCs w:val="24"/>
        </w:rPr>
        <w:t>i</w:t>
      </w:r>
      <w:r w:rsidRPr="00A166F0">
        <w:rPr>
          <w:rFonts w:ascii="Candara" w:eastAsia="Verdana" w:hAnsi="Candara" w:cs="Verdana"/>
          <w:spacing w:val="-6"/>
          <w:sz w:val="24"/>
          <w:szCs w:val="24"/>
        </w:rPr>
        <w:t>b</w:t>
      </w:r>
      <w:r w:rsidRPr="00A166F0">
        <w:rPr>
          <w:rFonts w:ascii="Candara" w:eastAsia="Verdana" w:hAnsi="Candara" w:cs="Verdana"/>
          <w:spacing w:val="6"/>
          <w:sz w:val="24"/>
          <w:szCs w:val="24"/>
        </w:rPr>
        <w:t>l</w:t>
      </w:r>
      <w:r w:rsidRPr="00A166F0">
        <w:rPr>
          <w:rFonts w:ascii="Candara" w:eastAsia="Verdana" w:hAnsi="Candara" w:cs="Verdana"/>
          <w:sz w:val="24"/>
          <w:szCs w:val="24"/>
        </w:rPr>
        <w:t xml:space="preserve">e </w:t>
      </w:r>
      <w:r w:rsidRPr="00A166F0">
        <w:rPr>
          <w:rFonts w:ascii="Candara" w:eastAsia="Verdana" w:hAnsi="Candara" w:cs="Verdana"/>
          <w:spacing w:val="2"/>
          <w:sz w:val="24"/>
          <w:szCs w:val="24"/>
        </w:rPr>
        <w:t>f</w:t>
      </w:r>
      <w:r w:rsidRPr="00A166F0">
        <w:rPr>
          <w:rFonts w:ascii="Candara" w:eastAsia="Verdana" w:hAnsi="Candara" w:cs="Verdana"/>
          <w:spacing w:val="-2"/>
          <w:sz w:val="24"/>
          <w:szCs w:val="24"/>
        </w:rPr>
        <w:t>o</w:t>
      </w:r>
      <w:r w:rsidRPr="00A166F0">
        <w:rPr>
          <w:rFonts w:ascii="Candara" w:eastAsia="Verdana" w:hAnsi="Candara" w:cs="Verdana"/>
          <w:sz w:val="24"/>
          <w:szCs w:val="24"/>
        </w:rPr>
        <w:t>r c</w:t>
      </w:r>
      <w:r w:rsidRPr="00A166F0">
        <w:rPr>
          <w:rFonts w:ascii="Candara" w:eastAsia="Verdana" w:hAnsi="Candara" w:cs="Verdana"/>
          <w:spacing w:val="-3"/>
          <w:sz w:val="24"/>
          <w:szCs w:val="24"/>
        </w:rPr>
        <w:t>h</w:t>
      </w:r>
      <w:r w:rsidRPr="00A166F0">
        <w:rPr>
          <w:rFonts w:ascii="Candara" w:eastAsia="Verdana" w:hAnsi="Candara" w:cs="Verdana"/>
          <w:spacing w:val="1"/>
          <w:sz w:val="24"/>
          <w:szCs w:val="24"/>
        </w:rPr>
        <w:t>i</w:t>
      </w:r>
      <w:r w:rsidRPr="00A166F0">
        <w:rPr>
          <w:rFonts w:ascii="Candara" w:eastAsia="Verdana" w:hAnsi="Candara" w:cs="Verdana"/>
          <w:spacing w:val="6"/>
          <w:sz w:val="24"/>
          <w:szCs w:val="24"/>
        </w:rPr>
        <w:t>l</w:t>
      </w:r>
      <w:r w:rsidRPr="00A166F0">
        <w:rPr>
          <w:rFonts w:ascii="Candara" w:eastAsia="Verdana" w:hAnsi="Candara" w:cs="Verdana"/>
          <w:sz w:val="24"/>
          <w:szCs w:val="24"/>
        </w:rPr>
        <w:t>d</w:t>
      </w:r>
      <w:r w:rsidRPr="00A166F0">
        <w:rPr>
          <w:rFonts w:ascii="Candara" w:eastAsia="Verdana" w:hAnsi="Candara" w:cs="Verdana"/>
          <w:spacing w:val="1"/>
          <w:sz w:val="24"/>
          <w:szCs w:val="24"/>
        </w:rPr>
        <w:t xml:space="preserve"> </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ro</w:t>
      </w:r>
      <w:r w:rsidRPr="00A166F0">
        <w:rPr>
          <w:rFonts w:ascii="Candara" w:eastAsia="Verdana" w:hAnsi="Candara" w:cs="Verdana"/>
          <w:spacing w:val="1"/>
          <w:sz w:val="24"/>
          <w:szCs w:val="24"/>
        </w:rPr>
        <w:t>te</w:t>
      </w:r>
      <w:r w:rsidRPr="00A166F0">
        <w:rPr>
          <w:rFonts w:ascii="Candara" w:eastAsia="Verdana" w:hAnsi="Candara" w:cs="Verdana"/>
          <w:sz w:val="24"/>
          <w:szCs w:val="24"/>
        </w:rPr>
        <w:t>c</w:t>
      </w:r>
      <w:r w:rsidRPr="00A166F0">
        <w:rPr>
          <w:rFonts w:ascii="Candara" w:eastAsia="Verdana" w:hAnsi="Candara" w:cs="Verdana"/>
          <w:spacing w:val="-4"/>
          <w:sz w:val="24"/>
          <w:szCs w:val="24"/>
        </w:rPr>
        <w:t>t</w:t>
      </w:r>
      <w:r w:rsidRPr="00A166F0">
        <w:rPr>
          <w:rFonts w:ascii="Candara" w:eastAsia="Verdana" w:hAnsi="Candara" w:cs="Verdana"/>
          <w:spacing w:val="6"/>
          <w:sz w:val="24"/>
          <w:szCs w:val="24"/>
        </w:rPr>
        <w:t>i</w:t>
      </w:r>
      <w:r w:rsidRPr="00A166F0">
        <w:rPr>
          <w:rFonts w:ascii="Candara" w:eastAsia="Verdana" w:hAnsi="Candara" w:cs="Verdana"/>
          <w:spacing w:val="-6"/>
          <w:sz w:val="24"/>
          <w:szCs w:val="24"/>
        </w:rPr>
        <w:t>o</w:t>
      </w:r>
      <w:r w:rsidRPr="00A166F0">
        <w:rPr>
          <w:rFonts w:ascii="Candara" w:eastAsia="Verdana" w:hAnsi="Candara" w:cs="Verdana"/>
          <w:sz w:val="24"/>
          <w:szCs w:val="24"/>
        </w:rPr>
        <w:t>n</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4"/>
          <w:sz w:val="24"/>
          <w:szCs w:val="24"/>
        </w:rPr>
        <w:t xml:space="preserve"> </w:t>
      </w:r>
      <w:r w:rsidRPr="00A166F0">
        <w:rPr>
          <w:rFonts w:ascii="Candara" w:eastAsia="Verdana" w:hAnsi="Candara" w:cs="Verdana"/>
          <w:spacing w:val="1"/>
          <w:sz w:val="24"/>
          <w:szCs w:val="24"/>
        </w:rPr>
        <w:t>t</w:t>
      </w:r>
      <w:r w:rsidRPr="00A166F0">
        <w:rPr>
          <w:rFonts w:ascii="Candara" w:eastAsia="Verdana" w:hAnsi="Candara" w:cs="Verdana"/>
          <w:spacing w:val="-3"/>
          <w:sz w:val="24"/>
          <w:szCs w:val="24"/>
        </w:rPr>
        <w:t>h</w:t>
      </w:r>
      <w:r w:rsidRPr="00A166F0">
        <w:rPr>
          <w:rFonts w:ascii="Candara" w:eastAsia="Verdana" w:hAnsi="Candara" w:cs="Verdana"/>
          <w:spacing w:val="-4"/>
          <w:sz w:val="24"/>
          <w:szCs w:val="24"/>
        </w:rPr>
        <w:t>e</w:t>
      </w:r>
      <w:r w:rsidRPr="00A166F0">
        <w:rPr>
          <w:rFonts w:ascii="Candara" w:eastAsia="Verdana" w:hAnsi="Candara" w:cs="Verdana"/>
          <w:spacing w:val="6"/>
          <w:sz w:val="24"/>
          <w:szCs w:val="24"/>
        </w:rPr>
        <w:t>i</w:t>
      </w:r>
      <w:r w:rsidRPr="00A166F0">
        <w:rPr>
          <w:rFonts w:ascii="Candara" w:eastAsia="Verdana" w:hAnsi="Candara" w:cs="Verdana"/>
          <w:sz w:val="24"/>
          <w:szCs w:val="24"/>
        </w:rPr>
        <w:t xml:space="preserve">r </w:t>
      </w:r>
      <w:r w:rsidRPr="00A166F0">
        <w:rPr>
          <w:rFonts w:ascii="Candara" w:eastAsia="Verdana" w:hAnsi="Candara" w:cs="Verdana"/>
          <w:spacing w:val="-2"/>
          <w:sz w:val="24"/>
          <w:szCs w:val="24"/>
        </w:rPr>
        <w:t>ro</w:t>
      </w:r>
      <w:r w:rsidRPr="00A166F0">
        <w:rPr>
          <w:rFonts w:ascii="Candara" w:eastAsia="Verdana" w:hAnsi="Candara" w:cs="Verdana"/>
          <w:spacing w:val="1"/>
          <w:sz w:val="24"/>
          <w:szCs w:val="24"/>
        </w:rPr>
        <w:t>le</w:t>
      </w:r>
      <w:r w:rsidR="00692D71">
        <w:rPr>
          <w:rFonts w:ascii="Candara" w:eastAsia="Verdana" w:hAnsi="Candara" w:cs="Verdana"/>
          <w:sz w:val="24"/>
          <w:szCs w:val="24"/>
        </w:rPr>
        <w:t>;</w:t>
      </w:r>
    </w:p>
    <w:p w14:paraId="475C8B57" w14:textId="0FF113C1" w:rsidR="00BF6693" w:rsidRPr="00A166F0" w:rsidRDefault="00883278" w:rsidP="00A166F0">
      <w:pPr>
        <w:pStyle w:val="ListParagraph"/>
        <w:numPr>
          <w:ilvl w:val="0"/>
          <w:numId w:val="12"/>
        </w:numPr>
        <w:tabs>
          <w:tab w:val="left" w:pos="820"/>
        </w:tabs>
        <w:spacing w:before="2"/>
        <w:ind w:right="317"/>
        <w:rPr>
          <w:rFonts w:ascii="Candara" w:eastAsia="Verdana" w:hAnsi="Candara" w:cs="Verdana"/>
          <w:sz w:val="24"/>
          <w:szCs w:val="24"/>
        </w:rPr>
      </w:pPr>
      <w:r w:rsidRPr="00A166F0">
        <w:rPr>
          <w:rFonts w:ascii="Candara" w:eastAsia="Verdana" w:hAnsi="Candara" w:cs="Verdana"/>
          <w:spacing w:val="2"/>
          <w:sz w:val="24"/>
          <w:szCs w:val="24"/>
        </w:rPr>
        <w:t>E</w:t>
      </w:r>
      <w:r w:rsidRPr="00A166F0">
        <w:rPr>
          <w:rFonts w:ascii="Candara" w:eastAsia="Verdana" w:hAnsi="Candara" w:cs="Verdana"/>
          <w:spacing w:val="1"/>
          <w:sz w:val="24"/>
          <w:szCs w:val="24"/>
        </w:rPr>
        <w:t>n</w:t>
      </w:r>
      <w:r w:rsidRPr="00A166F0">
        <w:rPr>
          <w:rFonts w:ascii="Candara" w:eastAsia="Verdana" w:hAnsi="Candara" w:cs="Verdana"/>
          <w:sz w:val="24"/>
          <w:szCs w:val="24"/>
        </w:rPr>
        <w:t>s</w:t>
      </w:r>
      <w:r w:rsidRPr="00A166F0">
        <w:rPr>
          <w:rFonts w:ascii="Candara" w:eastAsia="Verdana" w:hAnsi="Candara" w:cs="Verdana"/>
          <w:spacing w:val="1"/>
          <w:sz w:val="24"/>
          <w:szCs w:val="24"/>
        </w:rPr>
        <w:t>u</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l</w:t>
      </w:r>
      <w:r w:rsidRPr="00A166F0">
        <w:rPr>
          <w:rFonts w:ascii="Candara" w:eastAsia="Verdana" w:hAnsi="Candara" w:cs="Verdana"/>
          <w:sz w:val="24"/>
          <w:szCs w:val="24"/>
        </w:rPr>
        <w:t>l</w:t>
      </w:r>
      <w:r w:rsidRPr="00A166F0">
        <w:rPr>
          <w:rFonts w:ascii="Candara" w:eastAsia="Verdana" w:hAnsi="Candara" w:cs="Verdana"/>
          <w:spacing w:val="3"/>
          <w:sz w:val="24"/>
          <w:szCs w:val="24"/>
        </w:rPr>
        <w:t xml:space="preserve"> </w:t>
      </w:r>
      <w:r w:rsidRPr="00A166F0">
        <w:rPr>
          <w:rFonts w:ascii="Candara" w:eastAsia="Verdana" w:hAnsi="Candara" w:cs="Verdana"/>
          <w:spacing w:val="-5"/>
          <w:sz w:val="24"/>
          <w:szCs w:val="24"/>
        </w:rPr>
        <w:t>s</w:t>
      </w:r>
      <w:r w:rsidRPr="00A166F0">
        <w:rPr>
          <w:rFonts w:ascii="Candara" w:eastAsia="Verdana" w:hAnsi="Candara" w:cs="Verdana"/>
          <w:spacing w:val="1"/>
          <w:sz w:val="24"/>
          <w:szCs w:val="24"/>
        </w:rPr>
        <w:t>t</w:t>
      </w:r>
      <w:r w:rsidRPr="00A166F0">
        <w:rPr>
          <w:rFonts w:ascii="Candara" w:eastAsia="Verdana" w:hAnsi="Candara" w:cs="Verdana"/>
          <w:sz w:val="24"/>
          <w:szCs w:val="24"/>
        </w:rPr>
        <w:t>a</w:t>
      </w:r>
      <w:r w:rsidRPr="00A166F0">
        <w:rPr>
          <w:rFonts w:ascii="Candara" w:eastAsia="Verdana" w:hAnsi="Candara" w:cs="Verdana"/>
          <w:spacing w:val="2"/>
          <w:sz w:val="24"/>
          <w:szCs w:val="24"/>
        </w:rPr>
        <w:t>f</w:t>
      </w:r>
      <w:r w:rsidRPr="00A166F0">
        <w:rPr>
          <w:rFonts w:ascii="Candara" w:eastAsia="Verdana" w:hAnsi="Candara" w:cs="Verdana"/>
          <w:sz w:val="24"/>
          <w:szCs w:val="24"/>
        </w:rPr>
        <w:t>f</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v</w:t>
      </w:r>
      <w:r w:rsidRPr="00A166F0">
        <w:rPr>
          <w:rFonts w:ascii="Candara" w:eastAsia="Verdana" w:hAnsi="Candara" w:cs="Verdana"/>
          <w:spacing w:val="-6"/>
          <w:sz w:val="24"/>
          <w:szCs w:val="24"/>
        </w:rPr>
        <w:t>o</w:t>
      </w:r>
      <w:r w:rsidRPr="00A166F0">
        <w:rPr>
          <w:rFonts w:ascii="Candara" w:eastAsia="Verdana" w:hAnsi="Candara" w:cs="Verdana"/>
          <w:spacing w:val="6"/>
          <w:sz w:val="24"/>
          <w:szCs w:val="24"/>
        </w:rPr>
        <w:t>l</w:t>
      </w:r>
      <w:r w:rsidRPr="00A166F0">
        <w:rPr>
          <w:rFonts w:ascii="Candara" w:eastAsia="Verdana" w:hAnsi="Candara" w:cs="Verdana"/>
          <w:spacing w:val="-3"/>
          <w:sz w:val="24"/>
          <w:szCs w:val="24"/>
        </w:rPr>
        <w:t>u</w:t>
      </w:r>
      <w:r w:rsidRPr="00A166F0">
        <w:rPr>
          <w:rFonts w:ascii="Candara" w:eastAsia="Verdana" w:hAnsi="Candara" w:cs="Verdana"/>
          <w:spacing w:val="1"/>
          <w:sz w:val="24"/>
          <w:szCs w:val="24"/>
        </w:rPr>
        <w:t>ntee</w:t>
      </w:r>
      <w:r w:rsidRPr="00A166F0">
        <w:rPr>
          <w:rFonts w:ascii="Candara" w:eastAsia="Verdana" w:hAnsi="Candara" w:cs="Verdana"/>
          <w:spacing w:val="-2"/>
          <w:sz w:val="24"/>
          <w:szCs w:val="24"/>
        </w:rPr>
        <w:t>r</w:t>
      </w:r>
      <w:r w:rsidRPr="00A166F0">
        <w:rPr>
          <w:rFonts w:ascii="Candara" w:eastAsia="Verdana" w:hAnsi="Candara" w:cs="Verdana"/>
          <w:sz w:val="24"/>
          <w:szCs w:val="24"/>
        </w:rPr>
        <w:t>s</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un</w:t>
      </w:r>
      <w:r w:rsidRPr="00A166F0">
        <w:rPr>
          <w:rFonts w:ascii="Candara" w:eastAsia="Verdana" w:hAnsi="Candara" w:cs="Verdana"/>
          <w:spacing w:val="-1"/>
          <w:sz w:val="24"/>
          <w:szCs w:val="24"/>
        </w:rPr>
        <w:t>d</w:t>
      </w:r>
      <w:r w:rsidRPr="00A166F0">
        <w:rPr>
          <w:rFonts w:ascii="Candara" w:eastAsia="Verdana" w:hAnsi="Candara" w:cs="Verdana"/>
          <w:spacing w:val="1"/>
          <w:sz w:val="24"/>
          <w:szCs w:val="24"/>
        </w:rPr>
        <w:t>e</w:t>
      </w:r>
      <w:r w:rsidRPr="00A166F0">
        <w:rPr>
          <w:rFonts w:ascii="Candara" w:eastAsia="Verdana" w:hAnsi="Candara" w:cs="Verdana"/>
          <w:spacing w:val="-2"/>
          <w:sz w:val="24"/>
          <w:szCs w:val="24"/>
        </w:rPr>
        <w:t>r</w:t>
      </w:r>
      <w:r w:rsidRPr="00A166F0">
        <w:rPr>
          <w:rFonts w:ascii="Candara" w:eastAsia="Verdana" w:hAnsi="Candara" w:cs="Verdana"/>
          <w:sz w:val="24"/>
          <w:szCs w:val="24"/>
        </w:rPr>
        <w:t>s</w:t>
      </w:r>
      <w:r w:rsidRPr="00A166F0">
        <w:rPr>
          <w:rFonts w:ascii="Candara" w:eastAsia="Verdana" w:hAnsi="Candara" w:cs="Verdana"/>
          <w:spacing w:val="1"/>
          <w:sz w:val="24"/>
          <w:szCs w:val="24"/>
        </w:rPr>
        <w:t>t</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1"/>
          <w:sz w:val="24"/>
          <w:szCs w:val="24"/>
        </w:rPr>
        <w:t xml:space="preserve"> t</w:t>
      </w:r>
      <w:r w:rsidRPr="00A166F0">
        <w:rPr>
          <w:rFonts w:ascii="Candara" w:eastAsia="Verdana" w:hAnsi="Candara" w:cs="Verdana"/>
          <w:spacing w:val="-3"/>
          <w:sz w:val="24"/>
          <w:szCs w:val="24"/>
        </w:rPr>
        <w:t>h</w:t>
      </w:r>
      <w:r w:rsidRPr="00A166F0">
        <w:rPr>
          <w:rFonts w:ascii="Candara" w:eastAsia="Verdana" w:hAnsi="Candara" w:cs="Verdana"/>
          <w:spacing w:val="-4"/>
          <w:sz w:val="24"/>
          <w:szCs w:val="24"/>
        </w:rPr>
        <w:t>e</w:t>
      </w:r>
      <w:r w:rsidRPr="00A166F0">
        <w:rPr>
          <w:rFonts w:ascii="Candara" w:eastAsia="Verdana" w:hAnsi="Candara" w:cs="Verdana"/>
          <w:spacing w:val="6"/>
          <w:sz w:val="24"/>
          <w:szCs w:val="24"/>
        </w:rPr>
        <w:t>i</w:t>
      </w:r>
      <w:r w:rsidRPr="00A166F0">
        <w:rPr>
          <w:rFonts w:ascii="Candara" w:eastAsia="Verdana" w:hAnsi="Candara" w:cs="Verdana"/>
          <w:sz w:val="24"/>
          <w:szCs w:val="24"/>
        </w:rPr>
        <w:t xml:space="preserve">r </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Pr="00A166F0">
        <w:rPr>
          <w:rFonts w:ascii="Candara" w:eastAsia="Verdana" w:hAnsi="Candara" w:cs="Verdana"/>
          <w:sz w:val="24"/>
          <w:szCs w:val="24"/>
        </w:rPr>
        <w:t>s</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n</w:t>
      </w:r>
      <w:r w:rsidRPr="00A166F0">
        <w:rPr>
          <w:rFonts w:ascii="Candara" w:eastAsia="Verdana" w:hAnsi="Candara" w:cs="Verdana"/>
          <w:spacing w:val="-5"/>
          <w:sz w:val="24"/>
          <w:szCs w:val="24"/>
        </w:rPr>
        <w:t>s</w:t>
      </w:r>
      <w:r w:rsidRPr="00A166F0">
        <w:rPr>
          <w:rFonts w:ascii="Candara" w:eastAsia="Verdana" w:hAnsi="Candara" w:cs="Verdana"/>
          <w:spacing w:val="6"/>
          <w:sz w:val="24"/>
          <w:szCs w:val="24"/>
        </w:rPr>
        <w:t>i</w:t>
      </w:r>
      <w:r w:rsidRPr="00A166F0">
        <w:rPr>
          <w:rFonts w:ascii="Candara" w:eastAsia="Verdana" w:hAnsi="Candara" w:cs="Verdana"/>
          <w:spacing w:val="-6"/>
          <w:sz w:val="24"/>
          <w:szCs w:val="24"/>
        </w:rPr>
        <w:t>b</w:t>
      </w:r>
      <w:r w:rsidRPr="00A166F0">
        <w:rPr>
          <w:rFonts w:ascii="Candara" w:eastAsia="Verdana" w:hAnsi="Candara" w:cs="Verdana"/>
          <w:spacing w:val="1"/>
          <w:sz w:val="24"/>
          <w:szCs w:val="24"/>
        </w:rPr>
        <w:t>ili</w:t>
      </w:r>
      <w:r w:rsidRPr="00A166F0">
        <w:rPr>
          <w:rFonts w:ascii="Candara" w:eastAsia="Verdana" w:hAnsi="Candara" w:cs="Verdana"/>
          <w:spacing w:val="-3"/>
          <w:sz w:val="24"/>
          <w:szCs w:val="24"/>
        </w:rPr>
        <w:t>t</w:t>
      </w:r>
      <w:r w:rsidRPr="00A166F0">
        <w:rPr>
          <w:rFonts w:ascii="Candara" w:eastAsia="Verdana" w:hAnsi="Candara" w:cs="Verdana"/>
          <w:spacing w:val="6"/>
          <w:sz w:val="24"/>
          <w:szCs w:val="24"/>
        </w:rPr>
        <w:t>i</w:t>
      </w:r>
      <w:r w:rsidRPr="00A166F0">
        <w:rPr>
          <w:rFonts w:ascii="Candara" w:eastAsia="Verdana" w:hAnsi="Candara" w:cs="Verdana"/>
          <w:spacing w:val="1"/>
          <w:sz w:val="24"/>
          <w:szCs w:val="24"/>
        </w:rPr>
        <w:t>e</w:t>
      </w:r>
      <w:r w:rsidRPr="00A166F0">
        <w:rPr>
          <w:rFonts w:ascii="Candara" w:eastAsia="Verdana" w:hAnsi="Candara" w:cs="Verdana"/>
          <w:sz w:val="24"/>
          <w:szCs w:val="24"/>
        </w:rPr>
        <w:t xml:space="preserve">s </w:t>
      </w:r>
      <w:r w:rsidRPr="00A166F0">
        <w:rPr>
          <w:rFonts w:ascii="Candara" w:eastAsia="Verdana" w:hAnsi="Candara" w:cs="Verdana"/>
          <w:spacing w:val="1"/>
          <w:sz w:val="24"/>
          <w:szCs w:val="24"/>
        </w:rPr>
        <w:t>i</w:t>
      </w:r>
      <w:r w:rsidRPr="00A166F0">
        <w:rPr>
          <w:rFonts w:ascii="Candara" w:eastAsia="Verdana" w:hAnsi="Candara" w:cs="Verdana"/>
          <w:sz w:val="24"/>
          <w:szCs w:val="24"/>
        </w:rPr>
        <w:t>n</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b</w:t>
      </w:r>
      <w:r w:rsidRPr="00A166F0">
        <w:rPr>
          <w:rFonts w:ascii="Candara" w:eastAsia="Verdana" w:hAnsi="Candara" w:cs="Verdana"/>
          <w:spacing w:val="-4"/>
          <w:sz w:val="24"/>
          <w:szCs w:val="24"/>
        </w:rPr>
        <w:t>e</w:t>
      </w:r>
      <w:r w:rsidRPr="00A166F0">
        <w:rPr>
          <w:rFonts w:ascii="Candara" w:eastAsia="Verdana" w:hAnsi="Candara" w:cs="Verdana"/>
          <w:spacing w:val="1"/>
          <w:sz w:val="24"/>
          <w:szCs w:val="24"/>
        </w:rPr>
        <w:t>in</w:t>
      </w:r>
      <w:r w:rsidRPr="00A166F0">
        <w:rPr>
          <w:rFonts w:ascii="Candara" w:eastAsia="Verdana" w:hAnsi="Candara" w:cs="Verdana"/>
          <w:sz w:val="24"/>
          <w:szCs w:val="24"/>
        </w:rPr>
        <w:t>g</w:t>
      </w:r>
      <w:r w:rsidRPr="00A166F0">
        <w:rPr>
          <w:rFonts w:ascii="Candara" w:eastAsia="Verdana" w:hAnsi="Candara" w:cs="Verdana"/>
          <w:spacing w:val="1"/>
          <w:sz w:val="24"/>
          <w:szCs w:val="24"/>
        </w:rPr>
        <w:t xml:space="preserve"> </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le</w:t>
      </w:r>
      <w:r w:rsidRPr="00A166F0">
        <w:rPr>
          <w:rFonts w:ascii="Candara" w:eastAsia="Verdana" w:hAnsi="Candara" w:cs="Verdana"/>
          <w:spacing w:val="-2"/>
          <w:sz w:val="24"/>
          <w:szCs w:val="24"/>
        </w:rPr>
        <w:t>r</w:t>
      </w:r>
      <w:r w:rsidRPr="00A166F0">
        <w:rPr>
          <w:rFonts w:ascii="Candara" w:eastAsia="Verdana" w:hAnsi="Candara" w:cs="Verdana"/>
          <w:sz w:val="24"/>
          <w:szCs w:val="24"/>
        </w:rPr>
        <w:t>t</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t</w:t>
      </w:r>
      <w:r w:rsidRPr="00A166F0">
        <w:rPr>
          <w:rFonts w:ascii="Candara" w:eastAsia="Verdana" w:hAnsi="Candara" w:cs="Verdana"/>
          <w:sz w:val="24"/>
          <w:szCs w:val="24"/>
        </w:rPr>
        <w:t>o</w:t>
      </w:r>
      <w:r w:rsidRPr="00A166F0">
        <w:rPr>
          <w:rFonts w:ascii="Candara" w:eastAsia="Verdana" w:hAnsi="Candara" w:cs="Verdana"/>
          <w:spacing w:val="-4"/>
          <w:sz w:val="24"/>
          <w:szCs w:val="24"/>
        </w:rPr>
        <w:t xml:space="preserve"> </w:t>
      </w:r>
      <w:r w:rsidRPr="00A166F0">
        <w:rPr>
          <w:rFonts w:ascii="Candara" w:eastAsia="Verdana" w:hAnsi="Candara" w:cs="Verdana"/>
          <w:spacing w:val="1"/>
          <w:sz w:val="24"/>
          <w:szCs w:val="24"/>
        </w:rPr>
        <w:t>th</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pacing w:val="-5"/>
          <w:sz w:val="24"/>
          <w:szCs w:val="24"/>
        </w:rPr>
        <w:t>s</w:t>
      </w:r>
      <w:r w:rsidRPr="00A166F0">
        <w:rPr>
          <w:rFonts w:ascii="Candara" w:eastAsia="Verdana" w:hAnsi="Candara" w:cs="Verdana"/>
          <w:spacing w:val="6"/>
          <w:sz w:val="24"/>
          <w:szCs w:val="24"/>
        </w:rPr>
        <w:t>i</w:t>
      </w:r>
      <w:r w:rsidRPr="00A166F0">
        <w:rPr>
          <w:rFonts w:ascii="Candara" w:eastAsia="Verdana" w:hAnsi="Candara" w:cs="Verdana"/>
          <w:spacing w:val="-1"/>
          <w:sz w:val="24"/>
          <w:szCs w:val="24"/>
        </w:rPr>
        <w:t>g</w:t>
      </w:r>
      <w:r w:rsidRPr="00A166F0">
        <w:rPr>
          <w:rFonts w:ascii="Candara" w:eastAsia="Verdana" w:hAnsi="Candara" w:cs="Verdana"/>
          <w:spacing w:val="1"/>
          <w:sz w:val="24"/>
          <w:szCs w:val="24"/>
        </w:rPr>
        <w:t>n</w:t>
      </w:r>
      <w:r w:rsidRPr="00A166F0">
        <w:rPr>
          <w:rFonts w:ascii="Candara" w:eastAsia="Verdana" w:hAnsi="Candara" w:cs="Verdana"/>
          <w:sz w:val="24"/>
          <w:szCs w:val="24"/>
        </w:rPr>
        <w:t>s</w:t>
      </w:r>
      <w:r w:rsidRPr="00A166F0">
        <w:rPr>
          <w:rFonts w:ascii="Candara" w:eastAsia="Verdana" w:hAnsi="Candara" w:cs="Verdana"/>
          <w:spacing w:val="2"/>
          <w:sz w:val="24"/>
          <w:szCs w:val="24"/>
        </w:rPr>
        <w:t xml:space="preserve"> </w:t>
      </w:r>
      <w:r w:rsidRPr="00A166F0">
        <w:rPr>
          <w:rFonts w:ascii="Candara" w:eastAsia="Verdana" w:hAnsi="Candara" w:cs="Verdana"/>
          <w:spacing w:val="-6"/>
          <w:sz w:val="24"/>
          <w:szCs w:val="24"/>
        </w:rPr>
        <w:t>o</w:t>
      </w:r>
      <w:r w:rsidRPr="00A166F0">
        <w:rPr>
          <w:rFonts w:ascii="Candara" w:eastAsia="Verdana" w:hAnsi="Candara" w:cs="Verdana"/>
          <w:sz w:val="24"/>
          <w:szCs w:val="24"/>
        </w:rPr>
        <w:t>f</w:t>
      </w:r>
      <w:r w:rsidRPr="00A166F0">
        <w:rPr>
          <w:rFonts w:ascii="Candara" w:eastAsia="Verdana" w:hAnsi="Candara" w:cs="Verdana"/>
          <w:spacing w:val="4"/>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b</w:t>
      </w:r>
      <w:r w:rsidRPr="00A166F0">
        <w:rPr>
          <w:rFonts w:ascii="Candara" w:eastAsia="Verdana" w:hAnsi="Candara" w:cs="Verdana"/>
          <w:spacing w:val="1"/>
          <w:sz w:val="24"/>
          <w:szCs w:val="24"/>
        </w:rPr>
        <w:t>u</w:t>
      </w:r>
      <w:r w:rsidRPr="00A166F0">
        <w:rPr>
          <w:rFonts w:ascii="Candara" w:eastAsia="Verdana" w:hAnsi="Candara" w:cs="Verdana"/>
          <w:sz w:val="24"/>
          <w:szCs w:val="24"/>
        </w:rPr>
        <w:t>se</w:t>
      </w:r>
      <w:r w:rsidRPr="00A166F0">
        <w:rPr>
          <w:rFonts w:ascii="Candara" w:eastAsia="Verdana" w:hAnsi="Candara" w:cs="Verdana"/>
          <w:spacing w:val="-2"/>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Pr="00A166F0">
        <w:rPr>
          <w:rFonts w:ascii="Candara" w:eastAsia="Verdana" w:hAnsi="Candara" w:cs="Verdana"/>
          <w:sz w:val="24"/>
          <w:szCs w:val="24"/>
        </w:rPr>
        <w:t>s</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n</w:t>
      </w:r>
      <w:r w:rsidRPr="00A166F0">
        <w:rPr>
          <w:rFonts w:ascii="Candara" w:eastAsia="Verdana" w:hAnsi="Candara" w:cs="Verdana"/>
          <w:sz w:val="24"/>
          <w:szCs w:val="24"/>
        </w:rPr>
        <w:t>s</w:t>
      </w:r>
      <w:r w:rsidRPr="00A166F0">
        <w:rPr>
          <w:rFonts w:ascii="Candara" w:eastAsia="Verdana" w:hAnsi="Candara" w:cs="Verdana"/>
          <w:spacing w:val="6"/>
          <w:sz w:val="24"/>
          <w:szCs w:val="24"/>
        </w:rPr>
        <w:t>i</w:t>
      </w:r>
      <w:r w:rsidRPr="00A166F0">
        <w:rPr>
          <w:rFonts w:ascii="Candara" w:eastAsia="Verdana" w:hAnsi="Candara" w:cs="Verdana"/>
          <w:spacing w:val="-6"/>
          <w:sz w:val="24"/>
          <w:szCs w:val="24"/>
        </w:rPr>
        <w:t>b</w:t>
      </w:r>
      <w:r w:rsidRPr="00A166F0">
        <w:rPr>
          <w:rFonts w:ascii="Candara" w:eastAsia="Verdana" w:hAnsi="Candara" w:cs="Verdana"/>
          <w:spacing w:val="1"/>
          <w:sz w:val="24"/>
          <w:szCs w:val="24"/>
        </w:rPr>
        <w:t>ilit</w:t>
      </w:r>
      <w:r w:rsidRPr="00A166F0">
        <w:rPr>
          <w:rFonts w:ascii="Candara" w:eastAsia="Verdana" w:hAnsi="Candara" w:cs="Verdana"/>
          <w:sz w:val="24"/>
          <w:szCs w:val="24"/>
        </w:rPr>
        <w:t>y</w:t>
      </w:r>
      <w:r w:rsidRPr="00A166F0">
        <w:rPr>
          <w:rFonts w:ascii="Candara" w:eastAsia="Verdana" w:hAnsi="Candara" w:cs="Verdana"/>
          <w:spacing w:val="-1"/>
          <w:sz w:val="24"/>
          <w:szCs w:val="24"/>
        </w:rPr>
        <w:t xml:space="preserve"> </w:t>
      </w:r>
      <w:r w:rsidRPr="00A166F0">
        <w:rPr>
          <w:rFonts w:ascii="Candara" w:eastAsia="Verdana" w:hAnsi="Candara" w:cs="Verdana"/>
          <w:spacing w:val="2"/>
          <w:sz w:val="24"/>
          <w:szCs w:val="24"/>
        </w:rPr>
        <w:t>f</w:t>
      </w:r>
      <w:r w:rsidRPr="00A166F0">
        <w:rPr>
          <w:rFonts w:ascii="Candara" w:eastAsia="Verdana" w:hAnsi="Candara" w:cs="Verdana"/>
          <w:spacing w:val="-2"/>
          <w:sz w:val="24"/>
          <w:szCs w:val="24"/>
        </w:rPr>
        <w:t>o</w:t>
      </w:r>
      <w:r w:rsidRPr="00A166F0">
        <w:rPr>
          <w:rFonts w:ascii="Candara" w:eastAsia="Verdana" w:hAnsi="Candara" w:cs="Verdana"/>
          <w:sz w:val="24"/>
          <w:szCs w:val="24"/>
        </w:rPr>
        <w:t xml:space="preserve">r </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Pr="00A166F0">
        <w:rPr>
          <w:rFonts w:ascii="Candara" w:eastAsia="Verdana" w:hAnsi="Candara" w:cs="Verdana"/>
          <w:spacing w:val="2"/>
          <w:sz w:val="24"/>
          <w:szCs w:val="24"/>
        </w:rPr>
        <w:t>f</w:t>
      </w:r>
      <w:r w:rsidRPr="00A166F0">
        <w:rPr>
          <w:rFonts w:ascii="Candara" w:eastAsia="Verdana" w:hAnsi="Candara" w:cs="Verdana"/>
          <w:spacing w:val="1"/>
          <w:sz w:val="24"/>
          <w:szCs w:val="24"/>
        </w:rPr>
        <w:t>e</w:t>
      </w:r>
      <w:r w:rsidRPr="00A166F0">
        <w:rPr>
          <w:rFonts w:ascii="Candara" w:eastAsia="Verdana" w:hAnsi="Candara" w:cs="Verdana"/>
          <w:spacing w:val="-2"/>
          <w:sz w:val="24"/>
          <w:szCs w:val="24"/>
        </w:rPr>
        <w:t>rr</w:t>
      </w:r>
      <w:r w:rsidRPr="00A166F0">
        <w:rPr>
          <w:rFonts w:ascii="Candara" w:eastAsia="Verdana" w:hAnsi="Candara" w:cs="Verdana"/>
          <w:spacing w:val="1"/>
          <w:sz w:val="24"/>
          <w:szCs w:val="24"/>
        </w:rPr>
        <w:t>in</w:t>
      </w:r>
      <w:r w:rsidRPr="00A166F0">
        <w:rPr>
          <w:rFonts w:ascii="Candara" w:eastAsia="Verdana" w:hAnsi="Candara" w:cs="Verdana"/>
          <w:sz w:val="24"/>
          <w:szCs w:val="24"/>
        </w:rPr>
        <w:t>g</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3"/>
          <w:sz w:val="24"/>
          <w:szCs w:val="24"/>
        </w:rPr>
        <w:t>n</w:t>
      </w:r>
      <w:r w:rsidRPr="00A166F0">
        <w:rPr>
          <w:rFonts w:ascii="Candara" w:eastAsia="Verdana" w:hAnsi="Candara" w:cs="Verdana"/>
          <w:sz w:val="24"/>
          <w:szCs w:val="24"/>
        </w:rPr>
        <w:t>y</w:t>
      </w:r>
      <w:r w:rsidRPr="00A166F0">
        <w:rPr>
          <w:rFonts w:ascii="Candara" w:eastAsia="Verdana" w:hAnsi="Candara" w:cs="Verdana"/>
          <w:spacing w:val="4"/>
          <w:sz w:val="24"/>
          <w:szCs w:val="24"/>
        </w:rPr>
        <w:t xml:space="preserve"> </w:t>
      </w:r>
      <w:r w:rsidRPr="00A166F0">
        <w:rPr>
          <w:rFonts w:ascii="Candara" w:eastAsia="Verdana" w:hAnsi="Candara" w:cs="Verdana"/>
          <w:sz w:val="24"/>
          <w:szCs w:val="24"/>
        </w:rPr>
        <w:t>c</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n</w:t>
      </w:r>
      <w:r w:rsidRPr="00A166F0">
        <w:rPr>
          <w:rFonts w:ascii="Candara" w:eastAsia="Verdana" w:hAnsi="Candara" w:cs="Verdana"/>
          <w:sz w:val="24"/>
          <w:szCs w:val="24"/>
        </w:rPr>
        <w:t>ce</w:t>
      </w:r>
      <w:r w:rsidRPr="00A166F0">
        <w:rPr>
          <w:rFonts w:ascii="Candara" w:eastAsia="Verdana" w:hAnsi="Candara" w:cs="Verdana"/>
          <w:spacing w:val="-1"/>
          <w:sz w:val="24"/>
          <w:szCs w:val="24"/>
        </w:rPr>
        <w:t>r</w:t>
      </w:r>
      <w:r w:rsidRPr="00A166F0">
        <w:rPr>
          <w:rFonts w:ascii="Candara" w:eastAsia="Verdana" w:hAnsi="Candara" w:cs="Verdana"/>
          <w:spacing w:val="1"/>
          <w:sz w:val="24"/>
          <w:szCs w:val="24"/>
        </w:rPr>
        <w:t>n</w:t>
      </w:r>
      <w:r w:rsidRPr="00A166F0">
        <w:rPr>
          <w:rFonts w:ascii="Candara" w:eastAsia="Verdana" w:hAnsi="Candara" w:cs="Verdana"/>
          <w:sz w:val="24"/>
          <w:szCs w:val="24"/>
        </w:rPr>
        <w:t xml:space="preserve">s </w:t>
      </w:r>
      <w:r w:rsidRPr="00A166F0">
        <w:rPr>
          <w:rFonts w:ascii="Candara" w:eastAsia="Verdana" w:hAnsi="Candara" w:cs="Verdana"/>
          <w:spacing w:val="1"/>
          <w:sz w:val="24"/>
          <w:szCs w:val="24"/>
        </w:rPr>
        <w:t>t</w:t>
      </w:r>
      <w:r w:rsidRPr="00A166F0">
        <w:rPr>
          <w:rFonts w:ascii="Candara" w:eastAsia="Verdana" w:hAnsi="Candara" w:cs="Verdana"/>
          <w:sz w:val="24"/>
          <w:szCs w:val="24"/>
        </w:rPr>
        <w:t xml:space="preserve">o </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h</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d</w:t>
      </w:r>
      <w:r w:rsidRPr="00A166F0">
        <w:rPr>
          <w:rFonts w:ascii="Candara" w:eastAsia="Verdana" w:hAnsi="Candara" w:cs="Verdana"/>
          <w:spacing w:val="1"/>
          <w:sz w:val="24"/>
          <w:szCs w:val="24"/>
        </w:rPr>
        <w:t>e</w:t>
      </w:r>
      <w:r w:rsidRPr="00A166F0">
        <w:rPr>
          <w:rFonts w:ascii="Candara" w:eastAsia="Verdana" w:hAnsi="Candara" w:cs="Verdana"/>
          <w:spacing w:val="-5"/>
          <w:sz w:val="24"/>
          <w:szCs w:val="24"/>
        </w:rPr>
        <w:t>s</w:t>
      </w:r>
      <w:r w:rsidRPr="00A166F0">
        <w:rPr>
          <w:rFonts w:ascii="Candara" w:eastAsia="Verdana" w:hAnsi="Candara" w:cs="Verdana"/>
          <w:spacing w:val="6"/>
          <w:sz w:val="24"/>
          <w:szCs w:val="24"/>
        </w:rPr>
        <w:t>i</w:t>
      </w:r>
      <w:r w:rsidRPr="00A166F0">
        <w:rPr>
          <w:rFonts w:ascii="Candara" w:eastAsia="Verdana" w:hAnsi="Candara" w:cs="Verdana"/>
          <w:spacing w:val="-6"/>
          <w:sz w:val="24"/>
          <w:szCs w:val="24"/>
        </w:rPr>
        <w:t>g</w:t>
      </w:r>
      <w:r w:rsidRPr="00A166F0">
        <w:rPr>
          <w:rFonts w:ascii="Candara" w:eastAsia="Verdana" w:hAnsi="Candara" w:cs="Verdana"/>
          <w:spacing w:val="1"/>
          <w:sz w:val="24"/>
          <w:szCs w:val="24"/>
        </w:rPr>
        <w:t>n</w:t>
      </w:r>
      <w:r w:rsidRPr="00A166F0">
        <w:rPr>
          <w:rFonts w:ascii="Candara" w:eastAsia="Verdana" w:hAnsi="Candara" w:cs="Verdana"/>
          <w:sz w:val="24"/>
          <w:szCs w:val="24"/>
        </w:rPr>
        <w:t>a</w:t>
      </w:r>
      <w:r w:rsidRPr="00A166F0">
        <w:rPr>
          <w:rFonts w:ascii="Candara" w:eastAsia="Verdana" w:hAnsi="Candara" w:cs="Verdana"/>
          <w:spacing w:val="1"/>
          <w:sz w:val="24"/>
          <w:szCs w:val="24"/>
        </w:rPr>
        <w:t>t</w:t>
      </w:r>
      <w:r w:rsidRPr="00A166F0">
        <w:rPr>
          <w:rFonts w:ascii="Candara" w:eastAsia="Verdana" w:hAnsi="Candara" w:cs="Verdana"/>
          <w:spacing w:val="-4"/>
          <w:sz w:val="24"/>
          <w:szCs w:val="24"/>
        </w:rPr>
        <w:t>e</w:t>
      </w:r>
      <w:r w:rsidRPr="00A166F0">
        <w:rPr>
          <w:rFonts w:ascii="Candara" w:eastAsia="Verdana" w:hAnsi="Candara" w:cs="Verdana"/>
          <w:sz w:val="24"/>
          <w:szCs w:val="24"/>
        </w:rPr>
        <w:t>d</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sa</w:t>
      </w:r>
      <w:r w:rsidRPr="00A166F0">
        <w:rPr>
          <w:rFonts w:ascii="Candara" w:eastAsia="Verdana" w:hAnsi="Candara" w:cs="Verdana"/>
          <w:spacing w:val="1"/>
          <w:sz w:val="24"/>
          <w:szCs w:val="24"/>
        </w:rPr>
        <w:t>fe</w:t>
      </w:r>
      <w:r w:rsidRPr="00A166F0">
        <w:rPr>
          <w:rFonts w:ascii="Candara" w:eastAsia="Verdana" w:hAnsi="Candara" w:cs="Verdana"/>
          <w:spacing w:val="-1"/>
          <w:sz w:val="24"/>
          <w:szCs w:val="24"/>
        </w:rPr>
        <w:t>g</w:t>
      </w:r>
      <w:r w:rsidRPr="00A166F0">
        <w:rPr>
          <w:rFonts w:ascii="Candara" w:eastAsia="Verdana" w:hAnsi="Candara" w:cs="Verdana"/>
          <w:spacing w:val="1"/>
          <w:sz w:val="24"/>
          <w:szCs w:val="24"/>
        </w:rPr>
        <w:t>u</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pacing w:val="-6"/>
          <w:sz w:val="24"/>
          <w:szCs w:val="24"/>
        </w:rPr>
        <w:t>d</w:t>
      </w:r>
      <w:r w:rsidRPr="00A166F0">
        <w:rPr>
          <w:rFonts w:ascii="Candara" w:eastAsia="Verdana" w:hAnsi="Candara" w:cs="Verdana"/>
          <w:spacing w:val="6"/>
          <w:sz w:val="24"/>
          <w:szCs w:val="24"/>
        </w:rPr>
        <w:t>i</w:t>
      </w:r>
      <w:r w:rsidRPr="00A166F0">
        <w:rPr>
          <w:rFonts w:ascii="Candara" w:eastAsia="Verdana" w:hAnsi="Candara" w:cs="Verdana"/>
          <w:spacing w:val="1"/>
          <w:sz w:val="24"/>
          <w:szCs w:val="24"/>
        </w:rPr>
        <w:t>n</w:t>
      </w:r>
      <w:r w:rsidRPr="00A166F0">
        <w:rPr>
          <w:rFonts w:ascii="Candara" w:eastAsia="Verdana" w:hAnsi="Candara" w:cs="Verdana"/>
          <w:sz w:val="24"/>
          <w:szCs w:val="24"/>
        </w:rPr>
        <w:t>g</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le</w:t>
      </w:r>
      <w:r w:rsidRPr="00A166F0">
        <w:rPr>
          <w:rFonts w:ascii="Candara" w:eastAsia="Verdana" w:hAnsi="Candara" w:cs="Verdana"/>
          <w:sz w:val="24"/>
          <w:szCs w:val="24"/>
        </w:rPr>
        <w:t xml:space="preserve">ad </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Pr="00A166F0">
        <w:rPr>
          <w:rFonts w:ascii="Candara" w:eastAsia="Verdana" w:hAnsi="Candara" w:cs="Verdana"/>
          <w:sz w:val="24"/>
          <w:szCs w:val="24"/>
        </w:rPr>
        <w:t>s</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n</w:t>
      </w:r>
      <w:r w:rsidRPr="00A166F0">
        <w:rPr>
          <w:rFonts w:ascii="Candara" w:eastAsia="Verdana" w:hAnsi="Candara" w:cs="Verdana"/>
          <w:sz w:val="24"/>
          <w:szCs w:val="24"/>
        </w:rPr>
        <w:t>s</w:t>
      </w:r>
      <w:r w:rsidRPr="00A166F0">
        <w:rPr>
          <w:rFonts w:ascii="Candara" w:eastAsia="Verdana" w:hAnsi="Candara" w:cs="Verdana"/>
          <w:spacing w:val="6"/>
          <w:sz w:val="24"/>
          <w:szCs w:val="24"/>
        </w:rPr>
        <w:t>i</w:t>
      </w:r>
      <w:r w:rsidRPr="00A166F0">
        <w:rPr>
          <w:rFonts w:ascii="Candara" w:eastAsia="Verdana" w:hAnsi="Candara" w:cs="Verdana"/>
          <w:spacing w:val="-6"/>
          <w:sz w:val="24"/>
          <w:szCs w:val="24"/>
        </w:rPr>
        <w:t>b</w:t>
      </w:r>
      <w:r w:rsidRPr="00A166F0">
        <w:rPr>
          <w:rFonts w:ascii="Candara" w:eastAsia="Verdana" w:hAnsi="Candara" w:cs="Verdana"/>
          <w:spacing w:val="6"/>
          <w:sz w:val="24"/>
          <w:szCs w:val="24"/>
        </w:rPr>
        <w:t>l</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pacing w:val="2"/>
          <w:sz w:val="24"/>
          <w:szCs w:val="24"/>
        </w:rPr>
        <w:t>f</w:t>
      </w:r>
      <w:r w:rsidRPr="00A166F0">
        <w:rPr>
          <w:rFonts w:ascii="Candara" w:eastAsia="Verdana" w:hAnsi="Candara" w:cs="Verdana"/>
          <w:spacing w:val="-2"/>
          <w:sz w:val="24"/>
          <w:szCs w:val="24"/>
        </w:rPr>
        <w:t>o</w:t>
      </w:r>
      <w:r w:rsidRPr="00A166F0">
        <w:rPr>
          <w:rFonts w:ascii="Candara" w:eastAsia="Verdana" w:hAnsi="Candara" w:cs="Verdana"/>
          <w:sz w:val="24"/>
          <w:szCs w:val="24"/>
        </w:rPr>
        <w:t>r c</w:t>
      </w:r>
      <w:r w:rsidRPr="00A166F0">
        <w:rPr>
          <w:rFonts w:ascii="Candara" w:eastAsia="Verdana" w:hAnsi="Candara" w:cs="Verdana"/>
          <w:spacing w:val="-3"/>
          <w:sz w:val="24"/>
          <w:szCs w:val="24"/>
        </w:rPr>
        <w:t>h</w:t>
      </w:r>
      <w:r w:rsidRPr="00A166F0">
        <w:rPr>
          <w:rFonts w:ascii="Candara" w:eastAsia="Verdana" w:hAnsi="Candara" w:cs="Verdana"/>
          <w:spacing w:val="1"/>
          <w:sz w:val="24"/>
          <w:szCs w:val="24"/>
        </w:rPr>
        <w:t>il</w:t>
      </w:r>
      <w:r w:rsidRPr="00A166F0">
        <w:rPr>
          <w:rFonts w:ascii="Candara" w:eastAsia="Verdana" w:hAnsi="Candara" w:cs="Verdana"/>
          <w:sz w:val="24"/>
          <w:szCs w:val="24"/>
        </w:rPr>
        <w:t>d</w:t>
      </w:r>
      <w:r w:rsidRPr="00A166F0">
        <w:rPr>
          <w:rFonts w:ascii="Candara" w:eastAsia="Verdana" w:hAnsi="Candara" w:cs="Verdana"/>
          <w:spacing w:val="1"/>
          <w:sz w:val="24"/>
          <w:szCs w:val="24"/>
        </w:rPr>
        <w:t xml:space="preserve"> </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ro</w:t>
      </w:r>
      <w:r w:rsidRPr="00A166F0">
        <w:rPr>
          <w:rFonts w:ascii="Candara" w:eastAsia="Verdana" w:hAnsi="Candara" w:cs="Verdana"/>
          <w:spacing w:val="1"/>
          <w:sz w:val="24"/>
          <w:szCs w:val="24"/>
        </w:rPr>
        <w:t>te</w:t>
      </w:r>
      <w:r w:rsidRPr="00A166F0">
        <w:rPr>
          <w:rFonts w:ascii="Candara" w:eastAsia="Verdana" w:hAnsi="Candara" w:cs="Verdana"/>
          <w:sz w:val="24"/>
          <w:szCs w:val="24"/>
        </w:rPr>
        <w:t>c</w:t>
      </w:r>
      <w:r w:rsidRPr="00A166F0">
        <w:rPr>
          <w:rFonts w:ascii="Candara" w:eastAsia="Verdana" w:hAnsi="Candara" w:cs="Verdana"/>
          <w:spacing w:val="-4"/>
          <w:sz w:val="24"/>
          <w:szCs w:val="24"/>
        </w:rPr>
        <w:t>t</w:t>
      </w:r>
      <w:r w:rsidRPr="00A166F0">
        <w:rPr>
          <w:rFonts w:ascii="Candara" w:eastAsia="Verdana" w:hAnsi="Candara" w:cs="Verdana"/>
          <w:spacing w:val="6"/>
          <w:sz w:val="24"/>
          <w:szCs w:val="24"/>
        </w:rPr>
        <w:t>i</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n</w:t>
      </w:r>
      <w:r w:rsidR="00692D71">
        <w:rPr>
          <w:rFonts w:ascii="Candara" w:eastAsia="Verdana" w:hAnsi="Candara" w:cs="Verdana"/>
          <w:spacing w:val="1"/>
          <w:sz w:val="24"/>
          <w:szCs w:val="24"/>
        </w:rPr>
        <w:t>;</w:t>
      </w:r>
    </w:p>
    <w:p w14:paraId="445A5781" w14:textId="727BBC3B" w:rsidR="00BF6693" w:rsidRPr="00A166F0" w:rsidRDefault="00883278" w:rsidP="00A166F0">
      <w:pPr>
        <w:pStyle w:val="ListParagraph"/>
        <w:numPr>
          <w:ilvl w:val="0"/>
          <w:numId w:val="12"/>
        </w:numPr>
        <w:tabs>
          <w:tab w:val="left" w:pos="820"/>
        </w:tabs>
        <w:spacing w:before="2"/>
        <w:ind w:right="183"/>
        <w:jc w:val="both"/>
        <w:rPr>
          <w:rFonts w:ascii="Candara" w:eastAsia="Verdana" w:hAnsi="Candara" w:cs="Verdana"/>
          <w:sz w:val="24"/>
          <w:szCs w:val="24"/>
        </w:rPr>
      </w:pPr>
      <w:r w:rsidRPr="00A166F0">
        <w:rPr>
          <w:rFonts w:ascii="Candara" w:eastAsia="Verdana" w:hAnsi="Candara" w:cs="Verdana"/>
          <w:spacing w:val="2"/>
          <w:sz w:val="24"/>
          <w:szCs w:val="24"/>
        </w:rPr>
        <w:t>E</w:t>
      </w:r>
      <w:r w:rsidRPr="00A166F0">
        <w:rPr>
          <w:rFonts w:ascii="Candara" w:eastAsia="Verdana" w:hAnsi="Candara" w:cs="Verdana"/>
          <w:spacing w:val="1"/>
          <w:sz w:val="24"/>
          <w:szCs w:val="24"/>
        </w:rPr>
        <w:t>n</w:t>
      </w:r>
      <w:r w:rsidRPr="00A166F0">
        <w:rPr>
          <w:rFonts w:ascii="Candara" w:eastAsia="Verdana" w:hAnsi="Candara" w:cs="Verdana"/>
          <w:sz w:val="24"/>
          <w:szCs w:val="24"/>
        </w:rPr>
        <w:t>s</w:t>
      </w:r>
      <w:r w:rsidRPr="00A166F0">
        <w:rPr>
          <w:rFonts w:ascii="Candara" w:eastAsia="Verdana" w:hAnsi="Candara" w:cs="Verdana"/>
          <w:spacing w:val="1"/>
          <w:sz w:val="24"/>
          <w:szCs w:val="24"/>
        </w:rPr>
        <w:t>u</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pacing w:val="1"/>
          <w:sz w:val="24"/>
          <w:szCs w:val="24"/>
        </w:rPr>
        <w:t>th</w:t>
      </w:r>
      <w:r w:rsidRPr="00A166F0">
        <w:rPr>
          <w:rFonts w:ascii="Candara" w:eastAsia="Verdana" w:hAnsi="Candara" w:cs="Verdana"/>
          <w:sz w:val="24"/>
          <w:szCs w:val="24"/>
        </w:rPr>
        <w:t>at</w:t>
      </w:r>
      <w:r w:rsidRPr="00A166F0">
        <w:rPr>
          <w:rFonts w:ascii="Candara" w:eastAsia="Verdana" w:hAnsi="Candara" w:cs="Verdana"/>
          <w:spacing w:val="-2"/>
          <w:sz w:val="24"/>
          <w:szCs w:val="24"/>
        </w:rPr>
        <w:t xml:space="preserve"> </w:t>
      </w:r>
      <w:r w:rsidRPr="00A166F0">
        <w:rPr>
          <w:rFonts w:ascii="Candara" w:eastAsia="Verdana" w:hAnsi="Candara" w:cs="Verdana"/>
          <w:spacing w:val="-1"/>
          <w:sz w:val="24"/>
          <w:szCs w:val="24"/>
        </w:rPr>
        <w:t>p</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ent</w:t>
      </w:r>
      <w:r w:rsidRPr="00A166F0">
        <w:rPr>
          <w:rFonts w:ascii="Candara" w:eastAsia="Verdana" w:hAnsi="Candara" w:cs="Verdana"/>
          <w:sz w:val="24"/>
          <w:szCs w:val="24"/>
        </w:rPr>
        <w:t>s</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h</w:t>
      </w:r>
      <w:r w:rsidRPr="00A166F0">
        <w:rPr>
          <w:rFonts w:ascii="Candara" w:eastAsia="Verdana" w:hAnsi="Candara" w:cs="Verdana"/>
          <w:sz w:val="24"/>
          <w:szCs w:val="24"/>
        </w:rPr>
        <w:t>a</w:t>
      </w:r>
      <w:r w:rsidRPr="00A166F0">
        <w:rPr>
          <w:rFonts w:ascii="Candara" w:eastAsia="Verdana" w:hAnsi="Candara" w:cs="Verdana"/>
          <w:spacing w:val="2"/>
          <w:sz w:val="24"/>
          <w:szCs w:val="24"/>
        </w:rPr>
        <w:t>v</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z w:val="24"/>
          <w:szCs w:val="24"/>
        </w:rPr>
        <w:t>an</w:t>
      </w:r>
      <w:r w:rsidRPr="00A166F0">
        <w:rPr>
          <w:rFonts w:ascii="Candara" w:eastAsia="Verdana" w:hAnsi="Candara" w:cs="Verdana"/>
          <w:spacing w:val="-1"/>
          <w:sz w:val="24"/>
          <w:szCs w:val="24"/>
        </w:rPr>
        <w:t xml:space="preserve"> </w:t>
      </w:r>
      <w:r w:rsidRPr="00A166F0">
        <w:rPr>
          <w:rFonts w:ascii="Candara" w:eastAsia="Verdana" w:hAnsi="Candara" w:cs="Verdana"/>
          <w:spacing w:val="1"/>
          <w:sz w:val="24"/>
          <w:szCs w:val="24"/>
        </w:rPr>
        <w:t>un</w:t>
      </w:r>
      <w:r w:rsidRPr="00A166F0">
        <w:rPr>
          <w:rFonts w:ascii="Candara" w:eastAsia="Verdana" w:hAnsi="Candara" w:cs="Verdana"/>
          <w:spacing w:val="-1"/>
          <w:sz w:val="24"/>
          <w:szCs w:val="24"/>
        </w:rPr>
        <w:t>d</w:t>
      </w:r>
      <w:r w:rsidRPr="00A166F0">
        <w:rPr>
          <w:rFonts w:ascii="Candara" w:eastAsia="Verdana" w:hAnsi="Candara" w:cs="Verdana"/>
          <w:spacing w:val="1"/>
          <w:sz w:val="24"/>
          <w:szCs w:val="24"/>
        </w:rPr>
        <w:t>e</w:t>
      </w:r>
      <w:r w:rsidRPr="00A166F0">
        <w:rPr>
          <w:rFonts w:ascii="Candara" w:eastAsia="Verdana" w:hAnsi="Candara" w:cs="Verdana"/>
          <w:spacing w:val="-2"/>
          <w:sz w:val="24"/>
          <w:szCs w:val="24"/>
        </w:rPr>
        <w:t>r</w:t>
      </w:r>
      <w:r w:rsidRPr="00A166F0">
        <w:rPr>
          <w:rFonts w:ascii="Candara" w:eastAsia="Verdana" w:hAnsi="Candara" w:cs="Verdana"/>
          <w:sz w:val="24"/>
          <w:szCs w:val="24"/>
        </w:rPr>
        <w:t>s</w:t>
      </w:r>
      <w:r w:rsidRPr="00A166F0">
        <w:rPr>
          <w:rFonts w:ascii="Candara" w:eastAsia="Verdana" w:hAnsi="Candara" w:cs="Verdana"/>
          <w:spacing w:val="1"/>
          <w:sz w:val="24"/>
          <w:szCs w:val="24"/>
        </w:rPr>
        <w:t>t</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n</w:t>
      </w:r>
      <w:r w:rsidRPr="00A166F0">
        <w:rPr>
          <w:rFonts w:ascii="Candara" w:eastAsia="Verdana" w:hAnsi="Candara" w:cs="Verdana"/>
          <w:spacing w:val="-6"/>
          <w:sz w:val="24"/>
          <w:szCs w:val="24"/>
        </w:rPr>
        <w:t>d</w:t>
      </w:r>
      <w:r w:rsidRPr="00A166F0">
        <w:rPr>
          <w:rFonts w:ascii="Candara" w:eastAsia="Verdana" w:hAnsi="Candara" w:cs="Verdana"/>
          <w:spacing w:val="1"/>
          <w:sz w:val="24"/>
          <w:szCs w:val="24"/>
        </w:rPr>
        <w:t>in</w:t>
      </w:r>
      <w:r w:rsidRPr="00A166F0">
        <w:rPr>
          <w:rFonts w:ascii="Candara" w:eastAsia="Verdana" w:hAnsi="Candara" w:cs="Verdana"/>
          <w:sz w:val="24"/>
          <w:szCs w:val="24"/>
        </w:rPr>
        <w:t>g</w:t>
      </w:r>
      <w:r w:rsidRPr="00A166F0">
        <w:rPr>
          <w:rFonts w:ascii="Candara" w:eastAsia="Verdana" w:hAnsi="Candara" w:cs="Verdana"/>
          <w:spacing w:val="1"/>
          <w:sz w:val="24"/>
          <w:szCs w:val="24"/>
        </w:rPr>
        <w:t xml:space="preserve"> </w:t>
      </w:r>
      <w:r w:rsidRPr="00A166F0">
        <w:rPr>
          <w:rFonts w:ascii="Candara" w:eastAsia="Verdana" w:hAnsi="Candara" w:cs="Verdana"/>
          <w:spacing w:val="-2"/>
          <w:sz w:val="24"/>
          <w:szCs w:val="24"/>
        </w:rPr>
        <w:t>o</w:t>
      </w:r>
      <w:r w:rsidRPr="00A166F0">
        <w:rPr>
          <w:rFonts w:ascii="Candara" w:eastAsia="Verdana" w:hAnsi="Candara" w:cs="Verdana"/>
          <w:sz w:val="24"/>
          <w:szCs w:val="24"/>
        </w:rPr>
        <w:t>f</w:t>
      </w:r>
      <w:r w:rsidRPr="00A166F0">
        <w:rPr>
          <w:rFonts w:ascii="Candara" w:eastAsia="Verdana" w:hAnsi="Candara" w:cs="Verdana"/>
          <w:spacing w:val="-1"/>
          <w:sz w:val="24"/>
          <w:szCs w:val="24"/>
        </w:rPr>
        <w:t xml:space="preserve"> </w:t>
      </w:r>
      <w:r w:rsidRPr="00A166F0">
        <w:rPr>
          <w:rFonts w:ascii="Candara" w:eastAsia="Verdana" w:hAnsi="Candara" w:cs="Verdana"/>
          <w:spacing w:val="1"/>
          <w:sz w:val="24"/>
          <w:szCs w:val="24"/>
        </w:rPr>
        <w:t>th</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r</w:t>
      </w:r>
      <w:r w:rsidRPr="00A166F0">
        <w:rPr>
          <w:rFonts w:ascii="Candara" w:eastAsia="Verdana" w:hAnsi="Candara" w:cs="Verdana"/>
          <w:spacing w:val="1"/>
          <w:sz w:val="24"/>
          <w:szCs w:val="24"/>
        </w:rPr>
        <w:t>e</w:t>
      </w:r>
      <w:r w:rsidRPr="00A166F0">
        <w:rPr>
          <w:rFonts w:ascii="Candara" w:eastAsia="Verdana" w:hAnsi="Candara" w:cs="Verdana"/>
          <w:sz w:val="24"/>
          <w:szCs w:val="24"/>
        </w:rPr>
        <w:t>s</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n</w:t>
      </w:r>
      <w:r w:rsidRPr="00A166F0">
        <w:rPr>
          <w:rFonts w:ascii="Candara" w:eastAsia="Verdana" w:hAnsi="Candara" w:cs="Verdana"/>
          <w:spacing w:val="-5"/>
          <w:sz w:val="24"/>
          <w:szCs w:val="24"/>
        </w:rPr>
        <w:t>s</w:t>
      </w:r>
      <w:r w:rsidRPr="00A166F0">
        <w:rPr>
          <w:rFonts w:ascii="Candara" w:eastAsia="Verdana" w:hAnsi="Candara" w:cs="Verdana"/>
          <w:spacing w:val="6"/>
          <w:sz w:val="24"/>
          <w:szCs w:val="24"/>
        </w:rPr>
        <w:t>i</w:t>
      </w:r>
      <w:r w:rsidRPr="00A166F0">
        <w:rPr>
          <w:rFonts w:ascii="Candara" w:eastAsia="Verdana" w:hAnsi="Candara" w:cs="Verdana"/>
          <w:spacing w:val="-6"/>
          <w:sz w:val="24"/>
          <w:szCs w:val="24"/>
        </w:rPr>
        <w:t>b</w:t>
      </w:r>
      <w:r w:rsidRPr="00A166F0">
        <w:rPr>
          <w:rFonts w:ascii="Candara" w:eastAsia="Verdana" w:hAnsi="Candara" w:cs="Verdana"/>
          <w:spacing w:val="1"/>
          <w:sz w:val="24"/>
          <w:szCs w:val="24"/>
        </w:rPr>
        <w:t>ilit</w:t>
      </w:r>
      <w:r w:rsidRPr="00A166F0">
        <w:rPr>
          <w:rFonts w:ascii="Candara" w:eastAsia="Verdana" w:hAnsi="Candara" w:cs="Verdana"/>
          <w:sz w:val="24"/>
          <w:szCs w:val="24"/>
        </w:rPr>
        <w:t xml:space="preserve">y </w:t>
      </w:r>
      <w:r w:rsidRPr="00A166F0">
        <w:rPr>
          <w:rFonts w:ascii="Candara" w:eastAsia="Verdana" w:hAnsi="Candara" w:cs="Verdana"/>
          <w:spacing w:val="-1"/>
          <w:sz w:val="24"/>
          <w:szCs w:val="24"/>
        </w:rPr>
        <w:t>p</w:t>
      </w:r>
      <w:r w:rsidRPr="00A166F0">
        <w:rPr>
          <w:rFonts w:ascii="Candara" w:eastAsia="Verdana" w:hAnsi="Candara" w:cs="Verdana"/>
          <w:spacing w:val="6"/>
          <w:sz w:val="24"/>
          <w:szCs w:val="24"/>
        </w:rPr>
        <w:t>l</w:t>
      </w:r>
      <w:r w:rsidRPr="00A166F0">
        <w:rPr>
          <w:rFonts w:ascii="Candara" w:eastAsia="Verdana" w:hAnsi="Candara" w:cs="Verdana"/>
          <w:sz w:val="24"/>
          <w:szCs w:val="24"/>
        </w:rPr>
        <w:t>aced</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o</w:t>
      </w:r>
      <w:r w:rsidRPr="00A166F0">
        <w:rPr>
          <w:rFonts w:ascii="Candara" w:eastAsia="Verdana" w:hAnsi="Candara" w:cs="Verdana"/>
          <w:sz w:val="24"/>
          <w:szCs w:val="24"/>
        </w:rPr>
        <w:t>n</w:t>
      </w:r>
      <w:r w:rsidRPr="00A166F0">
        <w:rPr>
          <w:rFonts w:ascii="Candara" w:eastAsia="Verdana" w:hAnsi="Candara" w:cs="Verdana"/>
          <w:spacing w:val="3"/>
          <w:sz w:val="24"/>
          <w:szCs w:val="24"/>
        </w:rPr>
        <w:t xml:space="preserve"> </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h</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s</w:t>
      </w:r>
      <w:r w:rsidRPr="00A166F0">
        <w:rPr>
          <w:rFonts w:ascii="Candara" w:eastAsia="Verdana" w:hAnsi="Candara" w:cs="Verdana"/>
          <w:spacing w:val="-5"/>
          <w:sz w:val="24"/>
          <w:szCs w:val="24"/>
        </w:rPr>
        <w:t>c</w:t>
      </w:r>
      <w:r w:rsidRPr="00A166F0">
        <w:rPr>
          <w:rFonts w:ascii="Candara" w:eastAsia="Verdana" w:hAnsi="Candara" w:cs="Verdana"/>
          <w:spacing w:val="1"/>
          <w:sz w:val="24"/>
          <w:szCs w:val="24"/>
        </w:rPr>
        <w:t>h</w:t>
      </w:r>
      <w:r w:rsidRPr="00A166F0">
        <w:rPr>
          <w:rFonts w:ascii="Candara" w:eastAsia="Verdana" w:hAnsi="Candara" w:cs="Verdana"/>
          <w:spacing w:val="-2"/>
          <w:sz w:val="24"/>
          <w:szCs w:val="24"/>
        </w:rPr>
        <w:t>oo</w:t>
      </w:r>
      <w:r w:rsidRPr="00A166F0">
        <w:rPr>
          <w:rFonts w:ascii="Candara" w:eastAsia="Verdana" w:hAnsi="Candara" w:cs="Verdana"/>
          <w:sz w:val="24"/>
          <w:szCs w:val="24"/>
        </w:rPr>
        <w:t>l</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s</w:t>
      </w:r>
      <w:r w:rsidRPr="00A166F0">
        <w:rPr>
          <w:rFonts w:ascii="Candara" w:eastAsia="Verdana" w:hAnsi="Candara" w:cs="Verdana"/>
          <w:spacing w:val="1"/>
          <w:sz w:val="24"/>
          <w:szCs w:val="24"/>
        </w:rPr>
        <w:t>t</w:t>
      </w:r>
      <w:r w:rsidRPr="00A166F0">
        <w:rPr>
          <w:rFonts w:ascii="Candara" w:eastAsia="Verdana" w:hAnsi="Candara" w:cs="Verdana"/>
          <w:spacing w:val="-5"/>
          <w:sz w:val="24"/>
          <w:szCs w:val="24"/>
        </w:rPr>
        <w:t>a</w:t>
      </w:r>
      <w:r w:rsidRPr="00A166F0">
        <w:rPr>
          <w:rFonts w:ascii="Candara" w:eastAsia="Verdana" w:hAnsi="Candara" w:cs="Verdana"/>
          <w:spacing w:val="2"/>
          <w:sz w:val="24"/>
          <w:szCs w:val="24"/>
        </w:rPr>
        <w:t>f</w:t>
      </w:r>
      <w:r w:rsidRPr="00A166F0">
        <w:rPr>
          <w:rFonts w:ascii="Candara" w:eastAsia="Verdana" w:hAnsi="Candara" w:cs="Verdana"/>
          <w:sz w:val="24"/>
          <w:szCs w:val="24"/>
        </w:rPr>
        <w:t>f</w:t>
      </w:r>
      <w:r w:rsidRPr="00A166F0">
        <w:rPr>
          <w:rFonts w:ascii="Candara" w:eastAsia="Verdana" w:hAnsi="Candara" w:cs="Verdana"/>
          <w:spacing w:val="-1"/>
          <w:sz w:val="24"/>
          <w:szCs w:val="24"/>
        </w:rPr>
        <w:t xml:space="preserve"> </w:t>
      </w:r>
      <w:r w:rsidRPr="00A166F0">
        <w:rPr>
          <w:rFonts w:ascii="Candara" w:eastAsia="Verdana" w:hAnsi="Candara" w:cs="Verdana"/>
          <w:spacing w:val="2"/>
          <w:sz w:val="24"/>
          <w:szCs w:val="24"/>
        </w:rPr>
        <w:t>f</w:t>
      </w:r>
      <w:r w:rsidRPr="00A166F0">
        <w:rPr>
          <w:rFonts w:ascii="Candara" w:eastAsia="Verdana" w:hAnsi="Candara" w:cs="Verdana"/>
          <w:spacing w:val="-2"/>
          <w:sz w:val="24"/>
          <w:szCs w:val="24"/>
        </w:rPr>
        <w:t>o</w:t>
      </w:r>
      <w:r w:rsidRPr="00A166F0">
        <w:rPr>
          <w:rFonts w:ascii="Candara" w:eastAsia="Verdana" w:hAnsi="Candara" w:cs="Verdana"/>
          <w:sz w:val="24"/>
          <w:szCs w:val="24"/>
        </w:rPr>
        <w:t>r c</w:t>
      </w:r>
      <w:r w:rsidRPr="00A166F0">
        <w:rPr>
          <w:rFonts w:ascii="Candara" w:eastAsia="Verdana" w:hAnsi="Candara" w:cs="Verdana"/>
          <w:spacing w:val="-3"/>
          <w:sz w:val="24"/>
          <w:szCs w:val="24"/>
        </w:rPr>
        <w:t>h</w:t>
      </w:r>
      <w:r w:rsidRPr="00A166F0">
        <w:rPr>
          <w:rFonts w:ascii="Candara" w:eastAsia="Verdana" w:hAnsi="Candara" w:cs="Verdana"/>
          <w:spacing w:val="1"/>
          <w:sz w:val="24"/>
          <w:szCs w:val="24"/>
        </w:rPr>
        <w:t>il</w:t>
      </w:r>
      <w:r w:rsidRPr="00A166F0">
        <w:rPr>
          <w:rFonts w:ascii="Candara" w:eastAsia="Verdana" w:hAnsi="Candara" w:cs="Verdana"/>
          <w:sz w:val="24"/>
          <w:szCs w:val="24"/>
        </w:rPr>
        <w:t>d</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ro</w:t>
      </w:r>
      <w:r w:rsidRPr="00A166F0">
        <w:rPr>
          <w:rFonts w:ascii="Candara" w:eastAsia="Verdana" w:hAnsi="Candara" w:cs="Verdana"/>
          <w:spacing w:val="1"/>
          <w:sz w:val="24"/>
          <w:szCs w:val="24"/>
        </w:rPr>
        <w:t>te</w:t>
      </w:r>
      <w:r w:rsidRPr="00A166F0">
        <w:rPr>
          <w:rFonts w:ascii="Candara" w:eastAsia="Verdana" w:hAnsi="Candara" w:cs="Verdana"/>
          <w:sz w:val="24"/>
          <w:szCs w:val="24"/>
        </w:rPr>
        <w:t>c</w:t>
      </w:r>
      <w:r w:rsidRPr="00A166F0">
        <w:rPr>
          <w:rFonts w:ascii="Candara" w:eastAsia="Verdana" w:hAnsi="Candara" w:cs="Verdana"/>
          <w:spacing w:val="1"/>
          <w:sz w:val="24"/>
          <w:szCs w:val="24"/>
        </w:rPr>
        <w:t>t</w:t>
      </w:r>
      <w:r w:rsidRPr="00A166F0">
        <w:rPr>
          <w:rFonts w:ascii="Candara" w:eastAsia="Verdana" w:hAnsi="Candara" w:cs="Verdana"/>
          <w:spacing w:val="6"/>
          <w:sz w:val="24"/>
          <w:szCs w:val="24"/>
        </w:rPr>
        <w:t>i</w:t>
      </w:r>
      <w:r w:rsidRPr="00A166F0">
        <w:rPr>
          <w:rFonts w:ascii="Candara" w:eastAsia="Verdana" w:hAnsi="Candara" w:cs="Verdana"/>
          <w:spacing w:val="-2"/>
          <w:sz w:val="24"/>
          <w:szCs w:val="24"/>
        </w:rPr>
        <w:t>o</w:t>
      </w:r>
      <w:r w:rsidRPr="00A166F0">
        <w:rPr>
          <w:rFonts w:ascii="Candara" w:eastAsia="Verdana" w:hAnsi="Candara" w:cs="Verdana"/>
          <w:sz w:val="24"/>
          <w:szCs w:val="24"/>
        </w:rPr>
        <w:t>n</w:t>
      </w:r>
      <w:r w:rsidRPr="00A166F0">
        <w:rPr>
          <w:rFonts w:ascii="Candara" w:eastAsia="Verdana" w:hAnsi="Candara" w:cs="Verdana"/>
          <w:spacing w:val="-1"/>
          <w:sz w:val="24"/>
          <w:szCs w:val="24"/>
        </w:rPr>
        <w:t xml:space="preserve"> b</w:t>
      </w:r>
      <w:r w:rsidRPr="00A166F0">
        <w:rPr>
          <w:rFonts w:ascii="Candara" w:eastAsia="Verdana" w:hAnsi="Candara" w:cs="Verdana"/>
          <w:sz w:val="24"/>
          <w:szCs w:val="24"/>
        </w:rPr>
        <w:t>y</w:t>
      </w:r>
      <w:r w:rsidRPr="00A166F0">
        <w:rPr>
          <w:rFonts w:ascii="Candara" w:eastAsia="Verdana" w:hAnsi="Candara" w:cs="Verdana"/>
          <w:spacing w:val="4"/>
          <w:sz w:val="24"/>
          <w:szCs w:val="24"/>
        </w:rPr>
        <w:t xml:space="preserve"> </w:t>
      </w:r>
      <w:r w:rsidRPr="00A166F0">
        <w:rPr>
          <w:rFonts w:ascii="Candara" w:eastAsia="Verdana" w:hAnsi="Candara" w:cs="Verdana"/>
          <w:spacing w:val="-5"/>
          <w:sz w:val="24"/>
          <w:szCs w:val="24"/>
        </w:rPr>
        <w:t>s</w:t>
      </w:r>
      <w:r w:rsidRPr="00A166F0">
        <w:rPr>
          <w:rFonts w:ascii="Candara" w:eastAsia="Verdana" w:hAnsi="Candara" w:cs="Verdana"/>
          <w:spacing w:val="1"/>
          <w:sz w:val="24"/>
          <w:szCs w:val="24"/>
        </w:rPr>
        <w:t>et</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in</w:t>
      </w:r>
      <w:r w:rsidRPr="00A166F0">
        <w:rPr>
          <w:rFonts w:ascii="Candara" w:eastAsia="Verdana" w:hAnsi="Candara" w:cs="Verdana"/>
          <w:sz w:val="24"/>
          <w:szCs w:val="24"/>
        </w:rPr>
        <w:t>g</w:t>
      </w:r>
      <w:r w:rsidRPr="00A166F0">
        <w:rPr>
          <w:rFonts w:ascii="Candara" w:eastAsia="Verdana" w:hAnsi="Candara" w:cs="Verdana"/>
          <w:spacing w:val="1"/>
          <w:sz w:val="24"/>
          <w:szCs w:val="24"/>
        </w:rPr>
        <w:t xml:space="preserve"> </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u</w:t>
      </w:r>
      <w:r w:rsidRPr="00A166F0">
        <w:rPr>
          <w:rFonts w:ascii="Candara" w:eastAsia="Verdana" w:hAnsi="Candara" w:cs="Verdana"/>
          <w:sz w:val="24"/>
          <w:szCs w:val="24"/>
        </w:rPr>
        <w:t xml:space="preserve">t </w:t>
      </w:r>
      <w:r w:rsidRPr="00A166F0">
        <w:rPr>
          <w:rFonts w:ascii="Candara" w:eastAsia="Verdana" w:hAnsi="Candara" w:cs="Verdana"/>
          <w:spacing w:val="1"/>
          <w:sz w:val="24"/>
          <w:szCs w:val="24"/>
        </w:rPr>
        <w:t>it</w:t>
      </w:r>
      <w:r w:rsidRPr="00A166F0">
        <w:rPr>
          <w:rFonts w:ascii="Candara" w:eastAsia="Verdana" w:hAnsi="Candara" w:cs="Verdana"/>
          <w:sz w:val="24"/>
          <w:szCs w:val="24"/>
        </w:rPr>
        <w:t>s</w:t>
      </w:r>
      <w:r w:rsidRPr="00A166F0">
        <w:rPr>
          <w:rFonts w:ascii="Candara" w:eastAsia="Verdana" w:hAnsi="Candara" w:cs="Verdana"/>
          <w:spacing w:val="2"/>
          <w:sz w:val="24"/>
          <w:szCs w:val="24"/>
        </w:rPr>
        <w:t xml:space="preserve"> </w:t>
      </w:r>
      <w:r w:rsidRPr="00A166F0">
        <w:rPr>
          <w:rFonts w:ascii="Candara" w:eastAsia="Verdana" w:hAnsi="Candara" w:cs="Verdana"/>
          <w:spacing w:val="-2"/>
          <w:sz w:val="24"/>
          <w:szCs w:val="24"/>
        </w:rPr>
        <w:t>o</w:t>
      </w:r>
      <w:r w:rsidRPr="00A166F0">
        <w:rPr>
          <w:rFonts w:ascii="Candara" w:eastAsia="Verdana" w:hAnsi="Candara" w:cs="Verdana"/>
          <w:spacing w:val="-6"/>
          <w:sz w:val="24"/>
          <w:szCs w:val="24"/>
        </w:rPr>
        <w:t>b</w:t>
      </w:r>
      <w:r w:rsidRPr="00A166F0">
        <w:rPr>
          <w:rFonts w:ascii="Candara" w:eastAsia="Verdana" w:hAnsi="Candara" w:cs="Verdana"/>
          <w:spacing w:val="1"/>
          <w:sz w:val="24"/>
          <w:szCs w:val="24"/>
        </w:rPr>
        <w:t>l</w:t>
      </w:r>
      <w:r w:rsidRPr="00A166F0">
        <w:rPr>
          <w:rFonts w:ascii="Candara" w:eastAsia="Verdana" w:hAnsi="Candara" w:cs="Verdana"/>
          <w:spacing w:val="6"/>
          <w:sz w:val="24"/>
          <w:szCs w:val="24"/>
        </w:rPr>
        <w:t>i</w:t>
      </w:r>
      <w:r w:rsidRPr="00A166F0">
        <w:rPr>
          <w:rFonts w:ascii="Candara" w:eastAsia="Verdana" w:hAnsi="Candara" w:cs="Verdana"/>
          <w:spacing w:val="-1"/>
          <w:sz w:val="24"/>
          <w:szCs w:val="24"/>
        </w:rPr>
        <w:t>g</w:t>
      </w:r>
      <w:r w:rsidRPr="00A166F0">
        <w:rPr>
          <w:rFonts w:ascii="Candara" w:eastAsia="Verdana" w:hAnsi="Candara" w:cs="Verdana"/>
          <w:sz w:val="24"/>
          <w:szCs w:val="24"/>
        </w:rPr>
        <w:t>a</w:t>
      </w:r>
      <w:r w:rsidRPr="00A166F0">
        <w:rPr>
          <w:rFonts w:ascii="Candara" w:eastAsia="Verdana" w:hAnsi="Candara" w:cs="Verdana"/>
          <w:spacing w:val="-4"/>
          <w:sz w:val="24"/>
          <w:szCs w:val="24"/>
        </w:rPr>
        <w:t>t</w:t>
      </w:r>
      <w:r w:rsidRPr="00A166F0">
        <w:rPr>
          <w:rFonts w:ascii="Candara" w:eastAsia="Verdana" w:hAnsi="Candara" w:cs="Verdana"/>
          <w:spacing w:val="6"/>
          <w:sz w:val="24"/>
          <w:szCs w:val="24"/>
        </w:rPr>
        <w:t>i</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n</w:t>
      </w:r>
      <w:r w:rsidRPr="00A166F0">
        <w:rPr>
          <w:rFonts w:ascii="Candara" w:eastAsia="Verdana" w:hAnsi="Candara" w:cs="Verdana"/>
          <w:sz w:val="24"/>
          <w:szCs w:val="24"/>
        </w:rPr>
        <w:t>s</w:t>
      </w:r>
      <w:r w:rsidRPr="00A166F0">
        <w:rPr>
          <w:rFonts w:ascii="Candara" w:eastAsia="Verdana" w:hAnsi="Candara" w:cs="Verdana"/>
          <w:spacing w:val="-8"/>
          <w:sz w:val="24"/>
          <w:szCs w:val="24"/>
        </w:rPr>
        <w:t xml:space="preserve"> </w:t>
      </w:r>
      <w:r w:rsidRPr="00A166F0">
        <w:rPr>
          <w:rFonts w:ascii="Candara" w:eastAsia="Verdana" w:hAnsi="Candara" w:cs="Verdana"/>
          <w:spacing w:val="6"/>
          <w:sz w:val="24"/>
          <w:szCs w:val="24"/>
        </w:rPr>
        <w:t>i</w:t>
      </w:r>
      <w:r w:rsidRPr="00A166F0">
        <w:rPr>
          <w:rFonts w:ascii="Candara" w:eastAsia="Verdana" w:hAnsi="Candara" w:cs="Verdana"/>
          <w:sz w:val="24"/>
          <w:szCs w:val="24"/>
        </w:rPr>
        <w:t>n</w:t>
      </w:r>
      <w:r w:rsidRPr="00A166F0">
        <w:rPr>
          <w:rFonts w:ascii="Candara" w:eastAsia="Verdana" w:hAnsi="Candara" w:cs="Verdana"/>
          <w:spacing w:val="-1"/>
          <w:sz w:val="24"/>
          <w:szCs w:val="24"/>
        </w:rPr>
        <w:t xml:space="preserve"> </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h</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sc</w:t>
      </w:r>
      <w:r w:rsidRPr="00A166F0">
        <w:rPr>
          <w:rFonts w:ascii="Candara" w:eastAsia="Verdana" w:hAnsi="Candara" w:cs="Verdana"/>
          <w:spacing w:val="1"/>
          <w:sz w:val="24"/>
          <w:szCs w:val="24"/>
        </w:rPr>
        <w:t>h</w:t>
      </w:r>
      <w:r w:rsidRPr="00A166F0">
        <w:rPr>
          <w:rFonts w:ascii="Candara" w:eastAsia="Verdana" w:hAnsi="Candara" w:cs="Verdana"/>
          <w:spacing w:val="-2"/>
          <w:sz w:val="24"/>
          <w:szCs w:val="24"/>
        </w:rPr>
        <w:t>o</w:t>
      </w:r>
      <w:r w:rsidRPr="00A166F0">
        <w:rPr>
          <w:rFonts w:ascii="Candara" w:eastAsia="Verdana" w:hAnsi="Candara" w:cs="Verdana"/>
          <w:spacing w:val="-6"/>
          <w:sz w:val="24"/>
          <w:szCs w:val="24"/>
        </w:rPr>
        <w:t>o</w:t>
      </w:r>
      <w:r w:rsidRPr="00A166F0">
        <w:rPr>
          <w:rFonts w:ascii="Candara" w:eastAsia="Verdana" w:hAnsi="Candara" w:cs="Verdana"/>
          <w:sz w:val="24"/>
          <w:szCs w:val="24"/>
        </w:rPr>
        <w:t>l</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ro</w:t>
      </w:r>
      <w:r w:rsidRPr="00A166F0">
        <w:rPr>
          <w:rFonts w:ascii="Candara" w:eastAsia="Verdana" w:hAnsi="Candara" w:cs="Verdana"/>
          <w:sz w:val="24"/>
          <w:szCs w:val="24"/>
        </w:rPr>
        <w:t>s</w:t>
      </w:r>
      <w:r w:rsidRPr="00A166F0">
        <w:rPr>
          <w:rFonts w:ascii="Candara" w:eastAsia="Verdana" w:hAnsi="Candara" w:cs="Verdana"/>
          <w:spacing w:val="-1"/>
          <w:sz w:val="24"/>
          <w:szCs w:val="24"/>
        </w:rPr>
        <w:t>p</w:t>
      </w:r>
      <w:r w:rsidRPr="00A166F0">
        <w:rPr>
          <w:rFonts w:ascii="Candara" w:eastAsia="Verdana" w:hAnsi="Candara" w:cs="Verdana"/>
          <w:spacing w:val="1"/>
          <w:sz w:val="24"/>
          <w:szCs w:val="24"/>
        </w:rPr>
        <w:t>e</w:t>
      </w:r>
      <w:r w:rsidRPr="00A166F0">
        <w:rPr>
          <w:rFonts w:ascii="Candara" w:eastAsia="Verdana" w:hAnsi="Candara" w:cs="Verdana"/>
          <w:sz w:val="24"/>
          <w:szCs w:val="24"/>
        </w:rPr>
        <w:t>c</w:t>
      </w:r>
      <w:r w:rsidRPr="00A166F0">
        <w:rPr>
          <w:rFonts w:ascii="Candara" w:eastAsia="Verdana" w:hAnsi="Candara" w:cs="Verdana"/>
          <w:spacing w:val="1"/>
          <w:sz w:val="24"/>
          <w:szCs w:val="24"/>
        </w:rPr>
        <w:t>tu</w:t>
      </w:r>
      <w:r w:rsidRPr="00A166F0">
        <w:rPr>
          <w:rFonts w:ascii="Candara" w:eastAsia="Verdana" w:hAnsi="Candara" w:cs="Verdana"/>
          <w:sz w:val="24"/>
          <w:szCs w:val="24"/>
        </w:rPr>
        <w:t>s.</w:t>
      </w:r>
      <w:r w:rsidRPr="00A166F0">
        <w:rPr>
          <w:rFonts w:ascii="Candara" w:eastAsia="Verdana" w:hAnsi="Candara" w:cs="Verdana"/>
          <w:spacing w:val="-4"/>
          <w:sz w:val="24"/>
          <w:szCs w:val="24"/>
        </w:rPr>
        <w:t xml:space="preserve"> </w:t>
      </w:r>
      <w:r w:rsidRPr="00A166F0">
        <w:rPr>
          <w:rFonts w:ascii="Candara" w:eastAsia="Verdana" w:hAnsi="Candara" w:cs="Verdana"/>
          <w:sz w:val="24"/>
          <w:szCs w:val="24"/>
        </w:rPr>
        <w:t>P</w:t>
      </w:r>
      <w:r w:rsidRPr="00A166F0">
        <w:rPr>
          <w:rFonts w:ascii="Candara" w:eastAsia="Verdana" w:hAnsi="Candara" w:cs="Verdana"/>
          <w:spacing w:val="-1"/>
          <w:sz w:val="24"/>
          <w:szCs w:val="24"/>
        </w:rPr>
        <w:t>a</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ent</w:t>
      </w:r>
      <w:r w:rsidRPr="00A166F0">
        <w:rPr>
          <w:rFonts w:ascii="Candara" w:eastAsia="Verdana" w:hAnsi="Candara" w:cs="Verdana"/>
          <w:sz w:val="24"/>
          <w:szCs w:val="24"/>
        </w:rPr>
        <w:t>s</w:t>
      </w:r>
      <w:r w:rsidRPr="00A166F0">
        <w:rPr>
          <w:rFonts w:ascii="Candara" w:eastAsia="Verdana" w:hAnsi="Candara" w:cs="Verdana"/>
          <w:spacing w:val="2"/>
          <w:sz w:val="24"/>
          <w:szCs w:val="24"/>
        </w:rPr>
        <w:t xml:space="preserve"> </w:t>
      </w:r>
      <w:r w:rsidRPr="00A166F0">
        <w:rPr>
          <w:rFonts w:ascii="Candara" w:eastAsia="Verdana" w:hAnsi="Candara" w:cs="Verdana"/>
          <w:sz w:val="24"/>
          <w:szCs w:val="24"/>
        </w:rPr>
        <w:t>s</w:t>
      </w:r>
      <w:r w:rsidRPr="00A166F0">
        <w:rPr>
          <w:rFonts w:ascii="Candara" w:eastAsia="Verdana" w:hAnsi="Candara" w:cs="Verdana"/>
          <w:spacing w:val="1"/>
          <w:sz w:val="24"/>
          <w:szCs w:val="24"/>
        </w:rPr>
        <w:t>h</w:t>
      </w:r>
      <w:r w:rsidRPr="00A166F0">
        <w:rPr>
          <w:rFonts w:ascii="Candara" w:eastAsia="Verdana" w:hAnsi="Candara" w:cs="Verdana"/>
          <w:spacing w:val="-2"/>
          <w:sz w:val="24"/>
          <w:szCs w:val="24"/>
        </w:rPr>
        <w:t>o</w:t>
      </w:r>
      <w:r w:rsidRPr="00A166F0">
        <w:rPr>
          <w:rFonts w:ascii="Candara" w:eastAsia="Verdana" w:hAnsi="Candara" w:cs="Verdana"/>
          <w:spacing w:val="-3"/>
          <w:sz w:val="24"/>
          <w:szCs w:val="24"/>
        </w:rPr>
        <w:t>u</w:t>
      </w:r>
      <w:r w:rsidRPr="00A166F0">
        <w:rPr>
          <w:rFonts w:ascii="Candara" w:eastAsia="Verdana" w:hAnsi="Candara" w:cs="Verdana"/>
          <w:spacing w:val="14"/>
          <w:sz w:val="24"/>
          <w:szCs w:val="24"/>
        </w:rPr>
        <w:t>l</w:t>
      </w:r>
      <w:r w:rsidRPr="00A166F0">
        <w:rPr>
          <w:rFonts w:ascii="Candara" w:eastAsia="Verdana" w:hAnsi="Candara" w:cs="Verdana"/>
          <w:sz w:val="24"/>
          <w:szCs w:val="24"/>
        </w:rPr>
        <w:t>d</w:t>
      </w:r>
      <w:r w:rsidRPr="00A166F0">
        <w:rPr>
          <w:rFonts w:ascii="Candara" w:eastAsia="Verdana" w:hAnsi="Candara" w:cs="Verdana"/>
          <w:spacing w:val="-4"/>
          <w:sz w:val="24"/>
          <w:szCs w:val="24"/>
        </w:rPr>
        <w:t xml:space="preserve"> </w:t>
      </w:r>
      <w:r w:rsidRPr="00A166F0">
        <w:rPr>
          <w:rFonts w:ascii="Candara" w:eastAsia="Verdana" w:hAnsi="Candara" w:cs="Verdana"/>
          <w:spacing w:val="-1"/>
          <w:sz w:val="24"/>
          <w:szCs w:val="24"/>
        </w:rPr>
        <w:t>b</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pacing w:val="2"/>
          <w:sz w:val="24"/>
          <w:szCs w:val="24"/>
        </w:rPr>
        <w:t>m</w:t>
      </w:r>
      <w:r w:rsidRPr="00A166F0">
        <w:rPr>
          <w:rFonts w:ascii="Candara" w:eastAsia="Verdana" w:hAnsi="Candara" w:cs="Verdana"/>
          <w:sz w:val="24"/>
          <w:szCs w:val="24"/>
        </w:rPr>
        <w:t>a</w:t>
      </w:r>
      <w:r w:rsidRPr="00A166F0">
        <w:rPr>
          <w:rFonts w:ascii="Candara" w:eastAsia="Verdana" w:hAnsi="Candara" w:cs="Verdana"/>
          <w:spacing w:val="-1"/>
          <w:sz w:val="24"/>
          <w:szCs w:val="24"/>
        </w:rPr>
        <w:t>d</w:t>
      </w:r>
      <w:r w:rsidRPr="00A166F0">
        <w:rPr>
          <w:rFonts w:ascii="Candara" w:eastAsia="Verdana" w:hAnsi="Candara" w:cs="Verdana"/>
          <w:sz w:val="24"/>
          <w:szCs w:val="24"/>
        </w:rPr>
        <w:t>e awa</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o</w:t>
      </w:r>
      <w:r w:rsidRPr="00A166F0">
        <w:rPr>
          <w:rFonts w:ascii="Candara" w:eastAsia="Verdana" w:hAnsi="Candara" w:cs="Verdana"/>
          <w:sz w:val="24"/>
          <w:szCs w:val="24"/>
        </w:rPr>
        <w:t>f</w:t>
      </w:r>
      <w:r w:rsidRPr="00A166F0">
        <w:rPr>
          <w:rFonts w:ascii="Candara" w:eastAsia="Verdana" w:hAnsi="Candara" w:cs="Verdana"/>
          <w:spacing w:val="4"/>
          <w:sz w:val="24"/>
          <w:szCs w:val="24"/>
        </w:rPr>
        <w:t xml:space="preserve"> </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h</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p</w:t>
      </w:r>
      <w:r w:rsidRPr="00A166F0">
        <w:rPr>
          <w:rFonts w:ascii="Candara" w:eastAsia="Verdana" w:hAnsi="Candara" w:cs="Verdana"/>
          <w:spacing w:val="-6"/>
          <w:sz w:val="24"/>
          <w:szCs w:val="24"/>
        </w:rPr>
        <w:t>o</w:t>
      </w:r>
      <w:r w:rsidRPr="00A166F0">
        <w:rPr>
          <w:rFonts w:ascii="Candara" w:eastAsia="Verdana" w:hAnsi="Candara" w:cs="Verdana"/>
          <w:spacing w:val="1"/>
          <w:sz w:val="24"/>
          <w:szCs w:val="24"/>
        </w:rPr>
        <w:t>l</w:t>
      </w:r>
      <w:r w:rsidRPr="00A166F0">
        <w:rPr>
          <w:rFonts w:ascii="Candara" w:eastAsia="Verdana" w:hAnsi="Candara" w:cs="Verdana"/>
          <w:spacing w:val="6"/>
          <w:sz w:val="24"/>
          <w:szCs w:val="24"/>
        </w:rPr>
        <w:t>i</w:t>
      </w:r>
      <w:r w:rsidRPr="00A166F0">
        <w:rPr>
          <w:rFonts w:ascii="Candara" w:eastAsia="Verdana" w:hAnsi="Candara" w:cs="Verdana"/>
          <w:spacing w:val="-5"/>
          <w:sz w:val="24"/>
          <w:szCs w:val="24"/>
        </w:rPr>
        <w:t>c</w:t>
      </w:r>
      <w:r w:rsidRPr="00A166F0">
        <w:rPr>
          <w:rFonts w:ascii="Candara" w:eastAsia="Verdana" w:hAnsi="Candara" w:cs="Verdana"/>
          <w:spacing w:val="1"/>
          <w:sz w:val="24"/>
          <w:szCs w:val="24"/>
        </w:rPr>
        <w:t>ie</w:t>
      </w:r>
      <w:r w:rsidRPr="00A166F0">
        <w:rPr>
          <w:rFonts w:ascii="Candara" w:eastAsia="Verdana" w:hAnsi="Candara" w:cs="Verdana"/>
          <w:sz w:val="24"/>
          <w:szCs w:val="24"/>
        </w:rPr>
        <w:t>s</w:t>
      </w:r>
      <w:r w:rsidRPr="00A166F0">
        <w:rPr>
          <w:rFonts w:ascii="Candara" w:eastAsia="Verdana" w:hAnsi="Candara" w:cs="Verdana"/>
          <w:spacing w:val="2"/>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4"/>
          <w:sz w:val="24"/>
          <w:szCs w:val="24"/>
        </w:rPr>
        <w:t xml:space="preserve"> </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ro</w:t>
      </w:r>
      <w:r w:rsidRPr="00A166F0">
        <w:rPr>
          <w:rFonts w:ascii="Candara" w:eastAsia="Verdana" w:hAnsi="Candara" w:cs="Verdana"/>
          <w:sz w:val="24"/>
          <w:szCs w:val="24"/>
        </w:rPr>
        <w:t>ced</w:t>
      </w:r>
      <w:r w:rsidRPr="00A166F0">
        <w:rPr>
          <w:rFonts w:ascii="Candara" w:eastAsia="Verdana" w:hAnsi="Candara" w:cs="Verdana"/>
          <w:spacing w:val="2"/>
          <w:sz w:val="24"/>
          <w:szCs w:val="24"/>
        </w:rPr>
        <w:t>u</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00692D71">
        <w:rPr>
          <w:rFonts w:ascii="Candara" w:eastAsia="Verdana" w:hAnsi="Candara" w:cs="Verdana"/>
          <w:sz w:val="24"/>
          <w:szCs w:val="24"/>
        </w:rPr>
        <w:t>s;</w:t>
      </w:r>
    </w:p>
    <w:p w14:paraId="58DBD3F7" w14:textId="402744B0" w:rsidR="00BF6693" w:rsidRPr="00A166F0" w:rsidRDefault="00883278" w:rsidP="00A166F0">
      <w:pPr>
        <w:pStyle w:val="ListParagraph"/>
        <w:numPr>
          <w:ilvl w:val="0"/>
          <w:numId w:val="12"/>
        </w:numPr>
        <w:tabs>
          <w:tab w:val="left" w:pos="820"/>
        </w:tabs>
        <w:spacing w:before="9" w:line="280" w:lineRule="exact"/>
        <w:ind w:right="493"/>
        <w:rPr>
          <w:rFonts w:ascii="Candara" w:eastAsia="Verdana" w:hAnsi="Candara" w:cs="Verdana"/>
          <w:sz w:val="24"/>
          <w:szCs w:val="24"/>
        </w:rPr>
      </w:pPr>
      <w:r w:rsidRPr="00A166F0">
        <w:rPr>
          <w:rFonts w:ascii="Candara" w:eastAsia="Verdana" w:hAnsi="Candara" w:cs="Verdana"/>
          <w:spacing w:val="2"/>
          <w:sz w:val="24"/>
          <w:szCs w:val="24"/>
        </w:rPr>
        <w:lastRenderedPageBreak/>
        <w:t>E</w:t>
      </w:r>
      <w:r w:rsidRPr="00A166F0">
        <w:rPr>
          <w:rFonts w:ascii="Candara" w:eastAsia="Verdana" w:hAnsi="Candara" w:cs="Verdana"/>
          <w:spacing w:val="1"/>
          <w:sz w:val="24"/>
          <w:szCs w:val="24"/>
        </w:rPr>
        <w:t>n</w:t>
      </w:r>
      <w:r w:rsidRPr="00A166F0">
        <w:rPr>
          <w:rFonts w:ascii="Candara" w:eastAsia="Verdana" w:hAnsi="Candara" w:cs="Verdana"/>
          <w:sz w:val="24"/>
          <w:szCs w:val="24"/>
        </w:rPr>
        <w:t>s</w:t>
      </w:r>
      <w:r w:rsidRPr="00A166F0">
        <w:rPr>
          <w:rFonts w:ascii="Candara" w:eastAsia="Verdana" w:hAnsi="Candara" w:cs="Verdana"/>
          <w:spacing w:val="1"/>
          <w:sz w:val="24"/>
          <w:szCs w:val="24"/>
        </w:rPr>
        <w:t>u</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pacing w:val="1"/>
          <w:sz w:val="24"/>
          <w:szCs w:val="24"/>
        </w:rPr>
        <w:t>th</w:t>
      </w:r>
      <w:r w:rsidRPr="00A166F0">
        <w:rPr>
          <w:rFonts w:ascii="Candara" w:eastAsia="Verdana" w:hAnsi="Candara" w:cs="Verdana"/>
          <w:sz w:val="24"/>
          <w:szCs w:val="24"/>
        </w:rPr>
        <w:t>at</w:t>
      </w:r>
      <w:r w:rsidRPr="00A166F0">
        <w:rPr>
          <w:rFonts w:ascii="Candara" w:eastAsia="Verdana" w:hAnsi="Candara" w:cs="Verdana"/>
          <w:spacing w:val="-2"/>
          <w:sz w:val="24"/>
          <w:szCs w:val="24"/>
        </w:rPr>
        <w:t xml:space="preserve"> </w:t>
      </w:r>
      <w:r w:rsidRPr="00A166F0">
        <w:rPr>
          <w:rFonts w:ascii="Candara" w:eastAsia="Verdana" w:hAnsi="Candara" w:cs="Verdana"/>
          <w:spacing w:val="-1"/>
          <w:sz w:val="24"/>
          <w:szCs w:val="24"/>
        </w:rPr>
        <w:t>p</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ent</w:t>
      </w:r>
      <w:r w:rsidRPr="00A166F0">
        <w:rPr>
          <w:rFonts w:ascii="Candara" w:eastAsia="Verdana" w:hAnsi="Candara" w:cs="Verdana"/>
          <w:sz w:val="24"/>
          <w:szCs w:val="24"/>
        </w:rPr>
        <w:t>s</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awa</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h</w:t>
      </w:r>
      <w:r w:rsidRPr="00A166F0">
        <w:rPr>
          <w:rFonts w:ascii="Candara" w:eastAsia="Verdana" w:hAnsi="Candara" w:cs="Verdana"/>
          <w:sz w:val="24"/>
          <w:szCs w:val="24"/>
        </w:rPr>
        <w:t>at</w:t>
      </w:r>
      <w:r w:rsidRPr="00A166F0">
        <w:rPr>
          <w:rFonts w:ascii="Candara" w:eastAsia="Verdana" w:hAnsi="Candara" w:cs="Verdana"/>
          <w:spacing w:val="-2"/>
          <w:sz w:val="24"/>
          <w:szCs w:val="24"/>
        </w:rPr>
        <w:t xml:space="preserve"> </w:t>
      </w:r>
      <w:r w:rsidRPr="00A166F0">
        <w:rPr>
          <w:rFonts w:ascii="Candara" w:eastAsia="Verdana" w:hAnsi="Candara" w:cs="Verdana"/>
          <w:spacing w:val="1"/>
          <w:sz w:val="24"/>
          <w:szCs w:val="24"/>
        </w:rPr>
        <w:t>t</w:t>
      </w:r>
      <w:r w:rsidRPr="00A166F0">
        <w:rPr>
          <w:rFonts w:ascii="Candara" w:eastAsia="Verdana" w:hAnsi="Candara" w:cs="Verdana"/>
          <w:spacing w:val="-3"/>
          <w:sz w:val="24"/>
          <w:szCs w:val="24"/>
        </w:rPr>
        <w:t>h</w:t>
      </w:r>
      <w:r w:rsidRPr="00A166F0">
        <w:rPr>
          <w:rFonts w:ascii="Candara" w:eastAsia="Verdana" w:hAnsi="Candara" w:cs="Verdana"/>
          <w:spacing w:val="6"/>
          <w:sz w:val="24"/>
          <w:szCs w:val="24"/>
        </w:rPr>
        <w:t>i</w:t>
      </w:r>
      <w:r w:rsidRPr="00A166F0">
        <w:rPr>
          <w:rFonts w:ascii="Candara" w:eastAsia="Verdana" w:hAnsi="Candara" w:cs="Verdana"/>
          <w:sz w:val="24"/>
          <w:szCs w:val="24"/>
        </w:rPr>
        <w:t>s</w:t>
      </w:r>
      <w:r w:rsidRPr="00A166F0">
        <w:rPr>
          <w:rFonts w:ascii="Candara" w:eastAsia="Verdana" w:hAnsi="Candara" w:cs="Verdana"/>
          <w:spacing w:val="-8"/>
          <w:sz w:val="24"/>
          <w:szCs w:val="24"/>
        </w:rPr>
        <w:t xml:space="preserve"> </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l</w:t>
      </w:r>
      <w:r w:rsidRPr="00A166F0">
        <w:rPr>
          <w:rFonts w:ascii="Candara" w:eastAsia="Verdana" w:hAnsi="Candara" w:cs="Verdana"/>
          <w:spacing w:val="6"/>
          <w:sz w:val="24"/>
          <w:szCs w:val="24"/>
        </w:rPr>
        <w:t>i</w:t>
      </w:r>
      <w:r w:rsidRPr="00A166F0">
        <w:rPr>
          <w:rFonts w:ascii="Candara" w:eastAsia="Verdana" w:hAnsi="Candara" w:cs="Verdana"/>
          <w:sz w:val="24"/>
          <w:szCs w:val="24"/>
        </w:rPr>
        <w:t>cy</w:t>
      </w:r>
      <w:r w:rsidRPr="00A166F0">
        <w:rPr>
          <w:rFonts w:ascii="Candara" w:eastAsia="Verdana" w:hAnsi="Candara" w:cs="Verdana"/>
          <w:spacing w:val="-6"/>
          <w:sz w:val="24"/>
          <w:szCs w:val="24"/>
        </w:rPr>
        <w:t xml:space="preserve"> </w:t>
      </w:r>
      <w:r w:rsidRPr="00A166F0">
        <w:rPr>
          <w:rFonts w:ascii="Candara" w:eastAsia="Verdana" w:hAnsi="Candara" w:cs="Verdana"/>
          <w:spacing w:val="6"/>
          <w:sz w:val="24"/>
          <w:szCs w:val="24"/>
        </w:rPr>
        <w:t>i</w:t>
      </w:r>
      <w:r w:rsidRPr="00A166F0">
        <w:rPr>
          <w:rFonts w:ascii="Candara" w:eastAsia="Verdana" w:hAnsi="Candara" w:cs="Verdana"/>
          <w:sz w:val="24"/>
          <w:szCs w:val="24"/>
        </w:rPr>
        <w:t>s</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2"/>
          <w:sz w:val="24"/>
          <w:szCs w:val="24"/>
        </w:rPr>
        <w:t>v</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i</w:t>
      </w:r>
      <w:r w:rsidRPr="00A166F0">
        <w:rPr>
          <w:rFonts w:ascii="Candara" w:eastAsia="Verdana" w:hAnsi="Candara" w:cs="Verdana"/>
          <w:spacing w:val="6"/>
          <w:sz w:val="24"/>
          <w:szCs w:val="24"/>
        </w:rPr>
        <w:t>l</w:t>
      </w:r>
      <w:r w:rsidRPr="00A166F0">
        <w:rPr>
          <w:rFonts w:ascii="Candara" w:eastAsia="Verdana" w:hAnsi="Candara" w:cs="Verdana"/>
          <w:sz w:val="24"/>
          <w:szCs w:val="24"/>
        </w:rPr>
        <w:t>a</w:t>
      </w:r>
      <w:r w:rsidRPr="00A166F0">
        <w:rPr>
          <w:rFonts w:ascii="Candara" w:eastAsia="Verdana" w:hAnsi="Candara" w:cs="Verdana"/>
          <w:spacing w:val="-6"/>
          <w:sz w:val="24"/>
          <w:szCs w:val="24"/>
        </w:rPr>
        <w:t>b</w:t>
      </w:r>
      <w:r w:rsidRPr="00A166F0">
        <w:rPr>
          <w:rFonts w:ascii="Candara" w:eastAsia="Verdana" w:hAnsi="Candara" w:cs="Verdana"/>
          <w:spacing w:val="1"/>
          <w:sz w:val="24"/>
          <w:szCs w:val="24"/>
        </w:rPr>
        <w:t>l</w:t>
      </w:r>
      <w:r w:rsidRPr="00A166F0">
        <w:rPr>
          <w:rFonts w:ascii="Candara" w:eastAsia="Verdana" w:hAnsi="Candara" w:cs="Verdana"/>
          <w:sz w:val="24"/>
          <w:szCs w:val="24"/>
        </w:rPr>
        <w:t>e</w:t>
      </w:r>
      <w:r w:rsidR="00692D71">
        <w:rPr>
          <w:rFonts w:ascii="Candara" w:eastAsia="Verdana" w:hAnsi="Candara" w:cs="Verdana"/>
          <w:sz w:val="24"/>
          <w:szCs w:val="24"/>
        </w:rPr>
        <w:t>,</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o</w:t>
      </w:r>
      <w:r w:rsidRPr="00A166F0">
        <w:rPr>
          <w:rFonts w:ascii="Candara" w:eastAsia="Verdana" w:hAnsi="Candara" w:cs="Verdana"/>
          <w:sz w:val="24"/>
          <w:szCs w:val="24"/>
        </w:rPr>
        <w:t xml:space="preserve">n </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Pr="00A166F0">
        <w:rPr>
          <w:rFonts w:ascii="Candara" w:eastAsia="Verdana" w:hAnsi="Candara" w:cs="Verdana"/>
          <w:spacing w:val="-1"/>
          <w:sz w:val="24"/>
          <w:szCs w:val="24"/>
        </w:rPr>
        <w:t>q</w:t>
      </w:r>
      <w:r w:rsidRPr="00A166F0">
        <w:rPr>
          <w:rFonts w:ascii="Candara" w:eastAsia="Verdana" w:hAnsi="Candara" w:cs="Verdana"/>
          <w:spacing w:val="1"/>
          <w:sz w:val="24"/>
          <w:szCs w:val="24"/>
        </w:rPr>
        <w:t>ue</w:t>
      </w:r>
      <w:r w:rsidRPr="00A166F0">
        <w:rPr>
          <w:rFonts w:ascii="Candara" w:eastAsia="Verdana" w:hAnsi="Candara" w:cs="Verdana"/>
          <w:sz w:val="24"/>
          <w:szCs w:val="24"/>
        </w:rPr>
        <w:t>s</w:t>
      </w:r>
      <w:r w:rsidRPr="00A166F0">
        <w:rPr>
          <w:rFonts w:ascii="Candara" w:eastAsia="Verdana" w:hAnsi="Candara" w:cs="Verdana"/>
          <w:spacing w:val="1"/>
          <w:sz w:val="24"/>
          <w:szCs w:val="24"/>
        </w:rPr>
        <w:t>t</w:t>
      </w:r>
      <w:r w:rsidRPr="00A166F0">
        <w:rPr>
          <w:rFonts w:ascii="Candara" w:eastAsia="Verdana" w:hAnsi="Candara" w:cs="Verdana"/>
          <w:sz w:val="24"/>
          <w:szCs w:val="24"/>
        </w:rPr>
        <w:t>,</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m</w:t>
      </w:r>
      <w:r w:rsidRPr="00A166F0">
        <w:rPr>
          <w:rFonts w:ascii="Candara" w:eastAsia="Verdana" w:hAnsi="Candara" w:cs="Verdana"/>
          <w:sz w:val="24"/>
          <w:szCs w:val="24"/>
        </w:rPr>
        <w:t>a</w:t>
      </w:r>
      <w:r w:rsidRPr="00A166F0">
        <w:rPr>
          <w:rFonts w:ascii="Candara" w:eastAsia="Verdana" w:hAnsi="Candara" w:cs="Verdana"/>
          <w:spacing w:val="2"/>
          <w:sz w:val="24"/>
          <w:szCs w:val="24"/>
        </w:rPr>
        <w:t>k</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h</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p</w:t>
      </w:r>
      <w:r w:rsidRPr="00A166F0">
        <w:rPr>
          <w:rFonts w:ascii="Candara" w:eastAsia="Verdana" w:hAnsi="Candara" w:cs="Verdana"/>
          <w:spacing w:val="-6"/>
          <w:sz w:val="24"/>
          <w:szCs w:val="24"/>
        </w:rPr>
        <w:t>o</w:t>
      </w:r>
      <w:r w:rsidRPr="00A166F0">
        <w:rPr>
          <w:rFonts w:ascii="Candara" w:eastAsia="Verdana" w:hAnsi="Candara" w:cs="Verdana"/>
          <w:spacing w:val="1"/>
          <w:sz w:val="24"/>
          <w:szCs w:val="24"/>
        </w:rPr>
        <w:t>l</w:t>
      </w:r>
      <w:r w:rsidRPr="00A166F0">
        <w:rPr>
          <w:rFonts w:ascii="Candara" w:eastAsia="Verdana" w:hAnsi="Candara" w:cs="Verdana"/>
          <w:spacing w:val="6"/>
          <w:sz w:val="24"/>
          <w:szCs w:val="24"/>
        </w:rPr>
        <w:t>i</w:t>
      </w:r>
      <w:r w:rsidRPr="00A166F0">
        <w:rPr>
          <w:rFonts w:ascii="Candara" w:eastAsia="Verdana" w:hAnsi="Candara" w:cs="Verdana"/>
          <w:spacing w:val="-5"/>
          <w:sz w:val="24"/>
          <w:szCs w:val="24"/>
        </w:rPr>
        <w:t>c</w:t>
      </w:r>
      <w:r w:rsidRPr="00A166F0">
        <w:rPr>
          <w:rFonts w:ascii="Candara" w:eastAsia="Verdana" w:hAnsi="Candara" w:cs="Verdana"/>
          <w:sz w:val="24"/>
          <w:szCs w:val="24"/>
        </w:rPr>
        <w:t>y</w:t>
      </w:r>
      <w:r w:rsidRPr="00A166F0">
        <w:rPr>
          <w:rFonts w:ascii="Candara" w:eastAsia="Verdana" w:hAnsi="Candara" w:cs="Verdana"/>
          <w:spacing w:val="4"/>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2"/>
          <w:sz w:val="24"/>
          <w:szCs w:val="24"/>
        </w:rPr>
        <w:t>v</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il</w:t>
      </w:r>
      <w:r w:rsidRPr="00A166F0">
        <w:rPr>
          <w:rFonts w:ascii="Candara" w:eastAsia="Verdana" w:hAnsi="Candara" w:cs="Verdana"/>
          <w:sz w:val="24"/>
          <w:szCs w:val="24"/>
        </w:rPr>
        <w:t>a</w:t>
      </w:r>
      <w:r w:rsidRPr="00A166F0">
        <w:rPr>
          <w:rFonts w:ascii="Candara" w:eastAsia="Verdana" w:hAnsi="Candara" w:cs="Verdana"/>
          <w:spacing w:val="-6"/>
          <w:sz w:val="24"/>
          <w:szCs w:val="24"/>
        </w:rPr>
        <w:t>b</w:t>
      </w:r>
      <w:r w:rsidRPr="00A166F0">
        <w:rPr>
          <w:rFonts w:ascii="Candara" w:eastAsia="Verdana" w:hAnsi="Candara" w:cs="Verdana"/>
          <w:spacing w:val="6"/>
          <w:sz w:val="24"/>
          <w:szCs w:val="24"/>
        </w:rPr>
        <w:t>l</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o</w:t>
      </w:r>
      <w:r w:rsidRPr="00A166F0">
        <w:rPr>
          <w:rFonts w:ascii="Candara" w:eastAsia="Verdana" w:hAnsi="Candara" w:cs="Verdana"/>
          <w:sz w:val="24"/>
          <w:szCs w:val="24"/>
        </w:rPr>
        <w:t>n</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t</w:t>
      </w:r>
      <w:r w:rsidRPr="00A166F0">
        <w:rPr>
          <w:rFonts w:ascii="Candara" w:eastAsia="Verdana" w:hAnsi="Candara" w:cs="Verdana"/>
          <w:spacing w:val="-3"/>
          <w:sz w:val="24"/>
          <w:szCs w:val="24"/>
        </w:rPr>
        <w:t>h</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sc</w:t>
      </w:r>
      <w:r w:rsidRPr="00A166F0">
        <w:rPr>
          <w:rFonts w:ascii="Candara" w:eastAsia="Verdana" w:hAnsi="Candara" w:cs="Verdana"/>
          <w:spacing w:val="1"/>
          <w:sz w:val="24"/>
          <w:szCs w:val="24"/>
        </w:rPr>
        <w:t>h</w:t>
      </w:r>
      <w:r w:rsidRPr="00A166F0">
        <w:rPr>
          <w:rFonts w:ascii="Candara" w:eastAsia="Verdana" w:hAnsi="Candara" w:cs="Verdana"/>
          <w:spacing w:val="-2"/>
          <w:sz w:val="24"/>
          <w:szCs w:val="24"/>
        </w:rPr>
        <w:t>o</w:t>
      </w:r>
      <w:r w:rsidRPr="00A166F0">
        <w:rPr>
          <w:rFonts w:ascii="Candara" w:eastAsia="Verdana" w:hAnsi="Candara" w:cs="Verdana"/>
          <w:spacing w:val="-6"/>
          <w:sz w:val="24"/>
          <w:szCs w:val="24"/>
        </w:rPr>
        <w:t>o</w:t>
      </w:r>
      <w:r w:rsidRPr="00A166F0">
        <w:rPr>
          <w:rFonts w:ascii="Candara" w:eastAsia="Verdana" w:hAnsi="Candara" w:cs="Verdana"/>
          <w:sz w:val="24"/>
          <w:szCs w:val="24"/>
        </w:rPr>
        <w:t>l</w:t>
      </w:r>
      <w:r w:rsidRPr="00A166F0">
        <w:rPr>
          <w:rFonts w:ascii="Candara" w:eastAsia="Verdana" w:hAnsi="Candara" w:cs="Verdana"/>
          <w:spacing w:val="8"/>
          <w:sz w:val="24"/>
          <w:szCs w:val="24"/>
        </w:rPr>
        <w:t xml:space="preserve"> </w:t>
      </w:r>
      <w:r w:rsidRPr="00A166F0">
        <w:rPr>
          <w:rFonts w:ascii="Candara" w:eastAsia="Verdana" w:hAnsi="Candara" w:cs="Verdana"/>
          <w:spacing w:val="-4"/>
          <w:sz w:val="24"/>
          <w:szCs w:val="24"/>
        </w:rPr>
        <w:t>w</w:t>
      </w:r>
      <w:r w:rsidRPr="00A166F0">
        <w:rPr>
          <w:rFonts w:ascii="Candara" w:eastAsia="Verdana" w:hAnsi="Candara" w:cs="Verdana"/>
          <w:spacing w:val="1"/>
          <w:sz w:val="24"/>
          <w:szCs w:val="24"/>
        </w:rPr>
        <w:t>e</w:t>
      </w:r>
      <w:r w:rsidRPr="00A166F0">
        <w:rPr>
          <w:rFonts w:ascii="Candara" w:eastAsia="Verdana" w:hAnsi="Candara" w:cs="Verdana"/>
          <w:spacing w:val="-1"/>
          <w:sz w:val="24"/>
          <w:szCs w:val="24"/>
        </w:rPr>
        <w:t>b</w:t>
      </w:r>
      <w:r w:rsidRPr="00A166F0">
        <w:rPr>
          <w:rFonts w:ascii="Candara" w:eastAsia="Verdana" w:hAnsi="Candara" w:cs="Verdana"/>
          <w:spacing w:val="-5"/>
          <w:sz w:val="24"/>
          <w:szCs w:val="24"/>
        </w:rPr>
        <w:t>s</w:t>
      </w:r>
      <w:r w:rsidRPr="00A166F0">
        <w:rPr>
          <w:rFonts w:ascii="Candara" w:eastAsia="Verdana" w:hAnsi="Candara" w:cs="Verdana"/>
          <w:spacing w:val="6"/>
          <w:sz w:val="24"/>
          <w:szCs w:val="24"/>
        </w:rPr>
        <w:t>i</w:t>
      </w:r>
      <w:r w:rsidRPr="00A166F0">
        <w:rPr>
          <w:rFonts w:ascii="Candara" w:eastAsia="Verdana" w:hAnsi="Candara" w:cs="Verdana"/>
          <w:spacing w:val="1"/>
          <w:sz w:val="24"/>
          <w:szCs w:val="24"/>
        </w:rPr>
        <w:t>te</w:t>
      </w:r>
      <w:r w:rsidR="00692D71">
        <w:rPr>
          <w:rFonts w:ascii="Candara" w:eastAsia="Verdana" w:hAnsi="Candara" w:cs="Verdana"/>
          <w:sz w:val="24"/>
          <w:szCs w:val="24"/>
        </w:rPr>
        <w:t>;</w:t>
      </w:r>
    </w:p>
    <w:p w14:paraId="634A7A39" w14:textId="76C5E58F" w:rsidR="00BF6693" w:rsidRPr="00692D71" w:rsidRDefault="00883278" w:rsidP="004B19CE">
      <w:pPr>
        <w:pStyle w:val="ListParagraph"/>
        <w:numPr>
          <w:ilvl w:val="0"/>
          <w:numId w:val="12"/>
        </w:numPr>
        <w:tabs>
          <w:tab w:val="left" w:pos="820"/>
        </w:tabs>
        <w:spacing w:before="4" w:line="280" w:lineRule="exact"/>
        <w:ind w:right="167"/>
        <w:rPr>
          <w:rFonts w:ascii="Candara" w:eastAsia="Verdana" w:hAnsi="Candara" w:cs="Verdana"/>
          <w:sz w:val="24"/>
          <w:szCs w:val="24"/>
        </w:rPr>
      </w:pPr>
      <w:r w:rsidRPr="00692D71">
        <w:rPr>
          <w:rFonts w:ascii="Candara" w:eastAsia="Verdana" w:hAnsi="Candara" w:cs="Verdana"/>
          <w:spacing w:val="2"/>
          <w:sz w:val="24"/>
          <w:szCs w:val="24"/>
        </w:rPr>
        <w:t>D</w:t>
      </w:r>
      <w:r w:rsidRPr="00692D71">
        <w:rPr>
          <w:rFonts w:ascii="Candara" w:eastAsia="Verdana" w:hAnsi="Candara" w:cs="Verdana"/>
          <w:spacing w:val="1"/>
          <w:sz w:val="24"/>
          <w:szCs w:val="24"/>
        </w:rPr>
        <w:t>e</w:t>
      </w:r>
      <w:r w:rsidRPr="00692D71">
        <w:rPr>
          <w:rFonts w:ascii="Candara" w:eastAsia="Verdana" w:hAnsi="Candara" w:cs="Verdana"/>
          <w:spacing w:val="2"/>
          <w:sz w:val="24"/>
          <w:szCs w:val="24"/>
        </w:rPr>
        <w:t>v</w:t>
      </w:r>
      <w:r w:rsidRPr="00692D71">
        <w:rPr>
          <w:rFonts w:ascii="Candara" w:eastAsia="Verdana" w:hAnsi="Candara" w:cs="Verdana"/>
          <w:spacing w:val="-4"/>
          <w:sz w:val="24"/>
          <w:szCs w:val="24"/>
        </w:rPr>
        <w:t>e</w:t>
      </w:r>
      <w:r w:rsidRPr="00692D71">
        <w:rPr>
          <w:rFonts w:ascii="Candara" w:eastAsia="Verdana" w:hAnsi="Candara" w:cs="Verdana"/>
          <w:spacing w:val="6"/>
          <w:sz w:val="24"/>
          <w:szCs w:val="24"/>
        </w:rPr>
        <w:t>l</w:t>
      </w:r>
      <w:r w:rsidRPr="00692D71">
        <w:rPr>
          <w:rFonts w:ascii="Candara" w:eastAsia="Verdana" w:hAnsi="Candara" w:cs="Verdana"/>
          <w:spacing w:val="-2"/>
          <w:sz w:val="24"/>
          <w:szCs w:val="24"/>
        </w:rPr>
        <w:t>o</w:t>
      </w:r>
      <w:r w:rsidRPr="00692D71">
        <w:rPr>
          <w:rFonts w:ascii="Candara" w:eastAsia="Verdana" w:hAnsi="Candara" w:cs="Verdana"/>
          <w:sz w:val="24"/>
          <w:szCs w:val="24"/>
        </w:rPr>
        <w:t>p</w:t>
      </w:r>
      <w:r w:rsidRPr="00692D71">
        <w:rPr>
          <w:rFonts w:ascii="Candara" w:eastAsia="Verdana" w:hAnsi="Candara" w:cs="Verdana"/>
          <w:spacing w:val="-4"/>
          <w:sz w:val="24"/>
          <w:szCs w:val="24"/>
        </w:rPr>
        <w:t xml:space="preserve"> </w:t>
      </w:r>
      <w:r w:rsidRPr="00692D71">
        <w:rPr>
          <w:rFonts w:ascii="Candara" w:eastAsia="Verdana" w:hAnsi="Candara" w:cs="Verdana"/>
          <w:spacing w:val="1"/>
          <w:sz w:val="24"/>
          <w:szCs w:val="24"/>
        </w:rPr>
        <w:t>e</w:t>
      </w:r>
      <w:r w:rsidRPr="00692D71">
        <w:rPr>
          <w:rFonts w:ascii="Candara" w:eastAsia="Verdana" w:hAnsi="Candara" w:cs="Verdana"/>
          <w:spacing w:val="-3"/>
          <w:sz w:val="24"/>
          <w:szCs w:val="24"/>
        </w:rPr>
        <w:t>f</w:t>
      </w:r>
      <w:r w:rsidRPr="00692D71">
        <w:rPr>
          <w:rFonts w:ascii="Candara" w:eastAsia="Verdana" w:hAnsi="Candara" w:cs="Verdana"/>
          <w:spacing w:val="2"/>
          <w:sz w:val="24"/>
          <w:szCs w:val="24"/>
        </w:rPr>
        <w:t>f</w:t>
      </w:r>
      <w:r w:rsidRPr="00692D71">
        <w:rPr>
          <w:rFonts w:ascii="Candara" w:eastAsia="Verdana" w:hAnsi="Candara" w:cs="Verdana"/>
          <w:spacing w:val="1"/>
          <w:sz w:val="24"/>
          <w:szCs w:val="24"/>
        </w:rPr>
        <w:t>e</w:t>
      </w:r>
      <w:r w:rsidRPr="00692D71">
        <w:rPr>
          <w:rFonts w:ascii="Candara" w:eastAsia="Verdana" w:hAnsi="Candara" w:cs="Verdana"/>
          <w:sz w:val="24"/>
          <w:szCs w:val="24"/>
        </w:rPr>
        <w:t>c</w:t>
      </w:r>
      <w:r w:rsidRPr="00692D71">
        <w:rPr>
          <w:rFonts w:ascii="Candara" w:eastAsia="Verdana" w:hAnsi="Candara" w:cs="Verdana"/>
          <w:spacing w:val="-4"/>
          <w:sz w:val="24"/>
          <w:szCs w:val="24"/>
        </w:rPr>
        <w:t>t</w:t>
      </w:r>
      <w:r w:rsidRPr="00692D71">
        <w:rPr>
          <w:rFonts w:ascii="Candara" w:eastAsia="Verdana" w:hAnsi="Candara" w:cs="Verdana"/>
          <w:spacing w:val="1"/>
          <w:sz w:val="24"/>
          <w:szCs w:val="24"/>
        </w:rPr>
        <w:t>i</w:t>
      </w:r>
      <w:r w:rsidRPr="00692D71">
        <w:rPr>
          <w:rFonts w:ascii="Candara" w:eastAsia="Verdana" w:hAnsi="Candara" w:cs="Verdana"/>
          <w:spacing w:val="2"/>
          <w:sz w:val="24"/>
          <w:szCs w:val="24"/>
        </w:rPr>
        <w:t>v</w:t>
      </w:r>
      <w:r w:rsidRPr="00692D71">
        <w:rPr>
          <w:rFonts w:ascii="Candara" w:eastAsia="Verdana" w:hAnsi="Candara" w:cs="Verdana"/>
          <w:sz w:val="24"/>
          <w:szCs w:val="24"/>
        </w:rPr>
        <w:t>e</w:t>
      </w:r>
      <w:r w:rsidRPr="00692D71">
        <w:rPr>
          <w:rFonts w:ascii="Candara" w:eastAsia="Verdana" w:hAnsi="Candara" w:cs="Verdana"/>
          <w:spacing w:val="-2"/>
          <w:sz w:val="24"/>
          <w:szCs w:val="24"/>
        </w:rPr>
        <w:t xml:space="preserve"> </w:t>
      </w:r>
      <w:r w:rsidRPr="00692D71">
        <w:rPr>
          <w:rFonts w:ascii="Candara" w:eastAsia="Verdana" w:hAnsi="Candara" w:cs="Verdana"/>
          <w:spacing w:val="1"/>
          <w:sz w:val="24"/>
          <w:szCs w:val="24"/>
        </w:rPr>
        <w:t>li</w:t>
      </w:r>
      <w:r w:rsidRPr="00692D71">
        <w:rPr>
          <w:rFonts w:ascii="Candara" w:eastAsia="Verdana" w:hAnsi="Candara" w:cs="Verdana"/>
          <w:spacing w:val="-3"/>
          <w:sz w:val="24"/>
          <w:szCs w:val="24"/>
        </w:rPr>
        <w:t>n</w:t>
      </w:r>
      <w:r w:rsidRPr="00692D71">
        <w:rPr>
          <w:rFonts w:ascii="Candara" w:eastAsia="Verdana" w:hAnsi="Candara" w:cs="Verdana"/>
          <w:spacing w:val="2"/>
          <w:sz w:val="24"/>
          <w:szCs w:val="24"/>
        </w:rPr>
        <w:t>k</w:t>
      </w:r>
      <w:r w:rsidRPr="00692D71">
        <w:rPr>
          <w:rFonts w:ascii="Candara" w:eastAsia="Verdana" w:hAnsi="Candara" w:cs="Verdana"/>
          <w:sz w:val="24"/>
          <w:szCs w:val="24"/>
        </w:rPr>
        <w:t>s</w:t>
      </w:r>
      <w:r w:rsidRPr="00692D71">
        <w:rPr>
          <w:rFonts w:ascii="Candara" w:eastAsia="Verdana" w:hAnsi="Candara" w:cs="Verdana"/>
          <w:spacing w:val="2"/>
          <w:sz w:val="24"/>
          <w:szCs w:val="24"/>
        </w:rPr>
        <w:t xml:space="preserve"> </w:t>
      </w:r>
      <w:r w:rsidRPr="00692D71">
        <w:rPr>
          <w:rFonts w:ascii="Candara" w:eastAsia="Verdana" w:hAnsi="Candara" w:cs="Verdana"/>
          <w:spacing w:val="-4"/>
          <w:sz w:val="24"/>
          <w:szCs w:val="24"/>
        </w:rPr>
        <w:t>w</w:t>
      </w:r>
      <w:r w:rsidRPr="00692D71">
        <w:rPr>
          <w:rFonts w:ascii="Candara" w:eastAsia="Verdana" w:hAnsi="Candara" w:cs="Verdana"/>
          <w:spacing w:val="1"/>
          <w:sz w:val="24"/>
          <w:szCs w:val="24"/>
        </w:rPr>
        <w:t>it</w:t>
      </w:r>
      <w:r w:rsidRPr="00692D71">
        <w:rPr>
          <w:rFonts w:ascii="Candara" w:eastAsia="Verdana" w:hAnsi="Candara" w:cs="Verdana"/>
          <w:sz w:val="24"/>
          <w:szCs w:val="24"/>
        </w:rPr>
        <w:t>h</w:t>
      </w:r>
      <w:r w:rsidRPr="00692D71">
        <w:rPr>
          <w:rFonts w:ascii="Candara" w:eastAsia="Verdana" w:hAnsi="Candara" w:cs="Verdana"/>
          <w:spacing w:val="-1"/>
          <w:sz w:val="24"/>
          <w:szCs w:val="24"/>
        </w:rPr>
        <w:t xml:space="preserve"> </w:t>
      </w:r>
      <w:r w:rsidRPr="00692D71">
        <w:rPr>
          <w:rFonts w:ascii="Candara" w:eastAsia="Verdana" w:hAnsi="Candara" w:cs="Verdana"/>
          <w:spacing w:val="-2"/>
          <w:sz w:val="24"/>
          <w:szCs w:val="24"/>
        </w:rPr>
        <w:t>r</w:t>
      </w:r>
      <w:r w:rsidRPr="00692D71">
        <w:rPr>
          <w:rFonts w:ascii="Candara" w:eastAsia="Verdana" w:hAnsi="Candara" w:cs="Verdana"/>
          <w:spacing w:val="-4"/>
          <w:sz w:val="24"/>
          <w:szCs w:val="24"/>
        </w:rPr>
        <w:t>e</w:t>
      </w:r>
      <w:r w:rsidRPr="00692D71">
        <w:rPr>
          <w:rFonts w:ascii="Candara" w:eastAsia="Verdana" w:hAnsi="Candara" w:cs="Verdana"/>
          <w:spacing w:val="6"/>
          <w:sz w:val="24"/>
          <w:szCs w:val="24"/>
        </w:rPr>
        <w:t>l</w:t>
      </w:r>
      <w:r w:rsidRPr="00692D71">
        <w:rPr>
          <w:rFonts w:ascii="Candara" w:eastAsia="Verdana" w:hAnsi="Candara" w:cs="Verdana"/>
          <w:spacing w:val="1"/>
          <w:sz w:val="24"/>
          <w:szCs w:val="24"/>
        </w:rPr>
        <w:t>e</w:t>
      </w:r>
      <w:r w:rsidRPr="00692D71">
        <w:rPr>
          <w:rFonts w:ascii="Candara" w:eastAsia="Verdana" w:hAnsi="Candara" w:cs="Verdana"/>
          <w:spacing w:val="2"/>
          <w:sz w:val="24"/>
          <w:szCs w:val="24"/>
        </w:rPr>
        <w:t>v</w:t>
      </w:r>
      <w:r w:rsidRPr="00692D71">
        <w:rPr>
          <w:rFonts w:ascii="Candara" w:eastAsia="Verdana" w:hAnsi="Candara" w:cs="Verdana"/>
          <w:spacing w:val="-5"/>
          <w:sz w:val="24"/>
          <w:szCs w:val="24"/>
        </w:rPr>
        <w:t>a</w:t>
      </w:r>
      <w:r w:rsidRPr="00692D71">
        <w:rPr>
          <w:rFonts w:ascii="Candara" w:eastAsia="Verdana" w:hAnsi="Candara" w:cs="Verdana"/>
          <w:spacing w:val="1"/>
          <w:sz w:val="24"/>
          <w:szCs w:val="24"/>
        </w:rPr>
        <w:t>n</w:t>
      </w:r>
      <w:r w:rsidRPr="00692D71">
        <w:rPr>
          <w:rFonts w:ascii="Candara" w:eastAsia="Verdana" w:hAnsi="Candara" w:cs="Verdana"/>
          <w:sz w:val="24"/>
          <w:szCs w:val="24"/>
        </w:rPr>
        <w:t>t</w:t>
      </w:r>
      <w:r w:rsidRPr="00692D71">
        <w:rPr>
          <w:rFonts w:ascii="Candara" w:eastAsia="Verdana" w:hAnsi="Candara" w:cs="Verdana"/>
          <w:spacing w:val="3"/>
          <w:sz w:val="24"/>
          <w:szCs w:val="24"/>
        </w:rPr>
        <w:t xml:space="preserve"> </w:t>
      </w:r>
      <w:r w:rsidRPr="00692D71">
        <w:rPr>
          <w:rFonts w:ascii="Candara" w:eastAsia="Verdana" w:hAnsi="Candara" w:cs="Verdana"/>
          <w:sz w:val="24"/>
          <w:szCs w:val="24"/>
        </w:rPr>
        <w:t>a</w:t>
      </w:r>
      <w:r w:rsidRPr="00692D71">
        <w:rPr>
          <w:rFonts w:ascii="Candara" w:eastAsia="Verdana" w:hAnsi="Candara" w:cs="Verdana"/>
          <w:spacing w:val="-6"/>
          <w:sz w:val="24"/>
          <w:szCs w:val="24"/>
        </w:rPr>
        <w:t>g</w:t>
      </w:r>
      <w:r w:rsidRPr="00692D71">
        <w:rPr>
          <w:rFonts w:ascii="Candara" w:eastAsia="Verdana" w:hAnsi="Candara" w:cs="Verdana"/>
          <w:spacing w:val="-4"/>
          <w:sz w:val="24"/>
          <w:szCs w:val="24"/>
        </w:rPr>
        <w:t>e</w:t>
      </w:r>
      <w:r w:rsidRPr="00692D71">
        <w:rPr>
          <w:rFonts w:ascii="Candara" w:eastAsia="Verdana" w:hAnsi="Candara" w:cs="Verdana"/>
          <w:spacing w:val="1"/>
          <w:sz w:val="24"/>
          <w:szCs w:val="24"/>
        </w:rPr>
        <w:t>n</w:t>
      </w:r>
      <w:r w:rsidRPr="00692D71">
        <w:rPr>
          <w:rFonts w:ascii="Candara" w:eastAsia="Verdana" w:hAnsi="Candara" w:cs="Verdana"/>
          <w:spacing w:val="-5"/>
          <w:sz w:val="24"/>
          <w:szCs w:val="24"/>
        </w:rPr>
        <w:t>c</w:t>
      </w:r>
      <w:r w:rsidRPr="00692D71">
        <w:rPr>
          <w:rFonts w:ascii="Candara" w:eastAsia="Verdana" w:hAnsi="Candara" w:cs="Verdana"/>
          <w:spacing w:val="6"/>
          <w:sz w:val="24"/>
          <w:szCs w:val="24"/>
        </w:rPr>
        <w:t>i</w:t>
      </w:r>
      <w:r w:rsidRPr="00692D71">
        <w:rPr>
          <w:rFonts w:ascii="Candara" w:eastAsia="Verdana" w:hAnsi="Candara" w:cs="Verdana"/>
          <w:spacing w:val="1"/>
          <w:sz w:val="24"/>
          <w:szCs w:val="24"/>
        </w:rPr>
        <w:t>e</w:t>
      </w:r>
      <w:r w:rsidRPr="00692D71">
        <w:rPr>
          <w:rFonts w:ascii="Candara" w:eastAsia="Verdana" w:hAnsi="Candara" w:cs="Verdana"/>
          <w:sz w:val="24"/>
          <w:szCs w:val="24"/>
        </w:rPr>
        <w:t>s</w:t>
      </w:r>
      <w:r w:rsidRPr="00692D71">
        <w:rPr>
          <w:rFonts w:ascii="Candara" w:eastAsia="Verdana" w:hAnsi="Candara" w:cs="Verdana"/>
          <w:spacing w:val="2"/>
          <w:sz w:val="24"/>
          <w:szCs w:val="24"/>
        </w:rPr>
        <w:t xml:space="preserve"> </w:t>
      </w:r>
      <w:r w:rsidRPr="00692D71">
        <w:rPr>
          <w:rFonts w:ascii="Candara" w:eastAsia="Verdana" w:hAnsi="Candara" w:cs="Verdana"/>
          <w:spacing w:val="-5"/>
          <w:sz w:val="24"/>
          <w:szCs w:val="24"/>
        </w:rPr>
        <w:t>a</w:t>
      </w:r>
      <w:r w:rsidRPr="00692D71">
        <w:rPr>
          <w:rFonts w:ascii="Candara" w:eastAsia="Verdana" w:hAnsi="Candara" w:cs="Verdana"/>
          <w:spacing w:val="1"/>
          <w:sz w:val="24"/>
          <w:szCs w:val="24"/>
        </w:rPr>
        <w:t>n</w:t>
      </w:r>
      <w:r w:rsidRPr="00692D71">
        <w:rPr>
          <w:rFonts w:ascii="Candara" w:eastAsia="Verdana" w:hAnsi="Candara" w:cs="Verdana"/>
          <w:sz w:val="24"/>
          <w:szCs w:val="24"/>
        </w:rPr>
        <w:t>d</w:t>
      </w:r>
      <w:r w:rsidRPr="00692D71">
        <w:rPr>
          <w:rFonts w:ascii="Candara" w:eastAsia="Verdana" w:hAnsi="Candara" w:cs="Verdana"/>
          <w:spacing w:val="1"/>
          <w:sz w:val="24"/>
          <w:szCs w:val="24"/>
        </w:rPr>
        <w:t xml:space="preserve"> </w:t>
      </w:r>
      <w:r w:rsidRPr="00692D71">
        <w:rPr>
          <w:rFonts w:ascii="Candara" w:eastAsia="Verdana" w:hAnsi="Candara" w:cs="Verdana"/>
          <w:sz w:val="24"/>
          <w:szCs w:val="24"/>
        </w:rPr>
        <w:t>c</w:t>
      </w:r>
      <w:r w:rsidRPr="00692D71">
        <w:rPr>
          <w:rFonts w:ascii="Candara" w:eastAsia="Verdana" w:hAnsi="Candara" w:cs="Verdana"/>
          <w:spacing w:val="8"/>
          <w:sz w:val="24"/>
          <w:szCs w:val="24"/>
        </w:rPr>
        <w:t>o</w:t>
      </w:r>
      <w:r w:rsidRPr="00692D71">
        <w:rPr>
          <w:rFonts w:ascii="Candara" w:eastAsia="Verdana" w:hAnsi="Candara" w:cs="Verdana"/>
          <w:spacing w:val="1"/>
          <w:sz w:val="24"/>
          <w:szCs w:val="24"/>
        </w:rPr>
        <w:t>-</w:t>
      </w:r>
      <w:r w:rsidRPr="00692D71">
        <w:rPr>
          <w:rFonts w:ascii="Candara" w:eastAsia="Verdana" w:hAnsi="Candara" w:cs="Verdana"/>
          <w:spacing w:val="-2"/>
          <w:sz w:val="24"/>
          <w:szCs w:val="24"/>
        </w:rPr>
        <w:t>o</w:t>
      </w:r>
      <w:r w:rsidRPr="00692D71">
        <w:rPr>
          <w:rFonts w:ascii="Candara" w:eastAsia="Verdana" w:hAnsi="Candara" w:cs="Verdana"/>
          <w:spacing w:val="-1"/>
          <w:sz w:val="24"/>
          <w:szCs w:val="24"/>
        </w:rPr>
        <w:t>p</w:t>
      </w:r>
      <w:r w:rsidRPr="00692D71">
        <w:rPr>
          <w:rFonts w:ascii="Candara" w:eastAsia="Verdana" w:hAnsi="Candara" w:cs="Verdana"/>
          <w:spacing w:val="1"/>
          <w:sz w:val="24"/>
          <w:szCs w:val="24"/>
        </w:rPr>
        <w:t>e</w:t>
      </w:r>
      <w:r w:rsidRPr="00692D71">
        <w:rPr>
          <w:rFonts w:ascii="Candara" w:eastAsia="Verdana" w:hAnsi="Candara" w:cs="Verdana"/>
          <w:spacing w:val="-2"/>
          <w:sz w:val="24"/>
          <w:szCs w:val="24"/>
        </w:rPr>
        <w:t>r</w:t>
      </w:r>
      <w:r w:rsidRPr="00692D71">
        <w:rPr>
          <w:rFonts w:ascii="Candara" w:eastAsia="Verdana" w:hAnsi="Candara" w:cs="Verdana"/>
          <w:sz w:val="24"/>
          <w:szCs w:val="24"/>
        </w:rPr>
        <w:t>a</w:t>
      </w:r>
      <w:r w:rsidRPr="00692D71">
        <w:rPr>
          <w:rFonts w:ascii="Candara" w:eastAsia="Verdana" w:hAnsi="Candara" w:cs="Verdana"/>
          <w:spacing w:val="1"/>
          <w:sz w:val="24"/>
          <w:szCs w:val="24"/>
        </w:rPr>
        <w:t>t</w:t>
      </w:r>
      <w:r w:rsidRPr="00692D71">
        <w:rPr>
          <w:rFonts w:ascii="Candara" w:eastAsia="Verdana" w:hAnsi="Candara" w:cs="Verdana"/>
          <w:sz w:val="24"/>
          <w:szCs w:val="24"/>
        </w:rPr>
        <w:t>e</w:t>
      </w:r>
      <w:r w:rsidRPr="00692D71">
        <w:rPr>
          <w:rFonts w:ascii="Candara" w:eastAsia="Verdana" w:hAnsi="Candara" w:cs="Verdana"/>
          <w:spacing w:val="3"/>
          <w:sz w:val="24"/>
          <w:szCs w:val="24"/>
        </w:rPr>
        <w:t xml:space="preserve"> </w:t>
      </w:r>
      <w:r w:rsidRPr="00692D71">
        <w:rPr>
          <w:rFonts w:ascii="Candara" w:eastAsia="Verdana" w:hAnsi="Candara" w:cs="Verdana"/>
          <w:sz w:val="24"/>
          <w:szCs w:val="24"/>
        </w:rPr>
        <w:t xml:space="preserve">as </w:t>
      </w:r>
      <w:r w:rsidRPr="00692D71">
        <w:rPr>
          <w:rFonts w:ascii="Candara" w:eastAsia="Verdana" w:hAnsi="Candara" w:cs="Verdana"/>
          <w:spacing w:val="-2"/>
          <w:sz w:val="24"/>
          <w:szCs w:val="24"/>
        </w:rPr>
        <w:t>r</w:t>
      </w:r>
      <w:r w:rsidRPr="00692D71">
        <w:rPr>
          <w:rFonts w:ascii="Candara" w:eastAsia="Verdana" w:hAnsi="Candara" w:cs="Verdana"/>
          <w:spacing w:val="1"/>
          <w:sz w:val="24"/>
          <w:szCs w:val="24"/>
        </w:rPr>
        <w:t>e</w:t>
      </w:r>
      <w:r w:rsidRPr="00692D71">
        <w:rPr>
          <w:rFonts w:ascii="Candara" w:eastAsia="Verdana" w:hAnsi="Candara" w:cs="Verdana"/>
          <w:spacing w:val="-1"/>
          <w:sz w:val="24"/>
          <w:szCs w:val="24"/>
        </w:rPr>
        <w:t>q</w:t>
      </w:r>
      <w:r w:rsidRPr="00692D71">
        <w:rPr>
          <w:rFonts w:ascii="Candara" w:eastAsia="Verdana" w:hAnsi="Candara" w:cs="Verdana"/>
          <w:spacing w:val="1"/>
          <w:sz w:val="24"/>
          <w:szCs w:val="24"/>
        </w:rPr>
        <w:t>u</w:t>
      </w:r>
      <w:r w:rsidRPr="00692D71">
        <w:rPr>
          <w:rFonts w:ascii="Candara" w:eastAsia="Verdana" w:hAnsi="Candara" w:cs="Verdana"/>
          <w:spacing w:val="6"/>
          <w:sz w:val="24"/>
          <w:szCs w:val="24"/>
        </w:rPr>
        <w:t>i</w:t>
      </w:r>
      <w:r w:rsidRPr="00692D71">
        <w:rPr>
          <w:rFonts w:ascii="Candara" w:eastAsia="Verdana" w:hAnsi="Candara" w:cs="Verdana"/>
          <w:spacing w:val="-2"/>
          <w:sz w:val="24"/>
          <w:szCs w:val="24"/>
        </w:rPr>
        <w:t>r</w:t>
      </w:r>
      <w:r w:rsidRPr="00692D71">
        <w:rPr>
          <w:rFonts w:ascii="Candara" w:eastAsia="Verdana" w:hAnsi="Candara" w:cs="Verdana"/>
          <w:spacing w:val="1"/>
          <w:sz w:val="24"/>
          <w:szCs w:val="24"/>
        </w:rPr>
        <w:t>e</w:t>
      </w:r>
      <w:r w:rsidRPr="00692D71">
        <w:rPr>
          <w:rFonts w:ascii="Candara" w:eastAsia="Verdana" w:hAnsi="Candara" w:cs="Verdana"/>
          <w:sz w:val="24"/>
          <w:szCs w:val="24"/>
        </w:rPr>
        <w:t>d</w:t>
      </w:r>
      <w:r w:rsidRPr="00692D71">
        <w:rPr>
          <w:rFonts w:ascii="Candara" w:eastAsia="Verdana" w:hAnsi="Candara" w:cs="Verdana"/>
          <w:spacing w:val="-4"/>
          <w:sz w:val="24"/>
          <w:szCs w:val="24"/>
        </w:rPr>
        <w:t xml:space="preserve"> w</w:t>
      </w:r>
      <w:r w:rsidRPr="00692D71">
        <w:rPr>
          <w:rFonts w:ascii="Candara" w:eastAsia="Verdana" w:hAnsi="Candara" w:cs="Verdana"/>
          <w:spacing w:val="6"/>
          <w:sz w:val="24"/>
          <w:szCs w:val="24"/>
        </w:rPr>
        <w:t>i</w:t>
      </w:r>
      <w:r w:rsidRPr="00692D71">
        <w:rPr>
          <w:rFonts w:ascii="Candara" w:eastAsia="Verdana" w:hAnsi="Candara" w:cs="Verdana"/>
          <w:spacing w:val="-3"/>
          <w:sz w:val="24"/>
          <w:szCs w:val="24"/>
        </w:rPr>
        <w:t>t</w:t>
      </w:r>
      <w:r w:rsidRPr="00692D71">
        <w:rPr>
          <w:rFonts w:ascii="Candara" w:eastAsia="Verdana" w:hAnsi="Candara" w:cs="Verdana"/>
          <w:sz w:val="24"/>
          <w:szCs w:val="24"/>
        </w:rPr>
        <w:t>h</w:t>
      </w:r>
      <w:r w:rsidRPr="00692D71">
        <w:rPr>
          <w:rFonts w:ascii="Candara" w:eastAsia="Verdana" w:hAnsi="Candara" w:cs="Verdana"/>
          <w:spacing w:val="3"/>
          <w:sz w:val="24"/>
          <w:szCs w:val="24"/>
        </w:rPr>
        <w:t xml:space="preserve"> </w:t>
      </w:r>
      <w:r w:rsidRPr="00692D71">
        <w:rPr>
          <w:rFonts w:ascii="Candara" w:eastAsia="Verdana" w:hAnsi="Candara" w:cs="Verdana"/>
          <w:spacing w:val="-3"/>
          <w:sz w:val="24"/>
          <w:szCs w:val="24"/>
        </w:rPr>
        <w:t>t</w:t>
      </w:r>
      <w:r w:rsidRPr="00692D71">
        <w:rPr>
          <w:rFonts w:ascii="Candara" w:eastAsia="Verdana" w:hAnsi="Candara" w:cs="Verdana"/>
          <w:spacing w:val="1"/>
          <w:sz w:val="24"/>
          <w:szCs w:val="24"/>
        </w:rPr>
        <w:t>h</w:t>
      </w:r>
      <w:r w:rsidRPr="00692D71">
        <w:rPr>
          <w:rFonts w:ascii="Candara" w:eastAsia="Verdana" w:hAnsi="Candara" w:cs="Verdana"/>
          <w:spacing w:val="-4"/>
          <w:sz w:val="24"/>
          <w:szCs w:val="24"/>
        </w:rPr>
        <w:t>e</w:t>
      </w:r>
      <w:r w:rsidRPr="00692D71">
        <w:rPr>
          <w:rFonts w:ascii="Candara" w:eastAsia="Verdana" w:hAnsi="Candara" w:cs="Verdana"/>
          <w:spacing w:val="9"/>
          <w:sz w:val="24"/>
          <w:szCs w:val="24"/>
        </w:rPr>
        <w:t>i</w:t>
      </w:r>
      <w:r w:rsidRPr="00692D71">
        <w:rPr>
          <w:rFonts w:ascii="Candara" w:eastAsia="Verdana" w:hAnsi="Candara" w:cs="Verdana"/>
          <w:sz w:val="24"/>
          <w:szCs w:val="24"/>
        </w:rPr>
        <w:t xml:space="preserve">r </w:t>
      </w:r>
      <w:r w:rsidRPr="00692D71">
        <w:rPr>
          <w:rFonts w:ascii="Candara" w:eastAsia="Verdana" w:hAnsi="Candara" w:cs="Verdana"/>
          <w:spacing w:val="-4"/>
          <w:sz w:val="24"/>
          <w:szCs w:val="24"/>
        </w:rPr>
        <w:t>e</w:t>
      </w:r>
      <w:r w:rsidRPr="00692D71">
        <w:rPr>
          <w:rFonts w:ascii="Candara" w:eastAsia="Verdana" w:hAnsi="Candara" w:cs="Verdana"/>
          <w:spacing w:val="1"/>
          <w:sz w:val="24"/>
          <w:szCs w:val="24"/>
        </w:rPr>
        <w:t>n</w:t>
      </w:r>
      <w:r w:rsidRPr="00692D71">
        <w:rPr>
          <w:rFonts w:ascii="Candara" w:eastAsia="Verdana" w:hAnsi="Candara" w:cs="Verdana"/>
          <w:spacing w:val="-1"/>
          <w:sz w:val="24"/>
          <w:szCs w:val="24"/>
        </w:rPr>
        <w:t>q</w:t>
      </w:r>
      <w:r w:rsidRPr="00692D71">
        <w:rPr>
          <w:rFonts w:ascii="Candara" w:eastAsia="Verdana" w:hAnsi="Candara" w:cs="Verdana"/>
          <w:spacing w:val="-3"/>
          <w:sz w:val="24"/>
          <w:szCs w:val="24"/>
        </w:rPr>
        <w:t>u</w:t>
      </w:r>
      <w:r w:rsidRPr="00692D71">
        <w:rPr>
          <w:rFonts w:ascii="Candara" w:eastAsia="Verdana" w:hAnsi="Candara" w:cs="Verdana"/>
          <w:spacing w:val="6"/>
          <w:sz w:val="24"/>
          <w:szCs w:val="24"/>
        </w:rPr>
        <w:t>i</w:t>
      </w:r>
      <w:r w:rsidRPr="00692D71">
        <w:rPr>
          <w:rFonts w:ascii="Candara" w:eastAsia="Verdana" w:hAnsi="Candara" w:cs="Verdana"/>
          <w:spacing w:val="-6"/>
          <w:sz w:val="24"/>
          <w:szCs w:val="24"/>
        </w:rPr>
        <w:t>r</w:t>
      </w:r>
      <w:r w:rsidRPr="00692D71">
        <w:rPr>
          <w:rFonts w:ascii="Candara" w:eastAsia="Verdana" w:hAnsi="Candara" w:cs="Verdana"/>
          <w:spacing w:val="1"/>
          <w:sz w:val="24"/>
          <w:szCs w:val="24"/>
        </w:rPr>
        <w:t>ie</w:t>
      </w:r>
      <w:r w:rsidRPr="00692D71">
        <w:rPr>
          <w:rFonts w:ascii="Candara" w:eastAsia="Verdana" w:hAnsi="Candara" w:cs="Verdana"/>
          <w:sz w:val="24"/>
          <w:szCs w:val="24"/>
        </w:rPr>
        <w:t>s</w:t>
      </w:r>
      <w:r w:rsidRPr="00692D71">
        <w:rPr>
          <w:rFonts w:ascii="Candara" w:eastAsia="Verdana" w:hAnsi="Candara" w:cs="Verdana"/>
          <w:spacing w:val="2"/>
          <w:sz w:val="24"/>
          <w:szCs w:val="24"/>
        </w:rPr>
        <w:t xml:space="preserve"> </w:t>
      </w:r>
      <w:r w:rsidRPr="00692D71">
        <w:rPr>
          <w:rFonts w:ascii="Candara" w:eastAsia="Verdana" w:hAnsi="Candara" w:cs="Verdana"/>
          <w:spacing w:val="-2"/>
          <w:sz w:val="24"/>
          <w:szCs w:val="24"/>
        </w:rPr>
        <w:t>r</w:t>
      </w:r>
      <w:r w:rsidRPr="00692D71">
        <w:rPr>
          <w:rFonts w:ascii="Candara" w:eastAsia="Verdana" w:hAnsi="Candara" w:cs="Verdana"/>
          <w:spacing w:val="1"/>
          <w:sz w:val="24"/>
          <w:szCs w:val="24"/>
        </w:rPr>
        <w:t>e</w:t>
      </w:r>
      <w:r w:rsidRPr="00692D71">
        <w:rPr>
          <w:rFonts w:ascii="Candara" w:eastAsia="Verdana" w:hAnsi="Candara" w:cs="Verdana"/>
          <w:spacing w:val="-1"/>
          <w:sz w:val="24"/>
          <w:szCs w:val="24"/>
        </w:rPr>
        <w:t>g</w:t>
      </w:r>
      <w:r w:rsidRPr="00692D71">
        <w:rPr>
          <w:rFonts w:ascii="Candara" w:eastAsia="Verdana" w:hAnsi="Candara" w:cs="Verdana"/>
          <w:sz w:val="24"/>
          <w:szCs w:val="24"/>
        </w:rPr>
        <w:t>a</w:t>
      </w:r>
      <w:r w:rsidRPr="00692D71">
        <w:rPr>
          <w:rFonts w:ascii="Candara" w:eastAsia="Verdana" w:hAnsi="Candara" w:cs="Verdana"/>
          <w:spacing w:val="-2"/>
          <w:sz w:val="24"/>
          <w:szCs w:val="24"/>
        </w:rPr>
        <w:t>r</w:t>
      </w:r>
      <w:r w:rsidRPr="00692D71">
        <w:rPr>
          <w:rFonts w:ascii="Candara" w:eastAsia="Verdana" w:hAnsi="Candara" w:cs="Verdana"/>
          <w:spacing w:val="-1"/>
          <w:sz w:val="24"/>
          <w:szCs w:val="24"/>
        </w:rPr>
        <w:t>d</w:t>
      </w:r>
      <w:r w:rsidRPr="00692D71">
        <w:rPr>
          <w:rFonts w:ascii="Candara" w:eastAsia="Verdana" w:hAnsi="Candara" w:cs="Verdana"/>
          <w:spacing w:val="1"/>
          <w:sz w:val="24"/>
          <w:szCs w:val="24"/>
        </w:rPr>
        <w:t>in</w:t>
      </w:r>
      <w:r w:rsidRPr="00692D71">
        <w:rPr>
          <w:rFonts w:ascii="Candara" w:eastAsia="Verdana" w:hAnsi="Candara" w:cs="Verdana"/>
          <w:sz w:val="24"/>
          <w:szCs w:val="24"/>
        </w:rPr>
        <w:t>g</w:t>
      </w:r>
      <w:r w:rsidRPr="00692D71">
        <w:rPr>
          <w:rFonts w:ascii="Candara" w:eastAsia="Verdana" w:hAnsi="Candara" w:cs="Verdana"/>
          <w:spacing w:val="1"/>
          <w:sz w:val="24"/>
          <w:szCs w:val="24"/>
        </w:rPr>
        <w:t xml:space="preserve"> </w:t>
      </w:r>
      <w:r w:rsidRPr="00692D71">
        <w:rPr>
          <w:rFonts w:ascii="Candara" w:eastAsia="Verdana" w:hAnsi="Candara" w:cs="Verdana"/>
          <w:spacing w:val="-5"/>
          <w:sz w:val="24"/>
          <w:szCs w:val="24"/>
        </w:rPr>
        <w:t>c</w:t>
      </w:r>
      <w:r w:rsidRPr="00692D71">
        <w:rPr>
          <w:rFonts w:ascii="Candara" w:eastAsia="Verdana" w:hAnsi="Candara" w:cs="Verdana"/>
          <w:spacing w:val="-3"/>
          <w:sz w:val="24"/>
          <w:szCs w:val="24"/>
        </w:rPr>
        <w:t>h</w:t>
      </w:r>
      <w:r w:rsidRPr="00692D71">
        <w:rPr>
          <w:rFonts w:ascii="Candara" w:eastAsia="Verdana" w:hAnsi="Candara" w:cs="Verdana"/>
          <w:spacing w:val="1"/>
          <w:sz w:val="24"/>
          <w:szCs w:val="24"/>
        </w:rPr>
        <w:t>i</w:t>
      </w:r>
      <w:r w:rsidRPr="00692D71">
        <w:rPr>
          <w:rFonts w:ascii="Candara" w:eastAsia="Verdana" w:hAnsi="Candara" w:cs="Verdana"/>
          <w:spacing w:val="6"/>
          <w:sz w:val="24"/>
          <w:szCs w:val="24"/>
        </w:rPr>
        <w:t>l</w:t>
      </w:r>
      <w:r w:rsidRPr="00692D71">
        <w:rPr>
          <w:rFonts w:ascii="Candara" w:eastAsia="Verdana" w:hAnsi="Candara" w:cs="Verdana"/>
          <w:sz w:val="24"/>
          <w:szCs w:val="24"/>
        </w:rPr>
        <w:t>d</w:t>
      </w:r>
      <w:r w:rsidRPr="00692D71">
        <w:rPr>
          <w:rFonts w:ascii="Candara" w:eastAsia="Verdana" w:hAnsi="Candara" w:cs="Verdana"/>
          <w:spacing w:val="1"/>
          <w:sz w:val="24"/>
          <w:szCs w:val="24"/>
        </w:rPr>
        <w:t xml:space="preserve"> </w:t>
      </w:r>
      <w:r w:rsidRPr="00692D71">
        <w:rPr>
          <w:rFonts w:ascii="Candara" w:eastAsia="Verdana" w:hAnsi="Candara" w:cs="Verdana"/>
          <w:spacing w:val="-1"/>
          <w:sz w:val="24"/>
          <w:szCs w:val="24"/>
        </w:rPr>
        <w:t>p</w:t>
      </w:r>
      <w:r w:rsidRPr="00692D71">
        <w:rPr>
          <w:rFonts w:ascii="Candara" w:eastAsia="Verdana" w:hAnsi="Candara" w:cs="Verdana"/>
          <w:spacing w:val="-2"/>
          <w:sz w:val="24"/>
          <w:szCs w:val="24"/>
        </w:rPr>
        <w:t>ro</w:t>
      </w:r>
      <w:r w:rsidRPr="00692D71">
        <w:rPr>
          <w:rFonts w:ascii="Candara" w:eastAsia="Verdana" w:hAnsi="Candara" w:cs="Verdana"/>
          <w:spacing w:val="1"/>
          <w:sz w:val="24"/>
          <w:szCs w:val="24"/>
        </w:rPr>
        <w:t>te</w:t>
      </w:r>
      <w:r w:rsidRPr="00692D71">
        <w:rPr>
          <w:rFonts w:ascii="Candara" w:eastAsia="Verdana" w:hAnsi="Candara" w:cs="Verdana"/>
          <w:sz w:val="24"/>
          <w:szCs w:val="24"/>
        </w:rPr>
        <w:t>c</w:t>
      </w:r>
      <w:r w:rsidRPr="00692D71">
        <w:rPr>
          <w:rFonts w:ascii="Candara" w:eastAsia="Verdana" w:hAnsi="Candara" w:cs="Verdana"/>
          <w:spacing w:val="-4"/>
          <w:sz w:val="24"/>
          <w:szCs w:val="24"/>
        </w:rPr>
        <w:t>t</w:t>
      </w:r>
      <w:r w:rsidRPr="00692D71">
        <w:rPr>
          <w:rFonts w:ascii="Candara" w:eastAsia="Verdana" w:hAnsi="Candara" w:cs="Verdana"/>
          <w:spacing w:val="6"/>
          <w:sz w:val="24"/>
          <w:szCs w:val="24"/>
        </w:rPr>
        <w:t>i</w:t>
      </w:r>
      <w:r w:rsidRPr="00692D71">
        <w:rPr>
          <w:rFonts w:ascii="Candara" w:eastAsia="Verdana" w:hAnsi="Candara" w:cs="Verdana"/>
          <w:spacing w:val="-2"/>
          <w:sz w:val="24"/>
          <w:szCs w:val="24"/>
        </w:rPr>
        <w:t>o</w:t>
      </w:r>
      <w:r w:rsidRPr="00692D71">
        <w:rPr>
          <w:rFonts w:ascii="Candara" w:eastAsia="Verdana" w:hAnsi="Candara" w:cs="Verdana"/>
          <w:sz w:val="24"/>
          <w:szCs w:val="24"/>
        </w:rPr>
        <w:t>n</w:t>
      </w:r>
      <w:r w:rsidRPr="00692D71">
        <w:rPr>
          <w:rFonts w:ascii="Candara" w:eastAsia="Verdana" w:hAnsi="Candara" w:cs="Verdana"/>
          <w:spacing w:val="-1"/>
          <w:sz w:val="24"/>
          <w:szCs w:val="24"/>
        </w:rPr>
        <w:t xml:space="preserve"> </w:t>
      </w:r>
      <w:r w:rsidRPr="00692D71">
        <w:rPr>
          <w:rFonts w:ascii="Candara" w:eastAsia="Verdana" w:hAnsi="Candara" w:cs="Verdana"/>
          <w:spacing w:val="2"/>
          <w:sz w:val="24"/>
          <w:szCs w:val="24"/>
        </w:rPr>
        <w:t>m</w:t>
      </w:r>
      <w:r w:rsidRPr="00692D71">
        <w:rPr>
          <w:rFonts w:ascii="Candara" w:eastAsia="Verdana" w:hAnsi="Candara" w:cs="Verdana"/>
          <w:spacing w:val="-5"/>
          <w:sz w:val="24"/>
          <w:szCs w:val="24"/>
        </w:rPr>
        <w:t>a</w:t>
      </w:r>
      <w:r w:rsidRPr="00692D71">
        <w:rPr>
          <w:rFonts w:ascii="Candara" w:eastAsia="Verdana" w:hAnsi="Candara" w:cs="Verdana"/>
          <w:spacing w:val="1"/>
          <w:sz w:val="24"/>
          <w:szCs w:val="24"/>
        </w:rPr>
        <w:t>tte</w:t>
      </w:r>
      <w:r w:rsidRPr="00692D71">
        <w:rPr>
          <w:rFonts w:ascii="Candara" w:eastAsia="Verdana" w:hAnsi="Candara" w:cs="Verdana"/>
          <w:spacing w:val="-2"/>
          <w:sz w:val="24"/>
          <w:szCs w:val="24"/>
        </w:rPr>
        <w:t>r</w:t>
      </w:r>
      <w:r w:rsidRPr="00692D71">
        <w:rPr>
          <w:rFonts w:ascii="Candara" w:eastAsia="Verdana" w:hAnsi="Candara" w:cs="Verdana"/>
          <w:sz w:val="24"/>
          <w:szCs w:val="24"/>
        </w:rPr>
        <w:t>s</w:t>
      </w:r>
      <w:r w:rsidR="00692D71" w:rsidRPr="00692D71">
        <w:rPr>
          <w:rFonts w:ascii="Candara" w:eastAsia="Verdana" w:hAnsi="Candara" w:cs="Verdana"/>
          <w:sz w:val="24"/>
          <w:szCs w:val="24"/>
        </w:rPr>
        <w:t xml:space="preserve"> </w:t>
      </w:r>
      <w:r w:rsidRPr="00692D71">
        <w:rPr>
          <w:rFonts w:ascii="Candara" w:eastAsia="Verdana" w:hAnsi="Candara" w:cs="Verdana"/>
          <w:spacing w:val="1"/>
          <w:position w:val="-1"/>
          <w:sz w:val="24"/>
          <w:szCs w:val="24"/>
        </w:rPr>
        <w:t>in</w:t>
      </w:r>
      <w:r w:rsidRPr="00692D71">
        <w:rPr>
          <w:rFonts w:ascii="Candara" w:eastAsia="Verdana" w:hAnsi="Candara" w:cs="Verdana"/>
          <w:spacing w:val="-5"/>
          <w:position w:val="-1"/>
          <w:sz w:val="24"/>
          <w:szCs w:val="24"/>
        </w:rPr>
        <w:t>c</w:t>
      </w:r>
      <w:r w:rsidRPr="00692D71">
        <w:rPr>
          <w:rFonts w:ascii="Candara" w:eastAsia="Verdana" w:hAnsi="Candara" w:cs="Verdana"/>
          <w:spacing w:val="6"/>
          <w:position w:val="-1"/>
          <w:sz w:val="24"/>
          <w:szCs w:val="24"/>
        </w:rPr>
        <w:t>l</w:t>
      </w:r>
      <w:r w:rsidRPr="00692D71">
        <w:rPr>
          <w:rFonts w:ascii="Candara" w:eastAsia="Verdana" w:hAnsi="Candara" w:cs="Verdana"/>
          <w:spacing w:val="1"/>
          <w:position w:val="-1"/>
          <w:sz w:val="24"/>
          <w:szCs w:val="24"/>
        </w:rPr>
        <w:t>u</w:t>
      </w:r>
      <w:r w:rsidRPr="00692D71">
        <w:rPr>
          <w:rFonts w:ascii="Candara" w:eastAsia="Verdana" w:hAnsi="Candara" w:cs="Verdana"/>
          <w:spacing w:val="-6"/>
          <w:position w:val="-1"/>
          <w:sz w:val="24"/>
          <w:szCs w:val="24"/>
        </w:rPr>
        <w:t>d</w:t>
      </w:r>
      <w:r w:rsidRPr="00692D71">
        <w:rPr>
          <w:rFonts w:ascii="Candara" w:eastAsia="Verdana" w:hAnsi="Candara" w:cs="Verdana"/>
          <w:spacing w:val="1"/>
          <w:position w:val="-1"/>
          <w:sz w:val="24"/>
          <w:szCs w:val="24"/>
        </w:rPr>
        <w:t>in</w:t>
      </w:r>
      <w:r w:rsidRPr="00692D71">
        <w:rPr>
          <w:rFonts w:ascii="Candara" w:eastAsia="Verdana" w:hAnsi="Candara" w:cs="Verdana"/>
          <w:position w:val="-1"/>
          <w:sz w:val="24"/>
          <w:szCs w:val="24"/>
        </w:rPr>
        <w:t>g</w:t>
      </w:r>
      <w:r w:rsidRPr="00692D71">
        <w:rPr>
          <w:rFonts w:ascii="Candara" w:eastAsia="Verdana" w:hAnsi="Candara" w:cs="Verdana"/>
          <w:spacing w:val="1"/>
          <w:position w:val="-1"/>
          <w:sz w:val="24"/>
          <w:szCs w:val="24"/>
        </w:rPr>
        <w:t xml:space="preserve"> </w:t>
      </w:r>
      <w:r w:rsidRPr="00692D71">
        <w:rPr>
          <w:rFonts w:ascii="Candara" w:eastAsia="Verdana" w:hAnsi="Candara" w:cs="Verdana"/>
          <w:position w:val="-1"/>
          <w:sz w:val="24"/>
          <w:szCs w:val="24"/>
        </w:rPr>
        <w:t>a</w:t>
      </w:r>
      <w:r w:rsidRPr="00692D71">
        <w:rPr>
          <w:rFonts w:ascii="Candara" w:eastAsia="Verdana" w:hAnsi="Candara" w:cs="Verdana"/>
          <w:spacing w:val="-4"/>
          <w:position w:val="-1"/>
          <w:sz w:val="24"/>
          <w:szCs w:val="24"/>
        </w:rPr>
        <w:t>t</w:t>
      </w:r>
      <w:r w:rsidRPr="00692D71">
        <w:rPr>
          <w:rFonts w:ascii="Candara" w:eastAsia="Verdana" w:hAnsi="Candara" w:cs="Verdana"/>
          <w:spacing w:val="1"/>
          <w:position w:val="-1"/>
          <w:sz w:val="24"/>
          <w:szCs w:val="24"/>
        </w:rPr>
        <w:t>ten</w:t>
      </w:r>
      <w:r w:rsidRPr="00692D71">
        <w:rPr>
          <w:rFonts w:ascii="Candara" w:eastAsia="Verdana" w:hAnsi="Candara" w:cs="Verdana"/>
          <w:spacing w:val="-1"/>
          <w:position w:val="-1"/>
          <w:sz w:val="24"/>
          <w:szCs w:val="24"/>
        </w:rPr>
        <w:t>d</w:t>
      </w:r>
      <w:r w:rsidRPr="00692D71">
        <w:rPr>
          <w:rFonts w:ascii="Candara" w:eastAsia="Verdana" w:hAnsi="Candara" w:cs="Verdana"/>
          <w:position w:val="-1"/>
          <w:sz w:val="24"/>
          <w:szCs w:val="24"/>
        </w:rPr>
        <w:t>a</w:t>
      </w:r>
      <w:r w:rsidRPr="00692D71">
        <w:rPr>
          <w:rFonts w:ascii="Candara" w:eastAsia="Verdana" w:hAnsi="Candara" w:cs="Verdana"/>
          <w:spacing w:val="1"/>
          <w:position w:val="-1"/>
          <w:sz w:val="24"/>
          <w:szCs w:val="24"/>
        </w:rPr>
        <w:t>n</w:t>
      </w:r>
      <w:r w:rsidRPr="00692D71">
        <w:rPr>
          <w:rFonts w:ascii="Candara" w:eastAsia="Verdana" w:hAnsi="Candara" w:cs="Verdana"/>
          <w:spacing w:val="-5"/>
          <w:position w:val="-1"/>
          <w:sz w:val="24"/>
          <w:szCs w:val="24"/>
        </w:rPr>
        <w:t>c</w:t>
      </w:r>
      <w:r w:rsidRPr="00692D71">
        <w:rPr>
          <w:rFonts w:ascii="Candara" w:eastAsia="Verdana" w:hAnsi="Candara" w:cs="Verdana"/>
          <w:position w:val="-1"/>
          <w:sz w:val="24"/>
          <w:szCs w:val="24"/>
        </w:rPr>
        <w:t>e</w:t>
      </w:r>
      <w:r w:rsidRPr="00692D71">
        <w:rPr>
          <w:rFonts w:ascii="Candara" w:eastAsia="Verdana" w:hAnsi="Candara" w:cs="Verdana"/>
          <w:spacing w:val="3"/>
          <w:position w:val="-1"/>
          <w:sz w:val="24"/>
          <w:szCs w:val="24"/>
        </w:rPr>
        <w:t xml:space="preserve"> </w:t>
      </w:r>
      <w:r w:rsidRPr="00692D71">
        <w:rPr>
          <w:rFonts w:ascii="Candara" w:eastAsia="Verdana" w:hAnsi="Candara" w:cs="Verdana"/>
          <w:position w:val="-1"/>
          <w:sz w:val="24"/>
          <w:szCs w:val="24"/>
        </w:rPr>
        <w:t>at</w:t>
      </w:r>
      <w:r w:rsidRPr="00692D71">
        <w:rPr>
          <w:rFonts w:ascii="Candara" w:eastAsia="Verdana" w:hAnsi="Candara" w:cs="Verdana"/>
          <w:spacing w:val="-2"/>
          <w:position w:val="-1"/>
          <w:sz w:val="24"/>
          <w:szCs w:val="24"/>
        </w:rPr>
        <w:t xml:space="preserve"> </w:t>
      </w:r>
      <w:r w:rsidRPr="00692D71">
        <w:rPr>
          <w:rFonts w:ascii="Candara" w:eastAsia="Verdana" w:hAnsi="Candara" w:cs="Verdana"/>
          <w:position w:val="-1"/>
          <w:sz w:val="24"/>
          <w:szCs w:val="24"/>
        </w:rPr>
        <w:t>c</w:t>
      </w:r>
      <w:r w:rsidRPr="00692D71">
        <w:rPr>
          <w:rFonts w:ascii="Candara" w:eastAsia="Verdana" w:hAnsi="Candara" w:cs="Verdana"/>
          <w:spacing w:val="-3"/>
          <w:position w:val="-1"/>
          <w:sz w:val="24"/>
          <w:szCs w:val="24"/>
        </w:rPr>
        <w:t>h</w:t>
      </w:r>
      <w:r w:rsidRPr="00692D71">
        <w:rPr>
          <w:rFonts w:ascii="Candara" w:eastAsia="Verdana" w:hAnsi="Candara" w:cs="Verdana"/>
          <w:spacing w:val="1"/>
          <w:position w:val="-1"/>
          <w:sz w:val="24"/>
          <w:szCs w:val="24"/>
        </w:rPr>
        <w:t>i</w:t>
      </w:r>
      <w:r w:rsidRPr="00692D71">
        <w:rPr>
          <w:rFonts w:ascii="Candara" w:eastAsia="Verdana" w:hAnsi="Candara" w:cs="Verdana"/>
          <w:spacing w:val="6"/>
          <w:position w:val="-1"/>
          <w:sz w:val="24"/>
          <w:szCs w:val="24"/>
        </w:rPr>
        <w:t>l</w:t>
      </w:r>
      <w:r w:rsidRPr="00692D71">
        <w:rPr>
          <w:rFonts w:ascii="Candara" w:eastAsia="Verdana" w:hAnsi="Candara" w:cs="Verdana"/>
          <w:position w:val="-1"/>
          <w:sz w:val="24"/>
          <w:szCs w:val="24"/>
        </w:rPr>
        <w:t>d</w:t>
      </w:r>
      <w:r w:rsidRPr="00692D71">
        <w:rPr>
          <w:rFonts w:ascii="Candara" w:eastAsia="Verdana" w:hAnsi="Candara" w:cs="Verdana"/>
          <w:spacing w:val="-4"/>
          <w:position w:val="-1"/>
          <w:sz w:val="24"/>
          <w:szCs w:val="24"/>
        </w:rPr>
        <w:t xml:space="preserve"> </w:t>
      </w:r>
      <w:r w:rsidRPr="00692D71">
        <w:rPr>
          <w:rFonts w:ascii="Candara" w:eastAsia="Verdana" w:hAnsi="Candara" w:cs="Verdana"/>
          <w:spacing w:val="-1"/>
          <w:position w:val="-1"/>
          <w:sz w:val="24"/>
          <w:szCs w:val="24"/>
        </w:rPr>
        <w:t>p</w:t>
      </w:r>
      <w:r w:rsidRPr="00692D71">
        <w:rPr>
          <w:rFonts w:ascii="Candara" w:eastAsia="Verdana" w:hAnsi="Candara" w:cs="Verdana"/>
          <w:spacing w:val="-2"/>
          <w:position w:val="-1"/>
          <w:sz w:val="24"/>
          <w:szCs w:val="24"/>
        </w:rPr>
        <w:t>ro</w:t>
      </w:r>
      <w:r w:rsidRPr="00692D71">
        <w:rPr>
          <w:rFonts w:ascii="Candara" w:eastAsia="Verdana" w:hAnsi="Candara" w:cs="Verdana"/>
          <w:spacing w:val="1"/>
          <w:position w:val="-1"/>
          <w:sz w:val="24"/>
          <w:szCs w:val="24"/>
        </w:rPr>
        <w:t>te</w:t>
      </w:r>
      <w:r w:rsidRPr="00692D71">
        <w:rPr>
          <w:rFonts w:ascii="Candara" w:eastAsia="Verdana" w:hAnsi="Candara" w:cs="Verdana"/>
          <w:position w:val="-1"/>
          <w:sz w:val="24"/>
          <w:szCs w:val="24"/>
        </w:rPr>
        <w:t>c</w:t>
      </w:r>
      <w:r w:rsidRPr="00692D71">
        <w:rPr>
          <w:rFonts w:ascii="Candara" w:eastAsia="Verdana" w:hAnsi="Candara" w:cs="Verdana"/>
          <w:spacing w:val="-4"/>
          <w:position w:val="-1"/>
          <w:sz w:val="24"/>
          <w:szCs w:val="24"/>
        </w:rPr>
        <w:t>t</w:t>
      </w:r>
      <w:r w:rsidRPr="00692D71">
        <w:rPr>
          <w:rFonts w:ascii="Candara" w:eastAsia="Verdana" w:hAnsi="Candara" w:cs="Verdana"/>
          <w:spacing w:val="6"/>
          <w:position w:val="-1"/>
          <w:sz w:val="24"/>
          <w:szCs w:val="24"/>
        </w:rPr>
        <w:t>i</w:t>
      </w:r>
      <w:r w:rsidRPr="00692D71">
        <w:rPr>
          <w:rFonts w:ascii="Candara" w:eastAsia="Verdana" w:hAnsi="Candara" w:cs="Verdana"/>
          <w:spacing w:val="-2"/>
          <w:position w:val="-1"/>
          <w:sz w:val="24"/>
          <w:szCs w:val="24"/>
        </w:rPr>
        <w:t>o</w:t>
      </w:r>
      <w:r w:rsidRPr="00692D71">
        <w:rPr>
          <w:rFonts w:ascii="Candara" w:eastAsia="Verdana" w:hAnsi="Candara" w:cs="Verdana"/>
          <w:position w:val="-1"/>
          <w:sz w:val="24"/>
          <w:szCs w:val="24"/>
        </w:rPr>
        <w:t>n</w:t>
      </w:r>
      <w:r w:rsidRPr="00692D71">
        <w:rPr>
          <w:rFonts w:ascii="Candara" w:eastAsia="Verdana" w:hAnsi="Candara" w:cs="Verdana"/>
          <w:spacing w:val="-6"/>
          <w:position w:val="-1"/>
          <w:sz w:val="24"/>
          <w:szCs w:val="24"/>
        </w:rPr>
        <w:t xml:space="preserve"> </w:t>
      </w:r>
      <w:r w:rsidRPr="00692D71">
        <w:rPr>
          <w:rFonts w:ascii="Candara" w:eastAsia="Verdana" w:hAnsi="Candara" w:cs="Verdana"/>
          <w:spacing w:val="2"/>
          <w:position w:val="-1"/>
          <w:sz w:val="24"/>
          <w:szCs w:val="24"/>
        </w:rPr>
        <w:t>m</w:t>
      </w:r>
      <w:r w:rsidRPr="00692D71">
        <w:rPr>
          <w:rFonts w:ascii="Candara" w:eastAsia="Verdana" w:hAnsi="Candara" w:cs="Verdana"/>
          <w:spacing w:val="1"/>
          <w:position w:val="-1"/>
          <w:sz w:val="24"/>
          <w:szCs w:val="24"/>
        </w:rPr>
        <w:t>ee</w:t>
      </w:r>
      <w:r w:rsidRPr="00692D71">
        <w:rPr>
          <w:rFonts w:ascii="Candara" w:eastAsia="Verdana" w:hAnsi="Candara" w:cs="Verdana"/>
          <w:spacing w:val="-3"/>
          <w:position w:val="-1"/>
          <w:sz w:val="24"/>
          <w:szCs w:val="24"/>
        </w:rPr>
        <w:t>t</w:t>
      </w:r>
      <w:r w:rsidRPr="00692D71">
        <w:rPr>
          <w:rFonts w:ascii="Candara" w:eastAsia="Verdana" w:hAnsi="Candara" w:cs="Verdana"/>
          <w:spacing w:val="1"/>
          <w:position w:val="-1"/>
          <w:sz w:val="24"/>
          <w:szCs w:val="24"/>
        </w:rPr>
        <w:t>in</w:t>
      </w:r>
      <w:r w:rsidRPr="00692D71">
        <w:rPr>
          <w:rFonts w:ascii="Candara" w:eastAsia="Verdana" w:hAnsi="Candara" w:cs="Verdana"/>
          <w:spacing w:val="-1"/>
          <w:position w:val="-1"/>
          <w:sz w:val="24"/>
          <w:szCs w:val="24"/>
        </w:rPr>
        <w:t>g</w:t>
      </w:r>
      <w:r w:rsidR="00692D71" w:rsidRPr="00692D71">
        <w:rPr>
          <w:rFonts w:ascii="Candara" w:eastAsia="Verdana" w:hAnsi="Candara" w:cs="Verdana"/>
          <w:position w:val="-1"/>
          <w:sz w:val="24"/>
          <w:szCs w:val="24"/>
        </w:rPr>
        <w:t>s;</w:t>
      </w:r>
    </w:p>
    <w:p w14:paraId="3B3FB7E5" w14:textId="73F785CD" w:rsidR="00BF6693" w:rsidRPr="00A166F0" w:rsidRDefault="00883278" w:rsidP="00A166F0">
      <w:pPr>
        <w:pStyle w:val="ListParagraph"/>
        <w:numPr>
          <w:ilvl w:val="0"/>
          <w:numId w:val="12"/>
        </w:numPr>
        <w:tabs>
          <w:tab w:val="left" w:pos="820"/>
        </w:tabs>
        <w:spacing w:before="9" w:line="280" w:lineRule="exact"/>
        <w:ind w:right="226"/>
        <w:rPr>
          <w:rFonts w:ascii="Candara" w:eastAsia="Verdana" w:hAnsi="Candara" w:cs="Verdana"/>
          <w:sz w:val="24"/>
          <w:szCs w:val="24"/>
        </w:rPr>
      </w:pPr>
      <w:r w:rsidRPr="00A166F0">
        <w:rPr>
          <w:rFonts w:ascii="Candara" w:eastAsia="Verdana" w:hAnsi="Candara" w:cs="Verdana"/>
          <w:spacing w:val="2"/>
          <w:sz w:val="24"/>
          <w:szCs w:val="24"/>
        </w:rPr>
        <w:t>D</w:t>
      </w:r>
      <w:r w:rsidRPr="00A166F0">
        <w:rPr>
          <w:rFonts w:ascii="Candara" w:eastAsia="Verdana" w:hAnsi="Candara" w:cs="Verdana"/>
          <w:spacing w:val="1"/>
          <w:sz w:val="24"/>
          <w:szCs w:val="24"/>
        </w:rPr>
        <w:t>e</w:t>
      </w:r>
      <w:r w:rsidRPr="00A166F0">
        <w:rPr>
          <w:rFonts w:ascii="Candara" w:eastAsia="Verdana" w:hAnsi="Candara" w:cs="Verdana"/>
          <w:spacing w:val="2"/>
          <w:sz w:val="24"/>
          <w:szCs w:val="24"/>
        </w:rPr>
        <w:t>v</w:t>
      </w:r>
      <w:r w:rsidRPr="00A166F0">
        <w:rPr>
          <w:rFonts w:ascii="Candara" w:eastAsia="Verdana" w:hAnsi="Candara" w:cs="Verdana"/>
          <w:spacing w:val="-4"/>
          <w:sz w:val="24"/>
          <w:szCs w:val="24"/>
        </w:rPr>
        <w:t>e</w:t>
      </w:r>
      <w:r w:rsidRPr="00A166F0">
        <w:rPr>
          <w:rFonts w:ascii="Candara" w:eastAsia="Verdana" w:hAnsi="Candara" w:cs="Verdana"/>
          <w:spacing w:val="6"/>
          <w:sz w:val="24"/>
          <w:szCs w:val="24"/>
        </w:rPr>
        <w:t>l</w:t>
      </w:r>
      <w:r w:rsidRPr="00A166F0">
        <w:rPr>
          <w:rFonts w:ascii="Candara" w:eastAsia="Verdana" w:hAnsi="Candara" w:cs="Verdana"/>
          <w:spacing w:val="-2"/>
          <w:sz w:val="24"/>
          <w:szCs w:val="24"/>
        </w:rPr>
        <w:t>o</w:t>
      </w:r>
      <w:r w:rsidRPr="00A166F0">
        <w:rPr>
          <w:rFonts w:ascii="Candara" w:eastAsia="Verdana" w:hAnsi="Candara" w:cs="Verdana"/>
          <w:sz w:val="24"/>
          <w:szCs w:val="24"/>
        </w:rPr>
        <w:t>p</w:t>
      </w:r>
      <w:r w:rsidRPr="00A166F0">
        <w:rPr>
          <w:rFonts w:ascii="Candara" w:eastAsia="Verdana" w:hAnsi="Candara" w:cs="Verdana"/>
          <w:spacing w:val="-8"/>
          <w:sz w:val="24"/>
          <w:szCs w:val="24"/>
        </w:rPr>
        <w:t xml:space="preserve"> </w:t>
      </w:r>
      <w:r w:rsidRPr="00A166F0">
        <w:rPr>
          <w:rFonts w:ascii="Candara" w:eastAsia="Verdana" w:hAnsi="Candara" w:cs="Verdana"/>
          <w:spacing w:val="1"/>
          <w:sz w:val="24"/>
          <w:szCs w:val="24"/>
        </w:rPr>
        <w:t>l</w:t>
      </w:r>
      <w:r w:rsidRPr="00A166F0">
        <w:rPr>
          <w:rFonts w:ascii="Candara" w:eastAsia="Verdana" w:hAnsi="Candara" w:cs="Verdana"/>
          <w:spacing w:val="6"/>
          <w:sz w:val="24"/>
          <w:szCs w:val="24"/>
        </w:rPr>
        <w:t>i</w:t>
      </w:r>
      <w:r w:rsidRPr="00A166F0">
        <w:rPr>
          <w:rFonts w:ascii="Candara" w:eastAsia="Verdana" w:hAnsi="Candara" w:cs="Verdana"/>
          <w:spacing w:val="-3"/>
          <w:sz w:val="24"/>
          <w:szCs w:val="24"/>
        </w:rPr>
        <w:t>n</w:t>
      </w:r>
      <w:r w:rsidRPr="00A166F0">
        <w:rPr>
          <w:rFonts w:ascii="Candara" w:eastAsia="Verdana" w:hAnsi="Candara" w:cs="Verdana"/>
          <w:spacing w:val="2"/>
          <w:sz w:val="24"/>
          <w:szCs w:val="24"/>
        </w:rPr>
        <w:t>k</w:t>
      </w:r>
      <w:r w:rsidRPr="00A166F0">
        <w:rPr>
          <w:rFonts w:ascii="Candara" w:eastAsia="Verdana" w:hAnsi="Candara" w:cs="Verdana"/>
          <w:sz w:val="24"/>
          <w:szCs w:val="24"/>
        </w:rPr>
        <w:t>s</w:t>
      </w:r>
      <w:r w:rsidRPr="00A166F0">
        <w:rPr>
          <w:rFonts w:ascii="Candara" w:eastAsia="Verdana" w:hAnsi="Candara" w:cs="Verdana"/>
          <w:spacing w:val="2"/>
          <w:sz w:val="24"/>
          <w:szCs w:val="24"/>
        </w:rPr>
        <w:t xml:space="preserve"> </w:t>
      </w:r>
      <w:r w:rsidRPr="00A166F0">
        <w:rPr>
          <w:rFonts w:ascii="Candara" w:eastAsia="Verdana" w:hAnsi="Candara" w:cs="Verdana"/>
          <w:spacing w:val="-4"/>
          <w:sz w:val="24"/>
          <w:szCs w:val="24"/>
        </w:rPr>
        <w:t>w</w:t>
      </w:r>
      <w:r w:rsidRPr="00A166F0">
        <w:rPr>
          <w:rFonts w:ascii="Candara" w:eastAsia="Verdana" w:hAnsi="Candara" w:cs="Verdana"/>
          <w:spacing w:val="1"/>
          <w:sz w:val="24"/>
          <w:szCs w:val="24"/>
        </w:rPr>
        <w:t>it</w:t>
      </w:r>
      <w:r w:rsidRPr="00A166F0">
        <w:rPr>
          <w:rFonts w:ascii="Candara" w:eastAsia="Verdana" w:hAnsi="Candara" w:cs="Verdana"/>
          <w:sz w:val="24"/>
          <w:szCs w:val="24"/>
        </w:rPr>
        <w:t>h</w:t>
      </w:r>
      <w:r w:rsidRPr="00A166F0">
        <w:rPr>
          <w:rFonts w:ascii="Candara" w:eastAsia="Verdana" w:hAnsi="Candara" w:cs="Verdana"/>
          <w:spacing w:val="-1"/>
          <w:sz w:val="24"/>
          <w:szCs w:val="24"/>
        </w:rPr>
        <w:t xml:space="preserve"> </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the</w:t>
      </w:r>
      <w:r w:rsidRPr="00A166F0">
        <w:rPr>
          <w:rFonts w:ascii="Candara" w:eastAsia="Verdana" w:hAnsi="Candara" w:cs="Verdana"/>
          <w:sz w:val="24"/>
          <w:szCs w:val="24"/>
        </w:rPr>
        <w:t>r a</w:t>
      </w:r>
      <w:r w:rsidRPr="00A166F0">
        <w:rPr>
          <w:rFonts w:ascii="Candara" w:eastAsia="Verdana" w:hAnsi="Candara" w:cs="Verdana"/>
          <w:spacing w:val="-1"/>
          <w:sz w:val="24"/>
          <w:szCs w:val="24"/>
        </w:rPr>
        <w:t>g</w:t>
      </w:r>
      <w:r w:rsidRPr="00A166F0">
        <w:rPr>
          <w:rFonts w:ascii="Candara" w:eastAsia="Verdana" w:hAnsi="Candara" w:cs="Verdana"/>
          <w:spacing w:val="-4"/>
          <w:sz w:val="24"/>
          <w:szCs w:val="24"/>
        </w:rPr>
        <w:t>e</w:t>
      </w:r>
      <w:r w:rsidRPr="00A166F0">
        <w:rPr>
          <w:rFonts w:ascii="Candara" w:eastAsia="Verdana" w:hAnsi="Candara" w:cs="Verdana"/>
          <w:spacing w:val="1"/>
          <w:sz w:val="24"/>
          <w:szCs w:val="24"/>
        </w:rPr>
        <w:t>n</w:t>
      </w:r>
      <w:r w:rsidRPr="00A166F0">
        <w:rPr>
          <w:rFonts w:ascii="Candara" w:eastAsia="Verdana" w:hAnsi="Candara" w:cs="Verdana"/>
          <w:spacing w:val="-5"/>
          <w:sz w:val="24"/>
          <w:szCs w:val="24"/>
        </w:rPr>
        <w:t>c</w:t>
      </w:r>
      <w:r w:rsidRPr="00A166F0">
        <w:rPr>
          <w:rFonts w:ascii="Candara" w:eastAsia="Verdana" w:hAnsi="Candara" w:cs="Verdana"/>
          <w:spacing w:val="6"/>
          <w:sz w:val="24"/>
          <w:szCs w:val="24"/>
        </w:rPr>
        <w:t>i</w:t>
      </w:r>
      <w:r w:rsidRPr="00A166F0">
        <w:rPr>
          <w:rFonts w:ascii="Candara" w:eastAsia="Verdana" w:hAnsi="Candara" w:cs="Verdana"/>
          <w:spacing w:val="1"/>
          <w:sz w:val="24"/>
          <w:szCs w:val="24"/>
        </w:rPr>
        <w:t>e</w:t>
      </w:r>
      <w:r w:rsidRPr="00A166F0">
        <w:rPr>
          <w:rFonts w:ascii="Candara" w:eastAsia="Verdana" w:hAnsi="Candara" w:cs="Verdana"/>
          <w:sz w:val="24"/>
          <w:szCs w:val="24"/>
        </w:rPr>
        <w:t>s</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th</w:t>
      </w:r>
      <w:r w:rsidRPr="00A166F0">
        <w:rPr>
          <w:rFonts w:ascii="Candara" w:eastAsia="Verdana" w:hAnsi="Candara" w:cs="Verdana"/>
          <w:spacing w:val="-5"/>
          <w:sz w:val="24"/>
          <w:szCs w:val="24"/>
        </w:rPr>
        <w:t>a</w:t>
      </w:r>
      <w:r w:rsidRPr="00A166F0">
        <w:rPr>
          <w:rFonts w:ascii="Candara" w:eastAsia="Verdana" w:hAnsi="Candara" w:cs="Verdana"/>
          <w:sz w:val="24"/>
          <w:szCs w:val="24"/>
        </w:rPr>
        <w:t>t</w:t>
      </w:r>
      <w:r w:rsidRPr="00A166F0">
        <w:rPr>
          <w:rFonts w:ascii="Candara" w:eastAsia="Verdana" w:hAnsi="Candara" w:cs="Verdana"/>
          <w:spacing w:val="3"/>
          <w:sz w:val="24"/>
          <w:szCs w:val="24"/>
        </w:rPr>
        <w:t xml:space="preserve"> </w:t>
      </w:r>
      <w:r w:rsidRPr="00A166F0">
        <w:rPr>
          <w:rFonts w:ascii="Candara" w:eastAsia="Verdana" w:hAnsi="Candara" w:cs="Verdana"/>
          <w:spacing w:val="-5"/>
          <w:sz w:val="24"/>
          <w:szCs w:val="24"/>
        </w:rPr>
        <w:t>s</w:t>
      </w:r>
      <w:r w:rsidRPr="00A166F0">
        <w:rPr>
          <w:rFonts w:ascii="Candara" w:eastAsia="Verdana" w:hAnsi="Candara" w:cs="Verdana"/>
          <w:spacing w:val="1"/>
          <w:sz w:val="24"/>
          <w:szCs w:val="24"/>
        </w:rPr>
        <w:t>u</w:t>
      </w:r>
      <w:r w:rsidRPr="00A166F0">
        <w:rPr>
          <w:rFonts w:ascii="Candara" w:eastAsia="Verdana" w:hAnsi="Candara" w:cs="Verdana"/>
          <w:spacing w:val="-1"/>
          <w:sz w:val="24"/>
          <w:szCs w:val="24"/>
        </w:rPr>
        <w:t>pp</w:t>
      </w:r>
      <w:r w:rsidRPr="00A166F0">
        <w:rPr>
          <w:rFonts w:ascii="Candara" w:eastAsia="Verdana" w:hAnsi="Candara" w:cs="Verdana"/>
          <w:spacing w:val="-2"/>
          <w:sz w:val="24"/>
          <w:szCs w:val="24"/>
        </w:rPr>
        <w:t>or</w:t>
      </w:r>
      <w:r w:rsidRPr="00A166F0">
        <w:rPr>
          <w:rFonts w:ascii="Candara" w:eastAsia="Verdana" w:hAnsi="Candara" w:cs="Verdana"/>
          <w:sz w:val="24"/>
          <w:szCs w:val="24"/>
        </w:rPr>
        <w:t>t</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th</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5"/>
          <w:sz w:val="24"/>
          <w:szCs w:val="24"/>
        </w:rPr>
        <w:t>c</w:t>
      </w:r>
      <w:r w:rsidRPr="00A166F0">
        <w:rPr>
          <w:rFonts w:ascii="Candara" w:eastAsia="Verdana" w:hAnsi="Candara" w:cs="Verdana"/>
          <w:spacing w:val="-3"/>
          <w:sz w:val="24"/>
          <w:szCs w:val="24"/>
        </w:rPr>
        <w:t>h</w:t>
      </w:r>
      <w:r w:rsidRPr="00A166F0">
        <w:rPr>
          <w:rFonts w:ascii="Candara" w:eastAsia="Verdana" w:hAnsi="Candara" w:cs="Verdana"/>
          <w:spacing w:val="1"/>
          <w:sz w:val="24"/>
          <w:szCs w:val="24"/>
        </w:rPr>
        <w:t>i</w:t>
      </w:r>
      <w:r w:rsidRPr="00A166F0">
        <w:rPr>
          <w:rFonts w:ascii="Candara" w:eastAsia="Verdana" w:hAnsi="Candara" w:cs="Verdana"/>
          <w:spacing w:val="6"/>
          <w:sz w:val="24"/>
          <w:szCs w:val="24"/>
        </w:rPr>
        <w:t>l</w:t>
      </w:r>
      <w:r w:rsidRPr="00A166F0">
        <w:rPr>
          <w:rFonts w:ascii="Candara" w:eastAsia="Verdana" w:hAnsi="Candara" w:cs="Verdana"/>
          <w:sz w:val="24"/>
          <w:szCs w:val="24"/>
        </w:rPr>
        <w:t>d</w:t>
      </w:r>
      <w:r w:rsidRPr="00A166F0">
        <w:rPr>
          <w:rFonts w:ascii="Candara" w:eastAsia="Verdana" w:hAnsi="Candara" w:cs="Verdana"/>
          <w:spacing w:val="-4"/>
          <w:sz w:val="24"/>
          <w:szCs w:val="24"/>
        </w:rPr>
        <w:t xml:space="preserve"> </w:t>
      </w:r>
      <w:r w:rsidRPr="00A166F0">
        <w:rPr>
          <w:rFonts w:ascii="Candara" w:eastAsia="Verdana" w:hAnsi="Candara" w:cs="Verdana"/>
          <w:sz w:val="24"/>
          <w:szCs w:val="24"/>
        </w:rPr>
        <w:t>s</w:t>
      </w:r>
      <w:r w:rsidRPr="00A166F0">
        <w:rPr>
          <w:rFonts w:ascii="Candara" w:eastAsia="Verdana" w:hAnsi="Candara" w:cs="Verdana"/>
          <w:spacing w:val="1"/>
          <w:sz w:val="24"/>
          <w:szCs w:val="24"/>
        </w:rPr>
        <w:t>u</w:t>
      </w:r>
      <w:r w:rsidRPr="00A166F0">
        <w:rPr>
          <w:rFonts w:ascii="Candara" w:eastAsia="Verdana" w:hAnsi="Candara" w:cs="Verdana"/>
          <w:sz w:val="24"/>
          <w:szCs w:val="24"/>
        </w:rPr>
        <w:t>ch</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as C</w:t>
      </w:r>
      <w:r w:rsidRPr="00A166F0">
        <w:rPr>
          <w:rFonts w:ascii="Candara" w:eastAsia="Verdana" w:hAnsi="Candara" w:cs="Verdana"/>
          <w:spacing w:val="-3"/>
          <w:sz w:val="24"/>
          <w:szCs w:val="24"/>
        </w:rPr>
        <w:t>h</w:t>
      </w:r>
      <w:r w:rsidRPr="00A166F0">
        <w:rPr>
          <w:rFonts w:ascii="Candara" w:eastAsia="Verdana" w:hAnsi="Candara" w:cs="Verdana"/>
          <w:spacing w:val="1"/>
          <w:sz w:val="24"/>
          <w:szCs w:val="24"/>
        </w:rPr>
        <w:t>i</w:t>
      </w:r>
      <w:r w:rsidRPr="00A166F0">
        <w:rPr>
          <w:rFonts w:ascii="Candara" w:eastAsia="Verdana" w:hAnsi="Candara" w:cs="Verdana"/>
          <w:spacing w:val="6"/>
          <w:sz w:val="24"/>
          <w:szCs w:val="24"/>
        </w:rPr>
        <w:t>l</w:t>
      </w:r>
      <w:r w:rsidRPr="00A166F0">
        <w:rPr>
          <w:rFonts w:ascii="Candara" w:eastAsia="Verdana" w:hAnsi="Candara" w:cs="Verdana"/>
          <w:sz w:val="24"/>
          <w:szCs w:val="24"/>
        </w:rPr>
        <w:t>d</w:t>
      </w:r>
      <w:r w:rsidRPr="00A166F0">
        <w:rPr>
          <w:rFonts w:ascii="Candara" w:eastAsia="Verdana" w:hAnsi="Candara" w:cs="Verdana"/>
          <w:spacing w:val="1"/>
          <w:sz w:val="24"/>
          <w:szCs w:val="24"/>
        </w:rPr>
        <w:t xml:space="preserve"> </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1"/>
          <w:sz w:val="24"/>
          <w:szCs w:val="24"/>
        </w:rPr>
        <w:t xml:space="preserve"> </w:t>
      </w:r>
      <w:r w:rsidRPr="00A166F0">
        <w:rPr>
          <w:rFonts w:ascii="Candara" w:eastAsia="Verdana" w:hAnsi="Candara" w:cs="Verdana"/>
          <w:spacing w:val="-1"/>
          <w:sz w:val="24"/>
          <w:szCs w:val="24"/>
        </w:rPr>
        <w:t>Ad</w:t>
      </w:r>
      <w:r w:rsidRPr="00A166F0">
        <w:rPr>
          <w:rFonts w:ascii="Candara" w:eastAsia="Verdana" w:hAnsi="Candara" w:cs="Verdana"/>
          <w:spacing w:val="-3"/>
          <w:sz w:val="24"/>
          <w:szCs w:val="24"/>
        </w:rPr>
        <w:t>u</w:t>
      </w:r>
      <w:r w:rsidRPr="00A166F0">
        <w:rPr>
          <w:rFonts w:ascii="Candara" w:eastAsia="Verdana" w:hAnsi="Candara" w:cs="Verdana"/>
          <w:spacing w:val="1"/>
          <w:sz w:val="24"/>
          <w:szCs w:val="24"/>
        </w:rPr>
        <w:t>l</w:t>
      </w:r>
      <w:r w:rsidRPr="00A166F0">
        <w:rPr>
          <w:rFonts w:ascii="Candara" w:eastAsia="Verdana" w:hAnsi="Candara" w:cs="Verdana"/>
          <w:sz w:val="24"/>
          <w:szCs w:val="24"/>
        </w:rPr>
        <w:t>t</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M</w:t>
      </w:r>
      <w:r w:rsidRPr="00A166F0">
        <w:rPr>
          <w:rFonts w:ascii="Candara" w:eastAsia="Verdana" w:hAnsi="Candara" w:cs="Verdana"/>
          <w:spacing w:val="1"/>
          <w:sz w:val="24"/>
          <w:szCs w:val="24"/>
        </w:rPr>
        <w:t>e</w:t>
      </w:r>
      <w:r w:rsidRPr="00A166F0">
        <w:rPr>
          <w:rFonts w:ascii="Candara" w:eastAsia="Verdana" w:hAnsi="Candara" w:cs="Verdana"/>
          <w:spacing w:val="-3"/>
          <w:sz w:val="24"/>
          <w:szCs w:val="24"/>
        </w:rPr>
        <w:t>n</w:t>
      </w:r>
      <w:r w:rsidRPr="00A166F0">
        <w:rPr>
          <w:rFonts w:ascii="Candara" w:eastAsia="Verdana" w:hAnsi="Candara" w:cs="Verdana"/>
          <w:spacing w:val="1"/>
          <w:sz w:val="24"/>
          <w:szCs w:val="24"/>
        </w:rPr>
        <w:t>t</w:t>
      </w:r>
      <w:r w:rsidRPr="00A166F0">
        <w:rPr>
          <w:rFonts w:ascii="Candara" w:eastAsia="Verdana" w:hAnsi="Candara" w:cs="Verdana"/>
          <w:spacing w:val="-5"/>
          <w:sz w:val="24"/>
          <w:szCs w:val="24"/>
        </w:rPr>
        <w:t>a</w:t>
      </w:r>
      <w:r w:rsidRPr="00A166F0">
        <w:rPr>
          <w:rFonts w:ascii="Candara" w:eastAsia="Verdana" w:hAnsi="Candara" w:cs="Verdana"/>
          <w:sz w:val="24"/>
          <w:szCs w:val="24"/>
        </w:rPr>
        <w:t>l</w:t>
      </w:r>
      <w:r w:rsidRPr="00A166F0">
        <w:rPr>
          <w:rFonts w:ascii="Candara" w:eastAsia="Verdana" w:hAnsi="Candara" w:cs="Verdana"/>
          <w:spacing w:val="3"/>
          <w:sz w:val="24"/>
          <w:szCs w:val="24"/>
        </w:rPr>
        <w:t xml:space="preserve"> </w:t>
      </w:r>
      <w:r w:rsidRPr="00A166F0">
        <w:rPr>
          <w:rFonts w:ascii="Candara" w:eastAsia="Verdana" w:hAnsi="Candara" w:cs="Verdana"/>
          <w:spacing w:val="6"/>
          <w:sz w:val="24"/>
          <w:szCs w:val="24"/>
        </w:rPr>
        <w:t>H</w:t>
      </w:r>
      <w:r w:rsidRPr="00A166F0">
        <w:rPr>
          <w:rFonts w:ascii="Candara" w:eastAsia="Verdana" w:hAnsi="Candara" w:cs="Verdana"/>
          <w:spacing w:val="1"/>
          <w:sz w:val="24"/>
          <w:szCs w:val="24"/>
        </w:rPr>
        <w:t>e</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lt</w:t>
      </w:r>
      <w:r w:rsidRPr="00A166F0">
        <w:rPr>
          <w:rFonts w:ascii="Candara" w:eastAsia="Verdana" w:hAnsi="Candara" w:cs="Verdana"/>
          <w:sz w:val="24"/>
          <w:szCs w:val="24"/>
        </w:rPr>
        <w:t>h</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S</w:t>
      </w:r>
      <w:r w:rsidRPr="00A166F0">
        <w:rPr>
          <w:rFonts w:ascii="Candara" w:eastAsia="Verdana" w:hAnsi="Candara" w:cs="Verdana"/>
          <w:spacing w:val="1"/>
          <w:sz w:val="24"/>
          <w:szCs w:val="24"/>
        </w:rPr>
        <w:t>e</w:t>
      </w:r>
      <w:r w:rsidRPr="00A166F0">
        <w:rPr>
          <w:rFonts w:ascii="Candara" w:eastAsia="Verdana" w:hAnsi="Candara" w:cs="Verdana"/>
          <w:spacing w:val="-6"/>
          <w:sz w:val="24"/>
          <w:szCs w:val="24"/>
        </w:rPr>
        <w:t>r</w:t>
      </w:r>
      <w:r w:rsidRPr="00A166F0">
        <w:rPr>
          <w:rFonts w:ascii="Candara" w:eastAsia="Verdana" w:hAnsi="Candara" w:cs="Verdana"/>
          <w:spacing w:val="-3"/>
          <w:sz w:val="24"/>
          <w:szCs w:val="24"/>
        </w:rPr>
        <w:t>v</w:t>
      </w:r>
      <w:r w:rsidRPr="00A166F0">
        <w:rPr>
          <w:rFonts w:ascii="Candara" w:eastAsia="Verdana" w:hAnsi="Candara" w:cs="Verdana"/>
          <w:spacing w:val="6"/>
          <w:sz w:val="24"/>
          <w:szCs w:val="24"/>
        </w:rPr>
        <w:t>i</w:t>
      </w:r>
      <w:r w:rsidRPr="00A166F0">
        <w:rPr>
          <w:rFonts w:ascii="Candara" w:eastAsia="Verdana" w:hAnsi="Candara" w:cs="Verdana"/>
          <w:sz w:val="24"/>
          <w:szCs w:val="24"/>
        </w:rPr>
        <w:t>ce,</w:t>
      </w:r>
      <w:r w:rsidRPr="00A166F0">
        <w:rPr>
          <w:rFonts w:ascii="Candara" w:eastAsia="Verdana" w:hAnsi="Candara" w:cs="Verdana"/>
          <w:spacing w:val="-3"/>
          <w:sz w:val="24"/>
          <w:szCs w:val="24"/>
        </w:rPr>
        <w:t xml:space="preserve"> E</w:t>
      </w:r>
      <w:r w:rsidRPr="00A166F0">
        <w:rPr>
          <w:rFonts w:ascii="Candara" w:eastAsia="Verdana" w:hAnsi="Candara" w:cs="Verdana"/>
          <w:spacing w:val="-1"/>
          <w:sz w:val="24"/>
          <w:szCs w:val="24"/>
        </w:rPr>
        <w:t>d</w:t>
      </w:r>
      <w:r w:rsidRPr="00A166F0">
        <w:rPr>
          <w:rFonts w:ascii="Candara" w:eastAsia="Verdana" w:hAnsi="Candara" w:cs="Verdana"/>
          <w:spacing w:val="1"/>
          <w:sz w:val="24"/>
          <w:szCs w:val="24"/>
        </w:rPr>
        <w:t>u</w:t>
      </w:r>
      <w:r w:rsidRPr="00A166F0">
        <w:rPr>
          <w:rFonts w:ascii="Candara" w:eastAsia="Verdana" w:hAnsi="Candara" w:cs="Verdana"/>
          <w:sz w:val="24"/>
          <w:szCs w:val="24"/>
        </w:rPr>
        <w:t>ca</w:t>
      </w:r>
      <w:r w:rsidRPr="00A166F0">
        <w:rPr>
          <w:rFonts w:ascii="Candara" w:eastAsia="Verdana" w:hAnsi="Candara" w:cs="Verdana"/>
          <w:spacing w:val="-4"/>
          <w:sz w:val="24"/>
          <w:szCs w:val="24"/>
        </w:rPr>
        <w:t>t</w:t>
      </w:r>
      <w:r w:rsidRPr="00A166F0">
        <w:rPr>
          <w:rFonts w:ascii="Candara" w:eastAsia="Verdana" w:hAnsi="Candara" w:cs="Verdana"/>
          <w:spacing w:val="6"/>
          <w:sz w:val="24"/>
          <w:szCs w:val="24"/>
        </w:rPr>
        <w:t>i</w:t>
      </w:r>
      <w:r w:rsidRPr="00A166F0">
        <w:rPr>
          <w:rFonts w:ascii="Candara" w:eastAsia="Verdana" w:hAnsi="Candara" w:cs="Verdana"/>
          <w:spacing w:val="-2"/>
          <w:sz w:val="24"/>
          <w:szCs w:val="24"/>
        </w:rPr>
        <w:t>o</w:t>
      </w:r>
      <w:r w:rsidRPr="00A166F0">
        <w:rPr>
          <w:rFonts w:ascii="Candara" w:eastAsia="Verdana" w:hAnsi="Candara" w:cs="Verdana"/>
          <w:sz w:val="24"/>
          <w:szCs w:val="24"/>
        </w:rPr>
        <w:t>n</w:t>
      </w:r>
      <w:r w:rsidRPr="00A166F0">
        <w:rPr>
          <w:rFonts w:ascii="Candara" w:eastAsia="Verdana" w:hAnsi="Candara" w:cs="Verdana"/>
          <w:spacing w:val="7"/>
          <w:sz w:val="24"/>
          <w:szCs w:val="24"/>
        </w:rPr>
        <w:t xml:space="preserve"> </w:t>
      </w:r>
      <w:r w:rsidRPr="00A166F0">
        <w:rPr>
          <w:rFonts w:ascii="Candara" w:eastAsia="Verdana" w:hAnsi="Candara" w:cs="Verdana"/>
          <w:sz w:val="24"/>
          <w:szCs w:val="24"/>
        </w:rPr>
        <w:t>I</w:t>
      </w:r>
      <w:r w:rsidRPr="00A166F0">
        <w:rPr>
          <w:rFonts w:ascii="Candara" w:eastAsia="Verdana" w:hAnsi="Candara" w:cs="Verdana"/>
          <w:spacing w:val="-3"/>
          <w:sz w:val="24"/>
          <w:szCs w:val="24"/>
        </w:rPr>
        <w:t>n</w:t>
      </w:r>
      <w:r w:rsidRPr="00A166F0">
        <w:rPr>
          <w:rFonts w:ascii="Candara" w:eastAsia="Verdana" w:hAnsi="Candara" w:cs="Verdana"/>
          <w:spacing w:val="2"/>
          <w:sz w:val="24"/>
          <w:szCs w:val="24"/>
        </w:rPr>
        <w:t>v</w:t>
      </w:r>
      <w:r w:rsidRPr="00A166F0">
        <w:rPr>
          <w:rFonts w:ascii="Candara" w:eastAsia="Verdana" w:hAnsi="Candara" w:cs="Verdana"/>
          <w:spacing w:val="1"/>
          <w:sz w:val="24"/>
          <w:szCs w:val="24"/>
        </w:rPr>
        <w:t>e</w:t>
      </w:r>
      <w:r w:rsidRPr="00A166F0">
        <w:rPr>
          <w:rFonts w:ascii="Candara" w:eastAsia="Verdana" w:hAnsi="Candara" w:cs="Verdana"/>
          <w:sz w:val="24"/>
          <w:szCs w:val="24"/>
        </w:rPr>
        <w:t>s</w:t>
      </w:r>
      <w:r w:rsidRPr="00A166F0">
        <w:rPr>
          <w:rFonts w:ascii="Candara" w:eastAsia="Verdana" w:hAnsi="Candara" w:cs="Verdana"/>
          <w:spacing w:val="-4"/>
          <w:sz w:val="24"/>
          <w:szCs w:val="24"/>
        </w:rPr>
        <w:t>t</w:t>
      </w:r>
      <w:r w:rsidRPr="00A166F0">
        <w:rPr>
          <w:rFonts w:ascii="Candara" w:eastAsia="Verdana" w:hAnsi="Candara" w:cs="Verdana"/>
          <w:spacing w:val="1"/>
          <w:sz w:val="24"/>
          <w:szCs w:val="24"/>
        </w:rPr>
        <w:t>i</w:t>
      </w:r>
      <w:r w:rsidRPr="00A166F0">
        <w:rPr>
          <w:rFonts w:ascii="Candara" w:eastAsia="Verdana" w:hAnsi="Candara" w:cs="Verdana"/>
          <w:spacing w:val="-1"/>
          <w:sz w:val="24"/>
          <w:szCs w:val="24"/>
        </w:rPr>
        <w:t>g</w:t>
      </w:r>
      <w:r w:rsidRPr="00A166F0">
        <w:rPr>
          <w:rFonts w:ascii="Candara" w:eastAsia="Verdana" w:hAnsi="Candara" w:cs="Verdana"/>
          <w:sz w:val="24"/>
          <w:szCs w:val="24"/>
        </w:rPr>
        <w:t>a</w:t>
      </w:r>
      <w:r w:rsidRPr="00A166F0">
        <w:rPr>
          <w:rFonts w:ascii="Candara" w:eastAsia="Verdana" w:hAnsi="Candara" w:cs="Verdana"/>
          <w:spacing w:val="-4"/>
          <w:sz w:val="24"/>
          <w:szCs w:val="24"/>
        </w:rPr>
        <w:t>t</w:t>
      </w:r>
      <w:r w:rsidRPr="00A166F0">
        <w:rPr>
          <w:rFonts w:ascii="Candara" w:eastAsia="Verdana" w:hAnsi="Candara" w:cs="Verdana"/>
          <w:spacing w:val="6"/>
          <w:sz w:val="24"/>
          <w:szCs w:val="24"/>
        </w:rPr>
        <w:t>i</w:t>
      </w:r>
      <w:r w:rsidRPr="00A166F0">
        <w:rPr>
          <w:rFonts w:ascii="Candara" w:eastAsia="Verdana" w:hAnsi="Candara" w:cs="Verdana"/>
          <w:spacing w:val="-2"/>
          <w:sz w:val="24"/>
          <w:szCs w:val="24"/>
        </w:rPr>
        <w:t>o</w:t>
      </w:r>
      <w:r w:rsidRPr="00A166F0">
        <w:rPr>
          <w:rFonts w:ascii="Candara" w:eastAsia="Verdana" w:hAnsi="Candara" w:cs="Verdana"/>
          <w:sz w:val="24"/>
          <w:szCs w:val="24"/>
        </w:rPr>
        <w:t>n 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2"/>
          <w:sz w:val="24"/>
          <w:szCs w:val="24"/>
        </w:rPr>
        <w:t xml:space="preserve"> E</w:t>
      </w:r>
      <w:r w:rsidRPr="00A166F0">
        <w:rPr>
          <w:rFonts w:ascii="Candara" w:eastAsia="Verdana" w:hAnsi="Candara" w:cs="Verdana"/>
          <w:spacing w:val="-1"/>
          <w:sz w:val="24"/>
          <w:szCs w:val="24"/>
        </w:rPr>
        <w:t>d</w:t>
      </w:r>
      <w:r w:rsidRPr="00A166F0">
        <w:rPr>
          <w:rFonts w:ascii="Candara" w:eastAsia="Verdana" w:hAnsi="Candara" w:cs="Verdana"/>
          <w:spacing w:val="1"/>
          <w:sz w:val="24"/>
          <w:szCs w:val="24"/>
        </w:rPr>
        <w:t>u</w:t>
      </w:r>
      <w:r w:rsidRPr="00A166F0">
        <w:rPr>
          <w:rFonts w:ascii="Candara" w:eastAsia="Verdana" w:hAnsi="Candara" w:cs="Verdana"/>
          <w:sz w:val="24"/>
          <w:szCs w:val="24"/>
        </w:rPr>
        <w:t>ca</w:t>
      </w:r>
      <w:r w:rsidRPr="00A166F0">
        <w:rPr>
          <w:rFonts w:ascii="Candara" w:eastAsia="Verdana" w:hAnsi="Candara" w:cs="Verdana"/>
          <w:spacing w:val="-4"/>
          <w:sz w:val="24"/>
          <w:szCs w:val="24"/>
        </w:rPr>
        <w:t>t</w:t>
      </w:r>
      <w:r w:rsidRPr="00A166F0">
        <w:rPr>
          <w:rFonts w:ascii="Candara" w:eastAsia="Verdana" w:hAnsi="Candara" w:cs="Verdana"/>
          <w:spacing w:val="6"/>
          <w:sz w:val="24"/>
          <w:szCs w:val="24"/>
        </w:rPr>
        <w:t>i</w:t>
      </w:r>
      <w:r w:rsidRPr="00A166F0">
        <w:rPr>
          <w:rFonts w:ascii="Candara" w:eastAsia="Verdana" w:hAnsi="Candara" w:cs="Verdana"/>
          <w:spacing w:val="-6"/>
          <w:sz w:val="24"/>
          <w:szCs w:val="24"/>
        </w:rPr>
        <w:t>o</w:t>
      </w:r>
      <w:r w:rsidRPr="00A166F0">
        <w:rPr>
          <w:rFonts w:ascii="Candara" w:eastAsia="Verdana" w:hAnsi="Candara" w:cs="Verdana"/>
          <w:sz w:val="24"/>
          <w:szCs w:val="24"/>
        </w:rPr>
        <w:t>n</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P</w:t>
      </w:r>
      <w:r w:rsidRPr="00A166F0">
        <w:rPr>
          <w:rFonts w:ascii="Candara" w:eastAsia="Verdana" w:hAnsi="Candara" w:cs="Verdana"/>
          <w:spacing w:val="-1"/>
          <w:sz w:val="24"/>
          <w:szCs w:val="24"/>
        </w:rPr>
        <w:t>s</w:t>
      </w:r>
      <w:r w:rsidRPr="00A166F0">
        <w:rPr>
          <w:rFonts w:ascii="Candara" w:eastAsia="Verdana" w:hAnsi="Candara" w:cs="Verdana"/>
          <w:spacing w:val="2"/>
          <w:sz w:val="24"/>
          <w:szCs w:val="24"/>
        </w:rPr>
        <w:t>y</w:t>
      </w:r>
      <w:r w:rsidRPr="00A166F0">
        <w:rPr>
          <w:rFonts w:ascii="Candara" w:eastAsia="Verdana" w:hAnsi="Candara" w:cs="Verdana"/>
          <w:spacing w:val="-5"/>
          <w:sz w:val="24"/>
          <w:szCs w:val="24"/>
        </w:rPr>
        <w:t>c</w:t>
      </w:r>
      <w:r w:rsidRPr="00A166F0">
        <w:rPr>
          <w:rFonts w:ascii="Candara" w:eastAsia="Verdana" w:hAnsi="Candara" w:cs="Verdana"/>
          <w:spacing w:val="1"/>
          <w:sz w:val="24"/>
          <w:szCs w:val="24"/>
        </w:rPr>
        <w:t>h</w:t>
      </w:r>
      <w:r w:rsidRPr="00A166F0">
        <w:rPr>
          <w:rFonts w:ascii="Candara" w:eastAsia="Verdana" w:hAnsi="Candara" w:cs="Verdana"/>
          <w:spacing w:val="-6"/>
          <w:sz w:val="24"/>
          <w:szCs w:val="24"/>
        </w:rPr>
        <w:t>o</w:t>
      </w:r>
      <w:r w:rsidRPr="00A166F0">
        <w:rPr>
          <w:rFonts w:ascii="Candara" w:eastAsia="Verdana" w:hAnsi="Candara" w:cs="Verdana"/>
          <w:spacing w:val="6"/>
          <w:sz w:val="24"/>
          <w:szCs w:val="24"/>
        </w:rPr>
        <w:t>l</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g</w:t>
      </w:r>
      <w:r w:rsidRPr="00A166F0">
        <w:rPr>
          <w:rFonts w:ascii="Candara" w:eastAsia="Verdana" w:hAnsi="Candara" w:cs="Verdana"/>
          <w:sz w:val="24"/>
          <w:szCs w:val="24"/>
        </w:rPr>
        <w:t>y</w:t>
      </w:r>
      <w:r w:rsidRPr="00A166F0">
        <w:rPr>
          <w:rFonts w:ascii="Candara" w:eastAsia="Verdana" w:hAnsi="Candara" w:cs="Verdana"/>
          <w:spacing w:val="4"/>
          <w:sz w:val="24"/>
          <w:szCs w:val="24"/>
        </w:rPr>
        <w:t xml:space="preserve"> </w:t>
      </w:r>
      <w:r w:rsidRPr="00A166F0">
        <w:rPr>
          <w:rFonts w:ascii="Candara" w:eastAsia="Verdana" w:hAnsi="Candara" w:cs="Verdana"/>
          <w:spacing w:val="-1"/>
          <w:sz w:val="24"/>
          <w:szCs w:val="24"/>
        </w:rPr>
        <w:t>S</w:t>
      </w:r>
      <w:r w:rsidRPr="00A166F0">
        <w:rPr>
          <w:rFonts w:ascii="Candara" w:eastAsia="Verdana" w:hAnsi="Candara" w:cs="Verdana"/>
          <w:spacing w:val="1"/>
          <w:sz w:val="24"/>
          <w:szCs w:val="24"/>
        </w:rPr>
        <w:t>e</w:t>
      </w:r>
      <w:r w:rsidRPr="00A166F0">
        <w:rPr>
          <w:rFonts w:ascii="Candara" w:eastAsia="Verdana" w:hAnsi="Candara" w:cs="Verdana"/>
          <w:spacing w:val="-2"/>
          <w:sz w:val="24"/>
          <w:szCs w:val="24"/>
        </w:rPr>
        <w:t>r</w:t>
      </w:r>
      <w:r w:rsidRPr="00A166F0">
        <w:rPr>
          <w:rFonts w:ascii="Candara" w:eastAsia="Verdana" w:hAnsi="Candara" w:cs="Verdana"/>
          <w:spacing w:val="-3"/>
          <w:sz w:val="24"/>
          <w:szCs w:val="24"/>
        </w:rPr>
        <w:t>v</w:t>
      </w:r>
      <w:r w:rsidRPr="00A166F0">
        <w:rPr>
          <w:rFonts w:ascii="Candara" w:eastAsia="Verdana" w:hAnsi="Candara" w:cs="Verdana"/>
          <w:spacing w:val="10"/>
          <w:sz w:val="24"/>
          <w:szCs w:val="24"/>
        </w:rPr>
        <w:t>i</w:t>
      </w:r>
      <w:r w:rsidRPr="00A166F0">
        <w:rPr>
          <w:rFonts w:ascii="Candara" w:eastAsia="Verdana" w:hAnsi="Candara" w:cs="Verdana"/>
          <w:spacing w:val="-5"/>
          <w:sz w:val="24"/>
          <w:szCs w:val="24"/>
        </w:rPr>
        <w:t>c</w:t>
      </w:r>
      <w:r w:rsidRPr="00A166F0">
        <w:rPr>
          <w:rFonts w:ascii="Candara" w:eastAsia="Verdana" w:hAnsi="Candara" w:cs="Verdana"/>
          <w:spacing w:val="1"/>
          <w:sz w:val="24"/>
          <w:szCs w:val="24"/>
        </w:rPr>
        <w:t>e</w:t>
      </w:r>
      <w:r w:rsidR="00692D71">
        <w:rPr>
          <w:rFonts w:ascii="Candara" w:eastAsia="Verdana" w:hAnsi="Candara" w:cs="Verdana"/>
          <w:sz w:val="24"/>
          <w:szCs w:val="24"/>
        </w:rPr>
        <w:t>;</w:t>
      </w:r>
    </w:p>
    <w:p w14:paraId="1407AED5" w14:textId="3707BCAA" w:rsidR="00BF6693" w:rsidRPr="00692D71" w:rsidRDefault="00883278" w:rsidP="004B19CE">
      <w:pPr>
        <w:pStyle w:val="ListParagraph"/>
        <w:numPr>
          <w:ilvl w:val="0"/>
          <w:numId w:val="12"/>
        </w:numPr>
        <w:spacing w:line="280" w:lineRule="exact"/>
        <w:rPr>
          <w:rFonts w:ascii="Candara" w:eastAsia="Verdana" w:hAnsi="Candara" w:cs="Verdana"/>
          <w:sz w:val="24"/>
          <w:szCs w:val="24"/>
        </w:rPr>
      </w:pPr>
      <w:r w:rsidRPr="00692D71">
        <w:rPr>
          <w:rFonts w:ascii="Candara" w:eastAsia="Verdana" w:hAnsi="Candara" w:cs="Verdana"/>
          <w:spacing w:val="1"/>
          <w:sz w:val="24"/>
          <w:szCs w:val="24"/>
        </w:rPr>
        <w:t>Kee</w:t>
      </w:r>
      <w:r w:rsidRPr="00692D71">
        <w:rPr>
          <w:rFonts w:ascii="Candara" w:eastAsia="Verdana" w:hAnsi="Candara" w:cs="Verdana"/>
          <w:sz w:val="24"/>
          <w:szCs w:val="24"/>
        </w:rPr>
        <w:t>p</w:t>
      </w:r>
      <w:r w:rsidRPr="00692D71">
        <w:rPr>
          <w:rFonts w:ascii="Candara" w:eastAsia="Verdana" w:hAnsi="Candara" w:cs="Verdana"/>
          <w:spacing w:val="1"/>
          <w:sz w:val="24"/>
          <w:szCs w:val="24"/>
        </w:rPr>
        <w:t xml:space="preserve"> </w:t>
      </w:r>
      <w:r w:rsidRPr="00692D71">
        <w:rPr>
          <w:rFonts w:ascii="Candara" w:eastAsia="Verdana" w:hAnsi="Candara" w:cs="Verdana"/>
          <w:sz w:val="24"/>
          <w:szCs w:val="24"/>
        </w:rPr>
        <w:t>w</w:t>
      </w:r>
      <w:r w:rsidRPr="00692D71">
        <w:rPr>
          <w:rFonts w:ascii="Candara" w:eastAsia="Verdana" w:hAnsi="Candara" w:cs="Verdana"/>
          <w:spacing w:val="-6"/>
          <w:sz w:val="24"/>
          <w:szCs w:val="24"/>
        </w:rPr>
        <w:t>r</w:t>
      </w:r>
      <w:r w:rsidRPr="00692D71">
        <w:rPr>
          <w:rFonts w:ascii="Candara" w:eastAsia="Verdana" w:hAnsi="Candara" w:cs="Verdana"/>
          <w:spacing w:val="6"/>
          <w:sz w:val="24"/>
          <w:szCs w:val="24"/>
        </w:rPr>
        <w:t>i</w:t>
      </w:r>
      <w:r w:rsidRPr="00692D71">
        <w:rPr>
          <w:rFonts w:ascii="Candara" w:eastAsia="Verdana" w:hAnsi="Candara" w:cs="Verdana"/>
          <w:spacing w:val="-3"/>
          <w:sz w:val="24"/>
          <w:szCs w:val="24"/>
        </w:rPr>
        <w:t>t</w:t>
      </w:r>
      <w:r w:rsidRPr="00692D71">
        <w:rPr>
          <w:rFonts w:ascii="Candara" w:eastAsia="Verdana" w:hAnsi="Candara" w:cs="Verdana"/>
          <w:spacing w:val="1"/>
          <w:sz w:val="24"/>
          <w:szCs w:val="24"/>
        </w:rPr>
        <w:t>te</w:t>
      </w:r>
      <w:r w:rsidRPr="00692D71">
        <w:rPr>
          <w:rFonts w:ascii="Candara" w:eastAsia="Verdana" w:hAnsi="Candara" w:cs="Verdana"/>
          <w:sz w:val="24"/>
          <w:szCs w:val="24"/>
        </w:rPr>
        <w:t>n</w:t>
      </w:r>
      <w:r w:rsidRPr="00692D71">
        <w:rPr>
          <w:rFonts w:ascii="Candara" w:eastAsia="Verdana" w:hAnsi="Candara" w:cs="Verdana"/>
          <w:spacing w:val="-1"/>
          <w:sz w:val="24"/>
          <w:szCs w:val="24"/>
        </w:rPr>
        <w:t xml:space="preserve"> </w:t>
      </w:r>
      <w:r w:rsidRPr="00692D71">
        <w:rPr>
          <w:rFonts w:ascii="Candara" w:eastAsia="Verdana" w:hAnsi="Candara" w:cs="Verdana"/>
          <w:spacing w:val="-2"/>
          <w:sz w:val="24"/>
          <w:szCs w:val="24"/>
        </w:rPr>
        <w:t>r</w:t>
      </w:r>
      <w:r w:rsidRPr="00692D71">
        <w:rPr>
          <w:rFonts w:ascii="Candara" w:eastAsia="Verdana" w:hAnsi="Candara" w:cs="Verdana"/>
          <w:spacing w:val="1"/>
          <w:sz w:val="24"/>
          <w:szCs w:val="24"/>
        </w:rPr>
        <w:t>e</w:t>
      </w:r>
      <w:r w:rsidRPr="00692D71">
        <w:rPr>
          <w:rFonts w:ascii="Candara" w:eastAsia="Verdana" w:hAnsi="Candara" w:cs="Verdana"/>
          <w:sz w:val="24"/>
          <w:szCs w:val="24"/>
        </w:rPr>
        <w:t>c</w:t>
      </w:r>
      <w:r w:rsidRPr="00692D71">
        <w:rPr>
          <w:rFonts w:ascii="Candara" w:eastAsia="Verdana" w:hAnsi="Candara" w:cs="Verdana"/>
          <w:spacing w:val="-2"/>
          <w:sz w:val="24"/>
          <w:szCs w:val="24"/>
        </w:rPr>
        <w:t>or</w:t>
      </w:r>
      <w:r w:rsidRPr="00692D71">
        <w:rPr>
          <w:rFonts w:ascii="Candara" w:eastAsia="Verdana" w:hAnsi="Candara" w:cs="Verdana"/>
          <w:spacing w:val="-1"/>
          <w:sz w:val="24"/>
          <w:szCs w:val="24"/>
        </w:rPr>
        <w:t>d</w:t>
      </w:r>
      <w:r w:rsidRPr="00692D71">
        <w:rPr>
          <w:rFonts w:ascii="Candara" w:eastAsia="Verdana" w:hAnsi="Candara" w:cs="Verdana"/>
          <w:sz w:val="24"/>
          <w:szCs w:val="24"/>
        </w:rPr>
        <w:t>s</w:t>
      </w:r>
      <w:r w:rsidRPr="00692D71">
        <w:rPr>
          <w:rFonts w:ascii="Candara" w:eastAsia="Verdana" w:hAnsi="Candara" w:cs="Verdana"/>
          <w:spacing w:val="2"/>
          <w:sz w:val="24"/>
          <w:szCs w:val="24"/>
        </w:rPr>
        <w:t xml:space="preserve"> </w:t>
      </w:r>
      <w:r w:rsidRPr="00692D71">
        <w:rPr>
          <w:rFonts w:ascii="Candara" w:eastAsia="Verdana" w:hAnsi="Candara" w:cs="Verdana"/>
          <w:spacing w:val="-2"/>
          <w:sz w:val="24"/>
          <w:szCs w:val="24"/>
        </w:rPr>
        <w:t>o</w:t>
      </w:r>
      <w:r w:rsidRPr="00692D71">
        <w:rPr>
          <w:rFonts w:ascii="Candara" w:eastAsia="Verdana" w:hAnsi="Candara" w:cs="Verdana"/>
          <w:sz w:val="24"/>
          <w:szCs w:val="24"/>
        </w:rPr>
        <w:t>f</w:t>
      </w:r>
      <w:r w:rsidRPr="00692D71">
        <w:rPr>
          <w:rFonts w:ascii="Candara" w:eastAsia="Verdana" w:hAnsi="Candara" w:cs="Verdana"/>
          <w:spacing w:val="4"/>
          <w:sz w:val="24"/>
          <w:szCs w:val="24"/>
        </w:rPr>
        <w:t xml:space="preserve"> </w:t>
      </w:r>
      <w:r w:rsidRPr="00692D71">
        <w:rPr>
          <w:rFonts w:ascii="Candara" w:eastAsia="Verdana" w:hAnsi="Candara" w:cs="Verdana"/>
          <w:sz w:val="24"/>
          <w:szCs w:val="24"/>
        </w:rPr>
        <w:t>c</w:t>
      </w:r>
      <w:r w:rsidRPr="00692D71">
        <w:rPr>
          <w:rFonts w:ascii="Candara" w:eastAsia="Verdana" w:hAnsi="Candara" w:cs="Verdana"/>
          <w:spacing w:val="-2"/>
          <w:sz w:val="24"/>
          <w:szCs w:val="24"/>
        </w:rPr>
        <w:t>o</w:t>
      </w:r>
      <w:r w:rsidRPr="00692D71">
        <w:rPr>
          <w:rFonts w:ascii="Candara" w:eastAsia="Verdana" w:hAnsi="Candara" w:cs="Verdana"/>
          <w:spacing w:val="1"/>
          <w:sz w:val="24"/>
          <w:szCs w:val="24"/>
        </w:rPr>
        <w:t>n</w:t>
      </w:r>
      <w:r w:rsidRPr="00692D71">
        <w:rPr>
          <w:rFonts w:ascii="Candara" w:eastAsia="Verdana" w:hAnsi="Candara" w:cs="Verdana"/>
          <w:sz w:val="24"/>
          <w:szCs w:val="24"/>
        </w:rPr>
        <w:t>ce</w:t>
      </w:r>
      <w:r w:rsidRPr="00692D71">
        <w:rPr>
          <w:rFonts w:ascii="Candara" w:eastAsia="Verdana" w:hAnsi="Candara" w:cs="Verdana"/>
          <w:spacing w:val="-1"/>
          <w:sz w:val="24"/>
          <w:szCs w:val="24"/>
        </w:rPr>
        <w:t>r</w:t>
      </w:r>
      <w:r w:rsidRPr="00692D71">
        <w:rPr>
          <w:rFonts w:ascii="Candara" w:eastAsia="Verdana" w:hAnsi="Candara" w:cs="Verdana"/>
          <w:spacing w:val="1"/>
          <w:sz w:val="24"/>
          <w:szCs w:val="24"/>
        </w:rPr>
        <w:t>n</w:t>
      </w:r>
      <w:r w:rsidRPr="00692D71">
        <w:rPr>
          <w:rFonts w:ascii="Candara" w:eastAsia="Verdana" w:hAnsi="Candara" w:cs="Verdana"/>
          <w:sz w:val="24"/>
          <w:szCs w:val="24"/>
        </w:rPr>
        <w:t>s</w:t>
      </w:r>
      <w:r w:rsidRPr="00692D71">
        <w:rPr>
          <w:rFonts w:ascii="Candara" w:eastAsia="Verdana" w:hAnsi="Candara" w:cs="Verdana"/>
          <w:spacing w:val="2"/>
          <w:sz w:val="24"/>
          <w:szCs w:val="24"/>
        </w:rPr>
        <w:t xml:space="preserve"> </w:t>
      </w:r>
      <w:r w:rsidRPr="00692D71">
        <w:rPr>
          <w:rFonts w:ascii="Candara" w:eastAsia="Verdana" w:hAnsi="Candara" w:cs="Verdana"/>
          <w:sz w:val="24"/>
          <w:szCs w:val="24"/>
        </w:rPr>
        <w:t>a</w:t>
      </w:r>
      <w:r w:rsidRPr="00692D71">
        <w:rPr>
          <w:rFonts w:ascii="Candara" w:eastAsia="Verdana" w:hAnsi="Candara" w:cs="Verdana"/>
          <w:spacing w:val="-1"/>
          <w:sz w:val="24"/>
          <w:szCs w:val="24"/>
        </w:rPr>
        <w:t>b</w:t>
      </w:r>
      <w:r w:rsidRPr="00692D71">
        <w:rPr>
          <w:rFonts w:ascii="Candara" w:eastAsia="Verdana" w:hAnsi="Candara" w:cs="Verdana"/>
          <w:spacing w:val="-2"/>
          <w:sz w:val="24"/>
          <w:szCs w:val="24"/>
        </w:rPr>
        <w:t>o</w:t>
      </w:r>
      <w:r w:rsidRPr="00692D71">
        <w:rPr>
          <w:rFonts w:ascii="Candara" w:eastAsia="Verdana" w:hAnsi="Candara" w:cs="Verdana"/>
          <w:spacing w:val="1"/>
          <w:sz w:val="24"/>
          <w:szCs w:val="24"/>
        </w:rPr>
        <w:t>u</w:t>
      </w:r>
      <w:r w:rsidRPr="00692D71">
        <w:rPr>
          <w:rFonts w:ascii="Candara" w:eastAsia="Verdana" w:hAnsi="Candara" w:cs="Verdana"/>
          <w:sz w:val="24"/>
          <w:szCs w:val="24"/>
        </w:rPr>
        <w:t>t</w:t>
      </w:r>
      <w:r w:rsidRPr="00692D71">
        <w:rPr>
          <w:rFonts w:ascii="Candara" w:eastAsia="Verdana" w:hAnsi="Candara" w:cs="Verdana"/>
          <w:spacing w:val="-6"/>
          <w:sz w:val="24"/>
          <w:szCs w:val="24"/>
        </w:rPr>
        <w:t xml:space="preserve"> </w:t>
      </w:r>
      <w:r w:rsidRPr="00692D71">
        <w:rPr>
          <w:rFonts w:ascii="Candara" w:eastAsia="Verdana" w:hAnsi="Candara" w:cs="Verdana"/>
          <w:sz w:val="24"/>
          <w:szCs w:val="24"/>
        </w:rPr>
        <w:t>c</w:t>
      </w:r>
      <w:r w:rsidRPr="00692D71">
        <w:rPr>
          <w:rFonts w:ascii="Candara" w:eastAsia="Verdana" w:hAnsi="Candara" w:cs="Verdana"/>
          <w:spacing w:val="-3"/>
          <w:sz w:val="24"/>
          <w:szCs w:val="24"/>
        </w:rPr>
        <w:t>h</w:t>
      </w:r>
      <w:r w:rsidRPr="00692D71">
        <w:rPr>
          <w:rFonts w:ascii="Candara" w:eastAsia="Verdana" w:hAnsi="Candara" w:cs="Verdana"/>
          <w:spacing w:val="1"/>
          <w:sz w:val="24"/>
          <w:szCs w:val="24"/>
        </w:rPr>
        <w:t>i</w:t>
      </w:r>
      <w:r w:rsidRPr="00692D71">
        <w:rPr>
          <w:rFonts w:ascii="Candara" w:eastAsia="Verdana" w:hAnsi="Candara" w:cs="Verdana"/>
          <w:spacing w:val="6"/>
          <w:sz w:val="24"/>
          <w:szCs w:val="24"/>
        </w:rPr>
        <w:t>l</w:t>
      </w:r>
      <w:r w:rsidRPr="00692D71">
        <w:rPr>
          <w:rFonts w:ascii="Candara" w:eastAsia="Verdana" w:hAnsi="Candara" w:cs="Verdana"/>
          <w:spacing w:val="-1"/>
          <w:sz w:val="24"/>
          <w:szCs w:val="24"/>
        </w:rPr>
        <w:t>d</w:t>
      </w:r>
      <w:r w:rsidRPr="00692D71">
        <w:rPr>
          <w:rFonts w:ascii="Candara" w:eastAsia="Verdana" w:hAnsi="Candara" w:cs="Verdana"/>
          <w:spacing w:val="-2"/>
          <w:sz w:val="24"/>
          <w:szCs w:val="24"/>
        </w:rPr>
        <w:t>r</w:t>
      </w:r>
      <w:r w:rsidRPr="00692D71">
        <w:rPr>
          <w:rFonts w:ascii="Candara" w:eastAsia="Verdana" w:hAnsi="Candara" w:cs="Verdana"/>
          <w:spacing w:val="1"/>
          <w:sz w:val="24"/>
          <w:szCs w:val="24"/>
        </w:rPr>
        <w:t>en</w:t>
      </w:r>
      <w:r w:rsidRPr="00692D71">
        <w:rPr>
          <w:rFonts w:ascii="Candara" w:eastAsia="Verdana" w:hAnsi="Candara" w:cs="Verdana"/>
          <w:sz w:val="24"/>
          <w:szCs w:val="24"/>
        </w:rPr>
        <w:t>,</w:t>
      </w:r>
      <w:r w:rsidRPr="00692D71">
        <w:rPr>
          <w:rFonts w:ascii="Candara" w:eastAsia="Verdana" w:hAnsi="Candara" w:cs="Verdana"/>
          <w:spacing w:val="1"/>
          <w:sz w:val="24"/>
          <w:szCs w:val="24"/>
        </w:rPr>
        <w:t xml:space="preserve"> </w:t>
      </w:r>
      <w:r w:rsidRPr="00692D71">
        <w:rPr>
          <w:rFonts w:ascii="Candara" w:eastAsia="Verdana" w:hAnsi="Candara" w:cs="Verdana"/>
          <w:spacing w:val="-4"/>
          <w:sz w:val="24"/>
          <w:szCs w:val="24"/>
        </w:rPr>
        <w:t>e</w:t>
      </w:r>
      <w:r w:rsidRPr="00692D71">
        <w:rPr>
          <w:rFonts w:ascii="Candara" w:eastAsia="Verdana" w:hAnsi="Candara" w:cs="Verdana"/>
          <w:spacing w:val="2"/>
          <w:sz w:val="24"/>
          <w:szCs w:val="24"/>
        </w:rPr>
        <w:t>v</w:t>
      </w:r>
      <w:r w:rsidRPr="00692D71">
        <w:rPr>
          <w:rFonts w:ascii="Candara" w:eastAsia="Verdana" w:hAnsi="Candara" w:cs="Verdana"/>
          <w:spacing w:val="1"/>
          <w:sz w:val="24"/>
          <w:szCs w:val="24"/>
        </w:rPr>
        <w:t>e</w:t>
      </w:r>
      <w:r w:rsidRPr="00692D71">
        <w:rPr>
          <w:rFonts w:ascii="Candara" w:eastAsia="Verdana" w:hAnsi="Candara" w:cs="Verdana"/>
          <w:sz w:val="24"/>
          <w:szCs w:val="24"/>
        </w:rPr>
        <w:t>n</w:t>
      </w:r>
      <w:r w:rsidRPr="00692D71">
        <w:rPr>
          <w:rFonts w:ascii="Candara" w:eastAsia="Verdana" w:hAnsi="Candara" w:cs="Verdana"/>
          <w:spacing w:val="-1"/>
          <w:sz w:val="24"/>
          <w:szCs w:val="24"/>
        </w:rPr>
        <w:t xml:space="preserve"> </w:t>
      </w:r>
      <w:r w:rsidRPr="00692D71">
        <w:rPr>
          <w:rFonts w:ascii="Candara" w:eastAsia="Verdana" w:hAnsi="Candara" w:cs="Verdana"/>
          <w:sz w:val="24"/>
          <w:szCs w:val="24"/>
        </w:rPr>
        <w:t>w</w:t>
      </w:r>
      <w:r w:rsidRPr="00692D71">
        <w:rPr>
          <w:rFonts w:ascii="Candara" w:eastAsia="Verdana" w:hAnsi="Candara" w:cs="Verdana"/>
          <w:spacing w:val="-3"/>
          <w:sz w:val="24"/>
          <w:szCs w:val="24"/>
        </w:rPr>
        <w:t>h</w:t>
      </w:r>
      <w:r w:rsidRPr="00692D71">
        <w:rPr>
          <w:rFonts w:ascii="Candara" w:eastAsia="Verdana" w:hAnsi="Candara" w:cs="Verdana"/>
          <w:spacing w:val="1"/>
          <w:sz w:val="24"/>
          <w:szCs w:val="24"/>
        </w:rPr>
        <w:t>e</w:t>
      </w:r>
      <w:r w:rsidRPr="00692D71">
        <w:rPr>
          <w:rFonts w:ascii="Candara" w:eastAsia="Verdana" w:hAnsi="Candara" w:cs="Verdana"/>
          <w:spacing w:val="-2"/>
          <w:sz w:val="24"/>
          <w:szCs w:val="24"/>
        </w:rPr>
        <w:t>r</w:t>
      </w:r>
      <w:r w:rsidRPr="00692D71">
        <w:rPr>
          <w:rFonts w:ascii="Candara" w:eastAsia="Verdana" w:hAnsi="Candara" w:cs="Verdana"/>
          <w:sz w:val="24"/>
          <w:szCs w:val="24"/>
        </w:rPr>
        <w:t>e</w:t>
      </w:r>
      <w:r w:rsidR="00692D71" w:rsidRPr="00692D71">
        <w:rPr>
          <w:rFonts w:ascii="Candara" w:eastAsia="Verdana" w:hAnsi="Candara" w:cs="Verdana"/>
          <w:sz w:val="24"/>
          <w:szCs w:val="24"/>
        </w:rPr>
        <w:t xml:space="preserve"> </w:t>
      </w:r>
      <w:r w:rsidRPr="00692D71">
        <w:rPr>
          <w:rFonts w:ascii="Candara" w:eastAsia="Verdana" w:hAnsi="Candara" w:cs="Verdana"/>
          <w:spacing w:val="1"/>
          <w:position w:val="-1"/>
          <w:sz w:val="24"/>
          <w:szCs w:val="24"/>
        </w:rPr>
        <w:t>the</w:t>
      </w:r>
      <w:r w:rsidRPr="00692D71">
        <w:rPr>
          <w:rFonts w:ascii="Candara" w:eastAsia="Verdana" w:hAnsi="Candara" w:cs="Verdana"/>
          <w:spacing w:val="-2"/>
          <w:position w:val="-1"/>
          <w:sz w:val="24"/>
          <w:szCs w:val="24"/>
        </w:rPr>
        <w:t>r</w:t>
      </w:r>
      <w:r w:rsidRPr="00692D71">
        <w:rPr>
          <w:rFonts w:ascii="Candara" w:eastAsia="Verdana" w:hAnsi="Candara" w:cs="Verdana"/>
          <w:position w:val="-1"/>
          <w:sz w:val="24"/>
          <w:szCs w:val="24"/>
        </w:rPr>
        <w:t>e</w:t>
      </w:r>
      <w:r w:rsidRPr="00692D71">
        <w:rPr>
          <w:rFonts w:ascii="Candara" w:eastAsia="Verdana" w:hAnsi="Candara" w:cs="Verdana"/>
          <w:spacing w:val="-2"/>
          <w:position w:val="-1"/>
          <w:sz w:val="24"/>
          <w:szCs w:val="24"/>
        </w:rPr>
        <w:t xml:space="preserve"> </w:t>
      </w:r>
      <w:r w:rsidRPr="00692D71">
        <w:rPr>
          <w:rFonts w:ascii="Candara" w:eastAsia="Verdana" w:hAnsi="Candara" w:cs="Verdana"/>
          <w:spacing w:val="6"/>
          <w:position w:val="-1"/>
          <w:sz w:val="24"/>
          <w:szCs w:val="24"/>
        </w:rPr>
        <w:t>i</w:t>
      </w:r>
      <w:r w:rsidRPr="00692D71">
        <w:rPr>
          <w:rFonts w:ascii="Candara" w:eastAsia="Verdana" w:hAnsi="Candara" w:cs="Verdana"/>
          <w:position w:val="-1"/>
          <w:sz w:val="24"/>
          <w:szCs w:val="24"/>
        </w:rPr>
        <w:t>s</w:t>
      </w:r>
      <w:r w:rsidRPr="00692D71">
        <w:rPr>
          <w:rFonts w:ascii="Candara" w:eastAsia="Verdana" w:hAnsi="Candara" w:cs="Verdana"/>
          <w:spacing w:val="-3"/>
          <w:position w:val="-1"/>
          <w:sz w:val="24"/>
          <w:szCs w:val="24"/>
        </w:rPr>
        <w:t xml:space="preserve"> </w:t>
      </w:r>
      <w:r w:rsidRPr="00692D71">
        <w:rPr>
          <w:rFonts w:ascii="Candara" w:eastAsia="Verdana" w:hAnsi="Candara" w:cs="Verdana"/>
          <w:spacing w:val="1"/>
          <w:position w:val="-1"/>
          <w:sz w:val="24"/>
          <w:szCs w:val="24"/>
        </w:rPr>
        <w:t>n</w:t>
      </w:r>
      <w:r w:rsidRPr="00692D71">
        <w:rPr>
          <w:rFonts w:ascii="Candara" w:eastAsia="Verdana" w:hAnsi="Candara" w:cs="Verdana"/>
          <w:position w:val="-1"/>
          <w:sz w:val="24"/>
          <w:szCs w:val="24"/>
        </w:rPr>
        <w:t>o</w:t>
      </w:r>
      <w:r w:rsidRPr="00692D71">
        <w:rPr>
          <w:rFonts w:ascii="Candara" w:eastAsia="Verdana" w:hAnsi="Candara" w:cs="Verdana"/>
          <w:spacing w:val="-4"/>
          <w:position w:val="-1"/>
          <w:sz w:val="24"/>
          <w:szCs w:val="24"/>
        </w:rPr>
        <w:t xml:space="preserve"> </w:t>
      </w:r>
      <w:r w:rsidRPr="00692D71">
        <w:rPr>
          <w:rFonts w:ascii="Candara" w:eastAsia="Verdana" w:hAnsi="Candara" w:cs="Verdana"/>
          <w:spacing w:val="1"/>
          <w:position w:val="-1"/>
          <w:sz w:val="24"/>
          <w:szCs w:val="24"/>
        </w:rPr>
        <w:t>nee</w:t>
      </w:r>
      <w:r w:rsidRPr="00692D71">
        <w:rPr>
          <w:rFonts w:ascii="Candara" w:eastAsia="Verdana" w:hAnsi="Candara" w:cs="Verdana"/>
          <w:position w:val="-1"/>
          <w:sz w:val="24"/>
          <w:szCs w:val="24"/>
        </w:rPr>
        <w:t>d</w:t>
      </w:r>
      <w:r w:rsidRPr="00692D71">
        <w:rPr>
          <w:rFonts w:ascii="Candara" w:eastAsia="Verdana" w:hAnsi="Candara" w:cs="Verdana"/>
          <w:spacing w:val="-3"/>
          <w:position w:val="-1"/>
          <w:sz w:val="24"/>
          <w:szCs w:val="24"/>
        </w:rPr>
        <w:t xml:space="preserve"> </w:t>
      </w:r>
      <w:r w:rsidRPr="00692D71">
        <w:rPr>
          <w:rFonts w:ascii="Candara" w:eastAsia="Verdana" w:hAnsi="Candara" w:cs="Verdana"/>
          <w:spacing w:val="1"/>
          <w:position w:val="-1"/>
          <w:sz w:val="24"/>
          <w:szCs w:val="24"/>
        </w:rPr>
        <w:t>t</w:t>
      </w:r>
      <w:r w:rsidRPr="00692D71">
        <w:rPr>
          <w:rFonts w:ascii="Candara" w:eastAsia="Verdana" w:hAnsi="Candara" w:cs="Verdana"/>
          <w:position w:val="-1"/>
          <w:sz w:val="24"/>
          <w:szCs w:val="24"/>
        </w:rPr>
        <w:t xml:space="preserve">o </w:t>
      </w:r>
      <w:r w:rsidRPr="00692D71">
        <w:rPr>
          <w:rFonts w:ascii="Candara" w:eastAsia="Verdana" w:hAnsi="Candara" w:cs="Verdana"/>
          <w:spacing w:val="-2"/>
          <w:position w:val="-1"/>
          <w:sz w:val="24"/>
          <w:szCs w:val="24"/>
        </w:rPr>
        <w:t>r</w:t>
      </w:r>
      <w:r w:rsidRPr="00692D71">
        <w:rPr>
          <w:rFonts w:ascii="Candara" w:eastAsia="Verdana" w:hAnsi="Candara" w:cs="Verdana"/>
          <w:spacing w:val="1"/>
          <w:position w:val="-1"/>
          <w:sz w:val="24"/>
          <w:szCs w:val="24"/>
        </w:rPr>
        <w:t>e</w:t>
      </w:r>
      <w:r w:rsidRPr="00692D71">
        <w:rPr>
          <w:rFonts w:ascii="Candara" w:eastAsia="Verdana" w:hAnsi="Candara" w:cs="Verdana"/>
          <w:spacing w:val="2"/>
          <w:position w:val="-1"/>
          <w:sz w:val="24"/>
          <w:szCs w:val="24"/>
        </w:rPr>
        <w:t>f</w:t>
      </w:r>
      <w:r w:rsidRPr="00692D71">
        <w:rPr>
          <w:rFonts w:ascii="Candara" w:eastAsia="Verdana" w:hAnsi="Candara" w:cs="Verdana"/>
          <w:spacing w:val="1"/>
          <w:position w:val="-1"/>
          <w:sz w:val="24"/>
          <w:szCs w:val="24"/>
        </w:rPr>
        <w:t>e</w:t>
      </w:r>
      <w:r w:rsidRPr="00692D71">
        <w:rPr>
          <w:rFonts w:ascii="Candara" w:eastAsia="Verdana" w:hAnsi="Candara" w:cs="Verdana"/>
          <w:position w:val="-1"/>
          <w:sz w:val="24"/>
          <w:szCs w:val="24"/>
        </w:rPr>
        <w:t>r</w:t>
      </w:r>
      <w:r w:rsidRPr="00692D71">
        <w:rPr>
          <w:rFonts w:ascii="Candara" w:eastAsia="Verdana" w:hAnsi="Candara" w:cs="Verdana"/>
          <w:spacing w:val="-4"/>
          <w:position w:val="-1"/>
          <w:sz w:val="24"/>
          <w:szCs w:val="24"/>
        </w:rPr>
        <w:t xml:space="preserve"> </w:t>
      </w:r>
      <w:r w:rsidRPr="00692D71">
        <w:rPr>
          <w:rFonts w:ascii="Candara" w:eastAsia="Verdana" w:hAnsi="Candara" w:cs="Verdana"/>
          <w:spacing w:val="1"/>
          <w:position w:val="-1"/>
          <w:sz w:val="24"/>
          <w:szCs w:val="24"/>
        </w:rPr>
        <w:t>th</w:t>
      </w:r>
      <w:r w:rsidRPr="00692D71">
        <w:rPr>
          <w:rFonts w:ascii="Candara" w:eastAsia="Verdana" w:hAnsi="Candara" w:cs="Verdana"/>
          <w:position w:val="-1"/>
          <w:sz w:val="24"/>
          <w:szCs w:val="24"/>
        </w:rPr>
        <w:t>e</w:t>
      </w:r>
      <w:r w:rsidRPr="00692D71">
        <w:rPr>
          <w:rFonts w:ascii="Candara" w:eastAsia="Verdana" w:hAnsi="Candara" w:cs="Verdana"/>
          <w:spacing w:val="-2"/>
          <w:position w:val="-1"/>
          <w:sz w:val="24"/>
          <w:szCs w:val="24"/>
        </w:rPr>
        <w:t xml:space="preserve"> </w:t>
      </w:r>
      <w:r w:rsidRPr="00692D71">
        <w:rPr>
          <w:rFonts w:ascii="Candara" w:eastAsia="Verdana" w:hAnsi="Candara" w:cs="Verdana"/>
          <w:spacing w:val="2"/>
          <w:position w:val="-1"/>
          <w:sz w:val="24"/>
          <w:szCs w:val="24"/>
        </w:rPr>
        <w:t>m</w:t>
      </w:r>
      <w:r w:rsidRPr="00692D71">
        <w:rPr>
          <w:rFonts w:ascii="Candara" w:eastAsia="Verdana" w:hAnsi="Candara" w:cs="Verdana"/>
          <w:position w:val="-1"/>
          <w:sz w:val="24"/>
          <w:szCs w:val="24"/>
        </w:rPr>
        <w:t>a</w:t>
      </w:r>
      <w:r w:rsidRPr="00692D71">
        <w:rPr>
          <w:rFonts w:ascii="Candara" w:eastAsia="Verdana" w:hAnsi="Candara" w:cs="Verdana"/>
          <w:spacing w:val="-4"/>
          <w:position w:val="-1"/>
          <w:sz w:val="24"/>
          <w:szCs w:val="24"/>
        </w:rPr>
        <w:t>t</w:t>
      </w:r>
      <w:r w:rsidRPr="00692D71">
        <w:rPr>
          <w:rFonts w:ascii="Candara" w:eastAsia="Verdana" w:hAnsi="Candara" w:cs="Verdana"/>
          <w:spacing w:val="1"/>
          <w:position w:val="-1"/>
          <w:sz w:val="24"/>
          <w:szCs w:val="24"/>
        </w:rPr>
        <w:t>te</w:t>
      </w:r>
      <w:r w:rsidRPr="00692D71">
        <w:rPr>
          <w:rFonts w:ascii="Candara" w:eastAsia="Verdana" w:hAnsi="Candara" w:cs="Verdana"/>
          <w:position w:val="-1"/>
          <w:sz w:val="24"/>
          <w:szCs w:val="24"/>
        </w:rPr>
        <w:t>r</w:t>
      </w:r>
      <w:r w:rsidRPr="00692D71">
        <w:rPr>
          <w:rFonts w:ascii="Candara" w:eastAsia="Verdana" w:hAnsi="Candara" w:cs="Verdana"/>
          <w:spacing w:val="-4"/>
          <w:position w:val="-1"/>
          <w:sz w:val="24"/>
          <w:szCs w:val="24"/>
        </w:rPr>
        <w:t xml:space="preserve"> </w:t>
      </w:r>
      <w:r w:rsidRPr="00692D71">
        <w:rPr>
          <w:rFonts w:ascii="Candara" w:eastAsia="Verdana" w:hAnsi="Candara" w:cs="Verdana"/>
          <w:spacing w:val="1"/>
          <w:position w:val="-1"/>
          <w:sz w:val="24"/>
          <w:szCs w:val="24"/>
        </w:rPr>
        <w:t>i</w:t>
      </w:r>
      <w:r w:rsidRPr="00692D71">
        <w:rPr>
          <w:rFonts w:ascii="Candara" w:eastAsia="Verdana" w:hAnsi="Candara" w:cs="Verdana"/>
          <w:spacing w:val="-3"/>
          <w:position w:val="-1"/>
          <w:sz w:val="24"/>
          <w:szCs w:val="24"/>
        </w:rPr>
        <w:t>m</w:t>
      </w:r>
      <w:r w:rsidRPr="00692D71">
        <w:rPr>
          <w:rFonts w:ascii="Candara" w:eastAsia="Verdana" w:hAnsi="Candara" w:cs="Verdana"/>
          <w:spacing w:val="2"/>
          <w:position w:val="-1"/>
          <w:sz w:val="24"/>
          <w:szCs w:val="24"/>
        </w:rPr>
        <w:t>m</w:t>
      </w:r>
      <w:r w:rsidRPr="00692D71">
        <w:rPr>
          <w:rFonts w:ascii="Candara" w:eastAsia="Verdana" w:hAnsi="Candara" w:cs="Verdana"/>
          <w:spacing w:val="1"/>
          <w:position w:val="-1"/>
          <w:sz w:val="24"/>
          <w:szCs w:val="24"/>
        </w:rPr>
        <w:t>e</w:t>
      </w:r>
      <w:r w:rsidRPr="00692D71">
        <w:rPr>
          <w:rFonts w:ascii="Candara" w:eastAsia="Verdana" w:hAnsi="Candara" w:cs="Verdana"/>
          <w:spacing w:val="-6"/>
          <w:position w:val="-1"/>
          <w:sz w:val="24"/>
          <w:szCs w:val="24"/>
        </w:rPr>
        <w:t>d</w:t>
      </w:r>
      <w:r w:rsidRPr="00692D71">
        <w:rPr>
          <w:rFonts w:ascii="Candara" w:eastAsia="Verdana" w:hAnsi="Candara" w:cs="Verdana"/>
          <w:spacing w:val="6"/>
          <w:position w:val="-1"/>
          <w:sz w:val="24"/>
          <w:szCs w:val="24"/>
        </w:rPr>
        <w:t>i</w:t>
      </w:r>
      <w:r w:rsidRPr="00692D71">
        <w:rPr>
          <w:rFonts w:ascii="Candara" w:eastAsia="Verdana" w:hAnsi="Candara" w:cs="Verdana"/>
          <w:position w:val="-1"/>
          <w:sz w:val="24"/>
          <w:szCs w:val="24"/>
        </w:rPr>
        <w:t>a</w:t>
      </w:r>
      <w:r w:rsidRPr="00692D71">
        <w:rPr>
          <w:rFonts w:ascii="Candara" w:eastAsia="Verdana" w:hAnsi="Candara" w:cs="Verdana"/>
          <w:spacing w:val="1"/>
          <w:position w:val="-1"/>
          <w:sz w:val="24"/>
          <w:szCs w:val="24"/>
        </w:rPr>
        <w:t>t</w:t>
      </w:r>
      <w:r w:rsidRPr="00692D71">
        <w:rPr>
          <w:rFonts w:ascii="Candara" w:eastAsia="Verdana" w:hAnsi="Candara" w:cs="Verdana"/>
          <w:spacing w:val="-4"/>
          <w:position w:val="-1"/>
          <w:sz w:val="24"/>
          <w:szCs w:val="24"/>
        </w:rPr>
        <w:t>e</w:t>
      </w:r>
      <w:r w:rsidRPr="00692D71">
        <w:rPr>
          <w:rFonts w:ascii="Candara" w:eastAsia="Verdana" w:hAnsi="Candara" w:cs="Verdana"/>
          <w:spacing w:val="1"/>
          <w:position w:val="-1"/>
          <w:sz w:val="24"/>
          <w:szCs w:val="24"/>
        </w:rPr>
        <w:t>l</w:t>
      </w:r>
      <w:r w:rsidRPr="00692D71">
        <w:rPr>
          <w:rFonts w:ascii="Candara" w:eastAsia="Verdana" w:hAnsi="Candara" w:cs="Verdana"/>
          <w:spacing w:val="2"/>
          <w:position w:val="-1"/>
          <w:sz w:val="24"/>
          <w:szCs w:val="24"/>
        </w:rPr>
        <w:t>y</w:t>
      </w:r>
      <w:r w:rsidR="00692D71">
        <w:rPr>
          <w:rFonts w:ascii="Candara" w:eastAsia="Verdana" w:hAnsi="Candara" w:cs="Verdana"/>
          <w:position w:val="-1"/>
          <w:sz w:val="24"/>
          <w:szCs w:val="24"/>
        </w:rPr>
        <w:t>;</w:t>
      </w:r>
    </w:p>
    <w:p w14:paraId="05CACFFD" w14:textId="552A3E68" w:rsidR="00BF6693" w:rsidRPr="00A166F0" w:rsidRDefault="00883278" w:rsidP="00A166F0">
      <w:pPr>
        <w:pStyle w:val="ListParagraph"/>
        <w:numPr>
          <w:ilvl w:val="0"/>
          <w:numId w:val="12"/>
        </w:numPr>
        <w:tabs>
          <w:tab w:val="left" w:pos="820"/>
        </w:tabs>
        <w:spacing w:before="9" w:line="280" w:lineRule="exact"/>
        <w:ind w:right="575"/>
        <w:rPr>
          <w:rFonts w:ascii="Candara" w:eastAsia="Verdana" w:hAnsi="Candara" w:cs="Verdana"/>
          <w:sz w:val="24"/>
          <w:szCs w:val="24"/>
        </w:rPr>
      </w:pPr>
      <w:r w:rsidRPr="00A166F0">
        <w:rPr>
          <w:rFonts w:ascii="Candara" w:eastAsia="Verdana" w:hAnsi="Candara" w:cs="Verdana"/>
          <w:spacing w:val="2"/>
          <w:sz w:val="24"/>
          <w:szCs w:val="24"/>
        </w:rPr>
        <w:t>E</w:t>
      </w:r>
      <w:r w:rsidRPr="00A166F0">
        <w:rPr>
          <w:rFonts w:ascii="Candara" w:eastAsia="Verdana" w:hAnsi="Candara" w:cs="Verdana"/>
          <w:spacing w:val="1"/>
          <w:sz w:val="24"/>
          <w:szCs w:val="24"/>
        </w:rPr>
        <w:t>n</w:t>
      </w:r>
      <w:r w:rsidRPr="00A166F0">
        <w:rPr>
          <w:rFonts w:ascii="Candara" w:eastAsia="Verdana" w:hAnsi="Candara" w:cs="Verdana"/>
          <w:sz w:val="24"/>
          <w:szCs w:val="24"/>
        </w:rPr>
        <w:t>s</w:t>
      </w:r>
      <w:r w:rsidRPr="00A166F0">
        <w:rPr>
          <w:rFonts w:ascii="Candara" w:eastAsia="Verdana" w:hAnsi="Candara" w:cs="Verdana"/>
          <w:spacing w:val="1"/>
          <w:sz w:val="24"/>
          <w:szCs w:val="24"/>
        </w:rPr>
        <w:t>u</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l</w:t>
      </w:r>
      <w:r w:rsidRPr="00A166F0">
        <w:rPr>
          <w:rFonts w:ascii="Candara" w:eastAsia="Verdana" w:hAnsi="Candara" w:cs="Verdana"/>
          <w:sz w:val="24"/>
          <w:szCs w:val="24"/>
        </w:rPr>
        <w:t>l</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Pr="00A166F0">
        <w:rPr>
          <w:rFonts w:ascii="Candara" w:eastAsia="Verdana" w:hAnsi="Candara" w:cs="Verdana"/>
          <w:sz w:val="24"/>
          <w:szCs w:val="24"/>
        </w:rPr>
        <w:t>c</w:t>
      </w:r>
      <w:r w:rsidRPr="00A166F0">
        <w:rPr>
          <w:rFonts w:ascii="Candara" w:eastAsia="Verdana" w:hAnsi="Candara" w:cs="Verdana"/>
          <w:spacing w:val="-2"/>
          <w:sz w:val="24"/>
          <w:szCs w:val="24"/>
        </w:rPr>
        <w:t>or</w:t>
      </w:r>
      <w:r w:rsidRPr="00A166F0">
        <w:rPr>
          <w:rFonts w:ascii="Candara" w:eastAsia="Verdana" w:hAnsi="Candara" w:cs="Verdana"/>
          <w:spacing w:val="-1"/>
          <w:sz w:val="24"/>
          <w:szCs w:val="24"/>
        </w:rPr>
        <w:t>d</w:t>
      </w:r>
      <w:r w:rsidRPr="00A166F0">
        <w:rPr>
          <w:rFonts w:ascii="Candara" w:eastAsia="Verdana" w:hAnsi="Candara" w:cs="Verdana"/>
          <w:sz w:val="24"/>
          <w:szCs w:val="24"/>
        </w:rPr>
        <w:t>s</w:t>
      </w:r>
      <w:r w:rsidRPr="00A166F0">
        <w:rPr>
          <w:rFonts w:ascii="Candara" w:eastAsia="Verdana" w:hAnsi="Candara" w:cs="Verdana"/>
          <w:spacing w:val="2"/>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3"/>
          <w:sz w:val="24"/>
          <w:szCs w:val="24"/>
        </w:rPr>
        <w:t>k</w:t>
      </w:r>
      <w:r w:rsidRPr="00A166F0">
        <w:rPr>
          <w:rFonts w:ascii="Candara" w:eastAsia="Verdana" w:hAnsi="Candara" w:cs="Verdana"/>
          <w:spacing w:val="1"/>
          <w:sz w:val="24"/>
          <w:szCs w:val="24"/>
        </w:rPr>
        <w:t>e</w:t>
      </w:r>
      <w:r w:rsidRPr="00A166F0">
        <w:rPr>
          <w:rFonts w:ascii="Candara" w:eastAsia="Verdana" w:hAnsi="Candara" w:cs="Verdana"/>
          <w:spacing w:val="-1"/>
          <w:sz w:val="24"/>
          <w:szCs w:val="24"/>
        </w:rPr>
        <w:t>p</w:t>
      </w:r>
      <w:r w:rsidRPr="00A166F0">
        <w:rPr>
          <w:rFonts w:ascii="Candara" w:eastAsia="Verdana" w:hAnsi="Candara" w:cs="Verdana"/>
          <w:sz w:val="24"/>
          <w:szCs w:val="24"/>
        </w:rPr>
        <w:t>t</w:t>
      </w:r>
      <w:r w:rsidRPr="00A166F0">
        <w:rPr>
          <w:rFonts w:ascii="Candara" w:eastAsia="Verdana" w:hAnsi="Candara" w:cs="Verdana"/>
          <w:spacing w:val="8"/>
          <w:sz w:val="24"/>
          <w:szCs w:val="24"/>
        </w:rPr>
        <w:t xml:space="preserve"> </w:t>
      </w:r>
      <w:r w:rsidRPr="00A166F0">
        <w:rPr>
          <w:rFonts w:ascii="Candara" w:eastAsia="Verdana" w:hAnsi="Candara" w:cs="Verdana"/>
          <w:sz w:val="24"/>
          <w:szCs w:val="24"/>
        </w:rPr>
        <w:t>se</w:t>
      </w:r>
      <w:r w:rsidRPr="00A166F0">
        <w:rPr>
          <w:rFonts w:ascii="Candara" w:eastAsia="Verdana" w:hAnsi="Candara" w:cs="Verdana"/>
          <w:spacing w:val="-4"/>
          <w:sz w:val="24"/>
          <w:szCs w:val="24"/>
        </w:rPr>
        <w:t>c</w:t>
      </w:r>
      <w:r w:rsidRPr="00A166F0">
        <w:rPr>
          <w:rFonts w:ascii="Candara" w:eastAsia="Verdana" w:hAnsi="Candara" w:cs="Verdana"/>
          <w:spacing w:val="1"/>
          <w:sz w:val="24"/>
          <w:szCs w:val="24"/>
        </w:rPr>
        <w:t>u</w:t>
      </w:r>
      <w:r w:rsidRPr="00A166F0">
        <w:rPr>
          <w:rFonts w:ascii="Candara" w:eastAsia="Verdana" w:hAnsi="Candara" w:cs="Verdana"/>
          <w:spacing w:val="-2"/>
          <w:sz w:val="24"/>
          <w:szCs w:val="24"/>
        </w:rPr>
        <w:t>r</w:t>
      </w:r>
      <w:r w:rsidRPr="00A166F0">
        <w:rPr>
          <w:rFonts w:ascii="Candara" w:eastAsia="Verdana" w:hAnsi="Candara" w:cs="Verdana"/>
          <w:spacing w:val="-4"/>
          <w:sz w:val="24"/>
          <w:szCs w:val="24"/>
        </w:rPr>
        <w:t>e</w:t>
      </w:r>
      <w:r w:rsidRPr="00A166F0">
        <w:rPr>
          <w:rFonts w:ascii="Candara" w:eastAsia="Verdana" w:hAnsi="Candara" w:cs="Verdana"/>
          <w:spacing w:val="6"/>
          <w:sz w:val="24"/>
          <w:szCs w:val="24"/>
        </w:rPr>
        <w:t>l</w:t>
      </w:r>
      <w:r w:rsidRPr="00A166F0">
        <w:rPr>
          <w:rFonts w:ascii="Candara" w:eastAsia="Verdana" w:hAnsi="Candara" w:cs="Verdana"/>
          <w:spacing w:val="-3"/>
          <w:sz w:val="24"/>
          <w:szCs w:val="24"/>
        </w:rPr>
        <w:t>y</w:t>
      </w:r>
      <w:r w:rsidR="00692D71">
        <w:rPr>
          <w:rFonts w:ascii="Candara" w:eastAsia="Verdana" w:hAnsi="Candara" w:cs="Verdana"/>
          <w:sz w:val="24"/>
          <w:szCs w:val="24"/>
        </w:rPr>
        <w:t>,</w:t>
      </w:r>
      <w:r w:rsidRPr="00A166F0">
        <w:rPr>
          <w:rFonts w:ascii="Candara" w:eastAsia="Verdana" w:hAnsi="Candara" w:cs="Verdana"/>
          <w:spacing w:val="4"/>
          <w:sz w:val="24"/>
          <w:szCs w:val="24"/>
        </w:rPr>
        <w:t xml:space="preserve"> </w:t>
      </w:r>
      <w:r w:rsidRPr="00A166F0">
        <w:rPr>
          <w:rFonts w:ascii="Candara" w:eastAsia="Verdana" w:hAnsi="Candara" w:cs="Verdana"/>
          <w:sz w:val="24"/>
          <w:szCs w:val="24"/>
        </w:rPr>
        <w:t>s</w:t>
      </w:r>
      <w:r w:rsidRPr="00A166F0">
        <w:rPr>
          <w:rFonts w:ascii="Candara" w:eastAsia="Verdana" w:hAnsi="Candara" w:cs="Verdana"/>
          <w:spacing w:val="-4"/>
          <w:sz w:val="24"/>
          <w:szCs w:val="24"/>
        </w:rPr>
        <w:t>e</w:t>
      </w:r>
      <w:r w:rsidRPr="00A166F0">
        <w:rPr>
          <w:rFonts w:ascii="Candara" w:eastAsia="Verdana" w:hAnsi="Candara" w:cs="Verdana"/>
          <w:spacing w:val="-1"/>
          <w:sz w:val="24"/>
          <w:szCs w:val="24"/>
        </w:rPr>
        <w:t>p</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z w:val="24"/>
          <w:szCs w:val="24"/>
        </w:rPr>
        <w:t>a</w:t>
      </w:r>
      <w:r w:rsidRPr="00A166F0">
        <w:rPr>
          <w:rFonts w:ascii="Candara" w:eastAsia="Verdana" w:hAnsi="Candara" w:cs="Verdana"/>
          <w:spacing w:val="1"/>
          <w:sz w:val="24"/>
          <w:szCs w:val="24"/>
        </w:rPr>
        <w:t>t</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f</w:t>
      </w:r>
      <w:r w:rsidRPr="00A166F0">
        <w:rPr>
          <w:rFonts w:ascii="Candara" w:eastAsia="Verdana" w:hAnsi="Candara" w:cs="Verdana"/>
          <w:spacing w:val="-2"/>
          <w:sz w:val="24"/>
          <w:szCs w:val="24"/>
        </w:rPr>
        <w:t>ro</w:t>
      </w:r>
      <w:r w:rsidRPr="00A166F0">
        <w:rPr>
          <w:rFonts w:ascii="Candara" w:eastAsia="Verdana" w:hAnsi="Candara" w:cs="Verdana"/>
          <w:sz w:val="24"/>
          <w:szCs w:val="24"/>
        </w:rPr>
        <w:t>m</w:t>
      </w:r>
      <w:r w:rsidRPr="00A166F0">
        <w:rPr>
          <w:rFonts w:ascii="Candara" w:eastAsia="Verdana" w:hAnsi="Candara" w:cs="Verdana"/>
          <w:spacing w:val="3"/>
          <w:sz w:val="24"/>
          <w:szCs w:val="24"/>
        </w:rPr>
        <w:t xml:space="preserve"> </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h</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pacing w:val="2"/>
          <w:sz w:val="24"/>
          <w:szCs w:val="24"/>
        </w:rPr>
        <w:t>m</w:t>
      </w:r>
      <w:r w:rsidRPr="00A166F0">
        <w:rPr>
          <w:rFonts w:ascii="Candara" w:eastAsia="Verdana" w:hAnsi="Candara" w:cs="Verdana"/>
          <w:spacing w:val="-5"/>
          <w:sz w:val="24"/>
          <w:szCs w:val="24"/>
        </w:rPr>
        <w:t>a</w:t>
      </w:r>
      <w:r w:rsidRPr="00A166F0">
        <w:rPr>
          <w:rFonts w:ascii="Candara" w:eastAsia="Verdana" w:hAnsi="Candara" w:cs="Verdana"/>
          <w:spacing w:val="6"/>
          <w:sz w:val="24"/>
          <w:szCs w:val="24"/>
        </w:rPr>
        <w:t>i</w:t>
      </w:r>
      <w:r w:rsidRPr="00A166F0">
        <w:rPr>
          <w:rFonts w:ascii="Candara" w:eastAsia="Verdana" w:hAnsi="Candara" w:cs="Verdana"/>
          <w:sz w:val="24"/>
          <w:szCs w:val="24"/>
        </w:rPr>
        <w:t xml:space="preserve">n </w:t>
      </w:r>
      <w:r w:rsidRPr="00A166F0">
        <w:rPr>
          <w:rFonts w:ascii="Candara" w:eastAsia="Verdana" w:hAnsi="Candara" w:cs="Verdana"/>
          <w:spacing w:val="-1"/>
          <w:sz w:val="24"/>
          <w:szCs w:val="24"/>
        </w:rPr>
        <w:t>p</w:t>
      </w:r>
      <w:r w:rsidRPr="00A166F0">
        <w:rPr>
          <w:rFonts w:ascii="Candara" w:eastAsia="Verdana" w:hAnsi="Candara" w:cs="Verdana"/>
          <w:spacing w:val="1"/>
          <w:sz w:val="24"/>
          <w:szCs w:val="24"/>
        </w:rPr>
        <w:t>u</w:t>
      </w:r>
      <w:r w:rsidRPr="00A166F0">
        <w:rPr>
          <w:rFonts w:ascii="Candara" w:eastAsia="Verdana" w:hAnsi="Candara" w:cs="Verdana"/>
          <w:spacing w:val="-1"/>
          <w:sz w:val="24"/>
          <w:szCs w:val="24"/>
        </w:rPr>
        <w:t>p</w:t>
      </w:r>
      <w:r w:rsidRPr="00A166F0">
        <w:rPr>
          <w:rFonts w:ascii="Candara" w:eastAsia="Verdana" w:hAnsi="Candara" w:cs="Verdana"/>
          <w:spacing w:val="1"/>
          <w:sz w:val="24"/>
          <w:szCs w:val="24"/>
        </w:rPr>
        <w:t>i</w:t>
      </w:r>
      <w:r w:rsidRPr="00A166F0">
        <w:rPr>
          <w:rFonts w:ascii="Candara" w:eastAsia="Verdana" w:hAnsi="Candara" w:cs="Verdana"/>
          <w:sz w:val="24"/>
          <w:szCs w:val="24"/>
        </w:rPr>
        <w:t>l</w:t>
      </w:r>
      <w:r w:rsidRPr="00A166F0">
        <w:rPr>
          <w:rFonts w:ascii="Candara" w:eastAsia="Verdana" w:hAnsi="Candara" w:cs="Verdana"/>
          <w:spacing w:val="3"/>
          <w:sz w:val="24"/>
          <w:szCs w:val="24"/>
        </w:rPr>
        <w:t xml:space="preserve"> </w:t>
      </w:r>
      <w:r w:rsidRPr="00A166F0">
        <w:rPr>
          <w:rFonts w:ascii="Candara" w:eastAsia="Verdana" w:hAnsi="Candara" w:cs="Verdana"/>
          <w:spacing w:val="-3"/>
          <w:sz w:val="24"/>
          <w:szCs w:val="24"/>
        </w:rPr>
        <w:t>f</w:t>
      </w:r>
      <w:r w:rsidRPr="00A166F0">
        <w:rPr>
          <w:rFonts w:ascii="Candara" w:eastAsia="Verdana" w:hAnsi="Candara" w:cs="Verdana"/>
          <w:spacing w:val="1"/>
          <w:sz w:val="24"/>
          <w:szCs w:val="24"/>
        </w:rPr>
        <w:t>ile</w:t>
      </w:r>
      <w:r w:rsidRPr="00A166F0">
        <w:rPr>
          <w:rFonts w:ascii="Candara" w:eastAsia="Verdana" w:hAnsi="Candara" w:cs="Verdana"/>
          <w:sz w:val="24"/>
          <w:szCs w:val="24"/>
        </w:rPr>
        <w:t>,</w:t>
      </w:r>
      <w:r w:rsidRPr="00A166F0">
        <w:rPr>
          <w:rFonts w:ascii="Candara" w:eastAsia="Verdana" w:hAnsi="Candara" w:cs="Verdana"/>
          <w:spacing w:val="-4"/>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i</w:t>
      </w:r>
      <w:r w:rsidRPr="00A166F0">
        <w:rPr>
          <w:rFonts w:ascii="Candara" w:eastAsia="Verdana" w:hAnsi="Candara" w:cs="Verdana"/>
          <w:sz w:val="24"/>
          <w:szCs w:val="24"/>
        </w:rPr>
        <w:t>n</w:t>
      </w:r>
      <w:r w:rsidRPr="00A166F0">
        <w:rPr>
          <w:rFonts w:ascii="Candara" w:eastAsia="Verdana" w:hAnsi="Candara" w:cs="Verdana"/>
          <w:spacing w:val="-1"/>
          <w:sz w:val="24"/>
          <w:szCs w:val="24"/>
        </w:rPr>
        <w:t xml:space="preserve"> </w:t>
      </w:r>
      <w:r w:rsidRPr="00A166F0">
        <w:rPr>
          <w:rFonts w:ascii="Candara" w:eastAsia="Verdana" w:hAnsi="Candara" w:cs="Verdana"/>
          <w:spacing w:val="6"/>
          <w:sz w:val="24"/>
          <w:szCs w:val="24"/>
        </w:rPr>
        <w:t>l</w:t>
      </w:r>
      <w:r w:rsidRPr="00A166F0">
        <w:rPr>
          <w:rFonts w:ascii="Candara" w:eastAsia="Verdana" w:hAnsi="Candara" w:cs="Verdana"/>
          <w:spacing w:val="-2"/>
          <w:sz w:val="24"/>
          <w:szCs w:val="24"/>
        </w:rPr>
        <w:t>o</w:t>
      </w:r>
      <w:r w:rsidRPr="00A166F0">
        <w:rPr>
          <w:rFonts w:ascii="Candara" w:eastAsia="Verdana" w:hAnsi="Candara" w:cs="Verdana"/>
          <w:sz w:val="24"/>
          <w:szCs w:val="24"/>
        </w:rPr>
        <w:t>c</w:t>
      </w:r>
      <w:r w:rsidRPr="00A166F0">
        <w:rPr>
          <w:rFonts w:ascii="Candara" w:eastAsia="Verdana" w:hAnsi="Candara" w:cs="Verdana"/>
          <w:spacing w:val="-3"/>
          <w:sz w:val="24"/>
          <w:szCs w:val="24"/>
        </w:rPr>
        <w:t>k</w:t>
      </w:r>
      <w:r w:rsidRPr="00A166F0">
        <w:rPr>
          <w:rFonts w:ascii="Candara" w:eastAsia="Verdana" w:hAnsi="Candara" w:cs="Verdana"/>
          <w:spacing w:val="1"/>
          <w:sz w:val="24"/>
          <w:szCs w:val="24"/>
        </w:rPr>
        <w:t>e</w:t>
      </w:r>
      <w:r w:rsidRPr="00A166F0">
        <w:rPr>
          <w:rFonts w:ascii="Candara" w:eastAsia="Verdana" w:hAnsi="Candara" w:cs="Verdana"/>
          <w:sz w:val="24"/>
          <w:szCs w:val="24"/>
        </w:rPr>
        <w:t>d</w:t>
      </w:r>
      <w:r w:rsidRPr="00A166F0">
        <w:rPr>
          <w:rFonts w:ascii="Candara" w:eastAsia="Verdana" w:hAnsi="Candara" w:cs="Verdana"/>
          <w:spacing w:val="-3"/>
          <w:sz w:val="24"/>
          <w:szCs w:val="24"/>
        </w:rPr>
        <w:t xml:space="preserve"> </w:t>
      </w:r>
      <w:r w:rsidRPr="00A166F0">
        <w:rPr>
          <w:rFonts w:ascii="Candara" w:eastAsia="Verdana" w:hAnsi="Candara" w:cs="Verdana"/>
          <w:spacing w:val="6"/>
          <w:sz w:val="24"/>
          <w:szCs w:val="24"/>
        </w:rPr>
        <w:t>l</w:t>
      </w:r>
      <w:r w:rsidRPr="00A166F0">
        <w:rPr>
          <w:rFonts w:ascii="Candara" w:eastAsia="Verdana" w:hAnsi="Candara" w:cs="Verdana"/>
          <w:spacing w:val="-2"/>
          <w:sz w:val="24"/>
          <w:szCs w:val="24"/>
        </w:rPr>
        <w:t>o</w:t>
      </w:r>
      <w:r w:rsidRPr="00A166F0">
        <w:rPr>
          <w:rFonts w:ascii="Candara" w:eastAsia="Verdana" w:hAnsi="Candara" w:cs="Verdana"/>
          <w:sz w:val="24"/>
          <w:szCs w:val="24"/>
        </w:rPr>
        <w:t>ca</w:t>
      </w:r>
      <w:r w:rsidRPr="00A166F0">
        <w:rPr>
          <w:rFonts w:ascii="Candara" w:eastAsia="Verdana" w:hAnsi="Candara" w:cs="Verdana"/>
          <w:spacing w:val="-4"/>
          <w:sz w:val="24"/>
          <w:szCs w:val="24"/>
        </w:rPr>
        <w:t>t</w:t>
      </w:r>
      <w:r w:rsidRPr="00A166F0">
        <w:rPr>
          <w:rFonts w:ascii="Candara" w:eastAsia="Verdana" w:hAnsi="Candara" w:cs="Verdana"/>
          <w:spacing w:val="6"/>
          <w:sz w:val="24"/>
          <w:szCs w:val="24"/>
        </w:rPr>
        <w:t>i</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n</w:t>
      </w:r>
      <w:r w:rsidRPr="00A166F0">
        <w:rPr>
          <w:rFonts w:ascii="Candara" w:eastAsia="Verdana" w:hAnsi="Candara" w:cs="Verdana"/>
          <w:sz w:val="24"/>
          <w:szCs w:val="24"/>
        </w:rPr>
        <w:t>s.</w:t>
      </w:r>
    </w:p>
    <w:p w14:paraId="4005FC02" w14:textId="589B4812" w:rsidR="00A166F0" w:rsidRPr="00692D71" w:rsidRDefault="00883278" w:rsidP="004B19CE">
      <w:pPr>
        <w:pStyle w:val="ListParagraph"/>
        <w:numPr>
          <w:ilvl w:val="0"/>
          <w:numId w:val="12"/>
        </w:numPr>
        <w:spacing w:before="6" w:line="280" w:lineRule="exact"/>
        <w:ind w:right="240"/>
        <w:rPr>
          <w:rFonts w:ascii="Candara" w:eastAsia="Verdana" w:hAnsi="Candara" w:cs="Verdana"/>
          <w:sz w:val="24"/>
          <w:szCs w:val="24"/>
        </w:rPr>
      </w:pPr>
      <w:r w:rsidRPr="00692D71">
        <w:rPr>
          <w:rFonts w:ascii="Candara" w:eastAsia="Verdana" w:hAnsi="Candara" w:cs="Verdana"/>
          <w:spacing w:val="2"/>
          <w:sz w:val="24"/>
          <w:szCs w:val="24"/>
        </w:rPr>
        <w:t>E</w:t>
      </w:r>
      <w:r w:rsidRPr="00692D71">
        <w:rPr>
          <w:rFonts w:ascii="Candara" w:eastAsia="Verdana" w:hAnsi="Candara" w:cs="Verdana"/>
          <w:spacing w:val="1"/>
          <w:sz w:val="24"/>
          <w:szCs w:val="24"/>
        </w:rPr>
        <w:t>n</w:t>
      </w:r>
      <w:r w:rsidRPr="00692D71">
        <w:rPr>
          <w:rFonts w:ascii="Candara" w:eastAsia="Verdana" w:hAnsi="Candara" w:cs="Verdana"/>
          <w:sz w:val="24"/>
          <w:szCs w:val="24"/>
        </w:rPr>
        <w:t>s</w:t>
      </w:r>
      <w:r w:rsidRPr="00692D71">
        <w:rPr>
          <w:rFonts w:ascii="Candara" w:eastAsia="Verdana" w:hAnsi="Candara" w:cs="Verdana"/>
          <w:spacing w:val="1"/>
          <w:sz w:val="24"/>
          <w:szCs w:val="24"/>
        </w:rPr>
        <w:t>u</w:t>
      </w:r>
      <w:r w:rsidRPr="00692D71">
        <w:rPr>
          <w:rFonts w:ascii="Candara" w:eastAsia="Verdana" w:hAnsi="Candara" w:cs="Verdana"/>
          <w:spacing w:val="-2"/>
          <w:sz w:val="24"/>
          <w:szCs w:val="24"/>
        </w:rPr>
        <w:t>r</w:t>
      </w:r>
      <w:r w:rsidRPr="00692D71">
        <w:rPr>
          <w:rFonts w:ascii="Candara" w:eastAsia="Verdana" w:hAnsi="Candara" w:cs="Verdana"/>
          <w:sz w:val="24"/>
          <w:szCs w:val="24"/>
        </w:rPr>
        <w:t>e</w:t>
      </w:r>
      <w:r w:rsidRPr="00692D71">
        <w:rPr>
          <w:rFonts w:ascii="Candara" w:eastAsia="Verdana" w:hAnsi="Candara" w:cs="Verdana"/>
          <w:spacing w:val="-2"/>
          <w:sz w:val="24"/>
          <w:szCs w:val="24"/>
        </w:rPr>
        <w:t xml:space="preserve"> </w:t>
      </w:r>
      <w:r w:rsidRPr="00692D71">
        <w:rPr>
          <w:rFonts w:ascii="Candara" w:eastAsia="Verdana" w:hAnsi="Candara" w:cs="Verdana"/>
          <w:spacing w:val="1"/>
          <w:sz w:val="24"/>
          <w:szCs w:val="24"/>
        </w:rPr>
        <w:t>th</w:t>
      </w:r>
      <w:r w:rsidRPr="00692D71">
        <w:rPr>
          <w:rFonts w:ascii="Candara" w:eastAsia="Verdana" w:hAnsi="Candara" w:cs="Verdana"/>
          <w:sz w:val="24"/>
          <w:szCs w:val="24"/>
        </w:rPr>
        <w:t>at</w:t>
      </w:r>
      <w:r w:rsidRPr="00692D71">
        <w:rPr>
          <w:rFonts w:ascii="Candara" w:eastAsia="Verdana" w:hAnsi="Candara" w:cs="Verdana"/>
          <w:spacing w:val="-2"/>
          <w:sz w:val="24"/>
          <w:szCs w:val="24"/>
        </w:rPr>
        <w:t xml:space="preserve"> </w:t>
      </w:r>
      <w:r w:rsidRPr="00692D71">
        <w:rPr>
          <w:rFonts w:ascii="Candara" w:eastAsia="Verdana" w:hAnsi="Candara" w:cs="Verdana"/>
          <w:spacing w:val="-5"/>
          <w:sz w:val="24"/>
          <w:szCs w:val="24"/>
        </w:rPr>
        <w:t>a</w:t>
      </w:r>
      <w:r w:rsidRPr="00692D71">
        <w:rPr>
          <w:rFonts w:ascii="Candara" w:eastAsia="Verdana" w:hAnsi="Candara" w:cs="Verdana"/>
          <w:spacing w:val="1"/>
          <w:sz w:val="24"/>
          <w:szCs w:val="24"/>
        </w:rPr>
        <w:t>l</w:t>
      </w:r>
      <w:r w:rsidRPr="00692D71">
        <w:rPr>
          <w:rFonts w:ascii="Candara" w:eastAsia="Verdana" w:hAnsi="Candara" w:cs="Verdana"/>
          <w:sz w:val="24"/>
          <w:szCs w:val="24"/>
        </w:rPr>
        <w:t>l</w:t>
      </w:r>
      <w:r w:rsidRPr="00692D71">
        <w:rPr>
          <w:rFonts w:ascii="Candara" w:eastAsia="Verdana" w:hAnsi="Candara" w:cs="Verdana"/>
          <w:spacing w:val="3"/>
          <w:sz w:val="24"/>
          <w:szCs w:val="24"/>
        </w:rPr>
        <w:t xml:space="preserve"> </w:t>
      </w:r>
      <w:r w:rsidRPr="00692D71">
        <w:rPr>
          <w:rFonts w:ascii="Candara" w:eastAsia="Verdana" w:hAnsi="Candara" w:cs="Verdana"/>
          <w:sz w:val="24"/>
          <w:szCs w:val="24"/>
        </w:rPr>
        <w:t>s</w:t>
      </w:r>
      <w:r w:rsidRPr="00692D71">
        <w:rPr>
          <w:rFonts w:ascii="Candara" w:eastAsia="Verdana" w:hAnsi="Candara" w:cs="Verdana"/>
          <w:spacing w:val="1"/>
          <w:sz w:val="24"/>
          <w:szCs w:val="24"/>
        </w:rPr>
        <w:t>t</w:t>
      </w:r>
      <w:r w:rsidRPr="00692D71">
        <w:rPr>
          <w:rFonts w:ascii="Candara" w:eastAsia="Verdana" w:hAnsi="Candara" w:cs="Verdana"/>
          <w:sz w:val="24"/>
          <w:szCs w:val="24"/>
        </w:rPr>
        <w:t>a</w:t>
      </w:r>
      <w:r w:rsidRPr="00692D71">
        <w:rPr>
          <w:rFonts w:ascii="Candara" w:eastAsia="Verdana" w:hAnsi="Candara" w:cs="Verdana"/>
          <w:spacing w:val="-3"/>
          <w:sz w:val="24"/>
          <w:szCs w:val="24"/>
        </w:rPr>
        <w:t>f</w:t>
      </w:r>
      <w:r w:rsidRPr="00692D71">
        <w:rPr>
          <w:rFonts w:ascii="Candara" w:eastAsia="Verdana" w:hAnsi="Candara" w:cs="Verdana"/>
          <w:sz w:val="24"/>
          <w:szCs w:val="24"/>
        </w:rPr>
        <w:t>f</w:t>
      </w:r>
      <w:r w:rsidRPr="00692D71">
        <w:rPr>
          <w:rFonts w:ascii="Candara" w:eastAsia="Verdana" w:hAnsi="Candara" w:cs="Verdana"/>
          <w:spacing w:val="4"/>
          <w:sz w:val="24"/>
          <w:szCs w:val="24"/>
        </w:rPr>
        <w:t xml:space="preserve"> </w:t>
      </w:r>
      <w:r w:rsidRPr="00692D71">
        <w:rPr>
          <w:rFonts w:ascii="Candara" w:eastAsia="Verdana" w:hAnsi="Candara" w:cs="Verdana"/>
          <w:sz w:val="24"/>
          <w:szCs w:val="24"/>
        </w:rPr>
        <w:t>a</w:t>
      </w:r>
      <w:r w:rsidRPr="00692D71">
        <w:rPr>
          <w:rFonts w:ascii="Candara" w:eastAsia="Verdana" w:hAnsi="Candara" w:cs="Verdana"/>
          <w:spacing w:val="-2"/>
          <w:sz w:val="24"/>
          <w:szCs w:val="24"/>
        </w:rPr>
        <w:t>r</w:t>
      </w:r>
      <w:r w:rsidRPr="00692D71">
        <w:rPr>
          <w:rFonts w:ascii="Candara" w:eastAsia="Verdana" w:hAnsi="Candara" w:cs="Verdana"/>
          <w:sz w:val="24"/>
          <w:szCs w:val="24"/>
        </w:rPr>
        <w:t>e</w:t>
      </w:r>
      <w:r w:rsidRPr="00692D71">
        <w:rPr>
          <w:rFonts w:ascii="Candara" w:eastAsia="Verdana" w:hAnsi="Candara" w:cs="Verdana"/>
          <w:spacing w:val="3"/>
          <w:sz w:val="24"/>
          <w:szCs w:val="24"/>
        </w:rPr>
        <w:t xml:space="preserve"> </w:t>
      </w:r>
      <w:r w:rsidRPr="00692D71">
        <w:rPr>
          <w:rFonts w:ascii="Candara" w:eastAsia="Verdana" w:hAnsi="Candara" w:cs="Verdana"/>
          <w:spacing w:val="-5"/>
          <w:sz w:val="24"/>
          <w:szCs w:val="24"/>
        </w:rPr>
        <w:t>a</w:t>
      </w:r>
      <w:r w:rsidRPr="00692D71">
        <w:rPr>
          <w:rFonts w:ascii="Candara" w:eastAsia="Verdana" w:hAnsi="Candara" w:cs="Verdana"/>
          <w:sz w:val="24"/>
          <w:szCs w:val="24"/>
        </w:rPr>
        <w:t>wa</w:t>
      </w:r>
      <w:r w:rsidRPr="00692D71">
        <w:rPr>
          <w:rFonts w:ascii="Candara" w:eastAsia="Verdana" w:hAnsi="Candara" w:cs="Verdana"/>
          <w:spacing w:val="-1"/>
          <w:sz w:val="24"/>
          <w:szCs w:val="24"/>
        </w:rPr>
        <w:t>r</w:t>
      </w:r>
      <w:r w:rsidRPr="00692D71">
        <w:rPr>
          <w:rFonts w:ascii="Candara" w:eastAsia="Verdana" w:hAnsi="Candara" w:cs="Verdana"/>
          <w:sz w:val="24"/>
          <w:szCs w:val="24"/>
        </w:rPr>
        <w:t>e</w:t>
      </w:r>
      <w:r w:rsidRPr="00692D71">
        <w:rPr>
          <w:rFonts w:ascii="Candara" w:eastAsia="Verdana" w:hAnsi="Candara" w:cs="Verdana"/>
          <w:spacing w:val="3"/>
          <w:sz w:val="24"/>
          <w:szCs w:val="24"/>
        </w:rPr>
        <w:t xml:space="preserve"> </w:t>
      </w:r>
      <w:r w:rsidRPr="00692D71">
        <w:rPr>
          <w:rFonts w:ascii="Candara" w:eastAsia="Verdana" w:hAnsi="Candara" w:cs="Verdana"/>
          <w:spacing w:val="-2"/>
          <w:sz w:val="24"/>
          <w:szCs w:val="24"/>
        </w:rPr>
        <w:t>o</w:t>
      </w:r>
      <w:r w:rsidRPr="00692D71">
        <w:rPr>
          <w:rFonts w:ascii="Candara" w:eastAsia="Verdana" w:hAnsi="Candara" w:cs="Verdana"/>
          <w:sz w:val="24"/>
          <w:szCs w:val="24"/>
        </w:rPr>
        <w:t>f</w:t>
      </w:r>
      <w:r w:rsidRPr="00692D71">
        <w:rPr>
          <w:rFonts w:ascii="Candara" w:eastAsia="Verdana" w:hAnsi="Candara" w:cs="Verdana"/>
          <w:spacing w:val="4"/>
          <w:sz w:val="24"/>
          <w:szCs w:val="24"/>
        </w:rPr>
        <w:t xml:space="preserve"> </w:t>
      </w:r>
      <w:r w:rsidRPr="00692D71">
        <w:rPr>
          <w:rFonts w:ascii="Candara" w:eastAsia="Verdana" w:hAnsi="Candara" w:cs="Verdana"/>
          <w:spacing w:val="-4"/>
          <w:sz w:val="24"/>
          <w:szCs w:val="24"/>
        </w:rPr>
        <w:t>w</w:t>
      </w:r>
      <w:r w:rsidRPr="00692D71">
        <w:rPr>
          <w:rFonts w:ascii="Candara" w:eastAsia="Verdana" w:hAnsi="Candara" w:cs="Verdana"/>
          <w:spacing w:val="1"/>
          <w:sz w:val="24"/>
          <w:szCs w:val="24"/>
        </w:rPr>
        <w:t>h</w:t>
      </w:r>
      <w:r w:rsidRPr="00692D71">
        <w:rPr>
          <w:rFonts w:ascii="Candara" w:eastAsia="Verdana" w:hAnsi="Candara" w:cs="Verdana"/>
          <w:sz w:val="24"/>
          <w:szCs w:val="24"/>
        </w:rPr>
        <w:t>at</w:t>
      </w:r>
      <w:r w:rsidRPr="00692D71">
        <w:rPr>
          <w:rFonts w:ascii="Candara" w:eastAsia="Verdana" w:hAnsi="Candara" w:cs="Verdana"/>
          <w:spacing w:val="-2"/>
          <w:sz w:val="24"/>
          <w:szCs w:val="24"/>
        </w:rPr>
        <w:t xml:space="preserve"> </w:t>
      </w:r>
      <w:r w:rsidRPr="00692D71">
        <w:rPr>
          <w:rFonts w:ascii="Candara" w:eastAsia="Verdana" w:hAnsi="Candara" w:cs="Verdana"/>
          <w:spacing w:val="-3"/>
          <w:sz w:val="24"/>
          <w:szCs w:val="24"/>
        </w:rPr>
        <w:t>t</w:t>
      </w:r>
      <w:r w:rsidRPr="00692D71">
        <w:rPr>
          <w:rFonts w:ascii="Candara" w:eastAsia="Verdana" w:hAnsi="Candara" w:cs="Verdana"/>
          <w:sz w:val="24"/>
          <w:szCs w:val="24"/>
        </w:rPr>
        <w:t>o</w:t>
      </w:r>
      <w:r w:rsidRPr="00692D71">
        <w:rPr>
          <w:rFonts w:ascii="Candara" w:eastAsia="Verdana" w:hAnsi="Candara" w:cs="Verdana"/>
          <w:spacing w:val="7"/>
          <w:sz w:val="24"/>
          <w:szCs w:val="24"/>
        </w:rPr>
        <w:t xml:space="preserve"> </w:t>
      </w:r>
      <w:r w:rsidRPr="00692D71">
        <w:rPr>
          <w:rFonts w:ascii="Candara" w:eastAsia="Verdana" w:hAnsi="Candara" w:cs="Verdana"/>
          <w:spacing w:val="-1"/>
          <w:sz w:val="24"/>
          <w:szCs w:val="24"/>
        </w:rPr>
        <w:t>d</w:t>
      </w:r>
      <w:r w:rsidRPr="00692D71">
        <w:rPr>
          <w:rFonts w:ascii="Candara" w:eastAsia="Verdana" w:hAnsi="Candara" w:cs="Verdana"/>
          <w:sz w:val="24"/>
          <w:szCs w:val="24"/>
        </w:rPr>
        <w:t xml:space="preserve">o </w:t>
      </w:r>
      <w:r w:rsidRPr="00692D71">
        <w:rPr>
          <w:rFonts w:ascii="Candara" w:eastAsia="Verdana" w:hAnsi="Candara" w:cs="Verdana"/>
          <w:spacing w:val="1"/>
          <w:sz w:val="24"/>
          <w:szCs w:val="24"/>
        </w:rPr>
        <w:t>i</w:t>
      </w:r>
      <w:r w:rsidRPr="00692D71">
        <w:rPr>
          <w:rFonts w:ascii="Candara" w:eastAsia="Verdana" w:hAnsi="Candara" w:cs="Verdana"/>
          <w:sz w:val="24"/>
          <w:szCs w:val="24"/>
        </w:rPr>
        <w:t>f</w:t>
      </w:r>
      <w:r w:rsidRPr="00692D71">
        <w:rPr>
          <w:rFonts w:ascii="Candara" w:eastAsia="Verdana" w:hAnsi="Candara" w:cs="Verdana"/>
          <w:spacing w:val="4"/>
          <w:sz w:val="24"/>
          <w:szCs w:val="24"/>
        </w:rPr>
        <w:t xml:space="preserve"> </w:t>
      </w:r>
      <w:r w:rsidRPr="00692D71">
        <w:rPr>
          <w:rFonts w:ascii="Candara" w:eastAsia="Verdana" w:hAnsi="Candara" w:cs="Verdana"/>
          <w:spacing w:val="-3"/>
          <w:sz w:val="24"/>
          <w:szCs w:val="24"/>
        </w:rPr>
        <w:t>t</w:t>
      </w:r>
      <w:r w:rsidRPr="00692D71">
        <w:rPr>
          <w:rFonts w:ascii="Candara" w:eastAsia="Verdana" w:hAnsi="Candara" w:cs="Verdana"/>
          <w:spacing w:val="1"/>
          <w:sz w:val="24"/>
          <w:szCs w:val="24"/>
        </w:rPr>
        <w:t>he</w:t>
      </w:r>
      <w:r w:rsidRPr="00692D71">
        <w:rPr>
          <w:rFonts w:ascii="Candara" w:eastAsia="Verdana" w:hAnsi="Candara" w:cs="Verdana"/>
          <w:spacing w:val="-2"/>
          <w:sz w:val="24"/>
          <w:szCs w:val="24"/>
        </w:rPr>
        <w:t>r</w:t>
      </w:r>
      <w:r w:rsidRPr="00692D71">
        <w:rPr>
          <w:rFonts w:ascii="Candara" w:eastAsia="Verdana" w:hAnsi="Candara" w:cs="Verdana"/>
          <w:sz w:val="24"/>
          <w:szCs w:val="24"/>
        </w:rPr>
        <w:t>e</w:t>
      </w:r>
      <w:r w:rsidRPr="00692D71">
        <w:rPr>
          <w:rFonts w:ascii="Candara" w:eastAsia="Verdana" w:hAnsi="Candara" w:cs="Verdana"/>
          <w:spacing w:val="3"/>
          <w:sz w:val="24"/>
          <w:szCs w:val="24"/>
        </w:rPr>
        <w:t xml:space="preserve"> </w:t>
      </w:r>
      <w:r w:rsidRPr="00692D71">
        <w:rPr>
          <w:rFonts w:ascii="Candara" w:eastAsia="Verdana" w:hAnsi="Candara" w:cs="Verdana"/>
          <w:sz w:val="24"/>
          <w:szCs w:val="24"/>
        </w:rPr>
        <w:t>a</w:t>
      </w:r>
      <w:r w:rsidRPr="00692D71">
        <w:rPr>
          <w:rFonts w:ascii="Candara" w:eastAsia="Verdana" w:hAnsi="Candara" w:cs="Verdana"/>
          <w:spacing w:val="-2"/>
          <w:sz w:val="24"/>
          <w:szCs w:val="24"/>
        </w:rPr>
        <w:t>r</w:t>
      </w:r>
      <w:r w:rsidRPr="00692D71">
        <w:rPr>
          <w:rFonts w:ascii="Candara" w:eastAsia="Verdana" w:hAnsi="Candara" w:cs="Verdana"/>
          <w:sz w:val="24"/>
          <w:szCs w:val="24"/>
        </w:rPr>
        <w:t>e</w:t>
      </w:r>
      <w:r w:rsidR="00692D71" w:rsidRPr="00692D71">
        <w:rPr>
          <w:rFonts w:ascii="Candara" w:eastAsia="Verdana" w:hAnsi="Candara" w:cs="Verdana"/>
          <w:sz w:val="24"/>
          <w:szCs w:val="24"/>
        </w:rPr>
        <w:t xml:space="preserve"> </w:t>
      </w:r>
      <w:r w:rsidRPr="00692D71">
        <w:rPr>
          <w:rFonts w:ascii="Candara" w:eastAsia="Verdana" w:hAnsi="Candara" w:cs="Verdana"/>
          <w:sz w:val="24"/>
          <w:szCs w:val="24"/>
        </w:rPr>
        <w:t>c</w:t>
      </w:r>
      <w:r w:rsidRPr="00692D71">
        <w:rPr>
          <w:rFonts w:ascii="Candara" w:eastAsia="Verdana" w:hAnsi="Candara" w:cs="Verdana"/>
          <w:spacing w:val="-2"/>
          <w:sz w:val="24"/>
          <w:szCs w:val="24"/>
        </w:rPr>
        <w:t>o</w:t>
      </w:r>
      <w:r w:rsidRPr="00692D71">
        <w:rPr>
          <w:rFonts w:ascii="Candara" w:eastAsia="Verdana" w:hAnsi="Candara" w:cs="Verdana"/>
          <w:spacing w:val="1"/>
          <w:sz w:val="24"/>
          <w:szCs w:val="24"/>
        </w:rPr>
        <w:t>n</w:t>
      </w:r>
      <w:r w:rsidRPr="00692D71">
        <w:rPr>
          <w:rFonts w:ascii="Candara" w:eastAsia="Verdana" w:hAnsi="Candara" w:cs="Verdana"/>
          <w:sz w:val="24"/>
          <w:szCs w:val="24"/>
        </w:rPr>
        <w:t>ce</w:t>
      </w:r>
      <w:r w:rsidRPr="00692D71">
        <w:rPr>
          <w:rFonts w:ascii="Candara" w:eastAsia="Verdana" w:hAnsi="Candara" w:cs="Verdana"/>
          <w:spacing w:val="-1"/>
          <w:sz w:val="24"/>
          <w:szCs w:val="24"/>
        </w:rPr>
        <w:t>r</w:t>
      </w:r>
      <w:r w:rsidRPr="00692D71">
        <w:rPr>
          <w:rFonts w:ascii="Candara" w:eastAsia="Verdana" w:hAnsi="Candara" w:cs="Verdana"/>
          <w:spacing w:val="1"/>
          <w:sz w:val="24"/>
          <w:szCs w:val="24"/>
        </w:rPr>
        <w:t>n</w:t>
      </w:r>
      <w:r w:rsidRPr="00692D71">
        <w:rPr>
          <w:rFonts w:ascii="Candara" w:eastAsia="Verdana" w:hAnsi="Candara" w:cs="Verdana"/>
          <w:sz w:val="24"/>
          <w:szCs w:val="24"/>
        </w:rPr>
        <w:t>s</w:t>
      </w:r>
      <w:r w:rsidRPr="00692D71">
        <w:rPr>
          <w:rFonts w:ascii="Candara" w:eastAsia="Verdana" w:hAnsi="Candara" w:cs="Verdana"/>
          <w:spacing w:val="2"/>
          <w:sz w:val="24"/>
          <w:szCs w:val="24"/>
        </w:rPr>
        <w:t xml:space="preserve"> </w:t>
      </w:r>
      <w:r w:rsidRPr="00692D71">
        <w:rPr>
          <w:rFonts w:ascii="Candara" w:eastAsia="Verdana" w:hAnsi="Candara" w:cs="Verdana"/>
          <w:sz w:val="24"/>
          <w:szCs w:val="24"/>
        </w:rPr>
        <w:t>a</w:t>
      </w:r>
      <w:r w:rsidRPr="00692D71">
        <w:rPr>
          <w:rFonts w:ascii="Candara" w:eastAsia="Verdana" w:hAnsi="Candara" w:cs="Verdana"/>
          <w:spacing w:val="-2"/>
          <w:sz w:val="24"/>
          <w:szCs w:val="24"/>
        </w:rPr>
        <w:t>ro</w:t>
      </w:r>
      <w:r w:rsidRPr="00692D71">
        <w:rPr>
          <w:rFonts w:ascii="Candara" w:eastAsia="Verdana" w:hAnsi="Candara" w:cs="Verdana"/>
          <w:spacing w:val="1"/>
          <w:sz w:val="24"/>
          <w:szCs w:val="24"/>
        </w:rPr>
        <w:t>un</w:t>
      </w:r>
      <w:r w:rsidRPr="00692D71">
        <w:rPr>
          <w:rFonts w:ascii="Candara" w:eastAsia="Verdana" w:hAnsi="Candara" w:cs="Verdana"/>
          <w:sz w:val="24"/>
          <w:szCs w:val="24"/>
        </w:rPr>
        <w:t>d</w:t>
      </w:r>
      <w:r w:rsidRPr="00692D71">
        <w:rPr>
          <w:rFonts w:ascii="Candara" w:eastAsia="Verdana" w:hAnsi="Candara" w:cs="Verdana"/>
          <w:spacing w:val="1"/>
          <w:sz w:val="24"/>
          <w:szCs w:val="24"/>
        </w:rPr>
        <w:t xml:space="preserve"> </w:t>
      </w:r>
      <w:r w:rsidRPr="00692D71">
        <w:rPr>
          <w:rFonts w:ascii="Candara" w:eastAsia="Verdana" w:hAnsi="Candara" w:cs="Verdana"/>
          <w:sz w:val="24"/>
          <w:szCs w:val="24"/>
        </w:rPr>
        <w:t>a</w:t>
      </w:r>
      <w:r w:rsidRPr="00692D71">
        <w:rPr>
          <w:rFonts w:ascii="Candara" w:eastAsia="Verdana" w:hAnsi="Candara" w:cs="Verdana"/>
          <w:spacing w:val="2"/>
          <w:sz w:val="24"/>
          <w:szCs w:val="24"/>
        </w:rPr>
        <w:t xml:space="preserve"> </w:t>
      </w:r>
      <w:r w:rsidRPr="00692D71">
        <w:rPr>
          <w:rFonts w:ascii="Candara" w:eastAsia="Verdana" w:hAnsi="Candara" w:cs="Verdana"/>
          <w:spacing w:val="-5"/>
          <w:sz w:val="24"/>
          <w:szCs w:val="24"/>
        </w:rPr>
        <w:t>c</w:t>
      </w:r>
      <w:r w:rsidRPr="00692D71">
        <w:rPr>
          <w:rFonts w:ascii="Candara" w:eastAsia="Verdana" w:hAnsi="Candara" w:cs="Verdana"/>
          <w:spacing w:val="-3"/>
          <w:sz w:val="24"/>
          <w:szCs w:val="24"/>
        </w:rPr>
        <w:t>h</w:t>
      </w:r>
      <w:r w:rsidRPr="00692D71">
        <w:rPr>
          <w:rFonts w:ascii="Candara" w:eastAsia="Verdana" w:hAnsi="Candara" w:cs="Verdana"/>
          <w:spacing w:val="1"/>
          <w:sz w:val="24"/>
          <w:szCs w:val="24"/>
        </w:rPr>
        <w:t>i</w:t>
      </w:r>
      <w:r w:rsidRPr="00692D71">
        <w:rPr>
          <w:rFonts w:ascii="Candara" w:eastAsia="Verdana" w:hAnsi="Candara" w:cs="Verdana"/>
          <w:spacing w:val="6"/>
          <w:sz w:val="24"/>
          <w:szCs w:val="24"/>
        </w:rPr>
        <w:t>l</w:t>
      </w:r>
      <w:r w:rsidRPr="00692D71">
        <w:rPr>
          <w:rFonts w:ascii="Candara" w:eastAsia="Verdana" w:hAnsi="Candara" w:cs="Verdana"/>
          <w:spacing w:val="-1"/>
          <w:sz w:val="24"/>
          <w:szCs w:val="24"/>
        </w:rPr>
        <w:t>d</w:t>
      </w:r>
      <w:r w:rsidRPr="00692D71">
        <w:rPr>
          <w:rFonts w:ascii="Candara" w:eastAsia="Verdana" w:hAnsi="Candara" w:cs="Verdana"/>
          <w:sz w:val="24"/>
          <w:szCs w:val="24"/>
        </w:rPr>
        <w:t>.</w:t>
      </w:r>
    </w:p>
    <w:p w14:paraId="13CE1310" w14:textId="77777777" w:rsidR="00A166F0" w:rsidRDefault="00A166F0" w:rsidP="00A166F0">
      <w:pPr>
        <w:pStyle w:val="ListParagraph"/>
        <w:spacing w:before="6" w:line="280" w:lineRule="exact"/>
        <w:ind w:right="240"/>
        <w:rPr>
          <w:rFonts w:ascii="Candara" w:eastAsia="Verdana" w:hAnsi="Candara" w:cs="Verdana"/>
          <w:sz w:val="24"/>
          <w:szCs w:val="24"/>
        </w:rPr>
      </w:pPr>
    </w:p>
    <w:p w14:paraId="58998381" w14:textId="77777777" w:rsidR="00BF6693" w:rsidRPr="006D6860" w:rsidRDefault="00883278">
      <w:pPr>
        <w:spacing w:before="59"/>
        <w:ind w:left="101"/>
        <w:rPr>
          <w:rFonts w:ascii="Candara" w:eastAsia="Verdana" w:hAnsi="Candara" w:cs="Verdana"/>
          <w:sz w:val="28"/>
          <w:szCs w:val="24"/>
        </w:rPr>
      </w:pPr>
      <w:r w:rsidRPr="006D6860">
        <w:rPr>
          <w:rFonts w:ascii="Candara" w:eastAsia="Verdana" w:hAnsi="Candara" w:cs="Verdana"/>
          <w:b/>
          <w:sz w:val="28"/>
          <w:szCs w:val="24"/>
        </w:rPr>
        <w:t>R</w:t>
      </w:r>
      <w:r w:rsidRPr="006D6860">
        <w:rPr>
          <w:rFonts w:ascii="Candara" w:eastAsia="Verdana" w:hAnsi="Candara" w:cs="Verdana"/>
          <w:b/>
          <w:spacing w:val="-2"/>
          <w:sz w:val="28"/>
          <w:szCs w:val="24"/>
        </w:rPr>
        <w:t>o</w:t>
      </w:r>
      <w:r w:rsidRPr="006D6860">
        <w:rPr>
          <w:rFonts w:ascii="Candara" w:eastAsia="Verdana" w:hAnsi="Candara" w:cs="Verdana"/>
          <w:b/>
          <w:sz w:val="28"/>
          <w:szCs w:val="24"/>
        </w:rPr>
        <w:t>le</w:t>
      </w:r>
      <w:r w:rsidRPr="006D6860">
        <w:rPr>
          <w:rFonts w:ascii="Candara" w:eastAsia="Verdana" w:hAnsi="Candara" w:cs="Verdana"/>
          <w:b/>
          <w:spacing w:val="-1"/>
          <w:sz w:val="28"/>
          <w:szCs w:val="24"/>
        </w:rPr>
        <w:t xml:space="preserve"> </w:t>
      </w:r>
      <w:r w:rsidRPr="006D6860">
        <w:rPr>
          <w:rFonts w:ascii="Candara" w:eastAsia="Verdana" w:hAnsi="Candara" w:cs="Verdana"/>
          <w:b/>
          <w:spacing w:val="-2"/>
          <w:sz w:val="28"/>
          <w:szCs w:val="24"/>
        </w:rPr>
        <w:t>a</w:t>
      </w:r>
      <w:r w:rsidRPr="006D6860">
        <w:rPr>
          <w:rFonts w:ascii="Candara" w:eastAsia="Verdana" w:hAnsi="Candara" w:cs="Verdana"/>
          <w:b/>
          <w:spacing w:val="2"/>
          <w:sz w:val="28"/>
          <w:szCs w:val="24"/>
        </w:rPr>
        <w:t>n</w:t>
      </w:r>
      <w:r w:rsidRPr="006D6860">
        <w:rPr>
          <w:rFonts w:ascii="Candara" w:eastAsia="Verdana" w:hAnsi="Candara" w:cs="Verdana"/>
          <w:b/>
          <w:sz w:val="28"/>
          <w:szCs w:val="24"/>
        </w:rPr>
        <w:t>d R</w:t>
      </w:r>
      <w:r w:rsidRPr="006D6860">
        <w:rPr>
          <w:rFonts w:ascii="Candara" w:eastAsia="Verdana" w:hAnsi="Candara" w:cs="Verdana"/>
          <w:b/>
          <w:spacing w:val="-2"/>
          <w:sz w:val="28"/>
          <w:szCs w:val="24"/>
        </w:rPr>
        <w:t>e</w:t>
      </w:r>
      <w:r w:rsidRPr="006D6860">
        <w:rPr>
          <w:rFonts w:ascii="Candara" w:eastAsia="Verdana" w:hAnsi="Candara" w:cs="Verdana"/>
          <w:b/>
          <w:spacing w:val="1"/>
          <w:sz w:val="28"/>
          <w:szCs w:val="24"/>
        </w:rPr>
        <w:t>s</w:t>
      </w:r>
      <w:r w:rsidRPr="006D6860">
        <w:rPr>
          <w:rFonts w:ascii="Candara" w:eastAsia="Verdana" w:hAnsi="Candara" w:cs="Verdana"/>
          <w:b/>
          <w:sz w:val="28"/>
          <w:szCs w:val="24"/>
        </w:rPr>
        <w:t>p</w:t>
      </w:r>
      <w:r w:rsidRPr="006D6860">
        <w:rPr>
          <w:rFonts w:ascii="Candara" w:eastAsia="Verdana" w:hAnsi="Candara" w:cs="Verdana"/>
          <w:b/>
          <w:spacing w:val="-1"/>
          <w:sz w:val="28"/>
          <w:szCs w:val="24"/>
        </w:rPr>
        <w:t>o</w:t>
      </w:r>
      <w:r w:rsidRPr="006D6860">
        <w:rPr>
          <w:rFonts w:ascii="Candara" w:eastAsia="Verdana" w:hAnsi="Candara" w:cs="Verdana"/>
          <w:b/>
          <w:spacing w:val="2"/>
          <w:sz w:val="28"/>
          <w:szCs w:val="24"/>
        </w:rPr>
        <w:t>n</w:t>
      </w:r>
      <w:r w:rsidRPr="006D6860">
        <w:rPr>
          <w:rFonts w:ascii="Candara" w:eastAsia="Verdana" w:hAnsi="Candara" w:cs="Verdana"/>
          <w:b/>
          <w:spacing w:val="1"/>
          <w:sz w:val="28"/>
          <w:szCs w:val="24"/>
        </w:rPr>
        <w:t>s</w:t>
      </w:r>
      <w:r w:rsidRPr="006D6860">
        <w:rPr>
          <w:rFonts w:ascii="Candara" w:eastAsia="Verdana" w:hAnsi="Candara" w:cs="Verdana"/>
          <w:b/>
          <w:sz w:val="28"/>
          <w:szCs w:val="24"/>
        </w:rPr>
        <w:t>ib</w:t>
      </w:r>
      <w:r w:rsidRPr="006D6860">
        <w:rPr>
          <w:rFonts w:ascii="Candara" w:eastAsia="Verdana" w:hAnsi="Candara" w:cs="Verdana"/>
          <w:b/>
          <w:spacing w:val="-1"/>
          <w:sz w:val="28"/>
          <w:szCs w:val="24"/>
        </w:rPr>
        <w:t>i</w:t>
      </w:r>
      <w:r w:rsidRPr="006D6860">
        <w:rPr>
          <w:rFonts w:ascii="Candara" w:eastAsia="Verdana" w:hAnsi="Candara" w:cs="Verdana"/>
          <w:b/>
          <w:sz w:val="28"/>
          <w:szCs w:val="24"/>
        </w:rPr>
        <w:t>l</w:t>
      </w:r>
      <w:r w:rsidRPr="006D6860">
        <w:rPr>
          <w:rFonts w:ascii="Candara" w:eastAsia="Verdana" w:hAnsi="Candara" w:cs="Verdana"/>
          <w:b/>
          <w:spacing w:val="-1"/>
          <w:sz w:val="28"/>
          <w:szCs w:val="24"/>
        </w:rPr>
        <w:t>i</w:t>
      </w:r>
      <w:r w:rsidRPr="006D6860">
        <w:rPr>
          <w:rFonts w:ascii="Candara" w:eastAsia="Verdana" w:hAnsi="Candara" w:cs="Verdana"/>
          <w:b/>
          <w:spacing w:val="1"/>
          <w:sz w:val="28"/>
          <w:szCs w:val="24"/>
        </w:rPr>
        <w:t>t</w:t>
      </w:r>
      <w:r w:rsidRPr="006D6860">
        <w:rPr>
          <w:rFonts w:ascii="Candara" w:eastAsia="Verdana" w:hAnsi="Candara" w:cs="Verdana"/>
          <w:b/>
          <w:sz w:val="28"/>
          <w:szCs w:val="24"/>
        </w:rPr>
        <w:t>i</w:t>
      </w:r>
      <w:r w:rsidRPr="006D6860">
        <w:rPr>
          <w:rFonts w:ascii="Candara" w:eastAsia="Verdana" w:hAnsi="Candara" w:cs="Verdana"/>
          <w:b/>
          <w:spacing w:val="-1"/>
          <w:sz w:val="28"/>
          <w:szCs w:val="24"/>
        </w:rPr>
        <w:t>e</w:t>
      </w:r>
      <w:r w:rsidRPr="006D6860">
        <w:rPr>
          <w:rFonts w:ascii="Candara" w:eastAsia="Verdana" w:hAnsi="Candara" w:cs="Verdana"/>
          <w:b/>
          <w:sz w:val="28"/>
          <w:szCs w:val="24"/>
        </w:rPr>
        <w:t>s</w:t>
      </w:r>
      <w:r w:rsidRPr="006D6860">
        <w:rPr>
          <w:rFonts w:ascii="Candara" w:eastAsia="Verdana" w:hAnsi="Candara" w:cs="Verdana"/>
          <w:b/>
          <w:spacing w:val="3"/>
          <w:sz w:val="28"/>
          <w:szCs w:val="24"/>
        </w:rPr>
        <w:t xml:space="preserve"> </w:t>
      </w:r>
      <w:r w:rsidRPr="006D6860">
        <w:rPr>
          <w:rFonts w:ascii="Candara" w:eastAsia="Verdana" w:hAnsi="Candara" w:cs="Verdana"/>
          <w:b/>
          <w:spacing w:val="-2"/>
          <w:sz w:val="28"/>
          <w:szCs w:val="24"/>
        </w:rPr>
        <w:t>o</w:t>
      </w:r>
      <w:r w:rsidRPr="006D6860">
        <w:rPr>
          <w:rFonts w:ascii="Candara" w:eastAsia="Verdana" w:hAnsi="Candara" w:cs="Verdana"/>
          <w:b/>
          <w:sz w:val="28"/>
          <w:szCs w:val="24"/>
        </w:rPr>
        <w:t xml:space="preserve">f </w:t>
      </w:r>
      <w:r w:rsidRPr="006D6860">
        <w:rPr>
          <w:rFonts w:ascii="Candara" w:eastAsia="Verdana" w:hAnsi="Candara" w:cs="Verdana"/>
          <w:b/>
          <w:spacing w:val="2"/>
          <w:sz w:val="28"/>
          <w:szCs w:val="24"/>
        </w:rPr>
        <w:t>D</w:t>
      </w:r>
      <w:r w:rsidRPr="006D6860">
        <w:rPr>
          <w:rFonts w:ascii="Candara" w:eastAsia="Verdana" w:hAnsi="Candara" w:cs="Verdana"/>
          <w:b/>
          <w:spacing w:val="-1"/>
          <w:sz w:val="28"/>
          <w:szCs w:val="24"/>
        </w:rPr>
        <w:t>e</w:t>
      </w:r>
      <w:r w:rsidRPr="006D6860">
        <w:rPr>
          <w:rFonts w:ascii="Candara" w:eastAsia="Verdana" w:hAnsi="Candara" w:cs="Verdana"/>
          <w:b/>
          <w:spacing w:val="1"/>
          <w:sz w:val="28"/>
          <w:szCs w:val="24"/>
        </w:rPr>
        <w:t>s</w:t>
      </w:r>
      <w:r w:rsidRPr="006D6860">
        <w:rPr>
          <w:rFonts w:ascii="Candara" w:eastAsia="Verdana" w:hAnsi="Candara" w:cs="Verdana"/>
          <w:b/>
          <w:sz w:val="28"/>
          <w:szCs w:val="24"/>
        </w:rPr>
        <w:t>ig</w:t>
      </w:r>
      <w:r w:rsidRPr="006D6860">
        <w:rPr>
          <w:rFonts w:ascii="Candara" w:eastAsia="Verdana" w:hAnsi="Candara" w:cs="Verdana"/>
          <w:b/>
          <w:spacing w:val="1"/>
          <w:sz w:val="28"/>
          <w:szCs w:val="24"/>
        </w:rPr>
        <w:t>n</w:t>
      </w:r>
      <w:r w:rsidRPr="006D6860">
        <w:rPr>
          <w:rFonts w:ascii="Candara" w:eastAsia="Verdana" w:hAnsi="Candara" w:cs="Verdana"/>
          <w:b/>
          <w:spacing w:val="-2"/>
          <w:sz w:val="28"/>
          <w:szCs w:val="24"/>
        </w:rPr>
        <w:t>a</w:t>
      </w:r>
      <w:r w:rsidRPr="006D6860">
        <w:rPr>
          <w:rFonts w:ascii="Candara" w:eastAsia="Verdana" w:hAnsi="Candara" w:cs="Verdana"/>
          <w:b/>
          <w:spacing w:val="1"/>
          <w:sz w:val="28"/>
          <w:szCs w:val="24"/>
        </w:rPr>
        <w:t>t</w:t>
      </w:r>
      <w:r w:rsidRPr="006D6860">
        <w:rPr>
          <w:rFonts w:ascii="Candara" w:eastAsia="Verdana" w:hAnsi="Candara" w:cs="Verdana"/>
          <w:b/>
          <w:spacing w:val="-1"/>
          <w:sz w:val="28"/>
          <w:szCs w:val="24"/>
        </w:rPr>
        <w:t>e</w:t>
      </w:r>
      <w:r w:rsidRPr="006D6860">
        <w:rPr>
          <w:rFonts w:ascii="Candara" w:eastAsia="Verdana" w:hAnsi="Candara" w:cs="Verdana"/>
          <w:b/>
          <w:sz w:val="28"/>
          <w:szCs w:val="24"/>
        </w:rPr>
        <w:t>d</w:t>
      </w:r>
      <w:r w:rsidRPr="006D6860">
        <w:rPr>
          <w:rFonts w:ascii="Candara" w:eastAsia="Verdana" w:hAnsi="Candara" w:cs="Verdana"/>
          <w:b/>
          <w:spacing w:val="2"/>
          <w:sz w:val="28"/>
          <w:szCs w:val="24"/>
        </w:rPr>
        <w:t xml:space="preserve"> S</w:t>
      </w:r>
      <w:r w:rsidRPr="006D6860">
        <w:rPr>
          <w:rFonts w:ascii="Candara" w:eastAsia="Verdana" w:hAnsi="Candara" w:cs="Verdana"/>
          <w:b/>
          <w:spacing w:val="-2"/>
          <w:sz w:val="28"/>
          <w:szCs w:val="24"/>
        </w:rPr>
        <w:t>a</w:t>
      </w:r>
      <w:r w:rsidRPr="006D6860">
        <w:rPr>
          <w:rFonts w:ascii="Candara" w:eastAsia="Verdana" w:hAnsi="Candara" w:cs="Verdana"/>
          <w:b/>
          <w:sz w:val="28"/>
          <w:szCs w:val="24"/>
        </w:rPr>
        <w:t>f</w:t>
      </w:r>
      <w:r w:rsidRPr="006D6860">
        <w:rPr>
          <w:rFonts w:ascii="Candara" w:eastAsia="Verdana" w:hAnsi="Candara" w:cs="Verdana"/>
          <w:b/>
          <w:spacing w:val="-2"/>
          <w:sz w:val="28"/>
          <w:szCs w:val="24"/>
        </w:rPr>
        <w:t>e</w:t>
      </w:r>
      <w:r w:rsidRPr="006D6860">
        <w:rPr>
          <w:rFonts w:ascii="Candara" w:eastAsia="Verdana" w:hAnsi="Candara" w:cs="Verdana"/>
          <w:b/>
          <w:sz w:val="28"/>
          <w:szCs w:val="24"/>
        </w:rPr>
        <w:t>g</w:t>
      </w:r>
      <w:r w:rsidRPr="006D6860">
        <w:rPr>
          <w:rFonts w:ascii="Candara" w:eastAsia="Verdana" w:hAnsi="Candara" w:cs="Verdana"/>
          <w:b/>
          <w:spacing w:val="2"/>
          <w:sz w:val="28"/>
          <w:szCs w:val="24"/>
        </w:rPr>
        <w:t>u</w:t>
      </w:r>
      <w:r w:rsidRPr="006D6860">
        <w:rPr>
          <w:rFonts w:ascii="Candara" w:eastAsia="Verdana" w:hAnsi="Candara" w:cs="Verdana"/>
          <w:b/>
          <w:spacing w:val="-2"/>
          <w:sz w:val="28"/>
          <w:szCs w:val="24"/>
        </w:rPr>
        <w:t>a</w:t>
      </w:r>
      <w:r w:rsidRPr="006D6860">
        <w:rPr>
          <w:rFonts w:ascii="Candara" w:eastAsia="Verdana" w:hAnsi="Candara" w:cs="Verdana"/>
          <w:b/>
          <w:sz w:val="28"/>
          <w:szCs w:val="24"/>
        </w:rPr>
        <w:t>r</w:t>
      </w:r>
      <w:r w:rsidRPr="006D6860">
        <w:rPr>
          <w:rFonts w:ascii="Candara" w:eastAsia="Verdana" w:hAnsi="Candara" w:cs="Verdana"/>
          <w:b/>
          <w:spacing w:val="1"/>
          <w:sz w:val="28"/>
          <w:szCs w:val="24"/>
        </w:rPr>
        <w:t>d</w:t>
      </w:r>
      <w:r w:rsidRPr="006D6860">
        <w:rPr>
          <w:rFonts w:ascii="Candara" w:eastAsia="Verdana" w:hAnsi="Candara" w:cs="Verdana"/>
          <w:b/>
          <w:sz w:val="28"/>
          <w:szCs w:val="24"/>
        </w:rPr>
        <w:t>i</w:t>
      </w:r>
      <w:r w:rsidRPr="006D6860">
        <w:rPr>
          <w:rFonts w:ascii="Candara" w:eastAsia="Verdana" w:hAnsi="Candara" w:cs="Verdana"/>
          <w:b/>
          <w:spacing w:val="1"/>
          <w:sz w:val="28"/>
          <w:szCs w:val="24"/>
        </w:rPr>
        <w:t>n</w:t>
      </w:r>
      <w:r w:rsidRPr="006D6860">
        <w:rPr>
          <w:rFonts w:ascii="Candara" w:eastAsia="Verdana" w:hAnsi="Candara" w:cs="Verdana"/>
          <w:b/>
          <w:sz w:val="28"/>
          <w:szCs w:val="24"/>
        </w:rPr>
        <w:t>g Le</w:t>
      </w:r>
      <w:r w:rsidRPr="006D6860">
        <w:rPr>
          <w:rFonts w:ascii="Candara" w:eastAsia="Verdana" w:hAnsi="Candara" w:cs="Verdana"/>
          <w:b/>
          <w:spacing w:val="-2"/>
          <w:sz w:val="28"/>
          <w:szCs w:val="24"/>
        </w:rPr>
        <w:t>a</w:t>
      </w:r>
      <w:r w:rsidRPr="006D6860">
        <w:rPr>
          <w:rFonts w:ascii="Candara" w:eastAsia="Verdana" w:hAnsi="Candara" w:cs="Verdana"/>
          <w:b/>
          <w:sz w:val="28"/>
          <w:szCs w:val="24"/>
        </w:rPr>
        <w:t>d</w:t>
      </w:r>
    </w:p>
    <w:p w14:paraId="1456DAD6" w14:textId="77777777" w:rsidR="00BF6693" w:rsidRPr="00CA4C9E" w:rsidRDefault="00BF6693">
      <w:pPr>
        <w:spacing w:before="14" w:line="280" w:lineRule="exact"/>
        <w:rPr>
          <w:rFonts w:ascii="Candara" w:hAnsi="Candara"/>
          <w:sz w:val="28"/>
          <w:szCs w:val="28"/>
        </w:rPr>
      </w:pPr>
    </w:p>
    <w:p w14:paraId="6315F797" w14:textId="7707B618" w:rsidR="00BF6693" w:rsidRPr="00CA4C9E" w:rsidRDefault="00883278">
      <w:pPr>
        <w:ind w:left="101" w:right="175"/>
        <w:rPr>
          <w:rFonts w:ascii="Candara" w:eastAsia="Verdana" w:hAnsi="Candara" w:cs="Verdana"/>
          <w:sz w:val="24"/>
          <w:szCs w:val="24"/>
        </w:rPr>
      </w:pP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6"/>
          <w:sz w:val="24"/>
          <w:szCs w:val="24"/>
        </w:rPr>
        <w:t xml:space="preserve"> </w:t>
      </w:r>
      <w:r w:rsidRPr="00CA4C9E">
        <w:rPr>
          <w:rFonts w:ascii="Candara" w:eastAsia="Verdana" w:hAnsi="Candara" w:cs="Verdana"/>
          <w:spacing w:val="-4"/>
          <w:sz w:val="24"/>
          <w:szCs w:val="24"/>
        </w:rPr>
        <w:t>L</w:t>
      </w:r>
      <w:r w:rsidRPr="00CA4C9E">
        <w:rPr>
          <w:rFonts w:ascii="Candara" w:eastAsia="Verdana" w:hAnsi="Candara" w:cs="Verdana"/>
          <w:spacing w:val="1"/>
          <w:sz w:val="24"/>
          <w:szCs w:val="24"/>
        </w:rPr>
        <w:t>e</w:t>
      </w:r>
      <w:r w:rsidRPr="00CA4C9E">
        <w:rPr>
          <w:rFonts w:ascii="Candara" w:eastAsia="Verdana" w:hAnsi="Candara" w:cs="Verdana"/>
          <w:sz w:val="24"/>
          <w:szCs w:val="24"/>
        </w:rPr>
        <w:t>ad</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w:t>
      </w:r>
      <w:r w:rsidRPr="00CA4C9E">
        <w:rPr>
          <w:rFonts w:ascii="Candara" w:eastAsia="Verdana" w:hAnsi="Candara" w:cs="Verdana"/>
          <w:spacing w:val="-1"/>
          <w:sz w:val="24"/>
          <w:szCs w:val="24"/>
        </w:rPr>
        <w:t>M</w:t>
      </w:r>
      <w:r w:rsidRPr="00CA4C9E">
        <w:rPr>
          <w:rFonts w:ascii="Candara" w:eastAsia="Verdana" w:hAnsi="Candara" w:cs="Verdana"/>
          <w:spacing w:val="-2"/>
          <w:sz w:val="24"/>
          <w:szCs w:val="24"/>
        </w:rPr>
        <w:t>r</w:t>
      </w:r>
      <w:r w:rsidR="00100278" w:rsidRPr="00CA4C9E">
        <w:rPr>
          <w:rFonts w:ascii="Candara" w:eastAsia="Verdana" w:hAnsi="Candara" w:cs="Verdana"/>
          <w:spacing w:val="-2"/>
          <w:sz w:val="24"/>
          <w:szCs w:val="24"/>
        </w:rPr>
        <w:t>. Ellis Well</w:t>
      </w:r>
      <w:r w:rsidRPr="00CA4C9E">
        <w:rPr>
          <w:rFonts w:ascii="Candara" w:eastAsia="Verdana" w:hAnsi="Candara" w:cs="Verdana"/>
          <w:sz w:val="24"/>
          <w:szCs w:val="24"/>
        </w:rPr>
        <w:t>s)</w:t>
      </w:r>
      <w:r w:rsidRPr="00CA4C9E">
        <w:rPr>
          <w:rFonts w:ascii="Candara" w:eastAsia="Verdana" w:hAnsi="Candara" w:cs="Verdana"/>
          <w:spacing w:val="5"/>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as</w:t>
      </w:r>
      <w:r w:rsidRPr="00CA4C9E">
        <w:rPr>
          <w:rFonts w:ascii="Candara" w:eastAsia="Verdana" w:hAnsi="Candara" w:cs="Verdana"/>
          <w:spacing w:val="-3"/>
          <w:sz w:val="24"/>
          <w:szCs w:val="24"/>
        </w:rPr>
        <w:t xml:space="preserve"> u</w:t>
      </w:r>
      <w:r w:rsidRPr="00CA4C9E">
        <w:rPr>
          <w:rFonts w:ascii="Candara" w:eastAsia="Verdana" w:hAnsi="Candara" w:cs="Verdana"/>
          <w:spacing w:val="1"/>
          <w:sz w:val="24"/>
          <w:szCs w:val="24"/>
        </w:rPr>
        <w:t>l</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m</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ilit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1"/>
          <w:sz w:val="24"/>
          <w:szCs w:val="24"/>
        </w:rPr>
        <w:t>g</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3"/>
          <w:sz w:val="24"/>
          <w:szCs w:val="24"/>
        </w:rPr>
        <w:t>h</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6"/>
          <w:sz w:val="24"/>
          <w:szCs w:val="24"/>
        </w:rPr>
        <w:t xml:space="preserve"> </w:t>
      </w:r>
      <w:r w:rsidRPr="00CA4C9E">
        <w:rPr>
          <w:rFonts w:ascii="Candara" w:eastAsia="Verdana" w:hAnsi="Candara" w:cs="Verdana"/>
          <w:sz w:val="24"/>
          <w:szCs w:val="24"/>
        </w:rPr>
        <w:t>ac</w:t>
      </w:r>
      <w:r w:rsidRPr="00CA4C9E">
        <w:rPr>
          <w:rFonts w:ascii="Candara" w:eastAsia="Verdana" w:hAnsi="Candara" w:cs="Verdana"/>
          <w:spacing w:val="-1"/>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nt</w:t>
      </w:r>
      <w:r w:rsidRPr="00CA4C9E">
        <w:rPr>
          <w:rFonts w:ascii="Candara" w:eastAsia="Verdana" w:hAnsi="Candara" w:cs="Verdana"/>
          <w:sz w:val="24"/>
          <w:szCs w:val="24"/>
        </w:rPr>
        <w:t>a</w:t>
      </w:r>
      <w:r w:rsidRPr="00CA4C9E">
        <w:rPr>
          <w:rFonts w:ascii="Candara" w:eastAsia="Verdana" w:hAnsi="Candara" w:cs="Verdana"/>
          <w:spacing w:val="-5"/>
          <w:sz w:val="24"/>
          <w:szCs w:val="24"/>
        </w:rPr>
        <w:t>b</w:t>
      </w:r>
      <w:r w:rsidRPr="00CA4C9E">
        <w:rPr>
          <w:rFonts w:ascii="Candara" w:eastAsia="Verdana" w:hAnsi="Candara" w:cs="Verdana"/>
          <w:spacing w:val="1"/>
          <w:sz w:val="24"/>
          <w:szCs w:val="24"/>
        </w:rPr>
        <w:t>ilit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r sa</w:t>
      </w:r>
      <w:r w:rsidRPr="00CA4C9E">
        <w:rPr>
          <w:rFonts w:ascii="Candara" w:eastAsia="Verdana" w:hAnsi="Candara" w:cs="Verdana"/>
          <w:spacing w:val="1"/>
          <w:sz w:val="24"/>
          <w:szCs w:val="24"/>
        </w:rPr>
        <w:t>fe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00900178">
        <w:rPr>
          <w:rFonts w:ascii="Candara" w:eastAsia="Verdana" w:hAnsi="Candara" w:cs="Verdana"/>
          <w:spacing w:val="1"/>
          <w:sz w:val="24"/>
          <w:szCs w:val="24"/>
        </w:rPr>
        <w:t>, including online safety</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The</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ay</w:t>
      </w:r>
      <w:r w:rsidRPr="00CA4C9E">
        <w:rPr>
          <w:rFonts w:ascii="Candara" w:eastAsia="Verdana" w:hAnsi="Candara" w:cs="Verdana"/>
          <w:spacing w:val="-1"/>
          <w:sz w:val="24"/>
          <w:szCs w:val="24"/>
        </w:rPr>
        <w:t xml:space="preserve"> 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p</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t</w:t>
      </w:r>
      <w:r w:rsidRPr="00CA4C9E">
        <w:rPr>
          <w:rFonts w:ascii="Candara" w:eastAsia="Verdana" w:hAnsi="Candara" w:cs="Verdana"/>
          <w:sz w:val="24"/>
          <w:szCs w:val="24"/>
        </w:rPr>
        <w:t>y</w:t>
      </w:r>
      <w:r w:rsidRPr="00CA4C9E">
        <w:rPr>
          <w:rFonts w:ascii="Candara" w:eastAsia="Verdana" w:hAnsi="Candara" w:cs="Verdana"/>
          <w:spacing w:val="8"/>
          <w:sz w:val="24"/>
          <w:szCs w:val="24"/>
        </w:rPr>
        <w:t xml:space="preserve"> </w:t>
      </w:r>
      <w:r w:rsidRPr="00CA4C9E">
        <w:rPr>
          <w:rFonts w:ascii="Candara" w:eastAsia="Verdana" w:hAnsi="Candara" w:cs="Verdana"/>
          <w:sz w:val="24"/>
          <w:szCs w:val="24"/>
        </w:rPr>
        <w:t>sa</w:t>
      </w:r>
      <w:r w:rsidRPr="00CA4C9E">
        <w:rPr>
          <w:rFonts w:ascii="Candara" w:eastAsia="Verdana" w:hAnsi="Candara" w:cs="Verdana"/>
          <w:spacing w:val="1"/>
          <w:sz w:val="24"/>
          <w:szCs w:val="24"/>
        </w:rPr>
        <w:t>fe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g </w:t>
      </w:r>
      <w:r w:rsidRPr="00CA4C9E">
        <w:rPr>
          <w:rFonts w:ascii="Candara" w:eastAsia="Verdana" w:hAnsi="Candara" w:cs="Verdana"/>
          <w:spacing w:val="1"/>
          <w:sz w:val="24"/>
          <w:szCs w:val="24"/>
        </w:rPr>
        <w:t>le</w:t>
      </w:r>
      <w:r w:rsidRPr="00CA4C9E">
        <w:rPr>
          <w:rFonts w:ascii="Candara" w:eastAsia="Verdana" w:hAnsi="Candara" w:cs="Verdana"/>
          <w:sz w:val="24"/>
          <w:szCs w:val="24"/>
        </w:rPr>
        <w:t>a</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th</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z w:val="24"/>
          <w:szCs w:val="24"/>
        </w:rPr>
        <w:t>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o</w:t>
      </w:r>
      <w:r w:rsidRPr="00CA4C9E">
        <w:rPr>
          <w:rFonts w:ascii="Candara" w:eastAsia="Verdana" w:hAnsi="Candara" w:cs="Verdana"/>
          <w:spacing w:val="10"/>
          <w:sz w:val="24"/>
          <w:szCs w:val="24"/>
        </w:rPr>
        <w:t>l</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I</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tte</w:t>
      </w:r>
      <w:r w:rsidRPr="00CA4C9E">
        <w:rPr>
          <w:rFonts w:ascii="Candara" w:eastAsia="Verdana" w:hAnsi="Candara" w:cs="Verdana"/>
          <w:sz w:val="24"/>
          <w:szCs w:val="24"/>
        </w:rPr>
        <w:t>r</w:t>
      </w:r>
      <w:r w:rsidRPr="00CA4C9E">
        <w:rPr>
          <w:rFonts w:ascii="Candara" w:eastAsia="Verdana" w:hAnsi="Candara" w:cs="Verdana"/>
          <w:spacing w:val="-3"/>
          <w:sz w:val="24"/>
          <w:szCs w:val="24"/>
        </w:rPr>
        <w:t xml:space="preserve"> f</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i</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6"/>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o</w:t>
      </w:r>
      <w:r w:rsidRPr="00CA4C9E">
        <w:rPr>
          <w:rFonts w:ascii="Candara" w:eastAsia="Verdana" w:hAnsi="Candara" w:cs="Verdana"/>
          <w:spacing w:val="6"/>
          <w:sz w:val="24"/>
          <w:szCs w:val="24"/>
        </w:rPr>
        <w:t>l</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w</w:t>
      </w:r>
      <w:r w:rsidRPr="00CA4C9E">
        <w:rPr>
          <w:rFonts w:ascii="Candara" w:eastAsia="Verdana" w:hAnsi="Candara" w:cs="Verdana"/>
          <w:spacing w:val="2"/>
          <w:sz w:val="24"/>
          <w:szCs w:val="24"/>
        </w:rPr>
        <w:t>h</w:t>
      </w:r>
      <w:r w:rsidRPr="00CA4C9E">
        <w:rPr>
          <w:rFonts w:ascii="Candara" w:eastAsia="Verdana" w:hAnsi="Candara" w:cs="Verdana"/>
          <w:spacing w:val="1"/>
          <w:sz w:val="24"/>
          <w:szCs w:val="24"/>
        </w:rPr>
        <w:t>et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e</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oo</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h</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n</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m</w:t>
      </w:r>
      <w:r w:rsidRPr="00CA4C9E">
        <w:rPr>
          <w:rFonts w:ascii="Candara" w:eastAsia="Verdana" w:hAnsi="Candara" w:cs="Verdana"/>
          <w:spacing w:val="-6"/>
          <w:sz w:val="24"/>
          <w:szCs w:val="24"/>
        </w:rPr>
        <w:t>o</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ut</w:t>
      </w:r>
      <w:r w:rsidRPr="00CA4C9E">
        <w:rPr>
          <w:rFonts w:ascii="Candara" w:eastAsia="Verdana" w:hAnsi="Candara" w:cs="Verdana"/>
          <w:sz w:val="24"/>
          <w:szCs w:val="24"/>
        </w:rPr>
        <w:t>y</w:t>
      </w:r>
      <w:r w:rsidRPr="00CA4C9E">
        <w:rPr>
          <w:rFonts w:ascii="Candara" w:eastAsia="Verdana" w:hAnsi="Candara" w:cs="Verdana"/>
          <w:spacing w:val="8"/>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le</w:t>
      </w:r>
      <w:r w:rsidRPr="00CA4C9E">
        <w:rPr>
          <w:rFonts w:ascii="Candara" w:eastAsia="Verdana" w:hAnsi="Candara" w:cs="Verdana"/>
          <w:sz w:val="24"/>
          <w:szCs w:val="24"/>
        </w:rPr>
        <w:t>ads</w:t>
      </w:r>
      <w:r w:rsidR="00692D71">
        <w:rPr>
          <w:rFonts w:ascii="Candara" w:eastAsia="Verdana" w:hAnsi="Candara" w:cs="Verdana"/>
          <w:sz w:val="24"/>
          <w:szCs w:val="24"/>
        </w:rPr>
        <w:t>. As our school is small we feel that one Lead and one deputy are sufficient for us to meet our legal and moral obligations</w:t>
      </w:r>
      <w:r w:rsidRPr="00CA4C9E">
        <w:rPr>
          <w:rFonts w:ascii="Candara" w:eastAsia="Verdana" w:hAnsi="Candara" w:cs="Verdana"/>
          <w:sz w:val="24"/>
          <w:szCs w:val="24"/>
        </w:rPr>
        <w:t>.</w:t>
      </w:r>
    </w:p>
    <w:p w14:paraId="5CC8505E" w14:textId="77777777" w:rsidR="00BF6693" w:rsidRPr="00CA4C9E" w:rsidRDefault="00BF6693">
      <w:pPr>
        <w:spacing w:before="10" w:line="280" w:lineRule="exact"/>
        <w:rPr>
          <w:rFonts w:ascii="Candara" w:hAnsi="Candara"/>
          <w:sz w:val="28"/>
          <w:szCs w:val="28"/>
        </w:rPr>
      </w:pPr>
    </w:p>
    <w:p w14:paraId="0BC0114D" w14:textId="77777777" w:rsidR="00BF6693" w:rsidRPr="00CA4C9E" w:rsidRDefault="00883278">
      <w:pPr>
        <w:ind w:left="101" w:right="279"/>
        <w:rPr>
          <w:rFonts w:ascii="Candara" w:eastAsia="Verdana" w:hAnsi="Candara" w:cs="Verdana"/>
          <w:sz w:val="24"/>
          <w:szCs w:val="24"/>
        </w:rPr>
      </w:pPr>
      <w:r w:rsidRPr="00CA4C9E">
        <w:rPr>
          <w:rFonts w:ascii="Candara" w:eastAsia="Verdana" w:hAnsi="Candara" w:cs="Verdana"/>
          <w:spacing w:val="-2"/>
          <w:sz w:val="24"/>
          <w:szCs w:val="24"/>
        </w:rPr>
        <w:t>W</w:t>
      </w:r>
      <w:r w:rsidRPr="00CA4C9E">
        <w:rPr>
          <w:rFonts w:ascii="Candara" w:eastAsia="Verdana" w:hAnsi="Candara" w:cs="Verdana"/>
          <w:spacing w:val="1"/>
          <w:sz w:val="24"/>
          <w:szCs w:val="24"/>
        </w:rPr>
        <w:t>he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oo</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b</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 xml:space="preserve">d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Le</w:t>
      </w:r>
      <w:r w:rsidRPr="00CA4C9E">
        <w:rPr>
          <w:rFonts w:ascii="Candara" w:eastAsia="Verdana" w:hAnsi="Candara" w:cs="Verdana"/>
          <w:sz w:val="24"/>
          <w:szCs w:val="24"/>
        </w:rPr>
        <w:t>ad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Pr="00CA4C9E">
        <w:rPr>
          <w:rFonts w:ascii="Candara" w:eastAsia="Verdana" w:hAnsi="Candara" w:cs="Verdana"/>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h</w:t>
      </w:r>
      <w:r w:rsidRPr="00CA4C9E">
        <w:rPr>
          <w:rFonts w:ascii="Candara" w:eastAsia="Verdana" w:hAnsi="Candara" w:cs="Verdana"/>
          <w:sz w:val="24"/>
          <w:szCs w:val="24"/>
        </w:rPr>
        <w:t>at</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te</w:t>
      </w:r>
      <w:r w:rsidRPr="00CA4C9E">
        <w:rPr>
          <w:rFonts w:ascii="Candara" w:eastAsia="Verdana" w:hAnsi="Candara" w:cs="Verdana"/>
          <w:spacing w:val="-1"/>
          <w:sz w:val="24"/>
          <w:szCs w:val="24"/>
        </w:rPr>
        <w:t>p</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 xml:space="preserve">e </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001A0260" w:rsidRPr="00CA4C9E">
        <w:rPr>
          <w:rFonts w:ascii="Candara" w:eastAsia="Verdana" w:hAnsi="Candara" w:cs="Verdana"/>
          <w:spacing w:val="-1"/>
          <w:sz w:val="24"/>
          <w:szCs w:val="24"/>
        </w:rPr>
        <w:t>.</w:t>
      </w:r>
    </w:p>
    <w:p w14:paraId="626460B5" w14:textId="77777777" w:rsidR="00BF6693" w:rsidRPr="00CA4C9E" w:rsidRDefault="00BF6693">
      <w:pPr>
        <w:spacing w:before="8" w:line="280" w:lineRule="exact"/>
        <w:rPr>
          <w:rFonts w:ascii="Candara" w:hAnsi="Candara"/>
          <w:sz w:val="28"/>
          <w:szCs w:val="28"/>
        </w:rPr>
      </w:pPr>
    </w:p>
    <w:p w14:paraId="3FDEE043" w14:textId="77777777" w:rsidR="00BF6693" w:rsidRPr="00CA4C9E" w:rsidRDefault="00883278">
      <w:pPr>
        <w:ind w:left="101" w:right="76"/>
        <w:rPr>
          <w:rFonts w:ascii="Candara" w:eastAsia="Verdana" w:hAnsi="Candara" w:cs="Verdana"/>
          <w:sz w:val="24"/>
          <w:szCs w:val="24"/>
        </w:rPr>
      </w:pP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l</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h</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nf</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nt</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ne</w:t>
      </w:r>
      <w:r w:rsidRPr="00CA4C9E">
        <w:rPr>
          <w:rFonts w:ascii="Candara" w:eastAsia="Verdana" w:hAnsi="Candara" w:cs="Verdana"/>
          <w:spacing w:val="-2"/>
          <w:sz w:val="24"/>
          <w:szCs w:val="24"/>
        </w:rPr>
        <w:t>r</w:t>
      </w:r>
      <w:r w:rsidRPr="00CA4C9E">
        <w:rPr>
          <w:rFonts w:ascii="Candara" w:eastAsia="Verdana" w:hAnsi="Candara" w:cs="Verdana"/>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v</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d</w:t>
      </w:r>
      <w:r w:rsidRPr="00CA4C9E">
        <w:rPr>
          <w:rFonts w:ascii="Candara" w:eastAsia="Verdana" w:hAnsi="Candara" w:cs="Verdana"/>
          <w:spacing w:val="1"/>
          <w:sz w:val="24"/>
          <w:szCs w:val="24"/>
        </w:rPr>
        <w:t>et</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il</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n</w:t>
      </w:r>
      <w:r w:rsidRPr="00CA4C9E">
        <w:rPr>
          <w:rFonts w:ascii="Candara" w:eastAsia="Verdana" w:hAnsi="Candara" w:cs="Verdana"/>
          <w:spacing w:val="6"/>
          <w:sz w:val="24"/>
          <w:szCs w:val="24"/>
        </w:rPr>
        <w:t>l</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2"/>
          <w:sz w:val="24"/>
          <w:szCs w:val="24"/>
        </w:rPr>
        <w:t>h</w:t>
      </w:r>
      <w:r w:rsidRPr="00CA4C9E">
        <w:rPr>
          <w:rFonts w:ascii="Candara" w:eastAsia="Verdana" w:hAnsi="Candara" w:cs="Verdana"/>
          <w:spacing w:val="-4"/>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 xml:space="preserve">d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Le</w:t>
      </w:r>
      <w:r w:rsidRPr="00CA4C9E">
        <w:rPr>
          <w:rFonts w:ascii="Candara" w:eastAsia="Verdana" w:hAnsi="Candara" w:cs="Verdana"/>
          <w:sz w:val="24"/>
          <w:szCs w:val="24"/>
        </w:rPr>
        <w:t>ad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Pr="00CA4C9E">
        <w:rPr>
          <w:rFonts w:ascii="Candara" w:eastAsia="Verdana" w:hAnsi="Candara" w:cs="Verdana"/>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pacing w:val="-5"/>
          <w:sz w:val="24"/>
          <w:szCs w:val="24"/>
        </w:rPr>
        <w:t>a</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f</w:t>
      </w:r>
      <w:r w:rsidRPr="00CA4C9E">
        <w:rPr>
          <w:rFonts w:ascii="Candara" w:eastAsia="Verdana" w:hAnsi="Candara" w:cs="Verdana"/>
          <w:sz w:val="24"/>
          <w:szCs w:val="24"/>
        </w:rPr>
        <w:t>f</w:t>
      </w:r>
      <w:r w:rsidR="001A0260" w:rsidRPr="00CA4C9E">
        <w:rPr>
          <w:rFonts w:ascii="Candara" w:eastAsia="Verdana" w:hAnsi="Candara" w:cs="Verdana"/>
          <w:sz w:val="24"/>
          <w:szCs w:val="24"/>
        </w:rPr>
        <w:t>/volunteers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3"/>
          <w:sz w:val="24"/>
          <w:szCs w:val="24"/>
        </w:rPr>
        <w:t>v</w:t>
      </w:r>
      <w:r w:rsidRPr="00CA4C9E">
        <w:rPr>
          <w:rFonts w:ascii="Candara" w:eastAsia="Verdana" w:hAnsi="Candara" w:cs="Verdana"/>
          <w:spacing w:val="1"/>
          <w:sz w:val="24"/>
          <w:szCs w:val="24"/>
        </w:rPr>
        <w:t>in</w:t>
      </w:r>
      <w:r w:rsidRPr="00CA4C9E">
        <w:rPr>
          <w:rFonts w:ascii="Candara" w:eastAsia="Verdana" w:hAnsi="Candara" w:cs="Verdana"/>
          <w:sz w:val="24"/>
          <w:szCs w:val="24"/>
        </w:rPr>
        <w:t xml:space="preserve">g </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dg</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itu</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z w:val="24"/>
          <w:szCs w:val="24"/>
        </w:rPr>
        <w:t>r a</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ilit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 xml:space="preserve">an </w:t>
      </w:r>
      <w:r w:rsidRPr="00CA4C9E">
        <w:rPr>
          <w:rFonts w:ascii="Candara" w:eastAsia="Verdana" w:hAnsi="Candara" w:cs="Verdana"/>
          <w:spacing w:val="1"/>
          <w:sz w:val="24"/>
          <w:szCs w:val="24"/>
        </w:rPr>
        <w:t>in</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d/</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f</w:t>
      </w:r>
      <w:r w:rsidRPr="00CA4C9E">
        <w:rPr>
          <w:rFonts w:ascii="Candara" w:eastAsia="Verdana" w:hAnsi="Candara" w:cs="Verdana"/>
          <w:spacing w:val="-5"/>
          <w:sz w:val="24"/>
          <w:szCs w:val="24"/>
        </w:rPr>
        <w:t>a</w:t>
      </w:r>
      <w:r w:rsidRPr="00CA4C9E">
        <w:rPr>
          <w:rFonts w:ascii="Candara" w:eastAsia="Verdana" w:hAnsi="Candara" w:cs="Verdana"/>
          <w:spacing w:val="-3"/>
          <w:sz w:val="24"/>
          <w:szCs w:val="24"/>
        </w:rPr>
        <w:t>m</w:t>
      </w:r>
      <w:r w:rsidRPr="00CA4C9E">
        <w:rPr>
          <w:rFonts w:ascii="Candara" w:eastAsia="Verdana" w:hAnsi="Candara" w:cs="Verdana"/>
          <w:spacing w:val="1"/>
          <w:sz w:val="24"/>
          <w:szCs w:val="24"/>
        </w:rPr>
        <w:t>il</w:t>
      </w:r>
      <w:r w:rsidRPr="00CA4C9E">
        <w:rPr>
          <w:rFonts w:ascii="Candara" w:eastAsia="Verdana" w:hAnsi="Candara" w:cs="Verdana"/>
          <w:spacing w:val="2"/>
          <w:sz w:val="24"/>
          <w:szCs w:val="24"/>
        </w:rPr>
        <w:t>y</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te</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2"/>
          <w:sz w:val="24"/>
          <w:szCs w:val="24"/>
        </w:rPr>
        <w:t>h</w:t>
      </w:r>
      <w:r w:rsidRPr="00CA4C9E">
        <w:rPr>
          <w:rFonts w:ascii="Candara" w:eastAsia="Verdana" w:hAnsi="Candara" w:cs="Verdana"/>
          <w:sz w:val="24"/>
          <w:szCs w:val="24"/>
        </w:rPr>
        <w:t xml:space="preserve">at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as</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ee</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2"/>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m</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en</w:t>
      </w:r>
      <w:r w:rsidRPr="00CA4C9E">
        <w:rPr>
          <w:rFonts w:ascii="Candara" w:eastAsia="Verdana" w:hAnsi="Candara" w:cs="Verdana"/>
          <w:sz w:val="24"/>
          <w:szCs w:val="24"/>
        </w:rPr>
        <w:t>.</w:t>
      </w:r>
    </w:p>
    <w:p w14:paraId="644E4261" w14:textId="77777777" w:rsidR="00BF6693" w:rsidRPr="00CA4C9E" w:rsidRDefault="00BF6693">
      <w:pPr>
        <w:spacing w:before="14" w:line="280" w:lineRule="exact"/>
        <w:rPr>
          <w:rFonts w:ascii="Candara" w:hAnsi="Candara"/>
          <w:sz w:val="28"/>
          <w:szCs w:val="28"/>
        </w:rPr>
      </w:pPr>
    </w:p>
    <w:p w14:paraId="29556D7D" w14:textId="21CF4526" w:rsidR="00BF6693" w:rsidRPr="00CA4C9E" w:rsidRDefault="00883278">
      <w:pPr>
        <w:ind w:left="101" w:right="118"/>
        <w:rPr>
          <w:rFonts w:ascii="Candara" w:eastAsia="Verdana" w:hAnsi="Candara" w:cs="Verdana"/>
          <w:sz w:val="24"/>
          <w:szCs w:val="24"/>
        </w:rPr>
      </w:pP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z w:val="24"/>
          <w:szCs w:val="24"/>
        </w:rPr>
        <w:t>y</w:t>
      </w:r>
      <w:r w:rsidRPr="00CA4C9E">
        <w:rPr>
          <w:rFonts w:ascii="Candara" w:eastAsia="Verdana" w:hAnsi="Candara" w:cs="Verdana"/>
          <w:spacing w:val="-5"/>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nt</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a</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z w:val="24"/>
          <w:szCs w:val="24"/>
        </w:rPr>
        <w:t>ace sepa</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ro</w:t>
      </w:r>
      <w:r w:rsidRPr="00CA4C9E">
        <w:rPr>
          <w:rFonts w:ascii="Candara" w:eastAsia="Verdana" w:hAnsi="Candara" w:cs="Verdana"/>
          <w:sz w:val="24"/>
          <w:szCs w:val="24"/>
        </w:rPr>
        <w:t>m</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ac</w:t>
      </w:r>
      <w:r w:rsidRPr="00CA4C9E">
        <w:rPr>
          <w:rFonts w:ascii="Candara" w:eastAsia="Verdana" w:hAnsi="Candara" w:cs="Verdana"/>
          <w:spacing w:val="-1"/>
          <w:sz w:val="24"/>
          <w:szCs w:val="24"/>
        </w:rPr>
        <w:t>ad</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m</w:t>
      </w:r>
      <w:r w:rsidRPr="00CA4C9E">
        <w:rPr>
          <w:rFonts w:ascii="Candara" w:eastAsia="Verdana" w:hAnsi="Candara" w:cs="Verdana"/>
          <w:spacing w:val="1"/>
          <w:sz w:val="24"/>
          <w:szCs w:val="24"/>
        </w:rPr>
        <w:t>i</w:t>
      </w:r>
      <w:r w:rsidRPr="00CA4C9E">
        <w:rPr>
          <w:rFonts w:ascii="Candara" w:eastAsia="Verdana" w:hAnsi="Candara" w:cs="Verdana"/>
          <w:sz w:val="24"/>
          <w:szCs w:val="24"/>
        </w:rPr>
        <w:t>c</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s. I</w:t>
      </w:r>
      <w:r w:rsidRPr="00CA4C9E">
        <w:rPr>
          <w:rFonts w:ascii="Candara" w:eastAsia="Verdana" w:hAnsi="Candara" w:cs="Verdana"/>
          <w:spacing w:val="1"/>
          <w:sz w:val="24"/>
          <w:szCs w:val="24"/>
        </w:rPr>
        <w:t>n</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3"/>
          <w:sz w:val="24"/>
          <w:szCs w:val="24"/>
        </w:rPr>
        <w:t>f</w:t>
      </w:r>
      <w:r w:rsidRPr="00CA4C9E">
        <w:rPr>
          <w:rFonts w:ascii="Candara" w:eastAsia="Verdana" w:hAnsi="Candara" w:cs="Verdana"/>
          <w:spacing w:val="1"/>
          <w:sz w:val="24"/>
          <w:szCs w:val="24"/>
        </w:rPr>
        <w:t>ile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p</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e</w:t>
      </w:r>
      <w:r w:rsidRPr="00CA4C9E">
        <w:rPr>
          <w:rFonts w:ascii="Candara" w:eastAsia="Verdana" w:hAnsi="Candara" w:cs="Verdana"/>
          <w:sz w:val="24"/>
          <w:szCs w:val="24"/>
        </w:rPr>
        <w:t>ach 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00107208">
        <w:rPr>
          <w:rFonts w:ascii="Candara" w:eastAsia="Verdana" w:hAnsi="Candara" w:cs="Verdana"/>
          <w:spacing w:val="-1"/>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o</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ee</w:t>
      </w:r>
      <w:r w:rsidRPr="00CA4C9E">
        <w:rPr>
          <w:rFonts w:ascii="Candara" w:eastAsia="Verdana" w:hAnsi="Candara" w:cs="Verdana"/>
          <w:sz w:val="24"/>
          <w:szCs w:val="24"/>
        </w:rPr>
        <w:t>p</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z w:val="24"/>
          <w:szCs w:val="24"/>
        </w:rPr>
        <w:t>a</w:t>
      </w:r>
      <w:r w:rsidRPr="00CA4C9E">
        <w:rPr>
          <w:rFonts w:ascii="Candara" w:eastAsia="Verdana" w:hAnsi="Candara" w:cs="Verdana"/>
          <w:spacing w:val="-3"/>
          <w:sz w:val="24"/>
          <w:szCs w:val="24"/>
        </w:rPr>
        <w:t>m</w:t>
      </w:r>
      <w:r w:rsidRPr="00CA4C9E">
        <w:rPr>
          <w:rFonts w:ascii="Candara" w:eastAsia="Verdana" w:hAnsi="Candara" w:cs="Verdana"/>
          <w:spacing w:val="1"/>
          <w:sz w:val="24"/>
          <w:szCs w:val="24"/>
        </w:rPr>
        <w:t>il</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f</w:t>
      </w:r>
      <w:r w:rsidRPr="00CA4C9E">
        <w:rPr>
          <w:rFonts w:ascii="Candara" w:eastAsia="Verdana" w:hAnsi="Candara" w:cs="Verdana"/>
          <w:spacing w:val="1"/>
          <w:sz w:val="24"/>
          <w:szCs w:val="24"/>
        </w:rPr>
        <w:t>il</w:t>
      </w:r>
      <w:r w:rsidRPr="00CA4C9E">
        <w:rPr>
          <w:rFonts w:ascii="Candara" w:eastAsia="Verdana" w:hAnsi="Candara" w:cs="Verdana"/>
          <w:spacing w:val="-4"/>
          <w:sz w:val="24"/>
          <w:szCs w:val="24"/>
        </w:rPr>
        <w:t>e</w:t>
      </w:r>
      <w:r w:rsidRPr="00CA4C9E">
        <w:rPr>
          <w:rFonts w:ascii="Candara" w:eastAsia="Verdana" w:hAnsi="Candara" w:cs="Verdana"/>
          <w:sz w:val="24"/>
          <w:szCs w:val="24"/>
        </w:rPr>
        <w:t xml:space="preserve">s. </w:t>
      </w:r>
      <w:r w:rsidRPr="00CA4C9E">
        <w:rPr>
          <w:rFonts w:ascii="Candara" w:eastAsia="Verdana" w:hAnsi="Candara" w:cs="Verdana"/>
          <w:spacing w:val="-4"/>
          <w:sz w:val="24"/>
          <w:szCs w:val="24"/>
        </w:rPr>
        <w:t>F</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p</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r at</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ast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r</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z w:val="24"/>
          <w:szCs w:val="24"/>
        </w:rPr>
        <w:t>ch</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tt</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oo</w:t>
      </w:r>
      <w:r w:rsidRPr="00CA4C9E">
        <w:rPr>
          <w:rFonts w:ascii="Candara" w:eastAsia="Verdana" w:hAnsi="Candara" w:cs="Verdana"/>
          <w:spacing w:val="6"/>
          <w:sz w:val="24"/>
          <w:szCs w:val="24"/>
        </w:rPr>
        <w:t>l</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y</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d </w:t>
      </w:r>
      <w:r w:rsidRPr="00CA4C9E">
        <w:rPr>
          <w:rFonts w:ascii="Candara" w:eastAsia="Verdana" w:hAnsi="Candara" w:cs="Verdana"/>
          <w:spacing w:val="1"/>
          <w:sz w:val="24"/>
          <w:szCs w:val="24"/>
        </w:rPr>
        <w:t>th</w:t>
      </w:r>
      <w:r w:rsidRPr="00CA4C9E">
        <w:rPr>
          <w:rFonts w:ascii="Candara" w:eastAsia="Verdana" w:hAnsi="Candara" w:cs="Verdana"/>
          <w:sz w:val="24"/>
          <w:szCs w:val="24"/>
        </w:rPr>
        <w:t>at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li</w:t>
      </w:r>
      <w:r w:rsidRPr="00CA4C9E">
        <w:rPr>
          <w:rFonts w:ascii="Candara" w:eastAsia="Verdana" w:hAnsi="Candara" w:cs="Verdana"/>
          <w:spacing w:val="-3"/>
          <w:sz w:val="24"/>
          <w:szCs w:val="24"/>
        </w:rPr>
        <w:t>n</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rr</w:t>
      </w:r>
      <w:r w:rsidRPr="00CA4C9E">
        <w:rPr>
          <w:rFonts w:ascii="Candara" w:eastAsia="Verdana" w:hAnsi="Candara" w:cs="Verdana"/>
          <w:spacing w:val="1"/>
          <w:sz w:val="24"/>
          <w:szCs w:val="24"/>
        </w:rPr>
        <w:t>en</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5"/>
          <w:sz w:val="24"/>
          <w:szCs w:val="24"/>
        </w:rPr>
        <w:t>a</w:t>
      </w:r>
      <w:r w:rsidRPr="00CA4C9E">
        <w:rPr>
          <w:rFonts w:ascii="Candara" w:eastAsia="Verdana" w:hAnsi="Candara" w:cs="Verdana"/>
          <w:spacing w:val="7"/>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g</w:t>
      </w:r>
      <w:r w:rsidRPr="00CA4C9E">
        <w:rPr>
          <w:rFonts w:ascii="Candara" w:eastAsia="Verdana" w:hAnsi="Candara" w:cs="Verdana"/>
          <w:spacing w:val="1"/>
          <w:sz w:val="24"/>
          <w:szCs w:val="24"/>
        </w:rPr>
        <w:t>i</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l</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g</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00107208">
        <w:rPr>
          <w:rFonts w:ascii="Candara" w:eastAsia="Verdana" w:hAnsi="Candara" w:cs="Verdana"/>
          <w:sz w:val="24"/>
          <w:szCs w:val="24"/>
        </w:rPr>
        <w:t xml:space="preserve"> Our Record management policy currently states this is DOB of the child +</w:t>
      </w:r>
      <w:r w:rsidR="00692D71">
        <w:rPr>
          <w:rFonts w:ascii="Candara" w:eastAsia="Verdana" w:hAnsi="Candara" w:cs="Verdana"/>
          <w:sz w:val="24"/>
          <w:szCs w:val="24"/>
        </w:rPr>
        <w:t>25 years</w:t>
      </w:r>
      <w:r w:rsidR="00107208">
        <w:rPr>
          <w:rFonts w:ascii="Candara" w:eastAsia="Verdana" w:hAnsi="Candara" w:cs="Verdana"/>
          <w:sz w:val="24"/>
          <w:szCs w:val="24"/>
        </w:rPr>
        <w:t>.</w:t>
      </w:r>
    </w:p>
    <w:p w14:paraId="4D561D9D" w14:textId="77777777" w:rsidR="00BF6693" w:rsidRPr="00CA4C9E" w:rsidRDefault="00BF6693">
      <w:pPr>
        <w:spacing w:before="10" w:line="280" w:lineRule="exact"/>
        <w:rPr>
          <w:rFonts w:ascii="Candara" w:hAnsi="Candara"/>
          <w:sz w:val="28"/>
          <w:szCs w:val="28"/>
        </w:rPr>
      </w:pPr>
    </w:p>
    <w:p w14:paraId="4F544965" w14:textId="49166A62" w:rsidR="00BF6693" w:rsidRPr="00CA4C9E" w:rsidRDefault="00883278" w:rsidP="00634186">
      <w:pPr>
        <w:ind w:left="101"/>
        <w:rPr>
          <w:rFonts w:ascii="Candara" w:eastAsia="Verdana" w:hAnsi="Candara" w:cs="Verdana"/>
          <w:sz w:val="24"/>
          <w:szCs w:val="24"/>
        </w:rPr>
      </w:pPr>
      <w:r w:rsidRPr="00CA4C9E">
        <w:rPr>
          <w:rFonts w:ascii="Candara" w:eastAsia="Verdana" w:hAnsi="Candara" w:cs="Verdana"/>
          <w:spacing w:val="-1"/>
          <w:sz w:val="24"/>
          <w:szCs w:val="24"/>
        </w:rPr>
        <w:t>A</w:t>
      </w:r>
      <w:r w:rsidRPr="00CA4C9E">
        <w:rPr>
          <w:rFonts w:ascii="Candara" w:eastAsia="Verdana" w:hAnsi="Candara" w:cs="Verdana"/>
          <w:sz w:val="24"/>
          <w:szCs w:val="24"/>
        </w:rPr>
        <w:t>ccess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e</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f</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the</w:t>
      </w:r>
      <w:r w:rsidRPr="00CA4C9E">
        <w:rPr>
          <w:rFonts w:ascii="Candara" w:eastAsia="Verdana" w:hAnsi="Candara" w:cs="Verdana"/>
          <w:sz w:val="24"/>
          <w:szCs w:val="24"/>
        </w:rPr>
        <w:t>r</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an</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00634186">
        <w:rPr>
          <w:rFonts w:ascii="Candara" w:eastAsia="Verdana" w:hAnsi="Candara" w:cs="Verdana"/>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Le</w:t>
      </w:r>
      <w:r w:rsidRPr="00CA4C9E">
        <w:rPr>
          <w:rFonts w:ascii="Candara" w:eastAsia="Verdana" w:hAnsi="Candara" w:cs="Verdana"/>
          <w:sz w:val="24"/>
          <w:szCs w:val="24"/>
        </w:rPr>
        <w:t>ad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Pr="00CA4C9E">
        <w:rPr>
          <w:rFonts w:ascii="Candara" w:eastAsia="Verdana" w:hAnsi="Candara" w:cs="Verdana"/>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c</w:t>
      </w:r>
      <w:r w:rsidRPr="00CA4C9E">
        <w:rPr>
          <w:rFonts w:ascii="Candara" w:eastAsia="Verdana" w:hAnsi="Candara" w:cs="Verdana"/>
          <w:spacing w:val="1"/>
          <w:sz w:val="24"/>
          <w:szCs w:val="24"/>
        </w:rPr>
        <w:t>te</w:t>
      </w:r>
      <w:r w:rsidRPr="00CA4C9E">
        <w:rPr>
          <w:rFonts w:ascii="Candara" w:eastAsia="Verdana" w:hAnsi="Candara" w:cs="Verdana"/>
          <w:spacing w:val="3"/>
          <w:sz w:val="24"/>
          <w:szCs w:val="24"/>
        </w:rPr>
        <w:t>d</w:t>
      </w:r>
      <w:r w:rsidRPr="00CA4C9E">
        <w:rPr>
          <w:rFonts w:ascii="Candara" w:eastAsia="Verdana" w:hAnsi="Candara" w:cs="Verdana"/>
          <w:sz w:val="24"/>
          <w:szCs w:val="24"/>
        </w:rPr>
        <w:t>.</w:t>
      </w:r>
    </w:p>
    <w:p w14:paraId="6F9095E9" w14:textId="77777777" w:rsidR="00BF6693" w:rsidRPr="00CA4C9E" w:rsidRDefault="00BF6693">
      <w:pPr>
        <w:spacing w:before="9" w:line="280" w:lineRule="exact"/>
        <w:rPr>
          <w:rFonts w:ascii="Candara" w:hAnsi="Candara"/>
          <w:sz w:val="28"/>
          <w:szCs w:val="28"/>
        </w:rPr>
      </w:pPr>
    </w:p>
    <w:p w14:paraId="18D3ECE7" w14:textId="5E01A0FC" w:rsidR="00BF6693" w:rsidRPr="00CA4C9E" w:rsidRDefault="00883278">
      <w:pPr>
        <w:ind w:left="101" w:right="134"/>
        <w:rPr>
          <w:rFonts w:ascii="Candara" w:eastAsia="Verdana" w:hAnsi="Candara" w:cs="Verdana"/>
          <w:sz w:val="24"/>
          <w:szCs w:val="24"/>
        </w:rPr>
      </w:pPr>
      <w:r w:rsidRPr="00CA4C9E">
        <w:rPr>
          <w:rFonts w:ascii="Candara" w:eastAsia="Verdana" w:hAnsi="Candara" w:cs="Verdana"/>
          <w:sz w:val="24"/>
          <w:szCs w:val="24"/>
        </w:rPr>
        <w:t>P</w:t>
      </w:r>
      <w:r w:rsidRPr="00CA4C9E">
        <w:rPr>
          <w:rFonts w:ascii="Candara" w:eastAsia="Verdana" w:hAnsi="Candara" w:cs="Verdana"/>
          <w:spacing w:val="-1"/>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ent</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awa</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00692D71">
        <w:rPr>
          <w:rFonts w:ascii="Candara" w:eastAsia="Verdana" w:hAnsi="Candara" w:cs="Verdana"/>
          <w:spacing w:val="-2"/>
          <w:sz w:val="24"/>
          <w:szCs w:val="24"/>
        </w:rPr>
        <w:t xml:space="preserve">that </w:t>
      </w:r>
      <w:r w:rsidRPr="00CA4C9E">
        <w:rPr>
          <w:rFonts w:ascii="Candara" w:eastAsia="Verdana" w:hAnsi="Candara" w:cs="Verdana"/>
          <w:spacing w:val="1"/>
          <w:sz w:val="24"/>
          <w:szCs w:val="24"/>
        </w:rPr>
        <w:t>i</w:t>
      </w:r>
      <w:r w:rsidRPr="00CA4C9E">
        <w:rPr>
          <w:rFonts w:ascii="Candara" w:eastAsia="Verdana" w:hAnsi="Candara" w:cs="Verdana"/>
          <w:spacing w:val="-3"/>
          <w:sz w:val="24"/>
          <w:szCs w:val="24"/>
        </w:rPr>
        <w:t>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z w:val="24"/>
          <w:szCs w:val="24"/>
        </w:rPr>
        <w:t>r 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00692D71">
        <w:rPr>
          <w:rFonts w:ascii="Candara" w:eastAsia="Verdana" w:hAnsi="Candara" w:cs="Verdana"/>
          <w:spacing w:val="-5"/>
          <w:sz w:val="24"/>
          <w:szCs w:val="24"/>
        </w:rPr>
        <w:t>is</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k</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p</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u</w:t>
      </w:r>
      <w:r w:rsidRPr="00CA4C9E">
        <w:rPr>
          <w:rFonts w:ascii="Candara" w:eastAsia="Verdana" w:hAnsi="Candara" w:cs="Verdana"/>
          <w:sz w:val="24"/>
          <w:szCs w:val="24"/>
        </w:rPr>
        <w:t xml:space="preserve">p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v</w:t>
      </w:r>
      <w:r w:rsidRPr="00CA4C9E">
        <w:rPr>
          <w:rFonts w:ascii="Candara" w:eastAsia="Verdana" w:hAnsi="Candara" w:cs="Verdana"/>
          <w:spacing w:val="2"/>
          <w:sz w:val="24"/>
          <w:szCs w:val="24"/>
        </w:rPr>
        <w:t>e</w:t>
      </w:r>
      <w:r w:rsidRPr="00CA4C9E">
        <w:rPr>
          <w:rFonts w:ascii="Candara" w:eastAsia="Verdana" w:hAnsi="Candara" w:cs="Verdana"/>
          <w:spacing w:val="1"/>
          <w:sz w:val="24"/>
          <w:szCs w:val="24"/>
        </w:rPr>
        <w:t>l</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ent</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e </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pacing w:val="2"/>
          <w:sz w:val="24"/>
          <w:szCs w:val="24"/>
        </w:rPr>
        <w:t>f</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G</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ne</w:t>
      </w:r>
      <w:r w:rsidRPr="00CA4C9E">
        <w:rPr>
          <w:rFonts w:ascii="Candara" w:eastAsia="Verdana" w:hAnsi="Candara" w:cs="Verdana"/>
          <w:spacing w:val="-2"/>
          <w:sz w:val="24"/>
          <w:szCs w:val="24"/>
        </w:rPr>
        <w:t>r</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m</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u</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i</w:t>
      </w:r>
      <w:r w:rsidRPr="00CA4C9E">
        <w:rPr>
          <w:rFonts w:ascii="Candara" w:eastAsia="Verdana" w:hAnsi="Candara" w:cs="Verdana"/>
          <w:sz w:val="24"/>
          <w:szCs w:val="24"/>
        </w:rPr>
        <w:t>ca</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p</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ent</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n</w:t>
      </w:r>
      <w:r w:rsidRPr="00CA4C9E">
        <w:rPr>
          <w:rFonts w:ascii="Candara" w:eastAsia="Verdana" w:hAnsi="Candara" w:cs="Verdana"/>
          <w:sz w:val="24"/>
          <w:szCs w:val="24"/>
        </w:rPr>
        <w:t>e 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m</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o</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ie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g</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z w:val="24"/>
          <w:szCs w:val="24"/>
        </w:rPr>
        <w:t>o w</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ch</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6"/>
          <w:sz w:val="24"/>
          <w:szCs w:val="24"/>
        </w:rPr>
        <w:t>d</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s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10"/>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ili</w:t>
      </w:r>
      <w:r w:rsidRPr="00CA4C9E">
        <w:rPr>
          <w:rFonts w:ascii="Candara" w:eastAsia="Verdana" w:hAnsi="Candara" w:cs="Verdana"/>
          <w:spacing w:val="-3"/>
          <w:sz w:val="24"/>
          <w:szCs w:val="24"/>
        </w:rPr>
        <w:t>t</w:t>
      </w:r>
      <w:r w:rsidRPr="00CA4C9E">
        <w:rPr>
          <w:rFonts w:ascii="Candara" w:eastAsia="Verdana" w:hAnsi="Candara" w:cs="Verdana"/>
          <w:spacing w:val="2"/>
          <w:sz w:val="24"/>
          <w:szCs w:val="24"/>
        </w:rPr>
        <w:t>y</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00B224ED" w:rsidRPr="00CA4C9E">
        <w:rPr>
          <w:rFonts w:ascii="Candara" w:eastAsia="Verdana" w:hAnsi="Candara" w:cs="Verdana"/>
          <w:spacing w:val="1"/>
          <w:sz w:val="24"/>
          <w:szCs w:val="24"/>
        </w:rPr>
        <w:t>Wribbenhall School</w:t>
      </w:r>
      <w:r w:rsidRPr="00CA4C9E">
        <w:rPr>
          <w:rFonts w:ascii="Candara" w:eastAsia="Verdana" w:hAnsi="Candara" w:cs="Verdana"/>
          <w:spacing w:val="7"/>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 xml:space="preserve">l </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z w:val="24"/>
          <w:szCs w:val="24"/>
        </w:rPr>
        <w:t>se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a</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z w:val="24"/>
          <w:szCs w:val="24"/>
        </w:rPr>
        <w:t xml:space="preserve">d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3"/>
          <w:sz w:val="24"/>
          <w:szCs w:val="24"/>
        </w:rPr>
        <w:t>th</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5"/>
          <w:sz w:val="24"/>
          <w:szCs w:val="24"/>
        </w:rPr>
        <w:t xml:space="preserve"> </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l</w:t>
      </w:r>
      <w:r w:rsidRPr="00CA4C9E">
        <w:rPr>
          <w:rFonts w:ascii="Candara" w:eastAsia="Verdana" w:hAnsi="Candara" w:cs="Verdana"/>
          <w:sz w:val="24"/>
          <w:szCs w:val="24"/>
        </w:rPr>
        <w:t>aces</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at</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s</w:t>
      </w:r>
      <w:r w:rsidRPr="00CA4C9E">
        <w:rPr>
          <w:rFonts w:ascii="Candara" w:eastAsia="Verdana" w:hAnsi="Candara" w:cs="Verdana"/>
          <w:sz w:val="24"/>
          <w:szCs w:val="24"/>
        </w:rPr>
        <w:t>k</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i</w:t>
      </w:r>
      <w:r w:rsidRPr="00CA4C9E">
        <w:rPr>
          <w:rFonts w:ascii="Candara" w:eastAsia="Verdana" w:hAnsi="Candara" w:cs="Verdana"/>
          <w:spacing w:val="-3"/>
          <w:sz w:val="24"/>
          <w:szCs w:val="24"/>
        </w:rPr>
        <w:t>f</w:t>
      </w:r>
      <w:r w:rsidRPr="00CA4C9E">
        <w:rPr>
          <w:rFonts w:ascii="Candara" w:eastAsia="Verdana" w:hAnsi="Candara" w:cs="Verdana"/>
          <w:spacing w:val="6"/>
          <w:sz w:val="24"/>
          <w:szCs w:val="24"/>
        </w:rPr>
        <w:t>i</w:t>
      </w:r>
      <w:r w:rsidRPr="00CA4C9E">
        <w:rPr>
          <w:rFonts w:ascii="Candara" w:eastAsia="Verdana" w:hAnsi="Candara" w:cs="Verdana"/>
          <w:sz w:val="24"/>
          <w:szCs w:val="24"/>
        </w:rPr>
        <w:t>ca</w:t>
      </w:r>
      <w:r w:rsidRPr="00CA4C9E">
        <w:rPr>
          <w:rFonts w:ascii="Candara" w:eastAsia="Verdana" w:hAnsi="Candara" w:cs="Verdana"/>
          <w:spacing w:val="-3"/>
          <w:sz w:val="24"/>
          <w:szCs w:val="24"/>
        </w:rPr>
        <w:t>n</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m</w:t>
      </w:r>
      <w:r w:rsidR="00692D71">
        <w:rPr>
          <w:rFonts w:ascii="Candara" w:eastAsia="Verdana" w:hAnsi="Candara" w:cs="Verdana"/>
          <w:spacing w:val="2"/>
          <w:sz w:val="24"/>
          <w:szCs w:val="24"/>
        </w:rPr>
        <w:t xml:space="preserve"> (with regard to </w:t>
      </w:r>
      <w:r w:rsidR="00107208">
        <w:rPr>
          <w:rFonts w:ascii="Candara" w:eastAsia="Verdana" w:hAnsi="Candara" w:cs="Verdana"/>
          <w:spacing w:val="2"/>
          <w:sz w:val="24"/>
          <w:szCs w:val="24"/>
        </w:rPr>
        <w:t>GDPR 2016)</w:t>
      </w:r>
      <w:r w:rsidRPr="00CA4C9E">
        <w:rPr>
          <w:rFonts w:ascii="Candara" w:eastAsia="Verdana" w:hAnsi="Candara" w:cs="Verdana"/>
          <w:sz w:val="24"/>
          <w:szCs w:val="24"/>
        </w:rPr>
        <w:t>.</w:t>
      </w:r>
    </w:p>
    <w:p w14:paraId="15342B11" w14:textId="77777777" w:rsidR="00BF6693" w:rsidRPr="00CA4C9E" w:rsidRDefault="00BF6693">
      <w:pPr>
        <w:spacing w:before="14" w:line="280" w:lineRule="exact"/>
        <w:rPr>
          <w:rFonts w:ascii="Candara" w:hAnsi="Candara"/>
          <w:sz w:val="28"/>
          <w:szCs w:val="28"/>
        </w:rPr>
      </w:pPr>
    </w:p>
    <w:p w14:paraId="6F074914" w14:textId="42DAEA19" w:rsidR="00692D71" w:rsidRDefault="00692D71" w:rsidP="00692D71">
      <w:pPr>
        <w:ind w:left="101" w:right="155"/>
        <w:rPr>
          <w:rFonts w:ascii="Candara" w:eastAsia="Verdana" w:hAnsi="Candara" w:cs="Verdana"/>
          <w:sz w:val="24"/>
          <w:szCs w:val="24"/>
        </w:rPr>
      </w:pPr>
      <w:r w:rsidRPr="00CA4C9E">
        <w:rPr>
          <w:rFonts w:ascii="Candara" w:eastAsia="Verdana" w:hAnsi="Candara" w:cs="Verdana"/>
          <w:sz w:val="24"/>
          <w:szCs w:val="24"/>
        </w:rPr>
        <w:t>When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il</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v</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f</w:t>
      </w:r>
      <w:r w:rsidRPr="00CA4C9E">
        <w:rPr>
          <w:rFonts w:ascii="Candara" w:eastAsia="Verdana" w:hAnsi="Candara" w:cs="Verdana"/>
          <w:spacing w:val="-2"/>
          <w:sz w:val="24"/>
          <w:szCs w:val="24"/>
        </w:rPr>
        <w:t>ro</w:t>
      </w:r>
      <w:r w:rsidRPr="00CA4C9E">
        <w:rPr>
          <w:rFonts w:ascii="Candara" w:eastAsia="Verdana" w:hAnsi="Candara" w:cs="Verdana"/>
          <w:sz w:val="24"/>
          <w:szCs w:val="24"/>
        </w:rPr>
        <w:t>m</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r 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oo</w:t>
      </w:r>
      <w:r w:rsidRPr="00CA4C9E">
        <w:rPr>
          <w:rFonts w:ascii="Candara" w:eastAsia="Verdana" w:hAnsi="Candara" w:cs="Verdana"/>
          <w:spacing w:val="6"/>
          <w:sz w:val="24"/>
          <w:szCs w:val="24"/>
        </w:rPr>
        <w:t>l</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 xml:space="preserve">l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z w:val="24"/>
          <w:szCs w:val="24"/>
        </w:rPr>
        <w:t>wa</w:t>
      </w:r>
      <w:r w:rsidRPr="00CA4C9E">
        <w:rPr>
          <w:rFonts w:ascii="Candara" w:eastAsia="Verdana" w:hAnsi="Candara" w:cs="Verdana"/>
          <w:spacing w:val="-1"/>
          <w:sz w:val="24"/>
          <w:szCs w:val="24"/>
        </w:rPr>
        <w:t>rd</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g</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Le</w:t>
      </w:r>
      <w:r w:rsidRPr="00CA4C9E">
        <w:rPr>
          <w:rFonts w:ascii="Candara" w:eastAsia="Verdana" w:hAnsi="Candara" w:cs="Verdana"/>
          <w:sz w:val="24"/>
          <w:szCs w:val="24"/>
        </w:rPr>
        <w:t>ad</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ne</w:t>
      </w:r>
      <w:r w:rsidRPr="00CA4C9E">
        <w:rPr>
          <w:rFonts w:ascii="Candara" w:eastAsia="Verdana" w:hAnsi="Candara" w:cs="Verdana"/>
          <w:sz w:val="24"/>
          <w:szCs w:val="24"/>
        </w:rPr>
        <w:t>w sc</w:t>
      </w:r>
      <w:r w:rsidRPr="00CA4C9E">
        <w:rPr>
          <w:rFonts w:ascii="Candara" w:eastAsia="Verdana" w:hAnsi="Candara" w:cs="Verdana"/>
          <w:spacing w:val="2"/>
          <w:sz w:val="24"/>
          <w:szCs w:val="24"/>
        </w:rPr>
        <w:t>h</w:t>
      </w:r>
      <w:r w:rsidRPr="00CA4C9E">
        <w:rPr>
          <w:rFonts w:ascii="Candara" w:eastAsia="Verdana" w:hAnsi="Candara" w:cs="Verdana"/>
          <w:spacing w:val="-2"/>
          <w:sz w:val="24"/>
          <w:szCs w:val="24"/>
        </w:rPr>
        <w:t>oo</w:t>
      </w:r>
      <w:r w:rsidRPr="00CA4C9E">
        <w:rPr>
          <w:rFonts w:ascii="Candara" w:eastAsia="Verdana" w:hAnsi="Candara" w:cs="Verdana"/>
          <w:spacing w:val="6"/>
          <w:sz w:val="24"/>
          <w:szCs w:val="24"/>
        </w:rPr>
        <w:t>l</w:t>
      </w:r>
      <w:r>
        <w:rPr>
          <w:rFonts w:ascii="Candara" w:eastAsia="Verdana" w:hAnsi="Candara" w:cs="Verdana"/>
          <w:spacing w:val="6"/>
          <w:sz w:val="24"/>
          <w:szCs w:val="24"/>
        </w:rPr>
        <w:t>, as soon as possible</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d</w:t>
      </w:r>
      <w:r w:rsidRPr="00CA4C9E">
        <w:rPr>
          <w:rFonts w:ascii="Candara" w:eastAsia="Verdana" w:hAnsi="Candara" w:cs="Verdana"/>
          <w:spacing w:val="1"/>
          <w:sz w:val="24"/>
          <w:szCs w:val="24"/>
        </w:rPr>
        <w:t>u</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z w:val="24"/>
          <w:szCs w:val="24"/>
        </w:rPr>
        <w:t>r</w:t>
      </w:r>
      <w:r w:rsidRPr="00CA4C9E">
        <w:rPr>
          <w:rFonts w:ascii="Candara" w:eastAsia="Verdana" w:hAnsi="Candara" w:cs="Verdana"/>
          <w:spacing w:val="-5"/>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3"/>
          <w:sz w:val="24"/>
          <w:szCs w:val="24"/>
        </w:rPr>
        <w:t>f</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4"/>
          <w:sz w:val="24"/>
          <w:szCs w:val="24"/>
        </w:rPr>
        <w:t>e</w:t>
      </w:r>
      <w:r w:rsidRPr="00CA4C9E">
        <w:rPr>
          <w:rFonts w:ascii="Candara" w:eastAsia="Verdana" w:hAnsi="Candara" w:cs="Verdana"/>
          <w:spacing w:val="-3"/>
          <w:sz w:val="24"/>
          <w:szCs w:val="24"/>
        </w:rPr>
        <w:t>nt</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1"/>
          <w:sz w:val="24"/>
          <w:szCs w:val="24"/>
        </w:rPr>
        <w:t>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lin</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 c</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rr</w:t>
      </w:r>
      <w:r w:rsidRPr="00CA4C9E">
        <w:rPr>
          <w:rFonts w:ascii="Candara" w:eastAsia="Verdana" w:hAnsi="Candara" w:cs="Verdana"/>
          <w:spacing w:val="1"/>
          <w:sz w:val="24"/>
          <w:szCs w:val="24"/>
        </w:rPr>
        <w:t>en</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g</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n</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g</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z w:val="24"/>
          <w:szCs w:val="24"/>
        </w:rPr>
        <w:t>ch</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 xml:space="preserve">s. </w:t>
      </w:r>
      <w:r w:rsidRPr="00634186">
        <w:rPr>
          <w:rFonts w:ascii="Candara" w:eastAsia="Verdana" w:hAnsi="Candara" w:cs="Verdana"/>
          <w:sz w:val="24"/>
          <w:szCs w:val="24"/>
        </w:rPr>
        <w:t>This should be transferred separately from the main pupil file, ensuring secure transit, and confirmation of receipt should be obtained. Receiving schools should ensure key staff such as designated safeguarding leads and SEN</w:t>
      </w:r>
      <w:r w:rsidR="00D93EC8">
        <w:rPr>
          <w:rFonts w:ascii="Candara" w:eastAsia="Verdana" w:hAnsi="Candara" w:cs="Verdana"/>
          <w:sz w:val="24"/>
          <w:szCs w:val="24"/>
        </w:rPr>
        <w:t>DCo</w:t>
      </w:r>
      <w:r w:rsidRPr="00634186">
        <w:rPr>
          <w:rFonts w:ascii="Candara" w:eastAsia="Verdana" w:hAnsi="Candara" w:cs="Verdana"/>
          <w:sz w:val="24"/>
          <w:szCs w:val="24"/>
        </w:rPr>
        <w:t>s or the named person with oversight for SEN are aware as required.</w:t>
      </w:r>
      <w:r>
        <w:rPr>
          <w:rFonts w:ascii="Candara" w:eastAsia="Verdana" w:hAnsi="Candara" w:cs="Verdana"/>
          <w:sz w:val="24"/>
          <w:szCs w:val="24"/>
        </w:rPr>
        <w:t xml:space="preserve"> Face to Face</w:t>
      </w:r>
      <w:r w:rsidRPr="00CA4C9E">
        <w:rPr>
          <w:rFonts w:ascii="Candara" w:eastAsia="Verdana" w:hAnsi="Candara" w:cs="Verdana"/>
          <w:sz w:val="24"/>
          <w:szCs w:val="24"/>
        </w:rPr>
        <w:t xml:space="preserve"> 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nt</w:t>
      </w:r>
      <w:r w:rsidRPr="00CA4C9E">
        <w:rPr>
          <w:rFonts w:ascii="Candara" w:eastAsia="Verdana" w:hAnsi="Candara" w:cs="Verdana"/>
          <w:sz w:val="24"/>
          <w:szCs w:val="24"/>
        </w:rPr>
        <w:t>act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et</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ee</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wo s</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oo</w:t>
      </w:r>
      <w:r w:rsidRPr="00CA4C9E">
        <w:rPr>
          <w:rFonts w:ascii="Candara" w:eastAsia="Verdana" w:hAnsi="Candara" w:cs="Verdana"/>
          <w:spacing w:val="6"/>
          <w:sz w:val="24"/>
          <w:szCs w:val="24"/>
        </w:rPr>
        <w:t>l</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ay</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ne</w:t>
      </w:r>
      <w:r w:rsidRPr="00CA4C9E">
        <w:rPr>
          <w:rFonts w:ascii="Candara" w:eastAsia="Verdana" w:hAnsi="Candara" w:cs="Verdana"/>
          <w:sz w:val="24"/>
          <w:szCs w:val="24"/>
        </w:rPr>
        <w:t>cessa</w:t>
      </w:r>
      <w:r w:rsidRPr="00CA4C9E">
        <w:rPr>
          <w:rFonts w:ascii="Candara" w:eastAsia="Verdana" w:hAnsi="Candara" w:cs="Verdana"/>
          <w:spacing w:val="-1"/>
          <w:sz w:val="24"/>
          <w:szCs w:val="24"/>
        </w:rPr>
        <w:t>r</w:t>
      </w:r>
      <w:r w:rsidRPr="00CA4C9E">
        <w:rPr>
          <w:rFonts w:ascii="Candara" w:eastAsia="Verdana" w:hAnsi="Candara" w:cs="Verdana"/>
          <w:spacing w:val="2"/>
          <w:sz w:val="24"/>
          <w:szCs w:val="24"/>
        </w:rPr>
        <w:t>y</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ll</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n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ro</w:t>
      </w:r>
      <w:r w:rsidRPr="00CA4C9E">
        <w:rPr>
          <w:rFonts w:ascii="Candara" w:eastAsia="Verdana" w:hAnsi="Candara" w:cs="Verdana"/>
          <w:sz w:val="24"/>
          <w:szCs w:val="24"/>
        </w:rPr>
        <w:t>m</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5"/>
          <w:sz w:val="24"/>
          <w:szCs w:val="24"/>
        </w:rPr>
        <w:t xml:space="preserve"> </w:t>
      </w:r>
      <w:r w:rsidRPr="00CA4C9E">
        <w:rPr>
          <w:rFonts w:ascii="Candara" w:eastAsia="Verdana" w:hAnsi="Candara" w:cs="Verdana"/>
          <w:sz w:val="24"/>
          <w:szCs w:val="24"/>
        </w:rPr>
        <w:t>sec</w:t>
      </w:r>
      <w:r w:rsidRPr="00CA4C9E">
        <w:rPr>
          <w:rFonts w:ascii="Candara" w:eastAsia="Verdana" w:hAnsi="Candara" w:cs="Verdana"/>
          <w:spacing w:val="-1"/>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6"/>
          <w:sz w:val="24"/>
          <w:szCs w:val="24"/>
        </w:rPr>
        <w:t>o</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l</w:t>
      </w:r>
      <w:r w:rsidRPr="00CA4C9E">
        <w:rPr>
          <w:rFonts w:ascii="Candara" w:eastAsia="Verdana" w:hAnsi="Candara" w:cs="Verdana"/>
          <w:sz w:val="24"/>
          <w:szCs w:val="24"/>
        </w:rPr>
        <w:t>s.</w:t>
      </w:r>
      <w:r w:rsidRPr="00CA4C9E">
        <w:rPr>
          <w:rFonts w:ascii="Candara" w:eastAsia="Verdana" w:hAnsi="Candara" w:cs="Verdana"/>
          <w:spacing w:val="5"/>
          <w:sz w:val="24"/>
          <w:szCs w:val="24"/>
        </w:rPr>
        <w:t xml:space="preserve"> </w:t>
      </w:r>
      <w:r w:rsidRPr="00CA4C9E">
        <w:rPr>
          <w:rFonts w:ascii="Candara" w:eastAsia="Verdana" w:hAnsi="Candara" w:cs="Verdana"/>
          <w:spacing w:val="1"/>
          <w:sz w:val="24"/>
          <w:szCs w:val="24"/>
        </w:rPr>
        <w:t>Wribbenhall School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2"/>
          <w:sz w:val="24"/>
          <w:szCs w:val="24"/>
        </w:rPr>
        <w:t>h</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d </w:t>
      </w:r>
      <w:r w:rsidRPr="00CA4C9E">
        <w:rPr>
          <w:rFonts w:ascii="Candara" w:eastAsia="Verdana" w:hAnsi="Candara" w:cs="Verdana"/>
          <w:spacing w:val="1"/>
          <w:sz w:val="24"/>
          <w:szCs w:val="24"/>
        </w:rPr>
        <w:t>t</w:t>
      </w:r>
      <w:r w:rsidRPr="00CA4C9E">
        <w:rPr>
          <w:rFonts w:ascii="Candara" w:eastAsia="Verdana" w:hAnsi="Candara" w:cs="Verdana"/>
          <w:sz w:val="24"/>
          <w:szCs w:val="24"/>
        </w:rPr>
        <w:t>o w</w:t>
      </w:r>
      <w:r w:rsidRPr="00CA4C9E">
        <w:rPr>
          <w:rFonts w:ascii="Candara" w:eastAsia="Verdana" w:hAnsi="Candara" w:cs="Verdana"/>
          <w:spacing w:val="2"/>
          <w:sz w:val="24"/>
          <w:szCs w:val="24"/>
        </w:rPr>
        <w:t>h</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m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3"/>
          <w:sz w:val="24"/>
          <w:szCs w:val="24"/>
        </w:rPr>
        <w:t>v</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pacing w:val="-4"/>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z w:val="24"/>
          <w:szCs w:val="24"/>
        </w:rPr>
        <w:t>as</w:t>
      </w:r>
      <w:r w:rsidRPr="00CA4C9E">
        <w:rPr>
          <w:rFonts w:ascii="Candara" w:eastAsia="Verdana" w:hAnsi="Candara" w:cs="Verdana"/>
          <w:spacing w:val="-1"/>
          <w:sz w:val="24"/>
          <w:szCs w:val="24"/>
        </w:rPr>
        <w:t>s</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w:t>
      </w:r>
    </w:p>
    <w:p w14:paraId="24FD7DE2" w14:textId="77777777" w:rsidR="00107208" w:rsidRPr="00CA4C9E" w:rsidRDefault="00107208" w:rsidP="00107208">
      <w:pPr>
        <w:ind w:left="101" w:right="155"/>
        <w:rPr>
          <w:rFonts w:ascii="Candara" w:hAnsi="Candara"/>
          <w:sz w:val="22"/>
          <w:szCs w:val="22"/>
        </w:rPr>
      </w:pPr>
    </w:p>
    <w:p w14:paraId="4AF376DE" w14:textId="77777777" w:rsidR="00BF6693" w:rsidRPr="00CA4C9E" w:rsidRDefault="00883278">
      <w:pPr>
        <w:spacing w:before="17"/>
        <w:ind w:left="101" w:right="77"/>
        <w:rPr>
          <w:rFonts w:ascii="Candara" w:eastAsia="Verdana" w:hAnsi="Candara" w:cs="Verdana"/>
          <w:sz w:val="24"/>
          <w:szCs w:val="24"/>
        </w:rPr>
      </w:pPr>
      <w:r w:rsidRPr="00CA4C9E">
        <w:rPr>
          <w:rFonts w:ascii="Candara" w:eastAsia="Verdana" w:hAnsi="Candara" w:cs="Verdana"/>
          <w:sz w:val="24"/>
          <w:szCs w:val="24"/>
        </w:rPr>
        <w:t>If</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se</w:t>
      </w:r>
      <w:r w:rsidRPr="00CA4C9E">
        <w:rPr>
          <w:rFonts w:ascii="Candara" w:eastAsia="Verdana" w:hAnsi="Candara" w:cs="Verdana"/>
          <w:spacing w:val="2"/>
          <w:sz w:val="24"/>
          <w:szCs w:val="24"/>
        </w:rPr>
        <w:t>n</w:t>
      </w:r>
      <w:r w:rsidRPr="00CA4C9E">
        <w:rPr>
          <w:rFonts w:ascii="Candara" w:eastAsia="Verdana" w:hAnsi="Candara" w:cs="Verdana"/>
          <w:spacing w:val="-6"/>
          <w:sz w:val="24"/>
          <w:szCs w:val="24"/>
        </w:rPr>
        <w:t>d</w:t>
      </w:r>
      <w:r w:rsidRPr="00CA4C9E">
        <w:rPr>
          <w:rFonts w:ascii="Candara" w:eastAsia="Verdana" w:hAnsi="Candara" w:cs="Verdana"/>
          <w:spacing w:val="2"/>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g </w:t>
      </w:r>
      <w:r w:rsidRPr="00CA4C9E">
        <w:rPr>
          <w:rFonts w:ascii="Candara" w:eastAsia="Verdana" w:hAnsi="Candara" w:cs="Verdana"/>
          <w:spacing w:val="-1"/>
          <w:sz w:val="24"/>
          <w:szCs w:val="24"/>
        </w:rPr>
        <w:t>b</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p</w:t>
      </w:r>
      <w:r w:rsidRPr="00CA4C9E">
        <w:rPr>
          <w:rFonts w:ascii="Candara" w:eastAsia="Verdana" w:hAnsi="Candara" w:cs="Verdana"/>
          <w:spacing w:val="-2"/>
          <w:sz w:val="24"/>
          <w:szCs w:val="24"/>
        </w:rPr>
        <w:t>o</w:t>
      </w:r>
      <w:r w:rsidRPr="00CA4C9E">
        <w:rPr>
          <w:rFonts w:ascii="Candara" w:eastAsia="Verdana" w:hAnsi="Candara" w:cs="Verdana"/>
          <w:sz w:val="24"/>
          <w:szCs w:val="24"/>
        </w:rPr>
        <w:t>st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p</w:t>
      </w:r>
      <w:r w:rsidRPr="00CA4C9E">
        <w:rPr>
          <w:rFonts w:ascii="Candara" w:eastAsia="Verdana" w:hAnsi="Candara" w:cs="Verdana"/>
          <w:spacing w:val="2"/>
          <w:sz w:val="24"/>
          <w:szCs w:val="24"/>
        </w:rPr>
        <w:t>i</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2"/>
          <w:sz w:val="24"/>
          <w:szCs w:val="24"/>
        </w:rPr>
        <w:t>il</w:t>
      </w:r>
      <w:r w:rsidRPr="00CA4C9E">
        <w:rPr>
          <w:rFonts w:ascii="Candara" w:eastAsia="Verdana" w:hAnsi="Candara" w:cs="Verdana"/>
          <w:sz w:val="24"/>
          <w:szCs w:val="24"/>
        </w:rPr>
        <w:t>l</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en</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b</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w:t>
      </w:r>
      <w:r w:rsidRPr="00CA4C9E">
        <w:rPr>
          <w:rFonts w:ascii="Candara" w:eastAsia="Verdana" w:hAnsi="Candara" w:cs="Verdana"/>
          <w:spacing w:val="-1"/>
          <w:sz w:val="24"/>
          <w:szCs w:val="24"/>
        </w:rPr>
        <w:t>Sp</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l</w:t>
      </w:r>
      <w:r w:rsidRPr="00CA4C9E">
        <w:rPr>
          <w:rFonts w:ascii="Candara" w:eastAsia="Verdana" w:hAnsi="Candara" w:cs="Verdana"/>
          <w:spacing w:val="1"/>
          <w:sz w:val="24"/>
          <w:szCs w:val="24"/>
        </w:rPr>
        <w:t>/Re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d </w:t>
      </w:r>
      <w:r w:rsidRPr="00CA4C9E">
        <w:rPr>
          <w:rFonts w:ascii="Candara" w:eastAsia="Verdana" w:hAnsi="Candara" w:cs="Verdana"/>
          <w:spacing w:val="2"/>
          <w:sz w:val="24"/>
          <w:szCs w:val="24"/>
        </w:rPr>
        <w:t>D</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liv</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y</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r a</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z w:val="24"/>
          <w:szCs w:val="24"/>
        </w:rPr>
        <w:t>t</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z w:val="24"/>
          <w:szCs w:val="24"/>
        </w:rPr>
        <w:t>ses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p</w:t>
      </w:r>
      <w:r w:rsidRPr="00CA4C9E">
        <w:rPr>
          <w:rFonts w:ascii="Candara" w:eastAsia="Verdana" w:hAnsi="Candara" w:cs="Verdana"/>
          <w:spacing w:val="2"/>
          <w:sz w:val="24"/>
          <w:szCs w:val="24"/>
        </w:rPr>
        <w:t>i</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1"/>
          <w:sz w:val="24"/>
          <w:szCs w:val="24"/>
        </w:rPr>
        <w:t>f</w:t>
      </w:r>
      <w:r w:rsidRPr="00CA4C9E">
        <w:rPr>
          <w:rFonts w:ascii="Candara" w:eastAsia="Verdana" w:hAnsi="Candara" w:cs="Verdana"/>
          <w:spacing w:val="11"/>
          <w:sz w:val="24"/>
          <w:szCs w:val="24"/>
        </w:rPr>
        <w:t>e</w:t>
      </w:r>
      <w:r w:rsidRPr="00CA4C9E">
        <w:rPr>
          <w:rFonts w:ascii="Candara" w:eastAsia="Verdana" w:hAnsi="Candara" w:cs="Verdana"/>
          <w:spacing w:val="-2"/>
          <w:sz w:val="24"/>
          <w:szCs w:val="24"/>
        </w:rPr>
        <w:t>rr</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ce</w:t>
      </w:r>
      <w:r w:rsidRPr="00CA4C9E">
        <w:rPr>
          <w:rFonts w:ascii="Candara" w:eastAsia="Verdana" w:hAnsi="Candara" w:cs="Verdana"/>
          <w:spacing w:val="2"/>
          <w:sz w:val="24"/>
          <w:szCs w:val="24"/>
        </w:rPr>
        <w:t>iv</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p</w:t>
      </w:r>
      <w:r w:rsidRPr="00CA4C9E">
        <w:rPr>
          <w:rFonts w:ascii="Candara" w:eastAsia="Verdana" w:hAnsi="Candara" w:cs="Verdana"/>
          <w:sz w:val="24"/>
          <w:szCs w:val="24"/>
        </w:rPr>
        <w:t>t</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ithe</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z w:val="24"/>
          <w:szCs w:val="24"/>
        </w:rPr>
        <w:t>r</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ro</w:t>
      </w:r>
      <w:r w:rsidRPr="00CA4C9E">
        <w:rPr>
          <w:rFonts w:ascii="Candara" w:eastAsia="Verdana" w:hAnsi="Candara" w:cs="Verdana"/>
          <w:spacing w:val="-3"/>
          <w:sz w:val="24"/>
          <w:szCs w:val="24"/>
        </w:rPr>
        <w:t>n</w:t>
      </w:r>
      <w:r w:rsidRPr="00CA4C9E">
        <w:rPr>
          <w:rFonts w:ascii="Candara" w:eastAsia="Verdana" w:hAnsi="Candara" w:cs="Verdana"/>
          <w:spacing w:val="6"/>
          <w:sz w:val="24"/>
          <w:szCs w:val="24"/>
        </w:rPr>
        <w:t>i</w:t>
      </w:r>
      <w:r w:rsidRPr="00CA4C9E">
        <w:rPr>
          <w:rFonts w:ascii="Candara" w:eastAsia="Verdana" w:hAnsi="Candara" w:cs="Verdana"/>
          <w:sz w:val="24"/>
          <w:szCs w:val="24"/>
        </w:rPr>
        <w:t>c</w:t>
      </w:r>
      <w:r w:rsidRPr="00CA4C9E">
        <w:rPr>
          <w:rFonts w:ascii="Candara" w:eastAsia="Verdana" w:hAnsi="Candara" w:cs="Verdana"/>
          <w:spacing w:val="2"/>
          <w:sz w:val="24"/>
          <w:szCs w:val="24"/>
        </w:rPr>
        <w:t xml:space="preserve"> 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 xml:space="preserve">l </w:t>
      </w:r>
      <w:r w:rsidRPr="00CA4C9E">
        <w:rPr>
          <w:rFonts w:ascii="Candara" w:eastAsia="Verdana" w:hAnsi="Candara" w:cs="Verdana"/>
          <w:spacing w:val="2"/>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2"/>
          <w:sz w:val="24"/>
          <w:szCs w:val="24"/>
        </w:rPr>
        <w:t>il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w:t>
      </w:r>
      <w:r w:rsidRPr="00CA4C9E">
        <w:rPr>
          <w:rFonts w:ascii="Candara" w:eastAsia="Verdana" w:hAnsi="Candara" w:cs="Verdana"/>
          <w:sz w:val="24"/>
          <w:szCs w:val="24"/>
        </w:rPr>
        <w:t>s</w:t>
      </w:r>
      <w:r w:rsidRPr="00CA4C9E">
        <w:rPr>
          <w:rFonts w:ascii="Candara" w:eastAsia="Verdana" w:hAnsi="Candara" w:cs="Verdana"/>
          <w:spacing w:val="1"/>
          <w:sz w:val="24"/>
          <w:szCs w:val="24"/>
        </w:rPr>
        <w:t xml:space="preserve"> n</w:t>
      </w:r>
      <w:r w:rsidRPr="00CA4C9E">
        <w:rPr>
          <w:rFonts w:ascii="Candara" w:eastAsia="Verdana" w:hAnsi="Candara" w:cs="Verdana"/>
          <w:sz w:val="24"/>
          <w:szCs w:val="24"/>
        </w:rPr>
        <w:t>a</w:t>
      </w:r>
      <w:r w:rsidRPr="00CA4C9E">
        <w:rPr>
          <w:rFonts w:ascii="Candara" w:eastAsia="Verdana" w:hAnsi="Candara" w:cs="Verdana"/>
          <w:spacing w:val="-3"/>
          <w:sz w:val="24"/>
          <w:szCs w:val="24"/>
        </w:rPr>
        <w:t>m</w:t>
      </w:r>
      <w:r w:rsidRPr="00CA4C9E">
        <w:rPr>
          <w:rFonts w:ascii="Candara" w:eastAsia="Verdana" w:hAnsi="Candara" w:cs="Verdana"/>
          <w:spacing w:val="1"/>
          <w:sz w:val="24"/>
          <w:szCs w:val="24"/>
        </w:rPr>
        <w:t>e</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6"/>
          <w:sz w:val="24"/>
          <w:szCs w:val="24"/>
        </w:rPr>
        <w:t>b</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w:t>
      </w:r>
      <w:r w:rsidRPr="00CA4C9E">
        <w:rPr>
          <w:rFonts w:ascii="Candara" w:eastAsia="Verdana" w:hAnsi="Candara" w:cs="Verdana"/>
          <w:spacing w:val="-5"/>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2"/>
          <w:sz w:val="24"/>
          <w:szCs w:val="24"/>
        </w:rPr>
        <w:t>h</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w</w:t>
      </w:r>
      <w:r w:rsidRPr="00CA4C9E">
        <w:rPr>
          <w:rFonts w:ascii="Candara" w:eastAsia="Verdana" w:hAnsi="Candara" w:cs="Verdana"/>
          <w:spacing w:val="2"/>
          <w:sz w:val="24"/>
          <w:szCs w:val="24"/>
        </w:rPr>
        <w:t>h</w:t>
      </w:r>
      <w:r w:rsidRPr="00CA4C9E">
        <w:rPr>
          <w:rFonts w:ascii="Candara" w:eastAsia="Verdana" w:hAnsi="Candara" w:cs="Verdana"/>
          <w:spacing w:val="-2"/>
          <w:sz w:val="24"/>
          <w:szCs w:val="24"/>
        </w:rPr>
        <w:t>o</w:t>
      </w:r>
      <w:r w:rsidRPr="00CA4C9E">
        <w:rPr>
          <w:rFonts w:ascii="Candara" w:eastAsia="Verdana" w:hAnsi="Candara" w:cs="Verdana"/>
          <w:sz w:val="24"/>
          <w:szCs w:val="24"/>
        </w:rPr>
        <w:t>m</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 xml:space="preserve">s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en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en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w:t>
      </w:r>
      <w:r w:rsidRPr="00CA4C9E">
        <w:rPr>
          <w:rFonts w:ascii="Candara" w:eastAsia="Verdana" w:hAnsi="Candara" w:cs="Verdana"/>
          <w:spacing w:val="-6"/>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ce</w:t>
      </w:r>
      <w:r w:rsidRPr="00CA4C9E">
        <w:rPr>
          <w:rFonts w:ascii="Candara" w:eastAsia="Verdana" w:hAnsi="Candara" w:cs="Verdana"/>
          <w:spacing w:val="2"/>
          <w:sz w:val="24"/>
          <w:szCs w:val="24"/>
        </w:rPr>
        <w:t>iv</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d</w:t>
      </w:r>
      <w:r w:rsidRPr="00CA4C9E">
        <w:rPr>
          <w:rFonts w:ascii="Candara" w:eastAsia="Verdana" w:hAnsi="Candara" w:cs="Verdana"/>
          <w:sz w:val="24"/>
          <w:szCs w:val="24"/>
        </w:rPr>
        <w:t>.</w:t>
      </w:r>
    </w:p>
    <w:p w14:paraId="79240746" w14:textId="77777777" w:rsidR="00BF6693" w:rsidRPr="00CA4C9E" w:rsidRDefault="00BF6693">
      <w:pPr>
        <w:spacing w:before="9" w:line="280" w:lineRule="exact"/>
        <w:rPr>
          <w:rFonts w:ascii="Candara" w:hAnsi="Candara"/>
          <w:sz w:val="28"/>
          <w:szCs w:val="28"/>
        </w:rPr>
      </w:pPr>
    </w:p>
    <w:p w14:paraId="520A1C80" w14:textId="4A244CCA" w:rsidR="00692D71" w:rsidRPr="00634186" w:rsidRDefault="00692D71" w:rsidP="00692D71">
      <w:pPr>
        <w:ind w:left="101" w:right="346"/>
        <w:rPr>
          <w:rFonts w:ascii="Candara" w:eastAsia="Verdana" w:hAnsi="Candara" w:cs="Verdana"/>
          <w:sz w:val="24"/>
          <w:szCs w:val="24"/>
        </w:rPr>
      </w:pPr>
      <w:r w:rsidRPr="00634186">
        <w:rPr>
          <w:rFonts w:ascii="Candara" w:eastAsia="Verdana" w:hAnsi="Candara" w:cs="Verdana"/>
          <w:sz w:val="24"/>
          <w:szCs w:val="24"/>
        </w:rPr>
        <w:t xml:space="preserve">In addition to the </w:t>
      </w:r>
      <w:r w:rsidR="00D71EBD">
        <w:rPr>
          <w:rFonts w:ascii="Candara" w:eastAsia="Verdana" w:hAnsi="Candara" w:cs="Verdana"/>
          <w:sz w:val="24"/>
          <w:szCs w:val="24"/>
        </w:rPr>
        <w:t xml:space="preserve">timely transfer of the </w:t>
      </w:r>
      <w:r w:rsidRPr="00634186">
        <w:rPr>
          <w:rFonts w:ascii="Candara" w:eastAsia="Verdana" w:hAnsi="Candara" w:cs="Verdana"/>
          <w:sz w:val="24"/>
          <w:szCs w:val="24"/>
        </w:rPr>
        <w:t xml:space="preserve">child protection file, the designated safeguarding lead </w:t>
      </w:r>
      <w:r>
        <w:rPr>
          <w:rFonts w:ascii="Candara" w:eastAsia="Verdana" w:hAnsi="Candara" w:cs="Verdana"/>
          <w:sz w:val="24"/>
          <w:szCs w:val="24"/>
        </w:rPr>
        <w:t>will</w:t>
      </w:r>
      <w:r w:rsidRPr="00634186">
        <w:rPr>
          <w:rFonts w:ascii="Candara" w:eastAsia="Verdana" w:hAnsi="Candara" w:cs="Verdana"/>
          <w:sz w:val="24"/>
          <w:szCs w:val="24"/>
        </w:rPr>
        <w:t xml:space="preserve"> also consider </w:t>
      </w:r>
      <w:r>
        <w:rPr>
          <w:rFonts w:ascii="Candara" w:eastAsia="Verdana" w:hAnsi="Candara" w:cs="Verdana"/>
          <w:sz w:val="24"/>
          <w:szCs w:val="24"/>
        </w:rPr>
        <w:t xml:space="preserve">if </w:t>
      </w:r>
      <w:r w:rsidRPr="00634186">
        <w:rPr>
          <w:rFonts w:ascii="Candara" w:eastAsia="Verdana" w:hAnsi="Candara" w:cs="Verdana"/>
          <w:sz w:val="24"/>
          <w:szCs w:val="24"/>
        </w:rPr>
        <w:t>it is appropriate to share any information with the new school in advance of a child leaving. For example, information that would allow the new school to continue to supporting victims of abuse and have that support in place</w:t>
      </w:r>
      <w:r w:rsidR="00D71EBD">
        <w:rPr>
          <w:rFonts w:ascii="Candara" w:eastAsia="Verdana" w:hAnsi="Candara" w:cs="Verdana"/>
          <w:sz w:val="24"/>
          <w:szCs w:val="24"/>
        </w:rPr>
        <w:t xml:space="preserve"> ready</w:t>
      </w:r>
      <w:r w:rsidRPr="00634186">
        <w:rPr>
          <w:rFonts w:ascii="Candara" w:eastAsia="Verdana" w:hAnsi="Candara" w:cs="Verdana"/>
          <w:sz w:val="24"/>
          <w:szCs w:val="24"/>
        </w:rPr>
        <w:t xml:space="preserve"> for when the child arrives.</w:t>
      </w:r>
    </w:p>
    <w:p w14:paraId="79F93140" w14:textId="77777777" w:rsidR="00692D71" w:rsidRDefault="00692D71">
      <w:pPr>
        <w:ind w:left="101" w:right="807"/>
        <w:rPr>
          <w:rFonts w:ascii="Candara" w:eastAsia="Verdana" w:hAnsi="Candara" w:cs="Verdana"/>
          <w:sz w:val="24"/>
          <w:szCs w:val="24"/>
        </w:rPr>
      </w:pPr>
    </w:p>
    <w:p w14:paraId="76380675" w14:textId="68F429EC" w:rsidR="00BF6693" w:rsidRPr="00CA4C9E" w:rsidRDefault="00883278">
      <w:pPr>
        <w:ind w:left="101" w:right="807"/>
        <w:rPr>
          <w:rFonts w:ascii="Candara" w:eastAsia="Verdana" w:hAnsi="Candara" w:cs="Verdana"/>
          <w:sz w:val="24"/>
          <w:szCs w:val="24"/>
        </w:rPr>
      </w:pPr>
      <w:r w:rsidRPr="00CA4C9E">
        <w:rPr>
          <w:rFonts w:ascii="Candara" w:eastAsia="Verdana" w:hAnsi="Candara" w:cs="Verdana"/>
          <w:sz w:val="24"/>
          <w:szCs w:val="24"/>
        </w:rPr>
        <w:t>If</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p</w:t>
      </w:r>
      <w:r w:rsidR="001A0260" w:rsidRPr="00CA4C9E">
        <w:rPr>
          <w:rFonts w:ascii="Candara" w:eastAsia="Verdana" w:hAnsi="Candara" w:cs="Verdana"/>
          <w:spacing w:val="1"/>
          <w:sz w:val="24"/>
          <w:szCs w:val="24"/>
        </w:rPr>
        <w:t>il</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l</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x</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6"/>
          <w:sz w:val="24"/>
          <w:szCs w:val="24"/>
        </w:rPr>
        <w:t>o</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1"/>
          <w:sz w:val="24"/>
          <w:szCs w:val="24"/>
        </w:rPr>
        <w:t>t</w:t>
      </w:r>
      <w:r w:rsidRPr="00CA4C9E">
        <w:rPr>
          <w:rFonts w:ascii="Candara" w:eastAsia="Verdana" w:hAnsi="Candara" w:cs="Verdana"/>
          <w:sz w:val="24"/>
          <w:szCs w:val="24"/>
        </w:rPr>
        <w:t>o</w:t>
      </w:r>
      <w:r w:rsidRPr="00CA4C9E">
        <w:rPr>
          <w:rFonts w:ascii="Candara" w:eastAsia="Verdana" w:hAnsi="Candara" w:cs="Verdana"/>
          <w:spacing w:val="-5"/>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P</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i</w:t>
      </w:r>
      <w:r w:rsidRPr="00CA4C9E">
        <w:rPr>
          <w:rFonts w:ascii="Candara" w:eastAsia="Verdana" w:hAnsi="Candara" w:cs="Verdana"/>
          <w:sz w:val="24"/>
          <w:szCs w:val="24"/>
        </w:rPr>
        <w:t xml:space="preserve">l </w:t>
      </w:r>
      <w:r w:rsidRPr="00CA4C9E">
        <w:rPr>
          <w:rFonts w:ascii="Candara" w:eastAsia="Verdana" w:hAnsi="Candara" w:cs="Verdana"/>
          <w:spacing w:val="1"/>
          <w:sz w:val="24"/>
          <w:szCs w:val="24"/>
        </w:rPr>
        <w:t>Re</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rr</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U</w:t>
      </w:r>
      <w:r w:rsidRPr="00CA4C9E">
        <w:rPr>
          <w:rFonts w:ascii="Candara" w:eastAsia="Verdana" w:hAnsi="Candara" w:cs="Verdana"/>
          <w:spacing w:val="-3"/>
          <w:sz w:val="24"/>
          <w:szCs w:val="24"/>
        </w:rPr>
        <w:t>n</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z w:val="24"/>
          <w:szCs w:val="24"/>
        </w:rPr>
        <w:t>wa</w:t>
      </w:r>
      <w:r w:rsidRPr="00CA4C9E">
        <w:rPr>
          <w:rFonts w:ascii="Candara" w:eastAsia="Verdana" w:hAnsi="Candara" w:cs="Verdana"/>
          <w:spacing w:val="-1"/>
          <w:sz w:val="24"/>
          <w:szCs w:val="24"/>
        </w:rPr>
        <w:t>rd</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 xml:space="preserve">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v</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3"/>
          <w:sz w:val="24"/>
          <w:szCs w:val="24"/>
        </w:rPr>
        <w:t>n</w:t>
      </w:r>
      <w:r w:rsidRPr="00CA4C9E">
        <w:rPr>
          <w:rFonts w:ascii="Candara" w:eastAsia="Verdana" w:hAnsi="Candara" w:cs="Verdana"/>
          <w:spacing w:val="6"/>
          <w:sz w:val="24"/>
          <w:szCs w:val="24"/>
        </w:rPr>
        <w:t>i</w:t>
      </w:r>
      <w:r w:rsidRPr="00CA4C9E">
        <w:rPr>
          <w:rFonts w:ascii="Candara" w:eastAsia="Verdana" w:hAnsi="Candara" w:cs="Verdana"/>
          <w:sz w:val="24"/>
          <w:szCs w:val="24"/>
        </w:rPr>
        <w:t>sa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w:t>
      </w:r>
    </w:p>
    <w:p w14:paraId="5E5CA46C" w14:textId="77777777" w:rsidR="00BF6693" w:rsidRPr="00CA4C9E" w:rsidRDefault="00BF6693">
      <w:pPr>
        <w:spacing w:before="8" w:line="280" w:lineRule="exact"/>
        <w:rPr>
          <w:rFonts w:ascii="Candara" w:hAnsi="Candara"/>
          <w:sz w:val="28"/>
          <w:szCs w:val="28"/>
        </w:rPr>
      </w:pPr>
    </w:p>
    <w:p w14:paraId="231CAF0F" w14:textId="7BFC0358" w:rsidR="00BF6693" w:rsidRDefault="00883278">
      <w:pPr>
        <w:ind w:left="101" w:right="346"/>
        <w:rPr>
          <w:rFonts w:ascii="Candara" w:eastAsia="Verdana" w:hAnsi="Candara" w:cs="Verdana"/>
          <w:sz w:val="24"/>
          <w:szCs w:val="24"/>
        </w:rPr>
      </w:pPr>
      <w:r w:rsidRPr="00CA4C9E">
        <w:rPr>
          <w:rFonts w:ascii="Candara" w:eastAsia="Verdana" w:hAnsi="Candara" w:cs="Verdana"/>
          <w:spacing w:val="-2"/>
          <w:sz w:val="24"/>
          <w:szCs w:val="24"/>
        </w:rPr>
        <w:t>W</w:t>
      </w:r>
      <w:r w:rsidRPr="00CA4C9E">
        <w:rPr>
          <w:rFonts w:ascii="Candara" w:eastAsia="Verdana" w:hAnsi="Candara" w:cs="Verdana"/>
          <w:spacing w:val="1"/>
          <w:sz w:val="24"/>
          <w:szCs w:val="24"/>
        </w:rPr>
        <w:t>he</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3"/>
          <w:sz w:val="24"/>
          <w:szCs w:val="24"/>
        </w:rPr>
        <w:t>vu</w:t>
      </w:r>
      <w:r w:rsidRPr="00CA4C9E">
        <w:rPr>
          <w:rFonts w:ascii="Candara" w:eastAsia="Verdana" w:hAnsi="Candara" w:cs="Verdana"/>
          <w:spacing w:val="6"/>
          <w:sz w:val="24"/>
          <w:szCs w:val="24"/>
        </w:rPr>
        <w:t>l</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l</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y</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6"/>
          <w:sz w:val="24"/>
          <w:szCs w:val="24"/>
        </w:rPr>
        <w:t>o</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a</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F</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the</w:t>
      </w:r>
      <w:r w:rsidRPr="00CA4C9E">
        <w:rPr>
          <w:rFonts w:ascii="Candara" w:eastAsia="Verdana" w:hAnsi="Candara" w:cs="Verdana"/>
          <w:sz w:val="24"/>
          <w:szCs w:val="24"/>
        </w:rPr>
        <w:t>r</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E</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ca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 xml:space="preserve">n </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6"/>
          <w:sz w:val="24"/>
          <w:szCs w:val="24"/>
        </w:rPr>
        <w:t>b</w:t>
      </w:r>
      <w:r w:rsidRPr="00CA4C9E">
        <w:rPr>
          <w:rFonts w:ascii="Candara" w:eastAsia="Verdana" w:hAnsi="Candara" w:cs="Verdana"/>
          <w:spacing w:val="2"/>
          <w:sz w:val="24"/>
          <w:szCs w:val="24"/>
        </w:rPr>
        <w:t>l</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ment</w:t>
      </w:r>
      <w:r w:rsidRPr="00CA4C9E">
        <w:rPr>
          <w:rFonts w:ascii="Candara" w:eastAsia="Verdana" w:hAnsi="Candara" w:cs="Verdana"/>
          <w:sz w:val="24"/>
          <w:szCs w:val="24"/>
        </w:rPr>
        <w:t>,</w:t>
      </w:r>
      <w:r w:rsidRPr="00CA4C9E">
        <w:rPr>
          <w:rFonts w:ascii="Candara" w:eastAsia="Verdana" w:hAnsi="Candara" w:cs="Verdana"/>
          <w:spacing w:val="-5"/>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5"/>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g</w:t>
      </w:r>
      <w:r w:rsidRPr="00CA4C9E">
        <w:rPr>
          <w:rFonts w:ascii="Candara" w:eastAsia="Verdana" w:hAnsi="Candara" w:cs="Verdana"/>
          <w:spacing w:val="2"/>
          <w:sz w:val="24"/>
          <w:szCs w:val="24"/>
        </w:rPr>
        <w:t>iv</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tu</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1"/>
          <w:sz w:val="24"/>
          <w:szCs w:val="24"/>
        </w:rPr>
        <w:t>he</w:t>
      </w:r>
      <w:r w:rsidRPr="00CA4C9E">
        <w:rPr>
          <w:rFonts w:ascii="Candara" w:eastAsia="Verdana" w:hAnsi="Candara" w:cs="Verdana"/>
          <w:sz w:val="24"/>
          <w:szCs w:val="24"/>
        </w:rPr>
        <w:t>s 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lin</w:t>
      </w:r>
      <w:r w:rsidRPr="00CA4C9E">
        <w:rPr>
          <w:rFonts w:ascii="Candara" w:eastAsia="Verdana" w:hAnsi="Candara" w:cs="Verdana"/>
          <w:spacing w:val="-1"/>
          <w:sz w:val="24"/>
          <w:szCs w:val="24"/>
        </w:rPr>
        <w:t>g</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z w:val="24"/>
          <w:szCs w:val="24"/>
        </w:rPr>
        <w:t xml:space="preserve">r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3"/>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b</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z w:val="24"/>
          <w:szCs w:val="24"/>
        </w:rPr>
        <w:t>as</w:t>
      </w:r>
      <w:r w:rsidRPr="00CA4C9E">
        <w:rPr>
          <w:rFonts w:ascii="Candara" w:eastAsia="Verdana" w:hAnsi="Candara" w:cs="Verdana"/>
          <w:spacing w:val="-1"/>
          <w:sz w:val="24"/>
          <w:szCs w:val="24"/>
        </w:rPr>
        <w:t>s</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 xml:space="preserve">n </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th</w:t>
      </w:r>
      <w:r w:rsidRPr="00CA4C9E">
        <w:rPr>
          <w:rFonts w:ascii="Candara" w:eastAsia="Verdana" w:hAnsi="Candara" w:cs="Verdana"/>
          <w:sz w:val="24"/>
          <w:szCs w:val="24"/>
        </w:rPr>
        <w:t>at</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F</w:t>
      </w:r>
      <w:r w:rsidRPr="00CA4C9E">
        <w:rPr>
          <w:rFonts w:ascii="Candara" w:eastAsia="Verdana" w:hAnsi="Candara" w:cs="Verdana"/>
          <w:sz w:val="24"/>
          <w:szCs w:val="24"/>
        </w:rPr>
        <w:t>E</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h</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n</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can</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t</w:t>
      </w:r>
      <w:r w:rsidRPr="00CA4C9E">
        <w:rPr>
          <w:rFonts w:ascii="Candara" w:eastAsia="Verdana" w:hAnsi="Candara" w:cs="Verdana"/>
          <w:sz w:val="24"/>
          <w:szCs w:val="24"/>
        </w:rPr>
        <w:t>.</w:t>
      </w:r>
    </w:p>
    <w:p w14:paraId="0E194DB1" w14:textId="7BC6498D" w:rsidR="00634186" w:rsidRDefault="00634186">
      <w:pPr>
        <w:ind w:left="101" w:right="346"/>
        <w:rPr>
          <w:rFonts w:ascii="Candara" w:eastAsia="Verdana" w:hAnsi="Candara" w:cs="Verdana"/>
          <w:sz w:val="24"/>
          <w:szCs w:val="24"/>
        </w:rPr>
      </w:pPr>
    </w:p>
    <w:p w14:paraId="14567384" w14:textId="0AC3868A" w:rsidR="00634186" w:rsidRPr="00634186" w:rsidRDefault="00634186" w:rsidP="00634186">
      <w:pPr>
        <w:ind w:left="101" w:right="346"/>
        <w:rPr>
          <w:rFonts w:ascii="Candara" w:eastAsia="Verdana" w:hAnsi="Candara" w:cs="Verdana"/>
          <w:b/>
          <w:sz w:val="24"/>
          <w:szCs w:val="24"/>
        </w:rPr>
      </w:pPr>
      <w:r>
        <w:rPr>
          <w:rFonts w:ascii="Candara" w:eastAsia="Verdana" w:hAnsi="Candara" w:cs="Verdana"/>
          <w:b/>
          <w:sz w:val="24"/>
          <w:szCs w:val="24"/>
        </w:rPr>
        <w:t xml:space="preserve">Managing </w:t>
      </w:r>
      <w:r w:rsidRPr="00634186">
        <w:rPr>
          <w:rFonts w:ascii="Candara" w:eastAsia="Verdana" w:hAnsi="Candara" w:cs="Verdana"/>
          <w:b/>
          <w:sz w:val="24"/>
          <w:szCs w:val="24"/>
        </w:rPr>
        <w:t>Referrals</w:t>
      </w:r>
    </w:p>
    <w:p w14:paraId="539A5B74" w14:textId="77777777" w:rsidR="00634186" w:rsidRPr="00634186" w:rsidRDefault="00634186" w:rsidP="00634186">
      <w:pPr>
        <w:ind w:left="101" w:right="346"/>
        <w:rPr>
          <w:rFonts w:ascii="Candara" w:eastAsia="Verdana" w:hAnsi="Candara" w:cs="Verdana"/>
          <w:sz w:val="24"/>
          <w:szCs w:val="24"/>
        </w:rPr>
      </w:pPr>
      <w:r w:rsidRPr="00634186">
        <w:rPr>
          <w:rFonts w:ascii="Candara" w:eastAsia="Verdana" w:hAnsi="Candara" w:cs="Verdana"/>
          <w:sz w:val="24"/>
          <w:szCs w:val="24"/>
        </w:rPr>
        <w:t>The designated safeguarding lead is expected to:</w:t>
      </w:r>
    </w:p>
    <w:p w14:paraId="63B35C70" w14:textId="77777777" w:rsidR="00634186" w:rsidRPr="00634186" w:rsidRDefault="00634186" w:rsidP="00634186">
      <w:pPr>
        <w:ind w:left="101" w:right="346"/>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Refer cases of suspected abuse to the local authority children’s social care as required;</w:t>
      </w:r>
    </w:p>
    <w:p w14:paraId="72EE12B8" w14:textId="77777777" w:rsidR="00634186" w:rsidRPr="00634186" w:rsidRDefault="00634186" w:rsidP="00634186">
      <w:pPr>
        <w:ind w:left="101" w:right="346"/>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Support staff who make referrals to local authority children’s social care;</w:t>
      </w:r>
    </w:p>
    <w:p w14:paraId="32511B79" w14:textId="087CE2FD"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Refer cases to the Channel programme where there is a radicalisation concern as required</w:t>
      </w:r>
      <w:r w:rsidR="00D71EBD">
        <w:rPr>
          <w:rFonts w:ascii="Candara" w:eastAsia="Verdana" w:hAnsi="Candara" w:cs="Verdana"/>
          <w:sz w:val="24"/>
          <w:szCs w:val="24"/>
        </w:rPr>
        <w:t xml:space="preserve"> </w:t>
      </w:r>
      <w:r w:rsidR="00D71EBD" w:rsidRPr="00D71EBD">
        <w:rPr>
          <w:rFonts w:ascii="Candara" w:eastAsia="Verdana" w:hAnsi="Candara" w:cs="Verdana"/>
          <w:sz w:val="24"/>
          <w:szCs w:val="24"/>
        </w:rPr>
        <w:t>https://www.gov.uk/government/case-studies/the-channel-programme</w:t>
      </w:r>
      <w:r w:rsidRPr="00634186">
        <w:rPr>
          <w:rFonts w:ascii="Candara" w:eastAsia="Verdana" w:hAnsi="Candara" w:cs="Verdana"/>
          <w:sz w:val="24"/>
          <w:szCs w:val="24"/>
        </w:rPr>
        <w:t>;</w:t>
      </w:r>
    </w:p>
    <w:p w14:paraId="6C97C9E5" w14:textId="42865723"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Support staff who make referrals to the Channel programme</w:t>
      </w:r>
      <w:r w:rsidR="00D71EBD">
        <w:rPr>
          <w:rFonts w:ascii="Candara" w:eastAsia="Verdana" w:hAnsi="Candara" w:cs="Verdana"/>
          <w:sz w:val="24"/>
          <w:szCs w:val="24"/>
        </w:rPr>
        <w:t xml:space="preserve"> </w:t>
      </w:r>
      <w:r w:rsidR="00D71EBD" w:rsidRPr="00D71EBD">
        <w:rPr>
          <w:rFonts w:ascii="Candara" w:eastAsia="Verdana" w:hAnsi="Candara" w:cs="Verdana"/>
          <w:sz w:val="24"/>
          <w:szCs w:val="24"/>
        </w:rPr>
        <w:t>https://www.gov.uk/government/case-studies/the-channel-programme</w:t>
      </w:r>
      <w:r w:rsidRPr="00634186">
        <w:rPr>
          <w:rFonts w:ascii="Candara" w:eastAsia="Verdana" w:hAnsi="Candara" w:cs="Verdana"/>
          <w:sz w:val="24"/>
          <w:szCs w:val="24"/>
        </w:rPr>
        <w:t>;</w:t>
      </w:r>
    </w:p>
    <w:p w14:paraId="16294756"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Refer cases where a person is dismissed or left due to risk/harm to a child to the Disclosure and Barring Service as required; and</w:t>
      </w:r>
    </w:p>
    <w:p w14:paraId="48A26C82"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Refer cases where a crime may have been committed to the Police as required.</w:t>
      </w:r>
    </w:p>
    <w:p w14:paraId="1A298EE5" w14:textId="77777777" w:rsidR="00634186" w:rsidRPr="00634186" w:rsidRDefault="00634186" w:rsidP="00634186">
      <w:pPr>
        <w:ind w:left="101" w:right="346"/>
        <w:rPr>
          <w:rFonts w:ascii="Candara" w:eastAsia="Verdana" w:hAnsi="Candara" w:cs="Verdana"/>
          <w:sz w:val="24"/>
          <w:szCs w:val="24"/>
        </w:rPr>
      </w:pPr>
    </w:p>
    <w:p w14:paraId="475BAE99" w14:textId="796241A9" w:rsidR="00634186" w:rsidRPr="00634186" w:rsidRDefault="00634186" w:rsidP="00634186">
      <w:pPr>
        <w:ind w:left="101" w:right="346"/>
        <w:rPr>
          <w:rFonts w:ascii="Candara" w:eastAsia="Verdana" w:hAnsi="Candara" w:cs="Verdana"/>
          <w:b/>
          <w:sz w:val="24"/>
          <w:szCs w:val="24"/>
        </w:rPr>
      </w:pPr>
      <w:r w:rsidRPr="00634186">
        <w:rPr>
          <w:rFonts w:ascii="Candara" w:eastAsia="Verdana" w:hAnsi="Candara" w:cs="Verdana"/>
          <w:b/>
          <w:sz w:val="24"/>
          <w:szCs w:val="24"/>
        </w:rPr>
        <w:t>Working with Others</w:t>
      </w:r>
    </w:p>
    <w:p w14:paraId="23460165" w14:textId="77777777" w:rsidR="00634186" w:rsidRPr="00634186" w:rsidRDefault="00634186" w:rsidP="00634186">
      <w:pPr>
        <w:ind w:left="101" w:right="346"/>
        <w:rPr>
          <w:rFonts w:ascii="Candara" w:eastAsia="Verdana" w:hAnsi="Candara" w:cs="Verdana"/>
          <w:sz w:val="24"/>
          <w:szCs w:val="24"/>
        </w:rPr>
      </w:pPr>
      <w:r w:rsidRPr="00634186">
        <w:rPr>
          <w:rFonts w:ascii="Candara" w:eastAsia="Verdana" w:hAnsi="Candara" w:cs="Verdana"/>
          <w:sz w:val="24"/>
          <w:szCs w:val="24"/>
        </w:rPr>
        <w:t>The designated safeguarding lead is expected to:</w:t>
      </w:r>
    </w:p>
    <w:p w14:paraId="38092EE0" w14:textId="6FC2C81B" w:rsidR="00634186" w:rsidRPr="00634186" w:rsidRDefault="00634186" w:rsidP="00107208">
      <w:pPr>
        <w:ind w:left="709" w:right="346" w:hanging="608"/>
        <w:rPr>
          <w:rFonts w:ascii="Candara" w:eastAsia="Verdana" w:hAnsi="Candara" w:cs="Verdana"/>
          <w:sz w:val="24"/>
          <w:szCs w:val="24"/>
        </w:rPr>
      </w:pPr>
      <w:r>
        <w:rPr>
          <w:rFonts w:ascii="Candara" w:eastAsia="Verdana" w:hAnsi="Candara" w:cs="Verdana"/>
          <w:sz w:val="24"/>
          <w:szCs w:val="24"/>
        </w:rPr>
        <w:lastRenderedPageBreak/>
        <w:t>•</w:t>
      </w:r>
      <w:r>
        <w:rPr>
          <w:rFonts w:ascii="Candara" w:eastAsia="Verdana" w:hAnsi="Candara" w:cs="Verdana"/>
          <w:sz w:val="24"/>
          <w:szCs w:val="24"/>
        </w:rPr>
        <w:tab/>
        <w:t xml:space="preserve">As required, liaise with </w:t>
      </w:r>
      <w:r w:rsidRPr="00634186">
        <w:rPr>
          <w:rFonts w:ascii="Candara" w:eastAsia="Verdana" w:hAnsi="Candara" w:cs="Verdana"/>
          <w:sz w:val="24"/>
          <w:szCs w:val="24"/>
        </w:rPr>
        <w:t>t</w:t>
      </w:r>
      <w:r>
        <w:rPr>
          <w:rFonts w:ascii="Candara" w:eastAsia="Verdana" w:hAnsi="Candara" w:cs="Verdana"/>
          <w:sz w:val="24"/>
          <w:szCs w:val="24"/>
        </w:rPr>
        <w:t>h</w:t>
      </w:r>
      <w:r w:rsidRPr="00634186">
        <w:rPr>
          <w:rFonts w:ascii="Candara" w:eastAsia="Verdana" w:hAnsi="Candara" w:cs="Verdana"/>
          <w:sz w:val="24"/>
          <w:szCs w:val="24"/>
        </w:rPr>
        <w:t>e “case manage</w:t>
      </w:r>
      <w:r w:rsidR="00D71EBD">
        <w:rPr>
          <w:rFonts w:ascii="Candara" w:eastAsia="Verdana" w:hAnsi="Candara" w:cs="Verdana"/>
          <w:sz w:val="24"/>
          <w:szCs w:val="24"/>
        </w:rPr>
        <w:t>r” and the designated officers</w:t>
      </w:r>
      <w:r w:rsidRPr="00634186">
        <w:rPr>
          <w:rFonts w:ascii="Candara" w:eastAsia="Verdana" w:hAnsi="Candara" w:cs="Verdana"/>
          <w:sz w:val="24"/>
          <w:szCs w:val="24"/>
        </w:rPr>
        <w:t xml:space="preserve"> at the local authority</w:t>
      </w:r>
      <w:r>
        <w:rPr>
          <w:rFonts w:ascii="Candara" w:eastAsia="Verdana" w:hAnsi="Candara" w:cs="Verdana"/>
          <w:sz w:val="24"/>
          <w:szCs w:val="24"/>
        </w:rPr>
        <w:t xml:space="preserve"> (Worcestershire County Council)</w:t>
      </w:r>
      <w:r w:rsidRPr="00634186">
        <w:rPr>
          <w:rFonts w:ascii="Candara" w:eastAsia="Verdana" w:hAnsi="Candara" w:cs="Verdana"/>
          <w:sz w:val="24"/>
          <w:szCs w:val="24"/>
        </w:rPr>
        <w:t xml:space="preserve"> for child pr</w:t>
      </w:r>
      <w:r>
        <w:rPr>
          <w:rFonts w:ascii="Candara" w:eastAsia="Verdana" w:hAnsi="Candara" w:cs="Verdana"/>
          <w:sz w:val="24"/>
          <w:szCs w:val="24"/>
        </w:rPr>
        <w:t>otection concerns</w:t>
      </w:r>
      <w:r w:rsidRPr="00634186">
        <w:rPr>
          <w:rFonts w:ascii="Candara" w:eastAsia="Verdana" w:hAnsi="Candara" w:cs="Verdana"/>
          <w:sz w:val="24"/>
          <w:szCs w:val="24"/>
        </w:rPr>
        <w:t xml:space="preserve"> which </w:t>
      </w:r>
      <w:r>
        <w:rPr>
          <w:rFonts w:ascii="Candara" w:eastAsia="Verdana" w:hAnsi="Candara" w:cs="Verdana"/>
          <w:sz w:val="24"/>
          <w:szCs w:val="24"/>
        </w:rPr>
        <w:t>involve</w:t>
      </w:r>
      <w:r w:rsidRPr="00634186">
        <w:rPr>
          <w:rFonts w:ascii="Candara" w:eastAsia="Verdana" w:hAnsi="Candara" w:cs="Verdana"/>
          <w:sz w:val="24"/>
          <w:szCs w:val="24"/>
        </w:rPr>
        <w:t xml:space="preserve"> a staff member;</w:t>
      </w:r>
    </w:p>
    <w:p w14:paraId="53582975" w14:textId="61C73796" w:rsidR="00634186" w:rsidRPr="00634186" w:rsidRDefault="00634186" w:rsidP="00107208">
      <w:pPr>
        <w:ind w:left="709" w:right="346" w:hanging="608"/>
        <w:rPr>
          <w:rFonts w:ascii="Candara" w:eastAsia="Verdana" w:hAnsi="Candara" w:cs="Verdana"/>
          <w:sz w:val="24"/>
          <w:szCs w:val="24"/>
        </w:rPr>
      </w:pPr>
      <w:r>
        <w:rPr>
          <w:rFonts w:ascii="Candara" w:eastAsia="Verdana" w:hAnsi="Candara" w:cs="Verdana"/>
          <w:sz w:val="24"/>
          <w:szCs w:val="24"/>
        </w:rPr>
        <w:t>•</w:t>
      </w:r>
      <w:r>
        <w:rPr>
          <w:rFonts w:ascii="Candara" w:eastAsia="Verdana" w:hAnsi="Candara" w:cs="Verdana"/>
          <w:sz w:val="24"/>
          <w:szCs w:val="24"/>
        </w:rPr>
        <w:tab/>
        <w:t>Liaise with staff</w:t>
      </w:r>
      <w:r w:rsidRPr="00634186">
        <w:rPr>
          <w:rFonts w:ascii="Candara" w:eastAsia="Verdana" w:hAnsi="Candara" w:cs="Verdana"/>
          <w:sz w:val="24"/>
          <w:szCs w:val="24"/>
        </w:rPr>
        <w:t xml:space="preserve"> on matters of safety and safeguarding (including online and digital safety) and when deciding whether to make a referral by liaising with relevant agencies; and</w:t>
      </w:r>
    </w:p>
    <w:p w14:paraId="783B3E6C"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Act as a source of support, advice and expertise for all staff.</w:t>
      </w:r>
    </w:p>
    <w:p w14:paraId="13D6BC09" w14:textId="77777777" w:rsidR="00634186" w:rsidRPr="00634186" w:rsidRDefault="00634186" w:rsidP="00634186">
      <w:pPr>
        <w:ind w:left="101" w:right="346"/>
        <w:rPr>
          <w:rFonts w:ascii="Candara" w:eastAsia="Verdana" w:hAnsi="Candara" w:cs="Verdana"/>
          <w:sz w:val="24"/>
          <w:szCs w:val="24"/>
        </w:rPr>
      </w:pPr>
    </w:p>
    <w:p w14:paraId="2FF8500E" w14:textId="5B631F5B" w:rsidR="00634186" w:rsidRPr="00634186" w:rsidRDefault="00634186" w:rsidP="00634186">
      <w:pPr>
        <w:ind w:left="101" w:right="346"/>
        <w:rPr>
          <w:rFonts w:ascii="Candara" w:eastAsia="Verdana" w:hAnsi="Candara" w:cs="Verdana"/>
          <w:b/>
          <w:sz w:val="24"/>
          <w:szCs w:val="24"/>
        </w:rPr>
      </w:pPr>
      <w:r w:rsidRPr="00634186">
        <w:rPr>
          <w:rFonts w:ascii="Candara" w:eastAsia="Verdana" w:hAnsi="Candara" w:cs="Verdana"/>
          <w:b/>
          <w:sz w:val="24"/>
          <w:szCs w:val="24"/>
        </w:rPr>
        <w:t>Training</w:t>
      </w:r>
    </w:p>
    <w:p w14:paraId="6634D7CF" w14:textId="13BBF322" w:rsidR="00634186" w:rsidRPr="00634186" w:rsidRDefault="00634186" w:rsidP="00634186">
      <w:pPr>
        <w:ind w:left="101" w:right="346"/>
        <w:rPr>
          <w:rFonts w:ascii="Candara" w:eastAsia="Verdana" w:hAnsi="Candara" w:cs="Verdana"/>
          <w:sz w:val="24"/>
          <w:szCs w:val="24"/>
        </w:rPr>
      </w:pPr>
      <w:r w:rsidRPr="00634186">
        <w:rPr>
          <w:rFonts w:ascii="Candara" w:eastAsia="Verdana" w:hAnsi="Candara" w:cs="Verdana"/>
          <w:sz w:val="24"/>
          <w:szCs w:val="24"/>
        </w:rPr>
        <w:t>The designated safeguarding lead (and any deputies) should undergo training to provide them with the knowledge and skills required to carry out the role. This training should be updated at least every two years.</w:t>
      </w:r>
      <w:r w:rsidR="00D71EBD">
        <w:rPr>
          <w:rFonts w:ascii="Candara" w:eastAsia="Verdana" w:hAnsi="Candara" w:cs="Verdana"/>
          <w:sz w:val="24"/>
          <w:szCs w:val="24"/>
        </w:rPr>
        <w:t xml:space="preserve"> </w:t>
      </w:r>
      <w:r w:rsidRPr="00634186">
        <w:rPr>
          <w:rFonts w:ascii="Candara" w:eastAsia="Verdana" w:hAnsi="Candara" w:cs="Verdana"/>
          <w:sz w:val="24"/>
          <w:szCs w:val="24"/>
        </w:rPr>
        <w:t>The designated safeguarding lead should undertake Prevent awareness training.</w:t>
      </w:r>
    </w:p>
    <w:p w14:paraId="144804D5" w14:textId="77777777" w:rsidR="00634186" w:rsidRPr="00634186" w:rsidRDefault="00634186" w:rsidP="00634186">
      <w:pPr>
        <w:ind w:left="101" w:right="346"/>
        <w:rPr>
          <w:rFonts w:ascii="Candara" w:eastAsia="Verdana" w:hAnsi="Candara" w:cs="Verdana"/>
          <w:sz w:val="24"/>
          <w:szCs w:val="24"/>
        </w:rPr>
      </w:pPr>
    </w:p>
    <w:p w14:paraId="29EE10AF" w14:textId="0F48DFFD" w:rsidR="00634186" w:rsidRPr="00634186" w:rsidRDefault="00634186" w:rsidP="00634186">
      <w:pPr>
        <w:ind w:left="101" w:right="346"/>
        <w:rPr>
          <w:rFonts w:ascii="Candara" w:eastAsia="Verdana" w:hAnsi="Candara" w:cs="Verdana"/>
          <w:sz w:val="24"/>
          <w:szCs w:val="24"/>
        </w:rPr>
      </w:pPr>
      <w:r w:rsidRPr="00634186">
        <w:rPr>
          <w:rFonts w:ascii="Candara" w:eastAsia="Verdana" w:hAnsi="Candara" w:cs="Verdana"/>
          <w:sz w:val="24"/>
          <w:szCs w:val="24"/>
        </w:rPr>
        <w:t xml:space="preserve">In addition to the formal training set out above, their knowledge and skills should be refreshed (this might be via e-bulletins, meeting other designated safeguarding leads, or simply taking time to read and digest safeguarding developments) at regular intervals, as required, and </w:t>
      </w:r>
      <w:r>
        <w:rPr>
          <w:rFonts w:ascii="Candara" w:eastAsia="Verdana" w:hAnsi="Candara" w:cs="Verdana"/>
          <w:sz w:val="24"/>
          <w:szCs w:val="24"/>
        </w:rPr>
        <w:t>at least annually, to allow them</w:t>
      </w:r>
      <w:r w:rsidRPr="00634186">
        <w:rPr>
          <w:rFonts w:ascii="Candara" w:eastAsia="Verdana" w:hAnsi="Candara" w:cs="Verdana"/>
          <w:sz w:val="24"/>
          <w:szCs w:val="24"/>
        </w:rPr>
        <w:t xml:space="preserve"> to understand and keep up with any developments relevant to their role so they:</w:t>
      </w:r>
    </w:p>
    <w:p w14:paraId="2D02D0FB"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Understand the assessment process for providing early help and statutory intervention, including local criteria for action and local authority children’s social care referral arrangements.</w:t>
      </w:r>
    </w:p>
    <w:p w14:paraId="60180AFE"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Have a working knowledge of how local authorities conduct a child protection case conference and a child protection review conference and be able to attend and contribute to these effectively when required to do so;</w:t>
      </w:r>
    </w:p>
    <w:p w14:paraId="156A9C00"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Ensure each member of staff has access to, and understands, the school’s child protection policy and procedures, especially new and part time staff;</w:t>
      </w:r>
    </w:p>
    <w:p w14:paraId="35EF6ACA" w14:textId="49138EE8"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Are alert to the specific needs of children in need, those with special educational needs and young carers</w:t>
      </w:r>
      <w:r w:rsidR="0084128C">
        <w:rPr>
          <w:rFonts w:ascii="Candara" w:eastAsia="Verdana" w:hAnsi="Candara" w:cs="Verdana"/>
          <w:sz w:val="24"/>
          <w:szCs w:val="24"/>
        </w:rPr>
        <w:t>;</w:t>
      </w:r>
    </w:p>
    <w:p w14:paraId="3CE0A977"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Are able to keep detailed, accurate, secure written records of concerns and referrals;</w:t>
      </w:r>
    </w:p>
    <w:p w14:paraId="11D20B28"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Understand and support the school with regards to the requirements of the Prevent duty and are able to provide advice and support to staff on protecting children from the risk of radicalisation;</w:t>
      </w:r>
    </w:p>
    <w:p w14:paraId="4202B79A"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Are able to understand the unique risks associated with online safety and be confident that they have the relevant knowledge and up to date capability required to keep children safe whilst they are online at school;</w:t>
      </w:r>
    </w:p>
    <w:p w14:paraId="7D4A6004"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Can recognise the additional risks that children with SEN and disabilities (SEND) face online, for example, from online bullying, grooming and radicalisation and are confident they have the capability to support SEND children to stay safe online;</w:t>
      </w:r>
    </w:p>
    <w:p w14:paraId="295267D3" w14:textId="16B1DF99"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Obtain access to resources and attend any relevant or</w:t>
      </w:r>
      <w:r w:rsidR="0084128C">
        <w:rPr>
          <w:rFonts w:ascii="Candara" w:eastAsia="Verdana" w:hAnsi="Candara" w:cs="Verdana"/>
          <w:sz w:val="24"/>
          <w:szCs w:val="24"/>
        </w:rPr>
        <w:t xml:space="preserve"> refresher training courses;</w:t>
      </w:r>
    </w:p>
    <w:p w14:paraId="5965D28E"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Encourage a culture of listening to children and taking account of their wishes and feelings, amongst all staff, in any measures the school may put in place to protect them.</w:t>
      </w:r>
    </w:p>
    <w:p w14:paraId="324B87AD" w14:textId="77777777" w:rsidR="00634186" w:rsidRPr="00634186" w:rsidRDefault="00634186" w:rsidP="00634186">
      <w:pPr>
        <w:ind w:left="101" w:right="346"/>
        <w:rPr>
          <w:rFonts w:ascii="Candara" w:eastAsia="Verdana" w:hAnsi="Candara" w:cs="Verdana"/>
          <w:sz w:val="24"/>
          <w:szCs w:val="24"/>
        </w:rPr>
      </w:pPr>
    </w:p>
    <w:p w14:paraId="7F9ACD8A" w14:textId="77777777" w:rsidR="004B19CE" w:rsidRDefault="004B19CE" w:rsidP="007467AC">
      <w:pPr>
        <w:ind w:left="101" w:right="346"/>
        <w:rPr>
          <w:rFonts w:ascii="Candara" w:eastAsia="Verdana" w:hAnsi="Candara" w:cs="Verdana"/>
          <w:b/>
          <w:sz w:val="24"/>
          <w:szCs w:val="24"/>
        </w:rPr>
      </w:pPr>
    </w:p>
    <w:p w14:paraId="1D9AEBB5" w14:textId="044253F0" w:rsidR="007467AC" w:rsidRPr="00634186" w:rsidRDefault="007467AC" w:rsidP="007467AC">
      <w:pPr>
        <w:ind w:left="101" w:right="346"/>
        <w:rPr>
          <w:rFonts w:ascii="Candara" w:eastAsia="Verdana" w:hAnsi="Candara" w:cs="Verdana"/>
          <w:sz w:val="24"/>
          <w:szCs w:val="24"/>
        </w:rPr>
      </w:pPr>
      <w:r w:rsidRPr="0084128C">
        <w:rPr>
          <w:rFonts w:ascii="Candara" w:eastAsia="Verdana" w:hAnsi="Candara" w:cs="Verdana"/>
          <w:b/>
          <w:sz w:val="24"/>
          <w:szCs w:val="24"/>
        </w:rPr>
        <w:lastRenderedPageBreak/>
        <w:t>Raise Awareness</w:t>
      </w:r>
    </w:p>
    <w:p w14:paraId="5B513C45"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The designated safeguarding lead should:</w:t>
      </w:r>
    </w:p>
    <w:p w14:paraId="568201C6"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Ensure the school’s child protection policies are known, understood and used appropriately;</w:t>
      </w:r>
    </w:p>
    <w:p w14:paraId="548AF98C"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Ensure the school’s child protection policy is reviewed annually (as a minimum) and the procedures and implementation are updated and reviewed regularly, and work with governing bodies regarding this;</w:t>
      </w:r>
    </w:p>
    <w:p w14:paraId="729449EC"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Ensure the child protection policy is available publicly and parents are aware of the fact that referrals about suspected abuse or neglect may be made and the role of the school in this; and</w:t>
      </w:r>
    </w:p>
    <w:p w14:paraId="3DE4C950" w14:textId="76C6A174" w:rsidR="007467AC" w:rsidRPr="00634186" w:rsidRDefault="00D71EBD" w:rsidP="007467AC">
      <w:pPr>
        <w:ind w:left="101" w:right="346"/>
        <w:rPr>
          <w:rFonts w:ascii="Candara" w:eastAsia="Verdana" w:hAnsi="Candara" w:cs="Verdana"/>
          <w:sz w:val="24"/>
          <w:szCs w:val="24"/>
        </w:rPr>
      </w:pPr>
      <w:r>
        <w:rPr>
          <w:rFonts w:ascii="Candara" w:eastAsia="Verdana" w:hAnsi="Candara" w:cs="Verdana"/>
          <w:sz w:val="24"/>
          <w:szCs w:val="24"/>
        </w:rPr>
        <w:t>•</w:t>
      </w:r>
      <w:r>
        <w:rPr>
          <w:rFonts w:ascii="Candara" w:eastAsia="Verdana" w:hAnsi="Candara" w:cs="Verdana"/>
          <w:sz w:val="24"/>
          <w:szCs w:val="24"/>
        </w:rPr>
        <w:tab/>
        <w:t>Link with the local W</w:t>
      </w:r>
      <w:r w:rsidR="007467AC" w:rsidRPr="00634186">
        <w:rPr>
          <w:rFonts w:ascii="Candara" w:eastAsia="Verdana" w:hAnsi="Candara" w:cs="Verdana"/>
          <w:sz w:val="24"/>
          <w:szCs w:val="24"/>
        </w:rPr>
        <w:t>SCB to make sure staff are aware of any training opportunities and the latest local policies on local safeguarding arrangements.</w:t>
      </w:r>
    </w:p>
    <w:p w14:paraId="0D0BCF2B" w14:textId="77777777" w:rsidR="007467AC" w:rsidRPr="00634186" w:rsidRDefault="007467AC" w:rsidP="007467AC">
      <w:pPr>
        <w:ind w:left="101" w:right="346"/>
        <w:rPr>
          <w:rFonts w:ascii="Candara" w:eastAsia="Verdana" w:hAnsi="Candara" w:cs="Verdana"/>
          <w:sz w:val="24"/>
          <w:szCs w:val="24"/>
        </w:rPr>
      </w:pPr>
    </w:p>
    <w:p w14:paraId="62A95F12" w14:textId="77777777" w:rsidR="007467AC" w:rsidRPr="00634186" w:rsidRDefault="007467AC" w:rsidP="007467AC">
      <w:pPr>
        <w:ind w:left="101" w:right="346"/>
        <w:rPr>
          <w:rFonts w:ascii="Candara" w:eastAsia="Verdana" w:hAnsi="Candara" w:cs="Verdana"/>
          <w:sz w:val="24"/>
          <w:szCs w:val="24"/>
        </w:rPr>
      </w:pPr>
      <w:r w:rsidRPr="0084128C">
        <w:rPr>
          <w:rFonts w:ascii="Candara" w:eastAsia="Verdana" w:hAnsi="Candara" w:cs="Verdana"/>
          <w:b/>
          <w:sz w:val="24"/>
          <w:szCs w:val="24"/>
        </w:rPr>
        <w:t>Availability</w:t>
      </w:r>
    </w:p>
    <w:p w14:paraId="16B113A7"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During term time the designated safeguarding lead (or a deputy) should always be available (during school hours) for staff in the school to discuss any safeguarding concerns. Whilst generally speaking the designated safeguarding lead (or deputy) would be expected to be available in person, in exceptional circumstances availability via phone and/or Skype is acceptable.</w:t>
      </w:r>
    </w:p>
    <w:p w14:paraId="224BA68A" w14:textId="77777777" w:rsidR="007467AC" w:rsidRPr="00634186" w:rsidRDefault="007467AC" w:rsidP="007467AC">
      <w:pPr>
        <w:ind w:left="101" w:right="346"/>
        <w:rPr>
          <w:rFonts w:ascii="Candara" w:eastAsia="Verdana" w:hAnsi="Candara" w:cs="Verdana"/>
          <w:sz w:val="24"/>
          <w:szCs w:val="24"/>
        </w:rPr>
      </w:pPr>
    </w:p>
    <w:p w14:paraId="4B40D0CD"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Adequate and appropriate cover arrangements for any out of hours/out of term</w:t>
      </w:r>
      <w:r>
        <w:rPr>
          <w:rFonts w:ascii="Candara" w:eastAsia="Verdana" w:hAnsi="Candara" w:cs="Verdana"/>
          <w:sz w:val="24"/>
          <w:szCs w:val="24"/>
        </w:rPr>
        <w:t xml:space="preserve"> activities will be arranged as</w:t>
      </w:r>
      <w:r w:rsidRPr="00634186">
        <w:rPr>
          <w:rFonts w:ascii="Candara" w:eastAsia="Verdana" w:hAnsi="Candara" w:cs="Verdana"/>
          <w:sz w:val="24"/>
          <w:szCs w:val="24"/>
        </w:rPr>
        <w:t xml:space="preserve"> necessary.</w:t>
      </w:r>
    </w:p>
    <w:p w14:paraId="10972C0E" w14:textId="77777777" w:rsidR="007467AC" w:rsidRDefault="007467AC" w:rsidP="007467AC">
      <w:pPr>
        <w:ind w:left="101" w:right="346"/>
        <w:rPr>
          <w:rFonts w:ascii="Candara" w:eastAsia="Verdana" w:hAnsi="Candara" w:cs="Verdana"/>
          <w:sz w:val="24"/>
          <w:szCs w:val="24"/>
        </w:rPr>
      </w:pPr>
    </w:p>
    <w:p w14:paraId="1281D7ED" w14:textId="77777777" w:rsidR="007467AC" w:rsidRPr="00634186" w:rsidRDefault="007467AC" w:rsidP="007467AC">
      <w:pPr>
        <w:ind w:left="101" w:right="346"/>
        <w:rPr>
          <w:rFonts w:ascii="Candara" w:eastAsia="Verdana" w:hAnsi="Candara" w:cs="Verdana"/>
          <w:sz w:val="24"/>
          <w:szCs w:val="24"/>
        </w:rPr>
      </w:pPr>
    </w:p>
    <w:p w14:paraId="1A45537A" w14:textId="77777777" w:rsidR="007467AC" w:rsidRPr="006D6860" w:rsidRDefault="007467AC" w:rsidP="007467AC">
      <w:pPr>
        <w:ind w:left="101" w:right="346"/>
        <w:rPr>
          <w:rFonts w:ascii="Candara" w:eastAsia="Verdana" w:hAnsi="Candara" w:cs="Verdana"/>
          <w:b/>
          <w:sz w:val="28"/>
          <w:szCs w:val="24"/>
        </w:rPr>
      </w:pPr>
      <w:r w:rsidRPr="006D6860">
        <w:rPr>
          <w:rFonts w:ascii="Candara" w:eastAsia="Verdana" w:hAnsi="Candara" w:cs="Verdana"/>
          <w:b/>
          <w:sz w:val="28"/>
          <w:szCs w:val="24"/>
        </w:rPr>
        <w:t xml:space="preserve">Role and Responsibilities of Deputy Designated Safeguarding Lead </w:t>
      </w:r>
    </w:p>
    <w:p w14:paraId="70A02185" w14:textId="77777777" w:rsidR="007467AC" w:rsidRDefault="007467AC" w:rsidP="007467AC">
      <w:pPr>
        <w:ind w:left="101" w:right="346"/>
        <w:rPr>
          <w:rFonts w:ascii="Candara" w:eastAsia="Verdana" w:hAnsi="Candara" w:cs="Verdana"/>
          <w:sz w:val="24"/>
          <w:szCs w:val="24"/>
        </w:rPr>
      </w:pPr>
    </w:p>
    <w:p w14:paraId="4A32DFFB"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Deputy Designated Safeguarding Leads are trained to the same standard as the Designated Safeguarding Lead and the role is explicit in their job description.</w:t>
      </w:r>
    </w:p>
    <w:p w14:paraId="1CC772FB" w14:textId="77777777" w:rsidR="007467AC" w:rsidRPr="00634186" w:rsidRDefault="007467AC" w:rsidP="007467AC">
      <w:pPr>
        <w:ind w:left="101" w:right="346"/>
        <w:rPr>
          <w:rFonts w:ascii="Candara" w:eastAsia="Verdana" w:hAnsi="Candara" w:cs="Verdana"/>
          <w:sz w:val="24"/>
          <w:szCs w:val="24"/>
        </w:rPr>
      </w:pPr>
    </w:p>
    <w:p w14:paraId="2A92D603"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Whilst the activities of the designated safeguarding lead can be delegated to appropriately trained deputies, the ultimate lead responsibility for children protection, as set out above, remains with the designated safeguarding lead, this lead responsibility should not be delegated.</w:t>
      </w:r>
    </w:p>
    <w:p w14:paraId="5E28E7DC" w14:textId="77777777" w:rsidR="007467AC" w:rsidRDefault="007467AC" w:rsidP="007467AC">
      <w:pPr>
        <w:ind w:left="101" w:right="346"/>
        <w:rPr>
          <w:rFonts w:ascii="Candara" w:eastAsia="Verdana" w:hAnsi="Candara" w:cs="Verdana"/>
          <w:sz w:val="24"/>
          <w:szCs w:val="24"/>
        </w:rPr>
      </w:pPr>
    </w:p>
    <w:p w14:paraId="6253DAA8" w14:textId="77777777" w:rsidR="007467AC" w:rsidRPr="00634186" w:rsidRDefault="007467AC" w:rsidP="007467AC">
      <w:pPr>
        <w:ind w:left="101" w:right="346"/>
        <w:rPr>
          <w:rFonts w:ascii="Candara" w:eastAsia="Verdana" w:hAnsi="Candara" w:cs="Verdana"/>
          <w:sz w:val="24"/>
          <w:szCs w:val="24"/>
        </w:rPr>
      </w:pPr>
    </w:p>
    <w:p w14:paraId="0A6D3135" w14:textId="77777777" w:rsidR="007467AC" w:rsidRDefault="007467AC" w:rsidP="007467AC">
      <w:pPr>
        <w:ind w:left="101" w:right="346"/>
        <w:rPr>
          <w:rFonts w:ascii="Candara" w:eastAsia="Verdana" w:hAnsi="Candara" w:cs="Verdana"/>
          <w:b/>
          <w:sz w:val="28"/>
          <w:szCs w:val="24"/>
        </w:rPr>
      </w:pPr>
      <w:r w:rsidRPr="006D6860">
        <w:rPr>
          <w:rFonts w:ascii="Candara" w:eastAsia="Verdana" w:hAnsi="Candara" w:cs="Verdana"/>
          <w:b/>
          <w:sz w:val="28"/>
          <w:szCs w:val="24"/>
        </w:rPr>
        <w:t>Role and Responsibilities of All Staff</w:t>
      </w:r>
    </w:p>
    <w:p w14:paraId="1A0564EB" w14:textId="77777777" w:rsidR="007467AC" w:rsidRPr="006D6860" w:rsidRDefault="007467AC" w:rsidP="007467AC">
      <w:pPr>
        <w:ind w:left="101" w:right="346"/>
        <w:rPr>
          <w:rFonts w:ascii="Candara" w:eastAsia="Verdana" w:hAnsi="Candara" w:cs="Verdana"/>
          <w:b/>
          <w:sz w:val="28"/>
          <w:szCs w:val="24"/>
        </w:rPr>
      </w:pPr>
    </w:p>
    <w:p w14:paraId="5BFD5AB8"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All staff have responsibility to inform the Designated Safeguarding Lead of any concerns they have. A child centred and coordinated approach to safeguarding means:</w:t>
      </w:r>
    </w:p>
    <w:p w14:paraId="218E2C66" w14:textId="0434672D"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r>
      <w:r>
        <w:rPr>
          <w:rFonts w:ascii="Candara" w:eastAsia="Verdana" w:hAnsi="Candara" w:cs="Verdana"/>
          <w:sz w:val="24"/>
          <w:szCs w:val="24"/>
        </w:rPr>
        <w:t>Our s</w:t>
      </w:r>
      <w:r w:rsidRPr="00634186">
        <w:rPr>
          <w:rFonts w:ascii="Candara" w:eastAsia="Verdana" w:hAnsi="Candara" w:cs="Verdana"/>
          <w:sz w:val="24"/>
          <w:szCs w:val="24"/>
        </w:rPr>
        <w:t xml:space="preserve">chool and </w:t>
      </w:r>
      <w:r>
        <w:rPr>
          <w:rFonts w:ascii="Candara" w:eastAsia="Verdana" w:hAnsi="Candara" w:cs="Verdana"/>
          <w:sz w:val="24"/>
          <w:szCs w:val="24"/>
        </w:rPr>
        <w:t>our</w:t>
      </w:r>
      <w:r w:rsidRPr="00634186">
        <w:rPr>
          <w:rFonts w:ascii="Candara" w:eastAsia="Verdana" w:hAnsi="Candara" w:cs="Verdana"/>
          <w:sz w:val="24"/>
          <w:szCs w:val="24"/>
        </w:rPr>
        <w:t xml:space="preserve"> staff are an important part of the wider safeguarding system for children. This system is described in statutory guidance Working together to safeguard children</w:t>
      </w:r>
      <w:r w:rsidR="000B23D7">
        <w:rPr>
          <w:rFonts w:ascii="Candara" w:eastAsia="Verdana" w:hAnsi="Candara" w:cs="Verdana"/>
          <w:sz w:val="24"/>
          <w:szCs w:val="24"/>
        </w:rPr>
        <w:t xml:space="preserve"> (2018)</w:t>
      </w:r>
      <w:r w:rsidRPr="00634186">
        <w:rPr>
          <w:rFonts w:ascii="Candara" w:eastAsia="Verdana" w:hAnsi="Candara" w:cs="Verdana"/>
          <w:sz w:val="24"/>
          <w:szCs w:val="24"/>
        </w:rPr>
        <w:t>.</w:t>
      </w:r>
    </w:p>
    <w:p w14:paraId="6649F994"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lastRenderedPageBreak/>
        <w:t>•</w:t>
      </w:r>
      <w:r w:rsidRPr="00634186">
        <w:rPr>
          <w:rFonts w:ascii="Candara" w:eastAsia="Verdana" w:hAnsi="Candara" w:cs="Verdana"/>
          <w:sz w:val="24"/>
          <w:szCs w:val="24"/>
        </w:rPr>
        <w:tab/>
        <w:t>Safeguarding and promoting the welfare of children is everyone’s responsibility. Everyone who is exposed to children and their families has a role to play. In order to fulfil this responsibility effectively, all professional should make sure their approach is child-centred. This means that they should consider, at all times, what is in the best interests of the child.</w:t>
      </w:r>
    </w:p>
    <w:p w14:paraId="3EF88945"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No single professional can have a full picture of a child’s needs and circumstances. If children and families are to receive the right help at the right time, everyone who comes into contact with them has a role to play in identifying concerns, sharing information and taking prompt action.</w:t>
      </w:r>
    </w:p>
    <w:p w14:paraId="5FB6E21F"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School staff are in a position to identify concerns early, provide help for children, and prevent concerns from escalating.</w:t>
      </w:r>
    </w:p>
    <w:p w14:paraId="060DB919" w14:textId="77777777" w:rsidR="007467AC" w:rsidRPr="00CA4C9E"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All staff have a responsibility to provide a safe environment in which children can learn.</w:t>
      </w:r>
    </w:p>
    <w:p w14:paraId="5782B4E5" w14:textId="77777777" w:rsidR="007467AC" w:rsidRDefault="007467AC" w:rsidP="007467AC">
      <w:pPr>
        <w:spacing w:before="13" w:line="260" w:lineRule="exact"/>
        <w:rPr>
          <w:rFonts w:ascii="Candara" w:hAnsi="Candara"/>
          <w:sz w:val="26"/>
          <w:szCs w:val="26"/>
        </w:rPr>
      </w:pPr>
    </w:p>
    <w:p w14:paraId="4C62939A" w14:textId="77777777" w:rsidR="007467AC" w:rsidRPr="00CA4C9E" w:rsidRDefault="007467AC" w:rsidP="007467AC">
      <w:pPr>
        <w:spacing w:before="13" w:line="260" w:lineRule="exact"/>
        <w:rPr>
          <w:rFonts w:ascii="Candara" w:hAnsi="Candara"/>
          <w:sz w:val="26"/>
          <w:szCs w:val="26"/>
        </w:rPr>
      </w:pPr>
    </w:p>
    <w:p w14:paraId="7CC54FB0" w14:textId="04D54CC9" w:rsidR="007467AC" w:rsidRPr="006D6860" w:rsidRDefault="007467AC" w:rsidP="007467AC">
      <w:pPr>
        <w:ind w:left="101"/>
        <w:rPr>
          <w:rFonts w:ascii="Candara" w:eastAsia="Verdana" w:hAnsi="Candara" w:cs="Verdana"/>
          <w:sz w:val="28"/>
          <w:szCs w:val="28"/>
        </w:rPr>
      </w:pPr>
      <w:r w:rsidRPr="006D6860">
        <w:rPr>
          <w:rFonts w:ascii="Candara" w:eastAsia="Verdana" w:hAnsi="Candara" w:cs="Verdana"/>
          <w:b/>
          <w:sz w:val="28"/>
          <w:szCs w:val="28"/>
        </w:rPr>
        <w:t>R</w:t>
      </w:r>
      <w:r w:rsidRPr="006D6860">
        <w:rPr>
          <w:rFonts w:ascii="Candara" w:eastAsia="Verdana" w:hAnsi="Candara" w:cs="Verdana"/>
          <w:b/>
          <w:spacing w:val="-2"/>
          <w:sz w:val="28"/>
          <w:szCs w:val="28"/>
        </w:rPr>
        <w:t>o</w:t>
      </w:r>
      <w:r w:rsidRPr="006D6860">
        <w:rPr>
          <w:rFonts w:ascii="Candara" w:eastAsia="Verdana" w:hAnsi="Candara" w:cs="Verdana"/>
          <w:b/>
          <w:sz w:val="28"/>
          <w:szCs w:val="28"/>
        </w:rPr>
        <w:t>l</w:t>
      </w:r>
      <w:r w:rsidRPr="006D6860">
        <w:rPr>
          <w:rFonts w:ascii="Candara" w:eastAsia="Verdana" w:hAnsi="Candara" w:cs="Verdana"/>
          <w:b/>
          <w:spacing w:val="-1"/>
          <w:sz w:val="28"/>
          <w:szCs w:val="28"/>
        </w:rPr>
        <w:t>e</w:t>
      </w:r>
      <w:r w:rsidRPr="006D6860">
        <w:rPr>
          <w:rFonts w:ascii="Candara" w:eastAsia="Verdana" w:hAnsi="Candara" w:cs="Verdana"/>
          <w:b/>
          <w:sz w:val="28"/>
          <w:szCs w:val="28"/>
        </w:rPr>
        <w:t>s</w:t>
      </w:r>
      <w:r w:rsidRPr="006D6860">
        <w:rPr>
          <w:rFonts w:ascii="Candara" w:eastAsia="Verdana" w:hAnsi="Candara" w:cs="Verdana"/>
          <w:b/>
          <w:spacing w:val="2"/>
          <w:sz w:val="28"/>
          <w:szCs w:val="28"/>
        </w:rPr>
        <w:t xml:space="preserve"> </w:t>
      </w:r>
      <w:r w:rsidRPr="006D6860">
        <w:rPr>
          <w:rFonts w:ascii="Candara" w:eastAsia="Verdana" w:hAnsi="Candara" w:cs="Verdana"/>
          <w:b/>
          <w:spacing w:val="-2"/>
          <w:sz w:val="28"/>
          <w:szCs w:val="28"/>
        </w:rPr>
        <w:t>a</w:t>
      </w:r>
      <w:r w:rsidRPr="006D6860">
        <w:rPr>
          <w:rFonts w:ascii="Candara" w:eastAsia="Verdana" w:hAnsi="Candara" w:cs="Verdana"/>
          <w:b/>
          <w:spacing w:val="2"/>
          <w:sz w:val="28"/>
          <w:szCs w:val="28"/>
        </w:rPr>
        <w:t>n</w:t>
      </w:r>
      <w:r w:rsidRPr="006D6860">
        <w:rPr>
          <w:rFonts w:ascii="Candara" w:eastAsia="Verdana" w:hAnsi="Candara" w:cs="Verdana"/>
          <w:b/>
          <w:sz w:val="28"/>
          <w:szCs w:val="28"/>
        </w:rPr>
        <w:t>d</w:t>
      </w:r>
      <w:r w:rsidRPr="006D6860">
        <w:rPr>
          <w:rFonts w:ascii="Candara" w:eastAsia="Verdana" w:hAnsi="Candara" w:cs="Verdana"/>
          <w:b/>
          <w:spacing w:val="1"/>
          <w:sz w:val="28"/>
          <w:szCs w:val="28"/>
        </w:rPr>
        <w:t xml:space="preserve"> </w:t>
      </w:r>
      <w:r w:rsidRPr="006D6860">
        <w:rPr>
          <w:rFonts w:ascii="Candara" w:eastAsia="Verdana" w:hAnsi="Candara" w:cs="Verdana"/>
          <w:b/>
          <w:sz w:val="28"/>
          <w:szCs w:val="28"/>
        </w:rPr>
        <w:t>R</w:t>
      </w:r>
      <w:r w:rsidRPr="006D6860">
        <w:rPr>
          <w:rFonts w:ascii="Candara" w:eastAsia="Verdana" w:hAnsi="Candara" w:cs="Verdana"/>
          <w:b/>
          <w:spacing w:val="-2"/>
          <w:sz w:val="28"/>
          <w:szCs w:val="28"/>
        </w:rPr>
        <w:t>e</w:t>
      </w:r>
      <w:r w:rsidRPr="006D6860">
        <w:rPr>
          <w:rFonts w:ascii="Candara" w:eastAsia="Verdana" w:hAnsi="Candara" w:cs="Verdana"/>
          <w:b/>
          <w:spacing w:val="1"/>
          <w:sz w:val="28"/>
          <w:szCs w:val="28"/>
        </w:rPr>
        <w:t>s</w:t>
      </w:r>
      <w:r w:rsidRPr="006D6860">
        <w:rPr>
          <w:rFonts w:ascii="Candara" w:eastAsia="Verdana" w:hAnsi="Candara" w:cs="Verdana"/>
          <w:b/>
          <w:sz w:val="28"/>
          <w:szCs w:val="28"/>
        </w:rPr>
        <w:t>p</w:t>
      </w:r>
      <w:r w:rsidRPr="006D6860">
        <w:rPr>
          <w:rFonts w:ascii="Candara" w:eastAsia="Verdana" w:hAnsi="Candara" w:cs="Verdana"/>
          <w:b/>
          <w:spacing w:val="-1"/>
          <w:sz w:val="28"/>
          <w:szCs w:val="28"/>
        </w:rPr>
        <w:t>o</w:t>
      </w:r>
      <w:r w:rsidRPr="006D6860">
        <w:rPr>
          <w:rFonts w:ascii="Candara" w:eastAsia="Verdana" w:hAnsi="Candara" w:cs="Verdana"/>
          <w:b/>
          <w:spacing w:val="2"/>
          <w:sz w:val="28"/>
          <w:szCs w:val="28"/>
        </w:rPr>
        <w:t>n</w:t>
      </w:r>
      <w:r w:rsidRPr="006D6860">
        <w:rPr>
          <w:rFonts w:ascii="Candara" w:eastAsia="Verdana" w:hAnsi="Candara" w:cs="Verdana"/>
          <w:b/>
          <w:spacing w:val="1"/>
          <w:sz w:val="28"/>
          <w:szCs w:val="28"/>
        </w:rPr>
        <w:t>s</w:t>
      </w:r>
      <w:r w:rsidRPr="006D6860">
        <w:rPr>
          <w:rFonts w:ascii="Candara" w:eastAsia="Verdana" w:hAnsi="Candara" w:cs="Verdana"/>
          <w:b/>
          <w:sz w:val="28"/>
          <w:szCs w:val="28"/>
        </w:rPr>
        <w:t>ib</w:t>
      </w:r>
      <w:r w:rsidRPr="006D6860">
        <w:rPr>
          <w:rFonts w:ascii="Candara" w:eastAsia="Verdana" w:hAnsi="Candara" w:cs="Verdana"/>
          <w:b/>
          <w:spacing w:val="-1"/>
          <w:sz w:val="28"/>
          <w:szCs w:val="28"/>
        </w:rPr>
        <w:t>i</w:t>
      </w:r>
      <w:r w:rsidRPr="006D6860">
        <w:rPr>
          <w:rFonts w:ascii="Candara" w:eastAsia="Verdana" w:hAnsi="Candara" w:cs="Verdana"/>
          <w:b/>
          <w:sz w:val="28"/>
          <w:szCs w:val="28"/>
        </w:rPr>
        <w:t>l</w:t>
      </w:r>
      <w:r w:rsidRPr="006D6860">
        <w:rPr>
          <w:rFonts w:ascii="Candara" w:eastAsia="Verdana" w:hAnsi="Candara" w:cs="Verdana"/>
          <w:b/>
          <w:spacing w:val="-1"/>
          <w:sz w:val="28"/>
          <w:szCs w:val="28"/>
        </w:rPr>
        <w:t>i</w:t>
      </w:r>
      <w:r w:rsidRPr="006D6860">
        <w:rPr>
          <w:rFonts w:ascii="Candara" w:eastAsia="Verdana" w:hAnsi="Candara" w:cs="Verdana"/>
          <w:b/>
          <w:spacing w:val="1"/>
          <w:sz w:val="28"/>
          <w:szCs w:val="28"/>
        </w:rPr>
        <w:t>t</w:t>
      </w:r>
      <w:r w:rsidRPr="006D6860">
        <w:rPr>
          <w:rFonts w:ascii="Candara" w:eastAsia="Verdana" w:hAnsi="Candara" w:cs="Verdana"/>
          <w:b/>
          <w:sz w:val="28"/>
          <w:szCs w:val="28"/>
        </w:rPr>
        <w:t>y</w:t>
      </w:r>
      <w:r w:rsidRPr="006D6860">
        <w:rPr>
          <w:rFonts w:ascii="Candara" w:eastAsia="Verdana" w:hAnsi="Candara" w:cs="Verdana"/>
          <w:b/>
          <w:spacing w:val="4"/>
          <w:sz w:val="28"/>
          <w:szCs w:val="28"/>
        </w:rPr>
        <w:t xml:space="preserve"> </w:t>
      </w:r>
      <w:r w:rsidRPr="006D6860">
        <w:rPr>
          <w:rFonts w:ascii="Candara" w:eastAsia="Verdana" w:hAnsi="Candara" w:cs="Verdana"/>
          <w:b/>
          <w:spacing w:val="-2"/>
          <w:sz w:val="28"/>
          <w:szCs w:val="28"/>
        </w:rPr>
        <w:t>o</w:t>
      </w:r>
      <w:r w:rsidRPr="006D6860">
        <w:rPr>
          <w:rFonts w:ascii="Candara" w:eastAsia="Verdana" w:hAnsi="Candara" w:cs="Verdana"/>
          <w:b/>
          <w:sz w:val="28"/>
          <w:szCs w:val="28"/>
        </w:rPr>
        <w:t xml:space="preserve">f </w:t>
      </w:r>
      <w:r w:rsidR="001A60E1">
        <w:rPr>
          <w:rFonts w:ascii="Candara" w:eastAsia="Verdana" w:hAnsi="Candara" w:cs="Verdana"/>
          <w:b/>
          <w:sz w:val="28"/>
          <w:szCs w:val="28"/>
        </w:rPr>
        <w:t xml:space="preserve">the </w:t>
      </w:r>
      <w:r w:rsidRPr="006D6860">
        <w:rPr>
          <w:rFonts w:ascii="Candara" w:eastAsia="Verdana" w:hAnsi="Candara" w:cs="Verdana"/>
          <w:b/>
          <w:spacing w:val="2"/>
          <w:sz w:val="28"/>
          <w:szCs w:val="28"/>
        </w:rPr>
        <w:t>G</w:t>
      </w:r>
      <w:r w:rsidRPr="006D6860">
        <w:rPr>
          <w:rFonts w:ascii="Candara" w:eastAsia="Verdana" w:hAnsi="Candara" w:cs="Verdana"/>
          <w:b/>
          <w:spacing w:val="-2"/>
          <w:sz w:val="28"/>
          <w:szCs w:val="28"/>
        </w:rPr>
        <w:t>o</w:t>
      </w:r>
      <w:r w:rsidRPr="006D6860">
        <w:rPr>
          <w:rFonts w:ascii="Candara" w:eastAsia="Verdana" w:hAnsi="Candara" w:cs="Verdana"/>
          <w:b/>
          <w:spacing w:val="2"/>
          <w:sz w:val="28"/>
          <w:szCs w:val="28"/>
        </w:rPr>
        <w:t>v</w:t>
      </w:r>
      <w:r w:rsidRPr="006D6860">
        <w:rPr>
          <w:rFonts w:ascii="Candara" w:eastAsia="Verdana" w:hAnsi="Candara" w:cs="Verdana"/>
          <w:b/>
          <w:spacing w:val="-1"/>
          <w:sz w:val="28"/>
          <w:szCs w:val="28"/>
        </w:rPr>
        <w:t>e</w:t>
      </w:r>
      <w:r w:rsidRPr="006D6860">
        <w:rPr>
          <w:rFonts w:ascii="Candara" w:eastAsia="Verdana" w:hAnsi="Candara" w:cs="Verdana"/>
          <w:b/>
          <w:sz w:val="28"/>
          <w:szCs w:val="28"/>
        </w:rPr>
        <w:t>r</w:t>
      </w:r>
      <w:r w:rsidRPr="006D6860">
        <w:rPr>
          <w:rFonts w:ascii="Candara" w:eastAsia="Verdana" w:hAnsi="Candara" w:cs="Verdana"/>
          <w:b/>
          <w:spacing w:val="2"/>
          <w:sz w:val="28"/>
          <w:szCs w:val="28"/>
        </w:rPr>
        <w:t>n</w:t>
      </w:r>
      <w:r w:rsidRPr="006D6860">
        <w:rPr>
          <w:rFonts w:ascii="Candara" w:eastAsia="Verdana" w:hAnsi="Candara" w:cs="Verdana"/>
          <w:b/>
          <w:spacing w:val="-2"/>
          <w:sz w:val="28"/>
          <w:szCs w:val="28"/>
        </w:rPr>
        <w:t>o</w:t>
      </w:r>
      <w:r w:rsidR="001A60E1">
        <w:rPr>
          <w:rFonts w:ascii="Candara" w:eastAsia="Verdana" w:hAnsi="Candara" w:cs="Verdana"/>
          <w:b/>
          <w:sz w:val="28"/>
          <w:szCs w:val="28"/>
        </w:rPr>
        <w:t>r</w:t>
      </w:r>
    </w:p>
    <w:p w14:paraId="388EFD7C" w14:textId="77777777" w:rsidR="007467AC" w:rsidRPr="00CA4C9E" w:rsidRDefault="007467AC" w:rsidP="007467AC">
      <w:pPr>
        <w:spacing w:before="14" w:line="280" w:lineRule="exact"/>
        <w:rPr>
          <w:rFonts w:ascii="Candara" w:hAnsi="Candara"/>
          <w:sz w:val="28"/>
          <w:szCs w:val="28"/>
        </w:rPr>
      </w:pPr>
    </w:p>
    <w:p w14:paraId="609F6346" w14:textId="0BD3DE4E" w:rsidR="007467AC" w:rsidRPr="00CA4C9E" w:rsidRDefault="007467AC" w:rsidP="007467AC">
      <w:pPr>
        <w:ind w:left="101" w:right="391"/>
        <w:rPr>
          <w:rFonts w:ascii="Candara" w:eastAsia="Verdana" w:hAnsi="Candara" w:cs="Verdana"/>
          <w:sz w:val="24"/>
          <w:szCs w:val="24"/>
        </w:rPr>
      </w:pPr>
      <w:r w:rsidRPr="00CA4C9E">
        <w:rPr>
          <w:rFonts w:ascii="Candara" w:eastAsia="Verdana" w:hAnsi="Candara" w:cs="Verdana"/>
          <w:sz w:val="24"/>
          <w:szCs w:val="24"/>
        </w:rPr>
        <w:t>It</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ilit</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6"/>
          <w:sz w:val="24"/>
          <w:szCs w:val="24"/>
        </w:rPr>
        <w:t>o</w:t>
      </w:r>
      <w:r w:rsidRPr="00CA4C9E">
        <w:rPr>
          <w:rFonts w:ascii="Candara" w:eastAsia="Verdana" w:hAnsi="Candara" w:cs="Verdana"/>
          <w:sz w:val="24"/>
          <w:szCs w:val="24"/>
        </w:rPr>
        <w:t xml:space="preserve">f the </w:t>
      </w:r>
      <w:r w:rsidR="001A60E1">
        <w:rPr>
          <w:rFonts w:ascii="Candara" w:eastAsia="Verdana" w:hAnsi="Candara" w:cs="Verdana"/>
          <w:spacing w:val="-1"/>
          <w:sz w:val="24"/>
          <w:szCs w:val="24"/>
        </w:rPr>
        <w:t>governor</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000B23D7">
        <w:rPr>
          <w:rFonts w:ascii="Candara" w:eastAsia="Verdana" w:hAnsi="Candara" w:cs="Verdana"/>
          <w:spacing w:val="-1"/>
          <w:sz w:val="24"/>
          <w:szCs w:val="24"/>
        </w:rPr>
        <w:t>the proprietor</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en</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 xml:space="preserve">e </w:t>
      </w:r>
      <w:r w:rsidRPr="00CA4C9E">
        <w:rPr>
          <w:rFonts w:ascii="Candara" w:eastAsia="Verdana" w:hAnsi="Candara" w:cs="Verdana"/>
          <w:spacing w:val="1"/>
          <w:sz w:val="24"/>
          <w:szCs w:val="24"/>
        </w:rPr>
        <w:t>th</w:t>
      </w:r>
      <w:r w:rsidRPr="00CA4C9E">
        <w:rPr>
          <w:rFonts w:ascii="Candara" w:eastAsia="Verdana" w:hAnsi="Candara" w:cs="Verdana"/>
          <w:sz w:val="24"/>
          <w:szCs w:val="24"/>
        </w:rPr>
        <w:t xml:space="preserve">at </w:t>
      </w:r>
      <w:r w:rsidRPr="00CA4C9E">
        <w:rPr>
          <w:rFonts w:ascii="Candara" w:eastAsia="Verdana" w:hAnsi="Candara" w:cs="Verdana"/>
          <w:spacing w:val="1"/>
          <w:sz w:val="24"/>
          <w:szCs w:val="24"/>
        </w:rPr>
        <w:t>we</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m</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l</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our</w:t>
      </w:r>
      <w:r w:rsidRPr="00CA4C9E">
        <w:rPr>
          <w:rFonts w:ascii="Candara" w:eastAsia="Verdana" w:hAnsi="Candara" w:cs="Verdana"/>
          <w:spacing w:val="-5"/>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un</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r</w:t>
      </w:r>
      <w:r w:rsidRPr="00CA4C9E">
        <w:rPr>
          <w:rFonts w:ascii="Candara" w:eastAsia="Verdana" w:hAnsi="Candara" w:cs="Verdana"/>
          <w:spacing w:val="-9"/>
          <w:sz w:val="24"/>
          <w:szCs w:val="24"/>
        </w:rPr>
        <w:t xml:space="preserve"> </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g</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l</w:t>
      </w:r>
      <w:r w:rsidRPr="00CA4C9E">
        <w:rPr>
          <w:rFonts w:ascii="Candara" w:eastAsia="Verdana" w:hAnsi="Candara" w:cs="Verdana"/>
          <w:spacing w:val="-5"/>
          <w:sz w:val="24"/>
          <w:szCs w:val="24"/>
        </w:rPr>
        <w:t>a</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 (e.g. Ke</w:t>
      </w:r>
      <w:r w:rsidRPr="00CA4C9E">
        <w:rPr>
          <w:rFonts w:ascii="Candara" w:eastAsia="Verdana" w:hAnsi="Candara" w:cs="Verdana"/>
          <w:spacing w:val="5"/>
          <w:sz w:val="24"/>
          <w:szCs w:val="24"/>
        </w:rPr>
        <w:t>e</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4"/>
          <w:sz w:val="24"/>
          <w:szCs w:val="24"/>
        </w:rPr>
        <w:t>f</w:t>
      </w:r>
      <w:r w:rsidRPr="00CA4C9E">
        <w:rPr>
          <w:rFonts w:ascii="Candara" w:eastAsia="Verdana" w:hAnsi="Candara" w:cs="Verdana"/>
          <w:sz w:val="24"/>
          <w:szCs w:val="24"/>
        </w:rPr>
        <w:t>e</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E</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c</w:t>
      </w:r>
      <w:r w:rsidRPr="00CA4C9E">
        <w:rPr>
          <w:rFonts w:ascii="Candara" w:eastAsia="Verdana" w:hAnsi="Candara" w:cs="Verdana"/>
          <w:spacing w:val="-5"/>
          <w:sz w:val="24"/>
          <w:szCs w:val="24"/>
        </w:rPr>
        <w:t>a</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201</w:t>
      </w:r>
      <w:r w:rsidRPr="00CA4C9E">
        <w:rPr>
          <w:rFonts w:ascii="Candara" w:eastAsia="Verdana" w:hAnsi="Candara" w:cs="Verdana"/>
          <w:sz w:val="24"/>
          <w:szCs w:val="24"/>
        </w:rPr>
        <w:t>6).</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We</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s</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 xml:space="preserve">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g</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at</w:t>
      </w:r>
      <w:r w:rsidRPr="00CA4C9E">
        <w:rPr>
          <w:rFonts w:ascii="Candara" w:eastAsia="Verdana" w:hAnsi="Candara" w:cs="Verdana"/>
          <w:spacing w:val="-2"/>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ie</w:t>
      </w:r>
      <w:r w:rsidRPr="00CA4C9E">
        <w:rPr>
          <w:rFonts w:ascii="Candara" w:eastAsia="Verdana" w:hAnsi="Candara" w:cs="Verdana"/>
          <w:sz w:val="24"/>
          <w:szCs w:val="24"/>
        </w:rPr>
        <w:t xml:space="preserve">s,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z w:val="24"/>
          <w:szCs w:val="24"/>
        </w:rPr>
        <w:t>ced</w:t>
      </w:r>
      <w:r w:rsidRPr="00CA4C9E">
        <w:rPr>
          <w:rFonts w:ascii="Candara" w:eastAsia="Verdana" w:hAnsi="Candara" w:cs="Verdana"/>
          <w:spacing w:val="2"/>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d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1"/>
          <w:sz w:val="24"/>
          <w:szCs w:val="24"/>
        </w:rPr>
        <w:t>i</w:t>
      </w:r>
      <w:r w:rsidRPr="00CA4C9E">
        <w:rPr>
          <w:rFonts w:ascii="Candara" w:eastAsia="Verdana" w:hAnsi="Candara" w:cs="Verdana"/>
          <w:spacing w:val="-3"/>
          <w:sz w:val="24"/>
          <w:szCs w:val="24"/>
        </w:rPr>
        <w:t>n</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8"/>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our</w:t>
      </w:r>
      <w:r w:rsidRPr="00CA4C9E">
        <w:rPr>
          <w:rFonts w:ascii="Candara" w:eastAsia="Verdana" w:hAnsi="Candara" w:cs="Verdana"/>
          <w:spacing w:val="-5"/>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o</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f</w:t>
      </w:r>
      <w:r w:rsidRPr="00CA4C9E">
        <w:rPr>
          <w:rFonts w:ascii="Candara" w:eastAsia="Verdana" w:hAnsi="Candara" w:cs="Verdana"/>
          <w:spacing w:val="-3"/>
          <w:sz w:val="24"/>
          <w:szCs w:val="24"/>
        </w:rPr>
        <w:t>f</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3"/>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l</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l</w:t>
      </w:r>
      <w:r w:rsidRPr="00CA4C9E">
        <w:rPr>
          <w:rFonts w:ascii="Candara" w:eastAsia="Verdana" w:hAnsi="Candara" w:cs="Verdana"/>
          <w:sz w:val="24"/>
          <w:szCs w:val="24"/>
        </w:rPr>
        <w:t>aw</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at</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 xml:space="preserve">l </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z w:val="24"/>
          <w:szCs w:val="24"/>
        </w:rPr>
        <w:t>s.</w:t>
      </w:r>
    </w:p>
    <w:p w14:paraId="5DB05D7A" w14:textId="77777777" w:rsidR="007467AC" w:rsidRPr="00CA4C9E" w:rsidRDefault="007467AC" w:rsidP="007467AC">
      <w:pPr>
        <w:spacing w:before="3" w:line="180" w:lineRule="exact"/>
        <w:rPr>
          <w:rFonts w:ascii="Candara" w:hAnsi="Candara"/>
          <w:sz w:val="18"/>
          <w:szCs w:val="18"/>
        </w:rPr>
      </w:pPr>
    </w:p>
    <w:p w14:paraId="51FF047C" w14:textId="77777777" w:rsidR="007467AC" w:rsidRPr="00CA4C9E" w:rsidRDefault="007467AC" w:rsidP="007467AC">
      <w:pPr>
        <w:spacing w:line="200" w:lineRule="exact"/>
        <w:rPr>
          <w:rFonts w:ascii="Candara" w:hAnsi="Candara"/>
        </w:rPr>
      </w:pPr>
    </w:p>
    <w:p w14:paraId="3F5BE9DB" w14:textId="77777777" w:rsidR="007467AC" w:rsidRPr="00CA4C9E" w:rsidRDefault="007467AC" w:rsidP="007467AC">
      <w:pPr>
        <w:spacing w:line="200" w:lineRule="exact"/>
        <w:rPr>
          <w:rFonts w:ascii="Candara" w:hAnsi="Candara"/>
        </w:rPr>
      </w:pPr>
    </w:p>
    <w:p w14:paraId="4427441C" w14:textId="77777777" w:rsidR="007467AC" w:rsidRPr="006D6860" w:rsidRDefault="007467AC" w:rsidP="007467AC">
      <w:pPr>
        <w:ind w:left="101"/>
        <w:rPr>
          <w:rFonts w:ascii="Candara" w:eastAsia="Verdana" w:hAnsi="Candara" w:cs="Verdana"/>
          <w:sz w:val="28"/>
          <w:szCs w:val="24"/>
        </w:rPr>
      </w:pPr>
      <w:r w:rsidRPr="006D6860">
        <w:rPr>
          <w:rFonts w:ascii="Candara" w:eastAsia="Verdana" w:hAnsi="Candara" w:cs="Verdana"/>
          <w:b/>
          <w:spacing w:val="-1"/>
          <w:sz w:val="28"/>
          <w:szCs w:val="24"/>
        </w:rPr>
        <w:t>I</w:t>
      </w:r>
      <w:r w:rsidRPr="006D6860">
        <w:rPr>
          <w:rFonts w:ascii="Candara" w:eastAsia="Verdana" w:hAnsi="Candara" w:cs="Verdana"/>
          <w:b/>
          <w:spacing w:val="-2"/>
          <w:sz w:val="28"/>
          <w:szCs w:val="24"/>
        </w:rPr>
        <w:t>n</w:t>
      </w:r>
      <w:r w:rsidRPr="006D6860">
        <w:rPr>
          <w:rFonts w:ascii="Candara" w:eastAsia="Verdana" w:hAnsi="Candara" w:cs="Verdana"/>
          <w:b/>
          <w:spacing w:val="-1"/>
          <w:sz w:val="28"/>
          <w:szCs w:val="24"/>
        </w:rPr>
        <w:t>v</w:t>
      </w:r>
      <w:r w:rsidRPr="006D6860">
        <w:rPr>
          <w:rFonts w:ascii="Candara" w:eastAsia="Verdana" w:hAnsi="Candara" w:cs="Verdana"/>
          <w:b/>
          <w:spacing w:val="2"/>
          <w:sz w:val="28"/>
          <w:szCs w:val="24"/>
        </w:rPr>
        <w:t>o</w:t>
      </w:r>
      <w:r w:rsidRPr="006D6860">
        <w:rPr>
          <w:rFonts w:ascii="Candara" w:eastAsia="Verdana" w:hAnsi="Candara" w:cs="Verdana"/>
          <w:b/>
          <w:sz w:val="28"/>
          <w:szCs w:val="24"/>
        </w:rPr>
        <w:t>l</w:t>
      </w:r>
      <w:r w:rsidRPr="006D6860">
        <w:rPr>
          <w:rFonts w:ascii="Candara" w:eastAsia="Verdana" w:hAnsi="Candara" w:cs="Verdana"/>
          <w:b/>
          <w:spacing w:val="-1"/>
          <w:sz w:val="28"/>
          <w:szCs w:val="24"/>
        </w:rPr>
        <w:t>vi</w:t>
      </w:r>
      <w:r w:rsidRPr="006D6860">
        <w:rPr>
          <w:rFonts w:ascii="Candara" w:eastAsia="Verdana" w:hAnsi="Candara" w:cs="Verdana"/>
          <w:b/>
          <w:spacing w:val="-2"/>
          <w:sz w:val="28"/>
          <w:szCs w:val="24"/>
        </w:rPr>
        <w:t>n</w:t>
      </w:r>
      <w:r w:rsidRPr="006D6860">
        <w:rPr>
          <w:rFonts w:ascii="Candara" w:eastAsia="Verdana" w:hAnsi="Candara" w:cs="Verdana"/>
          <w:b/>
          <w:sz w:val="28"/>
          <w:szCs w:val="24"/>
        </w:rPr>
        <w:t>g</w:t>
      </w:r>
      <w:r w:rsidRPr="006D6860">
        <w:rPr>
          <w:rFonts w:ascii="Candara" w:eastAsia="Verdana" w:hAnsi="Candara" w:cs="Verdana"/>
          <w:b/>
          <w:spacing w:val="2"/>
          <w:sz w:val="28"/>
          <w:szCs w:val="24"/>
        </w:rPr>
        <w:t xml:space="preserve"> </w:t>
      </w:r>
      <w:r w:rsidRPr="006D6860">
        <w:rPr>
          <w:rFonts w:ascii="Candara" w:eastAsia="Verdana" w:hAnsi="Candara" w:cs="Verdana"/>
          <w:b/>
          <w:spacing w:val="1"/>
          <w:sz w:val="28"/>
          <w:szCs w:val="24"/>
        </w:rPr>
        <w:t>Pa</w:t>
      </w:r>
      <w:r w:rsidRPr="006D6860">
        <w:rPr>
          <w:rFonts w:ascii="Candara" w:eastAsia="Verdana" w:hAnsi="Candara" w:cs="Verdana"/>
          <w:b/>
          <w:sz w:val="28"/>
          <w:szCs w:val="24"/>
        </w:rPr>
        <w:t>r</w:t>
      </w:r>
      <w:r w:rsidRPr="006D6860">
        <w:rPr>
          <w:rFonts w:ascii="Candara" w:eastAsia="Verdana" w:hAnsi="Candara" w:cs="Verdana"/>
          <w:b/>
          <w:spacing w:val="-1"/>
          <w:sz w:val="28"/>
          <w:szCs w:val="24"/>
        </w:rPr>
        <w:t>e</w:t>
      </w:r>
      <w:r w:rsidRPr="006D6860">
        <w:rPr>
          <w:rFonts w:ascii="Candara" w:eastAsia="Verdana" w:hAnsi="Candara" w:cs="Verdana"/>
          <w:b/>
          <w:spacing w:val="-2"/>
          <w:sz w:val="28"/>
          <w:szCs w:val="24"/>
        </w:rPr>
        <w:t>n</w:t>
      </w:r>
      <w:r w:rsidRPr="006D6860">
        <w:rPr>
          <w:rFonts w:ascii="Candara" w:eastAsia="Verdana" w:hAnsi="Candara" w:cs="Verdana"/>
          <w:b/>
          <w:sz w:val="28"/>
          <w:szCs w:val="24"/>
        </w:rPr>
        <w:t>t</w:t>
      </w:r>
      <w:r w:rsidRPr="006D6860">
        <w:rPr>
          <w:rFonts w:ascii="Candara" w:eastAsia="Verdana" w:hAnsi="Candara" w:cs="Verdana"/>
          <w:b/>
          <w:spacing w:val="2"/>
          <w:sz w:val="28"/>
          <w:szCs w:val="24"/>
        </w:rPr>
        <w:t>s</w:t>
      </w:r>
      <w:r w:rsidRPr="006D6860">
        <w:rPr>
          <w:rFonts w:ascii="Candara" w:eastAsia="Verdana" w:hAnsi="Candara" w:cs="Verdana"/>
          <w:b/>
          <w:sz w:val="28"/>
          <w:szCs w:val="24"/>
        </w:rPr>
        <w:t>/</w:t>
      </w:r>
      <w:r w:rsidRPr="006D6860">
        <w:rPr>
          <w:rFonts w:ascii="Candara" w:eastAsia="Verdana" w:hAnsi="Candara" w:cs="Verdana"/>
          <w:b/>
          <w:spacing w:val="-1"/>
          <w:sz w:val="28"/>
          <w:szCs w:val="24"/>
        </w:rPr>
        <w:t>C</w:t>
      </w:r>
      <w:r w:rsidRPr="006D6860">
        <w:rPr>
          <w:rFonts w:ascii="Candara" w:eastAsia="Verdana" w:hAnsi="Candara" w:cs="Verdana"/>
          <w:b/>
          <w:spacing w:val="1"/>
          <w:sz w:val="28"/>
          <w:szCs w:val="24"/>
        </w:rPr>
        <w:t>a</w:t>
      </w:r>
      <w:r w:rsidRPr="006D6860">
        <w:rPr>
          <w:rFonts w:ascii="Candara" w:eastAsia="Verdana" w:hAnsi="Candara" w:cs="Verdana"/>
          <w:b/>
          <w:sz w:val="28"/>
          <w:szCs w:val="24"/>
        </w:rPr>
        <w:t>r</w:t>
      </w:r>
      <w:r w:rsidRPr="006D6860">
        <w:rPr>
          <w:rFonts w:ascii="Candara" w:eastAsia="Verdana" w:hAnsi="Candara" w:cs="Verdana"/>
          <w:b/>
          <w:spacing w:val="-1"/>
          <w:sz w:val="28"/>
          <w:szCs w:val="24"/>
        </w:rPr>
        <w:t>e</w:t>
      </w:r>
      <w:r w:rsidRPr="006D6860">
        <w:rPr>
          <w:rFonts w:ascii="Candara" w:eastAsia="Verdana" w:hAnsi="Candara" w:cs="Verdana"/>
          <w:b/>
          <w:sz w:val="28"/>
          <w:szCs w:val="24"/>
        </w:rPr>
        <w:t>rs</w:t>
      </w:r>
    </w:p>
    <w:p w14:paraId="316CBFF0" w14:textId="77777777" w:rsidR="007467AC" w:rsidRPr="00CA4C9E" w:rsidRDefault="007467AC" w:rsidP="007467AC">
      <w:pPr>
        <w:spacing w:before="14" w:line="280" w:lineRule="exact"/>
        <w:rPr>
          <w:rFonts w:ascii="Candara" w:hAnsi="Candara"/>
          <w:sz w:val="28"/>
          <w:szCs w:val="28"/>
        </w:rPr>
      </w:pPr>
    </w:p>
    <w:p w14:paraId="7304B9EA" w14:textId="41AFAEB9" w:rsidR="007467AC" w:rsidRDefault="007467AC" w:rsidP="000B23D7">
      <w:pPr>
        <w:ind w:left="101" w:right="85"/>
        <w:rPr>
          <w:rFonts w:ascii="Candara" w:eastAsia="Verdana" w:hAnsi="Candara" w:cs="Verdana"/>
          <w:sz w:val="24"/>
          <w:szCs w:val="24"/>
        </w:rPr>
      </w:pPr>
      <w:r w:rsidRPr="00CA4C9E">
        <w:rPr>
          <w:rFonts w:ascii="Candara" w:eastAsia="Verdana" w:hAnsi="Candara" w:cs="Verdana"/>
          <w:sz w:val="24"/>
          <w:szCs w:val="24"/>
        </w:rPr>
        <w:t>In</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ene</w:t>
      </w:r>
      <w:r w:rsidRPr="00CA4C9E">
        <w:rPr>
          <w:rFonts w:ascii="Candara" w:eastAsia="Verdana" w:hAnsi="Candara" w:cs="Verdana"/>
          <w:spacing w:val="-2"/>
          <w:sz w:val="24"/>
          <w:szCs w:val="24"/>
        </w:rPr>
        <w:t>r</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l</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we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z w:val="24"/>
          <w:szCs w:val="24"/>
        </w:rPr>
        <w:t>sc</w:t>
      </w:r>
      <w:r w:rsidRPr="00CA4C9E">
        <w:rPr>
          <w:rFonts w:ascii="Candara" w:eastAsia="Verdana" w:hAnsi="Candara" w:cs="Verdana"/>
          <w:spacing w:val="1"/>
          <w:sz w:val="24"/>
          <w:szCs w:val="24"/>
        </w:rPr>
        <w:t>u</w:t>
      </w:r>
      <w:r w:rsidRPr="00CA4C9E">
        <w:rPr>
          <w:rFonts w:ascii="Candara" w:eastAsia="Verdana" w:hAnsi="Candara" w:cs="Verdana"/>
          <w:sz w:val="24"/>
          <w:szCs w:val="24"/>
        </w:rPr>
        <w:t>ss</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 xml:space="preserve">h </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ent</w:t>
      </w:r>
      <w:r w:rsidRPr="00CA4C9E">
        <w:rPr>
          <w:rFonts w:ascii="Candara" w:eastAsia="Verdana" w:hAnsi="Candara" w:cs="Verdana"/>
          <w:sz w:val="24"/>
          <w:szCs w:val="24"/>
        </w:rPr>
        <w:t>s</w:t>
      </w:r>
      <w:r w:rsidRPr="00CA4C9E">
        <w:rPr>
          <w:rFonts w:ascii="Candara" w:eastAsia="Verdana" w:hAnsi="Candara" w:cs="Verdana"/>
          <w:spacing w:val="1"/>
          <w:sz w:val="24"/>
          <w:szCs w:val="24"/>
        </w:rPr>
        <w:t>/</w:t>
      </w:r>
      <w:r w:rsidRPr="00CA4C9E">
        <w:rPr>
          <w:rFonts w:ascii="Candara" w:eastAsia="Verdana" w:hAnsi="Candara" w:cs="Verdana"/>
          <w:sz w:val="24"/>
          <w:szCs w:val="24"/>
        </w:rPr>
        <w:t>ca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000B23D7">
        <w:rPr>
          <w:rFonts w:ascii="Candara" w:eastAsia="Verdana" w:hAnsi="Candara" w:cs="Verdana"/>
          <w:sz w:val="24"/>
          <w:szCs w:val="24"/>
        </w:rPr>
        <w: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ro</w:t>
      </w:r>
      <w:r w:rsidRPr="00CA4C9E">
        <w:rPr>
          <w:rFonts w:ascii="Candara" w:eastAsia="Verdana" w:hAnsi="Candara" w:cs="Verdana"/>
          <w:sz w:val="24"/>
          <w:szCs w:val="24"/>
        </w:rPr>
        <w:t>ac</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e</w:t>
      </w:r>
      <w:r w:rsidRPr="00CA4C9E">
        <w:rPr>
          <w:rFonts w:ascii="Candara" w:eastAsia="Verdana" w:hAnsi="Candara" w:cs="Verdana"/>
          <w:sz w:val="24"/>
          <w:szCs w:val="24"/>
        </w:rPr>
        <w:t>r a</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en</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s,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ee</w:t>
      </w:r>
      <w:r w:rsidRPr="00CA4C9E">
        <w:rPr>
          <w:rFonts w:ascii="Candara" w:eastAsia="Verdana" w:hAnsi="Candara" w:cs="Verdana"/>
          <w:sz w:val="24"/>
          <w:szCs w:val="24"/>
        </w:rPr>
        <w:t>k</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z w:val="24"/>
          <w:szCs w:val="24"/>
        </w:rPr>
        <w:t>r 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se</w:t>
      </w:r>
      <w:r w:rsidRPr="00CA4C9E">
        <w:rPr>
          <w:rFonts w:ascii="Candara" w:eastAsia="Verdana" w:hAnsi="Candara" w:cs="Verdana"/>
          <w:spacing w:val="2"/>
          <w:sz w:val="24"/>
          <w:szCs w:val="24"/>
        </w:rPr>
        <w:t>n</w:t>
      </w:r>
      <w:r w:rsidRPr="00CA4C9E">
        <w:rPr>
          <w:rFonts w:ascii="Candara" w:eastAsia="Verdana" w:hAnsi="Candara" w:cs="Verdana"/>
          <w:sz w:val="24"/>
          <w:szCs w:val="24"/>
        </w:rPr>
        <w:t xml:space="preserve">t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3"/>
          <w:sz w:val="24"/>
          <w:szCs w:val="24"/>
        </w:rPr>
        <w:t>k</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rr</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a</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e</w:t>
      </w:r>
      <w:r w:rsidRPr="00CA4C9E">
        <w:rPr>
          <w:rFonts w:ascii="Candara" w:eastAsia="Verdana" w:hAnsi="Candara" w:cs="Verdana"/>
          <w:sz w:val="24"/>
          <w:szCs w:val="24"/>
        </w:rPr>
        <w:t>r</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en</w:t>
      </w:r>
      <w:r w:rsidRPr="00CA4C9E">
        <w:rPr>
          <w:rFonts w:ascii="Candara" w:eastAsia="Verdana" w:hAnsi="Candara" w:cs="Verdana"/>
          <w:sz w:val="24"/>
          <w:szCs w:val="24"/>
        </w:rPr>
        <w:t>c</w:t>
      </w:r>
      <w:r w:rsidRPr="00CA4C9E">
        <w:rPr>
          <w:rFonts w:ascii="Candara" w:eastAsia="Verdana" w:hAnsi="Candara" w:cs="Verdana"/>
          <w:spacing w:val="1"/>
          <w:sz w:val="24"/>
          <w:szCs w:val="24"/>
        </w:rPr>
        <w:t>y</w:t>
      </w:r>
      <w:r w:rsidRPr="00CA4C9E">
        <w:rPr>
          <w:rFonts w:ascii="Candara" w:eastAsia="Verdana" w:hAnsi="Candara" w:cs="Verdana"/>
          <w:sz w:val="24"/>
          <w:szCs w:val="24"/>
        </w:rPr>
        <w:t>.</w:t>
      </w:r>
      <w:r w:rsidRPr="00CA4C9E">
        <w:rPr>
          <w:rFonts w:ascii="Candara" w:eastAsia="Verdana" w:hAnsi="Candara" w:cs="Verdana"/>
          <w:spacing w:val="8"/>
          <w:sz w:val="24"/>
          <w:szCs w:val="24"/>
        </w:rPr>
        <w:t xml:space="preserve"> </w:t>
      </w:r>
      <w:r w:rsidRPr="00CA4C9E">
        <w:rPr>
          <w:rFonts w:ascii="Candara" w:eastAsia="Verdana" w:hAnsi="Candara" w:cs="Verdana"/>
          <w:spacing w:val="-1"/>
          <w:sz w:val="24"/>
          <w:szCs w:val="24"/>
        </w:rPr>
        <w:t>App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 a</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ro</w:t>
      </w:r>
      <w:r w:rsidRPr="00CA4C9E">
        <w:rPr>
          <w:rFonts w:ascii="Candara" w:eastAsia="Verdana" w:hAnsi="Candara" w:cs="Verdana"/>
          <w:sz w:val="24"/>
          <w:szCs w:val="24"/>
        </w:rPr>
        <w:t>ach</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ent</w:t>
      </w:r>
      <w:r w:rsidRPr="00CA4C9E">
        <w:rPr>
          <w:rFonts w:ascii="Candara" w:eastAsia="Verdana" w:hAnsi="Candara" w:cs="Verdana"/>
          <w:sz w:val="24"/>
          <w:szCs w:val="24"/>
        </w:rPr>
        <w:t>s</w:t>
      </w:r>
      <w:r w:rsidRPr="00CA4C9E">
        <w:rPr>
          <w:rFonts w:ascii="Candara" w:eastAsia="Verdana" w:hAnsi="Candara" w:cs="Verdana"/>
          <w:spacing w:val="1"/>
          <w:sz w:val="24"/>
          <w:szCs w:val="24"/>
        </w:rPr>
        <w:t>/</w:t>
      </w:r>
      <w:r w:rsidRPr="00CA4C9E">
        <w:rPr>
          <w:rFonts w:ascii="Candara" w:eastAsia="Verdana" w:hAnsi="Candara" w:cs="Verdana"/>
          <w:sz w:val="24"/>
          <w:szCs w:val="24"/>
        </w:rPr>
        <w:t>ca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te</w:t>
      </w:r>
      <w:r w:rsidRPr="00CA4C9E">
        <w:rPr>
          <w:rFonts w:ascii="Candara" w:eastAsia="Verdana" w:hAnsi="Candara" w:cs="Verdana"/>
          <w:sz w:val="24"/>
          <w:szCs w:val="24"/>
        </w:rPr>
        <w:t>r 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3"/>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 xml:space="preserve">d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Le</w:t>
      </w:r>
      <w:r w:rsidRPr="00CA4C9E">
        <w:rPr>
          <w:rFonts w:ascii="Candara" w:eastAsia="Verdana" w:hAnsi="Candara" w:cs="Verdana"/>
          <w:sz w:val="24"/>
          <w:szCs w:val="24"/>
        </w:rPr>
        <w:t>ad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w:t>
      </w:r>
      <w:r w:rsidRPr="00CA4C9E">
        <w:rPr>
          <w:rFonts w:ascii="Candara" w:eastAsia="Verdana" w:hAnsi="Candara" w:cs="Verdana"/>
          <w:spacing w:val="-1"/>
          <w:sz w:val="24"/>
          <w:szCs w:val="24"/>
        </w:rPr>
        <w:t>Mr Ellis Wells</w:t>
      </w:r>
      <w:r w:rsidRPr="00CA4C9E">
        <w:rPr>
          <w:rFonts w:ascii="Candara" w:eastAsia="Verdana" w:hAnsi="Candara" w:cs="Verdana"/>
          <w:spacing w:val="2"/>
          <w:sz w:val="24"/>
          <w:szCs w:val="24"/>
        </w:rPr>
        <w:t>)</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H</w:t>
      </w:r>
      <w:r w:rsidRPr="00CA4C9E">
        <w:rPr>
          <w:rFonts w:ascii="Candara" w:eastAsia="Verdana" w:hAnsi="Candara" w:cs="Verdana"/>
          <w:spacing w:val="-2"/>
          <w:sz w:val="24"/>
          <w:szCs w:val="24"/>
        </w:rPr>
        <w:t>o</w:t>
      </w:r>
      <w:r w:rsidRPr="00CA4C9E">
        <w:rPr>
          <w:rFonts w:ascii="Candara" w:eastAsia="Verdana" w:hAnsi="Candara" w:cs="Verdana"/>
          <w:sz w:val="24"/>
          <w:szCs w:val="24"/>
        </w:rPr>
        <w:t>w</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z w:val="24"/>
          <w:szCs w:val="24"/>
        </w:rPr>
        <w:t>r</w:t>
      </w:r>
      <w:r w:rsidR="000B23D7">
        <w:rPr>
          <w:rFonts w:ascii="Candara" w:eastAsia="Verdana" w:hAnsi="Candara" w:cs="Verdana"/>
          <w:sz w:val="24"/>
          <w:szCs w:val="24"/>
        </w:rPr>
        <w:t>,</w:t>
      </w:r>
      <w:r w:rsidRPr="00CA4C9E">
        <w:rPr>
          <w:rFonts w:ascii="Candara" w:eastAsia="Verdana" w:hAnsi="Candara" w:cs="Verdana"/>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he</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ay</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o</w:t>
      </w:r>
      <w:r w:rsidRPr="00CA4C9E">
        <w:rPr>
          <w:rFonts w:ascii="Candara" w:eastAsia="Verdana" w:hAnsi="Candara" w:cs="Verdana"/>
          <w:sz w:val="24"/>
          <w:szCs w:val="24"/>
        </w:rPr>
        <w:t>cc</w:t>
      </w:r>
      <w:r w:rsidRPr="00CA4C9E">
        <w:rPr>
          <w:rFonts w:ascii="Candara" w:eastAsia="Verdana" w:hAnsi="Candara" w:cs="Verdana"/>
          <w:spacing w:val="-1"/>
          <w:sz w:val="24"/>
          <w:szCs w:val="24"/>
        </w:rPr>
        <w:t>a</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 w</w:t>
      </w:r>
      <w:r w:rsidRPr="00CA4C9E">
        <w:rPr>
          <w:rFonts w:ascii="Candara" w:eastAsia="Verdana" w:hAnsi="Candara" w:cs="Verdana"/>
          <w:spacing w:val="2"/>
          <w:sz w:val="24"/>
          <w:szCs w:val="24"/>
        </w:rPr>
        <w:t>h</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o</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t</w:t>
      </w:r>
      <w:r w:rsidRPr="00CA4C9E">
        <w:rPr>
          <w:rFonts w:ascii="Candara" w:eastAsia="Verdana" w:hAnsi="Candara" w:cs="Verdana"/>
          <w:sz w:val="24"/>
          <w:szCs w:val="24"/>
        </w:rPr>
        <w:t>act</w:t>
      </w:r>
      <w:r w:rsidRPr="00CA4C9E">
        <w:rPr>
          <w:rFonts w:ascii="Candara" w:eastAsia="Verdana" w:hAnsi="Candara" w:cs="Verdana"/>
          <w:spacing w:val="8"/>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the</w:t>
      </w:r>
      <w:r w:rsidRPr="00CA4C9E">
        <w:rPr>
          <w:rFonts w:ascii="Candara" w:eastAsia="Verdana" w:hAnsi="Candara" w:cs="Verdana"/>
          <w:sz w:val="24"/>
          <w:szCs w:val="24"/>
        </w:rPr>
        <w:t>r a</w:t>
      </w:r>
      <w:r w:rsidRPr="00CA4C9E">
        <w:rPr>
          <w:rFonts w:ascii="Candara" w:eastAsia="Verdana" w:hAnsi="Candara" w:cs="Verdana"/>
          <w:spacing w:val="-6"/>
          <w:sz w:val="24"/>
          <w:szCs w:val="24"/>
        </w:rPr>
        <w:t>g</w:t>
      </w:r>
      <w:r w:rsidRPr="00CA4C9E">
        <w:rPr>
          <w:rFonts w:ascii="Candara" w:eastAsia="Verdana" w:hAnsi="Candara" w:cs="Verdana"/>
          <w:spacing w:val="1"/>
          <w:sz w:val="24"/>
          <w:szCs w:val="24"/>
        </w:rPr>
        <w:t>en</w:t>
      </w:r>
      <w:r w:rsidRPr="00CA4C9E">
        <w:rPr>
          <w:rFonts w:ascii="Candara" w:eastAsia="Verdana" w:hAnsi="Candara" w:cs="Verdana"/>
          <w:sz w:val="24"/>
          <w:szCs w:val="24"/>
        </w:rPr>
        <w:t>cy</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3"/>
          <w:sz w:val="24"/>
          <w:szCs w:val="24"/>
        </w:rPr>
        <w:t>m</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g </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ent</w:t>
      </w:r>
      <w:r w:rsidRPr="00CA4C9E">
        <w:rPr>
          <w:rFonts w:ascii="Candara" w:eastAsia="Verdana" w:hAnsi="Candara" w:cs="Verdana"/>
          <w:sz w:val="24"/>
          <w:szCs w:val="24"/>
        </w:rPr>
        <w:t>s</w:t>
      </w:r>
      <w:r w:rsidRPr="00CA4C9E">
        <w:rPr>
          <w:rFonts w:ascii="Candara" w:eastAsia="Verdana" w:hAnsi="Candara" w:cs="Verdana"/>
          <w:spacing w:val="1"/>
          <w:sz w:val="24"/>
          <w:szCs w:val="24"/>
        </w:rPr>
        <w:t>/</w:t>
      </w:r>
      <w:r w:rsidRPr="00CA4C9E">
        <w:rPr>
          <w:rFonts w:ascii="Candara" w:eastAsia="Verdana" w:hAnsi="Candara" w:cs="Verdana"/>
          <w:sz w:val="24"/>
          <w:szCs w:val="24"/>
        </w:rPr>
        <w:t>ca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z w:val="24"/>
          <w:szCs w:val="24"/>
        </w:rPr>
        <w:t>ca</w:t>
      </w:r>
      <w:r w:rsidRPr="00CA4C9E">
        <w:rPr>
          <w:rFonts w:ascii="Candara" w:eastAsia="Verdana" w:hAnsi="Candara" w:cs="Verdana"/>
          <w:spacing w:val="1"/>
          <w:sz w:val="24"/>
          <w:szCs w:val="24"/>
        </w:rPr>
        <w:t>u</w:t>
      </w:r>
      <w:r w:rsidRPr="00CA4C9E">
        <w:rPr>
          <w:rFonts w:ascii="Candara" w:eastAsia="Verdana" w:hAnsi="Candara" w:cs="Verdana"/>
          <w:sz w:val="24"/>
          <w:szCs w:val="24"/>
        </w:rPr>
        <w:t>se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7"/>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pacing w:val="-5"/>
          <w:sz w:val="24"/>
          <w:szCs w:val="24"/>
        </w:rPr>
        <w:t>a</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1"/>
          <w:sz w:val="24"/>
          <w:szCs w:val="24"/>
        </w:rPr>
        <w:t>o</w:t>
      </w:r>
      <w:r w:rsidRPr="00CA4C9E">
        <w:rPr>
          <w:rFonts w:ascii="Candara" w:eastAsia="Verdana" w:hAnsi="Candara" w:cs="Verdana"/>
          <w:spacing w:val="1"/>
          <w:sz w:val="24"/>
          <w:szCs w:val="24"/>
        </w:rPr>
        <w:t>nt</w:t>
      </w:r>
      <w:r w:rsidRPr="00CA4C9E">
        <w:rPr>
          <w:rFonts w:ascii="Candara" w:eastAsia="Verdana" w:hAnsi="Candara" w:cs="Verdana"/>
          <w:sz w:val="24"/>
          <w:szCs w:val="24"/>
        </w:rPr>
        <w:t>ac</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he</w:t>
      </w:r>
      <w:r w:rsidRPr="00CA4C9E">
        <w:rPr>
          <w:rFonts w:ascii="Candara" w:eastAsia="Verdana" w:hAnsi="Candara" w:cs="Verdana"/>
          <w:sz w:val="24"/>
          <w:szCs w:val="24"/>
        </w:rPr>
        <w:t>m</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ay</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c</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ase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s</w:t>
      </w:r>
      <w:r w:rsidRPr="00CA4C9E">
        <w:rPr>
          <w:rFonts w:ascii="Candara" w:eastAsia="Verdana" w:hAnsi="Candara" w:cs="Verdana"/>
          <w:sz w:val="24"/>
          <w:szCs w:val="24"/>
        </w:rPr>
        <w:t>k</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i</w:t>
      </w:r>
      <w:r w:rsidRPr="00CA4C9E">
        <w:rPr>
          <w:rFonts w:ascii="Candara" w:eastAsia="Verdana" w:hAnsi="Candara" w:cs="Verdana"/>
          <w:spacing w:val="-3"/>
          <w:sz w:val="24"/>
          <w:szCs w:val="24"/>
        </w:rPr>
        <w:t>f</w:t>
      </w:r>
      <w:r w:rsidRPr="00CA4C9E">
        <w:rPr>
          <w:rFonts w:ascii="Candara" w:eastAsia="Verdana" w:hAnsi="Candara" w:cs="Verdana"/>
          <w:spacing w:val="6"/>
          <w:sz w:val="24"/>
          <w:szCs w:val="24"/>
        </w:rPr>
        <w:t>i</w:t>
      </w:r>
      <w:r w:rsidRPr="00CA4C9E">
        <w:rPr>
          <w:rFonts w:ascii="Candara" w:eastAsia="Verdana" w:hAnsi="Candara" w:cs="Verdana"/>
          <w:sz w:val="24"/>
          <w:szCs w:val="24"/>
        </w:rPr>
        <w:t>ca</w:t>
      </w:r>
      <w:r w:rsidRPr="00CA4C9E">
        <w:rPr>
          <w:rFonts w:ascii="Candara" w:eastAsia="Verdana" w:hAnsi="Candara" w:cs="Verdana"/>
          <w:spacing w:val="-3"/>
          <w:sz w:val="24"/>
          <w:szCs w:val="24"/>
        </w:rPr>
        <w:t>n</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m</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z w:val="24"/>
          <w:szCs w:val="24"/>
        </w:rPr>
        <w:t>.</w:t>
      </w:r>
      <w:r w:rsidR="000B23D7">
        <w:rPr>
          <w:rFonts w:ascii="Candara" w:eastAsia="Verdana" w:hAnsi="Candara" w:cs="Verdana"/>
          <w:sz w:val="24"/>
          <w:szCs w:val="24"/>
        </w:rPr>
        <w:t xml:space="preserve"> </w:t>
      </w:r>
      <w:r w:rsidRPr="00CA4C9E">
        <w:rPr>
          <w:rFonts w:ascii="Candara" w:eastAsia="Verdana" w:hAnsi="Candara" w:cs="Verdana"/>
          <w:sz w:val="24"/>
          <w:szCs w:val="24"/>
        </w:rPr>
        <w:t>P</w:t>
      </w:r>
      <w:r w:rsidRPr="00CA4C9E">
        <w:rPr>
          <w:rFonts w:ascii="Candara" w:eastAsia="Verdana" w:hAnsi="Candara" w:cs="Verdana"/>
          <w:spacing w:val="-1"/>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ent</w:t>
      </w:r>
      <w:r w:rsidRPr="00CA4C9E">
        <w:rPr>
          <w:rFonts w:ascii="Candara" w:eastAsia="Verdana" w:hAnsi="Candara" w:cs="Verdana"/>
          <w:sz w:val="24"/>
          <w:szCs w:val="24"/>
        </w:rPr>
        <w:t>s</w:t>
      </w:r>
      <w:r w:rsidRPr="00CA4C9E">
        <w:rPr>
          <w:rFonts w:ascii="Candara" w:eastAsia="Verdana" w:hAnsi="Candara" w:cs="Verdana"/>
          <w:spacing w:val="2"/>
          <w:sz w:val="24"/>
          <w:szCs w:val="24"/>
        </w:rPr>
        <w:t>/</w:t>
      </w:r>
      <w:r w:rsidRPr="00CA4C9E">
        <w:rPr>
          <w:rFonts w:ascii="Candara" w:eastAsia="Verdana" w:hAnsi="Candara" w:cs="Verdana"/>
          <w:sz w:val="24"/>
          <w:szCs w:val="24"/>
        </w:rPr>
        <w:t>ca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 xml:space="preserve">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b</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r 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P</w:t>
      </w:r>
      <w:r w:rsidRPr="00CA4C9E">
        <w:rPr>
          <w:rFonts w:ascii="Candara" w:eastAsia="Verdana" w:hAnsi="Candara" w:cs="Verdana"/>
          <w:spacing w:val="-7"/>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z w:val="24"/>
          <w:szCs w:val="24"/>
        </w:rPr>
        <w:t xml:space="preserve">y </w:t>
      </w:r>
      <w:r w:rsidRPr="00CA4C9E">
        <w:rPr>
          <w:rFonts w:ascii="Candara" w:eastAsia="Verdana" w:hAnsi="Candara" w:cs="Verdana"/>
          <w:spacing w:val="1"/>
          <w:sz w:val="24"/>
          <w:szCs w:val="24"/>
        </w:rPr>
        <w:t>th</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g</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5"/>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oo</w:t>
      </w:r>
      <w:r w:rsidRPr="00CA4C9E">
        <w:rPr>
          <w:rFonts w:ascii="Candara" w:eastAsia="Verdana" w:hAnsi="Candara" w:cs="Verdana"/>
          <w:sz w:val="24"/>
          <w:szCs w:val="24"/>
        </w:rPr>
        <w:t>l</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1"/>
          <w:sz w:val="24"/>
          <w:szCs w:val="24"/>
        </w:rPr>
        <w:t>tu</w:t>
      </w:r>
      <w:r w:rsidRPr="00CA4C9E">
        <w:rPr>
          <w:rFonts w:ascii="Candara" w:eastAsia="Verdana" w:hAnsi="Candara" w:cs="Verdana"/>
          <w:sz w:val="24"/>
          <w:szCs w:val="24"/>
        </w:rPr>
        <w:t>s, w</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b</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e</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ne</w:t>
      </w:r>
      <w:r w:rsidRPr="00CA4C9E">
        <w:rPr>
          <w:rFonts w:ascii="Candara" w:eastAsia="Verdana" w:hAnsi="Candara" w:cs="Verdana"/>
          <w:sz w:val="24"/>
          <w:szCs w:val="24"/>
        </w:rPr>
        <w:t>w</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lette</w:t>
      </w:r>
      <w:r w:rsidRPr="00CA4C9E">
        <w:rPr>
          <w:rFonts w:ascii="Candara" w:eastAsia="Verdana" w:hAnsi="Candara" w:cs="Verdana"/>
          <w:spacing w:val="-2"/>
          <w:sz w:val="24"/>
          <w:szCs w:val="24"/>
        </w:rPr>
        <w:t>r</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t</w:t>
      </w:r>
      <w:r w:rsidRPr="00CA4C9E">
        <w:rPr>
          <w:rFonts w:ascii="Candara" w:eastAsia="Verdana" w:hAnsi="Candara" w:cs="Verdana"/>
          <w:sz w:val="24"/>
          <w:szCs w:val="24"/>
        </w:rPr>
        <w:t>c.</w:t>
      </w:r>
    </w:p>
    <w:p w14:paraId="6E309065" w14:textId="77777777" w:rsidR="000B23D7" w:rsidRDefault="000B23D7" w:rsidP="007467AC">
      <w:pPr>
        <w:spacing w:before="1"/>
        <w:ind w:left="101" w:right="891"/>
        <w:rPr>
          <w:rFonts w:ascii="Candara" w:eastAsia="Verdana" w:hAnsi="Candara" w:cs="Verdana"/>
          <w:sz w:val="24"/>
          <w:szCs w:val="24"/>
        </w:rPr>
      </w:pPr>
    </w:p>
    <w:p w14:paraId="17683E82" w14:textId="77777777" w:rsidR="000B23D7" w:rsidRDefault="000B23D7" w:rsidP="00300E36">
      <w:pPr>
        <w:ind w:left="101" w:right="346"/>
        <w:rPr>
          <w:rFonts w:ascii="Candara" w:eastAsia="Verdana" w:hAnsi="Candara" w:cs="Verdana"/>
          <w:b/>
          <w:sz w:val="28"/>
          <w:szCs w:val="24"/>
        </w:rPr>
      </w:pPr>
    </w:p>
    <w:p w14:paraId="7762654D" w14:textId="0BCECBAC" w:rsidR="00300E36" w:rsidRPr="000B23D7" w:rsidRDefault="00300E36" w:rsidP="00300E36">
      <w:pPr>
        <w:ind w:left="101" w:right="346"/>
        <w:rPr>
          <w:rFonts w:ascii="Candara" w:eastAsia="Verdana" w:hAnsi="Candara" w:cs="Verdana"/>
          <w:b/>
          <w:sz w:val="28"/>
          <w:szCs w:val="24"/>
        </w:rPr>
      </w:pPr>
      <w:r w:rsidRPr="000B23D7">
        <w:rPr>
          <w:rFonts w:ascii="Candara" w:eastAsia="Verdana" w:hAnsi="Candara" w:cs="Verdana"/>
          <w:b/>
          <w:sz w:val="28"/>
          <w:szCs w:val="24"/>
        </w:rPr>
        <w:t>Definitions and Indicators of Abuse</w:t>
      </w:r>
    </w:p>
    <w:p w14:paraId="569B7FEE" w14:textId="77777777" w:rsidR="000B23D7" w:rsidRDefault="000B23D7" w:rsidP="00300E36">
      <w:pPr>
        <w:ind w:left="101" w:right="346"/>
        <w:rPr>
          <w:rFonts w:ascii="Candara" w:eastAsia="Verdana" w:hAnsi="Candara" w:cs="Verdana"/>
          <w:sz w:val="24"/>
          <w:szCs w:val="24"/>
        </w:rPr>
      </w:pPr>
    </w:p>
    <w:p w14:paraId="14D53DCD" w14:textId="1532BD79"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 xml:space="preserve">There are five types of child abuse.  They are defined in the UK Government Guidance Keeping Children Safe in Education; statutory guidance for schools and colleges, September 2018 as follows: </w:t>
      </w:r>
    </w:p>
    <w:p w14:paraId="53B09AA4" w14:textId="77777777" w:rsidR="00300E36" w:rsidRPr="003C32AF" w:rsidRDefault="00300E36" w:rsidP="003C32AF">
      <w:pPr>
        <w:ind w:left="142" w:right="346"/>
        <w:rPr>
          <w:rFonts w:ascii="Candara" w:eastAsia="Verdana" w:hAnsi="Candara" w:cs="Verdana"/>
          <w:sz w:val="24"/>
          <w:szCs w:val="24"/>
        </w:rPr>
      </w:pPr>
      <w:r w:rsidRPr="003C32AF">
        <w:rPr>
          <w:rFonts w:ascii="Candara" w:eastAsia="Verdana" w:hAnsi="Candara" w:cs="Verdana"/>
          <w:sz w:val="24"/>
          <w:szCs w:val="24"/>
        </w:rPr>
        <w:t xml:space="preserve">1. Abuse </w:t>
      </w:r>
    </w:p>
    <w:p w14:paraId="3929761F" w14:textId="77777777" w:rsidR="00300E36" w:rsidRPr="003C32AF" w:rsidRDefault="00300E36" w:rsidP="003C32AF">
      <w:pPr>
        <w:ind w:left="142" w:right="346"/>
        <w:rPr>
          <w:rFonts w:ascii="Candara" w:eastAsia="Verdana" w:hAnsi="Candara" w:cs="Verdana"/>
          <w:sz w:val="24"/>
          <w:szCs w:val="24"/>
        </w:rPr>
      </w:pPr>
      <w:r w:rsidRPr="003C32AF">
        <w:rPr>
          <w:rFonts w:ascii="Candara" w:eastAsia="Verdana" w:hAnsi="Candara" w:cs="Verdana"/>
          <w:sz w:val="24"/>
          <w:szCs w:val="24"/>
        </w:rPr>
        <w:t xml:space="preserve">2. Physical Abuse </w:t>
      </w:r>
    </w:p>
    <w:p w14:paraId="06A5565C" w14:textId="77777777" w:rsidR="00300E36" w:rsidRPr="003C32AF" w:rsidRDefault="00300E36" w:rsidP="003C32AF">
      <w:pPr>
        <w:ind w:left="142" w:right="346"/>
        <w:rPr>
          <w:rFonts w:ascii="Candara" w:eastAsia="Verdana" w:hAnsi="Candara" w:cs="Verdana"/>
          <w:sz w:val="24"/>
          <w:szCs w:val="24"/>
        </w:rPr>
      </w:pPr>
      <w:r w:rsidRPr="003C32AF">
        <w:rPr>
          <w:rFonts w:ascii="Candara" w:eastAsia="Verdana" w:hAnsi="Candara" w:cs="Verdana"/>
          <w:sz w:val="24"/>
          <w:szCs w:val="24"/>
        </w:rPr>
        <w:t xml:space="preserve">3. Emotional Abuse </w:t>
      </w:r>
    </w:p>
    <w:p w14:paraId="0FEECBC2" w14:textId="77777777" w:rsidR="00300E36" w:rsidRPr="003C32AF" w:rsidRDefault="00300E36" w:rsidP="003C32AF">
      <w:pPr>
        <w:ind w:left="142" w:right="346"/>
        <w:rPr>
          <w:rFonts w:ascii="Candara" w:eastAsia="Verdana" w:hAnsi="Candara" w:cs="Verdana"/>
          <w:sz w:val="24"/>
          <w:szCs w:val="24"/>
        </w:rPr>
      </w:pPr>
      <w:r w:rsidRPr="003C32AF">
        <w:rPr>
          <w:rFonts w:ascii="Candara" w:eastAsia="Verdana" w:hAnsi="Candara" w:cs="Verdana"/>
          <w:sz w:val="24"/>
          <w:szCs w:val="24"/>
        </w:rPr>
        <w:t xml:space="preserve">4. Sexual Abuse </w:t>
      </w:r>
    </w:p>
    <w:p w14:paraId="570B9E21" w14:textId="77777777" w:rsidR="00300E36" w:rsidRPr="003C32AF" w:rsidRDefault="00300E36" w:rsidP="003C32AF">
      <w:pPr>
        <w:ind w:left="142" w:right="346"/>
        <w:rPr>
          <w:rFonts w:ascii="Candara" w:eastAsia="Verdana" w:hAnsi="Candara" w:cs="Verdana"/>
          <w:sz w:val="24"/>
          <w:szCs w:val="24"/>
        </w:rPr>
      </w:pPr>
      <w:r w:rsidRPr="003C32AF">
        <w:rPr>
          <w:rFonts w:ascii="Candara" w:eastAsia="Verdana" w:hAnsi="Candara" w:cs="Verdana"/>
          <w:sz w:val="24"/>
          <w:szCs w:val="24"/>
        </w:rPr>
        <w:t xml:space="preserve">5. Neglect </w:t>
      </w:r>
    </w:p>
    <w:p w14:paraId="73BE2ADB" w14:textId="77777777" w:rsidR="00300E36" w:rsidRPr="00300E36" w:rsidRDefault="00300E36" w:rsidP="00300E36">
      <w:pPr>
        <w:ind w:left="101" w:right="346"/>
        <w:rPr>
          <w:rFonts w:ascii="Candara" w:eastAsia="Verdana" w:hAnsi="Candara" w:cs="Verdana"/>
          <w:b/>
          <w:sz w:val="24"/>
          <w:szCs w:val="24"/>
        </w:rPr>
      </w:pPr>
    </w:p>
    <w:p w14:paraId="3278A062" w14:textId="77777777" w:rsidR="003C32AF" w:rsidRDefault="003C32AF" w:rsidP="00300E36">
      <w:pPr>
        <w:ind w:left="101" w:right="346"/>
        <w:rPr>
          <w:rFonts w:ascii="Candara" w:eastAsia="Verdana" w:hAnsi="Candara" w:cs="Verdana"/>
          <w:b/>
          <w:sz w:val="24"/>
          <w:szCs w:val="24"/>
        </w:rPr>
      </w:pPr>
    </w:p>
    <w:p w14:paraId="0298BFE6" w14:textId="77777777" w:rsidR="000B23D7" w:rsidRDefault="000B23D7" w:rsidP="00300E36">
      <w:pPr>
        <w:ind w:left="101" w:right="346"/>
        <w:rPr>
          <w:rFonts w:ascii="Candara" w:eastAsia="Verdana" w:hAnsi="Candara" w:cs="Verdana"/>
          <w:b/>
          <w:sz w:val="24"/>
          <w:szCs w:val="24"/>
        </w:rPr>
      </w:pPr>
    </w:p>
    <w:p w14:paraId="617F0FB7" w14:textId="571603B3" w:rsidR="00300E36" w:rsidRPr="00184CF6" w:rsidRDefault="00300E36" w:rsidP="00184CF6">
      <w:pPr>
        <w:pStyle w:val="ListParagraph"/>
        <w:numPr>
          <w:ilvl w:val="0"/>
          <w:numId w:val="14"/>
        </w:numPr>
        <w:ind w:right="346"/>
        <w:rPr>
          <w:rFonts w:ascii="Candara" w:eastAsia="Verdana" w:hAnsi="Candara" w:cs="Verdana"/>
          <w:b/>
          <w:sz w:val="24"/>
          <w:szCs w:val="24"/>
        </w:rPr>
      </w:pPr>
      <w:r w:rsidRPr="00184CF6">
        <w:rPr>
          <w:rFonts w:ascii="Candara" w:eastAsia="Verdana" w:hAnsi="Candara" w:cs="Verdana"/>
          <w:b/>
          <w:sz w:val="24"/>
          <w:szCs w:val="24"/>
        </w:rPr>
        <w:t>Abuse</w:t>
      </w:r>
    </w:p>
    <w:p w14:paraId="628AB892"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A form of maltreatment of a child. Somebody may abuse or neglect a child by inflicting harm or by failing to act to prevent harm. Children may be abused in a family or in an institutional or community setting by those known to them or, more rarely, by others (e.g. via the internet). They may be abused by an adult or adults or by another child or children.</w:t>
      </w:r>
    </w:p>
    <w:p w14:paraId="7ED791C0" w14:textId="77777777" w:rsidR="00300E36" w:rsidRPr="003C32AF" w:rsidRDefault="00300E36" w:rsidP="00300E36">
      <w:pPr>
        <w:ind w:left="101" w:right="346"/>
        <w:rPr>
          <w:rFonts w:ascii="Candara" w:eastAsia="Verdana" w:hAnsi="Candara" w:cs="Verdana"/>
          <w:sz w:val="24"/>
          <w:szCs w:val="24"/>
        </w:rPr>
      </w:pPr>
    </w:p>
    <w:p w14:paraId="2EFF755A" w14:textId="77777777" w:rsidR="00300E36" w:rsidRPr="00184CF6" w:rsidRDefault="00300E36" w:rsidP="00184CF6">
      <w:pPr>
        <w:pStyle w:val="ListParagraph"/>
        <w:numPr>
          <w:ilvl w:val="0"/>
          <w:numId w:val="14"/>
        </w:numPr>
        <w:ind w:right="346"/>
        <w:rPr>
          <w:rFonts w:ascii="Candara" w:eastAsia="Verdana" w:hAnsi="Candara" w:cs="Verdana"/>
          <w:b/>
          <w:sz w:val="24"/>
          <w:szCs w:val="24"/>
        </w:rPr>
      </w:pPr>
      <w:r w:rsidRPr="00184CF6">
        <w:rPr>
          <w:rFonts w:ascii="Candara" w:eastAsia="Verdana" w:hAnsi="Candara" w:cs="Verdana"/>
          <w:b/>
          <w:sz w:val="24"/>
          <w:szCs w:val="24"/>
        </w:rPr>
        <w:t>Physical Abuse</w:t>
      </w:r>
    </w:p>
    <w:p w14:paraId="1945C840"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A form of abuse which may involve hitting, shaking, throwing, poisoning, burning or scalding, drowning, suffocating or otherwise causing physical harm to a child.  Physical harm may also be caused when a parent or carer fabricates the symptoms of, or deliberately induces, illness in a child.</w:t>
      </w:r>
    </w:p>
    <w:p w14:paraId="25200ED3" w14:textId="77777777" w:rsidR="00300E36" w:rsidRPr="00300E36" w:rsidRDefault="00300E36" w:rsidP="00300E36">
      <w:pPr>
        <w:ind w:left="101" w:right="346"/>
        <w:rPr>
          <w:rFonts w:ascii="Candara" w:eastAsia="Verdana" w:hAnsi="Candara" w:cs="Verdana"/>
          <w:b/>
          <w:sz w:val="24"/>
          <w:szCs w:val="24"/>
        </w:rPr>
      </w:pPr>
    </w:p>
    <w:p w14:paraId="59E58ABE" w14:textId="77777777" w:rsidR="00300E36" w:rsidRPr="00184CF6" w:rsidRDefault="00300E36" w:rsidP="00184CF6">
      <w:pPr>
        <w:pStyle w:val="ListParagraph"/>
        <w:numPr>
          <w:ilvl w:val="0"/>
          <w:numId w:val="14"/>
        </w:numPr>
        <w:ind w:right="346"/>
        <w:rPr>
          <w:rFonts w:ascii="Candara" w:eastAsia="Verdana" w:hAnsi="Candara" w:cs="Verdana"/>
          <w:b/>
          <w:sz w:val="24"/>
          <w:szCs w:val="24"/>
        </w:rPr>
      </w:pPr>
      <w:r w:rsidRPr="00184CF6">
        <w:rPr>
          <w:rFonts w:ascii="Candara" w:eastAsia="Verdana" w:hAnsi="Candara" w:cs="Verdana"/>
          <w:b/>
          <w:sz w:val="24"/>
          <w:szCs w:val="24"/>
        </w:rPr>
        <w:t>Emotional Abuse</w:t>
      </w:r>
    </w:p>
    <w:p w14:paraId="56088FE9"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The persistent emotional maltreatment of a child such as to cause severe and persistent adverse effects on the child’s emotional development.  It may involve conveying to a child that they are worthless or unloved, inadequate, or valued only insofar as they meet the needs of another person. It may include not giving the child opportunities to express their views, deliberately silencing them or ‘making fun’ of what they say or how they communicate.  It may feature age or developmentally inappropriate expectations being imposed on children.  These may include interactions that are beyond a child’s developmental capability, as well as overprotection and limitation or exploration and learning, or preventing the child participating in normal social interaction.</w:t>
      </w:r>
    </w:p>
    <w:p w14:paraId="2185C546" w14:textId="77777777" w:rsidR="00300E36" w:rsidRPr="003C32AF" w:rsidRDefault="00300E36" w:rsidP="00300E36">
      <w:pPr>
        <w:ind w:left="101" w:right="346"/>
        <w:rPr>
          <w:rFonts w:ascii="Candara" w:eastAsia="Verdana" w:hAnsi="Candara" w:cs="Verdana"/>
          <w:sz w:val="24"/>
          <w:szCs w:val="24"/>
        </w:rPr>
      </w:pPr>
    </w:p>
    <w:p w14:paraId="23EDC9ED"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It may involve seeing or hearing the ill-treatment of another.  It may involve serious bullying (including cyber bullying), causing children frequently to feel frightened or in danger, or the exploitation or corruption of children.</w:t>
      </w:r>
    </w:p>
    <w:p w14:paraId="7468451D"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Some level of emotional abuse is involved in all types of maltreatment of a child, though it may occur alone</w:t>
      </w:r>
    </w:p>
    <w:p w14:paraId="5F305654" w14:textId="77777777" w:rsidR="00300E36" w:rsidRPr="003C32AF" w:rsidRDefault="00300E36" w:rsidP="00300E36">
      <w:pPr>
        <w:ind w:left="101" w:right="346"/>
        <w:rPr>
          <w:rFonts w:ascii="Candara" w:eastAsia="Verdana" w:hAnsi="Candara" w:cs="Verdana"/>
          <w:sz w:val="24"/>
          <w:szCs w:val="24"/>
        </w:rPr>
      </w:pPr>
    </w:p>
    <w:p w14:paraId="5C6CCAD3" w14:textId="77777777" w:rsidR="00300E36" w:rsidRPr="00184CF6" w:rsidRDefault="00300E36" w:rsidP="00184CF6">
      <w:pPr>
        <w:pStyle w:val="ListParagraph"/>
        <w:numPr>
          <w:ilvl w:val="0"/>
          <w:numId w:val="14"/>
        </w:numPr>
        <w:ind w:right="346"/>
        <w:rPr>
          <w:rFonts w:ascii="Candara" w:eastAsia="Verdana" w:hAnsi="Candara" w:cs="Verdana"/>
          <w:b/>
          <w:sz w:val="24"/>
          <w:szCs w:val="24"/>
        </w:rPr>
      </w:pPr>
      <w:r w:rsidRPr="00184CF6">
        <w:rPr>
          <w:rFonts w:ascii="Candara" w:eastAsia="Verdana" w:hAnsi="Candara" w:cs="Verdana"/>
          <w:b/>
          <w:sz w:val="24"/>
          <w:szCs w:val="24"/>
        </w:rPr>
        <w:t>Sexual Abuse</w:t>
      </w:r>
    </w:p>
    <w:p w14:paraId="54ADF996"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Involves forcing or enticing a child or young person to take part in sexual activities, not necessarily involving a high level of violence, whether or not the child is aware of what is happening.  The activities may involve physical contact, including assault by penetration (for example, rape or oral sex) or non-penetrative acts such as masturbation, kissing, rubbing and touching outside of clothing. They may also include non-contact activities, such as involving children in looking at, or in production of, sexual images, watching sexual activities, encouraging children to behave in sexually inappropriate ways, or grooming a child in preparation for abuse (including via the internet).  Sexual abuse is not solely perpetrated by adult males.  Women can also commit acts of sexual abuse, as can other children.</w:t>
      </w:r>
    </w:p>
    <w:p w14:paraId="314CCFC7" w14:textId="77777777" w:rsidR="00300E36" w:rsidRPr="00300E36" w:rsidRDefault="00300E36" w:rsidP="00300E36">
      <w:pPr>
        <w:ind w:left="101" w:right="346"/>
        <w:rPr>
          <w:rFonts w:ascii="Candara" w:eastAsia="Verdana" w:hAnsi="Candara" w:cs="Verdana"/>
          <w:b/>
          <w:sz w:val="24"/>
          <w:szCs w:val="24"/>
        </w:rPr>
      </w:pPr>
    </w:p>
    <w:p w14:paraId="6ACBC86D" w14:textId="77777777" w:rsidR="00300E36" w:rsidRPr="00184CF6" w:rsidRDefault="00300E36" w:rsidP="00184CF6">
      <w:pPr>
        <w:pStyle w:val="ListParagraph"/>
        <w:numPr>
          <w:ilvl w:val="0"/>
          <w:numId w:val="14"/>
        </w:numPr>
        <w:ind w:right="346"/>
        <w:rPr>
          <w:rFonts w:ascii="Candara" w:eastAsia="Verdana" w:hAnsi="Candara" w:cs="Verdana"/>
          <w:b/>
          <w:sz w:val="24"/>
          <w:szCs w:val="24"/>
        </w:rPr>
      </w:pPr>
      <w:r w:rsidRPr="00184CF6">
        <w:rPr>
          <w:rFonts w:ascii="Candara" w:eastAsia="Verdana" w:hAnsi="Candara" w:cs="Verdana"/>
          <w:b/>
          <w:sz w:val="24"/>
          <w:szCs w:val="24"/>
        </w:rPr>
        <w:t>Neglect</w:t>
      </w:r>
    </w:p>
    <w:p w14:paraId="5149B7CF" w14:textId="77777777" w:rsidR="00D521EC" w:rsidRDefault="00300E36" w:rsidP="00D521EC">
      <w:pPr>
        <w:ind w:left="101" w:right="346"/>
        <w:rPr>
          <w:rFonts w:ascii="Candara" w:eastAsia="Verdana" w:hAnsi="Candara" w:cs="Verdana"/>
          <w:sz w:val="24"/>
          <w:szCs w:val="24"/>
        </w:rPr>
      </w:pPr>
      <w:r w:rsidRPr="003C32AF">
        <w:rPr>
          <w:rFonts w:ascii="Candara" w:eastAsia="Verdana" w:hAnsi="Candara" w:cs="Verdana"/>
          <w:sz w:val="24"/>
          <w:szCs w:val="24"/>
        </w:rPr>
        <w:lastRenderedPageBreak/>
        <w:t>The persistent failure to meet a child’s basic physical and/or psychological needs, likely to result in the serious impairment of the child’s health or development.  Neglect may occur during pregnancy as a result of maternal substance abuse.  Once a child is born, neglect may involv</w:t>
      </w:r>
      <w:r w:rsidR="00D521EC">
        <w:rPr>
          <w:rFonts w:ascii="Candara" w:eastAsia="Verdana" w:hAnsi="Candara" w:cs="Verdana"/>
          <w:sz w:val="24"/>
          <w:szCs w:val="24"/>
        </w:rPr>
        <w:t>e a parent or carer failing to:</w:t>
      </w:r>
    </w:p>
    <w:p w14:paraId="7C9A7E3C" w14:textId="18E94A2A" w:rsidR="00D521EC" w:rsidRDefault="00D521EC" w:rsidP="00D521EC">
      <w:pPr>
        <w:pStyle w:val="ListParagraph"/>
        <w:numPr>
          <w:ilvl w:val="0"/>
          <w:numId w:val="13"/>
        </w:numPr>
        <w:ind w:right="346"/>
        <w:rPr>
          <w:rFonts w:ascii="Candara" w:eastAsia="Verdana" w:hAnsi="Candara" w:cs="Verdana"/>
          <w:sz w:val="24"/>
          <w:szCs w:val="24"/>
        </w:rPr>
      </w:pPr>
      <w:r>
        <w:rPr>
          <w:rFonts w:ascii="Candara" w:eastAsia="Verdana" w:hAnsi="Candara" w:cs="Verdana"/>
          <w:sz w:val="24"/>
          <w:szCs w:val="24"/>
        </w:rPr>
        <w:t>p</w:t>
      </w:r>
      <w:r w:rsidR="00300E36" w:rsidRPr="00D521EC">
        <w:rPr>
          <w:rFonts w:ascii="Candara" w:eastAsia="Verdana" w:hAnsi="Candara" w:cs="Verdana"/>
          <w:sz w:val="24"/>
          <w:szCs w:val="24"/>
        </w:rPr>
        <w:t xml:space="preserve">rovide adequate food, clothing and shelter (including exclusion from home or abandonment); </w:t>
      </w:r>
    </w:p>
    <w:p w14:paraId="0A158C6B" w14:textId="77777777" w:rsidR="00D521EC" w:rsidRDefault="00300E36" w:rsidP="00D521EC">
      <w:pPr>
        <w:pStyle w:val="ListParagraph"/>
        <w:numPr>
          <w:ilvl w:val="0"/>
          <w:numId w:val="13"/>
        </w:numPr>
        <w:ind w:right="346"/>
        <w:rPr>
          <w:rFonts w:ascii="Candara" w:eastAsia="Verdana" w:hAnsi="Candara" w:cs="Verdana"/>
          <w:sz w:val="24"/>
          <w:szCs w:val="24"/>
        </w:rPr>
      </w:pPr>
      <w:r w:rsidRPr="00D521EC">
        <w:rPr>
          <w:rFonts w:ascii="Candara" w:eastAsia="Verdana" w:hAnsi="Candara" w:cs="Verdana"/>
          <w:sz w:val="24"/>
          <w:szCs w:val="24"/>
        </w:rPr>
        <w:t>protect a child from physical and emotional harm or danger; ensure adequate supervision (including the use of inadequate caregivers);</w:t>
      </w:r>
    </w:p>
    <w:p w14:paraId="738DF278" w14:textId="77777777" w:rsidR="00D521EC" w:rsidRDefault="00300E36" w:rsidP="00D521EC">
      <w:pPr>
        <w:pStyle w:val="ListParagraph"/>
        <w:numPr>
          <w:ilvl w:val="0"/>
          <w:numId w:val="13"/>
        </w:numPr>
        <w:ind w:right="346"/>
        <w:rPr>
          <w:rFonts w:ascii="Candara" w:eastAsia="Verdana" w:hAnsi="Candara" w:cs="Verdana"/>
          <w:sz w:val="24"/>
          <w:szCs w:val="24"/>
        </w:rPr>
      </w:pPr>
      <w:r w:rsidRPr="00D521EC">
        <w:rPr>
          <w:rFonts w:ascii="Candara" w:eastAsia="Verdana" w:hAnsi="Candara" w:cs="Verdana"/>
          <w:sz w:val="24"/>
          <w:szCs w:val="24"/>
        </w:rPr>
        <w:t>or ensure access to appropriate medical care of treatment</w:t>
      </w:r>
      <w:r w:rsidR="00D521EC">
        <w:rPr>
          <w:rFonts w:ascii="Candara" w:eastAsia="Verdana" w:hAnsi="Candara" w:cs="Verdana"/>
          <w:sz w:val="24"/>
          <w:szCs w:val="24"/>
        </w:rPr>
        <w:t>;</w:t>
      </w:r>
    </w:p>
    <w:p w14:paraId="28251632" w14:textId="77777777" w:rsidR="00D521EC" w:rsidRDefault="00D521EC" w:rsidP="00D521EC">
      <w:pPr>
        <w:ind w:right="346"/>
        <w:rPr>
          <w:rFonts w:ascii="Candara" w:eastAsia="Verdana" w:hAnsi="Candara" w:cs="Verdana"/>
          <w:sz w:val="24"/>
          <w:szCs w:val="24"/>
        </w:rPr>
      </w:pPr>
    </w:p>
    <w:p w14:paraId="4C3119B2" w14:textId="169D35C9" w:rsidR="00300E36" w:rsidRPr="00D521EC" w:rsidRDefault="00300E36" w:rsidP="00D521EC">
      <w:pPr>
        <w:ind w:right="346" w:firstLine="101"/>
        <w:rPr>
          <w:rFonts w:ascii="Candara" w:eastAsia="Verdana" w:hAnsi="Candara" w:cs="Verdana"/>
          <w:sz w:val="24"/>
          <w:szCs w:val="24"/>
        </w:rPr>
      </w:pPr>
      <w:r w:rsidRPr="00D521EC">
        <w:rPr>
          <w:rFonts w:ascii="Candara" w:eastAsia="Verdana" w:hAnsi="Candara" w:cs="Verdana"/>
          <w:sz w:val="24"/>
          <w:szCs w:val="24"/>
        </w:rPr>
        <w:t>It may also include neglect of, or unresponsiveness to, a child’s basic emotional needs.</w:t>
      </w:r>
    </w:p>
    <w:p w14:paraId="12B3A88B" w14:textId="128A1C62" w:rsidR="00300E36" w:rsidRDefault="00300E36" w:rsidP="00300E36">
      <w:pPr>
        <w:ind w:left="101" w:right="346"/>
        <w:rPr>
          <w:rFonts w:ascii="Candara" w:eastAsia="Verdana" w:hAnsi="Candara" w:cs="Verdana"/>
          <w:sz w:val="24"/>
          <w:szCs w:val="24"/>
        </w:rPr>
      </w:pPr>
    </w:p>
    <w:p w14:paraId="576F9BAA" w14:textId="77777777" w:rsidR="00D521EC" w:rsidRPr="003C32AF" w:rsidRDefault="00D521EC" w:rsidP="00300E36">
      <w:pPr>
        <w:ind w:left="101" w:right="346"/>
        <w:rPr>
          <w:rFonts w:ascii="Candara" w:eastAsia="Verdana" w:hAnsi="Candara" w:cs="Verdana"/>
          <w:sz w:val="24"/>
          <w:szCs w:val="24"/>
        </w:rPr>
      </w:pPr>
    </w:p>
    <w:p w14:paraId="11559F09" w14:textId="77777777" w:rsidR="00300E36" w:rsidRPr="00D521EC" w:rsidRDefault="00300E36" w:rsidP="00300E36">
      <w:pPr>
        <w:ind w:left="101" w:right="346"/>
        <w:rPr>
          <w:rFonts w:ascii="Candara" w:eastAsia="Verdana" w:hAnsi="Candara" w:cs="Verdana"/>
          <w:b/>
          <w:sz w:val="28"/>
          <w:szCs w:val="24"/>
        </w:rPr>
      </w:pPr>
      <w:r w:rsidRPr="00D521EC">
        <w:rPr>
          <w:rFonts w:ascii="Candara" w:eastAsia="Verdana" w:hAnsi="Candara" w:cs="Verdana"/>
          <w:b/>
          <w:sz w:val="28"/>
          <w:szCs w:val="24"/>
        </w:rPr>
        <w:t>Significant Harm</w:t>
      </w:r>
    </w:p>
    <w:p w14:paraId="42FD82A7" w14:textId="77777777" w:rsidR="00D521EC" w:rsidRDefault="00D521EC" w:rsidP="00300E36">
      <w:pPr>
        <w:ind w:left="101" w:right="346"/>
        <w:rPr>
          <w:rFonts w:ascii="Candara" w:eastAsia="Verdana" w:hAnsi="Candara" w:cs="Verdana"/>
          <w:sz w:val="24"/>
          <w:szCs w:val="24"/>
        </w:rPr>
      </w:pPr>
    </w:p>
    <w:p w14:paraId="1CC2DB23" w14:textId="31D13C2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“Significant Harm is any Physical, Sexual or Emotional Abuse, Neglect, accident or injury that is sufficiently serious to adversely affect progress and enjoyment of life.  Harm is defined as the ill treatment or impairment of health and development.”</w:t>
      </w:r>
    </w:p>
    <w:p w14:paraId="7A5D9066" w14:textId="6FB3AE35" w:rsidR="00300E36" w:rsidRDefault="00300E36" w:rsidP="00300E36">
      <w:pPr>
        <w:ind w:left="101" w:right="346"/>
        <w:rPr>
          <w:rFonts w:ascii="Candara" w:eastAsia="Verdana" w:hAnsi="Candara" w:cs="Verdana"/>
          <w:b/>
          <w:sz w:val="24"/>
          <w:szCs w:val="24"/>
        </w:rPr>
      </w:pPr>
    </w:p>
    <w:p w14:paraId="5B2F2535" w14:textId="77777777" w:rsidR="00D521EC" w:rsidRPr="00300E36" w:rsidRDefault="00D521EC" w:rsidP="00300E36">
      <w:pPr>
        <w:ind w:left="101" w:right="346"/>
        <w:rPr>
          <w:rFonts w:ascii="Candara" w:eastAsia="Verdana" w:hAnsi="Candara" w:cs="Verdana"/>
          <w:b/>
          <w:sz w:val="24"/>
          <w:szCs w:val="24"/>
        </w:rPr>
      </w:pPr>
    </w:p>
    <w:p w14:paraId="72798C37" w14:textId="77777777" w:rsidR="00300E36" w:rsidRPr="00D521EC" w:rsidRDefault="00300E36" w:rsidP="00300E36">
      <w:pPr>
        <w:ind w:left="101" w:right="346"/>
        <w:rPr>
          <w:rFonts w:ascii="Candara" w:eastAsia="Verdana" w:hAnsi="Candara" w:cs="Verdana"/>
          <w:b/>
          <w:sz w:val="24"/>
          <w:szCs w:val="24"/>
        </w:rPr>
      </w:pPr>
      <w:r w:rsidRPr="00D521EC">
        <w:rPr>
          <w:rFonts w:ascii="Candara" w:eastAsia="Verdana" w:hAnsi="Candara" w:cs="Verdana"/>
          <w:b/>
          <w:sz w:val="28"/>
          <w:szCs w:val="24"/>
        </w:rPr>
        <w:t>Signs of Abuse</w:t>
      </w:r>
      <w:r w:rsidRPr="00D521EC">
        <w:rPr>
          <w:rFonts w:ascii="Candara" w:eastAsia="Verdana" w:hAnsi="Candara" w:cs="Verdana"/>
          <w:b/>
          <w:sz w:val="24"/>
          <w:szCs w:val="24"/>
        </w:rPr>
        <w:t xml:space="preserve"> </w:t>
      </w:r>
    </w:p>
    <w:p w14:paraId="0B095FE4" w14:textId="77777777" w:rsidR="00D521EC" w:rsidRDefault="00D521EC" w:rsidP="00300E36">
      <w:pPr>
        <w:ind w:left="101" w:right="346"/>
        <w:rPr>
          <w:rFonts w:ascii="Candara" w:eastAsia="Verdana" w:hAnsi="Candara" w:cs="Verdana"/>
          <w:sz w:val="24"/>
          <w:szCs w:val="24"/>
        </w:rPr>
      </w:pPr>
    </w:p>
    <w:p w14:paraId="3C05213A" w14:textId="3AB34922"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Recognising child abuse is not easy.  It is every staff member’s responsibility to be alert to whether or not child abuse has taken place or if a child is at significant risk of harm from someone.  The following information should help to recognise the signs of possible abuse.</w:t>
      </w:r>
    </w:p>
    <w:p w14:paraId="2BD882AA" w14:textId="77777777" w:rsidR="00300E36" w:rsidRPr="003C32AF" w:rsidRDefault="00300E36" w:rsidP="00300E36">
      <w:pPr>
        <w:ind w:left="101" w:right="346"/>
        <w:rPr>
          <w:rFonts w:ascii="Candara" w:eastAsia="Verdana" w:hAnsi="Candara" w:cs="Verdana"/>
          <w:sz w:val="24"/>
          <w:szCs w:val="24"/>
        </w:rPr>
      </w:pPr>
    </w:p>
    <w:p w14:paraId="2C19905F"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 xml:space="preserve">The physical signs of abuse may include: </w:t>
      </w:r>
    </w:p>
    <w:p w14:paraId="6BC45377"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unexplained bruising, marks or injuries on any part of the body; </w:t>
      </w:r>
    </w:p>
    <w:p w14:paraId="65C2FCF5"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multiple bruises - in clusters, often on the upper arm, outside of the thigh; </w:t>
      </w:r>
    </w:p>
    <w:p w14:paraId="046F1F3F"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cigarette burns;</w:t>
      </w:r>
    </w:p>
    <w:p w14:paraId="360E5801"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human bite marks; </w:t>
      </w:r>
    </w:p>
    <w:p w14:paraId="5F52E6F8"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broken bones;</w:t>
      </w:r>
    </w:p>
    <w:p w14:paraId="0A739250"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scalds, with upward splash marks;</w:t>
      </w:r>
    </w:p>
    <w:p w14:paraId="0EC0AEDA"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multiple burns with a clearly demarcated edge. </w:t>
      </w:r>
    </w:p>
    <w:p w14:paraId="1100A5FC" w14:textId="77777777" w:rsidR="00300E36" w:rsidRPr="003C32AF" w:rsidRDefault="00300E36" w:rsidP="00300E36">
      <w:pPr>
        <w:ind w:left="101" w:right="346"/>
        <w:rPr>
          <w:rFonts w:ascii="Candara" w:eastAsia="Verdana" w:hAnsi="Candara" w:cs="Verdana"/>
          <w:sz w:val="24"/>
          <w:szCs w:val="24"/>
        </w:rPr>
      </w:pPr>
    </w:p>
    <w:p w14:paraId="60EC5E48"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 xml:space="preserve">Changes in behaviour that can also indicate physical abuse: </w:t>
      </w:r>
    </w:p>
    <w:p w14:paraId="66E9D0A9"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fear of parents being approached for an explanation; </w:t>
      </w:r>
    </w:p>
    <w:p w14:paraId="32F6E1CD"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aggressive behaviour or severe temper outbursts; </w:t>
      </w:r>
    </w:p>
    <w:p w14:paraId="4441395C"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flinching when approached or touched; </w:t>
      </w:r>
    </w:p>
    <w:p w14:paraId="154247A1"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reluctance to get changed, for example in hot weather; </w:t>
      </w:r>
    </w:p>
    <w:p w14:paraId="2AC2B0B9"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depression; </w:t>
      </w:r>
    </w:p>
    <w:p w14:paraId="0A027CC1"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withdrawn behaviour; </w:t>
      </w:r>
    </w:p>
    <w:p w14:paraId="1C78BFE6"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running away from home. </w:t>
      </w:r>
    </w:p>
    <w:p w14:paraId="5F668E7A" w14:textId="77777777" w:rsidR="00300E36" w:rsidRPr="003C32AF" w:rsidRDefault="00300E36" w:rsidP="00300E36">
      <w:pPr>
        <w:ind w:left="101" w:right="346"/>
        <w:rPr>
          <w:rFonts w:ascii="Candara" w:eastAsia="Verdana" w:hAnsi="Candara" w:cs="Verdana"/>
          <w:sz w:val="24"/>
          <w:szCs w:val="24"/>
        </w:rPr>
      </w:pPr>
    </w:p>
    <w:p w14:paraId="797446E4" w14:textId="77777777" w:rsidR="00184CF6" w:rsidRDefault="00184CF6" w:rsidP="00300E36">
      <w:pPr>
        <w:ind w:left="101" w:right="346"/>
        <w:rPr>
          <w:rFonts w:ascii="Candara" w:eastAsia="Verdana" w:hAnsi="Candara" w:cs="Verdana"/>
          <w:sz w:val="24"/>
          <w:szCs w:val="24"/>
        </w:rPr>
      </w:pPr>
    </w:p>
    <w:p w14:paraId="7C74D9CC" w14:textId="776BB10D"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 xml:space="preserve">Changes in behaviour which can indicate emotional abuse include: </w:t>
      </w:r>
    </w:p>
    <w:p w14:paraId="29D47480"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neurotic behaviour e.g. sulking, hair twisting, rocking; </w:t>
      </w:r>
    </w:p>
    <w:p w14:paraId="5686230C"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being unable to play; </w:t>
      </w:r>
    </w:p>
    <w:p w14:paraId="72FB6750"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fear of making mistakes;</w:t>
      </w:r>
    </w:p>
    <w:p w14:paraId="31B74DBE"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sudden speech disorders; </w:t>
      </w:r>
    </w:p>
    <w:p w14:paraId="602E383B"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self-harm; </w:t>
      </w:r>
    </w:p>
    <w:p w14:paraId="683010D7"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fear of parent being approached regarding their behaviour. </w:t>
      </w:r>
    </w:p>
    <w:p w14:paraId="1702E70B" w14:textId="77777777" w:rsidR="00300E36" w:rsidRPr="00300E36" w:rsidRDefault="00300E36" w:rsidP="00300E36">
      <w:pPr>
        <w:ind w:left="101" w:right="346"/>
        <w:rPr>
          <w:rFonts w:ascii="Candara" w:eastAsia="Verdana" w:hAnsi="Candara" w:cs="Verdana"/>
          <w:b/>
          <w:sz w:val="24"/>
          <w:szCs w:val="24"/>
        </w:rPr>
      </w:pPr>
    </w:p>
    <w:p w14:paraId="1880EEC7" w14:textId="77777777" w:rsidR="003C32AF" w:rsidRDefault="003C32AF" w:rsidP="00300E36">
      <w:pPr>
        <w:ind w:left="101" w:right="346"/>
        <w:rPr>
          <w:rFonts w:ascii="Candara" w:eastAsia="Verdana" w:hAnsi="Candara" w:cs="Verdana"/>
          <w:b/>
          <w:sz w:val="24"/>
          <w:szCs w:val="24"/>
        </w:rPr>
      </w:pPr>
    </w:p>
    <w:p w14:paraId="4B36E49D" w14:textId="77777777" w:rsidR="003C32AF" w:rsidRDefault="003C32AF" w:rsidP="00300E36">
      <w:pPr>
        <w:ind w:left="101" w:right="346"/>
        <w:rPr>
          <w:rFonts w:ascii="Candara" w:eastAsia="Verdana" w:hAnsi="Candara" w:cs="Verdana"/>
          <w:b/>
          <w:sz w:val="24"/>
          <w:szCs w:val="24"/>
        </w:rPr>
      </w:pPr>
    </w:p>
    <w:p w14:paraId="656649CA" w14:textId="25550F41" w:rsidR="00300E36" w:rsidRPr="00300E36" w:rsidRDefault="00300E36" w:rsidP="00300E36">
      <w:pPr>
        <w:ind w:left="101" w:right="346"/>
        <w:rPr>
          <w:rFonts w:ascii="Candara" w:eastAsia="Verdana" w:hAnsi="Candara" w:cs="Verdana"/>
          <w:b/>
          <w:sz w:val="24"/>
          <w:szCs w:val="24"/>
        </w:rPr>
      </w:pPr>
      <w:r w:rsidRPr="00300E36">
        <w:rPr>
          <w:rFonts w:ascii="Candara" w:eastAsia="Verdana" w:hAnsi="Candara" w:cs="Verdana"/>
          <w:b/>
          <w:sz w:val="24"/>
          <w:szCs w:val="24"/>
        </w:rPr>
        <w:t>Domestic Abuse</w:t>
      </w:r>
    </w:p>
    <w:p w14:paraId="2029BE73"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Any incident or pattern of incidents of controlling, coercive or threatening behaviour, violence or abuse between those aged 16 or over, who are or have been intimate partners or family members, regardless of gender or sexuality.  This can encompass, but is not limited to, the following types of abuse:</w:t>
      </w:r>
    </w:p>
    <w:p w14:paraId="7C7C031D" w14:textId="77777777" w:rsidR="00300E36" w:rsidRPr="003C32AF" w:rsidRDefault="00300E36" w:rsidP="00300E36">
      <w:pPr>
        <w:ind w:left="101" w:right="346"/>
        <w:rPr>
          <w:rFonts w:ascii="Candara" w:eastAsia="Verdana" w:hAnsi="Candara" w:cs="Verdana"/>
          <w:sz w:val="24"/>
          <w:szCs w:val="24"/>
        </w:rPr>
      </w:pPr>
    </w:p>
    <w:p w14:paraId="3C90585C"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Psychological, Physical, Sexual, Financial and Emotional</w:t>
      </w:r>
    </w:p>
    <w:p w14:paraId="089A9FC3"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Controlling behaviour is: A range of acts designed to make a person subordinate and/or dependent by isolating them from sources of support, exploiting their resources and capacities for personal gain, depriving them of the means needed for independence, resistance and escape and regulating their everyday behaviour.</w:t>
      </w:r>
    </w:p>
    <w:p w14:paraId="2EEFA341" w14:textId="77777777" w:rsidR="00300E36" w:rsidRPr="003C32AF" w:rsidRDefault="00300E36" w:rsidP="00300E36">
      <w:pPr>
        <w:ind w:left="101" w:right="346"/>
        <w:rPr>
          <w:rFonts w:ascii="Candara" w:eastAsia="Verdana" w:hAnsi="Candara" w:cs="Verdana"/>
          <w:sz w:val="24"/>
          <w:szCs w:val="24"/>
        </w:rPr>
      </w:pPr>
    </w:p>
    <w:p w14:paraId="3A56BCEB"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Coercive behaviour is: An act or pattern of acts of assault, threats, humiliation and intimidation or other abuse that is used to harm, punish or frighten their victim.</w:t>
      </w:r>
    </w:p>
    <w:p w14:paraId="2C9A6814" w14:textId="77777777" w:rsidR="00300E36" w:rsidRPr="003C32AF" w:rsidRDefault="00300E36" w:rsidP="00300E36">
      <w:pPr>
        <w:ind w:left="101" w:right="346"/>
        <w:rPr>
          <w:rFonts w:ascii="Candara" w:eastAsia="Verdana" w:hAnsi="Candara" w:cs="Verdana"/>
          <w:sz w:val="24"/>
          <w:szCs w:val="24"/>
        </w:rPr>
      </w:pPr>
    </w:p>
    <w:p w14:paraId="3A977F8A"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 xml:space="preserve">Specific Safeguarding Issues </w:t>
      </w:r>
    </w:p>
    <w:p w14:paraId="38B51E4A" w14:textId="4481C8E1" w:rsidR="00300E36" w:rsidRDefault="00300E36" w:rsidP="00300E36">
      <w:pPr>
        <w:ind w:left="101" w:right="346"/>
        <w:rPr>
          <w:rFonts w:ascii="Candara" w:eastAsia="Verdana" w:hAnsi="Candara" w:cs="Verdana"/>
          <w:b/>
          <w:sz w:val="24"/>
          <w:szCs w:val="24"/>
        </w:rPr>
      </w:pPr>
      <w:r w:rsidRPr="003C32AF">
        <w:rPr>
          <w:rFonts w:ascii="Candara" w:eastAsia="Verdana" w:hAnsi="Candara" w:cs="Verdana"/>
          <w:sz w:val="24"/>
          <w:szCs w:val="24"/>
        </w:rPr>
        <w:t xml:space="preserve">Expert and professional organisations are best placed to provide up-to-date guidance and practical support on specific safeguarding issues. For </w:t>
      </w:r>
      <w:proofErr w:type="gramStart"/>
      <w:r w:rsidRPr="003C32AF">
        <w:rPr>
          <w:rFonts w:ascii="Candara" w:eastAsia="Verdana" w:hAnsi="Candara" w:cs="Verdana"/>
          <w:sz w:val="24"/>
          <w:szCs w:val="24"/>
        </w:rPr>
        <w:t>example</w:t>
      </w:r>
      <w:proofErr w:type="gramEnd"/>
      <w:r w:rsidRPr="003C32AF">
        <w:rPr>
          <w:rFonts w:ascii="Candara" w:eastAsia="Verdana" w:hAnsi="Candara" w:cs="Verdana"/>
          <w:sz w:val="24"/>
          <w:szCs w:val="24"/>
        </w:rPr>
        <w:t xml:space="preserve"> NSPCC offers information for schools and colleges on its own website </w:t>
      </w:r>
      <w:proofErr w:type="spellStart"/>
      <w:r w:rsidRPr="003C32AF">
        <w:rPr>
          <w:rFonts w:ascii="Candara" w:eastAsia="Verdana" w:hAnsi="Candara" w:cs="Verdana"/>
          <w:sz w:val="24"/>
          <w:szCs w:val="24"/>
        </w:rPr>
        <w:t>www.nspcc.or</w:t>
      </w:r>
      <w:r w:rsidR="00D93EC8">
        <w:rPr>
          <w:rFonts w:ascii="Candara" w:eastAsia="Verdana" w:hAnsi="Candara" w:cs="Verdana"/>
          <w:sz w:val="24"/>
          <w:szCs w:val="24"/>
        </w:rPr>
        <w:t>g.uk</w:t>
      </w:r>
      <w:proofErr w:type="spellEnd"/>
      <w:r w:rsidR="00D93EC8">
        <w:rPr>
          <w:rFonts w:ascii="Candara" w:eastAsia="Verdana" w:hAnsi="Candara" w:cs="Verdana"/>
          <w:sz w:val="24"/>
          <w:szCs w:val="24"/>
        </w:rPr>
        <w:t>.  Schools can also access W</w:t>
      </w:r>
      <w:r w:rsidRPr="003C32AF">
        <w:rPr>
          <w:rFonts w:ascii="Candara" w:eastAsia="Verdana" w:hAnsi="Candara" w:cs="Verdana"/>
          <w:sz w:val="24"/>
          <w:szCs w:val="24"/>
        </w:rPr>
        <w:t>SCB guid</w:t>
      </w:r>
      <w:r w:rsidR="00D93EC8">
        <w:rPr>
          <w:rFonts w:ascii="Candara" w:eastAsia="Verdana" w:hAnsi="Candara" w:cs="Verdana"/>
          <w:sz w:val="24"/>
          <w:szCs w:val="24"/>
        </w:rPr>
        <w:t>ance on the issues listed below.</w:t>
      </w:r>
      <w:r w:rsidRPr="00300E36">
        <w:rPr>
          <w:rFonts w:ascii="Candara" w:eastAsia="Verdana" w:hAnsi="Candara" w:cs="Verdana"/>
          <w:b/>
          <w:sz w:val="24"/>
          <w:szCs w:val="24"/>
        </w:rPr>
        <w:t xml:space="preserve"> </w:t>
      </w:r>
    </w:p>
    <w:p w14:paraId="32F28DD8" w14:textId="77777777" w:rsidR="00300E36" w:rsidRDefault="00300E36" w:rsidP="00300E36">
      <w:pPr>
        <w:ind w:left="101" w:right="346"/>
        <w:rPr>
          <w:rFonts w:ascii="Candara" w:eastAsia="Verdana" w:hAnsi="Candara" w:cs="Verdana"/>
          <w:b/>
          <w:sz w:val="24"/>
          <w:szCs w:val="24"/>
        </w:rPr>
      </w:pPr>
    </w:p>
    <w:p w14:paraId="05A30EF4" w14:textId="77777777"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 xml:space="preserve">Female Genital Mutilation (FGM) </w:t>
      </w:r>
    </w:p>
    <w:p w14:paraId="5B815638" w14:textId="77777777" w:rsidR="00A166F0" w:rsidRPr="00A166F0" w:rsidRDefault="00A166F0" w:rsidP="00A166F0">
      <w:pPr>
        <w:ind w:left="101" w:right="346"/>
        <w:rPr>
          <w:rFonts w:ascii="Candara" w:eastAsia="Verdana" w:hAnsi="Candara" w:cs="Verdana"/>
          <w:b/>
          <w:sz w:val="24"/>
          <w:szCs w:val="24"/>
        </w:rPr>
      </w:pPr>
    </w:p>
    <w:p w14:paraId="0BD5894C"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Where FGM has taken place, since 31 October 2015 there has been a mandatory reporting duty placed on teachers that require a different approach.</w:t>
      </w:r>
    </w:p>
    <w:p w14:paraId="1A00F21E"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FGM comprises all procedures involving partial or total removal of the external female genitalia or other injury to the female genital organs. It is illegal in the UK and a form of child abuse with long-lasting harmful consequences.</w:t>
      </w:r>
    </w:p>
    <w:p w14:paraId="315523A5" w14:textId="77777777" w:rsidR="00A166F0" w:rsidRPr="003C32AF" w:rsidRDefault="00A166F0" w:rsidP="00A166F0">
      <w:pPr>
        <w:ind w:left="101" w:right="346"/>
        <w:rPr>
          <w:rFonts w:ascii="Candara" w:eastAsia="Verdana" w:hAnsi="Candara" w:cs="Verdana"/>
          <w:sz w:val="24"/>
          <w:szCs w:val="24"/>
        </w:rPr>
      </w:pPr>
    </w:p>
    <w:p w14:paraId="2A453401"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 xml:space="preserve">Section 5B of the Female Genital Mutilation Act 2003 (as inserted by section 74 of the Serious Crime Act 2015) places a statutory duty on teachers along with regulated health and social acre </w:t>
      </w:r>
      <w:r w:rsidRPr="003C32AF">
        <w:rPr>
          <w:rFonts w:ascii="Candara" w:eastAsia="Verdana" w:hAnsi="Candara" w:cs="Verdana"/>
          <w:sz w:val="24"/>
          <w:szCs w:val="24"/>
        </w:rPr>
        <w:lastRenderedPageBreak/>
        <w:t xml:space="preserve">professional in England Wales, to report to the police where they discover that FGM has been carried out on a girl under 18. Those failing to report such cases will face disciplinary sanctions. </w:t>
      </w:r>
    </w:p>
    <w:p w14:paraId="3BE8D3A5" w14:textId="77777777" w:rsidR="00A166F0" w:rsidRPr="003C32AF" w:rsidRDefault="00A166F0" w:rsidP="00A166F0">
      <w:pPr>
        <w:ind w:left="101" w:right="346"/>
        <w:rPr>
          <w:rFonts w:ascii="Candara" w:eastAsia="Verdana" w:hAnsi="Candara" w:cs="Verdana"/>
          <w:sz w:val="24"/>
          <w:szCs w:val="24"/>
        </w:rPr>
      </w:pPr>
    </w:p>
    <w:p w14:paraId="6E0C2D24"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Unless the teacher has good reason not to, they should still discuss any such case with the school’s designated safeguarding lead (or deputy) and involve children’s social care as appropriate.</w:t>
      </w:r>
    </w:p>
    <w:p w14:paraId="642CB3DD" w14:textId="77777777" w:rsidR="00A166F0" w:rsidRPr="003C32AF" w:rsidRDefault="00A166F0" w:rsidP="00A166F0">
      <w:pPr>
        <w:ind w:left="101" w:right="346"/>
        <w:rPr>
          <w:rFonts w:ascii="Candara" w:eastAsia="Verdana" w:hAnsi="Candara" w:cs="Verdana"/>
          <w:sz w:val="24"/>
          <w:szCs w:val="24"/>
        </w:rPr>
      </w:pPr>
    </w:p>
    <w:p w14:paraId="21FD13CE" w14:textId="36166077" w:rsidR="00A166F0" w:rsidRPr="00A166F0" w:rsidRDefault="00A166F0" w:rsidP="00A166F0">
      <w:pPr>
        <w:ind w:left="101" w:right="346"/>
        <w:rPr>
          <w:rFonts w:ascii="Candara" w:eastAsia="Verdana" w:hAnsi="Candara" w:cs="Verdana"/>
          <w:b/>
          <w:sz w:val="24"/>
          <w:szCs w:val="24"/>
        </w:rPr>
      </w:pPr>
      <w:r w:rsidRPr="003C32AF">
        <w:rPr>
          <w:rFonts w:ascii="Candara" w:eastAsia="Verdana" w:hAnsi="Candara" w:cs="Verdana"/>
          <w:sz w:val="24"/>
          <w:szCs w:val="24"/>
        </w:rPr>
        <w:t>Professionals in all agencies, and individuals and groups in relevant communities, need to be alert to the possibility of a girl being at risk of FGM, or already having suffered FGM.  There is a range of potential indicators that a child or young person may be at risk of FGM, which individually may not indicate risk but if there are two or more indicators present this could signal a risk to the child or young person.  Victims of FGM are likely to come from a</w:t>
      </w:r>
      <w:r w:rsidRPr="00A166F0">
        <w:rPr>
          <w:rFonts w:ascii="Candara" w:eastAsia="Verdana" w:hAnsi="Candara" w:cs="Verdana"/>
          <w:b/>
          <w:sz w:val="24"/>
          <w:szCs w:val="24"/>
        </w:rPr>
        <w:t xml:space="preserve"> </w:t>
      </w:r>
      <w:r w:rsidRPr="003C32AF">
        <w:rPr>
          <w:rFonts w:ascii="Candara" w:eastAsia="Verdana" w:hAnsi="Candara" w:cs="Verdana"/>
          <w:sz w:val="24"/>
          <w:szCs w:val="24"/>
        </w:rPr>
        <w:t xml:space="preserve">community that is known to </w:t>
      </w:r>
      <w:r w:rsidR="00D93EC8" w:rsidRPr="003C32AF">
        <w:rPr>
          <w:rFonts w:ascii="Candara" w:eastAsia="Verdana" w:hAnsi="Candara" w:cs="Verdana"/>
          <w:sz w:val="24"/>
          <w:szCs w:val="24"/>
        </w:rPr>
        <w:t>practice</w:t>
      </w:r>
      <w:r w:rsidRPr="003C32AF">
        <w:rPr>
          <w:rFonts w:ascii="Candara" w:eastAsia="Verdana" w:hAnsi="Candara" w:cs="Verdana"/>
          <w:sz w:val="24"/>
          <w:szCs w:val="24"/>
        </w:rPr>
        <w:t xml:space="preserve"> FGM. Professionals should note that girls at risk of FGM may not yet be aware of the practice or that it may be conducted on them, so sensitivity should always be shown when approaching the subject. Staff should activate local safeguarding procedures, using existing national and local protocols for multi-agency liaison with police and children’s social care. </w:t>
      </w:r>
      <w:r w:rsidR="000B23D7">
        <w:rPr>
          <w:rFonts w:ascii="Candara" w:eastAsia="Verdana" w:hAnsi="Candara" w:cs="Verdana"/>
          <w:sz w:val="24"/>
          <w:szCs w:val="24"/>
        </w:rPr>
        <w:t>Wribbenhall</w:t>
      </w:r>
      <w:r w:rsidRPr="003C32AF">
        <w:rPr>
          <w:rFonts w:ascii="Candara" w:eastAsia="Verdana" w:hAnsi="Candara" w:cs="Verdana"/>
          <w:sz w:val="24"/>
          <w:szCs w:val="24"/>
        </w:rPr>
        <w:t xml:space="preserve"> School staff will adhere to the mandatory duty on teachers to report disclosures on FGM about a female under 18 personally to the police.</w:t>
      </w:r>
    </w:p>
    <w:p w14:paraId="04ED9C9B" w14:textId="77777777" w:rsidR="00A166F0" w:rsidRPr="00A166F0" w:rsidRDefault="00A166F0" w:rsidP="00A166F0">
      <w:pPr>
        <w:ind w:left="101" w:right="346"/>
        <w:rPr>
          <w:rFonts w:ascii="Candara" w:eastAsia="Verdana" w:hAnsi="Candara" w:cs="Verdana"/>
          <w:b/>
          <w:sz w:val="24"/>
          <w:szCs w:val="24"/>
        </w:rPr>
      </w:pPr>
    </w:p>
    <w:p w14:paraId="2A9DA6D3" w14:textId="347DEDD7" w:rsidR="00A166F0" w:rsidRPr="00A166F0" w:rsidRDefault="00D93EC8" w:rsidP="00A166F0">
      <w:pPr>
        <w:ind w:left="101" w:right="346"/>
        <w:rPr>
          <w:rFonts w:ascii="Candara" w:eastAsia="Verdana" w:hAnsi="Candara" w:cs="Verdana"/>
          <w:b/>
          <w:sz w:val="24"/>
          <w:szCs w:val="24"/>
        </w:rPr>
      </w:pPr>
      <w:proofErr w:type="spellStart"/>
      <w:r w:rsidRPr="00A166F0">
        <w:rPr>
          <w:rFonts w:ascii="Candara" w:eastAsia="Verdana" w:hAnsi="Candara" w:cs="Verdana"/>
          <w:b/>
          <w:sz w:val="24"/>
          <w:szCs w:val="24"/>
        </w:rPr>
        <w:t>Hono</w:t>
      </w:r>
      <w:r w:rsidR="001A2104">
        <w:rPr>
          <w:rFonts w:ascii="Candara" w:eastAsia="Verdana" w:hAnsi="Candara" w:cs="Verdana"/>
          <w:b/>
          <w:sz w:val="24"/>
          <w:szCs w:val="24"/>
        </w:rPr>
        <w:t>u</w:t>
      </w:r>
      <w:r w:rsidRPr="00A166F0">
        <w:rPr>
          <w:rFonts w:ascii="Candara" w:eastAsia="Verdana" w:hAnsi="Candara" w:cs="Verdana"/>
          <w:b/>
          <w:sz w:val="24"/>
          <w:szCs w:val="24"/>
        </w:rPr>
        <w:t>r</w:t>
      </w:r>
      <w:proofErr w:type="spellEnd"/>
      <w:r w:rsidR="00A166F0" w:rsidRPr="00A166F0">
        <w:rPr>
          <w:rFonts w:ascii="Candara" w:eastAsia="Verdana" w:hAnsi="Candara" w:cs="Verdana"/>
          <w:b/>
          <w:sz w:val="24"/>
          <w:szCs w:val="24"/>
        </w:rPr>
        <w:t xml:space="preserve"> Based Violence (HBV) </w:t>
      </w:r>
    </w:p>
    <w:p w14:paraId="7D15AF2F" w14:textId="77777777" w:rsidR="00A166F0" w:rsidRPr="00A166F0" w:rsidRDefault="00A166F0" w:rsidP="00A166F0">
      <w:pPr>
        <w:ind w:left="101" w:right="346"/>
        <w:rPr>
          <w:rFonts w:ascii="Candara" w:eastAsia="Verdana" w:hAnsi="Candara" w:cs="Verdana"/>
          <w:b/>
          <w:sz w:val="24"/>
          <w:szCs w:val="24"/>
        </w:rPr>
      </w:pPr>
    </w:p>
    <w:p w14:paraId="43EEA9AA" w14:textId="5E1A1045" w:rsidR="00A166F0" w:rsidRPr="003C32AF" w:rsidRDefault="00D93EC8" w:rsidP="00A166F0">
      <w:pPr>
        <w:ind w:left="101" w:right="346"/>
        <w:rPr>
          <w:rFonts w:ascii="Candara" w:eastAsia="Verdana" w:hAnsi="Candara" w:cs="Verdana"/>
          <w:sz w:val="24"/>
          <w:szCs w:val="24"/>
        </w:rPr>
      </w:pPr>
      <w:proofErr w:type="spellStart"/>
      <w:r w:rsidRPr="003C32AF">
        <w:rPr>
          <w:rFonts w:ascii="Candara" w:eastAsia="Verdana" w:hAnsi="Candara" w:cs="Verdana"/>
          <w:sz w:val="24"/>
          <w:szCs w:val="24"/>
        </w:rPr>
        <w:t>Hono</w:t>
      </w:r>
      <w:r w:rsidR="001A2104">
        <w:rPr>
          <w:rFonts w:ascii="Candara" w:eastAsia="Verdana" w:hAnsi="Candara" w:cs="Verdana"/>
          <w:sz w:val="24"/>
          <w:szCs w:val="24"/>
        </w:rPr>
        <w:t>u</w:t>
      </w:r>
      <w:r w:rsidRPr="003C32AF">
        <w:rPr>
          <w:rFonts w:ascii="Candara" w:eastAsia="Verdana" w:hAnsi="Candara" w:cs="Verdana"/>
          <w:sz w:val="24"/>
          <w:szCs w:val="24"/>
        </w:rPr>
        <w:t>r</w:t>
      </w:r>
      <w:proofErr w:type="spellEnd"/>
      <w:r w:rsidR="00A166F0" w:rsidRPr="003C32AF">
        <w:rPr>
          <w:rFonts w:ascii="Candara" w:eastAsia="Verdana" w:hAnsi="Candara" w:cs="Verdana"/>
          <w:sz w:val="24"/>
          <w:szCs w:val="24"/>
        </w:rPr>
        <w:t xml:space="preserve"> Based Violence (HBV) is a term used to describe violence committed within the context of the extended family which are motivated by a perceived need to restore standing within the community, which is presumed to have been lost through the behaviour of the victim. Most victims of HBV are women or girls, although men may also be at risk.</w:t>
      </w:r>
    </w:p>
    <w:p w14:paraId="35EFC7E2" w14:textId="77777777" w:rsidR="00A166F0" w:rsidRPr="00A166F0" w:rsidRDefault="00A166F0" w:rsidP="00A166F0">
      <w:pPr>
        <w:ind w:left="101" w:right="346"/>
        <w:rPr>
          <w:rFonts w:ascii="Candara" w:eastAsia="Verdana" w:hAnsi="Candara" w:cs="Verdana"/>
          <w:b/>
          <w:sz w:val="24"/>
          <w:szCs w:val="24"/>
        </w:rPr>
      </w:pPr>
    </w:p>
    <w:p w14:paraId="4AD3FCDF" w14:textId="77777777"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 xml:space="preserve">Children Missing Education (CME) </w:t>
      </w:r>
    </w:p>
    <w:p w14:paraId="4198D3B3"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Children missing education are children of compulsory school age who are:</w:t>
      </w:r>
    </w:p>
    <w:p w14:paraId="1EFE47F5"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Not on a school roll.</w:t>
      </w:r>
    </w:p>
    <w:p w14:paraId="1C1B31E3"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Not being educated other than at school.</w:t>
      </w:r>
    </w:p>
    <w:p w14:paraId="5A558790"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Identified as having been out of any educational provision for a substantial period of time (4 weeks).</w:t>
      </w:r>
    </w:p>
    <w:p w14:paraId="1E3E7EB3"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Children go missing from education for a number of reasons including:</w:t>
      </w:r>
    </w:p>
    <w:p w14:paraId="5E8F5545"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They don't start school at the appropriate time and so they do not enter the educational system.</w:t>
      </w:r>
    </w:p>
    <w:p w14:paraId="3BC71368"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They are removed by their parents.</w:t>
      </w:r>
    </w:p>
    <w:p w14:paraId="5F40405D"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Behaviour and/or attendance difficulties.</w:t>
      </w:r>
    </w:p>
    <w:p w14:paraId="3EF229D8"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They cease to attend, due to exclusion, illness or bullying.</w:t>
      </w:r>
    </w:p>
    <w:p w14:paraId="6B3C192F"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They fail to find a suitable school place after moving to a new area.</w:t>
      </w:r>
    </w:p>
    <w:p w14:paraId="7B9F187B"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The family move home regularly.</w:t>
      </w:r>
    </w:p>
    <w:p w14:paraId="217B22FE"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Problems at home.</w:t>
      </w:r>
    </w:p>
    <w:p w14:paraId="0BFA2AF1"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Further information can be found can be found in ‘Children missing education: statutory guidance for local authorities – September 2016</w:t>
      </w:r>
    </w:p>
    <w:p w14:paraId="174E09AA" w14:textId="77777777" w:rsidR="00A166F0" w:rsidRPr="00A166F0" w:rsidRDefault="00A166F0" w:rsidP="00A166F0">
      <w:pPr>
        <w:ind w:left="101" w:right="346"/>
        <w:rPr>
          <w:rFonts w:ascii="Candara" w:eastAsia="Verdana" w:hAnsi="Candara" w:cs="Verdana"/>
          <w:b/>
          <w:sz w:val="24"/>
          <w:szCs w:val="24"/>
        </w:rPr>
      </w:pPr>
    </w:p>
    <w:p w14:paraId="6B298707" w14:textId="77777777" w:rsidR="00184CF6" w:rsidRDefault="00184CF6" w:rsidP="00A166F0">
      <w:pPr>
        <w:ind w:left="101" w:right="346"/>
        <w:rPr>
          <w:rFonts w:ascii="Candara" w:eastAsia="Verdana" w:hAnsi="Candara" w:cs="Verdana"/>
          <w:b/>
          <w:sz w:val="24"/>
          <w:szCs w:val="24"/>
        </w:rPr>
      </w:pPr>
    </w:p>
    <w:p w14:paraId="089CDFCB" w14:textId="77777777" w:rsidR="00184CF6" w:rsidRDefault="00184CF6" w:rsidP="00A166F0">
      <w:pPr>
        <w:ind w:left="101" w:right="346"/>
        <w:rPr>
          <w:rFonts w:ascii="Candara" w:eastAsia="Verdana" w:hAnsi="Candara" w:cs="Verdana"/>
          <w:b/>
          <w:sz w:val="24"/>
          <w:szCs w:val="24"/>
        </w:rPr>
      </w:pPr>
    </w:p>
    <w:p w14:paraId="27D57562" w14:textId="332E0C5B"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Child Sexual Exploitation (CSE)</w:t>
      </w:r>
    </w:p>
    <w:p w14:paraId="4304F40A"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 xml:space="preserve"> “Children and young people who are sexually exploited are the victims of child sexual abuse, and their needs require careful assessment.  They are likely to be in need of welfare services and - in many cases - protection under the Children Act 1989.  This group may include children who are sexually abused through the misuse of technology, coerced into sexual activity by criminal gangs or the victims of trafficking”. </w:t>
      </w:r>
    </w:p>
    <w:p w14:paraId="3012E964" w14:textId="77777777" w:rsidR="00A166F0" w:rsidRPr="003C32AF" w:rsidRDefault="00A166F0" w:rsidP="00A166F0">
      <w:pPr>
        <w:ind w:left="101" w:right="346"/>
        <w:rPr>
          <w:rFonts w:ascii="Candara" w:eastAsia="Verdana" w:hAnsi="Candara" w:cs="Verdana"/>
          <w:sz w:val="24"/>
          <w:szCs w:val="24"/>
        </w:rPr>
      </w:pPr>
    </w:p>
    <w:p w14:paraId="60907F49"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Child sexual exploitation (CSE) involves exploitative situations, contexts and relationships where young people receive something (for example food, accommodation, drugs, alcohol, gifts, money or in some cases simply affection) as a result of engaging in sexual activities.  Sexual exploitation can take many forms ranging from the seemingly ‘consensual’ relationship where sex is exchanged for affection or gifts, to serious organised crime by gangs and groups.  CSE does not always involve physical contact: it can also occur through the use of technology. What marks out exploitation is an imbalance of power in the relationship.  The perpetrator always holds some kind of power over the victim which increases as the exploitative relationship develops.  Sexual exploitation involves varying degrees of coercion, intimidation or enticement, including unwanted pressure from peers to have sex, sexual bullying including cyberbullying and grooming.  However, it also important to recognise that some young people who are being sexually exploited do not exhibit any external signs of this abuse.</w:t>
      </w:r>
    </w:p>
    <w:p w14:paraId="22700B2F" w14:textId="77777777" w:rsidR="00A166F0" w:rsidRPr="00A166F0" w:rsidRDefault="00A166F0" w:rsidP="00A166F0">
      <w:pPr>
        <w:ind w:left="101" w:right="346"/>
        <w:rPr>
          <w:rFonts w:ascii="Candara" w:eastAsia="Verdana" w:hAnsi="Candara" w:cs="Verdana"/>
          <w:b/>
          <w:sz w:val="24"/>
          <w:szCs w:val="24"/>
        </w:rPr>
      </w:pPr>
    </w:p>
    <w:p w14:paraId="3F69C09F" w14:textId="77777777"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Sexual Violence and sexual harassment between children</w:t>
      </w:r>
    </w:p>
    <w:p w14:paraId="570F7697"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Sexual violence and sexual harassment can occur between two children of any age and sex. It can also occur through a group of children sexually assaulting or sexually harassing a single child or group of children. Sexual violence and sexual harassment can occur online and offline (both physical and verbal) and are never acceptable. It is important that all victims are taken seriously and offered appropriate support. Staff should be aware that some groups are potentially more at risk. Evidence shows girls, children with SEND and LGBT children are at greater risk.</w:t>
      </w:r>
    </w:p>
    <w:p w14:paraId="07456F1A" w14:textId="77777777" w:rsidR="00A166F0" w:rsidRPr="00A166F0" w:rsidRDefault="00A166F0" w:rsidP="00A166F0">
      <w:pPr>
        <w:ind w:left="101" w:right="346"/>
        <w:rPr>
          <w:rFonts w:ascii="Candara" w:eastAsia="Verdana" w:hAnsi="Candara" w:cs="Verdana"/>
          <w:b/>
          <w:sz w:val="24"/>
          <w:szCs w:val="24"/>
        </w:rPr>
      </w:pPr>
    </w:p>
    <w:p w14:paraId="0DC3EFAC" w14:textId="77777777"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Sexual Violence:</w:t>
      </w:r>
    </w:p>
    <w:p w14:paraId="30CE47F1"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It is important that school staff are aware of sexual violence and the fact children can, and sometimes do, abuse their peers in this way. When referring to sexual violence we are referring to sexual offences under the Sexual Offences Act 2003, which includes: rape, assault by penetration, sexual assault without consent.</w:t>
      </w:r>
    </w:p>
    <w:p w14:paraId="74AAB3B3" w14:textId="77777777" w:rsidR="00A166F0" w:rsidRPr="00A166F0" w:rsidRDefault="00A166F0" w:rsidP="00A166F0">
      <w:pPr>
        <w:ind w:left="101" w:right="346"/>
        <w:rPr>
          <w:rFonts w:ascii="Candara" w:eastAsia="Verdana" w:hAnsi="Candara" w:cs="Verdana"/>
          <w:b/>
          <w:sz w:val="24"/>
          <w:szCs w:val="24"/>
        </w:rPr>
      </w:pPr>
    </w:p>
    <w:p w14:paraId="53BCE159" w14:textId="77777777"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Sexual Harassment:</w:t>
      </w:r>
    </w:p>
    <w:p w14:paraId="101DEEF9"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Is unwanted conduct of a sexual nature that can occur online or offline. Sexual harassment is likely to violate a child’s dignity, and/or make them feel intimidated, degraded or humiliated and/or create a hostile, offensive or sexualised environment. Sexual harassment can include:</w:t>
      </w:r>
    </w:p>
    <w:p w14:paraId="67657F8D"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Sexual comments, such as: telling sexual stories, making lewd comments, making sexual remarks about clothes and appearance and calling someone sexualised names;</w:t>
      </w:r>
    </w:p>
    <w:p w14:paraId="3BDB2DCC"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Sexual “jokes” or taunting;</w:t>
      </w:r>
    </w:p>
    <w:p w14:paraId="6278C253"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lastRenderedPageBreak/>
        <w:t>•</w:t>
      </w:r>
      <w:r w:rsidRPr="003C32AF">
        <w:rPr>
          <w:rFonts w:ascii="Candara" w:eastAsia="Verdana" w:hAnsi="Candara" w:cs="Verdana"/>
          <w:sz w:val="24"/>
          <w:szCs w:val="24"/>
        </w:rPr>
        <w:tab/>
        <w:t>Physical behaviour, such as: deliberately brushing against someone, interfering with someone’s clothes and displaying pictures, photos or drawings of a sexual natures; and</w:t>
      </w:r>
    </w:p>
    <w:p w14:paraId="4DC3D47A"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Online sexual harassment. This may standalone, or part of a wider pattern of sexual harassment and/or sexual violence. It may include:</w:t>
      </w:r>
    </w:p>
    <w:p w14:paraId="6CBB1C7E"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o</w:t>
      </w:r>
      <w:r w:rsidRPr="003C32AF">
        <w:rPr>
          <w:rFonts w:ascii="Candara" w:eastAsia="Verdana" w:hAnsi="Candara" w:cs="Verdana"/>
          <w:sz w:val="24"/>
          <w:szCs w:val="24"/>
        </w:rPr>
        <w:tab/>
        <w:t>Non-consensual sharing of sexual images and videos;</w:t>
      </w:r>
    </w:p>
    <w:p w14:paraId="6140F53F"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o</w:t>
      </w:r>
      <w:r w:rsidRPr="003C32AF">
        <w:rPr>
          <w:rFonts w:ascii="Candara" w:eastAsia="Verdana" w:hAnsi="Candara" w:cs="Verdana"/>
          <w:sz w:val="24"/>
          <w:szCs w:val="24"/>
        </w:rPr>
        <w:tab/>
        <w:t>Sexualised online bullying;</w:t>
      </w:r>
    </w:p>
    <w:p w14:paraId="140D6C3F"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o</w:t>
      </w:r>
      <w:r w:rsidRPr="003C32AF">
        <w:rPr>
          <w:rFonts w:ascii="Candara" w:eastAsia="Verdana" w:hAnsi="Candara" w:cs="Verdana"/>
          <w:sz w:val="24"/>
          <w:szCs w:val="24"/>
        </w:rPr>
        <w:tab/>
        <w:t>Unwanted sexual comments and messages, including, on social media; and</w:t>
      </w:r>
    </w:p>
    <w:p w14:paraId="61FE781D"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o</w:t>
      </w:r>
      <w:r w:rsidRPr="003C32AF">
        <w:rPr>
          <w:rFonts w:ascii="Candara" w:eastAsia="Verdana" w:hAnsi="Candara" w:cs="Verdana"/>
          <w:sz w:val="24"/>
          <w:szCs w:val="24"/>
        </w:rPr>
        <w:tab/>
        <w:t>Sexual exploitation; coercion and threats.</w:t>
      </w:r>
    </w:p>
    <w:p w14:paraId="7A52D875" w14:textId="77777777" w:rsidR="00A166F0" w:rsidRPr="003C32AF" w:rsidRDefault="00A166F0" w:rsidP="00A166F0">
      <w:pPr>
        <w:ind w:left="101" w:right="346"/>
        <w:rPr>
          <w:rFonts w:ascii="Candara" w:eastAsia="Verdana" w:hAnsi="Candara" w:cs="Verdana"/>
          <w:sz w:val="24"/>
          <w:szCs w:val="24"/>
        </w:rPr>
      </w:pPr>
    </w:p>
    <w:p w14:paraId="5746FE3C"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Staff should be aware of the importance of:</w:t>
      </w:r>
    </w:p>
    <w:p w14:paraId="599415D8"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Making clear that sexual violence and sexual harassment is not acceptable, will never be tolerated and is not an inevitable part of growing up;</w:t>
      </w:r>
    </w:p>
    <w:p w14:paraId="2116D557"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Not tolerating or dismissing sexual violence or sexual harassment as “banter”, “part of growing up” or “boys being boys”; and</w:t>
      </w:r>
    </w:p>
    <w:p w14:paraId="0403243B"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Challenging behaviours (potentially criminal in nature), such as grabbing bottoms, breasts and genitalia, flicking bras and lifting up skirts. Dismissing or tolerating such behaviours risks normalising them.</w:t>
      </w:r>
    </w:p>
    <w:p w14:paraId="079192B3" w14:textId="77777777" w:rsidR="00A166F0" w:rsidRPr="00A166F0" w:rsidRDefault="00A166F0" w:rsidP="00A166F0">
      <w:pPr>
        <w:ind w:left="101" w:right="346"/>
        <w:rPr>
          <w:rFonts w:ascii="Candara" w:eastAsia="Verdana" w:hAnsi="Candara" w:cs="Verdana"/>
          <w:b/>
          <w:sz w:val="24"/>
          <w:szCs w:val="24"/>
        </w:rPr>
      </w:pPr>
    </w:p>
    <w:p w14:paraId="76B59765" w14:textId="77777777"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Child Criminal Exploitation – County Lines</w:t>
      </w:r>
    </w:p>
    <w:p w14:paraId="2F7DEAA3"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Criminal exploitation of children is geographically widespread form of harm that is a typical feature of county lines criminal activity: drug networks or gangs groom and exploit children and young people to carry drugs and money from urban areas to suburban and rural areas, market and seaside towns. Key to identifying potential involvement in county lines are missing episodes, when the victim may have been trafficked for the purpose of transporting drugs and a referral to the National Referral Mechanism should be considered.</w:t>
      </w:r>
    </w:p>
    <w:p w14:paraId="0C9F4D41"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http://www.nationalcrimeagency.gov.uk/about-us/what-we-do/specialist-capabilities/uk-human-trafficking-centre/national-referral-mechanism</w:t>
      </w:r>
    </w:p>
    <w:p w14:paraId="56636884"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Like other forms of abuse and exploitation, county lines exploitation:</w:t>
      </w:r>
    </w:p>
    <w:p w14:paraId="3EAD68BE"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Can affect any child or young person (male or female) under the age of 18 years</w:t>
      </w:r>
    </w:p>
    <w:p w14:paraId="1D98243B"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Can affect any vulnerable adult over the age of 18</w:t>
      </w:r>
    </w:p>
    <w:p w14:paraId="70B2B1CA"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Can still be exploitation even if the activity appears consensual</w:t>
      </w:r>
    </w:p>
    <w:p w14:paraId="125B81BB"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Can involve force and/or enticement-based methods of compliance and is often accompanied by violence or threats of violence.</w:t>
      </w:r>
    </w:p>
    <w:p w14:paraId="5B8C9369"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Can be perpetrated by individuals or groups, male or females, and young people or adults; and</w:t>
      </w:r>
    </w:p>
    <w:p w14:paraId="3B0010FD"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Is typified by some form of power imbalance in favour of those perpetrating the exploitation. Whilst age may be the most obvious, this power imbalance can also be due to a range of other factors including gender, cognitive ability, physical strength, status and access to economic or other resources.</w:t>
      </w:r>
    </w:p>
    <w:p w14:paraId="0C989EB1" w14:textId="77777777" w:rsidR="00A166F0" w:rsidRPr="00A166F0" w:rsidRDefault="00A166F0" w:rsidP="00A166F0">
      <w:pPr>
        <w:ind w:left="101" w:right="346"/>
        <w:rPr>
          <w:rFonts w:ascii="Candara" w:eastAsia="Verdana" w:hAnsi="Candara" w:cs="Verdana"/>
          <w:b/>
          <w:sz w:val="24"/>
          <w:szCs w:val="24"/>
        </w:rPr>
      </w:pPr>
    </w:p>
    <w:p w14:paraId="5804B566" w14:textId="77777777" w:rsidR="00184CF6" w:rsidRDefault="00184CF6" w:rsidP="00A166F0">
      <w:pPr>
        <w:ind w:left="101" w:right="346"/>
        <w:rPr>
          <w:rFonts w:ascii="Candara" w:eastAsia="Verdana" w:hAnsi="Candara" w:cs="Verdana"/>
          <w:b/>
          <w:sz w:val="24"/>
          <w:szCs w:val="24"/>
        </w:rPr>
      </w:pPr>
    </w:p>
    <w:p w14:paraId="4533526B" w14:textId="77777777" w:rsidR="00184CF6" w:rsidRDefault="00184CF6" w:rsidP="00A166F0">
      <w:pPr>
        <w:ind w:left="101" w:right="346"/>
        <w:rPr>
          <w:rFonts w:ascii="Candara" w:eastAsia="Verdana" w:hAnsi="Candara" w:cs="Verdana"/>
          <w:b/>
          <w:sz w:val="24"/>
          <w:szCs w:val="24"/>
        </w:rPr>
      </w:pPr>
    </w:p>
    <w:p w14:paraId="265224EB" w14:textId="77777777" w:rsidR="00184CF6" w:rsidRDefault="00184CF6" w:rsidP="00A166F0">
      <w:pPr>
        <w:ind w:left="101" w:right="346"/>
        <w:rPr>
          <w:rFonts w:ascii="Candara" w:eastAsia="Verdana" w:hAnsi="Candara" w:cs="Verdana"/>
          <w:b/>
          <w:sz w:val="24"/>
          <w:szCs w:val="24"/>
        </w:rPr>
      </w:pPr>
    </w:p>
    <w:p w14:paraId="3309D279" w14:textId="77777777" w:rsidR="00184CF6" w:rsidRDefault="00184CF6" w:rsidP="00A166F0">
      <w:pPr>
        <w:ind w:left="101" w:right="346"/>
        <w:rPr>
          <w:rFonts w:ascii="Candara" w:eastAsia="Verdana" w:hAnsi="Candara" w:cs="Verdana"/>
          <w:b/>
          <w:sz w:val="24"/>
          <w:szCs w:val="24"/>
        </w:rPr>
      </w:pPr>
    </w:p>
    <w:p w14:paraId="0FDE8FBE" w14:textId="77777777" w:rsidR="00184CF6" w:rsidRDefault="00184CF6" w:rsidP="00A166F0">
      <w:pPr>
        <w:ind w:left="101" w:right="346"/>
        <w:rPr>
          <w:rFonts w:ascii="Candara" w:eastAsia="Verdana" w:hAnsi="Candara" w:cs="Verdana"/>
          <w:b/>
          <w:sz w:val="24"/>
          <w:szCs w:val="24"/>
        </w:rPr>
      </w:pPr>
    </w:p>
    <w:p w14:paraId="0AC6307F" w14:textId="77777777" w:rsidR="00184CF6" w:rsidRDefault="00184CF6" w:rsidP="00A166F0">
      <w:pPr>
        <w:ind w:left="101" w:right="346"/>
        <w:rPr>
          <w:rFonts w:ascii="Candara" w:eastAsia="Verdana" w:hAnsi="Candara" w:cs="Verdana"/>
          <w:b/>
          <w:sz w:val="24"/>
          <w:szCs w:val="24"/>
        </w:rPr>
      </w:pPr>
    </w:p>
    <w:p w14:paraId="560CAB8A" w14:textId="683D17C8"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Peer on peer abuse and relationship abuse</w:t>
      </w:r>
    </w:p>
    <w:p w14:paraId="3F1DB2A9"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All staff should be aware of what constitutes peer on peer abuse. Safeguarding issues could manifest themselves via peer on peer abuse. This is most likely to include, but may not be limited to: </w:t>
      </w:r>
    </w:p>
    <w:p w14:paraId="715BDBF4"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Bullying (including cyberbullying)</w:t>
      </w:r>
    </w:p>
    <w:p w14:paraId="6C120252"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Physical abuse such as hitting, kicking, shaking, biting, hair pulling, or otherwise causing physical harm;</w:t>
      </w:r>
    </w:p>
    <w:p w14:paraId="09EFE62C"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Sexual violence and sexual harassment;</w:t>
      </w:r>
    </w:p>
    <w:p w14:paraId="535DEC7E"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Sexting (also known as youth produced sexual imagery); and</w:t>
      </w:r>
    </w:p>
    <w:p w14:paraId="554674B0"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Initiation/hazing type violence and rituals.</w:t>
      </w:r>
    </w:p>
    <w:p w14:paraId="0AF778C1"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Any child thought to be the victim of such abuse should therefore be regarded as in need of protection.</w:t>
      </w:r>
    </w:p>
    <w:p w14:paraId="52E03E68" w14:textId="77777777" w:rsidR="00A166F0" w:rsidRPr="00A166F0" w:rsidRDefault="00A166F0" w:rsidP="00A166F0">
      <w:pPr>
        <w:ind w:left="101" w:right="346"/>
        <w:rPr>
          <w:rFonts w:ascii="Candara" w:eastAsia="Verdana" w:hAnsi="Candara" w:cs="Verdana"/>
          <w:b/>
          <w:sz w:val="24"/>
          <w:szCs w:val="24"/>
        </w:rPr>
      </w:pPr>
    </w:p>
    <w:p w14:paraId="7FC701C1" w14:textId="77777777"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Online Safety</w:t>
      </w:r>
    </w:p>
    <w:p w14:paraId="109B517C"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The use of technology has become a significant component of many safeguarding issues. Child sexual exploitation; radicalisation; sexual predation: technology often provides the platform that facilitates harm. An effective approach to online safety empowers a schools to protect and educate the whole school community in their use of technology and establishes mechanisms to identify, intervene in and escalate any incident where appropriate. See separate E-Safety Policy September 2018 for further information.</w:t>
      </w:r>
    </w:p>
    <w:p w14:paraId="3191CC01" w14:textId="77777777" w:rsidR="00A166F0" w:rsidRPr="00A166F0" w:rsidRDefault="00A166F0" w:rsidP="00A166F0">
      <w:pPr>
        <w:ind w:left="101" w:right="346"/>
        <w:rPr>
          <w:rFonts w:ascii="Candara" w:eastAsia="Verdana" w:hAnsi="Candara" w:cs="Verdana"/>
          <w:b/>
          <w:sz w:val="24"/>
          <w:szCs w:val="24"/>
        </w:rPr>
      </w:pPr>
    </w:p>
    <w:p w14:paraId="414C008E" w14:textId="77777777"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Prevent Strategy (Radicalisation and Extremism)</w:t>
      </w:r>
    </w:p>
    <w:p w14:paraId="1BBE1849" w14:textId="2DC23F59" w:rsidR="00A166F0" w:rsidRDefault="007467AC" w:rsidP="00A166F0">
      <w:pPr>
        <w:ind w:left="101" w:right="346"/>
        <w:rPr>
          <w:rFonts w:ascii="Candara" w:eastAsia="Verdana" w:hAnsi="Candara" w:cs="Verdana"/>
          <w:sz w:val="24"/>
          <w:szCs w:val="24"/>
        </w:rPr>
      </w:pPr>
      <w:r>
        <w:rPr>
          <w:rFonts w:ascii="Candara" w:eastAsia="Verdana" w:hAnsi="Candara" w:cs="Verdana"/>
          <w:sz w:val="24"/>
          <w:szCs w:val="24"/>
        </w:rPr>
        <w:t>Wribbenhall</w:t>
      </w:r>
      <w:r w:rsidR="00A166F0" w:rsidRPr="007467AC">
        <w:rPr>
          <w:rFonts w:ascii="Candara" w:eastAsia="Verdana" w:hAnsi="Candara" w:cs="Verdana"/>
          <w:sz w:val="24"/>
          <w:szCs w:val="24"/>
        </w:rPr>
        <w:t xml:space="preserve"> School is actively involved in the Prevent strategy.  The school has a part to play in fostering shared values and promoting cohesion.  Extremist ideology runs counter to the school and British values. Therefore</w:t>
      </w:r>
      <w:r>
        <w:rPr>
          <w:rFonts w:ascii="Candara" w:eastAsia="Verdana" w:hAnsi="Candara" w:cs="Verdana"/>
          <w:sz w:val="24"/>
          <w:szCs w:val="24"/>
        </w:rPr>
        <w:t>, aim</w:t>
      </w:r>
      <w:r w:rsidR="00A166F0" w:rsidRPr="007467AC">
        <w:rPr>
          <w:rFonts w:ascii="Candara" w:eastAsia="Verdana" w:hAnsi="Candara" w:cs="Verdana"/>
          <w:sz w:val="24"/>
          <w:szCs w:val="24"/>
        </w:rPr>
        <w:t xml:space="preserve"> to successfully promote respect and tolerance for others, the rights of all to live and study free from persecution of any kind, freedom of speech, democracy, the rule of law and equality of opportunity and treatment.  Extremism promotes fear and division and actively seeks to cause destructive relationships between different communities. Children are vulnerable to extremist ideology and radicalisation. Similar to protecting children from other forms of harms and abuse, protecting children from this risk should be part of a school’s safeguarding approach.</w:t>
      </w:r>
    </w:p>
    <w:p w14:paraId="1004F4E7" w14:textId="77777777" w:rsidR="007467AC" w:rsidRPr="007467AC" w:rsidRDefault="007467AC" w:rsidP="00A166F0">
      <w:pPr>
        <w:ind w:left="101" w:right="346"/>
        <w:rPr>
          <w:rFonts w:ascii="Candara" w:eastAsia="Verdana" w:hAnsi="Candara" w:cs="Verdana"/>
          <w:sz w:val="24"/>
          <w:szCs w:val="24"/>
        </w:rPr>
      </w:pPr>
    </w:p>
    <w:p w14:paraId="66B6740C" w14:textId="77777777" w:rsidR="00A166F0" w:rsidRPr="007467AC" w:rsidRDefault="00A166F0" w:rsidP="00A166F0">
      <w:pPr>
        <w:ind w:left="101" w:right="346"/>
        <w:rPr>
          <w:rFonts w:ascii="Candara" w:eastAsia="Verdana" w:hAnsi="Candara" w:cs="Verdana"/>
          <w:b/>
          <w:sz w:val="24"/>
          <w:szCs w:val="24"/>
        </w:rPr>
      </w:pPr>
      <w:r w:rsidRPr="007467AC">
        <w:rPr>
          <w:rFonts w:ascii="Candara" w:eastAsia="Verdana" w:hAnsi="Candara" w:cs="Verdana"/>
          <w:b/>
          <w:sz w:val="24"/>
          <w:szCs w:val="24"/>
        </w:rPr>
        <w:t>Extremism</w:t>
      </w:r>
    </w:p>
    <w:p w14:paraId="008ECDCD" w14:textId="293404E8" w:rsidR="00A166F0"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Is the vocal or active opposition to our fundamental values, including the rule of law, individual liberty and the mutual respect and tolerance of different faiths and beliefs. This also includes calling for the death of members of the armed forces.</w:t>
      </w:r>
    </w:p>
    <w:p w14:paraId="4BACFA98" w14:textId="77777777" w:rsidR="007467AC" w:rsidRPr="007467AC" w:rsidRDefault="007467AC" w:rsidP="00A166F0">
      <w:pPr>
        <w:ind w:left="101" w:right="346"/>
        <w:rPr>
          <w:rFonts w:ascii="Candara" w:eastAsia="Verdana" w:hAnsi="Candara" w:cs="Verdana"/>
          <w:sz w:val="24"/>
          <w:szCs w:val="24"/>
        </w:rPr>
      </w:pPr>
    </w:p>
    <w:p w14:paraId="0179D1FF" w14:textId="77777777"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Radicalisation</w:t>
      </w:r>
    </w:p>
    <w:p w14:paraId="3979D0AC"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Refers to the process by which a person comes to support terrorism and extremist ideologies associated with terrorist groups.</w:t>
      </w:r>
    </w:p>
    <w:p w14:paraId="11471BD5"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There is no single way of identifying whether a child is likely to be susceptible to an extremist ideology. Background factors combined with specific influences such as family and friends may </w:t>
      </w:r>
      <w:r w:rsidRPr="007467AC">
        <w:rPr>
          <w:rFonts w:ascii="Candara" w:eastAsia="Verdana" w:hAnsi="Candara" w:cs="Verdana"/>
          <w:sz w:val="24"/>
          <w:szCs w:val="24"/>
        </w:rPr>
        <w:lastRenderedPageBreak/>
        <w:t>contribute to a child’s vulnerability. Similarly, radicalisation can occur through many different methods (such as social media) and settings (such as the internet).</w:t>
      </w:r>
    </w:p>
    <w:p w14:paraId="70036E3A" w14:textId="4B5BC0B3"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However, it is possible to protect vulnerable people from extremist ideology and intervene to prevent those at risk of radicalisation being radicalised. As with other safeguarding risks, staff should be alert</w:t>
      </w:r>
      <w:r w:rsidR="00D93EC8">
        <w:rPr>
          <w:rFonts w:ascii="Candara" w:eastAsia="Verdana" w:hAnsi="Candara" w:cs="Verdana"/>
          <w:sz w:val="24"/>
          <w:szCs w:val="24"/>
        </w:rPr>
        <w:t>ed</w:t>
      </w:r>
      <w:r w:rsidRPr="007467AC">
        <w:rPr>
          <w:rFonts w:ascii="Candara" w:eastAsia="Verdana" w:hAnsi="Candara" w:cs="Verdana"/>
          <w:sz w:val="24"/>
          <w:szCs w:val="24"/>
        </w:rPr>
        <w:t xml:space="preserve"> to changes in children’s behaviour which could indicate that they may be in need of help or protection. Staff should use their judgement in identifying children who might be at risk of radicalisation and act proportionately which may include the designated safeguarding lead (or deputy) making a referral to the Channel programme.</w:t>
      </w:r>
    </w:p>
    <w:p w14:paraId="4EA89B95"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Our school strategy for preventing extremism has five key objectives: </w:t>
      </w:r>
    </w:p>
    <w:p w14:paraId="35658E5A"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1. </w:t>
      </w:r>
      <w:r w:rsidRPr="007467AC">
        <w:rPr>
          <w:rFonts w:ascii="Candara" w:eastAsia="Verdana" w:hAnsi="Candara" w:cs="Verdana"/>
          <w:sz w:val="24"/>
          <w:szCs w:val="24"/>
        </w:rPr>
        <w:tab/>
        <w:t>To promote and reinforce school and British values; to create space for free and open debate; listen and support the learner voice and enable pupils to develop their self-knowledge, self-esteem and self-confidence.</w:t>
      </w:r>
    </w:p>
    <w:p w14:paraId="1412E9C4"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2. </w:t>
      </w:r>
      <w:r w:rsidRPr="007467AC">
        <w:rPr>
          <w:rFonts w:ascii="Candara" w:eastAsia="Verdana" w:hAnsi="Candara" w:cs="Verdana"/>
          <w:sz w:val="24"/>
          <w:szCs w:val="24"/>
        </w:rPr>
        <w:tab/>
        <w:t xml:space="preserve">To promote social cohesion by supporting inter-faith and inter-cultural dialogue and understanding, and to engage all students in playing a full and active role in wider engagement in society. </w:t>
      </w:r>
    </w:p>
    <w:p w14:paraId="349EBA3A"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3. </w:t>
      </w:r>
      <w:r w:rsidRPr="007467AC">
        <w:rPr>
          <w:rFonts w:ascii="Candara" w:eastAsia="Verdana" w:hAnsi="Candara" w:cs="Verdana"/>
          <w:sz w:val="24"/>
          <w:szCs w:val="24"/>
        </w:rPr>
        <w:tab/>
        <w:t xml:space="preserve">To ensure pupil safety and that the school is free from bullying, harassment and discrimination. </w:t>
      </w:r>
    </w:p>
    <w:p w14:paraId="485B1B7C"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4. </w:t>
      </w:r>
      <w:r w:rsidRPr="007467AC">
        <w:rPr>
          <w:rFonts w:ascii="Candara" w:eastAsia="Verdana" w:hAnsi="Candara" w:cs="Verdana"/>
          <w:sz w:val="24"/>
          <w:szCs w:val="24"/>
        </w:rPr>
        <w:tab/>
        <w:t xml:space="preserve">To provide support for pupils who may be at risk and offer appropriate sources of advice and guidance. </w:t>
      </w:r>
    </w:p>
    <w:p w14:paraId="6A3A4AC5"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5. </w:t>
      </w:r>
      <w:r w:rsidRPr="007467AC">
        <w:rPr>
          <w:rFonts w:ascii="Candara" w:eastAsia="Verdana" w:hAnsi="Candara" w:cs="Verdana"/>
          <w:sz w:val="24"/>
          <w:szCs w:val="24"/>
        </w:rPr>
        <w:tab/>
        <w:t xml:space="preserve">To ensure that pupils and staff are aware of their roles and responsibilities in preventing terrorism and radicalisation. </w:t>
      </w:r>
    </w:p>
    <w:p w14:paraId="595368E4" w14:textId="77777777" w:rsidR="00A166F0" w:rsidRPr="007467AC" w:rsidRDefault="00A166F0" w:rsidP="00A166F0">
      <w:pPr>
        <w:ind w:left="101" w:right="346"/>
        <w:rPr>
          <w:rFonts w:ascii="Candara" w:eastAsia="Verdana" w:hAnsi="Candara" w:cs="Verdana"/>
          <w:sz w:val="24"/>
          <w:szCs w:val="24"/>
        </w:rPr>
      </w:pPr>
    </w:p>
    <w:p w14:paraId="6FEBE04C" w14:textId="02BA5D67" w:rsidR="00A166F0"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Our school, like all others, is required to identify a Prevent Single Point of Contact (SPOC) who will be the lead within the organisation for safeguarding in relation to protecting individuals from radicalisation and involvement in terrorism: this will normally be the Designated Safeguarding Lead. </w:t>
      </w:r>
    </w:p>
    <w:p w14:paraId="429DF303" w14:textId="77777777" w:rsidR="007467AC" w:rsidRPr="007467AC" w:rsidRDefault="007467AC" w:rsidP="00A166F0">
      <w:pPr>
        <w:ind w:left="101" w:right="346"/>
        <w:rPr>
          <w:rFonts w:ascii="Candara" w:eastAsia="Verdana" w:hAnsi="Candara" w:cs="Verdana"/>
          <w:sz w:val="24"/>
          <w:szCs w:val="24"/>
        </w:rPr>
      </w:pPr>
    </w:p>
    <w:p w14:paraId="4708ABE9" w14:textId="06BC594C"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The SPOC for </w:t>
      </w:r>
      <w:r w:rsidR="007467AC">
        <w:rPr>
          <w:rFonts w:ascii="Candara" w:eastAsia="Verdana" w:hAnsi="Candara" w:cs="Verdana"/>
          <w:sz w:val="24"/>
          <w:szCs w:val="24"/>
        </w:rPr>
        <w:t>Wribbenhall School is Ellis Wells</w:t>
      </w:r>
      <w:r w:rsidRPr="007467AC">
        <w:rPr>
          <w:rFonts w:ascii="Candara" w:eastAsia="Verdana" w:hAnsi="Candara" w:cs="Verdana"/>
          <w:sz w:val="24"/>
          <w:szCs w:val="24"/>
        </w:rPr>
        <w:t>.  The responsibilities of the SPOC are described below.</w:t>
      </w:r>
    </w:p>
    <w:p w14:paraId="32B7DD7E" w14:textId="77777777" w:rsidR="00A166F0" w:rsidRPr="007467AC" w:rsidRDefault="00A166F0" w:rsidP="00A166F0">
      <w:pPr>
        <w:ind w:left="101" w:right="346"/>
        <w:rPr>
          <w:rFonts w:ascii="Candara" w:eastAsia="Verdana" w:hAnsi="Candara" w:cs="Verdana"/>
          <w:sz w:val="24"/>
          <w:szCs w:val="24"/>
        </w:rPr>
      </w:pPr>
    </w:p>
    <w:p w14:paraId="52B8E810"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All schools are subject to a duty under section 26 of the Counter-Terrorism and Security Act 2015 (the CTSA 2015), in the exercise of their functions, to have “due regard” to the need to prevent people from being drawn into terrorism. This duty is known as the Prevent duty.</w:t>
      </w:r>
    </w:p>
    <w:p w14:paraId="1AAB9DFC" w14:textId="77777777" w:rsidR="00A166F0" w:rsidRPr="007467AC" w:rsidRDefault="00A166F0" w:rsidP="00A166F0">
      <w:pPr>
        <w:ind w:left="101" w:right="346"/>
        <w:rPr>
          <w:rFonts w:ascii="Candara" w:eastAsia="Verdana" w:hAnsi="Candara" w:cs="Verdana"/>
          <w:sz w:val="24"/>
          <w:szCs w:val="24"/>
        </w:rPr>
      </w:pPr>
    </w:p>
    <w:p w14:paraId="44D87CCD" w14:textId="313F0EF8"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The Prevent duty should be seen as part of the schools’ wider safeguarding obligations. Designated safeguarding </w:t>
      </w:r>
      <w:r w:rsidR="00D93EC8" w:rsidRPr="007467AC">
        <w:rPr>
          <w:rFonts w:ascii="Candara" w:eastAsia="Verdana" w:hAnsi="Candara" w:cs="Verdana"/>
          <w:sz w:val="24"/>
          <w:szCs w:val="24"/>
        </w:rPr>
        <w:t>leads,</w:t>
      </w:r>
      <w:r w:rsidRPr="007467AC">
        <w:rPr>
          <w:rFonts w:ascii="Candara" w:eastAsia="Verdana" w:hAnsi="Candara" w:cs="Verdana"/>
          <w:sz w:val="24"/>
          <w:szCs w:val="24"/>
        </w:rPr>
        <w:t xml:space="preserve"> and other senior leaders should familiarise themselves with the Revised Prevent duty guidance: for England and Wales, especially paragraphs 57-76 which are specifically concerned with schools.</w:t>
      </w:r>
    </w:p>
    <w:p w14:paraId="40389D6A" w14:textId="77777777" w:rsidR="00A166F0" w:rsidRPr="007467AC" w:rsidRDefault="00A166F0" w:rsidP="00A166F0">
      <w:pPr>
        <w:ind w:left="101" w:right="346"/>
        <w:rPr>
          <w:rFonts w:ascii="Candara" w:eastAsia="Verdana" w:hAnsi="Candara" w:cs="Verdana"/>
          <w:sz w:val="24"/>
          <w:szCs w:val="24"/>
        </w:rPr>
      </w:pPr>
    </w:p>
    <w:p w14:paraId="56FBB649" w14:textId="77777777"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Indicators of Vulnerability to Radicalisation</w:t>
      </w:r>
    </w:p>
    <w:p w14:paraId="118CF300" w14:textId="77777777" w:rsidR="00A166F0" w:rsidRPr="007467AC" w:rsidRDefault="00A166F0" w:rsidP="007467AC">
      <w:pPr>
        <w:ind w:left="709" w:right="346" w:hanging="608"/>
        <w:rPr>
          <w:rFonts w:ascii="Candara" w:eastAsia="Verdana" w:hAnsi="Candara" w:cs="Verdana"/>
          <w:sz w:val="24"/>
          <w:szCs w:val="24"/>
        </w:rPr>
      </w:pPr>
      <w:r w:rsidRPr="00A166F0">
        <w:rPr>
          <w:rFonts w:ascii="Candara" w:eastAsia="Verdana" w:hAnsi="Candara" w:cs="Verdana"/>
          <w:b/>
          <w:sz w:val="24"/>
          <w:szCs w:val="24"/>
        </w:rPr>
        <w:t>1</w:t>
      </w:r>
      <w:r w:rsidRPr="007467AC">
        <w:rPr>
          <w:rFonts w:ascii="Candara" w:eastAsia="Verdana" w:hAnsi="Candara" w:cs="Verdana"/>
          <w:sz w:val="24"/>
          <w:szCs w:val="24"/>
        </w:rPr>
        <w:t>.</w:t>
      </w:r>
      <w:r w:rsidRPr="007467AC">
        <w:rPr>
          <w:rFonts w:ascii="Candara" w:eastAsia="Verdana" w:hAnsi="Candara" w:cs="Verdana"/>
          <w:sz w:val="24"/>
          <w:szCs w:val="24"/>
        </w:rPr>
        <w:tab/>
        <w:t>Radicalisation refers to the process by which a person comes to support terrorism and forms of extremism leading to terrorism.</w:t>
      </w:r>
    </w:p>
    <w:p w14:paraId="675310BA" w14:textId="77777777" w:rsidR="00A166F0" w:rsidRPr="007467AC" w:rsidRDefault="00A166F0" w:rsidP="007467AC">
      <w:pPr>
        <w:ind w:left="709" w:right="346" w:hanging="608"/>
        <w:rPr>
          <w:rFonts w:ascii="Candara" w:eastAsia="Verdana" w:hAnsi="Candara" w:cs="Verdana"/>
          <w:sz w:val="24"/>
          <w:szCs w:val="24"/>
        </w:rPr>
      </w:pPr>
    </w:p>
    <w:p w14:paraId="78B5A594" w14:textId="77777777" w:rsidR="00A166F0" w:rsidRPr="007467AC" w:rsidRDefault="00A166F0" w:rsidP="007467AC">
      <w:pPr>
        <w:ind w:left="709" w:right="346" w:hanging="608"/>
        <w:rPr>
          <w:rFonts w:ascii="Candara" w:eastAsia="Verdana" w:hAnsi="Candara" w:cs="Verdana"/>
          <w:sz w:val="24"/>
          <w:szCs w:val="24"/>
        </w:rPr>
      </w:pPr>
      <w:r w:rsidRPr="007467AC">
        <w:rPr>
          <w:rFonts w:ascii="Candara" w:eastAsia="Verdana" w:hAnsi="Candara" w:cs="Verdana"/>
          <w:sz w:val="24"/>
          <w:szCs w:val="24"/>
        </w:rPr>
        <w:t>2.</w:t>
      </w:r>
      <w:r w:rsidRPr="007467AC">
        <w:rPr>
          <w:rFonts w:ascii="Candara" w:eastAsia="Verdana" w:hAnsi="Candara" w:cs="Verdana"/>
          <w:sz w:val="24"/>
          <w:szCs w:val="24"/>
        </w:rPr>
        <w:tab/>
        <w:t xml:space="preserve">Extremism is defined by the Government in the Prevent Strategy as: </w:t>
      </w:r>
    </w:p>
    <w:p w14:paraId="6B9E2230" w14:textId="77777777" w:rsidR="00A166F0" w:rsidRPr="007467AC" w:rsidRDefault="00A166F0" w:rsidP="00184CF6">
      <w:pPr>
        <w:ind w:left="709" w:right="346"/>
        <w:rPr>
          <w:rFonts w:ascii="Candara" w:eastAsia="Verdana" w:hAnsi="Candara" w:cs="Verdana"/>
          <w:sz w:val="24"/>
          <w:szCs w:val="24"/>
        </w:rPr>
      </w:pPr>
      <w:r w:rsidRPr="007467AC">
        <w:rPr>
          <w:rFonts w:ascii="Candara" w:eastAsia="Verdana" w:hAnsi="Candara" w:cs="Verdana"/>
          <w:sz w:val="24"/>
          <w:szCs w:val="24"/>
        </w:rPr>
        <w:lastRenderedPageBreak/>
        <w:t xml:space="preserve">Vocal or active opposition to fundamental British values, including democracy, the rule of law, individual liberty and mutual respect and tolerance of different faiths and beliefs.  We also include in our definition of extremism calls for the death of members of our armed forces, whether in this country or overseas.  </w:t>
      </w:r>
    </w:p>
    <w:p w14:paraId="2C927C5B" w14:textId="77777777" w:rsidR="00A166F0" w:rsidRPr="007467AC" w:rsidRDefault="00A166F0" w:rsidP="00184CF6">
      <w:pPr>
        <w:ind w:left="709" w:right="346"/>
        <w:rPr>
          <w:rFonts w:ascii="Candara" w:eastAsia="Verdana" w:hAnsi="Candara" w:cs="Verdana"/>
          <w:sz w:val="24"/>
          <w:szCs w:val="24"/>
        </w:rPr>
      </w:pPr>
    </w:p>
    <w:p w14:paraId="0AB97EB6" w14:textId="77777777" w:rsidR="00A166F0" w:rsidRPr="007467AC" w:rsidRDefault="00A166F0" w:rsidP="00184CF6">
      <w:pPr>
        <w:ind w:left="709" w:right="346"/>
        <w:rPr>
          <w:rFonts w:ascii="Candara" w:eastAsia="Verdana" w:hAnsi="Candara" w:cs="Verdana"/>
          <w:sz w:val="24"/>
          <w:szCs w:val="24"/>
        </w:rPr>
      </w:pPr>
      <w:r w:rsidRPr="007467AC">
        <w:rPr>
          <w:rFonts w:ascii="Candara" w:eastAsia="Verdana" w:hAnsi="Candara" w:cs="Verdana"/>
          <w:sz w:val="24"/>
          <w:szCs w:val="24"/>
        </w:rPr>
        <w:t>3.</w:t>
      </w:r>
      <w:r w:rsidRPr="007467AC">
        <w:rPr>
          <w:rFonts w:ascii="Candara" w:eastAsia="Verdana" w:hAnsi="Candara" w:cs="Verdana"/>
          <w:sz w:val="24"/>
          <w:szCs w:val="24"/>
        </w:rPr>
        <w:tab/>
        <w:t>Extremism is defined by the Crown Prosecution Service as:</w:t>
      </w:r>
    </w:p>
    <w:p w14:paraId="093EC2D2" w14:textId="77777777" w:rsidR="00A166F0" w:rsidRPr="007467AC" w:rsidRDefault="00A166F0" w:rsidP="00184CF6">
      <w:pPr>
        <w:ind w:left="709" w:right="346"/>
        <w:rPr>
          <w:rFonts w:ascii="Candara" w:eastAsia="Verdana" w:hAnsi="Candara" w:cs="Verdana"/>
          <w:sz w:val="24"/>
          <w:szCs w:val="24"/>
        </w:rPr>
      </w:pPr>
      <w:r w:rsidRPr="007467AC">
        <w:rPr>
          <w:rFonts w:ascii="Candara" w:eastAsia="Verdana" w:hAnsi="Candara" w:cs="Verdana"/>
          <w:sz w:val="24"/>
          <w:szCs w:val="24"/>
        </w:rPr>
        <w:t>The demonstration of unacceptable behaviour by using any means or medium to express views which:</w:t>
      </w:r>
    </w:p>
    <w:p w14:paraId="47C49654" w14:textId="77777777" w:rsidR="00A166F0" w:rsidRPr="007467AC" w:rsidRDefault="00A166F0" w:rsidP="007467AC">
      <w:pPr>
        <w:ind w:left="709" w:right="346" w:hanging="608"/>
        <w:rPr>
          <w:rFonts w:ascii="Candara" w:eastAsia="Verdana" w:hAnsi="Candara" w:cs="Verdana"/>
          <w:sz w:val="24"/>
          <w:szCs w:val="24"/>
        </w:rPr>
      </w:pPr>
    </w:p>
    <w:p w14:paraId="5BC7FC84" w14:textId="3B7106F1" w:rsidR="00A166F0" w:rsidRPr="00184CF6" w:rsidRDefault="00A166F0" w:rsidP="00184CF6">
      <w:pPr>
        <w:pStyle w:val="ListParagraph"/>
        <w:numPr>
          <w:ilvl w:val="0"/>
          <w:numId w:val="16"/>
        </w:numPr>
        <w:ind w:right="346"/>
        <w:rPr>
          <w:rFonts w:ascii="Candara" w:eastAsia="Verdana" w:hAnsi="Candara" w:cs="Verdana"/>
          <w:sz w:val="24"/>
          <w:szCs w:val="24"/>
        </w:rPr>
      </w:pPr>
      <w:r w:rsidRPr="00184CF6">
        <w:rPr>
          <w:rFonts w:ascii="Candara" w:eastAsia="Verdana" w:hAnsi="Candara" w:cs="Verdana"/>
          <w:sz w:val="24"/>
          <w:szCs w:val="24"/>
        </w:rPr>
        <w:t>Encourage, justify or glorify terrorist violence in furtherance of particular beliefs;</w:t>
      </w:r>
    </w:p>
    <w:p w14:paraId="222F324A" w14:textId="5964ABDC" w:rsidR="00A166F0" w:rsidRPr="00184CF6" w:rsidRDefault="00A166F0" w:rsidP="00184CF6">
      <w:pPr>
        <w:pStyle w:val="ListParagraph"/>
        <w:numPr>
          <w:ilvl w:val="0"/>
          <w:numId w:val="16"/>
        </w:numPr>
        <w:ind w:right="346"/>
        <w:rPr>
          <w:rFonts w:ascii="Candara" w:eastAsia="Verdana" w:hAnsi="Candara" w:cs="Verdana"/>
          <w:sz w:val="24"/>
          <w:szCs w:val="24"/>
        </w:rPr>
      </w:pPr>
      <w:r w:rsidRPr="00184CF6">
        <w:rPr>
          <w:rFonts w:ascii="Candara" w:eastAsia="Verdana" w:hAnsi="Candara" w:cs="Verdana"/>
          <w:sz w:val="24"/>
          <w:szCs w:val="24"/>
        </w:rPr>
        <w:t>Seek to provoke others to terrorist acts;</w:t>
      </w:r>
    </w:p>
    <w:p w14:paraId="07A90EAA" w14:textId="5FA8344D" w:rsidR="00A166F0" w:rsidRPr="00184CF6" w:rsidRDefault="00A166F0" w:rsidP="00184CF6">
      <w:pPr>
        <w:pStyle w:val="ListParagraph"/>
        <w:numPr>
          <w:ilvl w:val="0"/>
          <w:numId w:val="16"/>
        </w:numPr>
        <w:ind w:right="346"/>
        <w:rPr>
          <w:rFonts w:ascii="Candara" w:eastAsia="Verdana" w:hAnsi="Candara" w:cs="Verdana"/>
          <w:sz w:val="24"/>
          <w:szCs w:val="24"/>
        </w:rPr>
      </w:pPr>
      <w:r w:rsidRPr="00184CF6">
        <w:rPr>
          <w:rFonts w:ascii="Candara" w:eastAsia="Verdana" w:hAnsi="Candara" w:cs="Verdana"/>
          <w:sz w:val="24"/>
          <w:szCs w:val="24"/>
        </w:rPr>
        <w:t>Encourage other serious criminal activity or seek to provoke others to serious criminal acts; or</w:t>
      </w:r>
    </w:p>
    <w:p w14:paraId="7BA431B2" w14:textId="2BF75125" w:rsidR="00A166F0" w:rsidRPr="00184CF6" w:rsidRDefault="00A166F0" w:rsidP="00184CF6">
      <w:pPr>
        <w:pStyle w:val="ListParagraph"/>
        <w:numPr>
          <w:ilvl w:val="0"/>
          <w:numId w:val="16"/>
        </w:numPr>
        <w:ind w:right="346"/>
        <w:rPr>
          <w:rFonts w:ascii="Candara" w:eastAsia="Verdana" w:hAnsi="Candara" w:cs="Verdana"/>
          <w:sz w:val="24"/>
          <w:szCs w:val="24"/>
        </w:rPr>
      </w:pPr>
      <w:r w:rsidRPr="00184CF6">
        <w:rPr>
          <w:rFonts w:ascii="Candara" w:eastAsia="Verdana" w:hAnsi="Candara" w:cs="Verdana"/>
          <w:sz w:val="24"/>
          <w:szCs w:val="24"/>
        </w:rPr>
        <w:t>Foster hatred which might lead to inter-community violence in the UK.</w:t>
      </w:r>
    </w:p>
    <w:p w14:paraId="651384BB" w14:textId="77777777" w:rsidR="00A166F0" w:rsidRPr="007467AC" w:rsidRDefault="00A166F0" w:rsidP="007467AC">
      <w:pPr>
        <w:ind w:left="709" w:right="346" w:hanging="608"/>
        <w:rPr>
          <w:rFonts w:ascii="Candara" w:eastAsia="Verdana" w:hAnsi="Candara" w:cs="Verdana"/>
          <w:sz w:val="24"/>
          <w:szCs w:val="24"/>
        </w:rPr>
      </w:pPr>
    </w:p>
    <w:p w14:paraId="38D7D892" w14:textId="77777777" w:rsidR="00A166F0" w:rsidRPr="007467AC" w:rsidRDefault="00A166F0" w:rsidP="007467AC">
      <w:pPr>
        <w:ind w:left="709" w:right="346" w:hanging="608"/>
        <w:rPr>
          <w:rFonts w:ascii="Candara" w:eastAsia="Verdana" w:hAnsi="Candara" w:cs="Verdana"/>
          <w:sz w:val="24"/>
          <w:szCs w:val="24"/>
        </w:rPr>
      </w:pPr>
      <w:r w:rsidRPr="007467AC">
        <w:rPr>
          <w:rFonts w:ascii="Candara" w:eastAsia="Verdana" w:hAnsi="Candara" w:cs="Verdana"/>
          <w:sz w:val="24"/>
          <w:szCs w:val="24"/>
        </w:rPr>
        <w:t>4.</w:t>
      </w:r>
      <w:r w:rsidRPr="007467AC">
        <w:rPr>
          <w:rFonts w:ascii="Candara" w:eastAsia="Verdana" w:hAnsi="Candara" w:cs="Verdana"/>
          <w:sz w:val="24"/>
          <w:szCs w:val="24"/>
        </w:rPr>
        <w:tab/>
        <w:t>There is no such thing as a “typical extremist”: those who become involved in extremist actions come from a range of backgrounds and experiences, and most individuals, even those who hold radical views, do not become involved in violent extremist activity.</w:t>
      </w:r>
    </w:p>
    <w:p w14:paraId="4B9C1C53" w14:textId="77777777" w:rsidR="00A166F0" w:rsidRPr="007467AC" w:rsidRDefault="00A166F0" w:rsidP="007467AC">
      <w:pPr>
        <w:ind w:left="709" w:right="346" w:hanging="608"/>
        <w:rPr>
          <w:rFonts w:ascii="Candara" w:eastAsia="Verdana" w:hAnsi="Candara" w:cs="Verdana"/>
          <w:sz w:val="24"/>
          <w:szCs w:val="24"/>
        </w:rPr>
      </w:pPr>
    </w:p>
    <w:p w14:paraId="3EF77A56" w14:textId="77777777" w:rsidR="00A166F0" w:rsidRPr="007467AC" w:rsidRDefault="00A166F0" w:rsidP="007467AC">
      <w:pPr>
        <w:ind w:left="709" w:right="346" w:hanging="608"/>
        <w:rPr>
          <w:rFonts w:ascii="Candara" w:eastAsia="Verdana" w:hAnsi="Candara" w:cs="Verdana"/>
          <w:sz w:val="24"/>
          <w:szCs w:val="24"/>
        </w:rPr>
      </w:pPr>
      <w:r w:rsidRPr="007467AC">
        <w:rPr>
          <w:rFonts w:ascii="Candara" w:eastAsia="Verdana" w:hAnsi="Candara" w:cs="Verdana"/>
          <w:sz w:val="24"/>
          <w:szCs w:val="24"/>
        </w:rPr>
        <w:t>5.</w:t>
      </w:r>
      <w:r w:rsidRPr="007467AC">
        <w:rPr>
          <w:rFonts w:ascii="Candara" w:eastAsia="Verdana" w:hAnsi="Candara" w:cs="Verdana"/>
          <w:sz w:val="24"/>
          <w:szCs w:val="24"/>
        </w:rPr>
        <w:tab/>
        <w:t xml:space="preserve">Pupils may become susceptible to radicalisation through a range of social, personal and environmental factors - it is known that violent extremists exploit vulnerabilities in individuals to drive a wedge between them and their families and communities.  It is vital that school staff are able to recognise those vulnerabilities.  </w:t>
      </w:r>
    </w:p>
    <w:p w14:paraId="371D1B72" w14:textId="77777777" w:rsidR="00A166F0" w:rsidRPr="007467AC" w:rsidRDefault="00A166F0" w:rsidP="007467AC">
      <w:pPr>
        <w:ind w:left="709" w:right="346" w:hanging="608"/>
        <w:rPr>
          <w:rFonts w:ascii="Candara" w:eastAsia="Verdana" w:hAnsi="Candara" w:cs="Verdana"/>
          <w:sz w:val="24"/>
          <w:szCs w:val="24"/>
        </w:rPr>
      </w:pPr>
    </w:p>
    <w:p w14:paraId="72B2B4F6" w14:textId="77777777" w:rsidR="00A166F0" w:rsidRPr="007467AC" w:rsidRDefault="00A166F0" w:rsidP="007467AC">
      <w:pPr>
        <w:ind w:left="709" w:right="346" w:hanging="608"/>
        <w:rPr>
          <w:rFonts w:ascii="Candara" w:eastAsia="Verdana" w:hAnsi="Candara" w:cs="Verdana"/>
          <w:sz w:val="24"/>
          <w:szCs w:val="24"/>
        </w:rPr>
      </w:pPr>
      <w:r w:rsidRPr="007467AC">
        <w:rPr>
          <w:rFonts w:ascii="Candara" w:eastAsia="Verdana" w:hAnsi="Candara" w:cs="Verdana"/>
          <w:sz w:val="24"/>
          <w:szCs w:val="24"/>
        </w:rPr>
        <w:t>6.</w:t>
      </w:r>
      <w:r w:rsidRPr="007467AC">
        <w:rPr>
          <w:rFonts w:ascii="Candara" w:eastAsia="Verdana" w:hAnsi="Candara" w:cs="Verdana"/>
          <w:sz w:val="24"/>
          <w:szCs w:val="24"/>
        </w:rPr>
        <w:tab/>
        <w:t>Indicators of vulnerability include:</w:t>
      </w:r>
    </w:p>
    <w:p w14:paraId="4CD52552" w14:textId="77777777" w:rsidR="00A166F0" w:rsidRPr="007467AC" w:rsidRDefault="00A166F0" w:rsidP="007467AC">
      <w:pPr>
        <w:ind w:left="709" w:right="346" w:hanging="608"/>
        <w:rPr>
          <w:rFonts w:ascii="Candara" w:eastAsia="Verdana" w:hAnsi="Candara" w:cs="Verdana"/>
          <w:sz w:val="24"/>
          <w:szCs w:val="24"/>
        </w:rPr>
      </w:pPr>
    </w:p>
    <w:p w14:paraId="2805A09E" w14:textId="0E5F84EA" w:rsidR="00A166F0" w:rsidRPr="00184CF6" w:rsidRDefault="00A166F0" w:rsidP="00184CF6">
      <w:pPr>
        <w:pStyle w:val="ListParagraph"/>
        <w:numPr>
          <w:ilvl w:val="0"/>
          <w:numId w:val="17"/>
        </w:numPr>
        <w:ind w:right="346"/>
        <w:rPr>
          <w:rFonts w:ascii="Candara" w:eastAsia="Verdana" w:hAnsi="Candara" w:cs="Verdana"/>
          <w:sz w:val="24"/>
          <w:szCs w:val="24"/>
        </w:rPr>
      </w:pPr>
      <w:r w:rsidRPr="00184CF6">
        <w:rPr>
          <w:rFonts w:ascii="Candara" w:eastAsia="Verdana" w:hAnsi="Candara" w:cs="Verdana"/>
          <w:sz w:val="24"/>
          <w:szCs w:val="24"/>
        </w:rPr>
        <w:t>Identity Crisis – the pupil is distanced from their cultural / religious heritage and experiences discomfort about their place in society;</w:t>
      </w:r>
    </w:p>
    <w:p w14:paraId="7AEFA177" w14:textId="5DD320E6" w:rsidR="00A166F0" w:rsidRPr="00184CF6" w:rsidRDefault="00A166F0" w:rsidP="00184CF6">
      <w:pPr>
        <w:pStyle w:val="ListParagraph"/>
        <w:numPr>
          <w:ilvl w:val="0"/>
          <w:numId w:val="17"/>
        </w:numPr>
        <w:ind w:right="346"/>
        <w:rPr>
          <w:rFonts w:ascii="Candara" w:eastAsia="Verdana" w:hAnsi="Candara" w:cs="Verdana"/>
          <w:sz w:val="24"/>
          <w:szCs w:val="24"/>
        </w:rPr>
      </w:pPr>
      <w:r w:rsidRPr="00184CF6">
        <w:rPr>
          <w:rFonts w:ascii="Candara" w:eastAsia="Verdana" w:hAnsi="Candara" w:cs="Verdana"/>
          <w:sz w:val="24"/>
          <w:szCs w:val="24"/>
        </w:rPr>
        <w:t>Personal Crisis – the pupil may be experiencing family tensions; a sense of isolation; and low self-esteem; they may have dissociated from their existing friendship group and become involved with a new and different group of friends; they may be searching for answers to questions about identity, faith and belonging;</w:t>
      </w:r>
    </w:p>
    <w:p w14:paraId="56124ACA" w14:textId="6D572E90" w:rsidR="00A166F0" w:rsidRPr="00184CF6" w:rsidRDefault="00A166F0" w:rsidP="00184CF6">
      <w:pPr>
        <w:pStyle w:val="ListParagraph"/>
        <w:numPr>
          <w:ilvl w:val="0"/>
          <w:numId w:val="17"/>
        </w:numPr>
        <w:ind w:right="346"/>
        <w:rPr>
          <w:rFonts w:ascii="Candara" w:eastAsia="Verdana" w:hAnsi="Candara" w:cs="Verdana"/>
          <w:sz w:val="24"/>
          <w:szCs w:val="24"/>
        </w:rPr>
      </w:pPr>
      <w:r w:rsidRPr="00184CF6">
        <w:rPr>
          <w:rFonts w:ascii="Candara" w:eastAsia="Verdana" w:hAnsi="Candara" w:cs="Verdana"/>
          <w:sz w:val="24"/>
          <w:szCs w:val="24"/>
        </w:rPr>
        <w:t>Personal Circumstances – migration; local community tensions; and events affecting the pupil’s country or region of origin may contribute to a sense of grievance that is triggered by personal experience of racism or discrimination or aspects of Government policy;</w:t>
      </w:r>
    </w:p>
    <w:p w14:paraId="16CC0B44" w14:textId="1F03734B" w:rsidR="00A166F0" w:rsidRPr="00184CF6" w:rsidRDefault="00A166F0" w:rsidP="00184CF6">
      <w:pPr>
        <w:pStyle w:val="ListParagraph"/>
        <w:numPr>
          <w:ilvl w:val="0"/>
          <w:numId w:val="17"/>
        </w:numPr>
        <w:ind w:right="346"/>
        <w:rPr>
          <w:rFonts w:ascii="Candara" w:eastAsia="Verdana" w:hAnsi="Candara" w:cs="Verdana"/>
          <w:sz w:val="24"/>
          <w:szCs w:val="24"/>
        </w:rPr>
      </w:pPr>
      <w:r w:rsidRPr="00184CF6">
        <w:rPr>
          <w:rFonts w:ascii="Candara" w:eastAsia="Verdana" w:hAnsi="Candara" w:cs="Verdana"/>
          <w:sz w:val="24"/>
          <w:szCs w:val="24"/>
        </w:rPr>
        <w:t xml:space="preserve">Unmet Aspirations – the pupil may have perceptions of injustice; a feeling of failure; rejection of civic life; </w:t>
      </w:r>
    </w:p>
    <w:p w14:paraId="2CD8E80D" w14:textId="36CE7B13" w:rsidR="00A166F0" w:rsidRPr="00184CF6" w:rsidRDefault="00A166F0" w:rsidP="00184CF6">
      <w:pPr>
        <w:pStyle w:val="ListParagraph"/>
        <w:numPr>
          <w:ilvl w:val="0"/>
          <w:numId w:val="17"/>
        </w:numPr>
        <w:ind w:right="346"/>
        <w:rPr>
          <w:rFonts w:ascii="Candara" w:eastAsia="Verdana" w:hAnsi="Candara" w:cs="Verdana"/>
          <w:sz w:val="24"/>
          <w:szCs w:val="24"/>
        </w:rPr>
      </w:pPr>
      <w:r w:rsidRPr="00184CF6">
        <w:rPr>
          <w:rFonts w:ascii="Candara" w:eastAsia="Verdana" w:hAnsi="Candara" w:cs="Verdana"/>
          <w:sz w:val="24"/>
          <w:szCs w:val="24"/>
        </w:rPr>
        <w:t>Experiences of Criminality – which may include involvement with criminal groups, imprisonment, and poor resettlement / reintegration;</w:t>
      </w:r>
    </w:p>
    <w:p w14:paraId="184B04FB" w14:textId="7EF20D53" w:rsidR="00A166F0" w:rsidRPr="00184CF6" w:rsidRDefault="00A166F0" w:rsidP="00184CF6">
      <w:pPr>
        <w:pStyle w:val="ListParagraph"/>
        <w:numPr>
          <w:ilvl w:val="0"/>
          <w:numId w:val="17"/>
        </w:numPr>
        <w:ind w:right="346"/>
        <w:rPr>
          <w:rFonts w:ascii="Candara" w:eastAsia="Verdana" w:hAnsi="Candara" w:cs="Verdana"/>
          <w:sz w:val="24"/>
          <w:szCs w:val="24"/>
        </w:rPr>
      </w:pPr>
      <w:r w:rsidRPr="00184CF6">
        <w:rPr>
          <w:rFonts w:ascii="Candara" w:eastAsia="Verdana" w:hAnsi="Candara" w:cs="Verdana"/>
          <w:sz w:val="24"/>
          <w:szCs w:val="24"/>
        </w:rPr>
        <w:lastRenderedPageBreak/>
        <w:t>Special Educational Need – pupils may experience difficulties with social interaction, empathy with others, understanding the consequences of their actions and awareness of the motivations of others.</w:t>
      </w:r>
    </w:p>
    <w:p w14:paraId="110AC4E3" w14:textId="77777777" w:rsidR="00A166F0" w:rsidRPr="007467AC" w:rsidRDefault="00A166F0" w:rsidP="007467AC">
      <w:pPr>
        <w:ind w:left="709" w:right="346" w:hanging="608"/>
        <w:rPr>
          <w:rFonts w:ascii="Candara" w:eastAsia="Verdana" w:hAnsi="Candara" w:cs="Verdana"/>
          <w:sz w:val="24"/>
          <w:szCs w:val="24"/>
        </w:rPr>
      </w:pPr>
    </w:p>
    <w:p w14:paraId="652FF8AD" w14:textId="77777777" w:rsidR="00A166F0" w:rsidRPr="007467AC" w:rsidRDefault="00A166F0" w:rsidP="007467AC">
      <w:pPr>
        <w:ind w:left="709" w:right="346" w:hanging="608"/>
        <w:rPr>
          <w:rFonts w:ascii="Candara" w:eastAsia="Verdana" w:hAnsi="Candara" w:cs="Verdana"/>
          <w:sz w:val="24"/>
          <w:szCs w:val="24"/>
        </w:rPr>
      </w:pPr>
      <w:r w:rsidRPr="007467AC">
        <w:rPr>
          <w:rFonts w:ascii="Candara" w:eastAsia="Verdana" w:hAnsi="Candara" w:cs="Verdana"/>
          <w:sz w:val="24"/>
          <w:szCs w:val="24"/>
        </w:rPr>
        <w:t>7.</w:t>
      </w:r>
      <w:r w:rsidRPr="007467AC">
        <w:rPr>
          <w:rFonts w:ascii="Candara" w:eastAsia="Verdana" w:hAnsi="Candara" w:cs="Verdana"/>
          <w:sz w:val="24"/>
          <w:szCs w:val="24"/>
        </w:rPr>
        <w:tab/>
        <w:t>However, this list is not exhaustive, nor does it mean that all young people experiencing the above are at risk of radicalisation for the purposes of violent extremism.</w:t>
      </w:r>
    </w:p>
    <w:p w14:paraId="7C63F83C" w14:textId="77777777" w:rsidR="00A166F0" w:rsidRPr="007467AC" w:rsidRDefault="00A166F0" w:rsidP="007467AC">
      <w:pPr>
        <w:ind w:left="709" w:right="346" w:hanging="608"/>
        <w:rPr>
          <w:rFonts w:ascii="Candara" w:eastAsia="Verdana" w:hAnsi="Candara" w:cs="Verdana"/>
          <w:sz w:val="24"/>
          <w:szCs w:val="24"/>
        </w:rPr>
      </w:pPr>
    </w:p>
    <w:p w14:paraId="22370B83" w14:textId="77777777" w:rsidR="00A166F0" w:rsidRPr="007467AC" w:rsidRDefault="00A166F0" w:rsidP="007467AC">
      <w:pPr>
        <w:ind w:left="709" w:right="346" w:hanging="608"/>
        <w:rPr>
          <w:rFonts w:ascii="Candara" w:eastAsia="Verdana" w:hAnsi="Candara" w:cs="Verdana"/>
          <w:sz w:val="24"/>
          <w:szCs w:val="24"/>
        </w:rPr>
      </w:pPr>
      <w:r w:rsidRPr="007467AC">
        <w:rPr>
          <w:rFonts w:ascii="Candara" w:eastAsia="Verdana" w:hAnsi="Candara" w:cs="Verdana"/>
          <w:sz w:val="24"/>
          <w:szCs w:val="24"/>
        </w:rPr>
        <w:t>8.</w:t>
      </w:r>
      <w:r w:rsidRPr="007467AC">
        <w:rPr>
          <w:rFonts w:ascii="Candara" w:eastAsia="Verdana" w:hAnsi="Candara" w:cs="Verdana"/>
          <w:sz w:val="24"/>
          <w:szCs w:val="24"/>
        </w:rPr>
        <w:tab/>
        <w:t>More critical risk factors could include:</w:t>
      </w:r>
    </w:p>
    <w:p w14:paraId="34C161DA" w14:textId="77777777" w:rsidR="00A166F0" w:rsidRPr="007467AC" w:rsidRDefault="00A166F0" w:rsidP="007467AC">
      <w:pPr>
        <w:ind w:left="709" w:right="346" w:hanging="608"/>
        <w:rPr>
          <w:rFonts w:ascii="Candara" w:eastAsia="Verdana" w:hAnsi="Candara" w:cs="Verdana"/>
          <w:sz w:val="24"/>
          <w:szCs w:val="24"/>
        </w:rPr>
      </w:pPr>
    </w:p>
    <w:p w14:paraId="79D3CA0C" w14:textId="27D8CA65" w:rsidR="00A166F0" w:rsidRPr="00184CF6" w:rsidRDefault="00A166F0" w:rsidP="00184CF6">
      <w:pPr>
        <w:pStyle w:val="ListParagraph"/>
        <w:numPr>
          <w:ilvl w:val="0"/>
          <w:numId w:val="18"/>
        </w:numPr>
        <w:ind w:right="346"/>
        <w:rPr>
          <w:rFonts w:ascii="Candara" w:eastAsia="Verdana" w:hAnsi="Candara" w:cs="Verdana"/>
          <w:sz w:val="24"/>
          <w:szCs w:val="24"/>
        </w:rPr>
      </w:pPr>
      <w:r w:rsidRPr="00184CF6">
        <w:rPr>
          <w:rFonts w:ascii="Candara" w:eastAsia="Verdana" w:hAnsi="Candara" w:cs="Verdana"/>
          <w:sz w:val="24"/>
          <w:szCs w:val="24"/>
        </w:rPr>
        <w:t>Being in contact with extremist recruiters;</w:t>
      </w:r>
    </w:p>
    <w:p w14:paraId="4CFB371A" w14:textId="26406DC6" w:rsidR="00A166F0" w:rsidRPr="00184CF6" w:rsidRDefault="00A166F0" w:rsidP="00184CF6">
      <w:pPr>
        <w:pStyle w:val="ListParagraph"/>
        <w:numPr>
          <w:ilvl w:val="0"/>
          <w:numId w:val="18"/>
        </w:numPr>
        <w:ind w:right="346"/>
        <w:rPr>
          <w:rFonts w:ascii="Candara" w:eastAsia="Verdana" w:hAnsi="Candara" w:cs="Verdana"/>
          <w:sz w:val="24"/>
          <w:szCs w:val="24"/>
        </w:rPr>
      </w:pPr>
      <w:r w:rsidRPr="00184CF6">
        <w:rPr>
          <w:rFonts w:ascii="Candara" w:eastAsia="Verdana" w:hAnsi="Candara" w:cs="Verdana"/>
          <w:sz w:val="24"/>
          <w:szCs w:val="24"/>
        </w:rPr>
        <w:t>Accessing violent extremist websites, especially those with a social networking element;</w:t>
      </w:r>
    </w:p>
    <w:p w14:paraId="5C7DCD51" w14:textId="30AC33D1" w:rsidR="00A166F0" w:rsidRPr="00184CF6" w:rsidRDefault="00A166F0" w:rsidP="00184CF6">
      <w:pPr>
        <w:pStyle w:val="ListParagraph"/>
        <w:numPr>
          <w:ilvl w:val="0"/>
          <w:numId w:val="18"/>
        </w:numPr>
        <w:ind w:right="346"/>
        <w:rPr>
          <w:rFonts w:ascii="Candara" w:eastAsia="Verdana" w:hAnsi="Candara" w:cs="Verdana"/>
          <w:sz w:val="24"/>
          <w:szCs w:val="24"/>
        </w:rPr>
      </w:pPr>
      <w:r w:rsidRPr="00184CF6">
        <w:rPr>
          <w:rFonts w:ascii="Candara" w:eastAsia="Verdana" w:hAnsi="Candara" w:cs="Verdana"/>
          <w:sz w:val="24"/>
          <w:szCs w:val="24"/>
        </w:rPr>
        <w:t>Possessing or accessing violent extremist literature;</w:t>
      </w:r>
    </w:p>
    <w:p w14:paraId="613A7357" w14:textId="6A8A87E1" w:rsidR="00A166F0" w:rsidRPr="00184CF6" w:rsidRDefault="00A166F0" w:rsidP="00184CF6">
      <w:pPr>
        <w:pStyle w:val="ListParagraph"/>
        <w:numPr>
          <w:ilvl w:val="0"/>
          <w:numId w:val="18"/>
        </w:numPr>
        <w:ind w:right="346"/>
        <w:rPr>
          <w:rFonts w:ascii="Candara" w:eastAsia="Verdana" w:hAnsi="Candara" w:cs="Verdana"/>
          <w:sz w:val="24"/>
          <w:szCs w:val="24"/>
        </w:rPr>
      </w:pPr>
      <w:r w:rsidRPr="00184CF6">
        <w:rPr>
          <w:rFonts w:ascii="Candara" w:eastAsia="Verdana" w:hAnsi="Candara" w:cs="Verdana"/>
          <w:sz w:val="24"/>
          <w:szCs w:val="24"/>
        </w:rPr>
        <w:t>Using extremist narratives and a global ideology to explain personal disadvantage;</w:t>
      </w:r>
    </w:p>
    <w:p w14:paraId="1A67C56C" w14:textId="0C24D2DE" w:rsidR="00A166F0" w:rsidRPr="00184CF6" w:rsidRDefault="00A166F0" w:rsidP="00184CF6">
      <w:pPr>
        <w:pStyle w:val="ListParagraph"/>
        <w:numPr>
          <w:ilvl w:val="0"/>
          <w:numId w:val="18"/>
        </w:numPr>
        <w:ind w:right="346"/>
        <w:rPr>
          <w:rFonts w:ascii="Candara" w:eastAsia="Verdana" w:hAnsi="Candara" w:cs="Verdana"/>
          <w:sz w:val="24"/>
          <w:szCs w:val="24"/>
        </w:rPr>
      </w:pPr>
      <w:r w:rsidRPr="00184CF6">
        <w:rPr>
          <w:rFonts w:ascii="Candara" w:eastAsia="Verdana" w:hAnsi="Candara" w:cs="Verdana"/>
          <w:sz w:val="24"/>
          <w:szCs w:val="24"/>
        </w:rPr>
        <w:t>Justifying the use of violence to solve societal issues;</w:t>
      </w:r>
    </w:p>
    <w:p w14:paraId="1A0D7A88" w14:textId="36DA7104" w:rsidR="00A166F0" w:rsidRPr="00184CF6" w:rsidRDefault="00A166F0" w:rsidP="00184CF6">
      <w:pPr>
        <w:pStyle w:val="ListParagraph"/>
        <w:numPr>
          <w:ilvl w:val="0"/>
          <w:numId w:val="18"/>
        </w:numPr>
        <w:ind w:right="346"/>
        <w:rPr>
          <w:rFonts w:ascii="Candara" w:eastAsia="Verdana" w:hAnsi="Candara" w:cs="Verdana"/>
          <w:sz w:val="24"/>
          <w:szCs w:val="24"/>
        </w:rPr>
      </w:pPr>
      <w:r w:rsidRPr="00184CF6">
        <w:rPr>
          <w:rFonts w:ascii="Candara" w:eastAsia="Verdana" w:hAnsi="Candara" w:cs="Verdana"/>
          <w:sz w:val="24"/>
          <w:szCs w:val="24"/>
        </w:rPr>
        <w:t>Joining or seeking to join extremist organisations; and</w:t>
      </w:r>
    </w:p>
    <w:p w14:paraId="12227306" w14:textId="151C01FD" w:rsidR="00A166F0" w:rsidRPr="00184CF6" w:rsidRDefault="00A166F0" w:rsidP="00184CF6">
      <w:pPr>
        <w:pStyle w:val="ListParagraph"/>
        <w:numPr>
          <w:ilvl w:val="0"/>
          <w:numId w:val="18"/>
        </w:numPr>
        <w:ind w:right="346"/>
        <w:rPr>
          <w:rFonts w:ascii="Candara" w:eastAsia="Verdana" w:hAnsi="Candara" w:cs="Verdana"/>
          <w:sz w:val="24"/>
          <w:szCs w:val="24"/>
        </w:rPr>
      </w:pPr>
      <w:r w:rsidRPr="00184CF6">
        <w:rPr>
          <w:rFonts w:ascii="Candara" w:eastAsia="Verdana" w:hAnsi="Candara" w:cs="Verdana"/>
          <w:sz w:val="24"/>
          <w:szCs w:val="24"/>
        </w:rPr>
        <w:t>Significant changes to appearance and / or behaviour;</w:t>
      </w:r>
    </w:p>
    <w:p w14:paraId="4EA368D2" w14:textId="7FF66914" w:rsidR="00A166F0" w:rsidRPr="00184CF6" w:rsidRDefault="00A166F0" w:rsidP="00184CF6">
      <w:pPr>
        <w:pStyle w:val="ListParagraph"/>
        <w:numPr>
          <w:ilvl w:val="0"/>
          <w:numId w:val="18"/>
        </w:numPr>
        <w:ind w:right="346"/>
        <w:rPr>
          <w:rFonts w:ascii="Candara" w:eastAsia="Verdana" w:hAnsi="Candara" w:cs="Verdana"/>
          <w:sz w:val="24"/>
          <w:szCs w:val="24"/>
        </w:rPr>
      </w:pPr>
      <w:r w:rsidRPr="00184CF6">
        <w:rPr>
          <w:rFonts w:ascii="Candara" w:eastAsia="Verdana" w:hAnsi="Candara" w:cs="Verdana"/>
          <w:sz w:val="24"/>
          <w:szCs w:val="24"/>
        </w:rPr>
        <w:t>Experiencing a high level of social isolation resulting in issues of identity crisis and / or personal crisis.</w:t>
      </w:r>
    </w:p>
    <w:p w14:paraId="6DF9309B" w14:textId="77777777" w:rsidR="00A166F0" w:rsidRPr="00A166F0" w:rsidRDefault="00A166F0" w:rsidP="00A166F0">
      <w:pPr>
        <w:ind w:left="101" w:right="346"/>
        <w:rPr>
          <w:rFonts w:ascii="Candara" w:eastAsia="Verdana" w:hAnsi="Candara" w:cs="Verdana"/>
          <w:b/>
          <w:sz w:val="24"/>
          <w:szCs w:val="24"/>
        </w:rPr>
      </w:pPr>
    </w:p>
    <w:p w14:paraId="0BCA8EDE" w14:textId="77777777" w:rsidR="00A166F0" w:rsidRPr="00A166F0" w:rsidRDefault="00A166F0" w:rsidP="00A166F0">
      <w:pPr>
        <w:ind w:left="101" w:right="346"/>
        <w:rPr>
          <w:rFonts w:ascii="Candara" w:eastAsia="Verdana" w:hAnsi="Candara" w:cs="Verdana"/>
          <w:b/>
          <w:sz w:val="24"/>
          <w:szCs w:val="24"/>
        </w:rPr>
      </w:pPr>
    </w:p>
    <w:p w14:paraId="53A61653" w14:textId="77777777"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 xml:space="preserve">Preventing Violent Extremism - </w:t>
      </w:r>
    </w:p>
    <w:p w14:paraId="25B34C44" w14:textId="77777777"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Roles and Responsibilities of the Single Point of Contact (SPOC)</w:t>
      </w:r>
    </w:p>
    <w:p w14:paraId="6A818592" w14:textId="77777777" w:rsidR="00A166F0" w:rsidRPr="00A166F0" w:rsidRDefault="00A166F0" w:rsidP="00A166F0">
      <w:pPr>
        <w:ind w:left="101" w:right="346"/>
        <w:rPr>
          <w:rFonts w:ascii="Candara" w:eastAsia="Verdana" w:hAnsi="Candara" w:cs="Verdana"/>
          <w:b/>
          <w:sz w:val="24"/>
          <w:szCs w:val="24"/>
        </w:rPr>
      </w:pPr>
    </w:p>
    <w:p w14:paraId="05EE2D13"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The SPOC is responsible for: </w:t>
      </w:r>
    </w:p>
    <w:p w14:paraId="1D43EF1F"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Ensuring that staff of the school are aware that you are the SPOC in relation to protecting pupils from radicalisation and involvement in terrorism;</w:t>
      </w:r>
    </w:p>
    <w:p w14:paraId="52393B19" w14:textId="77777777" w:rsidR="00A166F0" w:rsidRPr="007467AC" w:rsidRDefault="00A166F0" w:rsidP="00A166F0">
      <w:pPr>
        <w:ind w:left="101" w:right="346"/>
        <w:rPr>
          <w:rFonts w:ascii="Candara" w:eastAsia="Verdana" w:hAnsi="Candara" w:cs="Verdana"/>
          <w:sz w:val="24"/>
          <w:szCs w:val="24"/>
        </w:rPr>
      </w:pPr>
    </w:p>
    <w:p w14:paraId="789D08D1"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Maintaining and applying a good understanding of the relevant guidance in relation to preventing pupils from becoming involved in terrorism, and protecting them from radicalisation by those who support terrorism or forms of extremism which lead to terrorism;</w:t>
      </w:r>
    </w:p>
    <w:p w14:paraId="3B6838DB" w14:textId="77777777" w:rsidR="00A166F0" w:rsidRPr="007467AC" w:rsidRDefault="00A166F0" w:rsidP="00A166F0">
      <w:pPr>
        <w:ind w:left="101" w:right="346"/>
        <w:rPr>
          <w:rFonts w:ascii="Candara" w:eastAsia="Verdana" w:hAnsi="Candara" w:cs="Verdana"/>
          <w:sz w:val="24"/>
          <w:szCs w:val="24"/>
        </w:rPr>
      </w:pPr>
    </w:p>
    <w:p w14:paraId="2859F803"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Raising awareness about the role and responsibilities of the school in relation to protecting pupils from radicalisation and involvement in terrorism;</w:t>
      </w:r>
    </w:p>
    <w:p w14:paraId="1E8C4563" w14:textId="77777777" w:rsidR="00A166F0" w:rsidRPr="007467AC" w:rsidRDefault="00A166F0" w:rsidP="00A166F0">
      <w:pPr>
        <w:ind w:left="101" w:right="346"/>
        <w:rPr>
          <w:rFonts w:ascii="Candara" w:eastAsia="Verdana" w:hAnsi="Candara" w:cs="Verdana"/>
          <w:sz w:val="24"/>
          <w:szCs w:val="24"/>
        </w:rPr>
      </w:pPr>
    </w:p>
    <w:p w14:paraId="064EA695"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Monitoring the effect in practice of the school’s RE curriculum and assembly policy to ensure that they are used to promote community cohesion and tolerance of different faiths and beliefs;</w:t>
      </w:r>
    </w:p>
    <w:p w14:paraId="12595DC6" w14:textId="77777777" w:rsidR="00A166F0" w:rsidRPr="007467AC" w:rsidRDefault="00A166F0" w:rsidP="00A166F0">
      <w:pPr>
        <w:ind w:left="101" w:right="346"/>
        <w:rPr>
          <w:rFonts w:ascii="Candara" w:eastAsia="Verdana" w:hAnsi="Candara" w:cs="Verdana"/>
          <w:sz w:val="24"/>
          <w:szCs w:val="24"/>
        </w:rPr>
      </w:pPr>
    </w:p>
    <w:p w14:paraId="096F3EE3"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Raising awareness within the school about the safeguarding processes relating to protecting pupils from radicalisation and involvement in terrorism;</w:t>
      </w:r>
    </w:p>
    <w:p w14:paraId="0BCC48A9" w14:textId="77777777" w:rsidR="00A166F0" w:rsidRPr="007467AC" w:rsidRDefault="00A166F0" w:rsidP="00A166F0">
      <w:pPr>
        <w:ind w:left="101" w:right="346"/>
        <w:rPr>
          <w:rFonts w:ascii="Candara" w:eastAsia="Verdana" w:hAnsi="Candara" w:cs="Verdana"/>
          <w:sz w:val="24"/>
          <w:szCs w:val="24"/>
        </w:rPr>
      </w:pPr>
    </w:p>
    <w:p w14:paraId="370C25BB"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lastRenderedPageBreak/>
        <w:t>•</w:t>
      </w:r>
      <w:r w:rsidRPr="007467AC">
        <w:rPr>
          <w:rFonts w:ascii="Candara" w:eastAsia="Verdana" w:hAnsi="Candara" w:cs="Verdana"/>
          <w:sz w:val="24"/>
          <w:szCs w:val="24"/>
        </w:rPr>
        <w:tab/>
        <w:t>Acting as the first point of contact within the school for case discussions relating to pupils who may be at risk of radicalisation or involved in terrorism;</w:t>
      </w:r>
    </w:p>
    <w:p w14:paraId="68104276" w14:textId="77777777" w:rsidR="00A166F0" w:rsidRPr="007467AC" w:rsidRDefault="00A166F0" w:rsidP="00A166F0">
      <w:pPr>
        <w:ind w:left="101" w:right="346"/>
        <w:rPr>
          <w:rFonts w:ascii="Candara" w:eastAsia="Verdana" w:hAnsi="Candara" w:cs="Verdana"/>
          <w:sz w:val="24"/>
          <w:szCs w:val="24"/>
        </w:rPr>
      </w:pPr>
    </w:p>
    <w:p w14:paraId="52D2864D"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Collating relevant information from/ in relation to referrals of vulnerable pupils into the Channel** process;</w:t>
      </w:r>
    </w:p>
    <w:p w14:paraId="71772537" w14:textId="77777777" w:rsidR="00A166F0" w:rsidRPr="007467AC" w:rsidRDefault="00A166F0" w:rsidP="00A166F0">
      <w:pPr>
        <w:ind w:left="101" w:right="346"/>
        <w:rPr>
          <w:rFonts w:ascii="Candara" w:eastAsia="Verdana" w:hAnsi="Candara" w:cs="Verdana"/>
          <w:sz w:val="24"/>
          <w:szCs w:val="24"/>
        </w:rPr>
      </w:pPr>
    </w:p>
    <w:p w14:paraId="02DBA8BE"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attending Channel** meetings as necessary and carrying out any actions as agreed;</w:t>
      </w:r>
    </w:p>
    <w:p w14:paraId="3FE53AF1" w14:textId="77777777" w:rsidR="00A166F0" w:rsidRPr="007467AC" w:rsidRDefault="00A166F0" w:rsidP="00A166F0">
      <w:pPr>
        <w:ind w:left="101" w:right="346"/>
        <w:rPr>
          <w:rFonts w:ascii="Candara" w:eastAsia="Verdana" w:hAnsi="Candara" w:cs="Verdana"/>
          <w:sz w:val="24"/>
          <w:szCs w:val="24"/>
        </w:rPr>
      </w:pPr>
    </w:p>
    <w:p w14:paraId="5813190D" w14:textId="123E5328"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Reporting progress on actions to the Channel** Co-</w:t>
      </w:r>
      <w:r w:rsidR="00D93EC8" w:rsidRPr="007467AC">
        <w:rPr>
          <w:rFonts w:ascii="Candara" w:eastAsia="Verdana" w:hAnsi="Candara" w:cs="Verdana"/>
          <w:sz w:val="24"/>
          <w:szCs w:val="24"/>
        </w:rPr>
        <w:t>Ordinator</w:t>
      </w:r>
      <w:r w:rsidRPr="007467AC">
        <w:rPr>
          <w:rFonts w:ascii="Candara" w:eastAsia="Verdana" w:hAnsi="Candara" w:cs="Verdana"/>
          <w:sz w:val="24"/>
          <w:szCs w:val="24"/>
        </w:rPr>
        <w:t>; and</w:t>
      </w:r>
    </w:p>
    <w:p w14:paraId="6FB4EEF9" w14:textId="77777777" w:rsidR="00A166F0" w:rsidRPr="007467AC" w:rsidRDefault="00A166F0" w:rsidP="00A166F0">
      <w:pPr>
        <w:ind w:left="101" w:right="346"/>
        <w:rPr>
          <w:rFonts w:ascii="Candara" w:eastAsia="Verdana" w:hAnsi="Candara" w:cs="Verdana"/>
          <w:sz w:val="24"/>
          <w:szCs w:val="24"/>
        </w:rPr>
      </w:pPr>
    </w:p>
    <w:p w14:paraId="0B40ABD7"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Sharing any relevant additional information in a timely manner.</w:t>
      </w:r>
    </w:p>
    <w:p w14:paraId="4B0D0171" w14:textId="77777777" w:rsidR="00A166F0" w:rsidRPr="007467AC" w:rsidRDefault="00A166F0" w:rsidP="00A166F0">
      <w:pPr>
        <w:ind w:left="101" w:right="346"/>
        <w:rPr>
          <w:rFonts w:ascii="Candara" w:eastAsia="Verdana" w:hAnsi="Candara" w:cs="Verdana"/>
          <w:sz w:val="24"/>
          <w:szCs w:val="24"/>
        </w:rPr>
      </w:pPr>
    </w:p>
    <w:p w14:paraId="4CFD1794" w14:textId="38D6AD2D"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 </w:t>
      </w:r>
      <w:r w:rsidRPr="007467AC">
        <w:rPr>
          <w:rFonts w:ascii="Candara" w:eastAsia="Verdana" w:hAnsi="Candara" w:cs="Verdana"/>
          <w:sz w:val="24"/>
          <w:szCs w:val="24"/>
        </w:rPr>
        <w:tab/>
        <w:t xml:space="preserve">Channel is a multi-agency approach to provide support to individuals who are at risk of being drawn into terrorist related activity.  It is led by the West </w:t>
      </w:r>
      <w:r w:rsidR="001A2104">
        <w:rPr>
          <w:rFonts w:ascii="Candara" w:eastAsia="Verdana" w:hAnsi="Candara" w:cs="Verdana"/>
          <w:sz w:val="24"/>
          <w:szCs w:val="24"/>
        </w:rPr>
        <w:t>Mercia Constabulary and Warwickshire</w:t>
      </w:r>
      <w:r w:rsidRPr="007467AC">
        <w:rPr>
          <w:rFonts w:ascii="Candara" w:eastAsia="Verdana" w:hAnsi="Candara" w:cs="Verdana"/>
          <w:sz w:val="24"/>
          <w:szCs w:val="24"/>
        </w:rPr>
        <w:t xml:space="preserve"> Police Counter-Terrorism Unit, and it aims to</w:t>
      </w:r>
      <w:r w:rsidR="001A2104">
        <w:rPr>
          <w:rFonts w:ascii="Candara" w:eastAsia="Verdana" w:hAnsi="Candara" w:cs="Verdana"/>
          <w:sz w:val="24"/>
          <w:szCs w:val="24"/>
        </w:rPr>
        <w:t>:</w:t>
      </w:r>
      <w:r w:rsidRPr="007467AC">
        <w:rPr>
          <w:rFonts w:ascii="Candara" w:eastAsia="Verdana" w:hAnsi="Candara" w:cs="Verdana"/>
          <w:sz w:val="24"/>
          <w:szCs w:val="24"/>
        </w:rPr>
        <w:t xml:space="preserve"> </w:t>
      </w:r>
    </w:p>
    <w:p w14:paraId="247E6634" w14:textId="6684BB0C" w:rsidR="00A166F0" w:rsidRPr="007467AC" w:rsidRDefault="00A166F0" w:rsidP="001A2104">
      <w:pPr>
        <w:ind w:left="720" w:right="346"/>
        <w:rPr>
          <w:rFonts w:ascii="Candara" w:eastAsia="Verdana" w:hAnsi="Candara" w:cs="Verdana"/>
          <w:sz w:val="24"/>
          <w:szCs w:val="24"/>
        </w:rPr>
      </w:pPr>
      <w:r w:rsidRPr="007467AC">
        <w:rPr>
          <w:rFonts w:ascii="Candara" w:eastAsia="Verdana" w:hAnsi="Candara" w:cs="Verdana"/>
          <w:sz w:val="24"/>
          <w:szCs w:val="24"/>
        </w:rPr>
        <w:t>•Establish an effective multi-agency referral and intervention process to identify vulnerable individuals;</w:t>
      </w:r>
    </w:p>
    <w:p w14:paraId="20239FC6" w14:textId="0D08B725" w:rsidR="00A166F0" w:rsidRPr="007467AC" w:rsidRDefault="00A166F0" w:rsidP="001A2104">
      <w:pPr>
        <w:ind w:left="720" w:right="346"/>
        <w:rPr>
          <w:rFonts w:ascii="Candara" w:eastAsia="Verdana" w:hAnsi="Candara" w:cs="Verdana"/>
          <w:sz w:val="24"/>
          <w:szCs w:val="24"/>
        </w:rPr>
      </w:pPr>
      <w:r w:rsidRPr="007467AC">
        <w:rPr>
          <w:rFonts w:ascii="Candara" w:eastAsia="Verdana" w:hAnsi="Candara" w:cs="Verdana"/>
          <w:sz w:val="24"/>
          <w:szCs w:val="24"/>
        </w:rPr>
        <w:t>•Safeguard individuals who might be vulnerable to being radicalised, so that they are not at risk of being drawn into terrorist-related activity; and</w:t>
      </w:r>
    </w:p>
    <w:p w14:paraId="11B54254" w14:textId="2266BC9E" w:rsidR="00A166F0" w:rsidRPr="007467AC" w:rsidRDefault="00A166F0" w:rsidP="001A2104">
      <w:pPr>
        <w:ind w:left="720" w:right="346"/>
        <w:rPr>
          <w:rFonts w:ascii="Candara" w:eastAsia="Verdana" w:hAnsi="Candara" w:cs="Verdana"/>
          <w:sz w:val="24"/>
          <w:szCs w:val="24"/>
        </w:rPr>
      </w:pPr>
      <w:r w:rsidRPr="007467AC">
        <w:rPr>
          <w:rFonts w:ascii="Candara" w:eastAsia="Verdana" w:hAnsi="Candara" w:cs="Verdana"/>
          <w:sz w:val="24"/>
          <w:szCs w:val="24"/>
        </w:rPr>
        <w:t>•Provide early intervention to protect and divert people away from the risks they face and reduce vulnerability.</w:t>
      </w:r>
    </w:p>
    <w:p w14:paraId="71BE4A5C" w14:textId="77777777" w:rsidR="00A166F0" w:rsidRPr="00A166F0" w:rsidRDefault="00A166F0" w:rsidP="00A166F0">
      <w:pPr>
        <w:ind w:left="101" w:right="346"/>
        <w:rPr>
          <w:rFonts w:ascii="Candara" w:eastAsia="Verdana" w:hAnsi="Candara" w:cs="Verdana"/>
          <w:b/>
          <w:sz w:val="24"/>
          <w:szCs w:val="24"/>
        </w:rPr>
      </w:pPr>
    </w:p>
    <w:p w14:paraId="2C378DF4" w14:textId="00B6EADC" w:rsidR="00A166F0" w:rsidRDefault="00A166F0" w:rsidP="00A166F0">
      <w:pPr>
        <w:ind w:left="101" w:right="346"/>
        <w:rPr>
          <w:rFonts w:ascii="Candara" w:eastAsia="Verdana" w:hAnsi="Candara" w:cs="Verdana"/>
          <w:b/>
          <w:sz w:val="24"/>
          <w:szCs w:val="24"/>
        </w:rPr>
      </w:pPr>
    </w:p>
    <w:p w14:paraId="045CA502" w14:textId="77777777" w:rsidR="007467AC" w:rsidRPr="00A166F0" w:rsidRDefault="007467AC" w:rsidP="00A166F0">
      <w:pPr>
        <w:ind w:left="101" w:right="346"/>
        <w:rPr>
          <w:rFonts w:ascii="Candara" w:eastAsia="Verdana" w:hAnsi="Candara" w:cs="Verdana"/>
          <w:b/>
          <w:sz w:val="24"/>
          <w:szCs w:val="24"/>
        </w:rPr>
      </w:pPr>
    </w:p>
    <w:p w14:paraId="6A4D9E15" w14:textId="77777777" w:rsidR="00A166F0" w:rsidRPr="00A166F0" w:rsidRDefault="00A166F0" w:rsidP="00A166F0">
      <w:pPr>
        <w:ind w:left="101" w:right="346"/>
        <w:rPr>
          <w:rFonts w:ascii="Candara" w:eastAsia="Verdana" w:hAnsi="Candara" w:cs="Verdana"/>
          <w:b/>
          <w:sz w:val="24"/>
          <w:szCs w:val="24"/>
        </w:rPr>
      </w:pPr>
      <w:r w:rsidRPr="00A166F0">
        <w:rPr>
          <w:rFonts w:ascii="Candara" w:eastAsia="Verdana" w:hAnsi="Candara" w:cs="Verdana"/>
          <w:b/>
          <w:sz w:val="24"/>
          <w:szCs w:val="24"/>
        </w:rPr>
        <w:t xml:space="preserve">Implementation, Review and Monitoring  </w:t>
      </w:r>
    </w:p>
    <w:p w14:paraId="3EB680AB"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Implementation will take place by ensuring this policy is discussed at the full governing body meeting and ensuring all staff are made aware of its existence.  </w:t>
      </w:r>
    </w:p>
    <w:p w14:paraId="7A72EF51"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 </w:t>
      </w:r>
    </w:p>
    <w:p w14:paraId="2653F668"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This Policy will be monitored and reviewed on an annual basis and whenever significant changes to legislation, guidance or changes to local procedures require it.</w:t>
      </w:r>
    </w:p>
    <w:p w14:paraId="4CE8B7B4" w14:textId="63E53DDB" w:rsid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The cover page of this policy states the date</w:t>
      </w:r>
      <w:r w:rsidR="007467AC">
        <w:rPr>
          <w:rFonts w:ascii="Candara" w:eastAsia="Verdana" w:hAnsi="Candara" w:cs="Verdana"/>
          <w:sz w:val="24"/>
          <w:szCs w:val="24"/>
        </w:rPr>
        <w:t xml:space="preserve"> of last review</w:t>
      </w:r>
      <w:r w:rsidRPr="007467AC">
        <w:rPr>
          <w:rFonts w:ascii="Candara" w:eastAsia="Verdana" w:hAnsi="Candara" w:cs="Verdana"/>
          <w:sz w:val="24"/>
          <w:szCs w:val="24"/>
        </w:rPr>
        <w:t>.</w:t>
      </w:r>
    </w:p>
    <w:p w14:paraId="1B7B8D13" w14:textId="3BAE3FAF" w:rsidR="007467AC" w:rsidRDefault="007467AC" w:rsidP="00A166F0">
      <w:pPr>
        <w:ind w:left="101" w:right="346"/>
        <w:rPr>
          <w:rFonts w:ascii="Candara" w:eastAsia="Verdana" w:hAnsi="Candara" w:cs="Verdana"/>
          <w:sz w:val="24"/>
          <w:szCs w:val="24"/>
        </w:rPr>
      </w:pPr>
    </w:p>
    <w:p w14:paraId="26CDF3B8" w14:textId="77777777" w:rsidR="0008212F" w:rsidRDefault="0008212F" w:rsidP="00A166F0">
      <w:pPr>
        <w:ind w:left="101" w:right="346"/>
        <w:rPr>
          <w:rFonts w:ascii="Candara" w:eastAsia="Verdana" w:hAnsi="Candara" w:cs="Verdana"/>
          <w:sz w:val="24"/>
          <w:szCs w:val="24"/>
        </w:rPr>
      </w:pPr>
    </w:p>
    <w:p w14:paraId="4F4FD207" w14:textId="77777777" w:rsidR="00BF6693" w:rsidRPr="0008212F" w:rsidRDefault="00883278">
      <w:pPr>
        <w:spacing w:before="59"/>
        <w:ind w:left="101"/>
        <w:rPr>
          <w:rFonts w:ascii="Candara" w:eastAsia="Verdana" w:hAnsi="Candara" w:cs="Verdana"/>
          <w:sz w:val="28"/>
          <w:szCs w:val="24"/>
        </w:rPr>
      </w:pPr>
      <w:r w:rsidRPr="0008212F">
        <w:rPr>
          <w:rFonts w:ascii="Candara" w:eastAsia="Verdana" w:hAnsi="Candara" w:cs="Verdana"/>
          <w:b/>
          <w:spacing w:val="2"/>
          <w:sz w:val="28"/>
          <w:szCs w:val="24"/>
        </w:rPr>
        <w:t>S</w:t>
      </w:r>
      <w:r w:rsidRPr="0008212F">
        <w:rPr>
          <w:rFonts w:ascii="Candara" w:eastAsia="Verdana" w:hAnsi="Candara" w:cs="Verdana"/>
          <w:b/>
          <w:spacing w:val="-2"/>
          <w:sz w:val="28"/>
          <w:szCs w:val="24"/>
        </w:rPr>
        <w:t>a</w:t>
      </w:r>
      <w:r w:rsidRPr="0008212F">
        <w:rPr>
          <w:rFonts w:ascii="Candara" w:eastAsia="Verdana" w:hAnsi="Candara" w:cs="Verdana"/>
          <w:b/>
          <w:sz w:val="28"/>
          <w:szCs w:val="24"/>
        </w:rPr>
        <w:t>f</w:t>
      </w:r>
      <w:r w:rsidRPr="0008212F">
        <w:rPr>
          <w:rFonts w:ascii="Candara" w:eastAsia="Verdana" w:hAnsi="Candara" w:cs="Verdana"/>
          <w:b/>
          <w:spacing w:val="-2"/>
          <w:sz w:val="28"/>
          <w:szCs w:val="24"/>
        </w:rPr>
        <w:t>e</w:t>
      </w:r>
      <w:r w:rsidRPr="0008212F">
        <w:rPr>
          <w:rFonts w:ascii="Candara" w:eastAsia="Verdana" w:hAnsi="Candara" w:cs="Verdana"/>
          <w:b/>
          <w:sz w:val="28"/>
          <w:szCs w:val="24"/>
        </w:rPr>
        <w:t>r R</w:t>
      </w:r>
      <w:r w:rsidRPr="0008212F">
        <w:rPr>
          <w:rFonts w:ascii="Candara" w:eastAsia="Verdana" w:hAnsi="Candara" w:cs="Verdana"/>
          <w:b/>
          <w:spacing w:val="-1"/>
          <w:sz w:val="28"/>
          <w:szCs w:val="24"/>
        </w:rPr>
        <w:t>e</w:t>
      </w:r>
      <w:r w:rsidRPr="0008212F">
        <w:rPr>
          <w:rFonts w:ascii="Candara" w:eastAsia="Verdana" w:hAnsi="Candara" w:cs="Verdana"/>
          <w:b/>
          <w:spacing w:val="-2"/>
          <w:sz w:val="28"/>
          <w:szCs w:val="24"/>
        </w:rPr>
        <w:t>c</w:t>
      </w:r>
      <w:r w:rsidRPr="0008212F">
        <w:rPr>
          <w:rFonts w:ascii="Candara" w:eastAsia="Verdana" w:hAnsi="Candara" w:cs="Verdana"/>
          <w:b/>
          <w:sz w:val="28"/>
          <w:szCs w:val="24"/>
        </w:rPr>
        <w:t>r</w:t>
      </w:r>
      <w:r w:rsidRPr="0008212F">
        <w:rPr>
          <w:rFonts w:ascii="Candara" w:eastAsia="Verdana" w:hAnsi="Candara" w:cs="Verdana"/>
          <w:b/>
          <w:spacing w:val="2"/>
          <w:sz w:val="28"/>
          <w:szCs w:val="24"/>
        </w:rPr>
        <w:t>u</w:t>
      </w:r>
      <w:r w:rsidRPr="0008212F">
        <w:rPr>
          <w:rFonts w:ascii="Candara" w:eastAsia="Verdana" w:hAnsi="Candara" w:cs="Verdana"/>
          <w:b/>
          <w:sz w:val="28"/>
          <w:szCs w:val="24"/>
        </w:rPr>
        <w:t>it</w:t>
      </w:r>
      <w:r w:rsidRPr="0008212F">
        <w:rPr>
          <w:rFonts w:ascii="Candara" w:eastAsia="Verdana" w:hAnsi="Candara" w:cs="Verdana"/>
          <w:b/>
          <w:spacing w:val="1"/>
          <w:sz w:val="28"/>
          <w:szCs w:val="24"/>
        </w:rPr>
        <w:t>m</w:t>
      </w:r>
      <w:r w:rsidRPr="0008212F">
        <w:rPr>
          <w:rFonts w:ascii="Candara" w:eastAsia="Verdana" w:hAnsi="Candara" w:cs="Verdana"/>
          <w:b/>
          <w:spacing w:val="-1"/>
          <w:sz w:val="28"/>
          <w:szCs w:val="24"/>
        </w:rPr>
        <w:t>e</w:t>
      </w:r>
      <w:r w:rsidRPr="0008212F">
        <w:rPr>
          <w:rFonts w:ascii="Candara" w:eastAsia="Verdana" w:hAnsi="Candara" w:cs="Verdana"/>
          <w:b/>
          <w:spacing w:val="2"/>
          <w:sz w:val="28"/>
          <w:szCs w:val="24"/>
        </w:rPr>
        <w:t>n</w:t>
      </w:r>
      <w:r w:rsidRPr="0008212F">
        <w:rPr>
          <w:rFonts w:ascii="Candara" w:eastAsia="Verdana" w:hAnsi="Candara" w:cs="Verdana"/>
          <w:b/>
          <w:sz w:val="28"/>
          <w:szCs w:val="24"/>
        </w:rPr>
        <w:t>t</w:t>
      </w:r>
      <w:r w:rsidRPr="0008212F">
        <w:rPr>
          <w:rFonts w:ascii="Candara" w:eastAsia="Verdana" w:hAnsi="Candara" w:cs="Verdana"/>
          <w:b/>
          <w:spacing w:val="1"/>
          <w:sz w:val="28"/>
          <w:szCs w:val="24"/>
        </w:rPr>
        <w:t xml:space="preserve"> </w:t>
      </w:r>
      <w:r w:rsidRPr="0008212F">
        <w:rPr>
          <w:rFonts w:ascii="Candara" w:eastAsia="Verdana" w:hAnsi="Candara" w:cs="Verdana"/>
          <w:b/>
          <w:spacing w:val="-2"/>
          <w:sz w:val="28"/>
          <w:szCs w:val="24"/>
        </w:rPr>
        <w:t>a</w:t>
      </w:r>
      <w:r w:rsidRPr="0008212F">
        <w:rPr>
          <w:rFonts w:ascii="Candara" w:eastAsia="Verdana" w:hAnsi="Candara" w:cs="Verdana"/>
          <w:b/>
          <w:spacing w:val="2"/>
          <w:sz w:val="28"/>
          <w:szCs w:val="24"/>
        </w:rPr>
        <w:t>n</w:t>
      </w:r>
      <w:r w:rsidRPr="0008212F">
        <w:rPr>
          <w:rFonts w:ascii="Candara" w:eastAsia="Verdana" w:hAnsi="Candara" w:cs="Verdana"/>
          <w:b/>
          <w:sz w:val="28"/>
          <w:szCs w:val="24"/>
        </w:rPr>
        <w:t xml:space="preserve">d </w:t>
      </w:r>
      <w:r w:rsidRPr="0008212F">
        <w:rPr>
          <w:rFonts w:ascii="Candara" w:eastAsia="Verdana" w:hAnsi="Candara" w:cs="Verdana"/>
          <w:b/>
          <w:spacing w:val="-1"/>
          <w:sz w:val="28"/>
          <w:szCs w:val="24"/>
        </w:rPr>
        <w:t>E</w:t>
      </w:r>
      <w:r w:rsidRPr="0008212F">
        <w:rPr>
          <w:rFonts w:ascii="Candara" w:eastAsia="Verdana" w:hAnsi="Candara" w:cs="Verdana"/>
          <w:b/>
          <w:sz w:val="28"/>
          <w:szCs w:val="24"/>
        </w:rPr>
        <w:t>mpl</w:t>
      </w:r>
      <w:r w:rsidRPr="0008212F">
        <w:rPr>
          <w:rFonts w:ascii="Candara" w:eastAsia="Verdana" w:hAnsi="Candara" w:cs="Verdana"/>
          <w:b/>
          <w:spacing w:val="-2"/>
          <w:sz w:val="28"/>
          <w:szCs w:val="24"/>
        </w:rPr>
        <w:t>o</w:t>
      </w:r>
      <w:r w:rsidRPr="0008212F">
        <w:rPr>
          <w:rFonts w:ascii="Candara" w:eastAsia="Verdana" w:hAnsi="Candara" w:cs="Verdana"/>
          <w:b/>
          <w:spacing w:val="2"/>
          <w:sz w:val="28"/>
          <w:szCs w:val="24"/>
        </w:rPr>
        <w:t>y</w:t>
      </w:r>
      <w:r w:rsidRPr="0008212F">
        <w:rPr>
          <w:rFonts w:ascii="Candara" w:eastAsia="Verdana" w:hAnsi="Candara" w:cs="Verdana"/>
          <w:b/>
          <w:sz w:val="28"/>
          <w:szCs w:val="24"/>
        </w:rPr>
        <w:t>me</w:t>
      </w:r>
      <w:r w:rsidRPr="0008212F">
        <w:rPr>
          <w:rFonts w:ascii="Candara" w:eastAsia="Verdana" w:hAnsi="Candara" w:cs="Verdana"/>
          <w:b/>
          <w:spacing w:val="1"/>
          <w:sz w:val="28"/>
          <w:szCs w:val="24"/>
        </w:rPr>
        <w:t>n</w:t>
      </w:r>
      <w:r w:rsidRPr="0008212F">
        <w:rPr>
          <w:rFonts w:ascii="Candara" w:eastAsia="Verdana" w:hAnsi="Candara" w:cs="Verdana"/>
          <w:b/>
          <w:sz w:val="28"/>
          <w:szCs w:val="24"/>
        </w:rPr>
        <w:t>t</w:t>
      </w:r>
      <w:r w:rsidRPr="0008212F">
        <w:rPr>
          <w:rFonts w:ascii="Candara" w:eastAsia="Verdana" w:hAnsi="Candara" w:cs="Verdana"/>
          <w:b/>
          <w:spacing w:val="-4"/>
          <w:sz w:val="28"/>
          <w:szCs w:val="24"/>
        </w:rPr>
        <w:t xml:space="preserve"> </w:t>
      </w:r>
      <w:r w:rsidRPr="0008212F">
        <w:rPr>
          <w:rFonts w:ascii="Candara" w:eastAsia="Verdana" w:hAnsi="Candara" w:cs="Verdana"/>
          <w:b/>
          <w:spacing w:val="1"/>
          <w:sz w:val="28"/>
          <w:szCs w:val="24"/>
        </w:rPr>
        <w:t>P</w:t>
      </w:r>
      <w:r w:rsidRPr="0008212F">
        <w:rPr>
          <w:rFonts w:ascii="Candara" w:eastAsia="Verdana" w:hAnsi="Candara" w:cs="Verdana"/>
          <w:b/>
          <w:sz w:val="28"/>
          <w:szCs w:val="24"/>
        </w:rPr>
        <w:t>r</w:t>
      </w:r>
      <w:r w:rsidRPr="0008212F">
        <w:rPr>
          <w:rFonts w:ascii="Candara" w:eastAsia="Verdana" w:hAnsi="Candara" w:cs="Verdana"/>
          <w:b/>
          <w:spacing w:val="-1"/>
          <w:sz w:val="28"/>
          <w:szCs w:val="24"/>
        </w:rPr>
        <w:t>a</w:t>
      </w:r>
      <w:r w:rsidRPr="0008212F">
        <w:rPr>
          <w:rFonts w:ascii="Candara" w:eastAsia="Verdana" w:hAnsi="Candara" w:cs="Verdana"/>
          <w:b/>
          <w:spacing w:val="-2"/>
          <w:sz w:val="28"/>
          <w:szCs w:val="24"/>
        </w:rPr>
        <w:t>c</w:t>
      </w:r>
      <w:r w:rsidRPr="0008212F">
        <w:rPr>
          <w:rFonts w:ascii="Candara" w:eastAsia="Verdana" w:hAnsi="Candara" w:cs="Verdana"/>
          <w:b/>
          <w:spacing w:val="1"/>
          <w:sz w:val="28"/>
          <w:szCs w:val="24"/>
        </w:rPr>
        <w:t>t</w:t>
      </w:r>
      <w:r w:rsidRPr="0008212F">
        <w:rPr>
          <w:rFonts w:ascii="Candara" w:eastAsia="Verdana" w:hAnsi="Candara" w:cs="Verdana"/>
          <w:b/>
          <w:sz w:val="28"/>
          <w:szCs w:val="24"/>
        </w:rPr>
        <w:t>i</w:t>
      </w:r>
      <w:r w:rsidRPr="0008212F">
        <w:rPr>
          <w:rFonts w:ascii="Candara" w:eastAsia="Verdana" w:hAnsi="Candara" w:cs="Verdana"/>
          <w:b/>
          <w:spacing w:val="-2"/>
          <w:sz w:val="28"/>
          <w:szCs w:val="24"/>
        </w:rPr>
        <w:t>c</w:t>
      </w:r>
      <w:r w:rsidRPr="0008212F">
        <w:rPr>
          <w:rFonts w:ascii="Candara" w:eastAsia="Verdana" w:hAnsi="Candara" w:cs="Verdana"/>
          <w:b/>
          <w:spacing w:val="-1"/>
          <w:sz w:val="28"/>
          <w:szCs w:val="24"/>
        </w:rPr>
        <w:t>e</w:t>
      </w:r>
      <w:r w:rsidRPr="0008212F">
        <w:rPr>
          <w:rFonts w:ascii="Candara" w:eastAsia="Verdana" w:hAnsi="Candara" w:cs="Verdana"/>
          <w:b/>
          <w:sz w:val="28"/>
          <w:szCs w:val="24"/>
        </w:rPr>
        <w:t>s</w:t>
      </w:r>
    </w:p>
    <w:p w14:paraId="4439304F" w14:textId="77777777" w:rsidR="00BF6693" w:rsidRPr="00CA4C9E" w:rsidRDefault="00BF6693">
      <w:pPr>
        <w:spacing w:before="15" w:line="260" w:lineRule="exact"/>
        <w:rPr>
          <w:rFonts w:ascii="Candara" w:hAnsi="Candara"/>
          <w:sz w:val="26"/>
          <w:szCs w:val="26"/>
        </w:rPr>
      </w:pPr>
    </w:p>
    <w:p w14:paraId="344B79EE" w14:textId="45A66409" w:rsidR="00BF6693" w:rsidRPr="00CA4C9E" w:rsidRDefault="00B224ED" w:rsidP="0008212F">
      <w:pPr>
        <w:ind w:left="101"/>
        <w:rPr>
          <w:rFonts w:ascii="Candara" w:eastAsia="Verdana" w:hAnsi="Candara" w:cs="Verdana"/>
          <w:sz w:val="24"/>
          <w:szCs w:val="24"/>
        </w:rPr>
      </w:pPr>
      <w:r w:rsidRPr="00CA4C9E">
        <w:rPr>
          <w:rFonts w:ascii="Candara" w:eastAsia="Verdana" w:hAnsi="Candara" w:cs="Verdana"/>
          <w:spacing w:val="1"/>
          <w:sz w:val="24"/>
          <w:szCs w:val="24"/>
        </w:rPr>
        <w:t>Wribbenhall School</w:t>
      </w:r>
      <w:r w:rsidR="00883278" w:rsidRPr="00CA4C9E">
        <w:rPr>
          <w:rFonts w:ascii="Candara" w:eastAsia="Verdana" w:hAnsi="Candara" w:cs="Verdana"/>
          <w:spacing w:val="6"/>
          <w:sz w:val="24"/>
          <w:szCs w:val="24"/>
        </w:rPr>
        <w:t xml:space="preserve"> </w:t>
      </w:r>
      <w:r w:rsidR="00883278" w:rsidRPr="00CA4C9E">
        <w:rPr>
          <w:rFonts w:ascii="Candara" w:eastAsia="Verdana" w:hAnsi="Candara" w:cs="Verdana"/>
          <w:color w:val="0D0D0D"/>
          <w:spacing w:val="-4"/>
          <w:sz w:val="24"/>
          <w:szCs w:val="24"/>
        </w:rPr>
        <w:t>w</w:t>
      </w:r>
      <w:r w:rsidR="00883278" w:rsidRPr="00CA4C9E">
        <w:rPr>
          <w:rFonts w:ascii="Candara" w:eastAsia="Verdana" w:hAnsi="Candara" w:cs="Verdana"/>
          <w:color w:val="0D0D0D"/>
          <w:spacing w:val="1"/>
          <w:sz w:val="24"/>
          <w:szCs w:val="24"/>
        </w:rPr>
        <w:t>il</w:t>
      </w:r>
      <w:r w:rsidR="00883278" w:rsidRPr="00CA4C9E">
        <w:rPr>
          <w:rFonts w:ascii="Candara" w:eastAsia="Verdana" w:hAnsi="Candara" w:cs="Verdana"/>
          <w:color w:val="0D0D0D"/>
          <w:sz w:val="24"/>
          <w:szCs w:val="24"/>
        </w:rPr>
        <w:t>l</w:t>
      </w:r>
      <w:r w:rsidR="00883278" w:rsidRPr="00CA4C9E">
        <w:rPr>
          <w:rFonts w:ascii="Candara" w:eastAsia="Verdana" w:hAnsi="Candara" w:cs="Verdana"/>
          <w:color w:val="0D0D0D"/>
          <w:spacing w:val="-2"/>
          <w:sz w:val="24"/>
          <w:szCs w:val="24"/>
        </w:rPr>
        <w:t xml:space="preserve"> </w:t>
      </w:r>
      <w:r w:rsidR="00883278" w:rsidRPr="00CA4C9E">
        <w:rPr>
          <w:rFonts w:ascii="Candara" w:eastAsia="Verdana" w:hAnsi="Candara" w:cs="Verdana"/>
          <w:color w:val="0D0D0D"/>
          <w:spacing w:val="2"/>
          <w:sz w:val="24"/>
          <w:szCs w:val="24"/>
        </w:rPr>
        <w:t>f</w:t>
      </w:r>
      <w:r w:rsidR="00883278" w:rsidRPr="00CA4C9E">
        <w:rPr>
          <w:rFonts w:ascii="Candara" w:eastAsia="Verdana" w:hAnsi="Candara" w:cs="Verdana"/>
          <w:color w:val="0D0D0D"/>
          <w:spacing w:val="-6"/>
          <w:sz w:val="24"/>
          <w:szCs w:val="24"/>
        </w:rPr>
        <w:t>o</w:t>
      </w:r>
      <w:r w:rsidR="00883278" w:rsidRPr="00CA4C9E">
        <w:rPr>
          <w:rFonts w:ascii="Candara" w:eastAsia="Verdana" w:hAnsi="Candara" w:cs="Verdana"/>
          <w:color w:val="0D0D0D"/>
          <w:spacing w:val="1"/>
          <w:sz w:val="24"/>
          <w:szCs w:val="24"/>
        </w:rPr>
        <w:t>l</w:t>
      </w:r>
      <w:r w:rsidR="00883278" w:rsidRPr="00CA4C9E">
        <w:rPr>
          <w:rFonts w:ascii="Candara" w:eastAsia="Verdana" w:hAnsi="Candara" w:cs="Verdana"/>
          <w:color w:val="0D0D0D"/>
          <w:spacing w:val="6"/>
          <w:sz w:val="24"/>
          <w:szCs w:val="24"/>
        </w:rPr>
        <w:t>l</w:t>
      </w:r>
      <w:r w:rsidR="00883278" w:rsidRPr="00CA4C9E">
        <w:rPr>
          <w:rFonts w:ascii="Candara" w:eastAsia="Verdana" w:hAnsi="Candara" w:cs="Verdana"/>
          <w:color w:val="0D0D0D"/>
          <w:spacing w:val="-2"/>
          <w:sz w:val="24"/>
          <w:szCs w:val="24"/>
        </w:rPr>
        <w:t>o</w:t>
      </w:r>
      <w:r w:rsidR="00883278" w:rsidRPr="00CA4C9E">
        <w:rPr>
          <w:rFonts w:ascii="Candara" w:eastAsia="Verdana" w:hAnsi="Candara" w:cs="Verdana"/>
          <w:color w:val="0D0D0D"/>
          <w:sz w:val="24"/>
          <w:szCs w:val="24"/>
        </w:rPr>
        <w:t>w</w:t>
      </w:r>
      <w:r w:rsidR="00883278" w:rsidRPr="00CA4C9E">
        <w:rPr>
          <w:rFonts w:ascii="Candara" w:eastAsia="Verdana" w:hAnsi="Candara" w:cs="Verdana"/>
          <w:color w:val="0D0D0D"/>
          <w:spacing w:val="2"/>
          <w:sz w:val="24"/>
          <w:szCs w:val="24"/>
        </w:rPr>
        <w:t xml:space="preserve"> </w:t>
      </w:r>
      <w:r w:rsidR="00883278" w:rsidRPr="00CA4C9E">
        <w:rPr>
          <w:rFonts w:ascii="Candara" w:eastAsia="Verdana" w:hAnsi="Candara" w:cs="Verdana"/>
          <w:color w:val="0D0D0D"/>
          <w:spacing w:val="-1"/>
          <w:sz w:val="24"/>
          <w:szCs w:val="24"/>
        </w:rPr>
        <w:t>S</w:t>
      </w:r>
      <w:r w:rsidR="00883278" w:rsidRPr="00CA4C9E">
        <w:rPr>
          <w:rFonts w:ascii="Candara" w:eastAsia="Verdana" w:hAnsi="Candara" w:cs="Verdana"/>
          <w:color w:val="0D0D0D"/>
          <w:spacing w:val="-5"/>
          <w:sz w:val="24"/>
          <w:szCs w:val="24"/>
        </w:rPr>
        <w:t>a</w:t>
      </w:r>
      <w:r w:rsidR="00883278" w:rsidRPr="00CA4C9E">
        <w:rPr>
          <w:rFonts w:ascii="Candara" w:eastAsia="Verdana" w:hAnsi="Candara" w:cs="Verdana"/>
          <w:color w:val="0D0D0D"/>
          <w:spacing w:val="2"/>
          <w:sz w:val="24"/>
          <w:szCs w:val="24"/>
        </w:rPr>
        <w:t>f</w:t>
      </w:r>
      <w:r w:rsidR="00883278" w:rsidRPr="00CA4C9E">
        <w:rPr>
          <w:rFonts w:ascii="Candara" w:eastAsia="Verdana" w:hAnsi="Candara" w:cs="Verdana"/>
          <w:color w:val="0D0D0D"/>
          <w:spacing w:val="1"/>
          <w:sz w:val="24"/>
          <w:szCs w:val="24"/>
        </w:rPr>
        <w:t>e</w:t>
      </w:r>
      <w:r w:rsidR="00883278" w:rsidRPr="00CA4C9E">
        <w:rPr>
          <w:rFonts w:ascii="Candara" w:eastAsia="Verdana" w:hAnsi="Candara" w:cs="Verdana"/>
          <w:color w:val="0D0D0D"/>
          <w:sz w:val="24"/>
          <w:szCs w:val="24"/>
        </w:rPr>
        <w:t>r</w:t>
      </w:r>
      <w:r w:rsidR="00883278" w:rsidRPr="00CA4C9E">
        <w:rPr>
          <w:rFonts w:ascii="Candara" w:eastAsia="Verdana" w:hAnsi="Candara" w:cs="Verdana"/>
          <w:color w:val="0D0D0D"/>
          <w:spacing w:val="-4"/>
          <w:sz w:val="24"/>
          <w:szCs w:val="24"/>
        </w:rPr>
        <w:t xml:space="preserve"> </w:t>
      </w:r>
      <w:r w:rsidR="00883278" w:rsidRPr="00CA4C9E">
        <w:rPr>
          <w:rFonts w:ascii="Candara" w:eastAsia="Verdana" w:hAnsi="Candara" w:cs="Verdana"/>
          <w:color w:val="0D0D0D"/>
          <w:spacing w:val="1"/>
          <w:sz w:val="24"/>
          <w:szCs w:val="24"/>
        </w:rPr>
        <w:t>Re</w:t>
      </w:r>
      <w:r w:rsidR="00883278" w:rsidRPr="00CA4C9E">
        <w:rPr>
          <w:rFonts w:ascii="Candara" w:eastAsia="Verdana" w:hAnsi="Candara" w:cs="Verdana"/>
          <w:color w:val="0D0D0D"/>
          <w:sz w:val="24"/>
          <w:szCs w:val="24"/>
        </w:rPr>
        <w:t>c</w:t>
      </w:r>
      <w:r w:rsidR="00883278" w:rsidRPr="00CA4C9E">
        <w:rPr>
          <w:rFonts w:ascii="Candara" w:eastAsia="Verdana" w:hAnsi="Candara" w:cs="Verdana"/>
          <w:color w:val="0D0D0D"/>
          <w:spacing w:val="-2"/>
          <w:sz w:val="24"/>
          <w:szCs w:val="24"/>
        </w:rPr>
        <w:t>r</w:t>
      </w:r>
      <w:r w:rsidR="00883278" w:rsidRPr="00CA4C9E">
        <w:rPr>
          <w:rFonts w:ascii="Candara" w:eastAsia="Verdana" w:hAnsi="Candara" w:cs="Verdana"/>
          <w:color w:val="0D0D0D"/>
          <w:spacing w:val="-3"/>
          <w:sz w:val="24"/>
          <w:szCs w:val="24"/>
        </w:rPr>
        <w:t>u</w:t>
      </w:r>
      <w:r w:rsidR="00883278" w:rsidRPr="00CA4C9E">
        <w:rPr>
          <w:rFonts w:ascii="Candara" w:eastAsia="Verdana" w:hAnsi="Candara" w:cs="Verdana"/>
          <w:color w:val="0D0D0D"/>
          <w:spacing w:val="6"/>
          <w:sz w:val="24"/>
          <w:szCs w:val="24"/>
        </w:rPr>
        <w:t>i</w:t>
      </w:r>
      <w:r w:rsidR="00883278" w:rsidRPr="00CA4C9E">
        <w:rPr>
          <w:rFonts w:ascii="Candara" w:eastAsia="Verdana" w:hAnsi="Candara" w:cs="Verdana"/>
          <w:color w:val="0D0D0D"/>
          <w:spacing w:val="1"/>
          <w:sz w:val="24"/>
          <w:szCs w:val="24"/>
        </w:rPr>
        <w:t>t</w:t>
      </w:r>
      <w:r w:rsidR="00883278" w:rsidRPr="00CA4C9E">
        <w:rPr>
          <w:rFonts w:ascii="Candara" w:eastAsia="Verdana" w:hAnsi="Candara" w:cs="Verdana"/>
          <w:color w:val="0D0D0D"/>
          <w:spacing w:val="-3"/>
          <w:sz w:val="24"/>
          <w:szCs w:val="24"/>
        </w:rPr>
        <w:t>m</w:t>
      </w:r>
      <w:r w:rsidR="00883278" w:rsidRPr="00CA4C9E">
        <w:rPr>
          <w:rFonts w:ascii="Candara" w:eastAsia="Verdana" w:hAnsi="Candara" w:cs="Verdana"/>
          <w:color w:val="0D0D0D"/>
          <w:spacing w:val="1"/>
          <w:sz w:val="24"/>
          <w:szCs w:val="24"/>
        </w:rPr>
        <w:t>en</w:t>
      </w:r>
      <w:r w:rsidR="00883278" w:rsidRPr="00CA4C9E">
        <w:rPr>
          <w:rFonts w:ascii="Candara" w:eastAsia="Verdana" w:hAnsi="Candara" w:cs="Verdana"/>
          <w:color w:val="0D0D0D"/>
          <w:sz w:val="24"/>
          <w:szCs w:val="24"/>
        </w:rPr>
        <w:t>t</w:t>
      </w:r>
      <w:r w:rsidR="00883278" w:rsidRPr="00CA4C9E">
        <w:rPr>
          <w:rFonts w:ascii="Candara" w:eastAsia="Verdana" w:hAnsi="Candara" w:cs="Verdana"/>
          <w:color w:val="0D0D0D"/>
          <w:spacing w:val="-1"/>
          <w:sz w:val="24"/>
          <w:szCs w:val="24"/>
        </w:rPr>
        <w:t xml:space="preserve"> p</w:t>
      </w:r>
      <w:r w:rsidR="00883278" w:rsidRPr="00CA4C9E">
        <w:rPr>
          <w:rFonts w:ascii="Candara" w:eastAsia="Verdana" w:hAnsi="Candara" w:cs="Verdana"/>
          <w:color w:val="0D0D0D"/>
          <w:spacing w:val="-2"/>
          <w:sz w:val="24"/>
          <w:szCs w:val="24"/>
        </w:rPr>
        <w:t>ro</w:t>
      </w:r>
      <w:r w:rsidR="00883278" w:rsidRPr="00CA4C9E">
        <w:rPr>
          <w:rFonts w:ascii="Candara" w:eastAsia="Verdana" w:hAnsi="Candara" w:cs="Verdana"/>
          <w:color w:val="0D0D0D"/>
          <w:sz w:val="24"/>
          <w:szCs w:val="24"/>
        </w:rPr>
        <w:t>cess</w:t>
      </w:r>
      <w:r w:rsidR="00883278" w:rsidRPr="00CA4C9E">
        <w:rPr>
          <w:rFonts w:ascii="Candara" w:eastAsia="Verdana" w:hAnsi="Candara" w:cs="Verdana"/>
          <w:color w:val="0D0D0D"/>
          <w:spacing w:val="1"/>
          <w:sz w:val="24"/>
          <w:szCs w:val="24"/>
        </w:rPr>
        <w:t>e</w:t>
      </w:r>
      <w:r w:rsidR="00883278" w:rsidRPr="00CA4C9E">
        <w:rPr>
          <w:rFonts w:ascii="Candara" w:eastAsia="Verdana" w:hAnsi="Candara" w:cs="Verdana"/>
          <w:color w:val="0D0D0D"/>
          <w:sz w:val="24"/>
          <w:szCs w:val="24"/>
        </w:rPr>
        <w:t>s</w:t>
      </w:r>
      <w:r w:rsidR="00883278" w:rsidRPr="00CA4C9E">
        <w:rPr>
          <w:rFonts w:ascii="Candara" w:eastAsia="Verdana" w:hAnsi="Candara" w:cs="Verdana"/>
          <w:color w:val="0D0D0D"/>
          <w:spacing w:val="2"/>
          <w:sz w:val="24"/>
          <w:szCs w:val="24"/>
        </w:rPr>
        <w:t xml:space="preserve"> </w:t>
      </w:r>
      <w:r w:rsidR="00883278" w:rsidRPr="00CA4C9E">
        <w:rPr>
          <w:rFonts w:ascii="Candara" w:eastAsia="Verdana" w:hAnsi="Candara" w:cs="Verdana"/>
          <w:color w:val="0D0D0D"/>
          <w:spacing w:val="1"/>
          <w:sz w:val="24"/>
          <w:szCs w:val="24"/>
        </w:rPr>
        <w:t>(</w:t>
      </w:r>
      <w:r w:rsidR="00D573E0" w:rsidRPr="00CA4C9E">
        <w:rPr>
          <w:rFonts w:ascii="Candara" w:eastAsia="Verdana" w:hAnsi="Candara" w:cs="Verdana"/>
          <w:color w:val="0D0D0D"/>
          <w:spacing w:val="2"/>
          <w:sz w:val="24"/>
          <w:szCs w:val="24"/>
        </w:rPr>
        <w:t>W</w:t>
      </w:r>
      <w:r w:rsidR="00883278" w:rsidRPr="00CA4C9E">
        <w:rPr>
          <w:rFonts w:ascii="Candara" w:eastAsia="Verdana" w:hAnsi="Candara" w:cs="Verdana"/>
          <w:color w:val="0D0D0D"/>
          <w:spacing w:val="-1"/>
          <w:sz w:val="24"/>
          <w:szCs w:val="24"/>
        </w:rPr>
        <w:t>S</w:t>
      </w:r>
      <w:r w:rsidR="00883278" w:rsidRPr="00CA4C9E">
        <w:rPr>
          <w:rFonts w:ascii="Candara" w:eastAsia="Verdana" w:hAnsi="Candara" w:cs="Verdana"/>
          <w:color w:val="0D0D0D"/>
          <w:sz w:val="24"/>
          <w:szCs w:val="24"/>
        </w:rPr>
        <w:t>CB</w:t>
      </w:r>
      <w:r w:rsidR="0008212F">
        <w:rPr>
          <w:rFonts w:ascii="Candara" w:eastAsia="Verdana" w:hAnsi="Candara" w:cs="Verdana"/>
          <w:color w:val="0D0D0D"/>
          <w:sz w:val="24"/>
          <w:szCs w:val="24"/>
        </w:rPr>
        <w:t xml:space="preserve"> </w:t>
      </w:r>
      <w:r w:rsidR="00883278" w:rsidRPr="00CA4C9E">
        <w:rPr>
          <w:rFonts w:ascii="Candara" w:eastAsia="Verdana" w:hAnsi="Candara" w:cs="Verdana"/>
          <w:color w:val="0D0D0D"/>
          <w:spacing w:val="-1"/>
          <w:sz w:val="24"/>
          <w:szCs w:val="24"/>
        </w:rPr>
        <w:t>p</w:t>
      </w:r>
      <w:r w:rsidR="00883278" w:rsidRPr="00CA4C9E">
        <w:rPr>
          <w:rFonts w:ascii="Candara" w:eastAsia="Verdana" w:hAnsi="Candara" w:cs="Verdana"/>
          <w:color w:val="0D0D0D"/>
          <w:spacing w:val="-2"/>
          <w:sz w:val="24"/>
          <w:szCs w:val="24"/>
        </w:rPr>
        <w:t>ro</w:t>
      </w:r>
      <w:r w:rsidR="00883278" w:rsidRPr="00CA4C9E">
        <w:rPr>
          <w:rFonts w:ascii="Candara" w:eastAsia="Verdana" w:hAnsi="Candara" w:cs="Verdana"/>
          <w:color w:val="0D0D0D"/>
          <w:sz w:val="24"/>
          <w:szCs w:val="24"/>
        </w:rPr>
        <w:t>ced</w:t>
      </w:r>
      <w:r w:rsidR="00883278" w:rsidRPr="00CA4C9E">
        <w:rPr>
          <w:rFonts w:ascii="Candara" w:eastAsia="Verdana" w:hAnsi="Candara" w:cs="Verdana"/>
          <w:color w:val="0D0D0D"/>
          <w:spacing w:val="2"/>
          <w:sz w:val="24"/>
          <w:szCs w:val="24"/>
        </w:rPr>
        <w:t>u</w:t>
      </w:r>
      <w:r w:rsidR="00883278" w:rsidRPr="00CA4C9E">
        <w:rPr>
          <w:rFonts w:ascii="Candara" w:eastAsia="Verdana" w:hAnsi="Candara" w:cs="Verdana"/>
          <w:color w:val="0D0D0D"/>
          <w:spacing w:val="-2"/>
          <w:sz w:val="24"/>
          <w:szCs w:val="24"/>
        </w:rPr>
        <w:t>r</w:t>
      </w:r>
      <w:r w:rsidR="00883278" w:rsidRPr="00CA4C9E">
        <w:rPr>
          <w:rFonts w:ascii="Candara" w:eastAsia="Verdana" w:hAnsi="Candara" w:cs="Verdana"/>
          <w:color w:val="0D0D0D"/>
          <w:spacing w:val="1"/>
          <w:sz w:val="24"/>
          <w:szCs w:val="24"/>
        </w:rPr>
        <w:t>e</w:t>
      </w:r>
      <w:r w:rsidR="00883278" w:rsidRPr="00CA4C9E">
        <w:rPr>
          <w:rFonts w:ascii="Candara" w:eastAsia="Verdana" w:hAnsi="Candara" w:cs="Verdana"/>
          <w:color w:val="0D0D0D"/>
          <w:sz w:val="24"/>
          <w:szCs w:val="24"/>
        </w:rPr>
        <w:t>s)</w:t>
      </w:r>
      <w:r w:rsidR="00883278" w:rsidRPr="00CA4C9E">
        <w:rPr>
          <w:rFonts w:ascii="Candara" w:eastAsia="Verdana" w:hAnsi="Candara" w:cs="Verdana"/>
          <w:color w:val="0D0D0D"/>
          <w:spacing w:val="3"/>
          <w:sz w:val="24"/>
          <w:szCs w:val="24"/>
        </w:rPr>
        <w:t xml:space="preserve"> </w:t>
      </w:r>
      <w:r w:rsidR="00883278" w:rsidRPr="00CA4C9E">
        <w:rPr>
          <w:rFonts w:ascii="Candara" w:eastAsia="Verdana" w:hAnsi="Candara" w:cs="Verdana"/>
          <w:color w:val="0D0D0D"/>
          <w:sz w:val="24"/>
          <w:szCs w:val="24"/>
        </w:rPr>
        <w:t>w</w:t>
      </w:r>
      <w:r w:rsidR="00883278" w:rsidRPr="00CA4C9E">
        <w:rPr>
          <w:rFonts w:ascii="Candara" w:eastAsia="Verdana" w:hAnsi="Candara" w:cs="Verdana"/>
          <w:color w:val="0D0D0D"/>
          <w:spacing w:val="-3"/>
          <w:sz w:val="24"/>
          <w:szCs w:val="24"/>
        </w:rPr>
        <w:t>h</w:t>
      </w:r>
      <w:r w:rsidR="00883278" w:rsidRPr="00CA4C9E">
        <w:rPr>
          <w:rFonts w:ascii="Candara" w:eastAsia="Verdana" w:hAnsi="Candara" w:cs="Verdana"/>
          <w:color w:val="0D0D0D"/>
          <w:spacing w:val="6"/>
          <w:sz w:val="24"/>
          <w:szCs w:val="24"/>
        </w:rPr>
        <w:t>i</w:t>
      </w:r>
      <w:r w:rsidR="00883278" w:rsidRPr="00CA4C9E">
        <w:rPr>
          <w:rFonts w:ascii="Candara" w:eastAsia="Verdana" w:hAnsi="Candara" w:cs="Verdana"/>
          <w:color w:val="0D0D0D"/>
          <w:sz w:val="24"/>
          <w:szCs w:val="24"/>
        </w:rPr>
        <w:t>ch</w:t>
      </w:r>
      <w:r w:rsidR="00883278" w:rsidRPr="00CA4C9E">
        <w:rPr>
          <w:rFonts w:ascii="Candara" w:eastAsia="Verdana" w:hAnsi="Candara" w:cs="Verdana"/>
          <w:color w:val="0D0D0D"/>
          <w:spacing w:val="-1"/>
          <w:sz w:val="24"/>
          <w:szCs w:val="24"/>
        </w:rPr>
        <w:t xml:space="preserve"> </w:t>
      </w:r>
      <w:r w:rsidR="00883278" w:rsidRPr="00CA4C9E">
        <w:rPr>
          <w:rFonts w:ascii="Candara" w:eastAsia="Verdana" w:hAnsi="Candara" w:cs="Verdana"/>
          <w:color w:val="0D0D0D"/>
          <w:spacing w:val="-4"/>
          <w:sz w:val="24"/>
          <w:szCs w:val="24"/>
        </w:rPr>
        <w:t>w</w:t>
      </w:r>
      <w:r w:rsidR="00883278" w:rsidRPr="00CA4C9E">
        <w:rPr>
          <w:rFonts w:ascii="Candara" w:eastAsia="Verdana" w:hAnsi="Candara" w:cs="Verdana"/>
          <w:color w:val="0D0D0D"/>
          <w:spacing w:val="1"/>
          <w:sz w:val="24"/>
          <w:szCs w:val="24"/>
        </w:rPr>
        <w:t>il</w:t>
      </w:r>
      <w:r w:rsidR="00883278" w:rsidRPr="00CA4C9E">
        <w:rPr>
          <w:rFonts w:ascii="Candara" w:eastAsia="Verdana" w:hAnsi="Candara" w:cs="Verdana"/>
          <w:color w:val="0D0D0D"/>
          <w:sz w:val="24"/>
          <w:szCs w:val="24"/>
        </w:rPr>
        <w:t>l</w:t>
      </w:r>
      <w:r w:rsidR="00883278" w:rsidRPr="00CA4C9E">
        <w:rPr>
          <w:rFonts w:ascii="Candara" w:eastAsia="Verdana" w:hAnsi="Candara" w:cs="Verdana"/>
          <w:color w:val="0D0D0D"/>
          <w:spacing w:val="-2"/>
          <w:sz w:val="24"/>
          <w:szCs w:val="24"/>
        </w:rPr>
        <w:t xml:space="preserve"> </w:t>
      </w:r>
      <w:r w:rsidR="00883278" w:rsidRPr="00CA4C9E">
        <w:rPr>
          <w:rFonts w:ascii="Candara" w:eastAsia="Verdana" w:hAnsi="Candara" w:cs="Verdana"/>
          <w:color w:val="0D0D0D"/>
          <w:spacing w:val="1"/>
          <w:sz w:val="24"/>
          <w:szCs w:val="24"/>
        </w:rPr>
        <w:t>in</w:t>
      </w:r>
      <w:r w:rsidR="00883278" w:rsidRPr="00CA4C9E">
        <w:rPr>
          <w:rFonts w:ascii="Candara" w:eastAsia="Verdana" w:hAnsi="Candara" w:cs="Verdana"/>
          <w:color w:val="0D0D0D"/>
          <w:spacing w:val="-5"/>
          <w:sz w:val="24"/>
          <w:szCs w:val="24"/>
        </w:rPr>
        <w:t>c</w:t>
      </w:r>
      <w:r w:rsidR="00883278" w:rsidRPr="00CA4C9E">
        <w:rPr>
          <w:rFonts w:ascii="Candara" w:eastAsia="Verdana" w:hAnsi="Candara" w:cs="Verdana"/>
          <w:color w:val="0D0D0D"/>
          <w:spacing w:val="6"/>
          <w:sz w:val="24"/>
          <w:szCs w:val="24"/>
        </w:rPr>
        <w:t>l</w:t>
      </w:r>
      <w:r w:rsidR="00883278" w:rsidRPr="00CA4C9E">
        <w:rPr>
          <w:rFonts w:ascii="Candara" w:eastAsia="Verdana" w:hAnsi="Candara" w:cs="Verdana"/>
          <w:color w:val="0D0D0D"/>
          <w:spacing w:val="1"/>
          <w:sz w:val="24"/>
          <w:szCs w:val="24"/>
        </w:rPr>
        <w:t>u</w:t>
      </w:r>
      <w:r w:rsidR="00883278" w:rsidRPr="00CA4C9E">
        <w:rPr>
          <w:rFonts w:ascii="Candara" w:eastAsia="Verdana" w:hAnsi="Candara" w:cs="Verdana"/>
          <w:color w:val="0D0D0D"/>
          <w:spacing w:val="-1"/>
          <w:sz w:val="24"/>
          <w:szCs w:val="24"/>
        </w:rPr>
        <w:t>d</w:t>
      </w:r>
      <w:r w:rsidR="00883278" w:rsidRPr="00CA4C9E">
        <w:rPr>
          <w:rFonts w:ascii="Candara" w:eastAsia="Verdana" w:hAnsi="Candara" w:cs="Verdana"/>
          <w:color w:val="0D0D0D"/>
          <w:sz w:val="24"/>
          <w:szCs w:val="24"/>
        </w:rPr>
        <w:t>e</w:t>
      </w:r>
      <w:r w:rsidR="00883278" w:rsidRPr="00CA4C9E">
        <w:rPr>
          <w:rFonts w:ascii="Candara" w:eastAsia="Verdana" w:hAnsi="Candara" w:cs="Verdana"/>
          <w:color w:val="0D0D0D"/>
          <w:spacing w:val="-2"/>
          <w:sz w:val="24"/>
          <w:szCs w:val="24"/>
        </w:rPr>
        <w:t xml:space="preserve"> </w:t>
      </w:r>
      <w:r w:rsidR="00883278" w:rsidRPr="00CA4C9E">
        <w:rPr>
          <w:rFonts w:ascii="Candara" w:eastAsia="Verdana" w:hAnsi="Candara" w:cs="Verdana"/>
          <w:color w:val="0D0D0D"/>
          <w:spacing w:val="1"/>
          <w:sz w:val="24"/>
          <w:szCs w:val="24"/>
        </w:rPr>
        <w:t>t</w:t>
      </w:r>
      <w:r w:rsidR="00883278" w:rsidRPr="00CA4C9E">
        <w:rPr>
          <w:rFonts w:ascii="Candara" w:eastAsia="Verdana" w:hAnsi="Candara" w:cs="Verdana"/>
          <w:color w:val="0D0D0D"/>
          <w:spacing w:val="-3"/>
          <w:sz w:val="24"/>
          <w:szCs w:val="24"/>
        </w:rPr>
        <w:t>h</w:t>
      </w:r>
      <w:r w:rsidR="00883278" w:rsidRPr="00CA4C9E">
        <w:rPr>
          <w:rFonts w:ascii="Candara" w:eastAsia="Verdana" w:hAnsi="Candara" w:cs="Verdana"/>
          <w:color w:val="0D0D0D"/>
          <w:sz w:val="24"/>
          <w:szCs w:val="24"/>
        </w:rPr>
        <w:t>e</w:t>
      </w:r>
      <w:r w:rsidR="00883278" w:rsidRPr="00CA4C9E">
        <w:rPr>
          <w:rFonts w:ascii="Candara" w:eastAsia="Verdana" w:hAnsi="Candara" w:cs="Verdana"/>
          <w:color w:val="0D0D0D"/>
          <w:spacing w:val="3"/>
          <w:sz w:val="24"/>
          <w:szCs w:val="24"/>
        </w:rPr>
        <w:t xml:space="preserve"> </w:t>
      </w:r>
      <w:r w:rsidR="00883278" w:rsidRPr="00CA4C9E">
        <w:rPr>
          <w:rFonts w:ascii="Candara" w:eastAsia="Verdana" w:hAnsi="Candara" w:cs="Verdana"/>
          <w:color w:val="0D0D0D"/>
          <w:spacing w:val="2"/>
          <w:sz w:val="24"/>
          <w:szCs w:val="24"/>
        </w:rPr>
        <w:t>f</w:t>
      </w:r>
      <w:r w:rsidR="00883278" w:rsidRPr="00CA4C9E">
        <w:rPr>
          <w:rFonts w:ascii="Candara" w:eastAsia="Verdana" w:hAnsi="Candara" w:cs="Verdana"/>
          <w:color w:val="0D0D0D"/>
          <w:spacing w:val="-6"/>
          <w:sz w:val="24"/>
          <w:szCs w:val="24"/>
        </w:rPr>
        <w:t>o</w:t>
      </w:r>
      <w:r w:rsidR="00883278" w:rsidRPr="00CA4C9E">
        <w:rPr>
          <w:rFonts w:ascii="Candara" w:eastAsia="Verdana" w:hAnsi="Candara" w:cs="Verdana"/>
          <w:color w:val="0D0D0D"/>
          <w:spacing w:val="1"/>
          <w:sz w:val="24"/>
          <w:szCs w:val="24"/>
        </w:rPr>
        <w:t>l</w:t>
      </w:r>
      <w:r w:rsidR="00883278" w:rsidRPr="00CA4C9E">
        <w:rPr>
          <w:rFonts w:ascii="Candara" w:eastAsia="Verdana" w:hAnsi="Candara" w:cs="Verdana"/>
          <w:color w:val="0D0D0D"/>
          <w:spacing w:val="6"/>
          <w:sz w:val="24"/>
          <w:szCs w:val="24"/>
        </w:rPr>
        <w:t>l</w:t>
      </w:r>
      <w:r w:rsidR="00883278" w:rsidRPr="00CA4C9E">
        <w:rPr>
          <w:rFonts w:ascii="Candara" w:eastAsia="Verdana" w:hAnsi="Candara" w:cs="Verdana"/>
          <w:color w:val="0D0D0D"/>
          <w:spacing w:val="-2"/>
          <w:sz w:val="24"/>
          <w:szCs w:val="24"/>
        </w:rPr>
        <w:t>o</w:t>
      </w:r>
      <w:r w:rsidR="00883278" w:rsidRPr="00CA4C9E">
        <w:rPr>
          <w:rFonts w:ascii="Candara" w:eastAsia="Verdana" w:hAnsi="Candara" w:cs="Verdana"/>
          <w:color w:val="0D0D0D"/>
          <w:spacing w:val="-4"/>
          <w:sz w:val="24"/>
          <w:szCs w:val="24"/>
        </w:rPr>
        <w:t>w</w:t>
      </w:r>
      <w:r w:rsidR="00883278" w:rsidRPr="00CA4C9E">
        <w:rPr>
          <w:rFonts w:ascii="Candara" w:eastAsia="Verdana" w:hAnsi="Candara" w:cs="Verdana"/>
          <w:color w:val="0D0D0D"/>
          <w:spacing w:val="1"/>
          <w:sz w:val="24"/>
          <w:szCs w:val="24"/>
        </w:rPr>
        <w:t>in</w:t>
      </w:r>
      <w:r w:rsidR="00883278" w:rsidRPr="00CA4C9E">
        <w:rPr>
          <w:rFonts w:ascii="Candara" w:eastAsia="Verdana" w:hAnsi="Candara" w:cs="Verdana"/>
          <w:color w:val="0D0D0D"/>
          <w:spacing w:val="6"/>
          <w:sz w:val="24"/>
          <w:szCs w:val="24"/>
        </w:rPr>
        <w:t>g</w:t>
      </w:r>
      <w:r w:rsidR="00883278" w:rsidRPr="00CA4C9E">
        <w:rPr>
          <w:rFonts w:ascii="Candara" w:eastAsia="Verdana" w:hAnsi="Candara" w:cs="Verdana"/>
          <w:color w:val="252525"/>
          <w:sz w:val="24"/>
          <w:szCs w:val="24"/>
        </w:rPr>
        <w:t>:</w:t>
      </w:r>
    </w:p>
    <w:p w14:paraId="4E916D50" w14:textId="77777777" w:rsidR="00BF6693" w:rsidRPr="00CA4C9E" w:rsidRDefault="00BF6693">
      <w:pPr>
        <w:spacing w:before="5" w:line="100" w:lineRule="exact"/>
        <w:rPr>
          <w:rFonts w:ascii="Candara" w:hAnsi="Candara"/>
          <w:sz w:val="10"/>
          <w:szCs w:val="10"/>
        </w:rPr>
      </w:pPr>
    </w:p>
    <w:p w14:paraId="3C1B6556" w14:textId="77777777" w:rsidR="00BF6693" w:rsidRPr="00CA4C9E" w:rsidRDefault="00BF6693">
      <w:pPr>
        <w:spacing w:line="200" w:lineRule="exact"/>
        <w:rPr>
          <w:rFonts w:ascii="Candara" w:hAnsi="Candara"/>
        </w:rPr>
      </w:pPr>
    </w:p>
    <w:p w14:paraId="020B74D4" w14:textId="5224A87F" w:rsidR="00E13AA5" w:rsidRPr="006D6860" w:rsidRDefault="00883278" w:rsidP="006D6860">
      <w:pPr>
        <w:pStyle w:val="ListParagraph"/>
        <w:numPr>
          <w:ilvl w:val="0"/>
          <w:numId w:val="6"/>
        </w:numPr>
        <w:tabs>
          <w:tab w:val="left" w:pos="820"/>
        </w:tabs>
        <w:spacing w:line="280" w:lineRule="exact"/>
        <w:ind w:right="1033"/>
        <w:rPr>
          <w:rFonts w:ascii="Candara" w:eastAsia="Verdana" w:hAnsi="Candara" w:cs="Verdana"/>
          <w:color w:val="0D0D0D"/>
          <w:sz w:val="24"/>
          <w:szCs w:val="24"/>
        </w:rPr>
      </w:pPr>
      <w:r w:rsidRPr="006D6860">
        <w:rPr>
          <w:rFonts w:ascii="Candara" w:eastAsia="Verdana" w:hAnsi="Candara" w:cs="Verdana"/>
          <w:color w:val="0D0D0D"/>
          <w:spacing w:val="2"/>
          <w:sz w:val="24"/>
          <w:szCs w:val="24"/>
        </w:rPr>
        <w:t>D</w:t>
      </w:r>
      <w:r w:rsidRPr="006D6860">
        <w:rPr>
          <w:rFonts w:ascii="Candara" w:eastAsia="Verdana" w:hAnsi="Candara" w:cs="Verdana"/>
          <w:color w:val="0D0D0D"/>
          <w:spacing w:val="1"/>
          <w:sz w:val="24"/>
          <w:szCs w:val="24"/>
        </w:rPr>
        <w:t>e</w:t>
      </w:r>
      <w:r w:rsidRPr="006D6860">
        <w:rPr>
          <w:rFonts w:ascii="Candara" w:eastAsia="Verdana" w:hAnsi="Candara" w:cs="Verdana"/>
          <w:color w:val="0D0D0D"/>
          <w:spacing w:val="-5"/>
          <w:sz w:val="24"/>
          <w:szCs w:val="24"/>
        </w:rPr>
        <w:t>c</w:t>
      </w:r>
      <w:r w:rsidRPr="006D6860">
        <w:rPr>
          <w:rFonts w:ascii="Candara" w:eastAsia="Verdana" w:hAnsi="Candara" w:cs="Verdana"/>
          <w:color w:val="0D0D0D"/>
          <w:spacing w:val="6"/>
          <w:sz w:val="24"/>
          <w:szCs w:val="24"/>
        </w:rPr>
        <w:t>l</w:t>
      </w:r>
      <w:r w:rsidRPr="006D6860">
        <w:rPr>
          <w:rFonts w:ascii="Candara" w:eastAsia="Verdana" w:hAnsi="Candara" w:cs="Verdana"/>
          <w:color w:val="0D0D0D"/>
          <w:sz w:val="24"/>
          <w:szCs w:val="24"/>
        </w:rPr>
        <w:t>a</w:t>
      </w:r>
      <w:r w:rsidRPr="006D6860">
        <w:rPr>
          <w:rFonts w:ascii="Candara" w:eastAsia="Verdana" w:hAnsi="Candara" w:cs="Verdana"/>
          <w:color w:val="0D0D0D"/>
          <w:spacing w:val="-2"/>
          <w:sz w:val="24"/>
          <w:szCs w:val="24"/>
        </w:rPr>
        <w:t>r</w:t>
      </w:r>
      <w:r w:rsidRPr="006D6860">
        <w:rPr>
          <w:rFonts w:ascii="Candara" w:eastAsia="Verdana" w:hAnsi="Candara" w:cs="Verdana"/>
          <w:color w:val="0D0D0D"/>
          <w:sz w:val="24"/>
          <w:szCs w:val="24"/>
        </w:rPr>
        <w:t>a</w:t>
      </w:r>
      <w:r w:rsidRPr="006D6860">
        <w:rPr>
          <w:rFonts w:ascii="Candara" w:eastAsia="Verdana" w:hAnsi="Candara" w:cs="Verdana"/>
          <w:color w:val="0D0D0D"/>
          <w:spacing w:val="-4"/>
          <w:sz w:val="24"/>
          <w:szCs w:val="24"/>
        </w:rPr>
        <w:t>t</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2"/>
          <w:sz w:val="24"/>
          <w:szCs w:val="24"/>
        </w:rPr>
        <w:t>o</w:t>
      </w:r>
      <w:r w:rsidRPr="006D6860">
        <w:rPr>
          <w:rFonts w:ascii="Candara" w:eastAsia="Verdana" w:hAnsi="Candara" w:cs="Verdana"/>
          <w:color w:val="0D0D0D"/>
          <w:sz w:val="24"/>
          <w:szCs w:val="24"/>
        </w:rPr>
        <w:t>n</w:t>
      </w:r>
      <w:r w:rsidRPr="006D6860">
        <w:rPr>
          <w:rFonts w:ascii="Candara" w:eastAsia="Verdana" w:hAnsi="Candara" w:cs="Verdana"/>
          <w:color w:val="0D0D0D"/>
          <w:spacing w:val="-1"/>
          <w:sz w:val="24"/>
          <w:szCs w:val="24"/>
        </w:rPr>
        <w:t xml:space="preserve"> </w:t>
      </w:r>
      <w:r w:rsidRPr="006D6860">
        <w:rPr>
          <w:rFonts w:ascii="Candara" w:eastAsia="Verdana" w:hAnsi="Candara" w:cs="Verdana"/>
          <w:color w:val="0D0D0D"/>
          <w:spacing w:val="-2"/>
          <w:sz w:val="24"/>
          <w:szCs w:val="24"/>
        </w:rPr>
        <w:t>o</w:t>
      </w:r>
      <w:r w:rsidRPr="006D6860">
        <w:rPr>
          <w:rFonts w:ascii="Candara" w:eastAsia="Verdana" w:hAnsi="Candara" w:cs="Verdana"/>
          <w:color w:val="0D0D0D"/>
          <w:sz w:val="24"/>
          <w:szCs w:val="24"/>
        </w:rPr>
        <w:t>f</w:t>
      </w:r>
      <w:r w:rsidRPr="006D6860">
        <w:rPr>
          <w:rFonts w:ascii="Candara" w:eastAsia="Verdana" w:hAnsi="Candara" w:cs="Verdana"/>
          <w:color w:val="0D0D0D"/>
          <w:spacing w:val="4"/>
          <w:sz w:val="24"/>
          <w:szCs w:val="24"/>
        </w:rPr>
        <w:t xml:space="preserve"> </w:t>
      </w:r>
      <w:r w:rsidRPr="006D6860">
        <w:rPr>
          <w:rFonts w:ascii="Candara" w:eastAsia="Verdana" w:hAnsi="Candara" w:cs="Verdana"/>
          <w:color w:val="0D0D0D"/>
          <w:spacing w:val="-3"/>
          <w:sz w:val="24"/>
          <w:szCs w:val="24"/>
        </w:rPr>
        <w:t>t</w:t>
      </w:r>
      <w:r w:rsidRPr="006D6860">
        <w:rPr>
          <w:rFonts w:ascii="Candara" w:eastAsia="Verdana" w:hAnsi="Candara" w:cs="Verdana"/>
          <w:color w:val="0D0D0D"/>
          <w:spacing w:val="1"/>
          <w:sz w:val="24"/>
          <w:szCs w:val="24"/>
        </w:rPr>
        <w:t>h</w:t>
      </w:r>
      <w:r w:rsidRPr="006D6860">
        <w:rPr>
          <w:rFonts w:ascii="Candara" w:eastAsia="Verdana" w:hAnsi="Candara" w:cs="Verdana"/>
          <w:color w:val="0D0D0D"/>
          <w:sz w:val="24"/>
          <w:szCs w:val="24"/>
        </w:rPr>
        <w:t>e</w:t>
      </w:r>
      <w:r w:rsidRPr="006D6860">
        <w:rPr>
          <w:rFonts w:ascii="Candara" w:eastAsia="Verdana" w:hAnsi="Candara" w:cs="Verdana"/>
          <w:color w:val="0D0D0D"/>
          <w:spacing w:val="-2"/>
          <w:sz w:val="24"/>
          <w:szCs w:val="24"/>
        </w:rPr>
        <w:t xml:space="preserve"> </w:t>
      </w:r>
      <w:r w:rsidRPr="006D6860">
        <w:rPr>
          <w:rFonts w:ascii="Candara" w:eastAsia="Verdana" w:hAnsi="Candara" w:cs="Verdana"/>
          <w:color w:val="0D0D0D"/>
          <w:spacing w:val="1"/>
          <w:sz w:val="24"/>
          <w:szCs w:val="24"/>
        </w:rPr>
        <w:t>in</w:t>
      </w:r>
      <w:r w:rsidRPr="006D6860">
        <w:rPr>
          <w:rFonts w:ascii="Candara" w:eastAsia="Verdana" w:hAnsi="Candara" w:cs="Verdana"/>
          <w:color w:val="0D0D0D"/>
          <w:spacing w:val="-3"/>
          <w:sz w:val="24"/>
          <w:szCs w:val="24"/>
        </w:rPr>
        <w:t>t</w:t>
      </w:r>
      <w:r w:rsidRPr="006D6860">
        <w:rPr>
          <w:rFonts w:ascii="Candara" w:eastAsia="Verdana" w:hAnsi="Candara" w:cs="Verdana"/>
          <w:color w:val="0D0D0D"/>
          <w:spacing w:val="1"/>
          <w:sz w:val="24"/>
          <w:szCs w:val="24"/>
        </w:rPr>
        <w:t>en</w:t>
      </w:r>
      <w:r w:rsidRPr="006D6860">
        <w:rPr>
          <w:rFonts w:ascii="Candara" w:eastAsia="Verdana" w:hAnsi="Candara" w:cs="Verdana"/>
          <w:color w:val="0D0D0D"/>
          <w:sz w:val="24"/>
          <w:szCs w:val="24"/>
        </w:rPr>
        <w:t>t</w:t>
      </w:r>
      <w:r w:rsidRPr="006D6860">
        <w:rPr>
          <w:rFonts w:ascii="Candara" w:eastAsia="Verdana" w:hAnsi="Candara" w:cs="Verdana"/>
          <w:color w:val="0D0D0D"/>
          <w:spacing w:val="-1"/>
          <w:sz w:val="24"/>
          <w:szCs w:val="24"/>
        </w:rPr>
        <w:t xml:space="preserve"> </w:t>
      </w:r>
      <w:r w:rsidRPr="006D6860">
        <w:rPr>
          <w:rFonts w:ascii="Candara" w:eastAsia="Verdana" w:hAnsi="Candara" w:cs="Verdana"/>
          <w:color w:val="0D0D0D"/>
          <w:spacing w:val="1"/>
          <w:sz w:val="24"/>
          <w:szCs w:val="24"/>
        </w:rPr>
        <w:t>t</w:t>
      </w:r>
      <w:r w:rsidRPr="006D6860">
        <w:rPr>
          <w:rFonts w:ascii="Candara" w:eastAsia="Verdana" w:hAnsi="Candara" w:cs="Verdana"/>
          <w:color w:val="0D0D0D"/>
          <w:sz w:val="24"/>
          <w:szCs w:val="24"/>
        </w:rPr>
        <w:t xml:space="preserve">o </w:t>
      </w:r>
      <w:r w:rsidRPr="006D6860">
        <w:rPr>
          <w:rFonts w:ascii="Candara" w:eastAsia="Verdana" w:hAnsi="Candara" w:cs="Verdana"/>
          <w:color w:val="0D0D0D"/>
          <w:spacing w:val="-3"/>
          <w:sz w:val="24"/>
          <w:szCs w:val="24"/>
        </w:rPr>
        <w:t>u</w:t>
      </w:r>
      <w:r w:rsidRPr="006D6860">
        <w:rPr>
          <w:rFonts w:ascii="Candara" w:eastAsia="Verdana" w:hAnsi="Candara" w:cs="Verdana"/>
          <w:color w:val="0D0D0D"/>
          <w:spacing w:val="1"/>
          <w:sz w:val="24"/>
          <w:szCs w:val="24"/>
        </w:rPr>
        <w:t>n</w:t>
      </w:r>
      <w:r w:rsidRPr="006D6860">
        <w:rPr>
          <w:rFonts w:ascii="Candara" w:eastAsia="Verdana" w:hAnsi="Candara" w:cs="Verdana"/>
          <w:color w:val="0D0D0D"/>
          <w:spacing w:val="-1"/>
          <w:sz w:val="24"/>
          <w:szCs w:val="24"/>
        </w:rPr>
        <w:t>d</w:t>
      </w:r>
      <w:r w:rsidRPr="006D6860">
        <w:rPr>
          <w:rFonts w:ascii="Candara" w:eastAsia="Verdana" w:hAnsi="Candara" w:cs="Verdana"/>
          <w:color w:val="0D0D0D"/>
          <w:spacing w:val="1"/>
          <w:sz w:val="24"/>
          <w:szCs w:val="24"/>
        </w:rPr>
        <w:t>e</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1"/>
          <w:sz w:val="24"/>
          <w:szCs w:val="24"/>
        </w:rPr>
        <w:t>t</w:t>
      </w:r>
      <w:r w:rsidRPr="006D6860">
        <w:rPr>
          <w:rFonts w:ascii="Candara" w:eastAsia="Verdana" w:hAnsi="Candara" w:cs="Verdana"/>
          <w:color w:val="0D0D0D"/>
          <w:sz w:val="24"/>
          <w:szCs w:val="24"/>
        </w:rPr>
        <w:t>a</w:t>
      </w:r>
      <w:r w:rsidRPr="006D6860">
        <w:rPr>
          <w:rFonts w:ascii="Candara" w:eastAsia="Verdana" w:hAnsi="Candara" w:cs="Verdana"/>
          <w:color w:val="0D0D0D"/>
          <w:spacing w:val="2"/>
          <w:sz w:val="24"/>
          <w:szCs w:val="24"/>
        </w:rPr>
        <w:t>k</w:t>
      </w:r>
      <w:r w:rsidRPr="006D6860">
        <w:rPr>
          <w:rFonts w:ascii="Candara" w:eastAsia="Verdana" w:hAnsi="Candara" w:cs="Verdana"/>
          <w:color w:val="0D0D0D"/>
          <w:sz w:val="24"/>
          <w:szCs w:val="24"/>
        </w:rPr>
        <w:t>e</w:t>
      </w:r>
      <w:r w:rsidRPr="006D6860">
        <w:rPr>
          <w:rFonts w:ascii="Candara" w:eastAsia="Verdana" w:hAnsi="Candara" w:cs="Verdana"/>
          <w:color w:val="0D0D0D"/>
          <w:spacing w:val="-2"/>
          <w:sz w:val="24"/>
          <w:szCs w:val="24"/>
        </w:rPr>
        <w:t xml:space="preserve"> </w:t>
      </w:r>
      <w:r w:rsidRPr="006D6860">
        <w:rPr>
          <w:rFonts w:ascii="Candara" w:eastAsia="Verdana" w:hAnsi="Candara" w:cs="Verdana"/>
          <w:color w:val="0D0D0D"/>
          <w:sz w:val="24"/>
          <w:szCs w:val="24"/>
        </w:rPr>
        <w:t>a</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pacing w:val="2"/>
          <w:sz w:val="24"/>
          <w:szCs w:val="24"/>
        </w:rPr>
        <w:t>D</w:t>
      </w:r>
      <w:r w:rsidRPr="006D6860">
        <w:rPr>
          <w:rFonts w:ascii="Candara" w:eastAsia="Verdana" w:hAnsi="Candara" w:cs="Verdana"/>
          <w:color w:val="0D0D0D"/>
          <w:spacing w:val="-1"/>
          <w:sz w:val="24"/>
          <w:szCs w:val="24"/>
        </w:rPr>
        <w:t>B</w:t>
      </w:r>
      <w:r w:rsidRPr="006D6860">
        <w:rPr>
          <w:rFonts w:ascii="Candara" w:eastAsia="Verdana" w:hAnsi="Candara" w:cs="Verdana"/>
          <w:color w:val="0D0D0D"/>
          <w:sz w:val="24"/>
          <w:szCs w:val="24"/>
        </w:rPr>
        <w:t>S</w:t>
      </w:r>
      <w:r w:rsidRPr="006D6860">
        <w:rPr>
          <w:rFonts w:ascii="Candara" w:eastAsia="Verdana" w:hAnsi="Candara" w:cs="Verdana"/>
          <w:color w:val="0D0D0D"/>
          <w:spacing w:val="1"/>
          <w:sz w:val="24"/>
          <w:szCs w:val="24"/>
        </w:rPr>
        <w:t xml:space="preserve"> </w:t>
      </w:r>
      <w:r w:rsidRPr="006D6860">
        <w:rPr>
          <w:rFonts w:ascii="Candara" w:eastAsia="Verdana" w:hAnsi="Candara" w:cs="Verdana"/>
          <w:color w:val="0D0D0D"/>
          <w:sz w:val="24"/>
          <w:szCs w:val="24"/>
        </w:rPr>
        <w:t>c</w:t>
      </w:r>
      <w:r w:rsidRPr="006D6860">
        <w:rPr>
          <w:rFonts w:ascii="Candara" w:eastAsia="Verdana" w:hAnsi="Candara" w:cs="Verdana"/>
          <w:color w:val="0D0D0D"/>
          <w:spacing w:val="1"/>
          <w:sz w:val="24"/>
          <w:szCs w:val="24"/>
        </w:rPr>
        <w:t>he</w:t>
      </w:r>
      <w:r w:rsidRPr="006D6860">
        <w:rPr>
          <w:rFonts w:ascii="Candara" w:eastAsia="Verdana" w:hAnsi="Candara" w:cs="Verdana"/>
          <w:color w:val="0D0D0D"/>
          <w:sz w:val="24"/>
          <w:szCs w:val="24"/>
        </w:rPr>
        <w:t>ck</w:t>
      </w:r>
      <w:r w:rsidRPr="006D6860">
        <w:rPr>
          <w:rFonts w:ascii="Candara" w:eastAsia="Verdana" w:hAnsi="Candara" w:cs="Verdana"/>
          <w:color w:val="0D0D0D"/>
          <w:spacing w:val="-6"/>
          <w:sz w:val="24"/>
          <w:szCs w:val="24"/>
        </w:rPr>
        <w:t xml:space="preserve"> </w:t>
      </w:r>
      <w:r w:rsidRPr="006D6860">
        <w:rPr>
          <w:rFonts w:ascii="Candara" w:eastAsia="Verdana" w:hAnsi="Candara" w:cs="Verdana"/>
          <w:color w:val="0D0D0D"/>
          <w:spacing w:val="6"/>
          <w:sz w:val="24"/>
          <w:szCs w:val="24"/>
        </w:rPr>
        <w:t>i</w:t>
      </w:r>
      <w:r w:rsidRPr="006D6860">
        <w:rPr>
          <w:rFonts w:ascii="Candara" w:eastAsia="Verdana" w:hAnsi="Candara" w:cs="Verdana"/>
          <w:color w:val="0D0D0D"/>
          <w:sz w:val="24"/>
          <w:szCs w:val="24"/>
        </w:rPr>
        <w:t>n</w:t>
      </w:r>
      <w:r w:rsidRPr="006D6860">
        <w:rPr>
          <w:rFonts w:ascii="Candara" w:eastAsia="Verdana" w:hAnsi="Candara" w:cs="Verdana"/>
          <w:color w:val="0D0D0D"/>
          <w:spacing w:val="-1"/>
          <w:sz w:val="24"/>
          <w:szCs w:val="24"/>
        </w:rPr>
        <w:t xml:space="preserve"> </w:t>
      </w:r>
      <w:r w:rsidRPr="006D6860">
        <w:rPr>
          <w:rFonts w:ascii="Candara" w:eastAsia="Verdana" w:hAnsi="Candara" w:cs="Verdana"/>
          <w:color w:val="0D0D0D"/>
          <w:spacing w:val="-3"/>
          <w:sz w:val="24"/>
          <w:szCs w:val="24"/>
        </w:rPr>
        <w:t>t</w:t>
      </w:r>
      <w:r w:rsidRPr="006D6860">
        <w:rPr>
          <w:rFonts w:ascii="Candara" w:eastAsia="Verdana" w:hAnsi="Candara" w:cs="Verdana"/>
          <w:color w:val="0D0D0D"/>
          <w:spacing w:val="1"/>
          <w:sz w:val="24"/>
          <w:szCs w:val="24"/>
        </w:rPr>
        <w:t>h</w:t>
      </w:r>
      <w:r w:rsidRPr="006D6860">
        <w:rPr>
          <w:rFonts w:ascii="Candara" w:eastAsia="Verdana" w:hAnsi="Candara" w:cs="Verdana"/>
          <w:color w:val="0D0D0D"/>
          <w:sz w:val="24"/>
          <w:szCs w:val="24"/>
        </w:rPr>
        <w:t>e a</w:t>
      </w:r>
      <w:r w:rsidRPr="006D6860">
        <w:rPr>
          <w:rFonts w:ascii="Candara" w:eastAsia="Verdana" w:hAnsi="Candara" w:cs="Verdana"/>
          <w:color w:val="0D0D0D"/>
          <w:spacing w:val="-1"/>
          <w:sz w:val="24"/>
          <w:szCs w:val="24"/>
        </w:rPr>
        <w:t>d</w:t>
      </w:r>
      <w:r w:rsidRPr="006D6860">
        <w:rPr>
          <w:rFonts w:ascii="Candara" w:eastAsia="Verdana" w:hAnsi="Candara" w:cs="Verdana"/>
          <w:color w:val="0D0D0D"/>
          <w:spacing w:val="2"/>
          <w:sz w:val="24"/>
          <w:szCs w:val="24"/>
        </w:rPr>
        <w:t>v</w:t>
      </w:r>
      <w:r w:rsidRPr="006D6860">
        <w:rPr>
          <w:rFonts w:ascii="Candara" w:eastAsia="Verdana" w:hAnsi="Candara" w:cs="Verdana"/>
          <w:color w:val="0D0D0D"/>
          <w:spacing w:val="1"/>
          <w:sz w:val="24"/>
          <w:szCs w:val="24"/>
        </w:rPr>
        <w:t>e</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3"/>
          <w:sz w:val="24"/>
          <w:szCs w:val="24"/>
        </w:rPr>
        <w:t>t</w:t>
      </w:r>
      <w:r w:rsidRPr="006D6860">
        <w:rPr>
          <w:rFonts w:ascii="Candara" w:eastAsia="Verdana" w:hAnsi="Candara" w:cs="Verdana"/>
          <w:color w:val="0D0D0D"/>
          <w:spacing w:val="6"/>
          <w:sz w:val="24"/>
          <w:szCs w:val="24"/>
        </w:rPr>
        <w:t>i</w:t>
      </w:r>
      <w:r w:rsidRPr="006D6860">
        <w:rPr>
          <w:rFonts w:ascii="Candara" w:eastAsia="Verdana" w:hAnsi="Candara" w:cs="Verdana"/>
          <w:color w:val="0D0D0D"/>
          <w:sz w:val="24"/>
          <w:szCs w:val="24"/>
        </w:rPr>
        <w:t>se</w:t>
      </w:r>
      <w:r w:rsidRPr="006D6860">
        <w:rPr>
          <w:rFonts w:ascii="Candara" w:eastAsia="Verdana" w:hAnsi="Candara" w:cs="Verdana"/>
          <w:color w:val="0D0D0D"/>
          <w:spacing w:val="2"/>
          <w:sz w:val="24"/>
          <w:szCs w:val="24"/>
        </w:rPr>
        <w:t>m</w:t>
      </w:r>
      <w:r w:rsidRPr="006D6860">
        <w:rPr>
          <w:rFonts w:ascii="Candara" w:eastAsia="Verdana" w:hAnsi="Candara" w:cs="Verdana"/>
          <w:color w:val="0D0D0D"/>
          <w:spacing w:val="-4"/>
          <w:sz w:val="24"/>
          <w:szCs w:val="24"/>
        </w:rPr>
        <w:t>e</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t</w:t>
      </w:r>
      <w:r w:rsidR="006D6860">
        <w:rPr>
          <w:rFonts w:ascii="Candara" w:eastAsia="Verdana" w:hAnsi="Candara" w:cs="Verdana"/>
          <w:color w:val="0D0D0D"/>
          <w:sz w:val="24"/>
          <w:szCs w:val="24"/>
        </w:rPr>
        <w:t>;</w:t>
      </w:r>
    </w:p>
    <w:p w14:paraId="0C8DA1AA" w14:textId="07AE3F41" w:rsidR="00E13AA5" w:rsidRPr="006D6860" w:rsidRDefault="00883278" w:rsidP="006D6860">
      <w:pPr>
        <w:pStyle w:val="ListParagraph"/>
        <w:numPr>
          <w:ilvl w:val="0"/>
          <w:numId w:val="6"/>
        </w:numPr>
        <w:tabs>
          <w:tab w:val="left" w:pos="820"/>
        </w:tabs>
        <w:spacing w:line="280" w:lineRule="exact"/>
        <w:ind w:right="1033"/>
        <w:rPr>
          <w:rFonts w:ascii="Candara" w:eastAsia="Verdana" w:hAnsi="Candara" w:cs="Verdana"/>
          <w:color w:val="0D0D0D"/>
          <w:sz w:val="24"/>
          <w:szCs w:val="24"/>
        </w:rPr>
      </w:pPr>
      <w:r w:rsidRPr="006D6860">
        <w:rPr>
          <w:rFonts w:ascii="Candara" w:eastAsia="Verdana" w:hAnsi="Candara" w:cs="Verdana"/>
          <w:color w:val="0D0D0D"/>
          <w:spacing w:val="2"/>
          <w:sz w:val="24"/>
          <w:szCs w:val="24"/>
        </w:rPr>
        <w:t>E</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s</w:t>
      </w:r>
      <w:r w:rsidRPr="006D6860">
        <w:rPr>
          <w:rFonts w:ascii="Candara" w:eastAsia="Verdana" w:hAnsi="Candara" w:cs="Verdana"/>
          <w:color w:val="0D0D0D"/>
          <w:spacing w:val="1"/>
          <w:sz w:val="24"/>
          <w:szCs w:val="24"/>
        </w:rPr>
        <w:t>u</w:t>
      </w:r>
      <w:r w:rsidRPr="006D6860">
        <w:rPr>
          <w:rFonts w:ascii="Candara" w:eastAsia="Verdana" w:hAnsi="Candara" w:cs="Verdana"/>
          <w:color w:val="0D0D0D"/>
          <w:spacing w:val="-6"/>
          <w:sz w:val="24"/>
          <w:szCs w:val="24"/>
        </w:rPr>
        <w:t>r</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g</w:t>
      </w:r>
      <w:r w:rsidRPr="006D6860">
        <w:rPr>
          <w:rFonts w:ascii="Candara" w:eastAsia="Verdana" w:hAnsi="Candara" w:cs="Verdana"/>
          <w:color w:val="0D0D0D"/>
          <w:spacing w:val="-4"/>
          <w:sz w:val="24"/>
          <w:szCs w:val="24"/>
        </w:rPr>
        <w:t xml:space="preserve"> </w:t>
      </w:r>
      <w:r w:rsidRPr="006D6860">
        <w:rPr>
          <w:rFonts w:ascii="Candara" w:eastAsia="Verdana" w:hAnsi="Candara" w:cs="Verdana"/>
          <w:color w:val="0D0D0D"/>
          <w:spacing w:val="1"/>
          <w:sz w:val="24"/>
          <w:szCs w:val="24"/>
        </w:rPr>
        <w:t>th</w:t>
      </w:r>
      <w:r w:rsidRPr="006D6860">
        <w:rPr>
          <w:rFonts w:ascii="Candara" w:eastAsia="Verdana" w:hAnsi="Candara" w:cs="Verdana"/>
          <w:color w:val="0D0D0D"/>
          <w:spacing w:val="-5"/>
          <w:sz w:val="24"/>
          <w:szCs w:val="24"/>
        </w:rPr>
        <w:t>a</w:t>
      </w:r>
      <w:r w:rsidRPr="006D6860">
        <w:rPr>
          <w:rFonts w:ascii="Candara" w:eastAsia="Verdana" w:hAnsi="Candara" w:cs="Verdana"/>
          <w:color w:val="0D0D0D"/>
          <w:sz w:val="24"/>
          <w:szCs w:val="24"/>
        </w:rPr>
        <w:t>t</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z w:val="24"/>
          <w:szCs w:val="24"/>
        </w:rPr>
        <w:t>at</w:t>
      </w:r>
      <w:r w:rsidRPr="006D6860">
        <w:rPr>
          <w:rFonts w:ascii="Candara" w:eastAsia="Verdana" w:hAnsi="Candara" w:cs="Verdana"/>
          <w:color w:val="0D0D0D"/>
          <w:spacing w:val="-6"/>
          <w:sz w:val="24"/>
          <w:szCs w:val="24"/>
        </w:rPr>
        <w:t xml:space="preserve"> </w:t>
      </w:r>
      <w:r w:rsidRPr="006D6860">
        <w:rPr>
          <w:rFonts w:ascii="Candara" w:eastAsia="Verdana" w:hAnsi="Candara" w:cs="Verdana"/>
          <w:color w:val="0D0D0D"/>
          <w:spacing w:val="6"/>
          <w:sz w:val="24"/>
          <w:szCs w:val="24"/>
        </w:rPr>
        <w:t>l</w:t>
      </w:r>
      <w:r w:rsidRPr="006D6860">
        <w:rPr>
          <w:rFonts w:ascii="Candara" w:eastAsia="Verdana" w:hAnsi="Candara" w:cs="Verdana"/>
          <w:color w:val="0D0D0D"/>
          <w:spacing w:val="1"/>
          <w:sz w:val="24"/>
          <w:szCs w:val="24"/>
        </w:rPr>
        <w:t>e</w:t>
      </w:r>
      <w:r w:rsidRPr="006D6860">
        <w:rPr>
          <w:rFonts w:ascii="Candara" w:eastAsia="Verdana" w:hAnsi="Candara" w:cs="Verdana"/>
          <w:color w:val="0D0D0D"/>
          <w:sz w:val="24"/>
          <w:szCs w:val="24"/>
        </w:rPr>
        <w:t>ast</w:t>
      </w:r>
      <w:r w:rsidRPr="006D6860">
        <w:rPr>
          <w:rFonts w:ascii="Candara" w:eastAsia="Verdana" w:hAnsi="Candara" w:cs="Verdana"/>
          <w:color w:val="0D0D0D"/>
          <w:spacing w:val="-2"/>
          <w:sz w:val="24"/>
          <w:szCs w:val="24"/>
        </w:rPr>
        <w:t xml:space="preserve"> o</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e</w:t>
      </w:r>
      <w:r w:rsidRPr="006D6860">
        <w:rPr>
          <w:rFonts w:ascii="Candara" w:eastAsia="Verdana" w:hAnsi="Candara" w:cs="Verdana"/>
          <w:color w:val="0D0D0D"/>
          <w:spacing w:val="-2"/>
          <w:sz w:val="24"/>
          <w:szCs w:val="24"/>
        </w:rPr>
        <w:t xml:space="preserve"> </w:t>
      </w:r>
      <w:r w:rsidRPr="006D6860">
        <w:rPr>
          <w:rFonts w:ascii="Candara" w:eastAsia="Verdana" w:hAnsi="Candara" w:cs="Verdana"/>
          <w:color w:val="0D0D0D"/>
          <w:spacing w:val="2"/>
          <w:sz w:val="24"/>
          <w:szCs w:val="24"/>
        </w:rPr>
        <w:t>m</w:t>
      </w:r>
      <w:r w:rsidRPr="006D6860">
        <w:rPr>
          <w:rFonts w:ascii="Candara" w:eastAsia="Verdana" w:hAnsi="Candara" w:cs="Verdana"/>
          <w:color w:val="0D0D0D"/>
          <w:spacing w:val="-4"/>
          <w:sz w:val="24"/>
          <w:szCs w:val="24"/>
        </w:rPr>
        <w:t>e</w:t>
      </w:r>
      <w:r w:rsidRPr="006D6860">
        <w:rPr>
          <w:rFonts w:ascii="Candara" w:eastAsia="Verdana" w:hAnsi="Candara" w:cs="Verdana"/>
          <w:color w:val="0D0D0D"/>
          <w:spacing w:val="2"/>
          <w:sz w:val="24"/>
          <w:szCs w:val="24"/>
        </w:rPr>
        <w:t>m</w:t>
      </w:r>
      <w:r w:rsidRPr="006D6860">
        <w:rPr>
          <w:rFonts w:ascii="Candara" w:eastAsia="Verdana" w:hAnsi="Candara" w:cs="Verdana"/>
          <w:color w:val="0D0D0D"/>
          <w:spacing w:val="-1"/>
          <w:sz w:val="24"/>
          <w:szCs w:val="24"/>
        </w:rPr>
        <w:t>b</w:t>
      </w:r>
      <w:r w:rsidRPr="006D6860">
        <w:rPr>
          <w:rFonts w:ascii="Candara" w:eastAsia="Verdana" w:hAnsi="Candara" w:cs="Verdana"/>
          <w:color w:val="0D0D0D"/>
          <w:spacing w:val="1"/>
          <w:sz w:val="24"/>
          <w:szCs w:val="24"/>
        </w:rPr>
        <w:t>e</w:t>
      </w:r>
      <w:r w:rsidRPr="006D6860">
        <w:rPr>
          <w:rFonts w:ascii="Candara" w:eastAsia="Verdana" w:hAnsi="Candara" w:cs="Verdana"/>
          <w:color w:val="0D0D0D"/>
          <w:sz w:val="24"/>
          <w:szCs w:val="24"/>
        </w:rPr>
        <w:t xml:space="preserve">r </w:t>
      </w:r>
      <w:r w:rsidRPr="006D6860">
        <w:rPr>
          <w:rFonts w:ascii="Candara" w:eastAsia="Verdana" w:hAnsi="Candara" w:cs="Verdana"/>
          <w:color w:val="0D0D0D"/>
          <w:spacing w:val="-2"/>
          <w:sz w:val="24"/>
          <w:szCs w:val="24"/>
        </w:rPr>
        <w:t>o</w:t>
      </w:r>
      <w:r w:rsidRPr="006D6860">
        <w:rPr>
          <w:rFonts w:ascii="Candara" w:eastAsia="Verdana" w:hAnsi="Candara" w:cs="Verdana"/>
          <w:color w:val="0D0D0D"/>
          <w:sz w:val="24"/>
          <w:szCs w:val="24"/>
        </w:rPr>
        <w:t>f</w:t>
      </w:r>
      <w:r w:rsidRPr="006D6860">
        <w:rPr>
          <w:rFonts w:ascii="Candara" w:eastAsia="Verdana" w:hAnsi="Candara" w:cs="Verdana"/>
          <w:color w:val="0D0D0D"/>
          <w:spacing w:val="4"/>
          <w:sz w:val="24"/>
          <w:szCs w:val="24"/>
        </w:rPr>
        <w:t xml:space="preserve"> </w:t>
      </w:r>
      <w:r w:rsidRPr="006D6860">
        <w:rPr>
          <w:rFonts w:ascii="Candara" w:eastAsia="Verdana" w:hAnsi="Candara" w:cs="Verdana"/>
          <w:color w:val="0D0D0D"/>
          <w:spacing w:val="-3"/>
          <w:sz w:val="24"/>
          <w:szCs w:val="24"/>
        </w:rPr>
        <w:t>th</w:t>
      </w:r>
      <w:r w:rsidRPr="006D6860">
        <w:rPr>
          <w:rFonts w:ascii="Candara" w:eastAsia="Verdana" w:hAnsi="Candara" w:cs="Verdana"/>
          <w:color w:val="0D0D0D"/>
          <w:sz w:val="24"/>
          <w:szCs w:val="24"/>
        </w:rPr>
        <w:t>e</w:t>
      </w:r>
      <w:r w:rsidRPr="006D6860">
        <w:rPr>
          <w:rFonts w:ascii="Candara" w:eastAsia="Verdana" w:hAnsi="Candara" w:cs="Verdana"/>
          <w:color w:val="0D0D0D"/>
          <w:spacing w:val="-2"/>
          <w:sz w:val="24"/>
          <w:szCs w:val="24"/>
        </w:rPr>
        <w:t xml:space="preserve"> </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3"/>
          <w:sz w:val="24"/>
          <w:szCs w:val="24"/>
        </w:rPr>
        <w:t>n</w:t>
      </w:r>
      <w:r w:rsidRPr="006D6860">
        <w:rPr>
          <w:rFonts w:ascii="Candara" w:eastAsia="Verdana" w:hAnsi="Candara" w:cs="Verdana"/>
          <w:color w:val="0D0D0D"/>
          <w:spacing w:val="1"/>
          <w:sz w:val="24"/>
          <w:szCs w:val="24"/>
        </w:rPr>
        <w:t>te</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3"/>
          <w:sz w:val="24"/>
          <w:szCs w:val="24"/>
        </w:rPr>
        <w:t>v</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1"/>
          <w:sz w:val="24"/>
          <w:szCs w:val="24"/>
        </w:rPr>
        <w:t>e</w:t>
      </w:r>
      <w:r w:rsidRPr="006D6860">
        <w:rPr>
          <w:rFonts w:ascii="Candara" w:eastAsia="Verdana" w:hAnsi="Candara" w:cs="Verdana"/>
          <w:color w:val="0D0D0D"/>
          <w:sz w:val="24"/>
          <w:szCs w:val="24"/>
        </w:rPr>
        <w:t>w</w:t>
      </w:r>
      <w:r w:rsidRPr="006D6860">
        <w:rPr>
          <w:rFonts w:ascii="Candara" w:eastAsia="Verdana" w:hAnsi="Candara" w:cs="Verdana"/>
          <w:color w:val="0D0D0D"/>
          <w:spacing w:val="-2"/>
          <w:sz w:val="24"/>
          <w:szCs w:val="24"/>
        </w:rPr>
        <w:t xml:space="preserve"> </w:t>
      </w:r>
      <w:r w:rsidRPr="006D6860">
        <w:rPr>
          <w:rFonts w:ascii="Candara" w:eastAsia="Verdana" w:hAnsi="Candara" w:cs="Verdana"/>
          <w:color w:val="0D0D0D"/>
          <w:spacing w:val="-1"/>
          <w:sz w:val="24"/>
          <w:szCs w:val="24"/>
        </w:rPr>
        <w:t>p</w:t>
      </w:r>
      <w:r w:rsidRPr="006D6860">
        <w:rPr>
          <w:rFonts w:ascii="Candara" w:eastAsia="Verdana" w:hAnsi="Candara" w:cs="Verdana"/>
          <w:color w:val="0D0D0D"/>
          <w:sz w:val="24"/>
          <w:szCs w:val="24"/>
        </w:rPr>
        <w:t>a</w:t>
      </w:r>
      <w:r w:rsidRPr="006D6860">
        <w:rPr>
          <w:rFonts w:ascii="Candara" w:eastAsia="Verdana" w:hAnsi="Candara" w:cs="Verdana"/>
          <w:color w:val="0D0D0D"/>
          <w:spacing w:val="1"/>
          <w:sz w:val="24"/>
          <w:szCs w:val="24"/>
        </w:rPr>
        <w:t>n</w:t>
      </w:r>
      <w:r w:rsidRPr="006D6860">
        <w:rPr>
          <w:rFonts w:ascii="Candara" w:eastAsia="Verdana" w:hAnsi="Candara" w:cs="Verdana"/>
          <w:color w:val="0D0D0D"/>
          <w:spacing w:val="-4"/>
          <w:sz w:val="24"/>
          <w:szCs w:val="24"/>
        </w:rPr>
        <w:t>e</w:t>
      </w:r>
      <w:r w:rsidRPr="006D6860">
        <w:rPr>
          <w:rFonts w:ascii="Candara" w:eastAsia="Verdana" w:hAnsi="Candara" w:cs="Verdana"/>
          <w:color w:val="0D0D0D"/>
          <w:sz w:val="24"/>
          <w:szCs w:val="24"/>
        </w:rPr>
        <w:t>l</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pacing w:val="1"/>
          <w:sz w:val="24"/>
          <w:szCs w:val="24"/>
        </w:rPr>
        <w:t>h</w:t>
      </w:r>
      <w:r w:rsidRPr="006D6860">
        <w:rPr>
          <w:rFonts w:ascii="Candara" w:eastAsia="Verdana" w:hAnsi="Candara" w:cs="Verdana"/>
          <w:color w:val="0D0D0D"/>
          <w:sz w:val="24"/>
          <w:szCs w:val="24"/>
        </w:rPr>
        <w:t>as a</w:t>
      </w:r>
      <w:r w:rsidRPr="006D6860">
        <w:rPr>
          <w:rFonts w:ascii="Candara" w:eastAsia="Verdana" w:hAnsi="Candara" w:cs="Verdana"/>
          <w:color w:val="0D0D0D"/>
          <w:spacing w:val="1"/>
          <w:sz w:val="24"/>
          <w:szCs w:val="24"/>
        </w:rPr>
        <w:t>tten</w:t>
      </w:r>
      <w:r w:rsidRPr="006D6860">
        <w:rPr>
          <w:rFonts w:ascii="Candara" w:eastAsia="Verdana" w:hAnsi="Candara" w:cs="Verdana"/>
          <w:color w:val="0D0D0D"/>
          <w:spacing w:val="-1"/>
          <w:sz w:val="24"/>
          <w:szCs w:val="24"/>
        </w:rPr>
        <w:t>d</w:t>
      </w:r>
      <w:r w:rsidRPr="006D6860">
        <w:rPr>
          <w:rFonts w:ascii="Candara" w:eastAsia="Verdana" w:hAnsi="Candara" w:cs="Verdana"/>
          <w:color w:val="0D0D0D"/>
          <w:spacing w:val="1"/>
          <w:sz w:val="24"/>
          <w:szCs w:val="24"/>
        </w:rPr>
        <w:t>e</w:t>
      </w:r>
      <w:r w:rsidRPr="006D6860">
        <w:rPr>
          <w:rFonts w:ascii="Candara" w:eastAsia="Verdana" w:hAnsi="Candara" w:cs="Verdana"/>
          <w:color w:val="0D0D0D"/>
          <w:sz w:val="24"/>
          <w:szCs w:val="24"/>
        </w:rPr>
        <w:t>d</w:t>
      </w:r>
      <w:r w:rsidRPr="006D6860">
        <w:rPr>
          <w:rFonts w:ascii="Candara" w:eastAsia="Verdana" w:hAnsi="Candara" w:cs="Verdana"/>
          <w:color w:val="0D0D0D"/>
          <w:spacing w:val="-4"/>
          <w:sz w:val="24"/>
          <w:szCs w:val="24"/>
        </w:rPr>
        <w:t xml:space="preserve"> </w:t>
      </w:r>
      <w:r w:rsidRPr="006D6860">
        <w:rPr>
          <w:rFonts w:ascii="Candara" w:eastAsia="Verdana" w:hAnsi="Candara" w:cs="Verdana"/>
          <w:color w:val="0D0D0D"/>
          <w:spacing w:val="-1"/>
          <w:sz w:val="24"/>
          <w:szCs w:val="24"/>
        </w:rPr>
        <w:t>S</w:t>
      </w:r>
      <w:r w:rsidRPr="006D6860">
        <w:rPr>
          <w:rFonts w:ascii="Candara" w:eastAsia="Verdana" w:hAnsi="Candara" w:cs="Verdana"/>
          <w:color w:val="0D0D0D"/>
          <w:sz w:val="24"/>
          <w:szCs w:val="24"/>
        </w:rPr>
        <w:t>a</w:t>
      </w:r>
      <w:r w:rsidRPr="006D6860">
        <w:rPr>
          <w:rFonts w:ascii="Candara" w:eastAsia="Verdana" w:hAnsi="Candara" w:cs="Verdana"/>
          <w:color w:val="0D0D0D"/>
          <w:spacing w:val="-3"/>
          <w:sz w:val="24"/>
          <w:szCs w:val="24"/>
        </w:rPr>
        <w:t>f</w:t>
      </w:r>
      <w:r w:rsidRPr="006D6860">
        <w:rPr>
          <w:rFonts w:ascii="Candara" w:eastAsia="Verdana" w:hAnsi="Candara" w:cs="Verdana"/>
          <w:color w:val="0D0D0D"/>
          <w:spacing w:val="1"/>
          <w:sz w:val="24"/>
          <w:szCs w:val="24"/>
        </w:rPr>
        <w:t>e</w:t>
      </w:r>
      <w:r w:rsidRPr="006D6860">
        <w:rPr>
          <w:rFonts w:ascii="Candara" w:eastAsia="Verdana" w:hAnsi="Candara" w:cs="Verdana"/>
          <w:color w:val="0D0D0D"/>
          <w:sz w:val="24"/>
          <w:szCs w:val="24"/>
        </w:rPr>
        <w:t xml:space="preserve">r </w:t>
      </w:r>
      <w:r w:rsidRPr="006D6860">
        <w:rPr>
          <w:rFonts w:ascii="Candara" w:eastAsia="Verdana" w:hAnsi="Candara" w:cs="Verdana"/>
          <w:color w:val="0D0D0D"/>
          <w:spacing w:val="1"/>
          <w:sz w:val="24"/>
          <w:szCs w:val="24"/>
        </w:rPr>
        <w:t>Re</w:t>
      </w:r>
      <w:r w:rsidRPr="006D6860">
        <w:rPr>
          <w:rFonts w:ascii="Candara" w:eastAsia="Verdana" w:hAnsi="Candara" w:cs="Verdana"/>
          <w:color w:val="0D0D0D"/>
          <w:spacing w:val="4"/>
          <w:sz w:val="24"/>
          <w:szCs w:val="24"/>
        </w:rPr>
        <w:t>c</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3"/>
          <w:sz w:val="24"/>
          <w:szCs w:val="24"/>
        </w:rPr>
        <w:t>u</w:t>
      </w:r>
      <w:r w:rsidRPr="006D6860">
        <w:rPr>
          <w:rFonts w:ascii="Candara" w:eastAsia="Verdana" w:hAnsi="Candara" w:cs="Verdana"/>
          <w:color w:val="0D0D0D"/>
          <w:spacing w:val="1"/>
          <w:sz w:val="24"/>
          <w:szCs w:val="24"/>
        </w:rPr>
        <w:t>it</w:t>
      </w:r>
      <w:r w:rsidRPr="006D6860">
        <w:rPr>
          <w:rFonts w:ascii="Candara" w:eastAsia="Verdana" w:hAnsi="Candara" w:cs="Verdana"/>
          <w:color w:val="0D0D0D"/>
          <w:spacing w:val="2"/>
          <w:sz w:val="24"/>
          <w:szCs w:val="24"/>
        </w:rPr>
        <w:t>m</w:t>
      </w:r>
      <w:r w:rsidRPr="006D6860">
        <w:rPr>
          <w:rFonts w:ascii="Candara" w:eastAsia="Verdana" w:hAnsi="Candara" w:cs="Verdana"/>
          <w:color w:val="0D0D0D"/>
          <w:spacing w:val="-4"/>
          <w:sz w:val="24"/>
          <w:szCs w:val="24"/>
        </w:rPr>
        <w:t>e</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t</w:t>
      </w:r>
      <w:r w:rsidRPr="006D6860">
        <w:rPr>
          <w:rFonts w:ascii="Candara" w:eastAsia="Verdana" w:hAnsi="Candara" w:cs="Verdana"/>
          <w:color w:val="0D0D0D"/>
          <w:spacing w:val="-1"/>
          <w:sz w:val="24"/>
          <w:szCs w:val="24"/>
        </w:rPr>
        <w:t xml:space="preserve"> </w:t>
      </w:r>
      <w:r w:rsidRPr="006D6860">
        <w:rPr>
          <w:rFonts w:ascii="Candara" w:eastAsia="Verdana" w:hAnsi="Candara" w:cs="Verdana"/>
          <w:color w:val="0D0D0D"/>
          <w:spacing w:val="1"/>
          <w:sz w:val="24"/>
          <w:szCs w:val="24"/>
        </w:rPr>
        <w:t>t</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5"/>
          <w:sz w:val="24"/>
          <w:szCs w:val="24"/>
        </w:rPr>
        <w:t>a</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3"/>
          <w:sz w:val="24"/>
          <w:szCs w:val="24"/>
        </w:rPr>
        <w:t>n</w:t>
      </w:r>
      <w:r w:rsidRPr="006D6860">
        <w:rPr>
          <w:rFonts w:ascii="Candara" w:eastAsia="Verdana" w:hAnsi="Candara" w:cs="Verdana"/>
          <w:color w:val="0D0D0D"/>
          <w:spacing w:val="1"/>
          <w:sz w:val="24"/>
          <w:szCs w:val="24"/>
        </w:rPr>
        <w:t>in</w:t>
      </w:r>
      <w:r w:rsidRPr="006D6860">
        <w:rPr>
          <w:rFonts w:ascii="Candara" w:eastAsia="Verdana" w:hAnsi="Candara" w:cs="Verdana"/>
          <w:color w:val="0D0D0D"/>
          <w:sz w:val="24"/>
          <w:szCs w:val="24"/>
        </w:rPr>
        <w:t>g</w:t>
      </w:r>
      <w:r w:rsidR="006D6860">
        <w:rPr>
          <w:rFonts w:ascii="Candara" w:eastAsia="Verdana" w:hAnsi="Candara" w:cs="Verdana"/>
          <w:color w:val="0D0D0D"/>
          <w:sz w:val="24"/>
          <w:szCs w:val="24"/>
        </w:rPr>
        <w:t>;</w:t>
      </w:r>
    </w:p>
    <w:p w14:paraId="307FB687" w14:textId="164F2E76" w:rsidR="00E13AA5" w:rsidRPr="006D6860" w:rsidRDefault="00883278" w:rsidP="006D6860">
      <w:pPr>
        <w:pStyle w:val="ListParagraph"/>
        <w:numPr>
          <w:ilvl w:val="0"/>
          <w:numId w:val="6"/>
        </w:numPr>
        <w:tabs>
          <w:tab w:val="left" w:pos="820"/>
        </w:tabs>
        <w:spacing w:line="280" w:lineRule="exact"/>
        <w:ind w:right="1033"/>
        <w:rPr>
          <w:rFonts w:ascii="Candara" w:eastAsia="Verdana" w:hAnsi="Candara" w:cs="Verdana"/>
          <w:color w:val="0D0D0D"/>
          <w:sz w:val="24"/>
          <w:szCs w:val="24"/>
        </w:rPr>
      </w:pPr>
      <w:r w:rsidRPr="006D6860">
        <w:rPr>
          <w:rFonts w:ascii="Candara" w:eastAsia="Verdana" w:hAnsi="Candara" w:cs="Verdana"/>
          <w:color w:val="0D0D0D"/>
          <w:spacing w:val="2"/>
          <w:sz w:val="24"/>
          <w:szCs w:val="24"/>
        </w:rPr>
        <w:t>E</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s</w:t>
      </w:r>
      <w:r w:rsidRPr="006D6860">
        <w:rPr>
          <w:rFonts w:ascii="Candara" w:eastAsia="Verdana" w:hAnsi="Candara" w:cs="Verdana"/>
          <w:color w:val="0D0D0D"/>
          <w:spacing w:val="1"/>
          <w:sz w:val="24"/>
          <w:szCs w:val="24"/>
        </w:rPr>
        <w:t>u</w:t>
      </w:r>
      <w:r w:rsidRPr="006D6860">
        <w:rPr>
          <w:rFonts w:ascii="Candara" w:eastAsia="Verdana" w:hAnsi="Candara" w:cs="Verdana"/>
          <w:color w:val="0D0D0D"/>
          <w:spacing w:val="-6"/>
          <w:sz w:val="24"/>
          <w:szCs w:val="24"/>
        </w:rPr>
        <w:t>r</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g</w:t>
      </w:r>
      <w:r w:rsidRPr="006D6860">
        <w:rPr>
          <w:rFonts w:ascii="Candara" w:eastAsia="Verdana" w:hAnsi="Candara" w:cs="Verdana"/>
          <w:color w:val="0D0D0D"/>
          <w:spacing w:val="-4"/>
          <w:sz w:val="24"/>
          <w:szCs w:val="24"/>
        </w:rPr>
        <w:t xml:space="preserve"> </w:t>
      </w:r>
      <w:r w:rsidRPr="006D6860">
        <w:rPr>
          <w:rFonts w:ascii="Candara" w:eastAsia="Verdana" w:hAnsi="Candara" w:cs="Verdana"/>
          <w:color w:val="0D0D0D"/>
          <w:spacing w:val="1"/>
          <w:sz w:val="24"/>
          <w:szCs w:val="24"/>
        </w:rPr>
        <w:t>th</w:t>
      </w:r>
      <w:r w:rsidRPr="006D6860">
        <w:rPr>
          <w:rFonts w:ascii="Candara" w:eastAsia="Verdana" w:hAnsi="Candara" w:cs="Verdana"/>
          <w:color w:val="0D0D0D"/>
          <w:spacing w:val="-5"/>
          <w:sz w:val="24"/>
          <w:szCs w:val="24"/>
        </w:rPr>
        <w:t>a</w:t>
      </w:r>
      <w:r w:rsidRPr="006D6860">
        <w:rPr>
          <w:rFonts w:ascii="Candara" w:eastAsia="Verdana" w:hAnsi="Candara" w:cs="Verdana"/>
          <w:color w:val="0D0D0D"/>
          <w:sz w:val="24"/>
          <w:szCs w:val="24"/>
        </w:rPr>
        <w:t>t</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1"/>
          <w:sz w:val="24"/>
          <w:szCs w:val="24"/>
        </w:rPr>
        <w:t>e</w:t>
      </w:r>
      <w:r w:rsidRPr="006D6860">
        <w:rPr>
          <w:rFonts w:ascii="Candara" w:eastAsia="Verdana" w:hAnsi="Candara" w:cs="Verdana"/>
          <w:color w:val="0D0D0D"/>
          <w:spacing w:val="-3"/>
          <w:sz w:val="24"/>
          <w:szCs w:val="24"/>
        </w:rPr>
        <w:t>f</w:t>
      </w:r>
      <w:r w:rsidRPr="006D6860">
        <w:rPr>
          <w:rFonts w:ascii="Candara" w:eastAsia="Verdana" w:hAnsi="Candara" w:cs="Verdana"/>
          <w:color w:val="0D0D0D"/>
          <w:spacing w:val="1"/>
          <w:sz w:val="24"/>
          <w:szCs w:val="24"/>
        </w:rPr>
        <w:t>e</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1"/>
          <w:sz w:val="24"/>
          <w:szCs w:val="24"/>
        </w:rPr>
        <w:t>en</w:t>
      </w:r>
      <w:r w:rsidRPr="006D6860">
        <w:rPr>
          <w:rFonts w:ascii="Candara" w:eastAsia="Verdana" w:hAnsi="Candara" w:cs="Verdana"/>
          <w:color w:val="0D0D0D"/>
          <w:sz w:val="24"/>
          <w:szCs w:val="24"/>
        </w:rPr>
        <w:t>ces</w:t>
      </w:r>
      <w:r w:rsidRPr="006D6860">
        <w:rPr>
          <w:rFonts w:ascii="Candara" w:eastAsia="Verdana" w:hAnsi="Candara" w:cs="Verdana"/>
          <w:color w:val="0D0D0D"/>
          <w:spacing w:val="2"/>
          <w:sz w:val="24"/>
          <w:szCs w:val="24"/>
        </w:rPr>
        <w:t xml:space="preserve"> </w:t>
      </w:r>
      <w:r w:rsidRPr="006D6860">
        <w:rPr>
          <w:rFonts w:ascii="Candara" w:eastAsia="Verdana" w:hAnsi="Candara" w:cs="Verdana"/>
          <w:color w:val="0D0D0D"/>
          <w:sz w:val="24"/>
          <w:szCs w:val="24"/>
        </w:rPr>
        <w:t>a</w:t>
      </w:r>
      <w:r w:rsidRPr="006D6860">
        <w:rPr>
          <w:rFonts w:ascii="Candara" w:eastAsia="Verdana" w:hAnsi="Candara" w:cs="Verdana"/>
          <w:color w:val="0D0D0D"/>
          <w:spacing w:val="-2"/>
          <w:sz w:val="24"/>
          <w:szCs w:val="24"/>
        </w:rPr>
        <w:t>r</w:t>
      </w:r>
      <w:r w:rsidRPr="006D6860">
        <w:rPr>
          <w:rFonts w:ascii="Candara" w:eastAsia="Verdana" w:hAnsi="Candara" w:cs="Verdana"/>
          <w:color w:val="0D0D0D"/>
          <w:sz w:val="24"/>
          <w:szCs w:val="24"/>
        </w:rPr>
        <w:t>e</w:t>
      </w:r>
      <w:r w:rsidRPr="006D6860">
        <w:rPr>
          <w:rFonts w:ascii="Candara" w:eastAsia="Verdana" w:hAnsi="Candara" w:cs="Verdana"/>
          <w:color w:val="0D0D0D"/>
          <w:spacing w:val="-2"/>
          <w:sz w:val="24"/>
          <w:szCs w:val="24"/>
        </w:rPr>
        <w:t xml:space="preserve"> </w:t>
      </w:r>
      <w:r w:rsidRPr="006D6860">
        <w:rPr>
          <w:rFonts w:ascii="Candara" w:eastAsia="Verdana" w:hAnsi="Candara" w:cs="Verdana"/>
          <w:color w:val="0D0D0D"/>
          <w:spacing w:val="-1"/>
          <w:sz w:val="24"/>
          <w:szCs w:val="24"/>
        </w:rPr>
        <w:t>g</w:t>
      </w:r>
      <w:r w:rsidRPr="006D6860">
        <w:rPr>
          <w:rFonts w:ascii="Candara" w:eastAsia="Verdana" w:hAnsi="Candara" w:cs="Verdana"/>
          <w:color w:val="0D0D0D"/>
          <w:spacing w:val="-5"/>
          <w:sz w:val="24"/>
          <w:szCs w:val="24"/>
        </w:rPr>
        <w:t>a</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1"/>
          <w:sz w:val="24"/>
          <w:szCs w:val="24"/>
        </w:rPr>
        <w:t>ne</w:t>
      </w:r>
      <w:r w:rsidRPr="006D6860">
        <w:rPr>
          <w:rFonts w:ascii="Candara" w:eastAsia="Verdana" w:hAnsi="Candara" w:cs="Verdana"/>
          <w:color w:val="0D0D0D"/>
          <w:sz w:val="24"/>
          <w:szCs w:val="24"/>
        </w:rPr>
        <w:t>d</w:t>
      </w:r>
      <w:r w:rsidRPr="006D6860">
        <w:rPr>
          <w:rFonts w:ascii="Candara" w:eastAsia="Verdana" w:hAnsi="Candara" w:cs="Verdana"/>
          <w:color w:val="0D0D0D"/>
          <w:spacing w:val="-4"/>
          <w:sz w:val="24"/>
          <w:szCs w:val="24"/>
        </w:rPr>
        <w:t xml:space="preserve"> </w:t>
      </w:r>
      <w:r w:rsidRPr="006D6860">
        <w:rPr>
          <w:rFonts w:ascii="Candara" w:eastAsia="Verdana" w:hAnsi="Candara" w:cs="Verdana"/>
          <w:color w:val="0D0D0D"/>
          <w:spacing w:val="-1"/>
          <w:sz w:val="24"/>
          <w:szCs w:val="24"/>
        </w:rPr>
        <w:t>b</w:t>
      </w:r>
      <w:r w:rsidRPr="006D6860">
        <w:rPr>
          <w:rFonts w:ascii="Candara" w:eastAsia="Verdana" w:hAnsi="Candara" w:cs="Verdana"/>
          <w:color w:val="0D0D0D"/>
          <w:spacing w:val="1"/>
          <w:sz w:val="24"/>
          <w:szCs w:val="24"/>
        </w:rPr>
        <w:t>e</w:t>
      </w:r>
      <w:r w:rsidRPr="006D6860">
        <w:rPr>
          <w:rFonts w:ascii="Candara" w:eastAsia="Verdana" w:hAnsi="Candara" w:cs="Verdana"/>
          <w:color w:val="0D0D0D"/>
          <w:spacing w:val="-3"/>
          <w:sz w:val="24"/>
          <w:szCs w:val="24"/>
        </w:rPr>
        <w:t>f</w:t>
      </w:r>
      <w:r w:rsidRPr="006D6860">
        <w:rPr>
          <w:rFonts w:ascii="Candara" w:eastAsia="Verdana" w:hAnsi="Candara" w:cs="Verdana"/>
          <w:color w:val="0D0D0D"/>
          <w:spacing w:val="-2"/>
          <w:sz w:val="24"/>
          <w:szCs w:val="24"/>
        </w:rPr>
        <w:t>or</w:t>
      </w:r>
      <w:r w:rsidRPr="006D6860">
        <w:rPr>
          <w:rFonts w:ascii="Candara" w:eastAsia="Verdana" w:hAnsi="Candara" w:cs="Verdana"/>
          <w:color w:val="0D0D0D"/>
          <w:sz w:val="24"/>
          <w:szCs w:val="24"/>
        </w:rPr>
        <w:t>e</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pacing w:val="1"/>
          <w:sz w:val="24"/>
          <w:szCs w:val="24"/>
        </w:rPr>
        <w:t>inte</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3"/>
          <w:sz w:val="24"/>
          <w:szCs w:val="24"/>
        </w:rPr>
        <w:t>v</w:t>
      </w:r>
      <w:r w:rsidRPr="006D6860">
        <w:rPr>
          <w:rFonts w:ascii="Candara" w:eastAsia="Verdana" w:hAnsi="Candara" w:cs="Verdana"/>
          <w:color w:val="0D0D0D"/>
          <w:spacing w:val="1"/>
          <w:sz w:val="24"/>
          <w:szCs w:val="24"/>
        </w:rPr>
        <w:t>ie</w:t>
      </w:r>
      <w:r w:rsidRPr="006D6860">
        <w:rPr>
          <w:rFonts w:ascii="Candara" w:eastAsia="Verdana" w:hAnsi="Candara" w:cs="Verdana"/>
          <w:color w:val="0D0D0D"/>
          <w:sz w:val="24"/>
          <w:szCs w:val="24"/>
        </w:rPr>
        <w:t>w</w:t>
      </w:r>
      <w:r w:rsidR="006D6860">
        <w:rPr>
          <w:rFonts w:ascii="Candara" w:eastAsia="Verdana" w:hAnsi="Candara" w:cs="Verdana"/>
          <w:color w:val="0D0D0D"/>
          <w:sz w:val="24"/>
          <w:szCs w:val="24"/>
        </w:rPr>
        <w:t>;</w:t>
      </w:r>
    </w:p>
    <w:p w14:paraId="2E8A1341" w14:textId="44269411" w:rsidR="00E13AA5" w:rsidRPr="006D6860" w:rsidRDefault="00883278" w:rsidP="006D6860">
      <w:pPr>
        <w:pStyle w:val="ListParagraph"/>
        <w:numPr>
          <w:ilvl w:val="0"/>
          <w:numId w:val="6"/>
        </w:numPr>
        <w:tabs>
          <w:tab w:val="left" w:pos="820"/>
        </w:tabs>
        <w:spacing w:line="280" w:lineRule="exact"/>
        <w:ind w:right="1033"/>
        <w:rPr>
          <w:rFonts w:ascii="Candara" w:eastAsia="Verdana" w:hAnsi="Candara" w:cs="Verdana"/>
          <w:color w:val="0D0D0D"/>
          <w:sz w:val="24"/>
          <w:szCs w:val="24"/>
        </w:rPr>
      </w:pPr>
      <w:r w:rsidRPr="006D6860">
        <w:rPr>
          <w:rFonts w:ascii="Candara" w:eastAsia="Verdana" w:hAnsi="Candara" w:cs="Verdana"/>
          <w:color w:val="0D0D0D"/>
          <w:spacing w:val="2"/>
          <w:sz w:val="24"/>
          <w:szCs w:val="24"/>
        </w:rPr>
        <w:t>E</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s</w:t>
      </w:r>
      <w:r w:rsidRPr="006D6860">
        <w:rPr>
          <w:rFonts w:ascii="Candara" w:eastAsia="Verdana" w:hAnsi="Candara" w:cs="Verdana"/>
          <w:color w:val="0D0D0D"/>
          <w:spacing w:val="1"/>
          <w:sz w:val="24"/>
          <w:szCs w:val="24"/>
        </w:rPr>
        <w:t>u</w:t>
      </w:r>
      <w:r w:rsidRPr="006D6860">
        <w:rPr>
          <w:rFonts w:ascii="Candara" w:eastAsia="Verdana" w:hAnsi="Candara" w:cs="Verdana"/>
          <w:color w:val="0D0D0D"/>
          <w:spacing w:val="-6"/>
          <w:sz w:val="24"/>
          <w:szCs w:val="24"/>
        </w:rPr>
        <w:t>r</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g</w:t>
      </w:r>
      <w:r w:rsidRPr="006D6860">
        <w:rPr>
          <w:rFonts w:ascii="Candara" w:eastAsia="Verdana" w:hAnsi="Candara" w:cs="Verdana"/>
          <w:color w:val="0D0D0D"/>
          <w:spacing w:val="-4"/>
          <w:sz w:val="24"/>
          <w:szCs w:val="24"/>
        </w:rPr>
        <w:t xml:space="preserve"> </w:t>
      </w:r>
      <w:r w:rsidRPr="006D6860">
        <w:rPr>
          <w:rFonts w:ascii="Candara" w:eastAsia="Verdana" w:hAnsi="Candara" w:cs="Verdana"/>
          <w:color w:val="0D0D0D"/>
          <w:spacing w:val="1"/>
          <w:sz w:val="24"/>
          <w:szCs w:val="24"/>
        </w:rPr>
        <w:t>th</w:t>
      </w:r>
      <w:r w:rsidRPr="006D6860">
        <w:rPr>
          <w:rFonts w:ascii="Candara" w:eastAsia="Verdana" w:hAnsi="Candara" w:cs="Verdana"/>
          <w:color w:val="0D0D0D"/>
          <w:spacing w:val="-5"/>
          <w:sz w:val="24"/>
          <w:szCs w:val="24"/>
        </w:rPr>
        <w:t>a</w:t>
      </w:r>
      <w:r w:rsidRPr="006D6860">
        <w:rPr>
          <w:rFonts w:ascii="Candara" w:eastAsia="Verdana" w:hAnsi="Candara" w:cs="Verdana"/>
          <w:color w:val="0D0D0D"/>
          <w:sz w:val="24"/>
          <w:szCs w:val="24"/>
        </w:rPr>
        <w:t>t</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z w:val="24"/>
          <w:szCs w:val="24"/>
        </w:rPr>
        <w:t>a</w:t>
      </w:r>
      <w:r w:rsidRPr="006D6860">
        <w:rPr>
          <w:rFonts w:ascii="Candara" w:eastAsia="Verdana" w:hAnsi="Candara" w:cs="Verdana"/>
          <w:color w:val="0D0D0D"/>
          <w:spacing w:val="2"/>
          <w:sz w:val="24"/>
          <w:szCs w:val="24"/>
        </w:rPr>
        <w:t xml:space="preserve"> </w:t>
      </w:r>
      <w:r w:rsidRPr="006D6860">
        <w:rPr>
          <w:rFonts w:ascii="Candara" w:eastAsia="Verdana" w:hAnsi="Candara" w:cs="Verdana"/>
          <w:color w:val="0D0D0D"/>
          <w:sz w:val="24"/>
          <w:szCs w:val="24"/>
        </w:rPr>
        <w:t>s</w:t>
      </w:r>
      <w:r w:rsidRPr="006D6860">
        <w:rPr>
          <w:rFonts w:ascii="Candara" w:eastAsia="Verdana" w:hAnsi="Candara" w:cs="Verdana"/>
          <w:color w:val="0D0D0D"/>
          <w:spacing w:val="-5"/>
          <w:sz w:val="24"/>
          <w:szCs w:val="24"/>
        </w:rPr>
        <w:t>a</w:t>
      </w:r>
      <w:r w:rsidRPr="006D6860">
        <w:rPr>
          <w:rFonts w:ascii="Candara" w:eastAsia="Verdana" w:hAnsi="Candara" w:cs="Verdana"/>
          <w:color w:val="0D0D0D"/>
          <w:spacing w:val="2"/>
          <w:sz w:val="24"/>
          <w:szCs w:val="24"/>
        </w:rPr>
        <w:t>f</w:t>
      </w:r>
      <w:r w:rsidRPr="006D6860">
        <w:rPr>
          <w:rFonts w:ascii="Candara" w:eastAsia="Verdana" w:hAnsi="Candara" w:cs="Verdana"/>
          <w:color w:val="0D0D0D"/>
          <w:spacing w:val="1"/>
          <w:sz w:val="24"/>
          <w:szCs w:val="24"/>
        </w:rPr>
        <w:t>e</w:t>
      </w:r>
      <w:r w:rsidRPr="006D6860">
        <w:rPr>
          <w:rFonts w:ascii="Candara" w:eastAsia="Verdana" w:hAnsi="Candara" w:cs="Verdana"/>
          <w:color w:val="0D0D0D"/>
          <w:spacing w:val="-1"/>
          <w:sz w:val="24"/>
          <w:szCs w:val="24"/>
        </w:rPr>
        <w:t>g</w:t>
      </w:r>
      <w:r w:rsidRPr="006D6860">
        <w:rPr>
          <w:rFonts w:ascii="Candara" w:eastAsia="Verdana" w:hAnsi="Candara" w:cs="Verdana"/>
          <w:color w:val="0D0D0D"/>
          <w:spacing w:val="1"/>
          <w:sz w:val="24"/>
          <w:szCs w:val="24"/>
        </w:rPr>
        <w:t>u</w:t>
      </w:r>
      <w:r w:rsidRPr="006D6860">
        <w:rPr>
          <w:rFonts w:ascii="Candara" w:eastAsia="Verdana" w:hAnsi="Candara" w:cs="Verdana"/>
          <w:color w:val="0D0D0D"/>
          <w:sz w:val="24"/>
          <w:szCs w:val="24"/>
        </w:rPr>
        <w:t>a</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6"/>
          <w:sz w:val="24"/>
          <w:szCs w:val="24"/>
        </w:rPr>
        <w:t>d</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g</w:t>
      </w:r>
      <w:r w:rsidRPr="006D6860">
        <w:rPr>
          <w:rFonts w:ascii="Candara" w:eastAsia="Verdana" w:hAnsi="Candara" w:cs="Verdana"/>
          <w:color w:val="0D0D0D"/>
          <w:spacing w:val="-4"/>
          <w:sz w:val="24"/>
          <w:szCs w:val="24"/>
        </w:rPr>
        <w:t xml:space="preserve"> </w:t>
      </w:r>
      <w:r w:rsidRPr="006D6860">
        <w:rPr>
          <w:rFonts w:ascii="Candara" w:eastAsia="Verdana" w:hAnsi="Candara" w:cs="Verdana"/>
          <w:color w:val="0D0D0D"/>
          <w:spacing w:val="-1"/>
          <w:sz w:val="24"/>
          <w:szCs w:val="24"/>
        </w:rPr>
        <w:t>q</w:t>
      </w:r>
      <w:r w:rsidRPr="006D6860">
        <w:rPr>
          <w:rFonts w:ascii="Candara" w:eastAsia="Verdana" w:hAnsi="Candara" w:cs="Verdana"/>
          <w:color w:val="0D0D0D"/>
          <w:spacing w:val="1"/>
          <w:sz w:val="24"/>
          <w:szCs w:val="24"/>
        </w:rPr>
        <w:t>ue</w:t>
      </w:r>
      <w:r w:rsidRPr="006D6860">
        <w:rPr>
          <w:rFonts w:ascii="Candara" w:eastAsia="Verdana" w:hAnsi="Candara" w:cs="Verdana"/>
          <w:color w:val="0D0D0D"/>
          <w:sz w:val="24"/>
          <w:szCs w:val="24"/>
        </w:rPr>
        <w:t>s</w:t>
      </w:r>
      <w:r w:rsidRPr="006D6860">
        <w:rPr>
          <w:rFonts w:ascii="Candara" w:eastAsia="Verdana" w:hAnsi="Candara" w:cs="Verdana"/>
          <w:color w:val="0D0D0D"/>
          <w:spacing w:val="-4"/>
          <w:sz w:val="24"/>
          <w:szCs w:val="24"/>
        </w:rPr>
        <w:t>t</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6"/>
          <w:sz w:val="24"/>
          <w:szCs w:val="24"/>
        </w:rPr>
        <w:t>o</w:t>
      </w:r>
      <w:r w:rsidRPr="006D6860">
        <w:rPr>
          <w:rFonts w:ascii="Candara" w:eastAsia="Verdana" w:hAnsi="Candara" w:cs="Verdana"/>
          <w:color w:val="0D0D0D"/>
          <w:sz w:val="24"/>
          <w:szCs w:val="24"/>
        </w:rPr>
        <w:t>n</w:t>
      </w:r>
      <w:r w:rsidRPr="006D6860">
        <w:rPr>
          <w:rFonts w:ascii="Candara" w:eastAsia="Verdana" w:hAnsi="Candara" w:cs="Verdana"/>
          <w:color w:val="0D0D0D"/>
          <w:spacing w:val="-1"/>
          <w:sz w:val="24"/>
          <w:szCs w:val="24"/>
        </w:rPr>
        <w:t xml:space="preserve"> </w:t>
      </w:r>
      <w:r w:rsidRPr="006D6860">
        <w:rPr>
          <w:rFonts w:ascii="Candara" w:eastAsia="Verdana" w:hAnsi="Candara" w:cs="Verdana"/>
          <w:color w:val="0D0D0D"/>
          <w:spacing w:val="6"/>
          <w:sz w:val="24"/>
          <w:szCs w:val="24"/>
        </w:rPr>
        <w:t>i</w:t>
      </w:r>
      <w:r w:rsidRPr="006D6860">
        <w:rPr>
          <w:rFonts w:ascii="Candara" w:eastAsia="Verdana" w:hAnsi="Candara" w:cs="Verdana"/>
          <w:color w:val="0D0D0D"/>
          <w:sz w:val="24"/>
          <w:szCs w:val="24"/>
        </w:rPr>
        <w:t>s</w:t>
      </w:r>
      <w:r w:rsidRPr="006D6860">
        <w:rPr>
          <w:rFonts w:ascii="Candara" w:eastAsia="Verdana" w:hAnsi="Candara" w:cs="Verdana"/>
          <w:color w:val="0D0D0D"/>
          <w:spacing w:val="-8"/>
          <w:sz w:val="24"/>
          <w:szCs w:val="24"/>
        </w:rPr>
        <w:t xml:space="preserve"> </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1"/>
          <w:sz w:val="24"/>
          <w:szCs w:val="24"/>
        </w:rPr>
        <w:t>n</w:t>
      </w:r>
      <w:r w:rsidRPr="006D6860">
        <w:rPr>
          <w:rFonts w:ascii="Candara" w:eastAsia="Verdana" w:hAnsi="Candara" w:cs="Verdana"/>
          <w:color w:val="0D0D0D"/>
          <w:spacing w:val="-5"/>
          <w:sz w:val="24"/>
          <w:szCs w:val="24"/>
        </w:rPr>
        <w:t>c</w:t>
      </w:r>
      <w:r w:rsidRPr="006D6860">
        <w:rPr>
          <w:rFonts w:ascii="Candara" w:eastAsia="Verdana" w:hAnsi="Candara" w:cs="Verdana"/>
          <w:color w:val="0D0D0D"/>
          <w:spacing w:val="1"/>
          <w:sz w:val="24"/>
          <w:szCs w:val="24"/>
        </w:rPr>
        <w:t>lu</w:t>
      </w:r>
      <w:r w:rsidRPr="006D6860">
        <w:rPr>
          <w:rFonts w:ascii="Candara" w:eastAsia="Verdana" w:hAnsi="Candara" w:cs="Verdana"/>
          <w:color w:val="0D0D0D"/>
          <w:spacing w:val="-1"/>
          <w:sz w:val="24"/>
          <w:szCs w:val="24"/>
        </w:rPr>
        <w:t>d</w:t>
      </w:r>
      <w:r w:rsidRPr="006D6860">
        <w:rPr>
          <w:rFonts w:ascii="Candara" w:eastAsia="Verdana" w:hAnsi="Candara" w:cs="Verdana"/>
          <w:color w:val="0D0D0D"/>
          <w:spacing w:val="1"/>
          <w:sz w:val="24"/>
          <w:szCs w:val="24"/>
        </w:rPr>
        <w:t>e</w:t>
      </w:r>
      <w:r w:rsidRPr="006D6860">
        <w:rPr>
          <w:rFonts w:ascii="Candara" w:eastAsia="Verdana" w:hAnsi="Candara" w:cs="Verdana"/>
          <w:color w:val="0D0D0D"/>
          <w:sz w:val="24"/>
          <w:szCs w:val="24"/>
        </w:rPr>
        <w:t>d</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pacing w:val="1"/>
          <w:sz w:val="24"/>
          <w:szCs w:val="24"/>
        </w:rPr>
        <w:t>i</w:t>
      </w:r>
      <w:r w:rsidRPr="006D6860">
        <w:rPr>
          <w:rFonts w:ascii="Candara" w:eastAsia="Verdana" w:hAnsi="Candara" w:cs="Verdana"/>
          <w:color w:val="0D0D0D"/>
          <w:sz w:val="24"/>
          <w:szCs w:val="24"/>
        </w:rPr>
        <w:t>n</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pacing w:val="-3"/>
          <w:sz w:val="24"/>
          <w:szCs w:val="24"/>
        </w:rPr>
        <w:t>t</w:t>
      </w:r>
      <w:r w:rsidRPr="006D6860">
        <w:rPr>
          <w:rFonts w:ascii="Candara" w:eastAsia="Verdana" w:hAnsi="Candara" w:cs="Verdana"/>
          <w:color w:val="0D0D0D"/>
          <w:spacing w:val="1"/>
          <w:sz w:val="24"/>
          <w:szCs w:val="24"/>
        </w:rPr>
        <w:t>h</w:t>
      </w:r>
      <w:r w:rsidRPr="006D6860">
        <w:rPr>
          <w:rFonts w:ascii="Candara" w:eastAsia="Verdana" w:hAnsi="Candara" w:cs="Verdana"/>
          <w:color w:val="0D0D0D"/>
          <w:sz w:val="24"/>
          <w:szCs w:val="24"/>
        </w:rPr>
        <w:t xml:space="preserve">e </w:t>
      </w:r>
      <w:r w:rsidRPr="006D6860">
        <w:rPr>
          <w:rFonts w:ascii="Candara" w:eastAsia="Verdana" w:hAnsi="Candara" w:cs="Verdana"/>
          <w:color w:val="0D0D0D"/>
          <w:spacing w:val="1"/>
          <w:sz w:val="24"/>
          <w:szCs w:val="24"/>
        </w:rPr>
        <w:t>inte</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3"/>
          <w:sz w:val="24"/>
          <w:szCs w:val="24"/>
        </w:rPr>
        <w:t>v</w:t>
      </w:r>
      <w:r w:rsidRPr="006D6860">
        <w:rPr>
          <w:rFonts w:ascii="Candara" w:eastAsia="Verdana" w:hAnsi="Candara" w:cs="Verdana"/>
          <w:color w:val="0D0D0D"/>
          <w:spacing w:val="1"/>
          <w:sz w:val="24"/>
          <w:szCs w:val="24"/>
        </w:rPr>
        <w:t>ie</w:t>
      </w:r>
      <w:r w:rsidRPr="006D6860">
        <w:rPr>
          <w:rFonts w:ascii="Candara" w:eastAsia="Verdana" w:hAnsi="Candara" w:cs="Verdana"/>
          <w:color w:val="0D0D0D"/>
          <w:sz w:val="24"/>
          <w:szCs w:val="24"/>
        </w:rPr>
        <w:t>w</w:t>
      </w:r>
      <w:r w:rsidR="006D6860">
        <w:rPr>
          <w:rFonts w:ascii="Candara" w:eastAsia="Verdana" w:hAnsi="Candara" w:cs="Verdana"/>
          <w:color w:val="0D0D0D"/>
          <w:sz w:val="24"/>
          <w:szCs w:val="24"/>
        </w:rPr>
        <w:t>;</w:t>
      </w:r>
    </w:p>
    <w:p w14:paraId="02117461" w14:textId="5A91CD54" w:rsidR="00E13AA5" w:rsidRPr="006D6860" w:rsidRDefault="00883278" w:rsidP="006D6860">
      <w:pPr>
        <w:pStyle w:val="ListParagraph"/>
        <w:numPr>
          <w:ilvl w:val="0"/>
          <w:numId w:val="6"/>
        </w:numPr>
        <w:tabs>
          <w:tab w:val="left" w:pos="820"/>
        </w:tabs>
        <w:spacing w:line="280" w:lineRule="exact"/>
        <w:ind w:right="1033"/>
        <w:rPr>
          <w:rFonts w:ascii="Candara" w:eastAsia="Verdana" w:hAnsi="Candara" w:cs="Verdana"/>
          <w:color w:val="0D0D0D"/>
          <w:sz w:val="24"/>
          <w:szCs w:val="24"/>
        </w:rPr>
      </w:pPr>
      <w:r w:rsidRPr="006D6860">
        <w:rPr>
          <w:rFonts w:ascii="Candara" w:eastAsia="Verdana" w:hAnsi="Candara" w:cs="Verdana"/>
          <w:color w:val="0D0D0D"/>
          <w:spacing w:val="2"/>
          <w:sz w:val="24"/>
          <w:szCs w:val="24"/>
        </w:rPr>
        <w:t>E</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s</w:t>
      </w:r>
      <w:r w:rsidRPr="006D6860">
        <w:rPr>
          <w:rFonts w:ascii="Candara" w:eastAsia="Verdana" w:hAnsi="Candara" w:cs="Verdana"/>
          <w:color w:val="0D0D0D"/>
          <w:spacing w:val="1"/>
          <w:sz w:val="24"/>
          <w:szCs w:val="24"/>
        </w:rPr>
        <w:t>u</w:t>
      </w:r>
      <w:r w:rsidRPr="006D6860">
        <w:rPr>
          <w:rFonts w:ascii="Candara" w:eastAsia="Verdana" w:hAnsi="Candara" w:cs="Verdana"/>
          <w:color w:val="0D0D0D"/>
          <w:spacing w:val="-6"/>
          <w:sz w:val="24"/>
          <w:szCs w:val="24"/>
        </w:rPr>
        <w:t>r</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g</w:t>
      </w:r>
      <w:r w:rsidRPr="006D6860">
        <w:rPr>
          <w:rFonts w:ascii="Candara" w:eastAsia="Verdana" w:hAnsi="Candara" w:cs="Verdana"/>
          <w:color w:val="0D0D0D"/>
          <w:spacing w:val="-4"/>
          <w:sz w:val="24"/>
          <w:szCs w:val="24"/>
        </w:rPr>
        <w:t xml:space="preserve"> </w:t>
      </w:r>
      <w:r w:rsidRPr="006D6860">
        <w:rPr>
          <w:rFonts w:ascii="Candara" w:eastAsia="Verdana" w:hAnsi="Candara" w:cs="Verdana"/>
          <w:color w:val="0D0D0D"/>
          <w:spacing w:val="1"/>
          <w:sz w:val="24"/>
          <w:szCs w:val="24"/>
        </w:rPr>
        <w:t>th</w:t>
      </w:r>
      <w:r w:rsidRPr="006D6860">
        <w:rPr>
          <w:rFonts w:ascii="Candara" w:eastAsia="Verdana" w:hAnsi="Candara" w:cs="Verdana"/>
          <w:color w:val="0D0D0D"/>
          <w:spacing w:val="-5"/>
          <w:sz w:val="24"/>
          <w:szCs w:val="24"/>
        </w:rPr>
        <w:t>a</w:t>
      </w:r>
      <w:r w:rsidRPr="006D6860">
        <w:rPr>
          <w:rFonts w:ascii="Candara" w:eastAsia="Verdana" w:hAnsi="Candara" w:cs="Verdana"/>
          <w:color w:val="0D0D0D"/>
          <w:sz w:val="24"/>
          <w:szCs w:val="24"/>
        </w:rPr>
        <w:t>t</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z w:val="24"/>
          <w:szCs w:val="24"/>
        </w:rPr>
        <w:t>a</w:t>
      </w:r>
      <w:r w:rsidRPr="006D6860">
        <w:rPr>
          <w:rFonts w:ascii="Candara" w:eastAsia="Verdana" w:hAnsi="Candara" w:cs="Verdana"/>
          <w:color w:val="0D0D0D"/>
          <w:spacing w:val="-3"/>
          <w:sz w:val="24"/>
          <w:szCs w:val="24"/>
        </w:rPr>
        <w:t>n</w:t>
      </w:r>
      <w:r w:rsidRPr="006D6860">
        <w:rPr>
          <w:rFonts w:ascii="Candara" w:eastAsia="Verdana" w:hAnsi="Candara" w:cs="Verdana"/>
          <w:color w:val="0D0D0D"/>
          <w:sz w:val="24"/>
          <w:szCs w:val="24"/>
        </w:rPr>
        <w:t>y</w:t>
      </w:r>
      <w:r w:rsidRPr="006D6860">
        <w:rPr>
          <w:rFonts w:ascii="Candara" w:eastAsia="Verdana" w:hAnsi="Candara" w:cs="Verdana"/>
          <w:color w:val="0D0D0D"/>
          <w:spacing w:val="4"/>
          <w:sz w:val="24"/>
          <w:szCs w:val="24"/>
        </w:rPr>
        <w:t xml:space="preserve"> </w:t>
      </w:r>
      <w:r w:rsidRPr="006D6860">
        <w:rPr>
          <w:rFonts w:ascii="Candara" w:eastAsia="Verdana" w:hAnsi="Candara" w:cs="Verdana"/>
          <w:color w:val="0D0D0D"/>
          <w:spacing w:val="-1"/>
          <w:sz w:val="24"/>
          <w:szCs w:val="24"/>
        </w:rPr>
        <w:t>g</w:t>
      </w:r>
      <w:r w:rsidRPr="006D6860">
        <w:rPr>
          <w:rFonts w:ascii="Candara" w:eastAsia="Verdana" w:hAnsi="Candara" w:cs="Verdana"/>
          <w:color w:val="0D0D0D"/>
          <w:sz w:val="24"/>
          <w:szCs w:val="24"/>
        </w:rPr>
        <w:t>a</w:t>
      </w:r>
      <w:r w:rsidRPr="006D6860">
        <w:rPr>
          <w:rFonts w:ascii="Candara" w:eastAsia="Verdana" w:hAnsi="Candara" w:cs="Verdana"/>
          <w:color w:val="0D0D0D"/>
          <w:spacing w:val="-1"/>
          <w:sz w:val="24"/>
          <w:szCs w:val="24"/>
        </w:rPr>
        <w:t>p</w:t>
      </w:r>
      <w:r w:rsidRPr="006D6860">
        <w:rPr>
          <w:rFonts w:ascii="Candara" w:eastAsia="Verdana" w:hAnsi="Candara" w:cs="Verdana"/>
          <w:color w:val="0D0D0D"/>
          <w:sz w:val="24"/>
          <w:szCs w:val="24"/>
        </w:rPr>
        <w:t>s</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pacing w:val="1"/>
          <w:sz w:val="24"/>
          <w:szCs w:val="24"/>
        </w:rPr>
        <w:t>i</w:t>
      </w:r>
      <w:r w:rsidRPr="006D6860">
        <w:rPr>
          <w:rFonts w:ascii="Candara" w:eastAsia="Verdana" w:hAnsi="Candara" w:cs="Verdana"/>
          <w:color w:val="0D0D0D"/>
          <w:sz w:val="24"/>
          <w:szCs w:val="24"/>
        </w:rPr>
        <w:t>n</w:t>
      </w:r>
      <w:r w:rsidRPr="006D6860">
        <w:rPr>
          <w:rFonts w:ascii="Candara" w:eastAsia="Verdana" w:hAnsi="Candara" w:cs="Verdana"/>
          <w:color w:val="0D0D0D"/>
          <w:spacing w:val="-1"/>
          <w:sz w:val="24"/>
          <w:szCs w:val="24"/>
        </w:rPr>
        <w:t xml:space="preserve"> </w:t>
      </w:r>
      <w:r w:rsidRPr="006D6860">
        <w:rPr>
          <w:rFonts w:ascii="Candara" w:eastAsia="Verdana" w:hAnsi="Candara" w:cs="Verdana"/>
          <w:color w:val="0D0D0D"/>
          <w:spacing w:val="1"/>
          <w:sz w:val="24"/>
          <w:szCs w:val="24"/>
        </w:rPr>
        <w:t>e</w:t>
      </w:r>
      <w:r w:rsidRPr="006D6860">
        <w:rPr>
          <w:rFonts w:ascii="Candara" w:eastAsia="Verdana" w:hAnsi="Candara" w:cs="Verdana"/>
          <w:color w:val="0D0D0D"/>
          <w:spacing w:val="2"/>
          <w:sz w:val="24"/>
          <w:szCs w:val="24"/>
        </w:rPr>
        <w:t>m</w:t>
      </w:r>
      <w:r w:rsidRPr="006D6860">
        <w:rPr>
          <w:rFonts w:ascii="Candara" w:eastAsia="Verdana" w:hAnsi="Candara" w:cs="Verdana"/>
          <w:color w:val="0D0D0D"/>
          <w:spacing w:val="-6"/>
          <w:sz w:val="24"/>
          <w:szCs w:val="24"/>
        </w:rPr>
        <w:t>p</w:t>
      </w:r>
      <w:r w:rsidRPr="006D6860">
        <w:rPr>
          <w:rFonts w:ascii="Candara" w:eastAsia="Verdana" w:hAnsi="Candara" w:cs="Verdana"/>
          <w:color w:val="0D0D0D"/>
          <w:spacing w:val="6"/>
          <w:sz w:val="24"/>
          <w:szCs w:val="24"/>
        </w:rPr>
        <w:t>l</w:t>
      </w:r>
      <w:r w:rsidRPr="006D6860">
        <w:rPr>
          <w:rFonts w:ascii="Candara" w:eastAsia="Verdana" w:hAnsi="Candara" w:cs="Verdana"/>
          <w:color w:val="0D0D0D"/>
          <w:spacing w:val="-2"/>
          <w:sz w:val="24"/>
          <w:szCs w:val="24"/>
        </w:rPr>
        <w:t>o</w:t>
      </w:r>
      <w:r w:rsidRPr="006D6860">
        <w:rPr>
          <w:rFonts w:ascii="Candara" w:eastAsia="Verdana" w:hAnsi="Candara" w:cs="Verdana"/>
          <w:color w:val="0D0D0D"/>
          <w:spacing w:val="-3"/>
          <w:sz w:val="24"/>
          <w:szCs w:val="24"/>
        </w:rPr>
        <w:t>y</w:t>
      </w:r>
      <w:r w:rsidRPr="006D6860">
        <w:rPr>
          <w:rFonts w:ascii="Candara" w:eastAsia="Verdana" w:hAnsi="Candara" w:cs="Verdana"/>
          <w:color w:val="0D0D0D"/>
          <w:spacing w:val="2"/>
          <w:sz w:val="24"/>
          <w:szCs w:val="24"/>
        </w:rPr>
        <w:t>m</w:t>
      </w:r>
      <w:r w:rsidRPr="006D6860">
        <w:rPr>
          <w:rFonts w:ascii="Candara" w:eastAsia="Verdana" w:hAnsi="Candara" w:cs="Verdana"/>
          <w:color w:val="0D0D0D"/>
          <w:spacing w:val="1"/>
          <w:sz w:val="24"/>
          <w:szCs w:val="24"/>
        </w:rPr>
        <w:t>en</w:t>
      </w:r>
      <w:r w:rsidRPr="006D6860">
        <w:rPr>
          <w:rFonts w:ascii="Candara" w:eastAsia="Verdana" w:hAnsi="Candara" w:cs="Verdana"/>
          <w:color w:val="0D0D0D"/>
          <w:sz w:val="24"/>
          <w:szCs w:val="24"/>
        </w:rPr>
        <w:t>t</w:t>
      </w:r>
      <w:r w:rsidRPr="006D6860">
        <w:rPr>
          <w:rFonts w:ascii="Candara" w:eastAsia="Verdana" w:hAnsi="Candara" w:cs="Verdana"/>
          <w:color w:val="0D0D0D"/>
          <w:spacing w:val="-1"/>
          <w:sz w:val="24"/>
          <w:szCs w:val="24"/>
        </w:rPr>
        <w:t xml:space="preserve"> </w:t>
      </w:r>
      <w:r w:rsidRPr="006D6860">
        <w:rPr>
          <w:rFonts w:ascii="Candara" w:eastAsia="Verdana" w:hAnsi="Candara" w:cs="Verdana"/>
          <w:color w:val="0D0D0D"/>
          <w:spacing w:val="-5"/>
          <w:sz w:val="24"/>
          <w:szCs w:val="24"/>
        </w:rPr>
        <w:t>a</w:t>
      </w:r>
      <w:r w:rsidRPr="006D6860">
        <w:rPr>
          <w:rFonts w:ascii="Candara" w:eastAsia="Verdana" w:hAnsi="Candara" w:cs="Verdana"/>
          <w:color w:val="0D0D0D"/>
          <w:spacing w:val="-2"/>
          <w:sz w:val="24"/>
          <w:szCs w:val="24"/>
        </w:rPr>
        <w:t>r</w:t>
      </w:r>
      <w:r w:rsidRPr="006D6860">
        <w:rPr>
          <w:rFonts w:ascii="Candara" w:eastAsia="Verdana" w:hAnsi="Candara" w:cs="Verdana"/>
          <w:color w:val="0D0D0D"/>
          <w:sz w:val="24"/>
          <w:szCs w:val="24"/>
        </w:rPr>
        <w:t>e</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pacing w:val="1"/>
          <w:sz w:val="24"/>
          <w:szCs w:val="24"/>
        </w:rPr>
        <w:t>e</w:t>
      </w:r>
      <w:r w:rsidRPr="006D6860">
        <w:rPr>
          <w:rFonts w:ascii="Candara" w:eastAsia="Verdana" w:hAnsi="Candara" w:cs="Verdana"/>
          <w:color w:val="0D0D0D"/>
          <w:spacing w:val="2"/>
          <w:sz w:val="24"/>
          <w:szCs w:val="24"/>
        </w:rPr>
        <w:t>x</w:t>
      </w:r>
      <w:r w:rsidRPr="006D6860">
        <w:rPr>
          <w:rFonts w:ascii="Candara" w:eastAsia="Verdana" w:hAnsi="Candara" w:cs="Verdana"/>
          <w:color w:val="0D0D0D"/>
          <w:spacing w:val="-6"/>
          <w:sz w:val="24"/>
          <w:szCs w:val="24"/>
        </w:rPr>
        <w:t>p</w:t>
      </w:r>
      <w:r w:rsidRPr="006D6860">
        <w:rPr>
          <w:rFonts w:ascii="Candara" w:eastAsia="Verdana" w:hAnsi="Candara" w:cs="Verdana"/>
          <w:color w:val="0D0D0D"/>
          <w:spacing w:val="6"/>
          <w:sz w:val="24"/>
          <w:szCs w:val="24"/>
        </w:rPr>
        <w:t>l</w:t>
      </w:r>
      <w:r w:rsidRPr="006D6860">
        <w:rPr>
          <w:rFonts w:ascii="Candara" w:eastAsia="Verdana" w:hAnsi="Candara" w:cs="Verdana"/>
          <w:color w:val="0D0D0D"/>
          <w:spacing w:val="-2"/>
          <w:sz w:val="24"/>
          <w:szCs w:val="24"/>
        </w:rPr>
        <w:t>or</w:t>
      </w:r>
      <w:r w:rsidRPr="006D6860">
        <w:rPr>
          <w:rFonts w:ascii="Candara" w:eastAsia="Verdana" w:hAnsi="Candara" w:cs="Verdana"/>
          <w:color w:val="0D0D0D"/>
          <w:spacing w:val="1"/>
          <w:sz w:val="24"/>
          <w:szCs w:val="24"/>
        </w:rPr>
        <w:t>e</w:t>
      </w:r>
      <w:r w:rsidRPr="006D6860">
        <w:rPr>
          <w:rFonts w:ascii="Candara" w:eastAsia="Verdana" w:hAnsi="Candara" w:cs="Verdana"/>
          <w:color w:val="0D0D0D"/>
          <w:sz w:val="24"/>
          <w:szCs w:val="24"/>
        </w:rPr>
        <w:t>d</w:t>
      </w:r>
      <w:r w:rsidRPr="006D6860">
        <w:rPr>
          <w:rFonts w:ascii="Candara" w:eastAsia="Verdana" w:hAnsi="Candara" w:cs="Verdana"/>
          <w:color w:val="0D0D0D"/>
          <w:spacing w:val="1"/>
          <w:sz w:val="24"/>
          <w:szCs w:val="24"/>
        </w:rPr>
        <w:t xml:space="preserve"> </w:t>
      </w:r>
      <w:r w:rsidRPr="006D6860">
        <w:rPr>
          <w:rFonts w:ascii="Candara" w:eastAsia="Verdana" w:hAnsi="Candara" w:cs="Verdana"/>
          <w:color w:val="0D0D0D"/>
          <w:sz w:val="24"/>
          <w:szCs w:val="24"/>
        </w:rPr>
        <w:t>at</w:t>
      </w:r>
      <w:r w:rsidRPr="006D6860">
        <w:rPr>
          <w:rFonts w:ascii="Candara" w:eastAsia="Verdana" w:hAnsi="Candara" w:cs="Verdana"/>
          <w:color w:val="0D0D0D"/>
          <w:spacing w:val="-6"/>
          <w:sz w:val="24"/>
          <w:szCs w:val="24"/>
        </w:rPr>
        <w:t xml:space="preserve"> </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3"/>
          <w:sz w:val="24"/>
          <w:szCs w:val="24"/>
        </w:rPr>
        <w:t>n</w:t>
      </w:r>
      <w:r w:rsidRPr="006D6860">
        <w:rPr>
          <w:rFonts w:ascii="Candara" w:eastAsia="Verdana" w:hAnsi="Candara" w:cs="Verdana"/>
          <w:color w:val="0D0D0D"/>
          <w:spacing w:val="1"/>
          <w:sz w:val="24"/>
          <w:szCs w:val="24"/>
        </w:rPr>
        <w:t>te</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3"/>
          <w:sz w:val="24"/>
          <w:szCs w:val="24"/>
        </w:rPr>
        <w:t>v</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1"/>
          <w:sz w:val="24"/>
          <w:szCs w:val="24"/>
        </w:rPr>
        <w:t>e</w:t>
      </w:r>
      <w:r w:rsidRPr="006D6860">
        <w:rPr>
          <w:rFonts w:ascii="Candara" w:eastAsia="Verdana" w:hAnsi="Candara" w:cs="Verdana"/>
          <w:color w:val="0D0D0D"/>
          <w:sz w:val="24"/>
          <w:szCs w:val="24"/>
        </w:rPr>
        <w:t>w</w:t>
      </w:r>
      <w:r w:rsidR="006D6860">
        <w:rPr>
          <w:rFonts w:ascii="Candara" w:eastAsia="Verdana" w:hAnsi="Candara" w:cs="Verdana"/>
          <w:color w:val="0D0D0D"/>
          <w:sz w:val="24"/>
          <w:szCs w:val="24"/>
        </w:rPr>
        <w:t>;</w:t>
      </w:r>
    </w:p>
    <w:p w14:paraId="72AA5B34" w14:textId="018FE4FA" w:rsidR="00E13AA5" w:rsidRPr="006D6860" w:rsidRDefault="00883278" w:rsidP="006D6860">
      <w:pPr>
        <w:pStyle w:val="ListParagraph"/>
        <w:numPr>
          <w:ilvl w:val="0"/>
          <w:numId w:val="6"/>
        </w:numPr>
        <w:tabs>
          <w:tab w:val="left" w:pos="820"/>
        </w:tabs>
        <w:spacing w:line="280" w:lineRule="exact"/>
        <w:ind w:right="1033"/>
        <w:rPr>
          <w:rFonts w:ascii="Candara" w:eastAsia="Verdana" w:hAnsi="Candara" w:cs="Verdana"/>
          <w:color w:val="0D0D0D"/>
          <w:position w:val="-1"/>
          <w:sz w:val="24"/>
          <w:szCs w:val="24"/>
        </w:rPr>
      </w:pPr>
      <w:r w:rsidRPr="006D6860">
        <w:rPr>
          <w:rFonts w:ascii="Candara" w:eastAsia="Verdana" w:hAnsi="Candara" w:cs="Verdana"/>
          <w:color w:val="0D0D0D"/>
          <w:spacing w:val="2"/>
          <w:position w:val="-1"/>
          <w:sz w:val="24"/>
          <w:szCs w:val="24"/>
        </w:rPr>
        <w:lastRenderedPageBreak/>
        <w:t>U</w:t>
      </w:r>
      <w:r w:rsidRPr="006D6860">
        <w:rPr>
          <w:rFonts w:ascii="Candara" w:eastAsia="Verdana" w:hAnsi="Candara" w:cs="Verdana"/>
          <w:color w:val="0D0D0D"/>
          <w:spacing w:val="1"/>
          <w:position w:val="-1"/>
          <w:sz w:val="24"/>
          <w:szCs w:val="24"/>
        </w:rPr>
        <w:t>n</w:t>
      </w:r>
      <w:r w:rsidRPr="006D6860">
        <w:rPr>
          <w:rFonts w:ascii="Candara" w:eastAsia="Verdana" w:hAnsi="Candara" w:cs="Verdana"/>
          <w:color w:val="0D0D0D"/>
          <w:spacing w:val="-1"/>
          <w:position w:val="-1"/>
          <w:sz w:val="24"/>
          <w:szCs w:val="24"/>
        </w:rPr>
        <w:t>d</w:t>
      </w:r>
      <w:r w:rsidRPr="006D6860">
        <w:rPr>
          <w:rFonts w:ascii="Candara" w:eastAsia="Verdana" w:hAnsi="Candara" w:cs="Verdana"/>
          <w:color w:val="0D0D0D"/>
          <w:spacing w:val="1"/>
          <w:position w:val="-1"/>
          <w:sz w:val="24"/>
          <w:szCs w:val="24"/>
        </w:rPr>
        <w:t>e</w:t>
      </w:r>
      <w:r w:rsidRPr="006D6860">
        <w:rPr>
          <w:rFonts w:ascii="Candara" w:eastAsia="Verdana" w:hAnsi="Candara" w:cs="Verdana"/>
          <w:color w:val="0D0D0D"/>
          <w:spacing w:val="-2"/>
          <w:position w:val="-1"/>
          <w:sz w:val="24"/>
          <w:szCs w:val="24"/>
        </w:rPr>
        <w:t>r</w:t>
      </w:r>
      <w:r w:rsidRPr="006D6860">
        <w:rPr>
          <w:rFonts w:ascii="Candara" w:eastAsia="Verdana" w:hAnsi="Candara" w:cs="Verdana"/>
          <w:color w:val="0D0D0D"/>
          <w:spacing w:val="1"/>
          <w:position w:val="-1"/>
          <w:sz w:val="24"/>
          <w:szCs w:val="24"/>
        </w:rPr>
        <w:t>t</w:t>
      </w:r>
      <w:r w:rsidRPr="006D6860">
        <w:rPr>
          <w:rFonts w:ascii="Candara" w:eastAsia="Verdana" w:hAnsi="Candara" w:cs="Verdana"/>
          <w:color w:val="0D0D0D"/>
          <w:position w:val="-1"/>
          <w:sz w:val="24"/>
          <w:szCs w:val="24"/>
        </w:rPr>
        <w:t>a</w:t>
      </w:r>
      <w:r w:rsidRPr="006D6860">
        <w:rPr>
          <w:rFonts w:ascii="Candara" w:eastAsia="Verdana" w:hAnsi="Candara" w:cs="Verdana"/>
          <w:color w:val="0D0D0D"/>
          <w:spacing w:val="2"/>
          <w:position w:val="-1"/>
          <w:sz w:val="24"/>
          <w:szCs w:val="24"/>
        </w:rPr>
        <w:t>k</w:t>
      </w:r>
      <w:r w:rsidRPr="006D6860">
        <w:rPr>
          <w:rFonts w:ascii="Candara" w:eastAsia="Verdana" w:hAnsi="Candara" w:cs="Verdana"/>
          <w:color w:val="0D0D0D"/>
          <w:position w:val="-1"/>
          <w:sz w:val="24"/>
          <w:szCs w:val="24"/>
        </w:rPr>
        <w:t>e</w:t>
      </w:r>
      <w:r w:rsidRPr="006D6860">
        <w:rPr>
          <w:rFonts w:ascii="Candara" w:eastAsia="Verdana" w:hAnsi="Candara" w:cs="Verdana"/>
          <w:color w:val="0D0D0D"/>
          <w:spacing w:val="-2"/>
          <w:position w:val="-1"/>
          <w:sz w:val="24"/>
          <w:szCs w:val="24"/>
        </w:rPr>
        <w:t xml:space="preserve"> </w:t>
      </w:r>
      <w:r w:rsidRPr="006D6860">
        <w:rPr>
          <w:rFonts w:ascii="Candara" w:eastAsia="Verdana" w:hAnsi="Candara" w:cs="Verdana"/>
          <w:color w:val="0D0D0D"/>
          <w:position w:val="-1"/>
          <w:sz w:val="24"/>
          <w:szCs w:val="24"/>
        </w:rPr>
        <w:t>a</w:t>
      </w:r>
      <w:r w:rsidRPr="006D6860">
        <w:rPr>
          <w:rFonts w:ascii="Candara" w:eastAsia="Verdana" w:hAnsi="Candara" w:cs="Verdana"/>
          <w:color w:val="0D0D0D"/>
          <w:spacing w:val="-3"/>
          <w:position w:val="-1"/>
          <w:sz w:val="24"/>
          <w:szCs w:val="24"/>
        </w:rPr>
        <w:t xml:space="preserve"> </w:t>
      </w:r>
      <w:r w:rsidRPr="006D6860">
        <w:rPr>
          <w:rFonts w:ascii="Candara" w:eastAsia="Verdana" w:hAnsi="Candara" w:cs="Verdana"/>
          <w:color w:val="0D0D0D"/>
          <w:spacing w:val="2"/>
          <w:position w:val="-1"/>
          <w:sz w:val="24"/>
          <w:szCs w:val="24"/>
        </w:rPr>
        <w:t>D</w:t>
      </w:r>
      <w:r w:rsidRPr="006D6860">
        <w:rPr>
          <w:rFonts w:ascii="Candara" w:eastAsia="Verdana" w:hAnsi="Candara" w:cs="Verdana"/>
          <w:color w:val="0D0D0D"/>
          <w:spacing w:val="-1"/>
          <w:position w:val="-1"/>
          <w:sz w:val="24"/>
          <w:szCs w:val="24"/>
        </w:rPr>
        <w:t>B</w:t>
      </w:r>
      <w:r w:rsidRPr="006D6860">
        <w:rPr>
          <w:rFonts w:ascii="Candara" w:eastAsia="Verdana" w:hAnsi="Candara" w:cs="Verdana"/>
          <w:color w:val="0D0D0D"/>
          <w:position w:val="-1"/>
          <w:sz w:val="24"/>
          <w:szCs w:val="24"/>
        </w:rPr>
        <w:t>S</w:t>
      </w:r>
      <w:r w:rsidRPr="006D6860">
        <w:rPr>
          <w:rFonts w:ascii="Candara" w:eastAsia="Verdana" w:hAnsi="Candara" w:cs="Verdana"/>
          <w:color w:val="0D0D0D"/>
          <w:spacing w:val="1"/>
          <w:position w:val="-1"/>
          <w:sz w:val="24"/>
          <w:szCs w:val="24"/>
        </w:rPr>
        <w:t xml:space="preserve"> </w:t>
      </w:r>
      <w:r w:rsidRPr="006D6860">
        <w:rPr>
          <w:rFonts w:ascii="Candara" w:eastAsia="Verdana" w:hAnsi="Candara" w:cs="Verdana"/>
          <w:color w:val="0D0D0D"/>
          <w:position w:val="-1"/>
          <w:sz w:val="24"/>
          <w:szCs w:val="24"/>
        </w:rPr>
        <w:t>c</w:t>
      </w:r>
      <w:r w:rsidRPr="006D6860">
        <w:rPr>
          <w:rFonts w:ascii="Candara" w:eastAsia="Verdana" w:hAnsi="Candara" w:cs="Verdana"/>
          <w:color w:val="0D0D0D"/>
          <w:spacing w:val="1"/>
          <w:position w:val="-1"/>
          <w:sz w:val="24"/>
          <w:szCs w:val="24"/>
        </w:rPr>
        <w:t>he</w:t>
      </w:r>
      <w:r w:rsidRPr="006D6860">
        <w:rPr>
          <w:rFonts w:ascii="Candara" w:eastAsia="Verdana" w:hAnsi="Candara" w:cs="Verdana"/>
          <w:color w:val="0D0D0D"/>
          <w:spacing w:val="-5"/>
          <w:position w:val="-1"/>
          <w:sz w:val="24"/>
          <w:szCs w:val="24"/>
        </w:rPr>
        <w:t>c</w:t>
      </w:r>
      <w:r w:rsidRPr="006D6860">
        <w:rPr>
          <w:rFonts w:ascii="Candara" w:eastAsia="Verdana" w:hAnsi="Candara" w:cs="Verdana"/>
          <w:color w:val="0D0D0D"/>
          <w:position w:val="-1"/>
          <w:sz w:val="24"/>
          <w:szCs w:val="24"/>
        </w:rPr>
        <w:t>k</w:t>
      </w:r>
      <w:r w:rsidRPr="006D6860">
        <w:rPr>
          <w:rFonts w:ascii="Candara" w:eastAsia="Verdana" w:hAnsi="Candara" w:cs="Verdana"/>
          <w:color w:val="0D0D0D"/>
          <w:spacing w:val="4"/>
          <w:position w:val="-1"/>
          <w:sz w:val="24"/>
          <w:szCs w:val="24"/>
        </w:rPr>
        <w:t xml:space="preserve"> </w:t>
      </w:r>
      <w:r w:rsidRPr="006D6860">
        <w:rPr>
          <w:rFonts w:ascii="Candara" w:eastAsia="Verdana" w:hAnsi="Candara" w:cs="Verdana"/>
          <w:color w:val="0D0D0D"/>
          <w:position w:val="-1"/>
          <w:sz w:val="24"/>
          <w:szCs w:val="24"/>
        </w:rPr>
        <w:t>at</w:t>
      </w:r>
      <w:r w:rsidRPr="006D6860">
        <w:rPr>
          <w:rFonts w:ascii="Candara" w:eastAsia="Verdana" w:hAnsi="Candara" w:cs="Verdana"/>
          <w:color w:val="0D0D0D"/>
          <w:spacing w:val="-2"/>
          <w:position w:val="-1"/>
          <w:sz w:val="24"/>
          <w:szCs w:val="24"/>
        </w:rPr>
        <w:t xml:space="preserve"> </w:t>
      </w:r>
      <w:r w:rsidRPr="006D6860">
        <w:rPr>
          <w:rFonts w:ascii="Candara" w:eastAsia="Verdana" w:hAnsi="Candara" w:cs="Verdana"/>
          <w:color w:val="0D0D0D"/>
          <w:spacing w:val="1"/>
          <w:position w:val="-1"/>
          <w:sz w:val="24"/>
          <w:szCs w:val="24"/>
        </w:rPr>
        <w:t>t</w:t>
      </w:r>
      <w:r w:rsidRPr="006D6860">
        <w:rPr>
          <w:rFonts w:ascii="Candara" w:eastAsia="Verdana" w:hAnsi="Candara" w:cs="Verdana"/>
          <w:color w:val="0D0D0D"/>
          <w:spacing w:val="-3"/>
          <w:position w:val="-1"/>
          <w:sz w:val="24"/>
          <w:szCs w:val="24"/>
        </w:rPr>
        <w:t>h</w:t>
      </w:r>
      <w:r w:rsidRPr="006D6860">
        <w:rPr>
          <w:rFonts w:ascii="Candara" w:eastAsia="Verdana" w:hAnsi="Candara" w:cs="Verdana"/>
          <w:color w:val="0D0D0D"/>
          <w:position w:val="-1"/>
          <w:sz w:val="24"/>
          <w:szCs w:val="24"/>
        </w:rPr>
        <w:t>e</w:t>
      </w:r>
      <w:r w:rsidRPr="006D6860">
        <w:rPr>
          <w:rFonts w:ascii="Candara" w:eastAsia="Verdana" w:hAnsi="Candara" w:cs="Verdana"/>
          <w:color w:val="0D0D0D"/>
          <w:spacing w:val="3"/>
          <w:position w:val="-1"/>
          <w:sz w:val="24"/>
          <w:szCs w:val="24"/>
        </w:rPr>
        <w:t xml:space="preserve"> </w:t>
      </w:r>
      <w:r w:rsidRPr="006D6860">
        <w:rPr>
          <w:rFonts w:ascii="Candara" w:eastAsia="Verdana" w:hAnsi="Candara" w:cs="Verdana"/>
          <w:color w:val="0D0D0D"/>
          <w:spacing w:val="-2"/>
          <w:position w:val="-1"/>
          <w:sz w:val="24"/>
          <w:szCs w:val="24"/>
        </w:rPr>
        <w:t>r</w:t>
      </w:r>
      <w:r w:rsidRPr="006D6860">
        <w:rPr>
          <w:rFonts w:ascii="Candara" w:eastAsia="Verdana" w:hAnsi="Candara" w:cs="Verdana"/>
          <w:color w:val="0D0D0D"/>
          <w:spacing w:val="-4"/>
          <w:position w:val="-1"/>
          <w:sz w:val="24"/>
          <w:szCs w:val="24"/>
        </w:rPr>
        <w:t>e</w:t>
      </w:r>
      <w:r w:rsidRPr="006D6860">
        <w:rPr>
          <w:rFonts w:ascii="Candara" w:eastAsia="Verdana" w:hAnsi="Candara" w:cs="Verdana"/>
          <w:color w:val="0D0D0D"/>
          <w:spacing w:val="6"/>
          <w:position w:val="-1"/>
          <w:sz w:val="24"/>
          <w:szCs w:val="24"/>
        </w:rPr>
        <w:t>l</w:t>
      </w:r>
      <w:r w:rsidRPr="006D6860">
        <w:rPr>
          <w:rFonts w:ascii="Candara" w:eastAsia="Verdana" w:hAnsi="Candara" w:cs="Verdana"/>
          <w:color w:val="0D0D0D"/>
          <w:spacing w:val="-4"/>
          <w:position w:val="-1"/>
          <w:sz w:val="24"/>
          <w:szCs w:val="24"/>
        </w:rPr>
        <w:t>e</w:t>
      </w:r>
      <w:r w:rsidRPr="006D6860">
        <w:rPr>
          <w:rFonts w:ascii="Candara" w:eastAsia="Verdana" w:hAnsi="Candara" w:cs="Verdana"/>
          <w:color w:val="0D0D0D"/>
          <w:spacing w:val="2"/>
          <w:position w:val="-1"/>
          <w:sz w:val="24"/>
          <w:szCs w:val="24"/>
        </w:rPr>
        <w:t>v</w:t>
      </w:r>
      <w:r w:rsidRPr="006D6860">
        <w:rPr>
          <w:rFonts w:ascii="Candara" w:eastAsia="Verdana" w:hAnsi="Candara" w:cs="Verdana"/>
          <w:color w:val="0D0D0D"/>
          <w:position w:val="-1"/>
          <w:sz w:val="24"/>
          <w:szCs w:val="24"/>
        </w:rPr>
        <w:t>a</w:t>
      </w:r>
      <w:r w:rsidRPr="006D6860">
        <w:rPr>
          <w:rFonts w:ascii="Candara" w:eastAsia="Verdana" w:hAnsi="Candara" w:cs="Verdana"/>
          <w:color w:val="0D0D0D"/>
          <w:spacing w:val="1"/>
          <w:position w:val="-1"/>
          <w:sz w:val="24"/>
          <w:szCs w:val="24"/>
        </w:rPr>
        <w:t>n</w:t>
      </w:r>
      <w:r w:rsidRPr="006D6860">
        <w:rPr>
          <w:rFonts w:ascii="Candara" w:eastAsia="Verdana" w:hAnsi="Candara" w:cs="Verdana"/>
          <w:color w:val="0D0D0D"/>
          <w:position w:val="-1"/>
          <w:sz w:val="24"/>
          <w:szCs w:val="24"/>
        </w:rPr>
        <w:t>t</w:t>
      </w:r>
      <w:r w:rsidRPr="006D6860">
        <w:rPr>
          <w:rFonts w:ascii="Candara" w:eastAsia="Verdana" w:hAnsi="Candara" w:cs="Verdana"/>
          <w:color w:val="0D0D0D"/>
          <w:spacing w:val="-6"/>
          <w:position w:val="-1"/>
          <w:sz w:val="24"/>
          <w:szCs w:val="24"/>
        </w:rPr>
        <w:t xml:space="preserve"> </w:t>
      </w:r>
      <w:r w:rsidRPr="006D6860">
        <w:rPr>
          <w:rFonts w:ascii="Candara" w:eastAsia="Verdana" w:hAnsi="Candara" w:cs="Verdana"/>
          <w:color w:val="0D0D0D"/>
          <w:spacing w:val="1"/>
          <w:position w:val="-1"/>
          <w:sz w:val="24"/>
          <w:szCs w:val="24"/>
        </w:rPr>
        <w:t>le</w:t>
      </w:r>
      <w:r w:rsidRPr="006D6860">
        <w:rPr>
          <w:rFonts w:ascii="Candara" w:eastAsia="Verdana" w:hAnsi="Candara" w:cs="Verdana"/>
          <w:color w:val="0D0D0D"/>
          <w:spacing w:val="2"/>
          <w:position w:val="-1"/>
          <w:sz w:val="24"/>
          <w:szCs w:val="24"/>
        </w:rPr>
        <w:t>v</w:t>
      </w:r>
      <w:r w:rsidRPr="006D6860">
        <w:rPr>
          <w:rFonts w:ascii="Candara" w:eastAsia="Verdana" w:hAnsi="Candara" w:cs="Verdana"/>
          <w:color w:val="0D0D0D"/>
          <w:spacing w:val="-4"/>
          <w:position w:val="-1"/>
          <w:sz w:val="24"/>
          <w:szCs w:val="24"/>
        </w:rPr>
        <w:t>e</w:t>
      </w:r>
      <w:r w:rsidRPr="006D6860">
        <w:rPr>
          <w:rFonts w:ascii="Candara" w:eastAsia="Verdana" w:hAnsi="Candara" w:cs="Verdana"/>
          <w:color w:val="0D0D0D"/>
          <w:position w:val="-1"/>
          <w:sz w:val="24"/>
          <w:szCs w:val="24"/>
        </w:rPr>
        <w:t>l</w:t>
      </w:r>
      <w:r w:rsidR="0053026B">
        <w:rPr>
          <w:rFonts w:ascii="Candara" w:eastAsia="Verdana" w:hAnsi="Candara" w:cs="Verdana"/>
          <w:color w:val="0D0D0D"/>
          <w:position w:val="-1"/>
          <w:sz w:val="24"/>
          <w:szCs w:val="24"/>
        </w:rPr>
        <w:t>*</w:t>
      </w:r>
      <w:r w:rsidRPr="006D6860">
        <w:rPr>
          <w:rFonts w:ascii="Candara" w:eastAsia="Verdana" w:hAnsi="Candara" w:cs="Verdana"/>
          <w:color w:val="0D0D0D"/>
          <w:spacing w:val="3"/>
          <w:position w:val="-1"/>
          <w:sz w:val="24"/>
          <w:szCs w:val="24"/>
        </w:rPr>
        <w:t xml:space="preserve"> </w:t>
      </w:r>
      <w:r w:rsidRPr="006D6860">
        <w:rPr>
          <w:rFonts w:ascii="Candara" w:eastAsia="Verdana" w:hAnsi="Candara" w:cs="Verdana"/>
          <w:color w:val="0D0D0D"/>
          <w:spacing w:val="1"/>
          <w:position w:val="-1"/>
          <w:sz w:val="24"/>
          <w:szCs w:val="24"/>
        </w:rPr>
        <w:t>t</w:t>
      </w:r>
      <w:r w:rsidRPr="006D6860">
        <w:rPr>
          <w:rFonts w:ascii="Candara" w:eastAsia="Verdana" w:hAnsi="Candara" w:cs="Verdana"/>
          <w:color w:val="0D0D0D"/>
          <w:position w:val="-1"/>
          <w:sz w:val="24"/>
          <w:szCs w:val="24"/>
        </w:rPr>
        <w:t xml:space="preserve">o </w:t>
      </w:r>
      <w:r w:rsidRPr="006D6860">
        <w:rPr>
          <w:rFonts w:ascii="Candara" w:eastAsia="Verdana" w:hAnsi="Candara" w:cs="Verdana"/>
          <w:color w:val="0D0D0D"/>
          <w:spacing w:val="-3"/>
          <w:position w:val="-1"/>
          <w:sz w:val="24"/>
          <w:szCs w:val="24"/>
        </w:rPr>
        <w:t>t</w:t>
      </w:r>
      <w:r w:rsidRPr="006D6860">
        <w:rPr>
          <w:rFonts w:ascii="Candara" w:eastAsia="Verdana" w:hAnsi="Candara" w:cs="Verdana"/>
          <w:color w:val="0D0D0D"/>
          <w:spacing w:val="1"/>
          <w:position w:val="-1"/>
          <w:sz w:val="24"/>
          <w:szCs w:val="24"/>
        </w:rPr>
        <w:t>h</w:t>
      </w:r>
      <w:r w:rsidRPr="006D6860">
        <w:rPr>
          <w:rFonts w:ascii="Candara" w:eastAsia="Verdana" w:hAnsi="Candara" w:cs="Verdana"/>
          <w:color w:val="0D0D0D"/>
          <w:position w:val="-1"/>
          <w:sz w:val="24"/>
          <w:szCs w:val="24"/>
        </w:rPr>
        <w:t>e</w:t>
      </w:r>
      <w:r w:rsidRPr="006D6860">
        <w:rPr>
          <w:rFonts w:ascii="Candara" w:eastAsia="Verdana" w:hAnsi="Candara" w:cs="Verdana"/>
          <w:color w:val="0D0D0D"/>
          <w:spacing w:val="3"/>
          <w:position w:val="-1"/>
          <w:sz w:val="24"/>
          <w:szCs w:val="24"/>
        </w:rPr>
        <w:t xml:space="preserve"> </w:t>
      </w:r>
      <w:r w:rsidRPr="006D6860">
        <w:rPr>
          <w:rFonts w:ascii="Candara" w:eastAsia="Verdana" w:hAnsi="Candara" w:cs="Verdana"/>
          <w:color w:val="0D0D0D"/>
          <w:spacing w:val="-1"/>
          <w:position w:val="-1"/>
          <w:sz w:val="24"/>
          <w:szCs w:val="24"/>
        </w:rPr>
        <w:t>p</w:t>
      </w:r>
      <w:r w:rsidRPr="006D6860">
        <w:rPr>
          <w:rFonts w:ascii="Candara" w:eastAsia="Verdana" w:hAnsi="Candara" w:cs="Verdana"/>
          <w:color w:val="0D0D0D"/>
          <w:spacing w:val="-2"/>
          <w:position w:val="-1"/>
          <w:sz w:val="24"/>
          <w:szCs w:val="24"/>
        </w:rPr>
        <w:t>o</w:t>
      </w:r>
      <w:r w:rsidRPr="006D6860">
        <w:rPr>
          <w:rFonts w:ascii="Candara" w:eastAsia="Verdana" w:hAnsi="Candara" w:cs="Verdana"/>
          <w:color w:val="0D0D0D"/>
          <w:spacing w:val="-5"/>
          <w:position w:val="-1"/>
          <w:sz w:val="24"/>
          <w:szCs w:val="24"/>
        </w:rPr>
        <w:t>s</w:t>
      </w:r>
      <w:r w:rsidRPr="006D6860">
        <w:rPr>
          <w:rFonts w:ascii="Candara" w:eastAsia="Verdana" w:hAnsi="Candara" w:cs="Verdana"/>
          <w:color w:val="0D0D0D"/>
          <w:spacing w:val="16"/>
          <w:position w:val="-1"/>
          <w:sz w:val="24"/>
          <w:szCs w:val="24"/>
        </w:rPr>
        <w:t>i</w:t>
      </w:r>
      <w:r w:rsidRPr="006D6860">
        <w:rPr>
          <w:rFonts w:ascii="Candara" w:eastAsia="Verdana" w:hAnsi="Candara" w:cs="Verdana"/>
          <w:color w:val="0D0D0D"/>
          <w:spacing w:val="-3"/>
          <w:position w:val="-1"/>
          <w:sz w:val="24"/>
          <w:szCs w:val="24"/>
        </w:rPr>
        <w:t>t</w:t>
      </w:r>
      <w:r w:rsidRPr="006D6860">
        <w:rPr>
          <w:rFonts w:ascii="Candara" w:eastAsia="Verdana" w:hAnsi="Candara" w:cs="Verdana"/>
          <w:color w:val="0D0D0D"/>
          <w:spacing w:val="6"/>
          <w:position w:val="-1"/>
          <w:sz w:val="24"/>
          <w:szCs w:val="24"/>
        </w:rPr>
        <w:t>i</w:t>
      </w:r>
      <w:r w:rsidRPr="006D6860">
        <w:rPr>
          <w:rFonts w:ascii="Candara" w:eastAsia="Verdana" w:hAnsi="Candara" w:cs="Verdana"/>
          <w:color w:val="0D0D0D"/>
          <w:spacing w:val="-6"/>
          <w:position w:val="-1"/>
          <w:sz w:val="24"/>
          <w:szCs w:val="24"/>
        </w:rPr>
        <w:t>o</w:t>
      </w:r>
      <w:r w:rsidRPr="006D6860">
        <w:rPr>
          <w:rFonts w:ascii="Candara" w:eastAsia="Verdana" w:hAnsi="Candara" w:cs="Verdana"/>
          <w:color w:val="0D0D0D"/>
          <w:position w:val="-1"/>
          <w:sz w:val="24"/>
          <w:szCs w:val="24"/>
        </w:rPr>
        <w:t>n</w:t>
      </w:r>
      <w:r w:rsidR="006D6860">
        <w:rPr>
          <w:rFonts w:ascii="Candara" w:eastAsia="Verdana" w:hAnsi="Candara" w:cs="Verdana"/>
          <w:color w:val="0D0D0D"/>
          <w:position w:val="-1"/>
          <w:sz w:val="24"/>
          <w:szCs w:val="24"/>
        </w:rPr>
        <w:t>;</w:t>
      </w:r>
    </w:p>
    <w:p w14:paraId="0C79D7AA" w14:textId="070EA7B2" w:rsidR="00E13AA5" w:rsidRPr="006D6860" w:rsidRDefault="00883278" w:rsidP="006D6860">
      <w:pPr>
        <w:pStyle w:val="ListParagraph"/>
        <w:numPr>
          <w:ilvl w:val="0"/>
          <w:numId w:val="6"/>
        </w:numPr>
        <w:tabs>
          <w:tab w:val="left" w:pos="820"/>
        </w:tabs>
        <w:spacing w:line="280" w:lineRule="exact"/>
        <w:ind w:right="1033"/>
        <w:rPr>
          <w:rFonts w:ascii="Candara" w:eastAsia="Verdana" w:hAnsi="Candara" w:cs="Verdana"/>
          <w:position w:val="-1"/>
          <w:sz w:val="24"/>
          <w:szCs w:val="24"/>
        </w:rPr>
      </w:pPr>
      <w:r w:rsidRPr="006D6860">
        <w:rPr>
          <w:rFonts w:ascii="Candara" w:eastAsia="Verdana" w:hAnsi="Candara" w:cs="Verdana"/>
          <w:spacing w:val="-1"/>
          <w:position w:val="-1"/>
          <w:sz w:val="24"/>
          <w:szCs w:val="24"/>
        </w:rPr>
        <w:t>A</w:t>
      </w:r>
      <w:r w:rsidRPr="006D6860">
        <w:rPr>
          <w:rFonts w:ascii="Candara" w:eastAsia="Verdana" w:hAnsi="Candara" w:cs="Verdana"/>
          <w:spacing w:val="1"/>
          <w:position w:val="-1"/>
          <w:sz w:val="24"/>
          <w:szCs w:val="24"/>
        </w:rPr>
        <w:t>l</w:t>
      </w:r>
      <w:r w:rsidRPr="006D6860">
        <w:rPr>
          <w:rFonts w:ascii="Candara" w:eastAsia="Verdana" w:hAnsi="Candara" w:cs="Verdana"/>
          <w:position w:val="-1"/>
          <w:sz w:val="24"/>
          <w:szCs w:val="24"/>
        </w:rPr>
        <w:t>l</w:t>
      </w:r>
      <w:r w:rsidRPr="006D6860">
        <w:rPr>
          <w:rFonts w:ascii="Candara" w:eastAsia="Verdana" w:hAnsi="Candara" w:cs="Verdana"/>
          <w:spacing w:val="3"/>
          <w:position w:val="-1"/>
          <w:sz w:val="24"/>
          <w:szCs w:val="24"/>
        </w:rPr>
        <w:t xml:space="preserve"> </w:t>
      </w:r>
      <w:r w:rsidRPr="006D6860">
        <w:rPr>
          <w:rFonts w:ascii="Candara" w:eastAsia="Verdana" w:hAnsi="Candara" w:cs="Verdana"/>
          <w:spacing w:val="1"/>
          <w:position w:val="-1"/>
          <w:sz w:val="24"/>
          <w:szCs w:val="24"/>
        </w:rPr>
        <w:t>G</w:t>
      </w:r>
      <w:r w:rsidRPr="006D6860">
        <w:rPr>
          <w:rFonts w:ascii="Candara" w:eastAsia="Verdana" w:hAnsi="Candara" w:cs="Verdana"/>
          <w:spacing w:val="-2"/>
          <w:position w:val="-1"/>
          <w:sz w:val="24"/>
          <w:szCs w:val="24"/>
        </w:rPr>
        <w:t>o</w:t>
      </w:r>
      <w:r w:rsidRPr="006D6860">
        <w:rPr>
          <w:rFonts w:ascii="Candara" w:eastAsia="Verdana" w:hAnsi="Candara" w:cs="Verdana"/>
          <w:spacing w:val="2"/>
          <w:position w:val="-1"/>
          <w:sz w:val="24"/>
          <w:szCs w:val="24"/>
        </w:rPr>
        <w:t>v</w:t>
      </w:r>
      <w:r w:rsidRPr="006D6860">
        <w:rPr>
          <w:rFonts w:ascii="Candara" w:eastAsia="Verdana" w:hAnsi="Candara" w:cs="Verdana"/>
          <w:spacing w:val="1"/>
          <w:position w:val="-1"/>
          <w:sz w:val="24"/>
          <w:szCs w:val="24"/>
        </w:rPr>
        <w:t>e</w:t>
      </w:r>
      <w:r w:rsidRPr="006D6860">
        <w:rPr>
          <w:rFonts w:ascii="Candara" w:eastAsia="Verdana" w:hAnsi="Candara" w:cs="Verdana"/>
          <w:spacing w:val="-2"/>
          <w:position w:val="-1"/>
          <w:sz w:val="24"/>
          <w:szCs w:val="24"/>
        </w:rPr>
        <w:t>r</w:t>
      </w:r>
      <w:r w:rsidRPr="006D6860">
        <w:rPr>
          <w:rFonts w:ascii="Candara" w:eastAsia="Verdana" w:hAnsi="Candara" w:cs="Verdana"/>
          <w:spacing w:val="1"/>
          <w:position w:val="-1"/>
          <w:sz w:val="24"/>
          <w:szCs w:val="24"/>
        </w:rPr>
        <w:t>n</w:t>
      </w:r>
      <w:r w:rsidRPr="006D6860">
        <w:rPr>
          <w:rFonts w:ascii="Candara" w:eastAsia="Verdana" w:hAnsi="Candara" w:cs="Verdana"/>
          <w:spacing w:val="-2"/>
          <w:position w:val="-1"/>
          <w:sz w:val="24"/>
          <w:szCs w:val="24"/>
        </w:rPr>
        <w:t>or</w:t>
      </w:r>
      <w:r w:rsidRPr="006D6860">
        <w:rPr>
          <w:rFonts w:ascii="Candara" w:eastAsia="Verdana" w:hAnsi="Candara" w:cs="Verdana"/>
          <w:position w:val="-1"/>
          <w:sz w:val="24"/>
          <w:szCs w:val="24"/>
        </w:rPr>
        <w:t>s</w:t>
      </w:r>
      <w:r w:rsidRPr="006D6860">
        <w:rPr>
          <w:rFonts w:ascii="Candara" w:eastAsia="Verdana" w:hAnsi="Candara" w:cs="Verdana"/>
          <w:spacing w:val="2"/>
          <w:position w:val="-1"/>
          <w:sz w:val="24"/>
          <w:szCs w:val="24"/>
        </w:rPr>
        <w:t xml:space="preserve"> </w:t>
      </w:r>
      <w:r w:rsidRPr="006D6860">
        <w:rPr>
          <w:rFonts w:ascii="Candara" w:eastAsia="Verdana" w:hAnsi="Candara" w:cs="Verdana"/>
          <w:spacing w:val="1"/>
          <w:position w:val="-1"/>
          <w:sz w:val="24"/>
          <w:szCs w:val="24"/>
        </w:rPr>
        <w:t>n</w:t>
      </w:r>
      <w:r w:rsidRPr="006D6860">
        <w:rPr>
          <w:rFonts w:ascii="Candara" w:eastAsia="Verdana" w:hAnsi="Candara" w:cs="Verdana"/>
          <w:spacing w:val="-2"/>
          <w:position w:val="-1"/>
          <w:sz w:val="24"/>
          <w:szCs w:val="24"/>
        </w:rPr>
        <w:t>o</w:t>
      </w:r>
      <w:r w:rsidRPr="006D6860">
        <w:rPr>
          <w:rFonts w:ascii="Candara" w:eastAsia="Verdana" w:hAnsi="Candara" w:cs="Verdana"/>
          <w:position w:val="-1"/>
          <w:sz w:val="24"/>
          <w:szCs w:val="24"/>
        </w:rPr>
        <w:t>w</w:t>
      </w:r>
      <w:r w:rsidRPr="006D6860">
        <w:rPr>
          <w:rFonts w:ascii="Candara" w:eastAsia="Verdana" w:hAnsi="Candara" w:cs="Verdana"/>
          <w:spacing w:val="-2"/>
          <w:position w:val="-1"/>
          <w:sz w:val="24"/>
          <w:szCs w:val="24"/>
        </w:rPr>
        <w:t xml:space="preserve"> r</w:t>
      </w:r>
      <w:r w:rsidRPr="006D6860">
        <w:rPr>
          <w:rFonts w:ascii="Candara" w:eastAsia="Verdana" w:hAnsi="Candara" w:cs="Verdana"/>
          <w:spacing w:val="1"/>
          <w:position w:val="-1"/>
          <w:sz w:val="24"/>
          <w:szCs w:val="24"/>
        </w:rPr>
        <w:t>e</w:t>
      </w:r>
      <w:r w:rsidRPr="006D6860">
        <w:rPr>
          <w:rFonts w:ascii="Candara" w:eastAsia="Verdana" w:hAnsi="Candara" w:cs="Verdana"/>
          <w:spacing w:val="-1"/>
          <w:position w:val="-1"/>
          <w:sz w:val="24"/>
          <w:szCs w:val="24"/>
        </w:rPr>
        <w:t>q</w:t>
      </w:r>
      <w:r w:rsidRPr="006D6860">
        <w:rPr>
          <w:rFonts w:ascii="Candara" w:eastAsia="Verdana" w:hAnsi="Candara" w:cs="Verdana"/>
          <w:spacing w:val="-3"/>
          <w:position w:val="-1"/>
          <w:sz w:val="24"/>
          <w:szCs w:val="24"/>
        </w:rPr>
        <w:t>u</w:t>
      </w:r>
      <w:r w:rsidRPr="006D6860">
        <w:rPr>
          <w:rFonts w:ascii="Candara" w:eastAsia="Verdana" w:hAnsi="Candara" w:cs="Verdana"/>
          <w:spacing w:val="6"/>
          <w:position w:val="-1"/>
          <w:sz w:val="24"/>
          <w:szCs w:val="24"/>
        </w:rPr>
        <w:t>i</w:t>
      </w:r>
      <w:r w:rsidRPr="006D6860">
        <w:rPr>
          <w:rFonts w:ascii="Candara" w:eastAsia="Verdana" w:hAnsi="Candara" w:cs="Verdana"/>
          <w:spacing w:val="-2"/>
          <w:position w:val="-1"/>
          <w:sz w:val="24"/>
          <w:szCs w:val="24"/>
        </w:rPr>
        <w:t>r</w:t>
      </w:r>
      <w:r w:rsidRPr="006D6860">
        <w:rPr>
          <w:rFonts w:ascii="Candara" w:eastAsia="Verdana" w:hAnsi="Candara" w:cs="Verdana"/>
          <w:position w:val="-1"/>
          <w:sz w:val="24"/>
          <w:szCs w:val="24"/>
        </w:rPr>
        <w:t>e</w:t>
      </w:r>
      <w:r w:rsidRPr="006D6860">
        <w:rPr>
          <w:rFonts w:ascii="Candara" w:eastAsia="Verdana" w:hAnsi="Candara" w:cs="Verdana"/>
          <w:spacing w:val="3"/>
          <w:position w:val="-1"/>
          <w:sz w:val="24"/>
          <w:szCs w:val="24"/>
        </w:rPr>
        <w:t xml:space="preserve"> </w:t>
      </w:r>
      <w:r w:rsidRPr="006D6860">
        <w:rPr>
          <w:rFonts w:ascii="Candara" w:eastAsia="Verdana" w:hAnsi="Candara" w:cs="Verdana"/>
          <w:spacing w:val="-5"/>
          <w:position w:val="-1"/>
          <w:sz w:val="24"/>
          <w:szCs w:val="24"/>
        </w:rPr>
        <w:t>a</w:t>
      </w:r>
      <w:r w:rsidRPr="006D6860">
        <w:rPr>
          <w:rFonts w:ascii="Candara" w:eastAsia="Verdana" w:hAnsi="Candara" w:cs="Verdana"/>
          <w:position w:val="-1"/>
          <w:sz w:val="24"/>
          <w:szCs w:val="24"/>
        </w:rPr>
        <w:t>n</w:t>
      </w:r>
      <w:r w:rsidRPr="006D6860">
        <w:rPr>
          <w:rFonts w:ascii="Candara" w:eastAsia="Verdana" w:hAnsi="Candara" w:cs="Verdana"/>
          <w:spacing w:val="3"/>
          <w:position w:val="-1"/>
          <w:sz w:val="24"/>
          <w:szCs w:val="24"/>
        </w:rPr>
        <w:t xml:space="preserve"> </w:t>
      </w:r>
      <w:r w:rsidRPr="006D6860">
        <w:rPr>
          <w:rFonts w:ascii="Candara" w:eastAsia="Verdana" w:hAnsi="Candara" w:cs="Verdana"/>
          <w:spacing w:val="-3"/>
          <w:position w:val="-1"/>
          <w:sz w:val="24"/>
          <w:szCs w:val="24"/>
        </w:rPr>
        <w:t>E</w:t>
      </w:r>
      <w:r w:rsidRPr="006D6860">
        <w:rPr>
          <w:rFonts w:ascii="Candara" w:eastAsia="Verdana" w:hAnsi="Candara" w:cs="Verdana"/>
          <w:spacing w:val="1"/>
          <w:position w:val="-1"/>
          <w:sz w:val="24"/>
          <w:szCs w:val="24"/>
        </w:rPr>
        <w:t>nh</w:t>
      </w:r>
      <w:r w:rsidRPr="006D6860">
        <w:rPr>
          <w:rFonts w:ascii="Candara" w:eastAsia="Verdana" w:hAnsi="Candara" w:cs="Verdana"/>
          <w:spacing w:val="-5"/>
          <w:position w:val="-1"/>
          <w:sz w:val="24"/>
          <w:szCs w:val="24"/>
        </w:rPr>
        <w:t>a</w:t>
      </w:r>
      <w:r w:rsidRPr="006D6860">
        <w:rPr>
          <w:rFonts w:ascii="Candara" w:eastAsia="Verdana" w:hAnsi="Candara" w:cs="Verdana"/>
          <w:spacing w:val="1"/>
          <w:position w:val="-1"/>
          <w:sz w:val="24"/>
          <w:szCs w:val="24"/>
        </w:rPr>
        <w:t>n</w:t>
      </w:r>
      <w:r w:rsidRPr="006D6860">
        <w:rPr>
          <w:rFonts w:ascii="Candara" w:eastAsia="Verdana" w:hAnsi="Candara" w:cs="Verdana"/>
          <w:position w:val="-1"/>
          <w:sz w:val="24"/>
          <w:szCs w:val="24"/>
        </w:rPr>
        <w:t>ced</w:t>
      </w:r>
      <w:r w:rsidRPr="006D6860">
        <w:rPr>
          <w:rFonts w:ascii="Candara" w:eastAsia="Verdana" w:hAnsi="Candara" w:cs="Verdana"/>
          <w:spacing w:val="-3"/>
          <w:position w:val="-1"/>
          <w:sz w:val="24"/>
          <w:szCs w:val="24"/>
        </w:rPr>
        <w:t xml:space="preserve"> </w:t>
      </w:r>
      <w:r w:rsidRPr="006D6860">
        <w:rPr>
          <w:rFonts w:ascii="Candara" w:eastAsia="Verdana" w:hAnsi="Candara" w:cs="Verdana"/>
          <w:spacing w:val="2"/>
          <w:position w:val="-1"/>
          <w:sz w:val="24"/>
          <w:szCs w:val="24"/>
        </w:rPr>
        <w:t>D</w:t>
      </w:r>
      <w:r w:rsidRPr="006D6860">
        <w:rPr>
          <w:rFonts w:ascii="Candara" w:eastAsia="Verdana" w:hAnsi="Candara" w:cs="Verdana"/>
          <w:spacing w:val="-1"/>
          <w:position w:val="-1"/>
          <w:sz w:val="24"/>
          <w:szCs w:val="24"/>
        </w:rPr>
        <w:t>B</w:t>
      </w:r>
      <w:r w:rsidRPr="006D6860">
        <w:rPr>
          <w:rFonts w:ascii="Candara" w:eastAsia="Verdana" w:hAnsi="Candara" w:cs="Verdana"/>
          <w:position w:val="-1"/>
          <w:sz w:val="24"/>
          <w:szCs w:val="24"/>
        </w:rPr>
        <w:t>S</w:t>
      </w:r>
      <w:r w:rsidRPr="006D6860">
        <w:rPr>
          <w:rFonts w:ascii="Candara" w:eastAsia="Verdana" w:hAnsi="Candara" w:cs="Verdana"/>
          <w:spacing w:val="1"/>
          <w:position w:val="-1"/>
          <w:sz w:val="24"/>
          <w:szCs w:val="24"/>
        </w:rPr>
        <w:t xml:space="preserve"> </w:t>
      </w:r>
      <w:r w:rsidRPr="006D6860">
        <w:rPr>
          <w:rFonts w:ascii="Candara" w:eastAsia="Verdana" w:hAnsi="Candara" w:cs="Verdana"/>
          <w:position w:val="-1"/>
          <w:sz w:val="24"/>
          <w:szCs w:val="24"/>
        </w:rPr>
        <w:t>c</w:t>
      </w:r>
      <w:r w:rsidRPr="006D6860">
        <w:rPr>
          <w:rFonts w:ascii="Candara" w:eastAsia="Verdana" w:hAnsi="Candara" w:cs="Verdana"/>
          <w:spacing w:val="1"/>
          <w:position w:val="-1"/>
          <w:sz w:val="24"/>
          <w:szCs w:val="24"/>
        </w:rPr>
        <w:t>he</w:t>
      </w:r>
      <w:r w:rsidRPr="006D6860">
        <w:rPr>
          <w:rFonts w:ascii="Candara" w:eastAsia="Verdana" w:hAnsi="Candara" w:cs="Verdana"/>
          <w:position w:val="-1"/>
          <w:sz w:val="24"/>
          <w:szCs w:val="24"/>
        </w:rPr>
        <w:t>ck</w:t>
      </w:r>
      <w:r w:rsidR="006D6860">
        <w:rPr>
          <w:rFonts w:ascii="Candara" w:eastAsia="Verdana" w:hAnsi="Candara" w:cs="Verdana"/>
          <w:position w:val="-1"/>
          <w:sz w:val="24"/>
          <w:szCs w:val="24"/>
        </w:rPr>
        <w:t>;</w:t>
      </w:r>
    </w:p>
    <w:p w14:paraId="395347A3" w14:textId="7352D368" w:rsidR="00BF6693" w:rsidRPr="006D6860" w:rsidRDefault="00883278" w:rsidP="006D6860">
      <w:pPr>
        <w:pStyle w:val="ListParagraph"/>
        <w:numPr>
          <w:ilvl w:val="0"/>
          <w:numId w:val="6"/>
        </w:numPr>
        <w:tabs>
          <w:tab w:val="left" w:pos="820"/>
        </w:tabs>
        <w:spacing w:line="280" w:lineRule="exact"/>
        <w:ind w:right="1033"/>
        <w:rPr>
          <w:rFonts w:ascii="Candara" w:eastAsia="Verdana" w:hAnsi="Candara" w:cs="Verdana"/>
          <w:sz w:val="24"/>
          <w:szCs w:val="24"/>
        </w:rPr>
      </w:pPr>
      <w:r w:rsidRPr="006D6860">
        <w:rPr>
          <w:rFonts w:ascii="Candara" w:eastAsia="Verdana" w:hAnsi="Candara" w:cs="Verdana"/>
          <w:spacing w:val="1"/>
          <w:sz w:val="24"/>
          <w:szCs w:val="24"/>
        </w:rPr>
        <w:t>Th</w:t>
      </w:r>
      <w:r w:rsidRPr="006D6860">
        <w:rPr>
          <w:rFonts w:ascii="Candara" w:eastAsia="Verdana" w:hAnsi="Candara" w:cs="Verdana"/>
          <w:sz w:val="24"/>
          <w:szCs w:val="24"/>
        </w:rPr>
        <w:t>e</w:t>
      </w:r>
      <w:r w:rsidRPr="006D6860">
        <w:rPr>
          <w:rFonts w:ascii="Candara" w:eastAsia="Verdana" w:hAnsi="Candara" w:cs="Verdana"/>
          <w:spacing w:val="3"/>
          <w:sz w:val="24"/>
          <w:szCs w:val="24"/>
        </w:rPr>
        <w:t xml:space="preserve"> </w:t>
      </w:r>
      <w:r w:rsidRPr="006D6860">
        <w:rPr>
          <w:rFonts w:ascii="Candara" w:eastAsia="Verdana" w:hAnsi="Candara" w:cs="Verdana"/>
          <w:sz w:val="24"/>
          <w:szCs w:val="24"/>
        </w:rPr>
        <w:t>P</w:t>
      </w:r>
      <w:r w:rsidRPr="006D6860">
        <w:rPr>
          <w:rFonts w:ascii="Candara" w:eastAsia="Verdana" w:hAnsi="Candara" w:cs="Verdana"/>
          <w:spacing w:val="-2"/>
          <w:sz w:val="24"/>
          <w:szCs w:val="24"/>
        </w:rPr>
        <w:t>ro</w:t>
      </w:r>
      <w:r w:rsidRPr="006D6860">
        <w:rPr>
          <w:rFonts w:ascii="Candara" w:eastAsia="Verdana" w:hAnsi="Candara" w:cs="Verdana"/>
          <w:spacing w:val="-3"/>
          <w:sz w:val="24"/>
          <w:szCs w:val="24"/>
        </w:rPr>
        <w:t>h</w:t>
      </w:r>
      <w:r w:rsidRPr="006D6860">
        <w:rPr>
          <w:rFonts w:ascii="Candara" w:eastAsia="Verdana" w:hAnsi="Candara" w:cs="Verdana"/>
          <w:spacing w:val="6"/>
          <w:sz w:val="24"/>
          <w:szCs w:val="24"/>
        </w:rPr>
        <w:t>i</w:t>
      </w:r>
      <w:r w:rsidRPr="006D6860">
        <w:rPr>
          <w:rFonts w:ascii="Candara" w:eastAsia="Verdana" w:hAnsi="Candara" w:cs="Verdana"/>
          <w:spacing w:val="-6"/>
          <w:sz w:val="24"/>
          <w:szCs w:val="24"/>
        </w:rPr>
        <w:t>b</w:t>
      </w:r>
      <w:r w:rsidRPr="006D6860">
        <w:rPr>
          <w:rFonts w:ascii="Candara" w:eastAsia="Verdana" w:hAnsi="Candara" w:cs="Verdana"/>
          <w:spacing w:val="6"/>
          <w:sz w:val="24"/>
          <w:szCs w:val="24"/>
        </w:rPr>
        <w:t>i</w:t>
      </w:r>
      <w:r w:rsidRPr="006D6860">
        <w:rPr>
          <w:rFonts w:ascii="Candara" w:eastAsia="Verdana" w:hAnsi="Candara" w:cs="Verdana"/>
          <w:spacing w:val="-3"/>
          <w:sz w:val="24"/>
          <w:szCs w:val="24"/>
        </w:rPr>
        <w:t>t</w:t>
      </w:r>
      <w:r w:rsidRPr="006D6860">
        <w:rPr>
          <w:rFonts w:ascii="Candara" w:eastAsia="Verdana" w:hAnsi="Candara" w:cs="Verdana"/>
          <w:spacing w:val="6"/>
          <w:sz w:val="24"/>
          <w:szCs w:val="24"/>
        </w:rPr>
        <w:t>i</w:t>
      </w:r>
      <w:r w:rsidRPr="006D6860">
        <w:rPr>
          <w:rFonts w:ascii="Candara" w:eastAsia="Verdana" w:hAnsi="Candara" w:cs="Verdana"/>
          <w:spacing w:val="-6"/>
          <w:sz w:val="24"/>
          <w:szCs w:val="24"/>
        </w:rPr>
        <w:t>o</w:t>
      </w:r>
      <w:r w:rsidRPr="006D6860">
        <w:rPr>
          <w:rFonts w:ascii="Candara" w:eastAsia="Verdana" w:hAnsi="Candara" w:cs="Verdana"/>
          <w:sz w:val="24"/>
          <w:szCs w:val="24"/>
        </w:rPr>
        <w:t>n</w:t>
      </w:r>
      <w:r w:rsidRPr="006D6860">
        <w:rPr>
          <w:rFonts w:ascii="Candara" w:eastAsia="Verdana" w:hAnsi="Candara" w:cs="Verdana"/>
          <w:spacing w:val="3"/>
          <w:sz w:val="24"/>
          <w:szCs w:val="24"/>
        </w:rPr>
        <w:t xml:space="preserve"> </w:t>
      </w:r>
      <w:r w:rsidRPr="006D6860">
        <w:rPr>
          <w:rFonts w:ascii="Candara" w:eastAsia="Verdana" w:hAnsi="Candara" w:cs="Verdana"/>
          <w:spacing w:val="-2"/>
          <w:sz w:val="24"/>
          <w:szCs w:val="24"/>
        </w:rPr>
        <w:t>o</w:t>
      </w:r>
      <w:r w:rsidRPr="006D6860">
        <w:rPr>
          <w:rFonts w:ascii="Candara" w:eastAsia="Verdana" w:hAnsi="Candara" w:cs="Verdana"/>
          <w:sz w:val="24"/>
          <w:szCs w:val="24"/>
        </w:rPr>
        <w:t xml:space="preserve">f </w:t>
      </w:r>
      <w:r w:rsidRPr="006D6860">
        <w:rPr>
          <w:rFonts w:ascii="Candara" w:eastAsia="Verdana" w:hAnsi="Candara" w:cs="Verdana"/>
          <w:spacing w:val="-3"/>
          <w:sz w:val="24"/>
          <w:szCs w:val="24"/>
        </w:rPr>
        <w:t>t</w:t>
      </w:r>
      <w:r w:rsidRPr="006D6860">
        <w:rPr>
          <w:rFonts w:ascii="Candara" w:eastAsia="Verdana" w:hAnsi="Candara" w:cs="Verdana"/>
          <w:spacing w:val="1"/>
          <w:sz w:val="24"/>
          <w:szCs w:val="24"/>
        </w:rPr>
        <w:t>e</w:t>
      </w:r>
      <w:r w:rsidRPr="006D6860">
        <w:rPr>
          <w:rFonts w:ascii="Candara" w:eastAsia="Verdana" w:hAnsi="Candara" w:cs="Verdana"/>
          <w:sz w:val="24"/>
          <w:szCs w:val="24"/>
        </w:rPr>
        <w:t>ac</w:t>
      </w:r>
      <w:r w:rsidRPr="006D6860">
        <w:rPr>
          <w:rFonts w:ascii="Candara" w:eastAsia="Verdana" w:hAnsi="Candara" w:cs="Verdana"/>
          <w:spacing w:val="-3"/>
          <w:sz w:val="24"/>
          <w:szCs w:val="24"/>
        </w:rPr>
        <w:t>h</w:t>
      </w:r>
      <w:r w:rsidRPr="006D6860">
        <w:rPr>
          <w:rFonts w:ascii="Candara" w:eastAsia="Verdana" w:hAnsi="Candara" w:cs="Verdana"/>
          <w:spacing w:val="1"/>
          <w:sz w:val="24"/>
          <w:szCs w:val="24"/>
        </w:rPr>
        <w:t>in</w:t>
      </w:r>
      <w:r w:rsidRPr="006D6860">
        <w:rPr>
          <w:rFonts w:ascii="Candara" w:eastAsia="Verdana" w:hAnsi="Candara" w:cs="Verdana"/>
          <w:sz w:val="24"/>
          <w:szCs w:val="24"/>
        </w:rPr>
        <w:t>g</w:t>
      </w:r>
      <w:r w:rsidRPr="006D6860">
        <w:rPr>
          <w:rFonts w:ascii="Candara" w:eastAsia="Verdana" w:hAnsi="Candara" w:cs="Verdana"/>
          <w:spacing w:val="1"/>
          <w:sz w:val="24"/>
          <w:szCs w:val="24"/>
        </w:rPr>
        <w:t xml:space="preserve"> </w:t>
      </w:r>
      <w:r w:rsidRPr="006D6860">
        <w:rPr>
          <w:rFonts w:ascii="Candara" w:eastAsia="Verdana" w:hAnsi="Candara" w:cs="Verdana"/>
          <w:sz w:val="24"/>
          <w:szCs w:val="24"/>
        </w:rPr>
        <w:t>c</w:t>
      </w:r>
      <w:r w:rsidRPr="006D6860">
        <w:rPr>
          <w:rFonts w:ascii="Candara" w:eastAsia="Verdana" w:hAnsi="Candara" w:cs="Verdana"/>
          <w:spacing w:val="1"/>
          <w:sz w:val="24"/>
          <w:szCs w:val="24"/>
        </w:rPr>
        <w:t>he</w:t>
      </w:r>
      <w:r w:rsidRPr="006D6860">
        <w:rPr>
          <w:rFonts w:ascii="Candara" w:eastAsia="Verdana" w:hAnsi="Candara" w:cs="Verdana"/>
          <w:spacing w:val="-5"/>
          <w:sz w:val="24"/>
          <w:szCs w:val="24"/>
        </w:rPr>
        <w:t>c</w:t>
      </w:r>
      <w:r w:rsidRPr="006D6860">
        <w:rPr>
          <w:rFonts w:ascii="Candara" w:eastAsia="Verdana" w:hAnsi="Candara" w:cs="Verdana"/>
          <w:spacing w:val="2"/>
          <w:sz w:val="24"/>
          <w:szCs w:val="24"/>
        </w:rPr>
        <w:t>k</w:t>
      </w:r>
      <w:r w:rsidRPr="006D6860">
        <w:rPr>
          <w:rFonts w:ascii="Candara" w:eastAsia="Verdana" w:hAnsi="Candara" w:cs="Verdana"/>
          <w:sz w:val="24"/>
          <w:szCs w:val="24"/>
        </w:rPr>
        <w:t>s</w:t>
      </w:r>
      <w:r w:rsidRPr="006D6860">
        <w:rPr>
          <w:rFonts w:ascii="Candara" w:eastAsia="Verdana" w:hAnsi="Candara" w:cs="Verdana"/>
          <w:spacing w:val="3"/>
          <w:sz w:val="24"/>
          <w:szCs w:val="24"/>
        </w:rPr>
        <w:t xml:space="preserve"> </w:t>
      </w:r>
      <w:r w:rsidRPr="006D6860">
        <w:rPr>
          <w:rFonts w:ascii="Candara" w:eastAsia="Verdana" w:hAnsi="Candara" w:cs="Verdana"/>
          <w:spacing w:val="2"/>
          <w:sz w:val="24"/>
          <w:szCs w:val="24"/>
        </w:rPr>
        <w:t>m</w:t>
      </w:r>
      <w:r w:rsidRPr="006D6860">
        <w:rPr>
          <w:rFonts w:ascii="Candara" w:eastAsia="Verdana" w:hAnsi="Candara" w:cs="Verdana"/>
          <w:spacing w:val="1"/>
          <w:sz w:val="24"/>
          <w:szCs w:val="24"/>
        </w:rPr>
        <w:t>u</w:t>
      </w:r>
      <w:r w:rsidRPr="006D6860">
        <w:rPr>
          <w:rFonts w:ascii="Candara" w:eastAsia="Verdana" w:hAnsi="Candara" w:cs="Verdana"/>
          <w:sz w:val="24"/>
          <w:szCs w:val="24"/>
        </w:rPr>
        <w:t>st</w:t>
      </w:r>
      <w:r w:rsidRPr="006D6860">
        <w:rPr>
          <w:rFonts w:ascii="Candara" w:eastAsia="Verdana" w:hAnsi="Candara" w:cs="Verdana"/>
          <w:spacing w:val="-2"/>
          <w:sz w:val="24"/>
          <w:szCs w:val="24"/>
        </w:rPr>
        <w:t xml:space="preserve"> </w:t>
      </w:r>
      <w:r w:rsidRPr="006D6860">
        <w:rPr>
          <w:rFonts w:ascii="Candara" w:eastAsia="Verdana" w:hAnsi="Candara" w:cs="Verdana"/>
          <w:spacing w:val="-1"/>
          <w:sz w:val="24"/>
          <w:szCs w:val="24"/>
        </w:rPr>
        <w:t>b</w:t>
      </w:r>
      <w:r w:rsidRPr="006D6860">
        <w:rPr>
          <w:rFonts w:ascii="Candara" w:eastAsia="Verdana" w:hAnsi="Candara" w:cs="Verdana"/>
          <w:sz w:val="24"/>
          <w:szCs w:val="24"/>
        </w:rPr>
        <w:t>e</w:t>
      </w:r>
      <w:r w:rsidRPr="006D6860">
        <w:rPr>
          <w:rFonts w:ascii="Candara" w:eastAsia="Verdana" w:hAnsi="Candara" w:cs="Verdana"/>
          <w:spacing w:val="3"/>
          <w:sz w:val="24"/>
          <w:szCs w:val="24"/>
        </w:rPr>
        <w:t xml:space="preserve"> </w:t>
      </w:r>
      <w:r w:rsidRPr="006D6860">
        <w:rPr>
          <w:rFonts w:ascii="Candara" w:eastAsia="Verdana" w:hAnsi="Candara" w:cs="Verdana"/>
          <w:sz w:val="24"/>
          <w:szCs w:val="24"/>
        </w:rPr>
        <w:t>c</w:t>
      </w:r>
      <w:r w:rsidRPr="006D6860">
        <w:rPr>
          <w:rFonts w:ascii="Candara" w:eastAsia="Verdana" w:hAnsi="Candara" w:cs="Verdana"/>
          <w:spacing w:val="-2"/>
          <w:sz w:val="24"/>
          <w:szCs w:val="24"/>
        </w:rPr>
        <w:t>o</w:t>
      </w:r>
      <w:r w:rsidRPr="006D6860">
        <w:rPr>
          <w:rFonts w:ascii="Candara" w:eastAsia="Verdana" w:hAnsi="Candara" w:cs="Verdana"/>
          <w:spacing w:val="2"/>
          <w:sz w:val="24"/>
          <w:szCs w:val="24"/>
        </w:rPr>
        <w:t>m</w:t>
      </w:r>
      <w:r w:rsidRPr="006D6860">
        <w:rPr>
          <w:rFonts w:ascii="Candara" w:eastAsia="Verdana" w:hAnsi="Candara" w:cs="Verdana"/>
          <w:spacing w:val="-6"/>
          <w:sz w:val="24"/>
          <w:szCs w:val="24"/>
        </w:rPr>
        <w:t>p</w:t>
      </w:r>
      <w:r w:rsidRPr="006D6860">
        <w:rPr>
          <w:rFonts w:ascii="Candara" w:eastAsia="Verdana" w:hAnsi="Candara" w:cs="Verdana"/>
          <w:spacing w:val="6"/>
          <w:sz w:val="24"/>
          <w:szCs w:val="24"/>
        </w:rPr>
        <w:t>l</w:t>
      </w:r>
      <w:r w:rsidRPr="006D6860">
        <w:rPr>
          <w:rFonts w:ascii="Candara" w:eastAsia="Verdana" w:hAnsi="Candara" w:cs="Verdana"/>
          <w:spacing w:val="-4"/>
          <w:sz w:val="24"/>
          <w:szCs w:val="24"/>
        </w:rPr>
        <w:t>e</w:t>
      </w:r>
      <w:r w:rsidRPr="006D6860">
        <w:rPr>
          <w:rFonts w:ascii="Candara" w:eastAsia="Verdana" w:hAnsi="Candara" w:cs="Verdana"/>
          <w:spacing w:val="1"/>
          <w:sz w:val="24"/>
          <w:szCs w:val="24"/>
        </w:rPr>
        <w:t>te</w:t>
      </w:r>
      <w:r w:rsidRPr="006D6860">
        <w:rPr>
          <w:rFonts w:ascii="Candara" w:eastAsia="Verdana" w:hAnsi="Candara" w:cs="Verdana"/>
          <w:sz w:val="24"/>
          <w:szCs w:val="24"/>
        </w:rPr>
        <w:t>d</w:t>
      </w:r>
      <w:r w:rsidRPr="006D6860">
        <w:rPr>
          <w:rFonts w:ascii="Candara" w:eastAsia="Verdana" w:hAnsi="Candara" w:cs="Verdana"/>
          <w:spacing w:val="1"/>
          <w:sz w:val="24"/>
          <w:szCs w:val="24"/>
        </w:rPr>
        <w:t xml:space="preserve"> </w:t>
      </w:r>
      <w:r w:rsidRPr="006D6860">
        <w:rPr>
          <w:rFonts w:ascii="Candara" w:eastAsia="Verdana" w:hAnsi="Candara" w:cs="Verdana"/>
          <w:spacing w:val="2"/>
          <w:sz w:val="24"/>
          <w:szCs w:val="24"/>
        </w:rPr>
        <w:t>f</w:t>
      </w:r>
      <w:r w:rsidRPr="006D6860">
        <w:rPr>
          <w:rFonts w:ascii="Candara" w:eastAsia="Verdana" w:hAnsi="Candara" w:cs="Verdana"/>
          <w:spacing w:val="-2"/>
          <w:sz w:val="24"/>
          <w:szCs w:val="24"/>
        </w:rPr>
        <w:t>o</w:t>
      </w:r>
      <w:r w:rsidRPr="006D6860">
        <w:rPr>
          <w:rFonts w:ascii="Candara" w:eastAsia="Verdana" w:hAnsi="Candara" w:cs="Verdana"/>
          <w:sz w:val="24"/>
          <w:szCs w:val="24"/>
        </w:rPr>
        <w:t xml:space="preserve">r </w:t>
      </w:r>
      <w:r w:rsidRPr="006D6860">
        <w:rPr>
          <w:rFonts w:ascii="Candara" w:eastAsia="Verdana" w:hAnsi="Candara" w:cs="Verdana"/>
          <w:spacing w:val="1"/>
          <w:sz w:val="24"/>
          <w:szCs w:val="24"/>
        </w:rPr>
        <w:t>e</w:t>
      </w:r>
      <w:r w:rsidRPr="006D6860">
        <w:rPr>
          <w:rFonts w:ascii="Candara" w:eastAsia="Verdana" w:hAnsi="Candara" w:cs="Verdana"/>
          <w:spacing w:val="2"/>
          <w:sz w:val="24"/>
          <w:szCs w:val="24"/>
        </w:rPr>
        <w:t>v</w:t>
      </w:r>
      <w:r w:rsidRPr="006D6860">
        <w:rPr>
          <w:rFonts w:ascii="Candara" w:eastAsia="Verdana" w:hAnsi="Candara" w:cs="Verdana"/>
          <w:spacing w:val="1"/>
          <w:sz w:val="24"/>
          <w:szCs w:val="24"/>
        </w:rPr>
        <w:t>e</w:t>
      </w:r>
      <w:r w:rsidRPr="006D6860">
        <w:rPr>
          <w:rFonts w:ascii="Candara" w:eastAsia="Verdana" w:hAnsi="Candara" w:cs="Verdana"/>
          <w:spacing w:val="-2"/>
          <w:sz w:val="24"/>
          <w:szCs w:val="24"/>
        </w:rPr>
        <w:t>r</w:t>
      </w:r>
      <w:r w:rsidRPr="006D6860">
        <w:rPr>
          <w:rFonts w:ascii="Candara" w:eastAsia="Verdana" w:hAnsi="Candara" w:cs="Verdana"/>
          <w:spacing w:val="2"/>
          <w:sz w:val="24"/>
          <w:szCs w:val="24"/>
        </w:rPr>
        <w:t>y</w:t>
      </w:r>
      <w:r w:rsidRPr="006D6860">
        <w:rPr>
          <w:rFonts w:ascii="Candara" w:eastAsia="Verdana" w:hAnsi="Candara" w:cs="Verdana"/>
          <w:spacing w:val="-2"/>
          <w:sz w:val="24"/>
          <w:szCs w:val="24"/>
        </w:rPr>
        <w:t>o</w:t>
      </w:r>
      <w:r w:rsidRPr="006D6860">
        <w:rPr>
          <w:rFonts w:ascii="Candara" w:eastAsia="Verdana" w:hAnsi="Candara" w:cs="Verdana"/>
          <w:spacing w:val="1"/>
          <w:sz w:val="24"/>
          <w:szCs w:val="24"/>
        </w:rPr>
        <w:t>n</w:t>
      </w:r>
      <w:r w:rsidRPr="006D6860">
        <w:rPr>
          <w:rFonts w:ascii="Candara" w:eastAsia="Verdana" w:hAnsi="Candara" w:cs="Verdana"/>
          <w:sz w:val="24"/>
          <w:szCs w:val="24"/>
        </w:rPr>
        <w:t>e</w:t>
      </w:r>
      <w:r w:rsidRPr="006D6860">
        <w:rPr>
          <w:rFonts w:ascii="Candara" w:eastAsia="Verdana" w:hAnsi="Candara" w:cs="Verdana"/>
          <w:spacing w:val="-2"/>
          <w:sz w:val="24"/>
          <w:szCs w:val="24"/>
        </w:rPr>
        <w:t xml:space="preserve"> </w:t>
      </w:r>
      <w:r w:rsidRPr="006D6860">
        <w:rPr>
          <w:rFonts w:ascii="Candara" w:eastAsia="Verdana" w:hAnsi="Candara" w:cs="Verdana"/>
          <w:spacing w:val="1"/>
          <w:sz w:val="24"/>
          <w:szCs w:val="24"/>
        </w:rPr>
        <w:t>en</w:t>
      </w:r>
      <w:r w:rsidRPr="006D6860">
        <w:rPr>
          <w:rFonts w:ascii="Candara" w:eastAsia="Verdana" w:hAnsi="Candara" w:cs="Verdana"/>
          <w:spacing w:val="-1"/>
          <w:sz w:val="24"/>
          <w:szCs w:val="24"/>
        </w:rPr>
        <w:t>g</w:t>
      </w:r>
      <w:r w:rsidRPr="006D6860">
        <w:rPr>
          <w:rFonts w:ascii="Candara" w:eastAsia="Verdana" w:hAnsi="Candara" w:cs="Verdana"/>
          <w:sz w:val="24"/>
          <w:szCs w:val="24"/>
        </w:rPr>
        <w:t>a</w:t>
      </w:r>
      <w:r w:rsidRPr="006D6860">
        <w:rPr>
          <w:rFonts w:ascii="Candara" w:eastAsia="Verdana" w:hAnsi="Candara" w:cs="Verdana"/>
          <w:spacing w:val="-1"/>
          <w:sz w:val="24"/>
          <w:szCs w:val="24"/>
        </w:rPr>
        <w:t>g</w:t>
      </w:r>
      <w:r w:rsidRPr="006D6860">
        <w:rPr>
          <w:rFonts w:ascii="Candara" w:eastAsia="Verdana" w:hAnsi="Candara" w:cs="Verdana"/>
          <w:spacing w:val="1"/>
          <w:sz w:val="24"/>
          <w:szCs w:val="24"/>
        </w:rPr>
        <w:t>e</w:t>
      </w:r>
      <w:r w:rsidRPr="006D6860">
        <w:rPr>
          <w:rFonts w:ascii="Candara" w:eastAsia="Verdana" w:hAnsi="Candara" w:cs="Verdana"/>
          <w:sz w:val="24"/>
          <w:szCs w:val="24"/>
        </w:rPr>
        <w:t>d</w:t>
      </w:r>
      <w:r w:rsidRPr="006D6860">
        <w:rPr>
          <w:rFonts w:ascii="Candara" w:eastAsia="Verdana" w:hAnsi="Candara" w:cs="Verdana"/>
          <w:spacing w:val="-3"/>
          <w:sz w:val="24"/>
          <w:szCs w:val="24"/>
        </w:rPr>
        <w:t xml:space="preserve"> </w:t>
      </w:r>
      <w:r w:rsidRPr="006D6860">
        <w:rPr>
          <w:rFonts w:ascii="Candara" w:eastAsia="Verdana" w:hAnsi="Candara" w:cs="Verdana"/>
          <w:spacing w:val="2"/>
          <w:sz w:val="24"/>
          <w:szCs w:val="24"/>
        </w:rPr>
        <w:t>i</w:t>
      </w:r>
      <w:r w:rsidRPr="006D6860">
        <w:rPr>
          <w:rFonts w:ascii="Candara" w:eastAsia="Verdana" w:hAnsi="Candara" w:cs="Verdana"/>
          <w:sz w:val="24"/>
          <w:szCs w:val="24"/>
        </w:rPr>
        <w:t>n</w:t>
      </w:r>
      <w:r w:rsidRPr="006D6860">
        <w:rPr>
          <w:rFonts w:ascii="Candara" w:eastAsia="Verdana" w:hAnsi="Candara" w:cs="Verdana"/>
          <w:spacing w:val="2"/>
          <w:sz w:val="24"/>
          <w:szCs w:val="24"/>
        </w:rPr>
        <w:t xml:space="preserve"> </w:t>
      </w:r>
      <w:r w:rsidRPr="006D6860">
        <w:rPr>
          <w:rFonts w:ascii="Candara" w:eastAsia="Verdana" w:hAnsi="Candara" w:cs="Verdana"/>
          <w:spacing w:val="-2"/>
          <w:sz w:val="24"/>
          <w:szCs w:val="24"/>
        </w:rPr>
        <w:t>‘</w:t>
      </w:r>
      <w:r w:rsidRPr="006D6860">
        <w:rPr>
          <w:rFonts w:ascii="Candara" w:eastAsia="Verdana" w:hAnsi="Candara" w:cs="Verdana"/>
          <w:spacing w:val="-3"/>
          <w:sz w:val="24"/>
          <w:szCs w:val="24"/>
        </w:rPr>
        <w:t>t</w:t>
      </w:r>
      <w:r w:rsidRPr="006D6860">
        <w:rPr>
          <w:rFonts w:ascii="Candara" w:eastAsia="Verdana" w:hAnsi="Candara" w:cs="Verdana"/>
          <w:spacing w:val="1"/>
          <w:sz w:val="24"/>
          <w:szCs w:val="24"/>
        </w:rPr>
        <w:t>e</w:t>
      </w:r>
      <w:r w:rsidRPr="006D6860">
        <w:rPr>
          <w:rFonts w:ascii="Candara" w:eastAsia="Verdana" w:hAnsi="Candara" w:cs="Verdana"/>
          <w:sz w:val="24"/>
          <w:szCs w:val="24"/>
        </w:rPr>
        <w:t>ac</w:t>
      </w:r>
      <w:r w:rsidRPr="006D6860">
        <w:rPr>
          <w:rFonts w:ascii="Candara" w:eastAsia="Verdana" w:hAnsi="Candara" w:cs="Verdana"/>
          <w:spacing w:val="-4"/>
          <w:sz w:val="24"/>
          <w:szCs w:val="24"/>
        </w:rPr>
        <w:t>h</w:t>
      </w:r>
      <w:r w:rsidRPr="006D6860">
        <w:rPr>
          <w:rFonts w:ascii="Candara" w:eastAsia="Verdana" w:hAnsi="Candara" w:cs="Verdana"/>
          <w:spacing w:val="6"/>
          <w:sz w:val="24"/>
          <w:szCs w:val="24"/>
        </w:rPr>
        <w:t>i</w:t>
      </w:r>
      <w:r w:rsidRPr="006D6860">
        <w:rPr>
          <w:rFonts w:ascii="Candara" w:eastAsia="Verdana" w:hAnsi="Candara" w:cs="Verdana"/>
          <w:spacing w:val="1"/>
          <w:sz w:val="24"/>
          <w:szCs w:val="24"/>
        </w:rPr>
        <w:t>n</w:t>
      </w:r>
      <w:r w:rsidRPr="006D6860">
        <w:rPr>
          <w:rFonts w:ascii="Candara" w:eastAsia="Verdana" w:hAnsi="Candara" w:cs="Verdana"/>
          <w:sz w:val="24"/>
          <w:szCs w:val="24"/>
        </w:rPr>
        <w:t>g</w:t>
      </w:r>
      <w:r w:rsidRPr="006D6860">
        <w:rPr>
          <w:rFonts w:ascii="Candara" w:eastAsia="Verdana" w:hAnsi="Candara" w:cs="Verdana"/>
          <w:spacing w:val="-5"/>
          <w:sz w:val="24"/>
          <w:szCs w:val="24"/>
        </w:rPr>
        <w:t xml:space="preserve"> </w:t>
      </w:r>
      <w:r w:rsidRPr="006D6860">
        <w:rPr>
          <w:rFonts w:ascii="Candara" w:eastAsia="Verdana" w:hAnsi="Candara" w:cs="Verdana"/>
          <w:sz w:val="24"/>
          <w:szCs w:val="24"/>
        </w:rPr>
        <w:t>w</w:t>
      </w:r>
      <w:r w:rsidRPr="006D6860">
        <w:rPr>
          <w:rFonts w:ascii="Candara" w:eastAsia="Verdana" w:hAnsi="Candara" w:cs="Verdana"/>
          <w:spacing w:val="-1"/>
          <w:sz w:val="24"/>
          <w:szCs w:val="24"/>
        </w:rPr>
        <w:t>o</w:t>
      </w:r>
      <w:r w:rsidRPr="006D6860">
        <w:rPr>
          <w:rFonts w:ascii="Candara" w:eastAsia="Verdana" w:hAnsi="Candara" w:cs="Verdana"/>
          <w:spacing w:val="-2"/>
          <w:sz w:val="24"/>
          <w:szCs w:val="24"/>
        </w:rPr>
        <w:t>r</w:t>
      </w:r>
      <w:r w:rsidRPr="006D6860">
        <w:rPr>
          <w:rFonts w:ascii="Candara" w:eastAsia="Verdana" w:hAnsi="Candara" w:cs="Verdana"/>
          <w:spacing w:val="2"/>
          <w:sz w:val="24"/>
          <w:szCs w:val="24"/>
        </w:rPr>
        <w:t>k</w:t>
      </w:r>
      <w:r w:rsidR="0008212F">
        <w:rPr>
          <w:rFonts w:ascii="Candara" w:eastAsia="Verdana" w:hAnsi="Candara" w:cs="Verdana"/>
          <w:sz w:val="24"/>
          <w:szCs w:val="24"/>
        </w:rPr>
        <w:t>’</w:t>
      </w:r>
      <w:r w:rsidRPr="006D6860">
        <w:rPr>
          <w:rFonts w:ascii="Candara" w:eastAsia="Verdana" w:hAnsi="Candara" w:cs="Verdana"/>
          <w:sz w:val="24"/>
          <w:szCs w:val="24"/>
        </w:rPr>
        <w:t>,</w:t>
      </w:r>
      <w:r w:rsidRPr="006D6860">
        <w:rPr>
          <w:rFonts w:ascii="Candara" w:eastAsia="Verdana" w:hAnsi="Candara" w:cs="Verdana"/>
          <w:spacing w:val="1"/>
          <w:sz w:val="24"/>
          <w:szCs w:val="24"/>
        </w:rPr>
        <w:t xml:space="preserve"> </w:t>
      </w:r>
      <w:r w:rsidRPr="006D6860">
        <w:rPr>
          <w:rFonts w:ascii="Candara" w:eastAsia="Verdana" w:hAnsi="Candara" w:cs="Verdana"/>
          <w:spacing w:val="-4"/>
          <w:sz w:val="24"/>
          <w:szCs w:val="24"/>
        </w:rPr>
        <w:t>w</w:t>
      </w:r>
      <w:r w:rsidRPr="006D6860">
        <w:rPr>
          <w:rFonts w:ascii="Candara" w:eastAsia="Verdana" w:hAnsi="Candara" w:cs="Verdana"/>
          <w:spacing w:val="1"/>
          <w:sz w:val="24"/>
          <w:szCs w:val="24"/>
        </w:rPr>
        <w:t>he</w:t>
      </w:r>
      <w:r w:rsidRPr="006D6860">
        <w:rPr>
          <w:rFonts w:ascii="Candara" w:eastAsia="Verdana" w:hAnsi="Candara" w:cs="Verdana"/>
          <w:spacing w:val="9"/>
          <w:sz w:val="24"/>
          <w:szCs w:val="24"/>
        </w:rPr>
        <w:t>t</w:t>
      </w:r>
      <w:r w:rsidRPr="006D6860">
        <w:rPr>
          <w:rFonts w:ascii="Candara" w:eastAsia="Verdana" w:hAnsi="Candara" w:cs="Verdana"/>
          <w:spacing w:val="1"/>
          <w:sz w:val="24"/>
          <w:szCs w:val="24"/>
        </w:rPr>
        <w:t>he</w:t>
      </w:r>
      <w:r w:rsidRPr="006D6860">
        <w:rPr>
          <w:rFonts w:ascii="Candara" w:eastAsia="Verdana" w:hAnsi="Candara" w:cs="Verdana"/>
          <w:sz w:val="24"/>
          <w:szCs w:val="24"/>
        </w:rPr>
        <w:t>r</w:t>
      </w:r>
      <w:r w:rsidRPr="006D6860">
        <w:rPr>
          <w:rFonts w:ascii="Candara" w:eastAsia="Verdana" w:hAnsi="Candara" w:cs="Verdana"/>
          <w:spacing w:val="-5"/>
          <w:sz w:val="24"/>
          <w:szCs w:val="24"/>
        </w:rPr>
        <w:t xml:space="preserve"> </w:t>
      </w:r>
      <w:r w:rsidRPr="006D6860">
        <w:rPr>
          <w:rFonts w:ascii="Candara" w:eastAsia="Verdana" w:hAnsi="Candara" w:cs="Verdana"/>
          <w:sz w:val="24"/>
          <w:szCs w:val="24"/>
        </w:rPr>
        <w:t>a</w:t>
      </w:r>
      <w:r w:rsidRPr="006D6860">
        <w:rPr>
          <w:rFonts w:ascii="Candara" w:eastAsia="Verdana" w:hAnsi="Candara" w:cs="Verdana"/>
          <w:spacing w:val="2"/>
          <w:sz w:val="24"/>
          <w:szCs w:val="24"/>
        </w:rPr>
        <w:t xml:space="preserve"> </w:t>
      </w:r>
      <w:r w:rsidRPr="006D6860">
        <w:rPr>
          <w:rFonts w:ascii="Candara" w:eastAsia="Verdana" w:hAnsi="Candara" w:cs="Verdana"/>
          <w:spacing w:val="-1"/>
          <w:sz w:val="24"/>
          <w:szCs w:val="24"/>
        </w:rPr>
        <w:t>q</w:t>
      </w:r>
      <w:r w:rsidRPr="006D6860">
        <w:rPr>
          <w:rFonts w:ascii="Candara" w:eastAsia="Verdana" w:hAnsi="Candara" w:cs="Verdana"/>
          <w:spacing w:val="1"/>
          <w:sz w:val="24"/>
          <w:szCs w:val="24"/>
        </w:rPr>
        <w:t>u</w:t>
      </w:r>
      <w:r w:rsidRPr="006D6860">
        <w:rPr>
          <w:rFonts w:ascii="Candara" w:eastAsia="Verdana" w:hAnsi="Candara" w:cs="Verdana"/>
          <w:spacing w:val="-5"/>
          <w:sz w:val="24"/>
          <w:szCs w:val="24"/>
        </w:rPr>
        <w:t>a</w:t>
      </w:r>
      <w:r w:rsidRPr="006D6860">
        <w:rPr>
          <w:rFonts w:ascii="Candara" w:eastAsia="Verdana" w:hAnsi="Candara" w:cs="Verdana"/>
          <w:spacing w:val="1"/>
          <w:sz w:val="24"/>
          <w:szCs w:val="24"/>
        </w:rPr>
        <w:t>li</w:t>
      </w:r>
      <w:r w:rsidRPr="006D6860">
        <w:rPr>
          <w:rFonts w:ascii="Candara" w:eastAsia="Verdana" w:hAnsi="Candara" w:cs="Verdana"/>
          <w:spacing w:val="-3"/>
          <w:sz w:val="24"/>
          <w:szCs w:val="24"/>
        </w:rPr>
        <w:t>f</w:t>
      </w:r>
      <w:r w:rsidRPr="006D6860">
        <w:rPr>
          <w:rFonts w:ascii="Candara" w:eastAsia="Verdana" w:hAnsi="Candara" w:cs="Verdana"/>
          <w:spacing w:val="1"/>
          <w:sz w:val="24"/>
          <w:szCs w:val="24"/>
        </w:rPr>
        <w:t>ie</w:t>
      </w:r>
      <w:r w:rsidRPr="006D6860">
        <w:rPr>
          <w:rFonts w:ascii="Candara" w:eastAsia="Verdana" w:hAnsi="Candara" w:cs="Verdana"/>
          <w:sz w:val="24"/>
          <w:szCs w:val="24"/>
        </w:rPr>
        <w:t xml:space="preserve">d </w:t>
      </w:r>
      <w:r w:rsidRPr="006D6860">
        <w:rPr>
          <w:rFonts w:ascii="Candara" w:eastAsia="Verdana" w:hAnsi="Candara" w:cs="Verdana"/>
          <w:spacing w:val="1"/>
          <w:sz w:val="24"/>
          <w:szCs w:val="24"/>
        </w:rPr>
        <w:t>te</w:t>
      </w:r>
      <w:r w:rsidRPr="006D6860">
        <w:rPr>
          <w:rFonts w:ascii="Candara" w:eastAsia="Verdana" w:hAnsi="Candara" w:cs="Verdana"/>
          <w:sz w:val="24"/>
          <w:szCs w:val="24"/>
        </w:rPr>
        <w:t>ac</w:t>
      </w:r>
      <w:r w:rsidRPr="006D6860">
        <w:rPr>
          <w:rFonts w:ascii="Candara" w:eastAsia="Verdana" w:hAnsi="Candara" w:cs="Verdana"/>
          <w:spacing w:val="1"/>
          <w:sz w:val="24"/>
          <w:szCs w:val="24"/>
        </w:rPr>
        <w:t>he</w:t>
      </w:r>
      <w:r w:rsidRPr="006D6860">
        <w:rPr>
          <w:rFonts w:ascii="Candara" w:eastAsia="Verdana" w:hAnsi="Candara" w:cs="Verdana"/>
          <w:sz w:val="24"/>
          <w:szCs w:val="24"/>
        </w:rPr>
        <w:t xml:space="preserve">r </w:t>
      </w:r>
      <w:r w:rsidRPr="006D6860">
        <w:rPr>
          <w:rFonts w:ascii="Candara" w:eastAsia="Verdana" w:hAnsi="Candara" w:cs="Verdana"/>
          <w:spacing w:val="-2"/>
          <w:sz w:val="24"/>
          <w:szCs w:val="24"/>
        </w:rPr>
        <w:t>o</w:t>
      </w:r>
      <w:r w:rsidRPr="006D6860">
        <w:rPr>
          <w:rFonts w:ascii="Candara" w:eastAsia="Verdana" w:hAnsi="Candara" w:cs="Verdana"/>
          <w:sz w:val="24"/>
          <w:szCs w:val="24"/>
        </w:rPr>
        <w:t xml:space="preserve">r </w:t>
      </w:r>
      <w:r w:rsidRPr="006D6860">
        <w:rPr>
          <w:rFonts w:ascii="Candara" w:eastAsia="Verdana" w:hAnsi="Candara" w:cs="Verdana"/>
          <w:spacing w:val="1"/>
          <w:sz w:val="24"/>
          <w:szCs w:val="24"/>
        </w:rPr>
        <w:t>n</w:t>
      </w:r>
      <w:r w:rsidRPr="006D6860">
        <w:rPr>
          <w:rFonts w:ascii="Candara" w:eastAsia="Verdana" w:hAnsi="Candara" w:cs="Verdana"/>
          <w:spacing w:val="-2"/>
          <w:sz w:val="24"/>
          <w:szCs w:val="24"/>
        </w:rPr>
        <w:t>o</w:t>
      </w:r>
      <w:r w:rsidRPr="006D6860">
        <w:rPr>
          <w:rFonts w:ascii="Candara" w:eastAsia="Verdana" w:hAnsi="Candara" w:cs="Verdana"/>
          <w:spacing w:val="1"/>
          <w:sz w:val="24"/>
          <w:szCs w:val="24"/>
        </w:rPr>
        <w:t>t</w:t>
      </w:r>
      <w:r w:rsidRPr="006D6860">
        <w:rPr>
          <w:rFonts w:ascii="Candara" w:eastAsia="Verdana" w:hAnsi="Candara" w:cs="Verdana"/>
          <w:sz w:val="24"/>
          <w:szCs w:val="24"/>
        </w:rPr>
        <w:t>,</w:t>
      </w:r>
      <w:r w:rsidRPr="006D6860">
        <w:rPr>
          <w:rFonts w:ascii="Candara" w:eastAsia="Verdana" w:hAnsi="Candara" w:cs="Verdana"/>
          <w:spacing w:val="4"/>
          <w:sz w:val="24"/>
          <w:szCs w:val="24"/>
        </w:rPr>
        <w:t xml:space="preserve"> </w:t>
      </w:r>
      <w:r w:rsidRPr="006D6860">
        <w:rPr>
          <w:rFonts w:ascii="Candara" w:eastAsia="Verdana" w:hAnsi="Candara" w:cs="Verdana"/>
          <w:spacing w:val="-5"/>
          <w:sz w:val="24"/>
          <w:szCs w:val="24"/>
        </w:rPr>
        <w:t>a</w:t>
      </w:r>
      <w:r w:rsidRPr="006D6860">
        <w:rPr>
          <w:rFonts w:ascii="Candara" w:eastAsia="Verdana" w:hAnsi="Candara" w:cs="Verdana"/>
          <w:spacing w:val="1"/>
          <w:sz w:val="24"/>
          <w:szCs w:val="24"/>
        </w:rPr>
        <w:t>n</w:t>
      </w:r>
      <w:r w:rsidRPr="006D6860">
        <w:rPr>
          <w:rFonts w:ascii="Candara" w:eastAsia="Verdana" w:hAnsi="Candara" w:cs="Verdana"/>
          <w:sz w:val="24"/>
          <w:szCs w:val="24"/>
        </w:rPr>
        <w:t>d</w:t>
      </w:r>
      <w:r w:rsidRPr="006D6860">
        <w:rPr>
          <w:rFonts w:ascii="Candara" w:eastAsia="Verdana" w:hAnsi="Candara" w:cs="Verdana"/>
          <w:spacing w:val="1"/>
          <w:sz w:val="24"/>
          <w:szCs w:val="24"/>
        </w:rPr>
        <w:t xml:space="preserve"> </w:t>
      </w:r>
      <w:r w:rsidRPr="006D6860">
        <w:rPr>
          <w:rFonts w:ascii="Candara" w:eastAsia="Verdana" w:hAnsi="Candara" w:cs="Verdana"/>
          <w:spacing w:val="-2"/>
          <w:sz w:val="24"/>
          <w:szCs w:val="24"/>
        </w:rPr>
        <w:t>r</w:t>
      </w:r>
      <w:r w:rsidRPr="006D6860">
        <w:rPr>
          <w:rFonts w:ascii="Candara" w:eastAsia="Verdana" w:hAnsi="Candara" w:cs="Verdana"/>
          <w:spacing w:val="1"/>
          <w:sz w:val="24"/>
          <w:szCs w:val="24"/>
        </w:rPr>
        <w:t>e</w:t>
      </w:r>
      <w:r w:rsidRPr="006D6860">
        <w:rPr>
          <w:rFonts w:ascii="Candara" w:eastAsia="Verdana" w:hAnsi="Candara" w:cs="Verdana"/>
          <w:sz w:val="24"/>
          <w:szCs w:val="24"/>
        </w:rPr>
        <w:t>c</w:t>
      </w:r>
      <w:r w:rsidRPr="006D6860">
        <w:rPr>
          <w:rFonts w:ascii="Candara" w:eastAsia="Verdana" w:hAnsi="Candara" w:cs="Verdana"/>
          <w:spacing w:val="-2"/>
          <w:sz w:val="24"/>
          <w:szCs w:val="24"/>
        </w:rPr>
        <w:t>or</w:t>
      </w:r>
      <w:r w:rsidRPr="006D6860">
        <w:rPr>
          <w:rFonts w:ascii="Candara" w:eastAsia="Verdana" w:hAnsi="Candara" w:cs="Verdana"/>
          <w:spacing w:val="-1"/>
          <w:sz w:val="24"/>
          <w:szCs w:val="24"/>
        </w:rPr>
        <w:t>d</w:t>
      </w:r>
      <w:r w:rsidRPr="006D6860">
        <w:rPr>
          <w:rFonts w:ascii="Candara" w:eastAsia="Verdana" w:hAnsi="Candara" w:cs="Verdana"/>
          <w:spacing w:val="1"/>
          <w:sz w:val="24"/>
          <w:szCs w:val="24"/>
        </w:rPr>
        <w:t>e</w:t>
      </w:r>
      <w:r w:rsidRPr="006D6860">
        <w:rPr>
          <w:rFonts w:ascii="Candara" w:eastAsia="Verdana" w:hAnsi="Candara" w:cs="Verdana"/>
          <w:sz w:val="24"/>
          <w:szCs w:val="24"/>
        </w:rPr>
        <w:t>d</w:t>
      </w:r>
      <w:r w:rsidRPr="006D6860">
        <w:rPr>
          <w:rFonts w:ascii="Candara" w:eastAsia="Verdana" w:hAnsi="Candara" w:cs="Verdana"/>
          <w:spacing w:val="1"/>
          <w:sz w:val="24"/>
          <w:szCs w:val="24"/>
        </w:rPr>
        <w:t xml:space="preserve"> </w:t>
      </w:r>
      <w:r w:rsidRPr="006D6860">
        <w:rPr>
          <w:rFonts w:ascii="Candara" w:eastAsia="Verdana" w:hAnsi="Candara" w:cs="Verdana"/>
          <w:spacing w:val="-2"/>
          <w:sz w:val="24"/>
          <w:szCs w:val="24"/>
        </w:rPr>
        <w:t>o</w:t>
      </w:r>
      <w:r w:rsidRPr="006D6860">
        <w:rPr>
          <w:rFonts w:ascii="Candara" w:eastAsia="Verdana" w:hAnsi="Candara" w:cs="Verdana"/>
          <w:sz w:val="24"/>
          <w:szCs w:val="24"/>
        </w:rPr>
        <w:t>n</w:t>
      </w:r>
      <w:r w:rsidRPr="006D6860">
        <w:rPr>
          <w:rFonts w:ascii="Candara" w:eastAsia="Verdana" w:hAnsi="Candara" w:cs="Verdana"/>
          <w:spacing w:val="3"/>
          <w:sz w:val="24"/>
          <w:szCs w:val="24"/>
        </w:rPr>
        <w:t xml:space="preserve"> </w:t>
      </w:r>
      <w:r w:rsidRPr="006D6860">
        <w:rPr>
          <w:rFonts w:ascii="Candara" w:eastAsia="Verdana" w:hAnsi="Candara" w:cs="Verdana"/>
          <w:spacing w:val="-3"/>
          <w:sz w:val="24"/>
          <w:szCs w:val="24"/>
        </w:rPr>
        <w:t>t</w:t>
      </w:r>
      <w:r w:rsidRPr="006D6860">
        <w:rPr>
          <w:rFonts w:ascii="Candara" w:eastAsia="Verdana" w:hAnsi="Candara" w:cs="Verdana"/>
          <w:spacing w:val="1"/>
          <w:sz w:val="24"/>
          <w:szCs w:val="24"/>
        </w:rPr>
        <w:t>h</w:t>
      </w:r>
      <w:r w:rsidRPr="006D6860">
        <w:rPr>
          <w:rFonts w:ascii="Candara" w:eastAsia="Verdana" w:hAnsi="Candara" w:cs="Verdana"/>
          <w:sz w:val="24"/>
          <w:szCs w:val="24"/>
        </w:rPr>
        <w:t>e</w:t>
      </w:r>
      <w:r w:rsidRPr="006D6860">
        <w:rPr>
          <w:rFonts w:ascii="Candara" w:eastAsia="Verdana" w:hAnsi="Candara" w:cs="Verdana"/>
          <w:spacing w:val="3"/>
          <w:sz w:val="24"/>
          <w:szCs w:val="24"/>
        </w:rPr>
        <w:t xml:space="preserve"> </w:t>
      </w:r>
      <w:r w:rsidRPr="006D6860">
        <w:rPr>
          <w:rFonts w:ascii="Candara" w:eastAsia="Verdana" w:hAnsi="Candara" w:cs="Verdana"/>
          <w:spacing w:val="-6"/>
          <w:sz w:val="24"/>
          <w:szCs w:val="24"/>
        </w:rPr>
        <w:t>S</w:t>
      </w:r>
      <w:r w:rsidRPr="006D6860">
        <w:rPr>
          <w:rFonts w:ascii="Candara" w:eastAsia="Verdana" w:hAnsi="Candara" w:cs="Verdana"/>
          <w:spacing w:val="1"/>
          <w:sz w:val="24"/>
          <w:szCs w:val="24"/>
        </w:rPr>
        <w:t>i</w:t>
      </w:r>
      <w:r w:rsidRPr="006D6860">
        <w:rPr>
          <w:rFonts w:ascii="Candara" w:eastAsia="Verdana" w:hAnsi="Candara" w:cs="Verdana"/>
          <w:spacing w:val="-3"/>
          <w:sz w:val="24"/>
          <w:szCs w:val="24"/>
        </w:rPr>
        <w:t>n</w:t>
      </w:r>
      <w:r w:rsidRPr="006D6860">
        <w:rPr>
          <w:rFonts w:ascii="Candara" w:eastAsia="Verdana" w:hAnsi="Candara" w:cs="Verdana"/>
          <w:spacing w:val="-1"/>
          <w:sz w:val="24"/>
          <w:szCs w:val="24"/>
        </w:rPr>
        <w:t>g</w:t>
      </w:r>
      <w:r w:rsidRPr="006D6860">
        <w:rPr>
          <w:rFonts w:ascii="Candara" w:eastAsia="Verdana" w:hAnsi="Candara" w:cs="Verdana"/>
          <w:spacing w:val="6"/>
          <w:sz w:val="24"/>
          <w:szCs w:val="24"/>
        </w:rPr>
        <w:t>l</w:t>
      </w:r>
      <w:r w:rsidRPr="006D6860">
        <w:rPr>
          <w:rFonts w:ascii="Candara" w:eastAsia="Verdana" w:hAnsi="Candara" w:cs="Verdana"/>
          <w:sz w:val="24"/>
          <w:szCs w:val="24"/>
        </w:rPr>
        <w:t>e</w:t>
      </w:r>
      <w:r w:rsidRPr="006D6860">
        <w:rPr>
          <w:rFonts w:ascii="Candara" w:eastAsia="Verdana" w:hAnsi="Candara" w:cs="Verdana"/>
          <w:spacing w:val="3"/>
          <w:sz w:val="24"/>
          <w:szCs w:val="24"/>
        </w:rPr>
        <w:t xml:space="preserve"> </w:t>
      </w:r>
      <w:r w:rsidRPr="006D6860">
        <w:rPr>
          <w:rFonts w:ascii="Candara" w:eastAsia="Verdana" w:hAnsi="Candara" w:cs="Verdana"/>
          <w:sz w:val="24"/>
          <w:szCs w:val="24"/>
        </w:rPr>
        <w:t>C</w:t>
      </w:r>
      <w:r w:rsidRPr="006D6860">
        <w:rPr>
          <w:rFonts w:ascii="Candara" w:eastAsia="Verdana" w:hAnsi="Candara" w:cs="Verdana"/>
          <w:spacing w:val="1"/>
          <w:sz w:val="24"/>
          <w:szCs w:val="24"/>
        </w:rPr>
        <w:t>e</w:t>
      </w:r>
      <w:r w:rsidRPr="006D6860">
        <w:rPr>
          <w:rFonts w:ascii="Candara" w:eastAsia="Verdana" w:hAnsi="Candara" w:cs="Verdana"/>
          <w:spacing w:val="-3"/>
          <w:sz w:val="24"/>
          <w:szCs w:val="24"/>
        </w:rPr>
        <w:t>n</w:t>
      </w:r>
      <w:r w:rsidRPr="006D6860">
        <w:rPr>
          <w:rFonts w:ascii="Candara" w:eastAsia="Verdana" w:hAnsi="Candara" w:cs="Verdana"/>
          <w:spacing w:val="1"/>
          <w:sz w:val="24"/>
          <w:szCs w:val="24"/>
        </w:rPr>
        <w:t>t</w:t>
      </w:r>
      <w:r w:rsidRPr="006D6860">
        <w:rPr>
          <w:rFonts w:ascii="Candara" w:eastAsia="Verdana" w:hAnsi="Candara" w:cs="Verdana"/>
          <w:spacing w:val="-2"/>
          <w:sz w:val="24"/>
          <w:szCs w:val="24"/>
        </w:rPr>
        <w:t>r</w:t>
      </w:r>
      <w:r w:rsidRPr="006D6860">
        <w:rPr>
          <w:rFonts w:ascii="Candara" w:eastAsia="Verdana" w:hAnsi="Candara" w:cs="Verdana"/>
          <w:spacing w:val="-5"/>
          <w:sz w:val="24"/>
          <w:szCs w:val="24"/>
        </w:rPr>
        <w:t>a</w:t>
      </w:r>
      <w:r w:rsidR="00E13AA5" w:rsidRPr="006D6860">
        <w:rPr>
          <w:rFonts w:ascii="Candara" w:eastAsia="Verdana" w:hAnsi="Candara" w:cs="Verdana"/>
          <w:sz w:val="24"/>
          <w:szCs w:val="24"/>
        </w:rPr>
        <w:t xml:space="preserve">l </w:t>
      </w:r>
      <w:r w:rsidRPr="006D6860">
        <w:rPr>
          <w:rFonts w:ascii="Candara" w:eastAsia="Verdana" w:hAnsi="Candara" w:cs="Verdana"/>
          <w:spacing w:val="1"/>
          <w:sz w:val="24"/>
          <w:szCs w:val="24"/>
        </w:rPr>
        <w:t>Re</w:t>
      </w:r>
      <w:r w:rsidRPr="006D6860">
        <w:rPr>
          <w:rFonts w:ascii="Candara" w:eastAsia="Verdana" w:hAnsi="Candara" w:cs="Verdana"/>
          <w:sz w:val="24"/>
          <w:szCs w:val="24"/>
        </w:rPr>
        <w:t>c</w:t>
      </w:r>
      <w:r w:rsidRPr="006D6860">
        <w:rPr>
          <w:rFonts w:ascii="Candara" w:eastAsia="Verdana" w:hAnsi="Candara" w:cs="Verdana"/>
          <w:spacing w:val="-2"/>
          <w:sz w:val="24"/>
          <w:szCs w:val="24"/>
        </w:rPr>
        <w:t>or</w:t>
      </w:r>
      <w:r w:rsidRPr="006D6860">
        <w:rPr>
          <w:rFonts w:ascii="Candara" w:eastAsia="Verdana" w:hAnsi="Candara" w:cs="Verdana"/>
          <w:sz w:val="24"/>
          <w:szCs w:val="24"/>
        </w:rPr>
        <w:t>d</w:t>
      </w:r>
      <w:r w:rsidR="006D6860">
        <w:rPr>
          <w:rFonts w:ascii="Candara" w:eastAsia="Verdana" w:hAnsi="Candara" w:cs="Verdana"/>
          <w:sz w:val="24"/>
          <w:szCs w:val="24"/>
        </w:rPr>
        <w:t>;</w:t>
      </w:r>
    </w:p>
    <w:p w14:paraId="5C273571" w14:textId="490D51AB" w:rsidR="006D6860" w:rsidRPr="006D6860" w:rsidRDefault="006D6860" w:rsidP="006D6860">
      <w:pPr>
        <w:pStyle w:val="ListParagraph"/>
        <w:numPr>
          <w:ilvl w:val="0"/>
          <w:numId w:val="6"/>
        </w:numPr>
        <w:tabs>
          <w:tab w:val="left" w:pos="820"/>
        </w:tabs>
        <w:spacing w:line="280" w:lineRule="exact"/>
        <w:ind w:right="1033"/>
        <w:rPr>
          <w:rFonts w:ascii="Candara" w:eastAsia="Verdana" w:hAnsi="Candara" w:cs="Verdana"/>
          <w:sz w:val="24"/>
          <w:szCs w:val="24"/>
        </w:rPr>
      </w:pPr>
      <w:r w:rsidRPr="006D6860">
        <w:rPr>
          <w:rFonts w:ascii="Candara" w:eastAsia="Verdana" w:hAnsi="Candara" w:cs="Verdana"/>
          <w:sz w:val="24"/>
          <w:szCs w:val="24"/>
        </w:rPr>
        <w:t>For staff who work in childcare provision or who are directly concerned with the management of such provision, schools need to ensure that appropriate checks are carried out to ensure that individuals are not disqualified under the 2018 Childcare Disqualification Regulations. See Disqualification under the Childcare Act 2006 statutory guidance for further details.</w:t>
      </w:r>
    </w:p>
    <w:p w14:paraId="4AEFF881" w14:textId="77777777" w:rsidR="00BF6693" w:rsidRPr="00CA4C9E" w:rsidRDefault="00BF6693">
      <w:pPr>
        <w:spacing w:line="200" w:lineRule="exact"/>
        <w:rPr>
          <w:rFonts w:ascii="Candara" w:hAnsi="Candara"/>
        </w:rPr>
      </w:pPr>
    </w:p>
    <w:p w14:paraId="731D40DB" w14:textId="07EB38B2" w:rsidR="00BF6693" w:rsidRPr="0053026B" w:rsidRDefault="0053026B">
      <w:pPr>
        <w:spacing w:before="4" w:line="260" w:lineRule="exact"/>
        <w:rPr>
          <w:rFonts w:ascii="Candara" w:hAnsi="Candara"/>
          <w:sz w:val="24"/>
          <w:szCs w:val="26"/>
        </w:rPr>
      </w:pPr>
      <w:r w:rsidRPr="0053026B">
        <w:rPr>
          <w:rFonts w:ascii="Candara" w:hAnsi="Candara"/>
          <w:sz w:val="24"/>
          <w:szCs w:val="26"/>
        </w:rPr>
        <w:t>(*An enhanced DBS check with barred list information will be appropriate for all staff as the majority of staff will be engaging in ‘regulated activity’.)</w:t>
      </w:r>
    </w:p>
    <w:p w14:paraId="65EAAF72" w14:textId="77777777" w:rsidR="0053026B" w:rsidRPr="00CA4C9E" w:rsidRDefault="0053026B">
      <w:pPr>
        <w:spacing w:before="4" w:line="260" w:lineRule="exact"/>
        <w:rPr>
          <w:rFonts w:ascii="Candara" w:hAnsi="Candara"/>
          <w:sz w:val="26"/>
          <w:szCs w:val="26"/>
        </w:rPr>
      </w:pPr>
    </w:p>
    <w:p w14:paraId="444E0326" w14:textId="67943EC3" w:rsidR="00BF6693" w:rsidRPr="00CA4C9E" w:rsidRDefault="00B224ED">
      <w:pPr>
        <w:ind w:left="101" w:right="92"/>
        <w:rPr>
          <w:rFonts w:ascii="Candara" w:eastAsia="Verdana" w:hAnsi="Candara" w:cs="Verdana"/>
          <w:sz w:val="24"/>
          <w:szCs w:val="24"/>
        </w:rPr>
      </w:pPr>
      <w:r w:rsidRPr="00CA4C9E">
        <w:rPr>
          <w:rFonts w:ascii="Candara" w:eastAsia="Verdana" w:hAnsi="Candara" w:cs="Verdana"/>
          <w:spacing w:val="1"/>
          <w:sz w:val="24"/>
          <w:szCs w:val="24"/>
        </w:rPr>
        <w:t>Wribbenhall School</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 xml:space="preserve">l </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w</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3"/>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5"/>
          <w:sz w:val="24"/>
          <w:szCs w:val="24"/>
        </w:rPr>
        <w:t xml:space="preserve"> </w:t>
      </w:r>
      <w:r w:rsidR="00883278" w:rsidRPr="00CA4C9E">
        <w:rPr>
          <w:rFonts w:ascii="Candara" w:eastAsia="Verdana" w:hAnsi="Candara" w:cs="Verdana"/>
          <w:spacing w:val="-2"/>
          <w:sz w:val="24"/>
          <w:szCs w:val="24"/>
        </w:rPr>
        <w:t>‘‘</w:t>
      </w:r>
      <w:r w:rsidR="00883278" w:rsidRPr="00CA4C9E">
        <w:rPr>
          <w:rFonts w:ascii="Candara" w:eastAsia="Verdana" w:hAnsi="Candara" w:cs="Verdana"/>
          <w:spacing w:val="-1"/>
          <w:sz w:val="24"/>
          <w:szCs w:val="24"/>
        </w:rPr>
        <w:t>M</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a</w:t>
      </w:r>
      <w:r w:rsidR="00883278" w:rsidRPr="00CA4C9E">
        <w:rPr>
          <w:rFonts w:ascii="Candara" w:eastAsia="Verdana" w:hAnsi="Candara" w:cs="Verdana"/>
          <w:spacing w:val="-6"/>
          <w:sz w:val="24"/>
          <w:szCs w:val="24"/>
        </w:rPr>
        <w:t>g</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g</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6"/>
          <w:sz w:val="24"/>
          <w:szCs w:val="24"/>
        </w:rPr>
        <w:t>A</w:t>
      </w:r>
      <w:r w:rsidR="00883278" w:rsidRPr="00CA4C9E">
        <w:rPr>
          <w:rFonts w:ascii="Candara" w:eastAsia="Verdana" w:hAnsi="Candara" w:cs="Verdana"/>
          <w:spacing w:val="1"/>
          <w:sz w:val="24"/>
          <w:szCs w:val="24"/>
        </w:rPr>
        <w:t>lle</w:t>
      </w:r>
      <w:r w:rsidR="00883278" w:rsidRPr="00CA4C9E">
        <w:rPr>
          <w:rFonts w:ascii="Candara" w:eastAsia="Verdana" w:hAnsi="Candara" w:cs="Verdana"/>
          <w:spacing w:val="-1"/>
          <w:sz w:val="24"/>
          <w:szCs w:val="24"/>
        </w:rPr>
        <w:t>g</w:t>
      </w:r>
      <w:r w:rsidR="00883278" w:rsidRPr="00CA4C9E">
        <w:rPr>
          <w:rFonts w:ascii="Candara" w:eastAsia="Verdana" w:hAnsi="Candara" w:cs="Verdana"/>
          <w:sz w:val="24"/>
          <w:szCs w:val="24"/>
        </w:rPr>
        <w:t>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s</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Ag</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5"/>
          <w:sz w:val="24"/>
          <w:szCs w:val="24"/>
        </w:rPr>
        <w:t>s</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S</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a</w:t>
      </w:r>
      <w:r w:rsidR="00883278" w:rsidRPr="00CA4C9E">
        <w:rPr>
          <w:rFonts w:ascii="Candara" w:eastAsia="Verdana" w:hAnsi="Candara" w:cs="Verdana"/>
          <w:spacing w:val="-3"/>
          <w:sz w:val="24"/>
          <w:szCs w:val="24"/>
        </w:rPr>
        <w:t>f</w:t>
      </w:r>
      <w:r w:rsidR="00883278" w:rsidRPr="00CA4C9E">
        <w:rPr>
          <w:rFonts w:ascii="Candara" w:eastAsia="Verdana" w:hAnsi="Candara" w:cs="Verdana"/>
          <w:sz w:val="24"/>
          <w:szCs w:val="24"/>
        </w:rPr>
        <w:t>f</w:t>
      </w:r>
      <w:r w:rsidR="00883278" w:rsidRPr="00CA4C9E">
        <w:rPr>
          <w:rFonts w:ascii="Candara" w:eastAsia="Verdana" w:hAnsi="Candara" w:cs="Verdana"/>
          <w:spacing w:val="6"/>
          <w:sz w:val="24"/>
          <w:szCs w:val="24"/>
        </w:rPr>
        <w:t xml:space="preserve"> </w:t>
      </w:r>
      <w:r w:rsidR="00883278" w:rsidRPr="00CA4C9E">
        <w:rPr>
          <w:rFonts w:ascii="Candara" w:eastAsia="Verdana" w:hAnsi="Candara" w:cs="Verdana"/>
          <w:spacing w:val="-3"/>
          <w:sz w:val="24"/>
          <w:szCs w:val="24"/>
        </w:rPr>
        <w:t>(</w:t>
      </w:r>
      <w:r w:rsidR="0033272E" w:rsidRPr="00CA4C9E">
        <w:rPr>
          <w:rFonts w:ascii="Candara" w:eastAsia="Verdana" w:hAnsi="Candara" w:cs="Verdana"/>
          <w:spacing w:val="2"/>
          <w:sz w:val="24"/>
          <w:szCs w:val="24"/>
        </w:rPr>
        <w:t>WSCB</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P</w:t>
      </w:r>
      <w:r w:rsidR="00883278" w:rsidRPr="00CA4C9E">
        <w:rPr>
          <w:rFonts w:ascii="Candara" w:eastAsia="Verdana" w:hAnsi="Candara" w:cs="Verdana"/>
          <w:spacing w:val="-2"/>
          <w:sz w:val="24"/>
          <w:szCs w:val="24"/>
        </w:rPr>
        <w:t>ro</w:t>
      </w:r>
      <w:r w:rsidR="00883278" w:rsidRPr="00CA4C9E">
        <w:rPr>
          <w:rFonts w:ascii="Candara" w:eastAsia="Verdana" w:hAnsi="Candara" w:cs="Verdana"/>
          <w:sz w:val="24"/>
          <w:szCs w:val="24"/>
        </w:rPr>
        <w:t>ced</w:t>
      </w:r>
      <w:r w:rsidR="00883278" w:rsidRPr="00CA4C9E">
        <w:rPr>
          <w:rFonts w:ascii="Candara" w:eastAsia="Verdana" w:hAnsi="Candara" w:cs="Verdana"/>
          <w:spacing w:val="2"/>
          <w:sz w:val="24"/>
          <w:szCs w:val="24"/>
        </w:rPr>
        <w:t>u</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w:t>
      </w:r>
      <w:r w:rsidR="00883278" w:rsidRPr="00CA4C9E">
        <w:rPr>
          <w:rFonts w:ascii="Candara" w:eastAsia="Verdana" w:hAnsi="Candara" w:cs="Verdana"/>
          <w:sz w:val="24"/>
          <w:szCs w:val="24"/>
        </w:rPr>
        <w:t>.</w:t>
      </w:r>
      <w:r w:rsidR="00883278" w:rsidRPr="00CA4C9E">
        <w:rPr>
          <w:rFonts w:ascii="Candara" w:eastAsia="Verdana" w:hAnsi="Candara" w:cs="Verdana"/>
          <w:spacing w:val="1"/>
          <w:sz w:val="24"/>
          <w:szCs w:val="24"/>
        </w:rPr>
        <w:t xml:space="preserve"> T</w:t>
      </w:r>
      <w:r w:rsidR="00883278" w:rsidRPr="00CA4C9E">
        <w:rPr>
          <w:rFonts w:ascii="Candara" w:eastAsia="Verdana" w:hAnsi="Candara" w:cs="Verdana"/>
          <w:spacing w:val="-3"/>
          <w:sz w:val="24"/>
          <w:szCs w:val="24"/>
        </w:rPr>
        <w:t>h</w:t>
      </w:r>
      <w:r w:rsidR="00883278" w:rsidRPr="00CA4C9E">
        <w:rPr>
          <w:rFonts w:ascii="Candara" w:eastAsia="Verdana" w:hAnsi="Candara" w:cs="Verdana"/>
          <w:sz w:val="24"/>
          <w:szCs w:val="24"/>
        </w:rPr>
        <w:t xml:space="preserve">e </w:t>
      </w:r>
      <w:r w:rsidR="00883278" w:rsidRPr="00CA4C9E">
        <w:rPr>
          <w:rFonts w:ascii="Candara" w:eastAsia="Verdana" w:hAnsi="Candara" w:cs="Verdana"/>
          <w:spacing w:val="2"/>
          <w:sz w:val="24"/>
          <w:szCs w:val="24"/>
        </w:rPr>
        <w:t>H</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ad</w:t>
      </w:r>
      <w:r w:rsidR="00883278" w:rsidRPr="00CA4C9E">
        <w:rPr>
          <w:rFonts w:ascii="Candara" w:eastAsia="Verdana" w:hAnsi="Candara" w:cs="Verdana"/>
          <w:spacing w:val="1"/>
          <w:sz w:val="24"/>
          <w:szCs w:val="24"/>
        </w:rPr>
        <w:t xml:space="preserve"> Te</w:t>
      </w:r>
      <w:r w:rsidR="00883278" w:rsidRPr="00CA4C9E">
        <w:rPr>
          <w:rFonts w:ascii="Candara" w:eastAsia="Verdana" w:hAnsi="Candara" w:cs="Verdana"/>
          <w:sz w:val="24"/>
          <w:szCs w:val="24"/>
        </w:rPr>
        <w:t>a</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1"/>
          <w:sz w:val="24"/>
          <w:szCs w:val="24"/>
        </w:rPr>
        <w:t>he</w:t>
      </w:r>
      <w:r w:rsidR="00883278" w:rsidRPr="00CA4C9E">
        <w:rPr>
          <w:rFonts w:ascii="Candara" w:eastAsia="Verdana" w:hAnsi="Candara" w:cs="Verdana"/>
          <w:sz w:val="24"/>
          <w:szCs w:val="24"/>
        </w:rPr>
        <w:t>r</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00883278" w:rsidRPr="00CA4C9E">
        <w:rPr>
          <w:rFonts w:ascii="Candara" w:eastAsia="Verdana" w:hAnsi="Candara" w:cs="Verdana"/>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h</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lle</w:t>
      </w:r>
      <w:r w:rsidR="00883278" w:rsidRPr="00CA4C9E">
        <w:rPr>
          <w:rFonts w:ascii="Candara" w:eastAsia="Verdana" w:hAnsi="Candara" w:cs="Verdana"/>
          <w:spacing w:val="-1"/>
          <w:sz w:val="24"/>
          <w:szCs w:val="24"/>
        </w:rPr>
        <w:t>g</w:t>
      </w:r>
      <w:r w:rsidR="00883278" w:rsidRPr="00CA4C9E">
        <w:rPr>
          <w:rFonts w:ascii="Candara" w:eastAsia="Verdana" w:hAnsi="Candara" w:cs="Verdana"/>
          <w:sz w:val="24"/>
          <w:szCs w:val="24"/>
        </w:rPr>
        <w:t>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s</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m</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d</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in</w:t>
      </w:r>
      <w:r w:rsidR="00883278" w:rsidRPr="00CA4C9E">
        <w:rPr>
          <w:rFonts w:ascii="Candara" w:eastAsia="Verdana" w:hAnsi="Candara" w:cs="Verdana"/>
          <w:sz w:val="24"/>
          <w:szCs w:val="24"/>
        </w:rPr>
        <w:t>st sc</w:t>
      </w:r>
      <w:r w:rsidR="00883278" w:rsidRPr="00CA4C9E">
        <w:rPr>
          <w:rFonts w:ascii="Candara" w:eastAsia="Verdana" w:hAnsi="Candara" w:cs="Verdana"/>
          <w:spacing w:val="1"/>
          <w:sz w:val="24"/>
          <w:szCs w:val="24"/>
        </w:rPr>
        <w:t>h</w:t>
      </w:r>
      <w:r w:rsidR="00883278" w:rsidRPr="00CA4C9E">
        <w:rPr>
          <w:rFonts w:ascii="Candara" w:eastAsia="Verdana" w:hAnsi="Candara" w:cs="Verdana"/>
          <w:spacing w:val="-2"/>
          <w:sz w:val="24"/>
          <w:szCs w:val="24"/>
        </w:rPr>
        <w:t>oo</w:t>
      </w:r>
      <w:r w:rsidR="00883278" w:rsidRPr="00CA4C9E">
        <w:rPr>
          <w:rFonts w:ascii="Candara" w:eastAsia="Verdana" w:hAnsi="Candara" w:cs="Verdana"/>
          <w:sz w:val="24"/>
          <w:szCs w:val="24"/>
        </w:rPr>
        <w:t>l</w:t>
      </w:r>
      <w:r w:rsidR="00883278" w:rsidRPr="00CA4C9E">
        <w:rPr>
          <w:rFonts w:ascii="Candara" w:eastAsia="Verdana" w:hAnsi="Candara" w:cs="Verdana"/>
          <w:spacing w:val="8"/>
          <w:sz w:val="24"/>
          <w:szCs w:val="24"/>
        </w:rPr>
        <w:t xml:space="preserve"> </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ff</w:t>
      </w:r>
      <w:r w:rsidR="00883278" w:rsidRPr="00CA4C9E">
        <w:rPr>
          <w:rFonts w:ascii="Candara" w:eastAsia="Verdana" w:hAnsi="Candara" w:cs="Verdana"/>
          <w:sz w:val="24"/>
          <w:szCs w:val="24"/>
        </w:rPr>
        <w:t>.</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6"/>
          <w:sz w:val="24"/>
          <w:szCs w:val="24"/>
        </w:rPr>
        <w:t>A</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l</w:t>
      </w:r>
      <w:r w:rsidR="00883278" w:rsidRPr="00CA4C9E">
        <w:rPr>
          <w:rFonts w:ascii="Candara" w:eastAsia="Verdana" w:hAnsi="Candara" w:cs="Verdana"/>
          <w:spacing w:val="8"/>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lle</w:t>
      </w:r>
      <w:r w:rsidR="00883278" w:rsidRPr="00CA4C9E">
        <w:rPr>
          <w:rFonts w:ascii="Candara" w:eastAsia="Verdana" w:hAnsi="Candara" w:cs="Verdana"/>
          <w:spacing w:val="-1"/>
          <w:sz w:val="24"/>
          <w:szCs w:val="24"/>
        </w:rPr>
        <w:t>g</w:t>
      </w:r>
      <w:r w:rsidR="00883278" w:rsidRPr="00CA4C9E">
        <w:rPr>
          <w:rFonts w:ascii="Candara" w:eastAsia="Verdana" w:hAnsi="Candara" w:cs="Verdana"/>
          <w:sz w:val="24"/>
          <w:szCs w:val="24"/>
        </w:rPr>
        <w:t>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5"/>
          <w:sz w:val="24"/>
          <w:szCs w:val="24"/>
        </w:rPr>
        <w:t>s</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H</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ad</w:t>
      </w:r>
      <w:r w:rsidR="00883278" w:rsidRPr="00CA4C9E">
        <w:rPr>
          <w:rFonts w:ascii="Candara" w:eastAsia="Verdana" w:hAnsi="Candara" w:cs="Verdana"/>
          <w:spacing w:val="1"/>
          <w:sz w:val="24"/>
          <w:szCs w:val="24"/>
        </w:rPr>
        <w:t xml:space="preserve"> Te</w:t>
      </w:r>
      <w:r w:rsidR="00883278" w:rsidRPr="00CA4C9E">
        <w:rPr>
          <w:rFonts w:ascii="Candara" w:eastAsia="Verdana" w:hAnsi="Candara" w:cs="Verdana"/>
          <w:sz w:val="24"/>
          <w:szCs w:val="24"/>
        </w:rPr>
        <w:t>a</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1"/>
          <w:sz w:val="24"/>
          <w:szCs w:val="24"/>
        </w:rPr>
        <w:t>he</w:t>
      </w:r>
      <w:r w:rsidR="00883278" w:rsidRPr="00CA4C9E">
        <w:rPr>
          <w:rFonts w:ascii="Candara" w:eastAsia="Verdana" w:hAnsi="Candara" w:cs="Verdana"/>
          <w:sz w:val="24"/>
          <w:szCs w:val="24"/>
        </w:rPr>
        <w:t>r</w:t>
      </w:r>
      <w:r w:rsidR="00883278" w:rsidRPr="00CA4C9E">
        <w:rPr>
          <w:rFonts w:ascii="Candara" w:eastAsia="Verdana" w:hAnsi="Candara" w:cs="Verdana"/>
          <w:spacing w:val="10"/>
          <w:sz w:val="24"/>
          <w:szCs w:val="24"/>
        </w:rPr>
        <w:t xml:space="preserve"> </w:t>
      </w:r>
      <w:r w:rsidR="00883278"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00883278" w:rsidRPr="00CA4C9E">
        <w:rPr>
          <w:rFonts w:ascii="Candara" w:eastAsia="Verdana" w:hAnsi="Candara" w:cs="Verdana"/>
          <w:sz w:val="24"/>
          <w:szCs w:val="24"/>
        </w:rPr>
        <w:t>) 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r</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rr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d</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 xml:space="preserve">o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6"/>
          <w:sz w:val="24"/>
          <w:szCs w:val="24"/>
        </w:rPr>
        <w:t>o</w:t>
      </w:r>
      <w:r w:rsidR="00883278" w:rsidRPr="00CA4C9E">
        <w:rPr>
          <w:rFonts w:ascii="Candara" w:eastAsia="Verdana" w:hAnsi="Candara" w:cs="Verdana"/>
          <w:spacing w:val="2"/>
          <w:sz w:val="24"/>
          <w:szCs w:val="24"/>
        </w:rPr>
        <w:t>v</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2"/>
          <w:sz w:val="24"/>
          <w:szCs w:val="24"/>
        </w:rPr>
        <w:t>or</w:t>
      </w:r>
      <w:r w:rsidR="00883278" w:rsidRPr="00CA4C9E">
        <w:rPr>
          <w:rFonts w:ascii="Candara" w:eastAsia="Verdana" w:hAnsi="Candara" w:cs="Verdana"/>
          <w:spacing w:val="9"/>
          <w:sz w:val="24"/>
          <w:szCs w:val="24"/>
        </w:rPr>
        <w:t xml:space="preserve"> </w:t>
      </w:r>
      <w:r w:rsidR="00883278" w:rsidRPr="00CA4C9E">
        <w:rPr>
          <w:rFonts w:ascii="Candara" w:eastAsia="Verdana" w:hAnsi="Candara" w:cs="Verdana"/>
          <w:spacing w:val="1"/>
          <w:sz w:val="24"/>
          <w:szCs w:val="24"/>
        </w:rPr>
        <w:t>(</w:t>
      </w:r>
      <w:r w:rsidR="0053026B">
        <w:rPr>
          <w:rFonts w:ascii="Candara" w:eastAsia="Verdana" w:hAnsi="Candara" w:cs="Verdana"/>
          <w:spacing w:val="-1"/>
          <w:sz w:val="24"/>
          <w:szCs w:val="24"/>
        </w:rPr>
        <w:t>Ms Linda Minnock).</w:t>
      </w:r>
    </w:p>
    <w:p w14:paraId="7FDBB0BA" w14:textId="77777777" w:rsidR="00BF6693" w:rsidRPr="00CA4C9E" w:rsidRDefault="00BF6693">
      <w:pPr>
        <w:spacing w:before="4" w:line="180" w:lineRule="exact"/>
        <w:rPr>
          <w:rFonts w:ascii="Candara" w:hAnsi="Candara"/>
          <w:sz w:val="19"/>
          <w:szCs w:val="19"/>
        </w:rPr>
      </w:pPr>
    </w:p>
    <w:p w14:paraId="2A17CD4D" w14:textId="77777777" w:rsidR="00BF6693" w:rsidRPr="00CA4C9E" w:rsidRDefault="00883278">
      <w:pPr>
        <w:ind w:left="101" w:right="118"/>
        <w:rPr>
          <w:rFonts w:ascii="Candara" w:eastAsia="Verdana" w:hAnsi="Candara" w:cs="Verdana"/>
          <w:sz w:val="24"/>
          <w:szCs w:val="24"/>
        </w:rPr>
      </w:pPr>
      <w:r w:rsidRPr="00CA4C9E">
        <w:rPr>
          <w:rFonts w:ascii="Candara" w:eastAsia="Verdana" w:hAnsi="Candara" w:cs="Verdana"/>
          <w:sz w:val="24"/>
          <w:szCs w:val="24"/>
        </w:rPr>
        <w:t>In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d</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3"/>
          <w:sz w:val="24"/>
          <w:szCs w:val="24"/>
        </w:rPr>
        <w:t>th</w:t>
      </w:r>
      <w:r w:rsidRPr="00CA4C9E">
        <w:rPr>
          <w:rFonts w:ascii="Candara" w:eastAsia="Verdana" w:hAnsi="Candara" w:cs="Verdana"/>
          <w:spacing w:val="6"/>
          <w:sz w:val="24"/>
          <w:szCs w:val="24"/>
        </w:rPr>
        <w:t>i</w:t>
      </w:r>
      <w:r w:rsidRPr="00CA4C9E">
        <w:rPr>
          <w:rFonts w:ascii="Candara" w:eastAsia="Verdana" w:hAnsi="Candara" w:cs="Verdana"/>
          <w:sz w:val="24"/>
          <w:szCs w:val="24"/>
        </w:rPr>
        <w:t xml:space="preserve">s </w:t>
      </w:r>
      <w:r w:rsidR="00B224ED" w:rsidRPr="00CA4C9E">
        <w:rPr>
          <w:rFonts w:ascii="Candara" w:eastAsia="Verdana" w:hAnsi="Candara" w:cs="Verdana"/>
          <w:spacing w:val="1"/>
          <w:sz w:val="24"/>
          <w:szCs w:val="24"/>
        </w:rPr>
        <w:t>Wribbenhall School</w:t>
      </w:r>
      <w:r w:rsidRPr="00CA4C9E">
        <w:rPr>
          <w:rFonts w:ascii="Candara" w:eastAsia="Verdana" w:hAnsi="Candara" w:cs="Verdana"/>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u</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in</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y</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m</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f</w:t>
      </w:r>
      <w:r w:rsidRPr="00CA4C9E">
        <w:rPr>
          <w:rFonts w:ascii="Candara" w:eastAsia="Verdana" w:hAnsi="Candara" w:cs="Verdana"/>
          <w:spacing w:val="-2"/>
          <w:sz w:val="24"/>
          <w:szCs w:val="24"/>
        </w:rPr>
        <w:t>o</w:t>
      </w:r>
      <w:r w:rsidRPr="00CA4C9E">
        <w:rPr>
          <w:rFonts w:ascii="Candara" w:eastAsia="Verdana" w:hAnsi="Candara" w:cs="Verdana"/>
          <w:sz w:val="24"/>
          <w:szCs w:val="24"/>
        </w:rPr>
        <w:t>r 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ntinu</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ll</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n</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 xml:space="preserve">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en</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m</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li</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c</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9"/>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n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z w:val="24"/>
          <w:szCs w:val="24"/>
        </w:rPr>
        <w:t>ced</w:t>
      </w:r>
      <w:r w:rsidRPr="00CA4C9E">
        <w:rPr>
          <w:rFonts w:ascii="Candara" w:eastAsia="Verdana" w:hAnsi="Candara" w:cs="Verdana"/>
          <w:spacing w:val="2"/>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g</w:t>
      </w:r>
      <w:r w:rsidRPr="00CA4C9E">
        <w:rPr>
          <w:rFonts w:ascii="Candara" w:eastAsia="Verdana" w:hAnsi="Candara" w:cs="Verdana"/>
          <w:spacing w:val="-2"/>
          <w:sz w:val="24"/>
          <w:szCs w:val="24"/>
        </w:rPr>
        <w:t>oo</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z w:val="24"/>
          <w:szCs w:val="24"/>
        </w:rPr>
        <w:t>ac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  </w:t>
      </w:r>
      <w:r w:rsidRPr="00CA4C9E">
        <w:rPr>
          <w:rFonts w:ascii="Candara" w:eastAsia="Verdana" w:hAnsi="Candara" w:cs="Verdana"/>
          <w:spacing w:val="-1"/>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00B224ED" w:rsidRPr="00CA4C9E">
        <w:rPr>
          <w:rFonts w:ascii="Candara" w:eastAsia="Verdana" w:hAnsi="Candara" w:cs="Verdana"/>
          <w:spacing w:val="1"/>
          <w:sz w:val="24"/>
          <w:szCs w:val="24"/>
        </w:rPr>
        <w:t>Wribbenhall School</w:t>
      </w:r>
      <w:r w:rsidRPr="00CA4C9E">
        <w:rPr>
          <w:rFonts w:ascii="Candara" w:eastAsia="Verdana" w:hAnsi="Candara" w:cs="Verdana"/>
          <w:spacing w:val="8"/>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he</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G</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c</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Wor</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P</w:t>
      </w:r>
      <w:r w:rsidRPr="00CA4C9E">
        <w:rPr>
          <w:rFonts w:ascii="Candara" w:eastAsia="Verdana" w:hAnsi="Candara" w:cs="Verdana"/>
          <w:spacing w:val="-2"/>
          <w:sz w:val="24"/>
          <w:szCs w:val="24"/>
        </w:rPr>
        <w:t>r</w:t>
      </w:r>
      <w:r w:rsidRPr="00CA4C9E">
        <w:rPr>
          <w:rFonts w:ascii="Candara" w:eastAsia="Verdana" w:hAnsi="Candara" w:cs="Verdana"/>
          <w:sz w:val="24"/>
          <w:szCs w:val="24"/>
        </w:rPr>
        <w:t>ac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z w:val="24"/>
          <w:szCs w:val="24"/>
        </w:rPr>
        <w:t>ce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r</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Y</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Pe</w:t>
      </w:r>
      <w:r w:rsidRPr="00CA4C9E">
        <w:rPr>
          <w:rFonts w:ascii="Candara" w:eastAsia="Verdana" w:hAnsi="Candara" w:cs="Verdana"/>
          <w:spacing w:val="-1"/>
          <w:sz w:val="24"/>
          <w:szCs w:val="24"/>
        </w:rPr>
        <w:t>o</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z w:val="24"/>
          <w:szCs w:val="24"/>
        </w:rPr>
        <w:t xml:space="preserve">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E</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ca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S</w:t>
      </w:r>
      <w:r w:rsidRPr="00CA4C9E">
        <w:rPr>
          <w:rFonts w:ascii="Candara" w:eastAsia="Verdana" w:hAnsi="Candara" w:cs="Verdana"/>
          <w:spacing w:val="1"/>
          <w:sz w:val="24"/>
          <w:szCs w:val="24"/>
        </w:rPr>
        <w:t>et</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in</w:t>
      </w:r>
      <w:r w:rsidRPr="00CA4C9E">
        <w:rPr>
          <w:rFonts w:ascii="Candara" w:eastAsia="Verdana" w:hAnsi="Candara" w:cs="Verdana"/>
          <w:spacing w:val="-1"/>
          <w:sz w:val="24"/>
          <w:szCs w:val="24"/>
        </w:rPr>
        <w:t>g</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w:t>
      </w:r>
      <w:r w:rsidRPr="00CA4C9E">
        <w:rPr>
          <w:rFonts w:ascii="Candara" w:eastAsia="Verdana" w:hAnsi="Candara" w:cs="Verdana"/>
          <w:spacing w:val="-2"/>
          <w:sz w:val="24"/>
          <w:szCs w:val="24"/>
        </w:rPr>
        <w:t>O</w:t>
      </w:r>
      <w:r w:rsidRPr="00CA4C9E">
        <w:rPr>
          <w:rFonts w:ascii="Candara" w:eastAsia="Verdana" w:hAnsi="Candara" w:cs="Verdana"/>
          <w:sz w:val="24"/>
          <w:szCs w:val="24"/>
        </w:rPr>
        <w:t>c</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z w:val="24"/>
          <w:szCs w:val="24"/>
        </w:rPr>
        <w:t>r</w:t>
      </w:r>
      <w:r w:rsidRPr="00CA4C9E">
        <w:rPr>
          <w:rFonts w:ascii="Candara" w:eastAsia="Verdana" w:hAnsi="Candara" w:cs="Verdana"/>
          <w:spacing w:val="6"/>
          <w:sz w:val="24"/>
          <w:szCs w:val="24"/>
        </w:rPr>
        <w:t xml:space="preserve"> </w:t>
      </w:r>
      <w:r w:rsidRPr="00CA4C9E">
        <w:rPr>
          <w:rFonts w:ascii="Candara" w:eastAsia="Verdana" w:hAnsi="Candara" w:cs="Verdana"/>
          <w:spacing w:val="-4"/>
          <w:sz w:val="24"/>
          <w:szCs w:val="24"/>
        </w:rPr>
        <w:t>2</w:t>
      </w:r>
      <w:r w:rsidRPr="00CA4C9E">
        <w:rPr>
          <w:rFonts w:ascii="Candara" w:eastAsia="Verdana" w:hAnsi="Candara" w:cs="Verdana"/>
          <w:spacing w:val="1"/>
          <w:sz w:val="24"/>
          <w:szCs w:val="24"/>
        </w:rPr>
        <w:t>01</w:t>
      </w:r>
      <w:r w:rsidRPr="00CA4C9E">
        <w:rPr>
          <w:rFonts w:ascii="Candara" w:eastAsia="Verdana" w:hAnsi="Candara" w:cs="Verdana"/>
          <w:spacing w:val="2"/>
          <w:sz w:val="24"/>
          <w:szCs w:val="24"/>
        </w:rPr>
        <w:t>5</w:t>
      </w:r>
      <w:r w:rsidRPr="00CA4C9E">
        <w:rPr>
          <w:rFonts w:ascii="Candara" w:eastAsia="Verdana" w:hAnsi="Candara" w:cs="Verdana"/>
          <w:spacing w:val="1"/>
          <w:sz w:val="24"/>
          <w:szCs w:val="24"/>
        </w:rPr>
        <w:t>)</w:t>
      </w:r>
      <w:r w:rsidRPr="00CA4C9E">
        <w:rPr>
          <w:rFonts w:ascii="Candara" w:eastAsia="Verdana" w:hAnsi="Candara" w:cs="Verdana"/>
          <w:sz w:val="24"/>
          <w:szCs w:val="24"/>
        </w:rPr>
        <w:t>.</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r</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g</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f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un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ct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z w:val="24"/>
          <w:szCs w:val="24"/>
        </w:rPr>
        <w:t>.</w:t>
      </w:r>
      <w:r w:rsidRPr="00CA4C9E">
        <w:rPr>
          <w:rFonts w:ascii="Candara" w:eastAsia="Verdana" w:hAnsi="Candara" w:cs="Verdana"/>
          <w:spacing w:val="2"/>
          <w:sz w:val="24"/>
          <w:szCs w:val="24"/>
        </w:rPr>
        <w:t xml:space="preserve"> U</w:t>
      </w:r>
      <w:r w:rsidRPr="00CA4C9E">
        <w:rPr>
          <w:rFonts w:ascii="Candara" w:eastAsia="Verdana" w:hAnsi="Candara" w:cs="Verdana"/>
          <w:spacing w:val="-5"/>
          <w:sz w:val="24"/>
          <w:szCs w:val="24"/>
        </w:rPr>
        <w:t>s</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M</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P</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et</w:t>
      </w:r>
      <w:r w:rsidRPr="00CA4C9E">
        <w:rPr>
          <w:rFonts w:ascii="Candara" w:eastAsia="Verdana" w:hAnsi="Candara" w:cs="Verdana"/>
          <w:sz w:val="24"/>
          <w:szCs w:val="24"/>
        </w:rPr>
        <w:t>c.</w:t>
      </w:r>
    </w:p>
    <w:p w14:paraId="6E2BD504" w14:textId="77777777" w:rsidR="00BF6693" w:rsidRPr="00CA4C9E" w:rsidRDefault="00BF6693">
      <w:pPr>
        <w:spacing w:before="3" w:line="180" w:lineRule="exact"/>
        <w:rPr>
          <w:rFonts w:ascii="Candara" w:hAnsi="Candara"/>
          <w:sz w:val="19"/>
          <w:szCs w:val="19"/>
        </w:rPr>
      </w:pPr>
    </w:p>
    <w:p w14:paraId="2297F6B0" w14:textId="1C1643B6" w:rsidR="00BF6693" w:rsidRPr="00CA4C9E" w:rsidRDefault="00883278" w:rsidP="00E13AA5">
      <w:pPr>
        <w:ind w:left="101" w:right="73"/>
        <w:rPr>
          <w:rFonts w:ascii="Candara" w:eastAsia="Verdana" w:hAnsi="Candara" w:cs="Verdana"/>
          <w:sz w:val="24"/>
          <w:szCs w:val="24"/>
        </w:rPr>
      </w:pPr>
      <w:r w:rsidRPr="00CA4C9E">
        <w:rPr>
          <w:rFonts w:ascii="Candara" w:eastAsia="Verdana" w:hAnsi="Candara" w:cs="Verdana"/>
          <w:sz w:val="24"/>
          <w:szCs w:val="24"/>
        </w:rPr>
        <w:t>If</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n</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pacing w:val="2"/>
          <w:sz w:val="24"/>
          <w:szCs w:val="24"/>
        </w:rPr>
        <w:t>f</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 xml:space="preserve">n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3"/>
          <w:sz w:val="24"/>
          <w:szCs w:val="24"/>
        </w:rPr>
        <w:t>f</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r</w:t>
      </w:r>
      <w:r w:rsidRPr="00CA4C9E">
        <w:rPr>
          <w:rFonts w:ascii="Candara" w:eastAsia="Verdana" w:hAnsi="Candara" w:cs="Verdana"/>
          <w:sz w:val="24"/>
          <w:szCs w:val="24"/>
        </w:rPr>
        <w:t>st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he</w:t>
      </w:r>
      <w:r w:rsidRPr="00CA4C9E">
        <w:rPr>
          <w:rFonts w:ascii="Candara" w:eastAsia="Verdana" w:hAnsi="Candara" w:cs="Verdana"/>
          <w:sz w:val="24"/>
          <w:szCs w:val="24"/>
        </w:rPr>
        <w:t>se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8"/>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z w:val="24"/>
          <w:szCs w:val="24"/>
        </w:rPr>
        <w:t>sc</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s</w:t>
      </w:r>
      <w:r w:rsidRPr="00CA4C9E">
        <w:rPr>
          <w:rFonts w:ascii="Candara" w:eastAsia="Verdana" w:hAnsi="Candara" w:cs="Verdana"/>
          <w:sz w:val="24"/>
          <w:szCs w:val="24"/>
        </w:rPr>
        <w:t>sed</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001A60E1">
        <w:rPr>
          <w:rFonts w:ascii="Candara" w:eastAsia="Verdana" w:hAnsi="Candara" w:cs="Verdana"/>
          <w:spacing w:val="3"/>
          <w:sz w:val="24"/>
          <w:szCs w:val="24"/>
        </w:rPr>
        <w:t>proprietor or the</w:t>
      </w:r>
      <w:r w:rsidR="00E13AA5" w:rsidRPr="00CA4C9E">
        <w:rPr>
          <w:rFonts w:ascii="Candara" w:eastAsia="Verdana" w:hAnsi="Candara" w:cs="Verdana"/>
          <w:spacing w:val="1"/>
          <w:sz w:val="24"/>
          <w:szCs w:val="24"/>
        </w:rPr>
        <w:t xml:space="preserve"> Gove</w:t>
      </w:r>
      <w:r w:rsidR="0053026B">
        <w:rPr>
          <w:rFonts w:ascii="Candara" w:eastAsia="Verdana" w:hAnsi="Candara" w:cs="Verdana"/>
          <w:spacing w:val="1"/>
          <w:sz w:val="24"/>
          <w:szCs w:val="24"/>
        </w:rPr>
        <w:t>rno</w:t>
      </w:r>
      <w:r w:rsidR="00E13AA5" w:rsidRPr="00CA4C9E">
        <w:rPr>
          <w:rFonts w:ascii="Candara" w:eastAsia="Verdana" w:hAnsi="Candara" w:cs="Verdana"/>
          <w:spacing w:val="1"/>
          <w:sz w:val="24"/>
          <w:szCs w:val="24"/>
        </w:rPr>
        <w:t>r</w:t>
      </w:r>
      <w:r w:rsidRPr="00CA4C9E">
        <w:rPr>
          <w:rFonts w:ascii="Candara" w:eastAsia="Verdana" w:hAnsi="Candara" w:cs="Verdana"/>
          <w:sz w:val="24"/>
          <w:szCs w:val="24"/>
        </w:rPr>
        <w:t>.</w:t>
      </w:r>
      <w:r w:rsidRPr="00CA4C9E">
        <w:rPr>
          <w:rFonts w:ascii="Candara" w:eastAsia="Verdana" w:hAnsi="Candara" w:cs="Verdana"/>
          <w:spacing w:val="5"/>
          <w:sz w:val="24"/>
          <w:szCs w:val="24"/>
        </w:rPr>
        <w:t xml:space="preserve"> </w:t>
      </w:r>
      <w:r w:rsidRPr="00CA4C9E">
        <w:rPr>
          <w:rFonts w:ascii="Candara" w:eastAsia="Verdana" w:hAnsi="Candara" w:cs="Verdana"/>
          <w:sz w:val="24"/>
          <w:szCs w:val="24"/>
        </w:rPr>
        <w:t>It</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u</w:t>
      </w:r>
      <w:r w:rsidRPr="00CA4C9E">
        <w:rPr>
          <w:rFonts w:ascii="Candara" w:eastAsia="Verdana" w:hAnsi="Candara" w:cs="Verdana"/>
          <w:sz w:val="24"/>
          <w:szCs w:val="24"/>
        </w:rPr>
        <w:t>se</w:t>
      </w:r>
      <w:r w:rsidRPr="00CA4C9E">
        <w:rPr>
          <w:rFonts w:ascii="Candara" w:eastAsia="Verdana" w:hAnsi="Candara" w:cs="Verdana"/>
          <w:spacing w:val="-2"/>
          <w:sz w:val="24"/>
          <w:szCs w:val="24"/>
        </w:rPr>
        <w:t>f</w:t>
      </w:r>
      <w:r w:rsidRPr="00CA4C9E">
        <w:rPr>
          <w:rFonts w:ascii="Candara" w:eastAsia="Verdana" w:hAnsi="Candara" w:cs="Verdana"/>
          <w:spacing w:val="-3"/>
          <w:sz w:val="24"/>
          <w:szCs w:val="24"/>
        </w:rPr>
        <w:t>u</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1"/>
          <w:sz w:val="24"/>
          <w:szCs w:val="24"/>
        </w:rPr>
        <w:t>g</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l</w:t>
      </w:r>
      <w:r w:rsidRPr="00CA4C9E">
        <w:rPr>
          <w:rFonts w:ascii="Candara" w:eastAsia="Verdana" w:hAnsi="Candara" w:cs="Verdana"/>
          <w:sz w:val="24"/>
          <w:szCs w:val="24"/>
        </w:rPr>
        <w:t xml:space="preserve">so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3"/>
          <w:sz w:val="24"/>
          <w:szCs w:val="24"/>
        </w:rPr>
        <w:t>fu</w:t>
      </w:r>
      <w:r w:rsidRPr="00CA4C9E">
        <w:rPr>
          <w:rFonts w:ascii="Candara" w:eastAsia="Verdana" w:hAnsi="Candara" w:cs="Verdana"/>
          <w:spacing w:val="1"/>
          <w:sz w:val="24"/>
          <w:szCs w:val="24"/>
        </w:rPr>
        <w:t>l</w:t>
      </w:r>
      <w:r w:rsidRPr="00CA4C9E">
        <w:rPr>
          <w:rFonts w:ascii="Candara" w:eastAsia="Verdana" w:hAnsi="Candara" w:cs="Verdana"/>
          <w:sz w:val="24"/>
          <w:szCs w:val="24"/>
        </w:rPr>
        <w:t xml:space="preserve">l </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1"/>
          <w:sz w:val="24"/>
          <w:szCs w:val="24"/>
        </w:rPr>
        <w:t>me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v</w:t>
      </w:r>
      <w:r w:rsidRPr="00CA4C9E">
        <w:rPr>
          <w:rFonts w:ascii="Candara" w:eastAsia="Verdana" w:hAnsi="Candara" w:cs="Verdana"/>
          <w:spacing w:val="-6"/>
          <w:sz w:val="24"/>
          <w:szCs w:val="24"/>
        </w:rPr>
        <w:t>o</w:t>
      </w:r>
      <w:r w:rsidRPr="00CA4C9E">
        <w:rPr>
          <w:rFonts w:ascii="Candara" w:eastAsia="Verdana" w:hAnsi="Candara" w:cs="Verdana"/>
          <w:spacing w:val="6"/>
          <w:sz w:val="24"/>
          <w:szCs w:val="24"/>
        </w:rPr>
        <w:t>l</w:t>
      </w:r>
      <w:r w:rsidRPr="00CA4C9E">
        <w:rPr>
          <w:rFonts w:ascii="Candara" w:eastAsia="Verdana" w:hAnsi="Candara" w:cs="Verdana"/>
          <w:spacing w:val="-3"/>
          <w:sz w:val="24"/>
          <w:szCs w:val="24"/>
        </w:rPr>
        <w:t>v</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lle</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6"/>
          <w:sz w:val="24"/>
          <w:szCs w:val="24"/>
        </w:rPr>
        <w:t>b</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dd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sses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et</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 as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s 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v</w:t>
      </w:r>
      <w:r w:rsidRPr="00CA4C9E">
        <w:rPr>
          <w:rFonts w:ascii="Candara" w:eastAsia="Verdana" w:hAnsi="Candara" w:cs="Verdana"/>
          <w:spacing w:val="-6"/>
          <w:sz w:val="24"/>
          <w:szCs w:val="24"/>
        </w:rPr>
        <w:t>o</w:t>
      </w:r>
      <w:r w:rsidRPr="00CA4C9E">
        <w:rPr>
          <w:rFonts w:ascii="Candara" w:eastAsia="Verdana" w:hAnsi="Candara" w:cs="Verdana"/>
          <w:spacing w:val="6"/>
          <w:sz w:val="24"/>
          <w:szCs w:val="24"/>
        </w:rPr>
        <w:t>i</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y</w:t>
      </w:r>
      <w:r w:rsidRPr="00CA4C9E">
        <w:rPr>
          <w:rFonts w:ascii="Candara" w:eastAsia="Verdana" w:hAnsi="Candara" w:cs="Verdana"/>
          <w:sz w:val="24"/>
          <w:szCs w:val="24"/>
        </w:rPr>
        <w:t xml:space="preserve">. </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lle</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g</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st</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l</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2"/>
          <w:sz w:val="24"/>
          <w:szCs w:val="24"/>
        </w:rPr>
        <w:t>h</w:t>
      </w:r>
      <w:r w:rsidRPr="00CA4C9E">
        <w:rPr>
          <w:rFonts w:ascii="Candara" w:eastAsia="Verdana" w:hAnsi="Candara" w:cs="Verdana"/>
          <w:sz w:val="24"/>
          <w:szCs w:val="24"/>
        </w:rPr>
        <w:t>o 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z w:val="24"/>
          <w:szCs w:val="24"/>
        </w:rPr>
        <w:t>k</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14"/>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z w:val="24"/>
          <w:szCs w:val="24"/>
        </w:rPr>
        <w:t>n 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z w:val="24"/>
          <w:szCs w:val="24"/>
        </w:rPr>
        <w:t>as</w:t>
      </w:r>
      <w:r w:rsidRPr="00CA4C9E">
        <w:rPr>
          <w:rFonts w:ascii="Candara" w:eastAsia="Verdana" w:hAnsi="Candara" w:cs="Verdana"/>
          <w:spacing w:val="-1"/>
          <w:sz w:val="24"/>
          <w:szCs w:val="24"/>
        </w:rPr>
        <w:t>s</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A</w:t>
      </w:r>
      <w:r w:rsidRPr="00CA4C9E">
        <w:rPr>
          <w:rFonts w:ascii="Candara" w:eastAsia="Verdana" w:hAnsi="Candara" w:cs="Verdana"/>
          <w:spacing w:val="2"/>
          <w:sz w:val="24"/>
          <w:szCs w:val="24"/>
        </w:rPr>
        <w:t>D</w:t>
      </w:r>
      <w:r w:rsidRPr="00CA4C9E">
        <w:rPr>
          <w:rFonts w:ascii="Candara" w:eastAsia="Verdana" w:hAnsi="Candara" w:cs="Verdana"/>
          <w:sz w:val="24"/>
          <w:szCs w:val="24"/>
        </w:rPr>
        <w:t xml:space="preserve">O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ac</w:t>
      </w:r>
      <w:r w:rsidRPr="00CA4C9E">
        <w:rPr>
          <w:rFonts w:ascii="Candara" w:eastAsia="Verdana" w:hAnsi="Candara" w:cs="Verdana"/>
          <w:spacing w:val="-1"/>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Wor</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00E13AA5" w:rsidRPr="00CA4C9E">
        <w:rPr>
          <w:rFonts w:ascii="Candara" w:eastAsia="Verdana" w:hAnsi="Candara" w:cs="Verdana"/>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ethe</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S</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(20</w:t>
      </w:r>
      <w:r w:rsidRPr="00CA4C9E">
        <w:rPr>
          <w:rFonts w:ascii="Candara" w:eastAsia="Verdana" w:hAnsi="Candara" w:cs="Verdana"/>
          <w:spacing w:val="-4"/>
          <w:sz w:val="24"/>
          <w:szCs w:val="24"/>
        </w:rPr>
        <w:t>1</w:t>
      </w:r>
      <w:r w:rsidR="0008212F">
        <w:rPr>
          <w:rFonts w:ascii="Candara" w:eastAsia="Verdana" w:hAnsi="Candara" w:cs="Verdana"/>
          <w:spacing w:val="7"/>
          <w:sz w:val="24"/>
          <w:szCs w:val="24"/>
        </w:rPr>
        <w:t>8</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pacing w:val="-3"/>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00E13AA5" w:rsidRPr="00CA4C9E">
        <w:rPr>
          <w:rFonts w:ascii="Candara" w:eastAsia="Verdana" w:hAnsi="Candara" w:cs="Verdana"/>
          <w:spacing w:val="2"/>
          <w:sz w:val="24"/>
          <w:szCs w:val="24"/>
        </w:rPr>
        <w:t>W</w:t>
      </w:r>
      <w:r w:rsidRPr="00CA4C9E">
        <w:rPr>
          <w:rFonts w:ascii="Candara" w:eastAsia="Verdana" w:hAnsi="Candara" w:cs="Verdana"/>
          <w:spacing w:val="-1"/>
          <w:sz w:val="24"/>
          <w:szCs w:val="24"/>
        </w:rPr>
        <w:t>S</w:t>
      </w:r>
      <w:r w:rsidRPr="00CA4C9E">
        <w:rPr>
          <w:rFonts w:ascii="Candara" w:eastAsia="Verdana" w:hAnsi="Candara" w:cs="Verdana"/>
          <w:sz w:val="24"/>
          <w:szCs w:val="24"/>
        </w:rPr>
        <w:t>CB</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00E13AA5" w:rsidRPr="00CA4C9E">
        <w:rPr>
          <w:rFonts w:ascii="Candara" w:eastAsia="Verdana" w:hAnsi="Candara" w:cs="Verdana"/>
          <w:sz w:val="24"/>
          <w:szCs w:val="24"/>
        </w:rPr>
        <w:t xml:space="preserve"> </w:t>
      </w:r>
      <w:r w:rsidRPr="00CA4C9E">
        <w:rPr>
          <w:rFonts w:ascii="Candara" w:eastAsia="Verdana" w:hAnsi="Candara" w:cs="Verdana"/>
          <w:position w:val="-1"/>
          <w:sz w:val="24"/>
          <w:szCs w:val="24"/>
        </w:rPr>
        <w:t>C</w:t>
      </w:r>
      <w:r w:rsidRPr="00CA4C9E">
        <w:rPr>
          <w:rFonts w:ascii="Candara" w:eastAsia="Verdana" w:hAnsi="Candara" w:cs="Verdana"/>
          <w:spacing w:val="-3"/>
          <w:position w:val="-1"/>
          <w:sz w:val="24"/>
          <w:szCs w:val="24"/>
        </w:rPr>
        <w:t>h</w:t>
      </w:r>
      <w:r w:rsidRPr="00CA4C9E">
        <w:rPr>
          <w:rFonts w:ascii="Candara" w:eastAsia="Verdana" w:hAnsi="Candara" w:cs="Verdana"/>
          <w:spacing w:val="1"/>
          <w:position w:val="-1"/>
          <w:sz w:val="24"/>
          <w:szCs w:val="24"/>
        </w:rPr>
        <w:t>i</w:t>
      </w:r>
      <w:r w:rsidRPr="00CA4C9E">
        <w:rPr>
          <w:rFonts w:ascii="Candara" w:eastAsia="Verdana" w:hAnsi="Candara" w:cs="Verdana"/>
          <w:spacing w:val="6"/>
          <w:position w:val="-1"/>
          <w:sz w:val="24"/>
          <w:szCs w:val="24"/>
        </w:rPr>
        <w:t>l</w:t>
      </w:r>
      <w:r w:rsidRPr="00CA4C9E">
        <w:rPr>
          <w:rFonts w:ascii="Candara" w:eastAsia="Verdana" w:hAnsi="Candara" w:cs="Verdana"/>
          <w:spacing w:val="-1"/>
          <w:position w:val="-1"/>
          <w:sz w:val="24"/>
          <w:szCs w:val="24"/>
        </w:rPr>
        <w:t>d</w:t>
      </w:r>
      <w:r w:rsidRPr="00CA4C9E">
        <w:rPr>
          <w:rFonts w:ascii="Candara" w:eastAsia="Verdana" w:hAnsi="Candara" w:cs="Verdana"/>
          <w:spacing w:val="-2"/>
          <w:position w:val="-1"/>
          <w:sz w:val="24"/>
          <w:szCs w:val="24"/>
        </w:rPr>
        <w:t>r</w:t>
      </w:r>
      <w:r w:rsidRPr="00CA4C9E">
        <w:rPr>
          <w:rFonts w:ascii="Candara" w:eastAsia="Verdana" w:hAnsi="Candara" w:cs="Verdana"/>
          <w:spacing w:val="1"/>
          <w:position w:val="-1"/>
          <w:sz w:val="24"/>
          <w:szCs w:val="24"/>
        </w:rPr>
        <w:t>e</w:t>
      </w:r>
      <w:r w:rsidRPr="00CA4C9E">
        <w:rPr>
          <w:rFonts w:ascii="Candara" w:eastAsia="Verdana" w:hAnsi="Candara" w:cs="Verdana"/>
          <w:position w:val="-1"/>
          <w:sz w:val="24"/>
          <w:szCs w:val="24"/>
        </w:rPr>
        <w:t>n</w:t>
      </w:r>
      <w:r w:rsidRPr="00CA4C9E">
        <w:rPr>
          <w:rFonts w:ascii="Candara" w:eastAsia="Verdana" w:hAnsi="Candara" w:cs="Verdana"/>
          <w:spacing w:val="-1"/>
          <w:position w:val="-1"/>
          <w:sz w:val="24"/>
          <w:szCs w:val="24"/>
        </w:rPr>
        <w:t xml:space="preserve"> </w:t>
      </w:r>
      <w:r w:rsidRPr="00CA4C9E">
        <w:rPr>
          <w:rFonts w:ascii="Candara" w:eastAsia="Verdana" w:hAnsi="Candara" w:cs="Verdana"/>
          <w:position w:val="-1"/>
          <w:sz w:val="24"/>
          <w:szCs w:val="24"/>
        </w:rPr>
        <w:t>P</w:t>
      </w:r>
      <w:r w:rsidRPr="00CA4C9E">
        <w:rPr>
          <w:rFonts w:ascii="Candara" w:eastAsia="Verdana" w:hAnsi="Candara" w:cs="Verdana"/>
          <w:spacing w:val="-2"/>
          <w:position w:val="-1"/>
          <w:sz w:val="24"/>
          <w:szCs w:val="24"/>
        </w:rPr>
        <w:t>ro</w:t>
      </w:r>
      <w:r w:rsidRPr="00CA4C9E">
        <w:rPr>
          <w:rFonts w:ascii="Candara" w:eastAsia="Verdana" w:hAnsi="Candara" w:cs="Verdana"/>
          <w:position w:val="-1"/>
          <w:sz w:val="24"/>
          <w:szCs w:val="24"/>
        </w:rPr>
        <w:t>ced</w:t>
      </w:r>
      <w:r w:rsidRPr="00CA4C9E">
        <w:rPr>
          <w:rFonts w:ascii="Candara" w:eastAsia="Verdana" w:hAnsi="Candara" w:cs="Verdana"/>
          <w:spacing w:val="2"/>
          <w:position w:val="-1"/>
          <w:sz w:val="24"/>
          <w:szCs w:val="24"/>
        </w:rPr>
        <w:t>u</w:t>
      </w:r>
      <w:r w:rsidRPr="00CA4C9E">
        <w:rPr>
          <w:rFonts w:ascii="Candara" w:eastAsia="Verdana" w:hAnsi="Candara" w:cs="Verdana"/>
          <w:spacing w:val="-2"/>
          <w:position w:val="-1"/>
          <w:sz w:val="24"/>
          <w:szCs w:val="24"/>
        </w:rPr>
        <w:t>r</w:t>
      </w:r>
      <w:r w:rsidRPr="00CA4C9E">
        <w:rPr>
          <w:rFonts w:ascii="Candara" w:eastAsia="Verdana" w:hAnsi="Candara" w:cs="Verdana"/>
          <w:spacing w:val="1"/>
          <w:position w:val="-1"/>
          <w:sz w:val="24"/>
          <w:szCs w:val="24"/>
        </w:rPr>
        <w:t>e</w:t>
      </w:r>
      <w:r w:rsidRPr="00CA4C9E">
        <w:rPr>
          <w:rFonts w:ascii="Candara" w:eastAsia="Verdana" w:hAnsi="Candara" w:cs="Verdana"/>
          <w:spacing w:val="2"/>
          <w:position w:val="-1"/>
          <w:sz w:val="24"/>
          <w:szCs w:val="24"/>
        </w:rPr>
        <w:t>s</w:t>
      </w:r>
      <w:r w:rsidRPr="00CA4C9E">
        <w:rPr>
          <w:rFonts w:ascii="Candara" w:eastAsia="Verdana" w:hAnsi="Candara" w:cs="Verdana"/>
          <w:position w:val="-1"/>
          <w:sz w:val="24"/>
          <w:szCs w:val="24"/>
        </w:rPr>
        <w:t>.</w:t>
      </w:r>
      <w:r w:rsidRPr="00CA4C9E">
        <w:rPr>
          <w:rFonts w:ascii="Candara" w:eastAsia="Verdana" w:hAnsi="Candara" w:cs="Verdana"/>
          <w:spacing w:val="1"/>
          <w:position w:val="-1"/>
          <w:sz w:val="24"/>
          <w:szCs w:val="24"/>
        </w:rPr>
        <w:t xml:space="preserve"> </w:t>
      </w:r>
      <w:r w:rsidRPr="00CA4C9E">
        <w:rPr>
          <w:rFonts w:ascii="Candara" w:eastAsia="Verdana" w:hAnsi="Candara" w:cs="Verdana"/>
          <w:position w:val="-1"/>
          <w:sz w:val="24"/>
          <w:szCs w:val="24"/>
        </w:rPr>
        <w:t>A</w:t>
      </w:r>
      <w:r w:rsidRPr="00CA4C9E">
        <w:rPr>
          <w:rFonts w:ascii="Candara" w:eastAsia="Verdana" w:hAnsi="Candara" w:cs="Verdana"/>
          <w:spacing w:val="1"/>
          <w:position w:val="-1"/>
          <w:sz w:val="24"/>
          <w:szCs w:val="24"/>
        </w:rPr>
        <w:t xml:space="preserve"> L</w:t>
      </w:r>
      <w:r w:rsidRPr="00CA4C9E">
        <w:rPr>
          <w:rFonts w:ascii="Candara" w:eastAsia="Verdana" w:hAnsi="Candara" w:cs="Verdana"/>
          <w:spacing w:val="-1"/>
          <w:position w:val="-1"/>
          <w:sz w:val="24"/>
          <w:szCs w:val="24"/>
        </w:rPr>
        <w:t>A</w:t>
      </w:r>
      <w:r w:rsidRPr="00CA4C9E">
        <w:rPr>
          <w:rFonts w:ascii="Candara" w:eastAsia="Verdana" w:hAnsi="Candara" w:cs="Verdana"/>
          <w:spacing w:val="2"/>
          <w:position w:val="-1"/>
          <w:sz w:val="24"/>
          <w:szCs w:val="24"/>
        </w:rPr>
        <w:t>D</w:t>
      </w:r>
      <w:r w:rsidRPr="00CA4C9E">
        <w:rPr>
          <w:rFonts w:ascii="Candara" w:eastAsia="Verdana" w:hAnsi="Candara" w:cs="Verdana"/>
          <w:position w:val="-1"/>
          <w:sz w:val="24"/>
          <w:szCs w:val="24"/>
        </w:rPr>
        <w:t xml:space="preserve">O </w:t>
      </w:r>
      <w:r w:rsidRPr="00CA4C9E">
        <w:rPr>
          <w:rFonts w:ascii="Candara" w:eastAsia="Verdana" w:hAnsi="Candara" w:cs="Verdana"/>
          <w:spacing w:val="1"/>
          <w:position w:val="-1"/>
          <w:sz w:val="24"/>
          <w:szCs w:val="24"/>
        </w:rPr>
        <w:t>R</w:t>
      </w:r>
      <w:r w:rsidRPr="00CA4C9E">
        <w:rPr>
          <w:rFonts w:ascii="Candara" w:eastAsia="Verdana" w:hAnsi="Candara" w:cs="Verdana"/>
          <w:spacing w:val="-4"/>
          <w:position w:val="-1"/>
          <w:sz w:val="24"/>
          <w:szCs w:val="24"/>
        </w:rPr>
        <w:t>e</w:t>
      </w:r>
      <w:r w:rsidRPr="00CA4C9E">
        <w:rPr>
          <w:rFonts w:ascii="Candara" w:eastAsia="Verdana" w:hAnsi="Candara" w:cs="Verdana"/>
          <w:spacing w:val="2"/>
          <w:position w:val="-1"/>
          <w:sz w:val="24"/>
          <w:szCs w:val="24"/>
        </w:rPr>
        <w:t>f</w:t>
      </w:r>
      <w:r w:rsidRPr="00CA4C9E">
        <w:rPr>
          <w:rFonts w:ascii="Candara" w:eastAsia="Verdana" w:hAnsi="Candara" w:cs="Verdana"/>
          <w:spacing w:val="1"/>
          <w:position w:val="-1"/>
          <w:sz w:val="24"/>
          <w:szCs w:val="24"/>
        </w:rPr>
        <w:t>e</w:t>
      </w:r>
      <w:r w:rsidRPr="00CA4C9E">
        <w:rPr>
          <w:rFonts w:ascii="Candara" w:eastAsia="Verdana" w:hAnsi="Candara" w:cs="Verdana"/>
          <w:spacing w:val="-2"/>
          <w:position w:val="-1"/>
          <w:sz w:val="24"/>
          <w:szCs w:val="24"/>
        </w:rPr>
        <w:t>rr</w:t>
      </w:r>
      <w:r w:rsidRPr="00CA4C9E">
        <w:rPr>
          <w:rFonts w:ascii="Candara" w:eastAsia="Verdana" w:hAnsi="Candara" w:cs="Verdana"/>
          <w:spacing w:val="-5"/>
          <w:position w:val="-1"/>
          <w:sz w:val="24"/>
          <w:szCs w:val="24"/>
        </w:rPr>
        <w:t>a</w:t>
      </w:r>
      <w:r w:rsidRPr="00CA4C9E">
        <w:rPr>
          <w:rFonts w:ascii="Candara" w:eastAsia="Verdana" w:hAnsi="Candara" w:cs="Verdana"/>
          <w:position w:val="-1"/>
          <w:sz w:val="24"/>
          <w:szCs w:val="24"/>
        </w:rPr>
        <w:t>l</w:t>
      </w:r>
      <w:r w:rsidRPr="00CA4C9E">
        <w:rPr>
          <w:rFonts w:ascii="Candara" w:eastAsia="Verdana" w:hAnsi="Candara" w:cs="Verdana"/>
          <w:spacing w:val="8"/>
          <w:position w:val="-1"/>
          <w:sz w:val="24"/>
          <w:szCs w:val="24"/>
        </w:rPr>
        <w:t xml:space="preserve"> </w:t>
      </w:r>
      <w:r w:rsidRPr="00CA4C9E">
        <w:rPr>
          <w:rFonts w:ascii="Candara" w:eastAsia="Verdana" w:hAnsi="Candara" w:cs="Verdana"/>
          <w:spacing w:val="-5"/>
          <w:position w:val="-1"/>
          <w:sz w:val="24"/>
          <w:szCs w:val="24"/>
        </w:rPr>
        <w:t>a</w:t>
      </w:r>
      <w:r w:rsidRPr="00CA4C9E">
        <w:rPr>
          <w:rFonts w:ascii="Candara" w:eastAsia="Verdana" w:hAnsi="Candara" w:cs="Verdana"/>
          <w:spacing w:val="1"/>
          <w:position w:val="-1"/>
          <w:sz w:val="24"/>
          <w:szCs w:val="24"/>
        </w:rPr>
        <w:t>n</w:t>
      </w:r>
      <w:r w:rsidRPr="00CA4C9E">
        <w:rPr>
          <w:rFonts w:ascii="Candara" w:eastAsia="Verdana" w:hAnsi="Candara" w:cs="Verdana"/>
          <w:position w:val="-1"/>
          <w:sz w:val="24"/>
          <w:szCs w:val="24"/>
        </w:rPr>
        <w:t>d</w:t>
      </w:r>
      <w:r w:rsidRPr="00CA4C9E">
        <w:rPr>
          <w:rFonts w:ascii="Candara" w:eastAsia="Verdana" w:hAnsi="Candara" w:cs="Verdana"/>
          <w:spacing w:val="4"/>
          <w:position w:val="-1"/>
          <w:sz w:val="24"/>
          <w:szCs w:val="24"/>
        </w:rPr>
        <w:t xml:space="preserve"> </w:t>
      </w:r>
      <w:r w:rsidRPr="00CA4C9E">
        <w:rPr>
          <w:rFonts w:ascii="Candara" w:eastAsia="Verdana" w:hAnsi="Candara" w:cs="Verdana"/>
          <w:spacing w:val="-1"/>
          <w:position w:val="-1"/>
          <w:sz w:val="24"/>
          <w:szCs w:val="24"/>
        </w:rPr>
        <w:t>M</w:t>
      </w:r>
      <w:r w:rsidRPr="00CA4C9E">
        <w:rPr>
          <w:rFonts w:ascii="Candara" w:eastAsia="Verdana" w:hAnsi="Candara" w:cs="Verdana"/>
          <w:spacing w:val="-2"/>
          <w:position w:val="-1"/>
          <w:sz w:val="24"/>
          <w:szCs w:val="24"/>
        </w:rPr>
        <w:t>o</w:t>
      </w:r>
      <w:r w:rsidRPr="00CA4C9E">
        <w:rPr>
          <w:rFonts w:ascii="Candara" w:eastAsia="Verdana" w:hAnsi="Candara" w:cs="Verdana"/>
          <w:spacing w:val="-3"/>
          <w:position w:val="-1"/>
          <w:sz w:val="24"/>
          <w:szCs w:val="24"/>
        </w:rPr>
        <w:t>n</w:t>
      </w:r>
      <w:r w:rsidRPr="00CA4C9E">
        <w:rPr>
          <w:rFonts w:ascii="Candara" w:eastAsia="Verdana" w:hAnsi="Candara" w:cs="Verdana"/>
          <w:spacing w:val="6"/>
          <w:position w:val="-1"/>
          <w:sz w:val="24"/>
          <w:szCs w:val="24"/>
        </w:rPr>
        <w:t>i</w:t>
      </w:r>
      <w:r w:rsidRPr="00CA4C9E">
        <w:rPr>
          <w:rFonts w:ascii="Candara" w:eastAsia="Verdana" w:hAnsi="Candara" w:cs="Verdana"/>
          <w:spacing w:val="1"/>
          <w:position w:val="-1"/>
          <w:sz w:val="24"/>
          <w:szCs w:val="24"/>
        </w:rPr>
        <w:t>t</w:t>
      </w:r>
      <w:r w:rsidRPr="00CA4C9E">
        <w:rPr>
          <w:rFonts w:ascii="Candara" w:eastAsia="Verdana" w:hAnsi="Candara" w:cs="Verdana"/>
          <w:spacing w:val="-2"/>
          <w:position w:val="-1"/>
          <w:sz w:val="24"/>
          <w:szCs w:val="24"/>
        </w:rPr>
        <w:t>o</w:t>
      </w:r>
      <w:r w:rsidRPr="00CA4C9E">
        <w:rPr>
          <w:rFonts w:ascii="Candara" w:eastAsia="Verdana" w:hAnsi="Candara" w:cs="Verdana"/>
          <w:spacing w:val="-6"/>
          <w:position w:val="-1"/>
          <w:sz w:val="24"/>
          <w:szCs w:val="24"/>
        </w:rPr>
        <w:t>r</w:t>
      </w:r>
      <w:r w:rsidRPr="00CA4C9E">
        <w:rPr>
          <w:rFonts w:ascii="Candara" w:eastAsia="Verdana" w:hAnsi="Candara" w:cs="Verdana"/>
          <w:spacing w:val="6"/>
          <w:position w:val="-1"/>
          <w:sz w:val="24"/>
          <w:szCs w:val="24"/>
        </w:rPr>
        <w:t>i</w:t>
      </w:r>
      <w:r w:rsidRPr="00CA4C9E">
        <w:rPr>
          <w:rFonts w:ascii="Candara" w:eastAsia="Verdana" w:hAnsi="Candara" w:cs="Verdana"/>
          <w:spacing w:val="1"/>
          <w:position w:val="-1"/>
          <w:sz w:val="24"/>
          <w:szCs w:val="24"/>
        </w:rPr>
        <w:t>n</w:t>
      </w:r>
      <w:r w:rsidRPr="00CA4C9E">
        <w:rPr>
          <w:rFonts w:ascii="Candara" w:eastAsia="Verdana" w:hAnsi="Candara" w:cs="Verdana"/>
          <w:position w:val="-1"/>
          <w:sz w:val="24"/>
          <w:szCs w:val="24"/>
        </w:rPr>
        <w:t>g</w:t>
      </w:r>
      <w:r w:rsidRPr="00CA4C9E">
        <w:rPr>
          <w:rFonts w:ascii="Candara" w:eastAsia="Verdana" w:hAnsi="Candara" w:cs="Verdana"/>
          <w:spacing w:val="-3"/>
          <w:position w:val="-1"/>
          <w:sz w:val="24"/>
          <w:szCs w:val="24"/>
        </w:rPr>
        <w:t xml:space="preserve"> </w:t>
      </w:r>
      <w:r w:rsidRPr="00CA4C9E">
        <w:rPr>
          <w:rFonts w:ascii="Candara" w:eastAsia="Verdana" w:hAnsi="Candara" w:cs="Verdana"/>
          <w:spacing w:val="2"/>
          <w:position w:val="-1"/>
          <w:sz w:val="24"/>
          <w:szCs w:val="24"/>
        </w:rPr>
        <w:t>f</w:t>
      </w:r>
      <w:r w:rsidRPr="00CA4C9E">
        <w:rPr>
          <w:rFonts w:ascii="Candara" w:eastAsia="Verdana" w:hAnsi="Candara" w:cs="Verdana"/>
          <w:spacing w:val="-2"/>
          <w:position w:val="-1"/>
          <w:sz w:val="24"/>
          <w:szCs w:val="24"/>
        </w:rPr>
        <w:t>or</w:t>
      </w:r>
      <w:r w:rsidRPr="00CA4C9E">
        <w:rPr>
          <w:rFonts w:ascii="Candara" w:eastAsia="Verdana" w:hAnsi="Candara" w:cs="Verdana"/>
          <w:position w:val="-1"/>
          <w:sz w:val="24"/>
          <w:szCs w:val="24"/>
        </w:rPr>
        <w:t>m</w:t>
      </w:r>
      <w:r w:rsidRPr="00CA4C9E">
        <w:rPr>
          <w:rFonts w:ascii="Candara" w:eastAsia="Verdana" w:hAnsi="Candara" w:cs="Verdana"/>
          <w:spacing w:val="6"/>
          <w:position w:val="-1"/>
          <w:sz w:val="24"/>
          <w:szCs w:val="24"/>
        </w:rPr>
        <w:t xml:space="preserve"> </w:t>
      </w:r>
      <w:r w:rsidRPr="00CA4C9E">
        <w:rPr>
          <w:rFonts w:ascii="Candara" w:eastAsia="Verdana" w:hAnsi="Candara" w:cs="Verdana"/>
          <w:spacing w:val="-4"/>
          <w:position w:val="-1"/>
          <w:sz w:val="24"/>
          <w:szCs w:val="24"/>
        </w:rPr>
        <w:t>w</w:t>
      </w:r>
      <w:r w:rsidRPr="00CA4C9E">
        <w:rPr>
          <w:rFonts w:ascii="Candara" w:eastAsia="Verdana" w:hAnsi="Candara" w:cs="Verdana"/>
          <w:spacing w:val="1"/>
          <w:position w:val="-1"/>
          <w:sz w:val="24"/>
          <w:szCs w:val="24"/>
        </w:rPr>
        <w:t>il</w:t>
      </w:r>
      <w:r w:rsidRPr="00CA4C9E">
        <w:rPr>
          <w:rFonts w:ascii="Candara" w:eastAsia="Verdana" w:hAnsi="Candara" w:cs="Verdana"/>
          <w:position w:val="-1"/>
          <w:sz w:val="24"/>
          <w:szCs w:val="24"/>
        </w:rPr>
        <w:t xml:space="preserve">l </w:t>
      </w:r>
      <w:r w:rsidRPr="00CA4C9E">
        <w:rPr>
          <w:rFonts w:ascii="Candara" w:eastAsia="Verdana" w:hAnsi="Candara" w:cs="Verdana"/>
          <w:spacing w:val="1"/>
          <w:position w:val="-1"/>
          <w:sz w:val="24"/>
          <w:szCs w:val="24"/>
        </w:rPr>
        <w:t>nee</w:t>
      </w:r>
      <w:r w:rsidRPr="00CA4C9E">
        <w:rPr>
          <w:rFonts w:ascii="Candara" w:eastAsia="Verdana" w:hAnsi="Candara" w:cs="Verdana"/>
          <w:position w:val="-1"/>
          <w:sz w:val="24"/>
          <w:szCs w:val="24"/>
        </w:rPr>
        <w:t>d</w:t>
      </w:r>
      <w:r w:rsidRPr="00CA4C9E">
        <w:rPr>
          <w:rFonts w:ascii="Candara" w:eastAsia="Verdana" w:hAnsi="Candara" w:cs="Verdana"/>
          <w:spacing w:val="-2"/>
          <w:position w:val="-1"/>
          <w:sz w:val="24"/>
          <w:szCs w:val="24"/>
        </w:rPr>
        <w:t xml:space="preserve"> </w:t>
      </w:r>
      <w:r w:rsidRPr="00CA4C9E">
        <w:rPr>
          <w:rFonts w:ascii="Candara" w:eastAsia="Verdana" w:hAnsi="Candara" w:cs="Verdana"/>
          <w:spacing w:val="1"/>
          <w:position w:val="-1"/>
          <w:sz w:val="24"/>
          <w:szCs w:val="24"/>
        </w:rPr>
        <w:t>t</w:t>
      </w:r>
      <w:r w:rsidRPr="00CA4C9E">
        <w:rPr>
          <w:rFonts w:ascii="Candara" w:eastAsia="Verdana" w:hAnsi="Candara" w:cs="Verdana"/>
          <w:position w:val="-1"/>
          <w:sz w:val="24"/>
          <w:szCs w:val="24"/>
        </w:rPr>
        <w:t>o</w:t>
      </w:r>
      <w:r w:rsidR="00E13AA5" w:rsidRPr="00CA4C9E">
        <w:rPr>
          <w:rFonts w:ascii="Candara" w:eastAsia="Verdana" w:hAnsi="Candara" w:cs="Verdana"/>
          <w:position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m</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ete</w:t>
      </w:r>
      <w:r w:rsidRPr="00CA4C9E">
        <w:rPr>
          <w:rFonts w:ascii="Candara" w:eastAsia="Verdana" w:hAnsi="Candara" w:cs="Verdana"/>
          <w:spacing w:val="-1"/>
          <w:sz w:val="24"/>
          <w:szCs w:val="24"/>
        </w:rPr>
        <w:t>d</w:t>
      </w:r>
      <w:r w:rsidRPr="00CA4C9E">
        <w:rPr>
          <w:rFonts w:ascii="Candara" w:eastAsia="Verdana" w:hAnsi="Candara" w:cs="Verdana"/>
          <w:sz w:val="24"/>
          <w:szCs w:val="24"/>
        </w:rPr>
        <w:t>.</w:t>
      </w:r>
    </w:p>
    <w:p w14:paraId="3ADF77B5" w14:textId="77777777" w:rsidR="00BF6693" w:rsidRPr="00CA4C9E" w:rsidRDefault="00BF6693">
      <w:pPr>
        <w:spacing w:before="14" w:line="280" w:lineRule="exact"/>
        <w:rPr>
          <w:rFonts w:ascii="Candara" w:hAnsi="Candara"/>
          <w:sz w:val="28"/>
          <w:szCs w:val="28"/>
        </w:rPr>
      </w:pPr>
    </w:p>
    <w:p w14:paraId="653099EA" w14:textId="07C7ADA9" w:rsidR="00BF6693" w:rsidRPr="00CA4C9E" w:rsidRDefault="00883278" w:rsidP="0053026B">
      <w:pPr>
        <w:ind w:left="101"/>
        <w:rPr>
          <w:rFonts w:ascii="Candara" w:eastAsia="Verdana" w:hAnsi="Candara" w:cs="Verdana"/>
          <w:sz w:val="24"/>
          <w:szCs w:val="24"/>
        </w:rPr>
      </w:pPr>
      <w:r w:rsidRPr="00CA4C9E">
        <w:rPr>
          <w:rFonts w:ascii="Candara" w:eastAsia="Verdana" w:hAnsi="Candara" w:cs="Verdana"/>
          <w:sz w:val="24"/>
          <w:szCs w:val="24"/>
        </w:rPr>
        <w:t>If</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b</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z w:val="24"/>
          <w:szCs w:val="24"/>
        </w:rPr>
        <w:t>w</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7"/>
          <w:sz w:val="24"/>
          <w:szCs w:val="24"/>
        </w:rPr>
        <w:t>o</w:t>
      </w:r>
      <w:r w:rsidRPr="00CA4C9E">
        <w:rPr>
          <w:rFonts w:ascii="Candara" w:eastAsia="Verdana" w:hAnsi="Candara" w:cs="Verdana"/>
          <w:spacing w:val="1"/>
          <w:sz w:val="24"/>
          <w:szCs w:val="24"/>
        </w:rPr>
        <w:t>lle</w:t>
      </w:r>
      <w:r w:rsidRPr="00CA4C9E">
        <w:rPr>
          <w:rFonts w:ascii="Candara" w:eastAsia="Verdana" w:hAnsi="Candara" w:cs="Verdana"/>
          <w:sz w:val="24"/>
          <w:szCs w:val="24"/>
        </w:rPr>
        <w:t>a</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ue</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he</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z w:val="24"/>
          <w:szCs w:val="24"/>
        </w:rPr>
        <w:t>w</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0053026B">
        <w:rPr>
          <w:rFonts w:ascii="Candara" w:eastAsia="Verdana" w:hAnsi="Candara" w:cs="Verdana"/>
          <w:sz w:val="24"/>
          <w:szCs w:val="24"/>
        </w:rPr>
        <w:t xml:space="preserve"> </w:t>
      </w:r>
      <w:r w:rsidRPr="00CA4C9E">
        <w:rPr>
          <w:rFonts w:ascii="Candara" w:eastAsia="Verdana" w:hAnsi="Candara" w:cs="Verdana"/>
          <w:spacing w:val="-2"/>
          <w:position w:val="-1"/>
          <w:sz w:val="24"/>
          <w:szCs w:val="24"/>
        </w:rPr>
        <w:t>W</w:t>
      </w:r>
      <w:r w:rsidRPr="00CA4C9E">
        <w:rPr>
          <w:rFonts w:ascii="Candara" w:eastAsia="Verdana" w:hAnsi="Candara" w:cs="Verdana"/>
          <w:spacing w:val="1"/>
          <w:position w:val="-1"/>
          <w:sz w:val="24"/>
          <w:szCs w:val="24"/>
        </w:rPr>
        <w:t>h</w:t>
      </w:r>
      <w:r w:rsidRPr="00CA4C9E">
        <w:rPr>
          <w:rFonts w:ascii="Candara" w:eastAsia="Verdana" w:hAnsi="Candara" w:cs="Verdana"/>
          <w:spacing w:val="6"/>
          <w:position w:val="-1"/>
          <w:sz w:val="24"/>
          <w:szCs w:val="24"/>
        </w:rPr>
        <w:t>i</w:t>
      </w:r>
      <w:r w:rsidRPr="00CA4C9E">
        <w:rPr>
          <w:rFonts w:ascii="Candara" w:eastAsia="Verdana" w:hAnsi="Candara" w:cs="Verdana"/>
          <w:position w:val="-1"/>
          <w:sz w:val="24"/>
          <w:szCs w:val="24"/>
        </w:rPr>
        <w:t>s</w:t>
      </w:r>
      <w:r w:rsidRPr="00CA4C9E">
        <w:rPr>
          <w:rFonts w:ascii="Candara" w:eastAsia="Verdana" w:hAnsi="Candara" w:cs="Verdana"/>
          <w:spacing w:val="-4"/>
          <w:position w:val="-1"/>
          <w:sz w:val="24"/>
          <w:szCs w:val="24"/>
        </w:rPr>
        <w:t>t</w:t>
      </w:r>
      <w:r w:rsidRPr="00CA4C9E">
        <w:rPr>
          <w:rFonts w:ascii="Candara" w:eastAsia="Verdana" w:hAnsi="Candara" w:cs="Verdana"/>
          <w:spacing w:val="1"/>
          <w:position w:val="-1"/>
          <w:sz w:val="24"/>
          <w:szCs w:val="24"/>
        </w:rPr>
        <w:t>l</w:t>
      </w:r>
      <w:r w:rsidRPr="00CA4C9E">
        <w:rPr>
          <w:rFonts w:ascii="Candara" w:eastAsia="Verdana" w:hAnsi="Candara" w:cs="Verdana"/>
          <w:position w:val="-1"/>
          <w:sz w:val="24"/>
          <w:szCs w:val="24"/>
        </w:rPr>
        <w:t>e</w:t>
      </w:r>
      <w:r w:rsidRPr="00CA4C9E">
        <w:rPr>
          <w:rFonts w:ascii="Candara" w:eastAsia="Verdana" w:hAnsi="Candara" w:cs="Verdana"/>
          <w:spacing w:val="3"/>
          <w:position w:val="-1"/>
          <w:sz w:val="24"/>
          <w:szCs w:val="24"/>
        </w:rPr>
        <w:t xml:space="preserve"> </w:t>
      </w:r>
      <w:r w:rsidRPr="00CA4C9E">
        <w:rPr>
          <w:rFonts w:ascii="Candara" w:eastAsia="Verdana" w:hAnsi="Candara" w:cs="Verdana"/>
          <w:spacing w:val="-6"/>
          <w:position w:val="-1"/>
          <w:sz w:val="24"/>
          <w:szCs w:val="24"/>
        </w:rPr>
        <w:t>B</w:t>
      </w:r>
      <w:r w:rsidRPr="00CA4C9E">
        <w:rPr>
          <w:rFonts w:ascii="Candara" w:eastAsia="Verdana" w:hAnsi="Candara" w:cs="Verdana"/>
          <w:spacing w:val="6"/>
          <w:position w:val="-1"/>
          <w:sz w:val="24"/>
          <w:szCs w:val="24"/>
        </w:rPr>
        <w:t>l</w:t>
      </w:r>
      <w:r w:rsidRPr="00CA4C9E">
        <w:rPr>
          <w:rFonts w:ascii="Candara" w:eastAsia="Verdana" w:hAnsi="Candara" w:cs="Verdana"/>
          <w:spacing w:val="-2"/>
          <w:position w:val="-1"/>
          <w:sz w:val="24"/>
          <w:szCs w:val="24"/>
        </w:rPr>
        <w:t>o</w:t>
      </w:r>
      <w:r w:rsidRPr="00CA4C9E">
        <w:rPr>
          <w:rFonts w:ascii="Candara" w:eastAsia="Verdana" w:hAnsi="Candara" w:cs="Verdana"/>
          <w:spacing w:val="-4"/>
          <w:position w:val="-1"/>
          <w:sz w:val="24"/>
          <w:szCs w:val="24"/>
        </w:rPr>
        <w:t>w</w:t>
      </w:r>
      <w:r w:rsidRPr="00CA4C9E">
        <w:rPr>
          <w:rFonts w:ascii="Candara" w:eastAsia="Verdana" w:hAnsi="Candara" w:cs="Verdana"/>
          <w:spacing w:val="1"/>
          <w:position w:val="-1"/>
          <w:sz w:val="24"/>
          <w:szCs w:val="24"/>
        </w:rPr>
        <w:t>in</w:t>
      </w:r>
      <w:r w:rsidRPr="00CA4C9E">
        <w:rPr>
          <w:rFonts w:ascii="Candara" w:eastAsia="Verdana" w:hAnsi="Candara" w:cs="Verdana"/>
          <w:position w:val="-1"/>
          <w:sz w:val="24"/>
          <w:szCs w:val="24"/>
        </w:rPr>
        <w:t>g</w:t>
      </w:r>
      <w:r w:rsidRPr="00CA4C9E">
        <w:rPr>
          <w:rFonts w:ascii="Candara" w:eastAsia="Verdana" w:hAnsi="Candara" w:cs="Verdana"/>
          <w:spacing w:val="1"/>
          <w:position w:val="-1"/>
          <w:sz w:val="24"/>
          <w:szCs w:val="24"/>
        </w:rPr>
        <w:t xml:space="preserve"> </w:t>
      </w:r>
      <w:r w:rsidRPr="00CA4C9E">
        <w:rPr>
          <w:rFonts w:ascii="Candara" w:eastAsia="Verdana" w:hAnsi="Candara" w:cs="Verdana"/>
          <w:position w:val="-1"/>
          <w:sz w:val="24"/>
          <w:szCs w:val="24"/>
        </w:rPr>
        <w:t>P</w:t>
      </w:r>
      <w:r w:rsidRPr="00CA4C9E">
        <w:rPr>
          <w:rFonts w:ascii="Candara" w:eastAsia="Verdana" w:hAnsi="Candara" w:cs="Verdana"/>
          <w:spacing w:val="-2"/>
          <w:position w:val="-1"/>
          <w:sz w:val="24"/>
          <w:szCs w:val="24"/>
        </w:rPr>
        <w:t>ro</w:t>
      </w:r>
      <w:r w:rsidRPr="00CA4C9E">
        <w:rPr>
          <w:rFonts w:ascii="Candara" w:eastAsia="Verdana" w:hAnsi="Candara" w:cs="Verdana"/>
          <w:position w:val="-1"/>
          <w:sz w:val="24"/>
          <w:szCs w:val="24"/>
        </w:rPr>
        <w:t>ced</w:t>
      </w:r>
      <w:r w:rsidRPr="00CA4C9E">
        <w:rPr>
          <w:rFonts w:ascii="Candara" w:eastAsia="Verdana" w:hAnsi="Candara" w:cs="Verdana"/>
          <w:spacing w:val="2"/>
          <w:position w:val="-1"/>
          <w:sz w:val="24"/>
          <w:szCs w:val="24"/>
        </w:rPr>
        <w:t>u</w:t>
      </w:r>
      <w:r w:rsidRPr="00CA4C9E">
        <w:rPr>
          <w:rFonts w:ascii="Candara" w:eastAsia="Verdana" w:hAnsi="Candara" w:cs="Verdana"/>
          <w:spacing w:val="-2"/>
          <w:position w:val="-1"/>
          <w:sz w:val="24"/>
          <w:szCs w:val="24"/>
        </w:rPr>
        <w:t>r</w:t>
      </w:r>
      <w:r w:rsidRPr="00CA4C9E">
        <w:rPr>
          <w:rFonts w:ascii="Candara" w:eastAsia="Verdana" w:hAnsi="Candara" w:cs="Verdana"/>
          <w:spacing w:val="1"/>
          <w:position w:val="-1"/>
          <w:sz w:val="24"/>
          <w:szCs w:val="24"/>
        </w:rPr>
        <w:t>e</w:t>
      </w:r>
      <w:r w:rsidRPr="00CA4C9E">
        <w:rPr>
          <w:rFonts w:ascii="Candara" w:eastAsia="Verdana" w:hAnsi="Candara" w:cs="Verdana"/>
          <w:position w:val="-1"/>
          <w:sz w:val="24"/>
          <w:szCs w:val="24"/>
        </w:rPr>
        <w:t>s.</w:t>
      </w:r>
    </w:p>
    <w:p w14:paraId="148D93B5" w14:textId="77777777" w:rsidR="00BF6693" w:rsidRPr="00CA4C9E" w:rsidRDefault="00BF6693">
      <w:pPr>
        <w:spacing w:before="14" w:line="280" w:lineRule="exact"/>
        <w:rPr>
          <w:rFonts w:ascii="Candara" w:hAnsi="Candara"/>
          <w:sz w:val="28"/>
          <w:szCs w:val="28"/>
        </w:rPr>
      </w:pPr>
    </w:p>
    <w:p w14:paraId="1668373C" w14:textId="77777777" w:rsidR="00BF6693" w:rsidRPr="00CA4C9E" w:rsidRDefault="00883278">
      <w:pPr>
        <w:ind w:left="101" w:right="167"/>
        <w:rPr>
          <w:rFonts w:ascii="Candara" w:eastAsia="Verdana" w:hAnsi="Candara" w:cs="Verdana"/>
          <w:sz w:val="24"/>
          <w:szCs w:val="24"/>
        </w:rPr>
      </w:pPr>
      <w:r w:rsidRPr="00CA4C9E">
        <w:rPr>
          <w:rFonts w:ascii="Candara" w:eastAsia="Verdana" w:hAnsi="Candara" w:cs="Verdana"/>
          <w:color w:val="0D0D0D"/>
          <w:spacing w:val="1"/>
          <w:sz w:val="24"/>
          <w:szCs w:val="24"/>
        </w:rPr>
        <w:t>Th</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2"/>
          <w:sz w:val="24"/>
          <w:szCs w:val="24"/>
        </w:rPr>
        <w:t>N</w:t>
      </w:r>
      <w:r w:rsidRPr="00CA4C9E">
        <w:rPr>
          <w:rFonts w:ascii="Candara" w:eastAsia="Verdana" w:hAnsi="Candara" w:cs="Verdana"/>
          <w:color w:val="0D0D0D"/>
          <w:spacing w:val="-1"/>
          <w:sz w:val="24"/>
          <w:szCs w:val="24"/>
        </w:rPr>
        <w:t>S</w:t>
      </w:r>
      <w:r w:rsidRPr="00CA4C9E">
        <w:rPr>
          <w:rFonts w:ascii="Candara" w:eastAsia="Verdana" w:hAnsi="Candara" w:cs="Verdana"/>
          <w:color w:val="0D0D0D"/>
          <w:sz w:val="24"/>
          <w:szCs w:val="24"/>
        </w:rPr>
        <w:t>CPCC</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6"/>
          <w:sz w:val="24"/>
          <w:szCs w:val="24"/>
        </w:rPr>
        <w:t>i</w:t>
      </w:r>
      <w:r w:rsidRPr="00CA4C9E">
        <w:rPr>
          <w:rFonts w:ascii="Candara" w:eastAsia="Verdana" w:hAnsi="Candara" w:cs="Verdana"/>
          <w:color w:val="0D0D0D"/>
          <w:sz w:val="24"/>
          <w:szCs w:val="24"/>
        </w:rPr>
        <w:t>s</w:t>
      </w:r>
      <w:r w:rsidRPr="00CA4C9E">
        <w:rPr>
          <w:rFonts w:ascii="Candara" w:eastAsia="Verdana" w:hAnsi="Candara" w:cs="Verdana"/>
          <w:color w:val="0D0D0D"/>
          <w:spacing w:val="-4"/>
          <w:sz w:val="24"/>
          <w:szCs w:val="24"/>
        </w:rPr>
        <w:t>t</w:t>
      </w:r>
      <w:r w:rsidRPr="00CA4C9E">
        <w:rPr>
          <w:rFonts w:ascii="Candara" w:eastAsia="Verdana" w:hAnsi="Candara" w:cs="Verdana"/>
          <w:color w:val="0D0D0D"/>
          <w:spacing w:val="1"/>
          <w:sz w:val="24"/>
          <w:szCs w:val="24"/>
        </w:rPr>
        <w:t>l</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6"/>
          <w:sz w:val="24"/>
          <w:szCs w:val="24"/>
        </w:rPr>
        <w:t>b</w:t>
      </w:r>
      <w:r w:rsidRPr="00CA4C9E">
        <w:rPr>
          <w:rFonts w:ascii="Candara" w:eastAsia="Verdana" w:hAnsi="Candara" w:cs="Verdana"/>
          <w:color w:val="0D0D0D"/>
          <w:spacing w:val="6"/>
          <w:sz w:val="24"/>
          <w:szCs w:val="24"/>
        </w:rPr>
        <w:t>l</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in</w:t>
      </w:r>
      <w:r w:rsidRPr="00CA4C9E">
        <w:rPr>
          <w:rFonts w:ascii="Candara" w:eastAsia="Verdana" w:hAnsi="Candara" w:cs="Verdana"/>
          <w:color w:val="0D0D0D"/>
          <w:sz w:val="24"/>
          <w:szCs w:val="24"/>
        </w:rPr>
        <w:t>g</w:t>
      </w:r>
      <w:r w:rsidRPr="00CA4C9E">
        <w:rPr>
          <w:rFonts w:ascii="Candara" w:eastAsia="Verdana" w:hAnsi="Candara" w:cs="Verdana"/>
          <w:color w:val="0D0D0D"/>
          <w:spacing w:val="1"/>
          <w:sz w:val="24"/>
          <w:szCs w:val="24"/>
        </w:rPr>
        <w:t xml:space="preserve"> h</w:t>
      </w:r>
      <w:r w:rsidRPr="00CA4C9E">
        <w:rPr>
          <w:rFonts w:ascii="Candara" w:eastAsia="Verdana" w:hAnsi="Candara" w:cs="Verdana"/>
          <w:color w:val="0D0D0D"/>
          <w:spacing w:val="-4"/>
          <w:sz w:val="24"/>
          <w:szCs w:val="24"/>
        </w:rPr>
        <w:t>e</w:t>
      </w:r>
      <w:r w:rsidRPr="00CA4C9E">
        <w:rPr>
          <w:rFonts w:ascii="Candara" w:eastAsia="Verdana" w:hAnsi="Candara" w:cs="Verdana"/>
          <w:color w:val="0D0D0D"/>
          <w:spacing w:val="1"/>
          <w:sz w:val="24"/>
          <w:szCs w:val="24"/>
        </w:rPr>
        <w:t>l</w:t>
      </w:r>
      <w:r w:rsidRPr="00CA4C9E">
        <w:rPr>
          <w:rFonts w:ascii="Candara" w:eastAsia="Verdana" w:hAnsi="Candara" w:cs="Verdana"/>
          <w:color w:val="0D0D0D"/>
          <w:sz w:val="24"/>
          <w:szCs w:val="24"/>
        </w:rPr>
        <w:t>p</w:t>
      </w:r>
      <w:r w:rsidRPr="00CA4C9E">
        <w:rPr>
          <w:rFonts w:ascii="Candara" w:eastAsia="Verdana" w:hAnsi="Candara" w:cs="Verdana"/>
          <w:color w:val="0D0D0D"/>
          <w:spacing w:val="1"/>
          <w:sz w:val="24"/>
          <w:szCs w:val="24"/>
        </w:rPr>
        <w:t>lin</w:t>
      </w:r>
      <w:r w:rsidRPr="00CA4C9E">
        <w:rPr>
          <w:rFonts w:ascii="Candara" w:eastAsia="Verdana" w:hAnsi="Candara" w:cs="Verdana"/>
          <w:color w:val="0D0D0D"/>
          <w:sz w:val="24"/>
          <w:szCs w:val="24"/>
        </w:rPr>
        <w:t>e</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6"/>
          <w:sz w:val="24"/>
          <w:szCs w:val="24"/>
        </w:rPr>
        <w:t>i</w:t>
      </w:r>
      <w:r w:rsidRPr="00CA4C9E">
        <w:rPr>
          <w:rFonts w:ascii="Candara" w:eastAsia="Verdana" w:hAnsi="Candara" w:cs="Verdana"/>
          <w:color w:val="0D0D0D"/>
          <w:sz w:val="24"/>
          <w:szCs w:val="24"/>
        </w:rPr>
        <w:t>s</w:t>
      </w:r>
      <w:r w:rsidRPr="00CA4C9E">
        <w:rPr>
          <w:rFonts w:ascii="Candara" w:eastAsia="Verdana" w:hAnsi="Candara" w:cs="Verdana"/>
          <w:color w:val="0D0D0D"/>
          <w:spacing w:val="-8"/>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v</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1"/>
          <w:sz w:val="24"/>
          <w:szCs w:val="24"/>
        </w:rPr>
        <w:t>i</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a</w:t>
      </w:r>
      <w:r w:rsidRPr="00CA4C9E">
        <w:rPr>
          <w:rFonts w:ascii="Candara" w:eastAsia="Verdana" w:hAnsi="Candara" w:cs="Verdana"/>
          <w:color w:val="0D0D0D"/>
          <w:spacing w:val="-6"/>
          <w:sz w:val="24"/>
          <w:szCs w:val="24"/>
        </w:rPr>
        <w:t>b</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e</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2"/>
          <w:sz w:val="24"/>
          <w:szCs w:val="24"/>
        </w:rPr>
        <w:t>f</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r s</w:t>
      </w:r>
      <w:r w:rsidRPr="00CA4C9E">
        <w:rPr>
          <w:rFonts w:ascii="Candara" w:eastAsia="Verdana" w:hAnsi="Candara" w:cs="Verdana"/>
          <w:color w:val="0D0D0D"/>
          <w:spacing w:val="1"/>
          <w:sz w:val="24"/>
          <w:szCs w:val="24"/>
        </w:rPr>
        <w:t>t</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2"/>
          <w:sz w:val="24"/>
          <w:szCs w:val="24"/>
        </w:rPr>
        <w:t>f</w:t>
      </w:r>
      <w:r w:rsidRPr="00CA4C9E">
        <w:rPr>
          <w:rFonts w:ascii="Candara" w:eastAsia="Verdana" w:hAnsi="Candara" w:cs="Verdana"/>
          <w:color w:val="0D0D0D"/>
          <w:sz w:val="24"/>
          <w:szCs w:val="24"/>
        </w:rPr>
        <w:t>f</w:t>
      </w:r>
      <w:r w:rsidRPr="00CA4C9E">
        <w:rPr>
          <w:rFonts w:ascii="Candara" w:eastAsia="Verdana" w:hAnsi="Candara" w:cs="Verdana"/>
          <w:color w:val="0D0D0D"/>
          <w:spacing w:val="9"/>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it</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i</w:t>
      </w:r>
      <w:r w:rsidRPr="00CA4C9E">
        <w:rPr>
          <w:rFonts w:ascii="Candara" w:eastAsia="Verdana" w:hAnsi="Candara" w:cs="Verdana"/>
          <w:color w:val="0D0D0D"/>
          <w:sz w:val="24"/>
          <w:szCs w:val="24"/>
        </w:rPr>
        <w:t>n</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u</w:t>
      </w:r>
      <w:r w:rsidRPr="00CA4C9E">
        <w:rPr>
          <w:rFonts w:ascii="Candara" w:eastAsia="Verdana" w:hAnsi="Candara" w:cs="Verdana"/>
          <w:color w:val="0D0D0D"/>
          <w:sz w:val="24"/>
          <w:szCs w:val="24"/>
        </w:rPr>
        <w:t xml:space="preserve">r </w:t>
      </w:r>
      <w:r w:rsidRPr="00CA4C9E">
        <w:rPr>
          <w:rFonts w:ascii="Candara" w:eastAsia="Verdana" w:hAnsi="Candara" w:cs="Verdana"/>
          <w:color w:val="0D0D0D"/>
          <w:spacing w:val="-1"/>
          <w:sz w:val="24"/>
          <w:szCs w:val="24"/>
        </w:rPr>
        <w:t>S</w:t>
      </w:r>
      <w:r w:rsidRPr="00CA4C9E">
        <w:rPr>
          <w:rFonts w:ascii="Candara" w:eastAsia="Verdana" w:hAnsi="Candara" w:cs="Verdana"/>
          <w:color w:val="0D0D0D"/>
          <w:sz w:val="24"/>
          <w:szCs w:val="24"/>
        </w:rPr>
        <w:t>c</w:t>
      </w:r>
      <w:r w:rsidRPr="00CA4C9E">
        <w:rPr>
          <w:rFonts w:ascii="Candara" w:eastAsia="Verdana" w:hAnsi="Candara" w:cs="Verdana"/>
          <w:color w:val="0D0D0D"/>
          <w:spacing w:val="1"/>
          <w:sz w:val="24"/>
          <w:szCs w:val="24"/>
        </w:rPr>
        <w:t>h</w:t>
      </w:r>
      <w:r w:rsidRPr="00CA4C9E">
        <w:rPr>
          <w:rFonts w:ascii="Candara" w:eastAsia="Verdana" w:hAnsi="Candara" w:cs="Verdana"/>
          <w:color w:val="0D0D0D"/>
          <w:spacing w:val="-2"/>
          <w:sz w:val="24"/>
          <w:szCs w:val="24"/>
        </w:rPr>
        <w:t>oo</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z w:val="24"/>
          <w:szCs w:val="24"/>
        </w:rPr>
        <w:t>w</w:t>
      </w:r>
      <w:r w:rsidRPr="00CA4C9E">
        <w:rPr>
          <w:rFonts w:ascii="Candara" w:eastAsia="Verdana" w:hAnsi="Candara" w:cs="Verdana"/>
          <w:color w:val="0D0D0D"/>
          <w:spacing w:val="2"/>
          <w:sz w:val="24"/>
          <w:szCs w:val="24"/>
        </w:rPr>
        <w:t>h</w:t>
      </w:r>
      <w:r w:rsidRPr="00CA4C9E">
        <w:rPr>
          <w:rFonts w:ascii="Candara" w:eastAsia="Verdana" w:hAnsi="Candara" w:cs="Verdana"/>
          <w:color w:val="0D0D0D"/>
          <w:sz w:val="24"/>
          <w:szCs w:val="24"/>
        </w:rPr>
        <w:t>o</w:t>
      </w:r>
      <w:r w:rsidRPr="00CA4C9E">
        <w:rPr>
          <w:rFonts w:ascii="Candara" w:eastAsia="Verdana" w:hAnsi="Candara" w:cs="Verdana"/>
          <w:color w:val="0D0D0D"/>
          <w:spacing w:val="-5"/>
          <w:sz w:val="24"/>
          <w:szCs w:val="24"/>
        </w:rPr>
        <w:t xml:space="preserve"> </w:t>
      </w:r>
      <w:r w:rsidRPr="00CA4C9E">
        <w:rPr>
          <w:rFonts w:ascii="Candara" w:eastAsia="Verdana" w:hAnsi="Candara" w:cs="Verdana"/>
          <w:color w:val="0D0D0D"/>
          <w:spacing w:val="-1"/>
          <w:sz w:val="24"/>
          <w:szCs w:val="24"/>
        </w:rPr>
        <w:t>d</w:t>
      </w:r>
      <w:r w:rsidRPr="00CA4C9E">
        <w:rPr>
          <w:rFonts w:ascii="Candara" w:eastAsia="Verdana" w:hAnsi="Candara" w:cs="Verdana"/>
          <w:color w:val="0D0D0D"/>
          <w:sz w:val="24"/>
          <w:szCs w:val="24"/>
        </w:rPr>
        <w:t xml:space="preserve">o </w:t>
      </w:r>
      <w:r w:rsidRPr="00CA4C9E">
        <w:rPr>
          <w:rFonts w:ascii="Candara" w:eastAsia="Verdana" w:hAnsi="Candara" w:cs="Verdana"/>
          <w:color w:val="0D0D0D"/>
          <w:spacing w:val="1"/>
          <w:sz w:val="24"/>
          <w:szCs w:val="24"/>
        </w:rPr>
        <w:t>n</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t</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2"/>
          <w:sz w:val="24"/>
          <w:szCs w:val="24"/>
        </w:rPr>
        <w:t>f</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4"/>
          <w:sz w:val="24"/>
          <w:szCs w:val="24"/>
        </w:rPr>
        <w:t>e</w:t>
      </w:r>
      <w:r w:rsidRPr="00CA4C9E">
        <w:rPr>
          <w:rFonts w:ascii="Candara" w:eastAsia="Verdana" w:hAnsi="Candara" w:cs="Verdana"/>
          <w:color w:val="0D0D0D"/>
          <w:sz w:val="24"/>
          <w:szCs w:val="24"/>
        </w:rPr>
        <w:t>l</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6"/>
          <w:sz w:val="24"/>
          <w:szCs w:val="24"/>
        </w:rPr>
        <w:t>b</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e</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 xml:space="preserve">o </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6"/>
          <w:sz w:val="24"/>
          <w:szCs w:val="24"/>
        </w:rPr>
        <w:t>i</w:t>
      </w:r>
      <w:r w:rsidRPr="00CA4C9E">
        <w:rPr>
          <w:rFonts w:ascii="Candara" w:eastAsia="Verdana" w:hAnsi="Candara" w:cs="Verdana"/>
          <w:color w:val="0D0D0D"/>
          <w:sz w:val="24"/>
          <w:szCs w:val="24"/>
        </w:rPr>
        <w:t>se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c</w:t>
      </w:r>
      <w:r w:rsidRPr="00CA4C9E">
        <w:rPr>
          <w:rFonts w:ascii="Candara" w:eastAsia="Verdana" w:hAnsi="Candara" w:cs="Verdana"/>
          <w:color w:val="0D0D0D"/>
          <w:spacing w:val="-7"/>
          <w:sz w:val="24"/>
          <w:szCs w:val="24"/>
        </w:rPr>
        <w:t>o</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ce</w:t>
      </w:r>
      <w:r w:rsidRPr="00CA4C9E">
        <w:rPr>
          <w:rFonts w:ascii="Candara" w:eastAsia="Verdana" w:hAnsi="Candara" w:cs="Verdana"/>
          <w:color w:val="0D0D0D"/>
          <w:spacing w:val="-1"/>
          <w:sz w:val="24"/>
          <w:szCs w:val="24"/>
        </w:rPr>
        <w:t>r</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s</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1"/>
          <w:sz w:val="24"/>
          <w:szCs w:val="24"/>
        </w:rPr>
        <w:t>g</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d</w:t>
      </w:r>
      <w:r w:rsidRPr="00CA4C9E">
        <w:rPr>
          <w:rFonts w:ascii="Candara" w:eastAsia="Verdana" w:hAnsi="Candara" w:cs="Verdana"/>
          <w:color w:val="0D0D0D"/>
          <w:spacing w:val="1"/>
          <w:sz w:val="24"/>
          <w:szCs w:val="24"/>
        </w:rPr>
        <w:t>in</w:t>
      </w:r>
      <w:r w:rsidRPr="00CA4C9E">
        <w:rPr>
          <w:rFonts w:ascii="Candara" w:eastAsia="Verdana" w:hAnsi="Candara" w:cs="Verdana"/>
          <w:color w:val="0D0D0D"/>
          <w:sz w:val="24"/>
          <w:szCs w:val="24"/>
        </w:rPr>
        <w:t>g</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z w:val="24"/>
          <w:szCs w:val="24"/>
        </w:rPr>
        <w:t>c</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il</w:t>
      </w:r>
      <w:r w:rsidRPr="00CA4C9E">
        <w:rPr>
          <w:rFonts w:ascii="Candara" w:eastAsia="Verdana" w:hAnsi="Candara" w:cs="Verdana"/>
          <w:color w:val="0D0D0D"/>
          <w:sz w:val="24"/>
          <w:szCs w:val="24"/>
        </w:rPr>
        <w:t xml:space="preserve">d </w:t>
      </w:r>
      <w:r w:rsidRPr="00CA4C9E">
        <w:rPr>
          <w:rFonts w:ascii="Candara" w:eastAsia="Verdana" w:hAnsi="Candara" w:cs="Verdana"/>
          <w:color w:val="0D0D0D"/>
          <w:spacing w:val="-1"/>
          <w:sz w:val="24"/>
          <w:szCs w:val="24"/>
        </w:rPr>
        <w:t>p</w:t>
      </w:r>
      <w:r w:rsidRPr="00CA4C9E">
        <w:rPr>
          <w:rFonts w:ascii="Candara" w:eastAsia="Verdana" w:hAnsi="Candara" w:cs="Verdana"/>
          <w:color w:val="0D0D0D"/>
          <w:spacing w:val="-2"/>
          <w:sz w:val="24"/>
          <w:szCs w:val="24"/>
        </w:rPr>
        <w:t>ro</w:t>
      </w:r>
      <w:r w:rsidRPr="00CA4C9E">
        <w:rPr>
          <w:rFonts w:ascii="Candara" w:eastAsia="Verdana" w:hAnsi="Candara" w:cs="Verdana"/>
          <w:color w:val="0D0D0D"/>
          <w:spacing w:val="1"/>
          <w:sz w:val="24"/>
          <w:szCs w:val="24"/>
        </w:rPr>
        <w:t>te</w:t>
      </w:r>
      <w:r w:rsidRPr="00CA4C9E">
        <w:rPr>
          <w:rFonts w:ascii="Candara" w:eastAsia="Verdana" w:hAnsi="Candara" w:cs="Verdana"/>
          <w:color w:val="0D0D0D"/>
          <w:sz w:val="24"/>
          <w:szCs w:val="24"/>
        </w:rPr>
        <w:t>c</w:t>
      </w:r>
      <w:r w:rsidRPr="00CA4C9E">
        <w:rPr>
          <w:rFonts w:ascii="Candara" w:eastAsia="Verdana" w:hAnsi="Candara" w:cs="Verdana"/>
          <w:color w:val="0D0D0D"/>
          <w:spacing w:val="1"/>
          <w:sz w:val="24"/>
          <w:szCs w:val="24"/>
        </w:rPr>
        <w:t>t</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n</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2"/>
          <w:sz w:val="24"/>
          <w:szCs w:val="24"/>
        </w:rPr>
        <w:t>f</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1"/>
          <w:sz w:val="24"/>
          <w:szCs w:val="24"/>
        </w:rPr>
        <w:t>ilu</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s</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inte</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n</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1"/>
          <w:sz w:val="24"/>
          <w:szCs w:val="24"/>
        </w:rPr>
        <w:t>ll</w:t>
      </w:r>
      <w:r w:rsidRPr="00CA4C9E">
        <w:rPr>
          <w:rFonts w:ascii="Candara" w:eastAsia="Verdana" w:hAnsi="Candara" w:cs="Verdana"/>
          <w:color w:val="0D0D0D"/>
          <w:spacing w:val="2"/>
          <w:sz w:val="24"/>
          <w:szCs w:val="24"/>
        </w:rPr>
        <w:t>y</w:t>
      </w:r>
      <w:r w:rsidRPr="00CA4C9E">
        <w:rPr>
          <w:rFonts w:ascii="Candara" w:eastAsia="Verdana" w:hAnsi="Candara" w:cs="Verdana"/>
          <w:color w:val="0D0D0D"/>
          <w:sz w:val="24"/>
          <w:szCs w:val="24"/>
        </w:rPr>
        <w:t>.</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1"/>
          <w:sz w:val="24"/>
          <w:szCs w:val="24"/>
        </w:rPr>
        <w:t>S</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a</w:t>
      </w:r>
      <w:r w:rsidRPr="00CA4C9E">
        <w:rPr>
          <w:rFonts w:ascii="Candara" w:eastAsia="Verdana" w:hAnsi="Candara" w:cs="Verdana"/>
          <w:color w:val="0D0D0D"/>
          <w:spacing w:val="-3"/>
          <w:sz w:val="24"/>
          <w:szCs w:val="24"/>
        </w:rPr>
        <w:t>f</w:t>
      </w:r>
      <w:r w:rsidRPr="00CA4C9E">
        <w:rPr>
          <w:rFonts w:ascii="Candara" w:eastAsia="Verdana" w:hAnsi="Candara" w:cs="Verdana"/>
          <w:color w:val="0D0D0D"/>
          <w:sz w:val="24"/>
          <w:szCs w:val="24"/>
        </w:rPr>
        <w:t>f</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z w:val="24"/>
          <w:szCs w:val="24"/>
        </w:rPr>
        <w:t>can</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5"/>
          <w:sz w:val="24"/>
          <w:szCs w:val="24"/>
        </w:rPr>
        <w:t>c</w:t>
      </w:r>
      <w:r w:rsidRPr="00CA4C9E">
        <w:rPr>
          <w:rFonts w:ascii="Candara" w:eastAsia="Verdana" w:hAnsi="Candara" w:cs="Verdana"/>
          <w:color w:val="0D0D0D"/>
          <w:sz w:val="24"/>
          <w:szCs w:val="24"/>
        </w:rPr>
        <w:t>a</w:t>
      </w:r>
      <w:r w:rsidRPr="00CA4C9E">
        <w:rPr>
          <w:rFonts w:ascii="Candara" w:eastAsia="Verdana" w:hAnsi="Candara" w:cs="Verdana"/>
          <w:color w:val="0D0D0D"/>
          <w:spacing w:val="1"/>
          <w:sz w:val="24"/>
          <w:szCs w:val="24"/>
        </w:rPr>
        <w:t>ll</w:t>
      </w:r>
      <w:r w:rsidRPr="00CA4C9E">
        <w:rPr>
          <w:rFonts w:ascii="Candara" w:eastAsia="Verdana" w:hAnsi="Candara" w:cs="Verdana"/>
          <w:color w:val="0D0D0D"/>
          <w:sz w:val="24"/>
          <w:szCs w:val="24"/>
        </w:rPr>
        <w:t>:</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4"/>
          <w:sz w:val="24"/>
          <w:szCs w:val="24"/>
        </w:rPr>
        <w:t>0</w:t>
      </w:r>
      <w:r w:rsidRPr="00CA4C9E">
        <w:rPr>
          <w:rFonts w:ascii="Candara" w:eastAsia="Verdana" w:hAnsi="Candara" w:cs="Verdana"/>
          <w:color w:val="0D0D0D"/>
          <w:spacing w:val="1"/>
          <w:sz w:val="24"/>
          <w:szCs w:val="24"/>
        </w:rPr>
        <w:t>80</w:t>
      </w:r>
      <w:r w:rsidRPr="00CA4C9E">
        <w:rPr>
          <w:rFonts w:ascii="Candara" w:eastAsia="Verdana" w:hAnsi="Candara" w:cs="Verdana"/>
          <w:color w:val="0D0D0D"/>
          <w:sz w:val="24"/>
          <w:szCs w:val="24"/>
        </w:rPr>
        <w:t>0</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1"/>
          <w:sz w:val="24"/>
          <w:szCs w:val="24"/>
        </w:rPr>
        <w:t>02</w:t>
      </w:r>
      <w:r w:rsidRPr="00CA4C9E">
        <w:rPr>
          <w:rFonts w:ascii="Candara" w:eastAsia="Verdana" w:hAnsi="Candara" w:cs="Verdana"/>
          <w:color w:val="0D0D0D"/>
          <w:sz w:val="24"/>
          <w:szCs w:val="24"/>
        </w:rPr>
        <w:t>8</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1"/>
          <w:sz w:val="24"/>
          <w:szCs w:val="24"/>
        </w:rPr>
        <w:t>02</w:t>
      </w:r>
      <w:r w:rsidRPr="00CA4C9E">
        <w:rPr>
          <w:rFonts w:ascii="Candara" w:eastAsia="Verdana" w:hAnsi="Candara" w:cs="Verdana"/>
          <w:color w:val="0D0D0D"/>
          <w:spacing w:val="-4"/>
          <w:sz w:val="24"/>
          <w:szCs w:val="24"/>
        </w:rPr>
        <w:t>8</w:t>
      </w:r>
      <w:r w:rsidRPr="00CA4C9E">
        <w:rPr>
          <w:rFonts w:ascii="Candara" w:eastAsia="Verdana" w:hAnsi="Candara" w:cs="Verdana"/>
          <w:color w:val="0D0D0D"/>
          <w:spacing w:val="1"/>
          <w:sz w:val="24"/>
          <w:szCs w:val="24"/>
        </w:rPr>
        <w:t>5</w:t>
      </w:r>
      <w:r w:rsidRPr="00CA4C9E">
        <w:rPr>
          <w:rFonts w:ascii="Candara" w:eastAsia="Verdana" w:hAnsi="Candara" w:cs="Verdana"/>
          <w:color w:val="0D0D0D"/>
          <w:sz w:val="24"/>
          <w:szCs w:val="24"/>
        </w:rPr>
        <w:t>.</w:t>
      </w:r>
      <w:r w:rsidRPr="00CA4C9E">
        <w:rPr>
          <w:rFonts w:ascii="Candara" w:eastAsia="Verdana" w:hAnsi="Candara" w:cs="Verdana"/>
          <w:color w:val="0D0D0D"/>
          <w:spacing w:val="1"/>
          <w:sz w:val="24"/>
          <w:szCs w:val="24"/>
        </w:rPr>
        <w:t xml:space="preserve"> T</w:t>
      </w:r>
      <w:r w:rsidRPr="00CA4C9E">
        <w:rPr>
          <w:rFonts w:ascii="Candara" w:eastAsia="Verdana" w:hAnsi="Candara" w:cs="Verdana"/>
          <w:color w:val="0D0D0D"/>
          <w:spacing w:val="-3"/>
          <w:sz w:val="24"/>
          <w:szCs w:val="24"/>
        </w:rPr>
        <w:t>h</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4"/>
          <w:sz w:val="24"/>
          <w:szCs w:val="24"/>
        </w:rPr>
        <w:t>e</w:t>
      </w:r>
      <w:r w:rsidRPr="00CA4C9E">
        <w:rPr>
          <w:rFonts w:ascii="Candara" w:eastAsia="Verdana" w:hAnsi="Candara" w:cs="Verdana"/>
          <w:color w:val="0D0D0D"/>
          <w:spacing w:val="2"/>
          <w:sz w:val="24"/>
          <w:szCs w:val="24"/>
        </w:rPr>
        <w:t>m</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1"/>
          <w:sz w:val="24"/>
          <w:szCs w:val="24"/>
        </w:rPr>
        <w:t>i</w:t>
      </w:r>
      <w:r w:rsidRPr="00CA4C9E">
        <w:rPr>
          <w:rFonts w:ascii="Candara" w:eastAsia="Verdana" w:hAnsi="Candara" w:cs="Verdana"/>
          <w:color w:val="0D0D0D"/>
          <w:sz w:val="24"/>
          <w:szCs w:val="24"/>
        </w:rPr>
        <w:t>l a</w:t>
      </w:r>
      <w:r w:rsidRPr="00CA4C9E">
        <w:rPr>
          <w:rFonts w:ascii="Candara" w:eastAsia="Verdana" w:hAnsi="Candara" w:cs="Verdana"/>
          <w:color w:val="0D0D0D"/>
          <w:spacing w:val="-1"/>
          <w:sz w:val="24"/>
          <w:szCs w:val="24"/>
        </w:rPr>
        <w:t>dd</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ss</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6"/>
          <w:sz w:val="24"/>
          <w:szCs w:val="24"/>
        </w:rPr>
        <w:t>i</w:t>
      </w:r>
      <w:r w:rsidRPr="00CA4C9E">
        <w:rPr>
          <w:rFonts w:ascii="Candara" w:eastAsia="Verdana" w:hAnsi="Candara" w:cs="Verdana"/>
          <w:color w:val="0D0D0D"/>
          <w:sz w:val="24"/>
          <w:szCs w:val="24"/>
        </w:rPr>
        <w:t>s</w:t>
      </w:r>
      <w:r w:rsidRPr="00CA4C9E">
        <w:rPr>
          <w:rFonts w:ascii="Candara" w:eastAsia="Verdana" w:hAnsi="Candara" w:cs="Verdana"/>
          <w:color w:val="0D0D0D"/>
          <w:spacing w:val="-2"/>
          <w:sz w:val="24"/>
          <w:szCs w:val="24"/>
        </w:rPr>
        <w:t xml:space="preserve"> </w:t>
      </w:r>
      <w:hyperlink r:id="rId9">
        <w:r w:rsidRPr="00CA4C9E">
          <w:rPr>
            <w:rFonts w:ascii="Candara" w:eastAsia="Verdana" w:hAnsi="Candara" w:cs="Verdana"/>
            <w:color w:val="0D0D0D"/>
            <w:spacing w:val="1"/>
            <w:sz w:val="24"/>
            <w:szCs w:val="24"/>
            <w:u w:val="single" w:color="0D0D0D"/>
          </w:rPr>
          <w:t>h</w:t>
        </w:r>
        <w:r w:rsidRPr="00CA4C9E">
          <w:rPr>
            <w:rFonts w:ascii="Candara" w:eastAsia="Verdana" w:hAnsi="Candara" w:cs="Verdana"/>
            <w:color w:val="0D0D0D"/>
            <w:spacing w:val="-4"/>
            <w:sz w:val="24"/>
            <w:szCs w:val="24"/>
            <w:u w:val="single" w:color="0D0D0D"/>
          </w:rPr>
          <w:t>e</w:t>
        </w:r>
        <w:r w:rsidRPr="00CA4C9E">
          <w:rPr>
            <w:rFonts w:ascii="Candara" w:eastAsia="Verdana" w:hAnsi="Candara" w:cs="Verdana"/>
            <w:color w:val="0D0D0D"/>
            <w:spacing w:val="6"/>
            <w:sz w:val="24"/>
            <w:szCs w:val="24"/>
            <w:u w:val="single" w:color="0D0D0D"/>
          </w:rPr>
          <w:t>l</w:t>
        </w:r>
        <w:r w:rsidRPr="00CA4C9E">
          <w:rPr>
            <w:rFonts w:ascii="Candara" w:eastAsia="Verdana" w:hAnsi="Candara" w:cs="Verdana"/>
            <w:color w:val="0D0D0D"/>
            <w:spacing w:val="-1"/>
            <w:sz w:val="24"/>
            <w:szCs w:val="24"/>
            <w:u w:val="single" w:color="0D0D0D"/>
          </w:rPr>
          <w:t>p</w:t>
        </w:r>
        <w:r w:rsidRPr="00CA4C9E">
          <w:rPr>
            <w:rFonts w:ascii="Candara" w:eastAsia="Verdana" w:hAnsi="Candara" w:cs="Verdana"/>
            <w:color w:val="0D0D0D"/>
            <w:spacing w:val="-5"/>
            <w:sz w:val="24"/>
            <w:szCs w:val="24"/>
            <w:u w:val="single" w:color="0D0D0D"/>
          </w:rPr>
          <w:t>@</w:t>
        </w:r>
        <w:r w:rsidRPr="00CA4C9E">
          <w:rPr>
            <w:rFonts w:ascii="Candara" w:eastAsia="Verdana" w:hAnsi="Candara" w:cs="Verdana"/>
            <w:color w:val="0D0D0D"/>
            <w:spacing w:val="1"/>
            <w:sz w:val="24"/>
            <w:szCs w:val="24"/>
            <w:u w:val="single" w:color="0D0D0D"/>
          </w:rPr>
          <w:t>n</w:t>
        </w:r>
        <w:r w:rsidRPr="00CA4C9E">
          <w:rPr>
            <w:rFonts w:ascii="Candara" w:eastAsia="Verdana" w:hAnsi="Candara" w:cs="Verdana"/>
            <w:color w:val="0D0D0D"/>
            <w:sz w:val="24"/>
            <w:szCs w:val="24"/>
            <w:u w:val="single" w:color="0D0D0D"/>
          </w:rPr>
          <w:t>sc</w:t>
        </w:r>
        <w:r w:rsidRPr="00CA4C9E">
          <w:rPr>
            <w:rFonts w:ascii="Candara" w:eastAsia="Verdana" w:hAnsi="Candara" w:cs="Verdana"/>
            <w:color w:val="0D0D0D"/>
            <w:spacing w:val="-1"/>
            <w:sz w:val="24"/>
            <w:szCs w:val="24"/>
            <w:u w:val="single" w:color="0D0D0D"/>
          </w:rPr>
          <w:t>p</w:t>
        </w:r>
        <w:r w:rsidRPr="00CA4C9E">
          <w:rPr>
            <w:rFonts w:ascii="Candara" w:eastAsia="Verdana" w:hAnsi="Candara" w:cs="Verdana"/>
            <w:color w:val="0D0D0D"/>
            <w:spacing w:val="1"/>
            <w:sz w:val="24"/>
            <w:szCs w:val="24"/>
            <w:u w:val="single" w:color="0D0D0D"/>
          </w:rPr>
          <w:t>p</w:t>
        </w:r>
        <w:r w:rsidRPr="00CA4C9E">
          <w:rPr>
            <w:rFonts w:ascii="Candara" w:eastAsia="Verdana" w:hAnsi="Candara" w:cs="Verdana"/>
            <w:color w:val="0D0D0D"/>
            <w:spacing w:val="-1"/>
            <w:sz w:val="24"/>
            <w:szCs w:val="24"/>
            <w:u w:val="single" w:color="0D0D0D"/>
          </w:rPr>
          <w:t>.</w:t>
        </w:r>
        <w:r w:rsidRPr="00CA4C9E">
          <w:rPr>
            <w:rFonts w:ascii="Candara" w:eastAsia="Verdana" w:hAnsi="Candara" w:cs="Verdana"/>
            <w:color w:val="0D0D0D"/>
            <w:spacing w:val="-2"/>
            <w:sz w:val="24"/>
            <w:szCs w:val="24"/>
            <w:u w:val="single" w:color="0D0D0D"/>
          </w:rPr>
          <w:t>or</w:t>
        </w:r>
        <w:r w:rsidRPr="00CA4C9E">
          <w:rPr>
            <w:rFonts w:ascii="Candara" w:eastAsia="Verdana" w:hAnsi="Candara" w:cs="Verdana"/>
            <w:color w:val="0D0D0D"/>
            <w:spacing w:val="-1"/>
            <w:sz w:val="24"/>
            <w:szCs w:val="24"/>
            <w:u w:val="single" w:color="0D0D0D"/>
          </w:rPr>
          <w:t>g.</w:t>
        </w:r>
        <w:r w:rsidRPr="00CA4C9E">
          <w:rPr>
            <w:rFonts w:ascii="Candara" w:eastAsia="Verdana" w:hAnsi="Candara" w:cs="Verdana"/>
            <w:color w:val="0D0D0D"/>
            <w:spacing w:val="1"/>
            <w:sz w:val="24"/>
            <w:szCs w:val="24"/>
            <w:u w:val="single" w:color="0D0D0D"/>
          </w:rPr>
          <w:t>u</w:t>
        </w:r>
        <w:r w:rsidRPr="00CA4C9E">
          <w:rPr>
            <w:rFonts w:ascii="Candara" w:eastAsia="Verdana" w:hAnsi="Candara" w:cs="Verdana"/>
            <w:color w:val="0D0D0D"/>
            <w:sz w:val="24"/>
            <w:szCs w:val="24"/>
            <w:u w:val="single" w:color="0D0D0D"/>
          </w:rPr>
          <w:t>k</w:t>
        </w:r>
      </w:hyperlink>
    </w:p>
    <w:p w14:paraId="371BC048" w14:textId="77777777" w:rsidR="00BF6693" w:rsidRPr="00CA4C9E" w:rsidRDefault="00BF6693">
      <w:pPr>
        <w:spacing w:before="17" w:line="260" w:lineRule="exact"/>
        <w:rPr>
          <w:rFonts w:ascii="Candara" w:hAnsi="Candara"/>
          <w:sz w:val="26"/>
          <w:szCs w:val="26"/>
        </w:rPr>
      </w:pPr>
    </w:p>
    <w:p w14:paraId="3EAC4892" w14:textId="77777777" w:rsidR="00BF6693" w:rsidRPr="00CA4C9E" w:rsidRDefault="00883278">
      <w:pPr>
        <w:spacing w:before="17"/>
        <w:ind w:left="101"/>
        <w:rPr>
          <w:rFonts w:ascii="Candara" w:eastAsia="Verdana" w:hAnsi="Candara" w:cs="Verdana"/>
          <w:sz w:val="24"/>
          <w:szCs w:val="24"/>
        </w:rPr>
      </w:pPr>
      <w:r w:rsidRPr="00CA4C9E">
        <w:rPr>
          <w:rFonts w:ascii="Candara" w:eastAsia="Verdana" w:hAnsi="Candara" w:cs="Verdana"/>
          <w:b/>
          <w:sz w:val="24"/>
          <w:szCs w:val="24"/>
        </w:rPr>
        <w:t>R</w:t>
      </w:r>
      <w:r w:rsidRPr="00CA4C9E">
        <w:rPr>
          <w:rFonts w:ascii="Candara" w:eastAsia="Verdana" w:hAnsi="Candara" w:cs="Verdana"/>
          <w:b/>
          <w:spacing w:val="-2"/>
          <w:sz w:val="24"/>
          <w:szCs w:val="24"/>
        </w:rPr>
        <w:t>e</w:t>
      </w:r>
      <w:r w:rsidRPr="00CA4C9E">
        <w:rPr>
          <w:rFonts w:ascii="Candara" w:eastAsia="Verdana" w:hAnsi="Candara" w:cs="Verdana"/>
          <w:b/>
          <w:sz w:val="24"/>
          <w:szCs w:val="24"/>
        </w:rPr>
        <w:t>f</w:t>
      </w:r>
      <w:r w:rsidRPr="00CA4C9E">
        <w:rPr>
          <w:rFonts w:ascii="Candara" w:eastAsia="Verdana" w:hAnsi="Candara" w:cs="Verdana"/>
          <w:b/>
          <w:spacing w:val="-2"/>
          <w:sz w:val="24"/>
          <w:szCs w:val="24"/>
        </w:rPr>
        <w:t>e</w:t>
      </w:r>
      <w:r w:rsidRPr="00CA4C9E">
        <w:rPr>
          <w:rFonts w:ascii="Candara" w:eastAsia="Verdana" w:hAnsi="Candara" w:cs="Verdana"/>
          <w:b/>
          <w:sz w:val="24"/>
          <w:szCs w:val="24"/>
        </w:rPr>
        <w:t>r</w:t>
      </w:r>
      <w:r w:rsidRPr="00CA4C9E">
        <w:rPr>
          <w:rFonts w:ascii="Candara" w:eastAsia="Verdana" w:hAnsi="Candara" w:cs="Verdana"/>
          <w:b/>
          <w:spacing w:val="1"/>
          <w:sz w:val="24"/>
          <w:szCs w:val="24"/>
        </w:rPr>
        <w:t>r</w:t>
      </w:r>
      <w:r w:rsidRPr="00CA4C9E">
        <w:rPr>
          <w:rFonts w:ascii="Candara" w:eastAsia="Verdana" w:hAnsi="Candara" w:cs="Verdana"/>
          <w:b/>
          <w:spacing w:val="-2"/>
          <w:sz w:val="24"/>
          <w:szCs w:val="24"/>
        </w:rPr>
        <w:t>a</w:t>
      </w:r>
      <w:r w:rsidRPr="00CA4C9E">
        <w:rPr>
          <w:rFonts w:ascii="Candara" w:eastAsia="Verdana" w:hAnsi="Candara" w:cs="Verdana"/>
          <w:b/>
          <w:sz w:val="24"/>
          <w:szCs w:val="24"/>
        </w:rPr>
        <w:t xml:space="preserve">l </w:t>
      </w:r>
      <w:r w:rsidRPr="00CA4C9E">
        <w:rPr>
          <w:rFonts w:ascii="Candara" w:eastAsia="Verdana" w:hAnsi="Candara" w:cs="Verdana"/>
          <w:b/>
          <w:spacing w:val="1"/>
          <w:sz w:val="24"/>
          <w:szCs w:val="24"/>
        </w:rPr>
        <w:t>t</w:t>
      </w:r>
      <w:r w:rsidRPr="00CA4C9E">
        <w:rPr>
          <w:rFonts w:ascii="Candara" w:eastAsia="Verdana" w:hAnsi="Candara" w:cs="Verdana"/>
          <w:b/>
          <w:sz w:val="24"/>
          <w:szCs w:val="24"/>
        </w:rPr>
        <w:t>o</w:t>
      </w:r>
      <w:r w:rsidRPr="00CA4C9E">
        <w:rPr>
          <w:rFonts w:ascii="Candara" w:eastAsia="Verdana" w:hAnsi="Candara" w:cs="Verdana"/>
          <w:b/>
          <w:spacing w:val="-1"/>
          <w:sz w:val="24"/>
          <w:szCs w:val="24"/>
        </w:rPr>
        <w:t xml:space="preserve"> </w:t>
      </w:r>
      <w:r w:rsidRPr="00CA4C9E">
        <w:rPr>
          <w:rFonts w:ascii="Candara" w:eastAsia="Verdana" w:hAnsi="Candara" w:cs="Verdana"/>
          <w:b/>
          <w:spacing w:val="2"/>
          <w:sz w:val="24"/>
          <w:szCs w:val="24"/>
        </w:rPr>
        <w:t>D</w:t>
      </w:r>
      <w:r w:rsidRPr="00CA4C9E">
        <w:rPr>
          <w:rFonts w:ascii="Candara" w:eastAsia="Verdana" w:hAnsi="Candara" w:cs="Verdana"/>
          <w:b/>
          <w:sz w:val="24"/>
          <w:szCs w:val="24"/>
        </w:rPr>
        <w:t>i</w:t>
      </w:r>
      <w:r w:rsidRPr="00CA4C9E">
        <w:rPr>
          <w:rFonts w:ascii="Candara" w:eastAsia="Verdana" w:hAnsi="Candara" w:cs="Verdana"/>
          <w:b/>
          <w:spacing w:val="1"/>
          <w:sz w:val="24"/>
          <w:szCs w:val="24"/>
        </w:rPr>
        <w:t>s</w:t>
      </w:r>
      <w:r w:rsidRPr="00CA4C9E">
        <w:rPr>
          <w:rFonts w:ascii="Candara" w:eastAsia="Verdana" w:hAnsi="Candara" w:cs="Verdana"/>
          <w:b/>
          <w:spacing w:val="-2"/>
          <w:sz w:val="24"/>
          <w:szCs w:val="24"/>
        </w:rPr>
        <w:t>c</w:t>
      </w:r>
      <w:r w:rsidRPr="00CA4C9E">
        <w:rPr>
          <w:rFonts w:ascii="Candara" w:eastAsia="Verdana" w:hAnsi="Candara" w:cs="Verdana"/>
          <w:b/>
          <w:sz w:val="24"/>
          <w:szCs w:val="24"/>
        </w:rPr>
        <w:t>l</w:t>
      </w:r>
      <w:r w:rsidRPr="00CA4C9E">
        <w:rPr>
          <w:rFonts w:ascii="Candara" w:eastAsia="Verdana" w:hAnsi="Candara" w:cs="Verdana"/>
          <w:b/>
          <w:spacing w:val="-2"/>
          <w:sz w:val="24"/>
          <w:szCs w:val="24"/>
        </w:rPr>
        <w:t>o</w:t>
      </w:r>
      <w:r w:rsidRPr="00CA4C9E">
        <w:rPr>
          <w:rFonts w:ascii="Candara" w:eastAsia="Verdana" w:hAnsi="Candara" w:cs="Verdana"/>
          <w:b/>
          <w:spacing w:val="1"/>
          <w:sz w:val="24"/>
          <w:szCs w:val="24"/>
        </w:rPr>
        <w:t>s</w:t>
      </w:r>
      <w:r w:rsidRPr="00CA4C9E">
        <w:rPr>
          <w:rFonts w:ascii="Candara" w:eastAsia="Verdana" w:hAnsi="Candara" w:cs="Verdana"/>
          <w:b/>
          <w:spacing w:val="2"/>
          <w:sz w:val="24"/>
          <w:szCs w:val="24"/>
        </w:rPr>
        <w:t>u</w:t>
      </w:r>
      <w:r w:rsidRPr="00CA4C9E">
        <w:rPr>
          <w:rFonts w:ascii="Candara" w:eastAsia="Verdana" w:hAnsi="Candara" w:cs="Verdana"/>
          <w:b/>
          <w:sz w:val="24"/>
          <w:szCs w:val="24"/>
        </w:rPr>
        <w:t>re &amp;</w:t>
      </w:r>
      <w:r w:rsidRPr="00CA4C9E">
        <w:rPr>
          <w:rFonts w:ascii="Candara" w:eastAsia="Verdana" w:hAnsi="Candara" w:cs="Verdana"/>
          <w:b/>
          <w:spacing w:val="-1"/>
          <w:sz w:val="24"/>
          <w:szCs w:val="24"/>
        </w:rPr>
        <w:t xml:space="preserve"> B</w:t>
      </w:r>
      <w:r w:rsidRPr="00CA4C9E">
        <w:rPr>
          <w:rFonts w:ascii="Candara" w:eastAsia="Verdana" w:hAnsi="Candara" w:cs="Verdana"/>
          <w:b/>
          <w:spacing w:val="-2"/>
          <w:sz w:val="24"/>
          <w:szCs w:val="24"/>
        </w:rPr>
        <w:t>a</w:t>
      </w:r>
      <w:r w:rsidRPr="00CA4C9E">
        <w:rPr>
          <w:rFonts w:ascii="Candara" w:eastAsia="Verdana" w:hAnsi="Candara" w:cs="Verdana"/>
          <w:b/>
          <w:sz w:val="24"/>
          <w:szCs w:val="24"/>
        </w:rPr>
        <w:t>r</w:t>
      </w:r>
      <w:r w:rsidRPr="00CA4C9E">
        <w:rPr>
          <w:rFonts w:ascii="Candara" w:eastAsia="Verdana" w:hAnsi="Candara" w:cs="Verdana"/>
          <w:b/>
          <w:spacing w:val="1"/>
          <w:sz w:val="24"/>
          <w:szCs w:val="24"/>
        </w:rPr>
        <w:t>r</w:t>
      </w:r>
      <w:r w:rsidRPr="00CA4C9E">
        <w:rPr>
          <w:rFonts w:ascii="Candara" w:eastAsia="Verdana" w:hAnsi="Candara" w:cs="Verdana"/>
          <w:b/>
          <w:sz w:val="24"/>
          <w:szCs w:val="24"/>
        </w:rPr>
        <w:t>i</w:t>
      </w:r>
      <w:r w:rsidRPr="00CA4C9E">
        <w:rPr>
          <w:rFonts w:ascii="Candara" w:eastAsia="Verdana" w:hAnsi="Candara" w:cs="Verdana"/>
          <w:b/>
          <w:spacing w:val="1"/>
          <w:sz w:val="24"/>
          <w:szCs w:val="24"/>
        </w:rPr>
        <w:t>n</w:t>
      </w:r>
      <w:r w:rsidRPr="00CA4C9E">
        <w:rPr>
          <w:rFonts w:ascii="Candara" w:eastAsia="Verdana" w:hAnsi="Candara" w:cs="Verdana"/>
          <w:b/>
          <w:sz w:val="24"/>
          <w:szCs w:val="24"/>
        </w:rPr>
        <w:t xml:space="preserve">g </w:t>
      </w:r>
      <w:r w:rsidRPr="00CA4C9E">
        <w:rPr>
          <w:rFonts w:ascii="Candara" w:eastAsia="Verdana" w:hAnsi="Candara" w:cs="Verdana"/>
          <w:b/>
          <w:spacing w:val="2"/>
          <w:sz w:val="24"/>
          <w:szCs w:val="24"/>
        </w:rPr>
        <w:t>S</w:t>
      </w:r>
      <w:r w:rsidRPr="00CA4C9E">
        <w:rPr>
          <w:rFonts w:ascii="Candara" w:eastAsia="Verdana" w:hAnsi="Candara" w:cs="Verdana"/>
          <w:b/>
          <w:spacing w:val="-1"/>
          <w:sz w:val="24"/>
          <w:szCs w:val="24"/>
        </w:rPr>
        <w:t>e</w:t>
      </w:r>
      <w:r w:rsidRPr="00CA4C9E">
        <w:rPr>
          <w:rFonts w:ascii="Candara" w:eastAsia="Verdana" w:hAnsi="Candara" w:cs="Verdana"/>
          <w:b/>
          <w:sz w:val="24"/>
          <w:szCs w:val="24"/>
        </w:rPr>
        <w:t>r</w:t>
      </w:r>
      <w:r w:rsidRPr="00CA4C9E">
        <w:rPr>
          <w:rFonts w:ascii="Candara" w:eastAsia="Verdana" w:hAnsi="Candara" w:cs="Verdana"/>
          <w:b/>
          <w:spacing w:val="3"/>
          <w:sz w:val="24"/>
          <w:szCs w:val="24"/>
        </w:rPr>
        <w:t>v</w:t>
      </w:r>
      <w:r w:rsidRPr="00CA4C9E">
        <w:rPr>
          <w:rFonts w:ascii="Candara" w:eastAsia="Verdana" w:hAnsi="Candara" w:cs="Verdana"/>
          <w:b/>
          <w:spacing w:val="4"/>
          <w:sz w:val="24"/>
          <w:szCs w:val="24"/>
        </w:rPr>
        <w:t>i</w:t>
      </w:r>
      <w:r w:rsidRPr="00CA4C9E">
        <w:rPr>
          <w:rFonts w:ascii="Candara" w:eastAsia="Verdana" w:hAnsi="Candara" w:cs="Verdana"/>
          <w:b/>
          <w:spacing w:val="-2"/>
          <w:sz w:val="24"/>
          <w:szCs w:val="24"/>
        </w:rPr>
        <w:t>c</w:t>
      </w:r>
      <w:r w:rsidRPr="00CA4C9E">
        <w:rPr>
          <w:rFonts w:ascii="Candara" w:eastAsia="Verdana" w:hAnsi="Candara" w:cs="Verdana"/>
          <w:b/>
          <w:sz w:val="24"/>
          <w:szCs w:val="24"/>
        </w:rPr>
        <w:t xml:space="preserve">e </w:t>
      </w:r>
      <w:r w:rsidRPr="00CA4C9E">
        <w:rPr>
          <w:rFonts w:ascii="Candara" w:eastAsia="Verdana" w:hAnsi="Candara" w:cs="Verdana"/>
          <w:b/>
          <w:spacing w:val="-1"/>
          <w:sz w:val="24"/>
          <w:szCs w:val="24"/>
        </w:rPr>
        <w:t>(</w:t>
      </w:r>
      <w:r w:rsidRPr="00CA4C9E">
        <w:rPr>
          <w:rFonts w:ascii="Candara" w:eastAsia="Verdana" w:hAnsi="Candara" w:cs="Verdana"/>
          <w:b/>
          <w:spacing w:val="2"/>
          <w:sz w:val="24"/>
          <w:szCs w:val="24"/>
        </w:rPr>
        <w:t>D</w:t>
      </w:r>
      <w:r w:rsidRPr="00CA4C9E">
        <w:rPr>
          <w:rFonts w:ascii="Candara" w:eastAsia="Verdana" w:hAnsi="Candara" w:cs="Verdana"/>
          <w:b/>
          <w:sz w:val="24"/>
          <w:szCs w:val="24"/>
        </w:rPr>
        <w:t>B</w:t>
      </w:r>
      <w:r w:rsidRPr="00CA4C9E">
        <w:rPr>
          <w:rFonts w:ascii="Candara" w:eastAsia="Verdana" w:hAnsi="Candara" w:cs="Verdana"/>
          <w:b/>
          <w:spacing w:val="2"/>
          <w:sz w:val="24"/>
          <w:szCs w:val="24"/>
        </w:rPr>
        <w:t>S</w:t>
      </w:r>
      <w:r w:rsidRPr="00CA4C9E">
        <w:rPr>
          <w:rFonts w:ascii="Candara" w:eastAsia="Verdana" w:hAnsi="Candara" w:cs="Verdana"/>
          <w:b/>
          <w:sz w:val="24"/>
          <w:szCs w:val="24"/>
        </w:rPr>
        <w:t>)</w:t>
      </w:r>
    </w:p>
    <w:p w14:paraId="7268EEA4" w14:textId="77777777" w:rsidR="00BF6693" w:rsidRPr="00CA4C9E" w:rsidRDefault="00BF6693">
      <w:pPr>
        <w:spacing w:before="15" w:line="260" w:lineRule="exact"/>
        <w:rPr>
          <w:rFonts w:ascii="Candara" w:hAnsi="Candara"/>
          <w:sz w:val="26"/>
          <w:szCs w:val="26"/>
        </w:rPr>
      </w:pPr>
    </w:p>
    <w:p w14:paraId="3E97EF1B" w14:textId="1EA35E00" w:rsidR="00BF6693" w:rsidRPr="00CA4C9E" w:rsidRDefault="00883278">
      <w:pPr>
        <w:ind w:left="101" w:right="269"/>
        <w:rPr>
          <w:rFonts w:ascii="Candara" w:eastAsia="Verdana" w:hAnsi="Candara" w:cs="Verdana"/>
          <w:sz w:val="24"/>
          <w:szCs w:val="24"/>
        </w:rPr>
      </w:pPr>
      <w:r w:rsidRPr="00CA4C9E">
        <w:rPr>
          <w:rFonts w:ascii="Candara" w:eastAsia="Verdana" w:hAnsi="Candara" w:cs="Verdana"/>
          <w:spacing w:val="-1"/>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y</w:t>
      </w:r>
      <w:r w:rsidRPr="00CA4C9E">
        <w:rPr>
          <w:rFonts w:ascii="Candara" w:eastAsia="Verdana" w:hAnsi="Candara" w:cs="Verdana"/>
          <w:spacing w:val="1"/>
          <w:sz w:val="24"/>
          <w:szCs w:val="24"/>
        </w:rPr>
        <w:t>e</w:t>
      </w:r>
      <w:r w:rsidRPr="00CA4C9E">
        <w:rPr>
          <w:rFonts w:ascii="Candara" w:eastAsia="Verdana" w:hAnsi="Candara" w:cs="Verdana"/>
          <w:sz w:val="24"/>
          <w:szCs w:val="24"/>
        </w:rPr>
        <w:t>e w</w:t>
      </w:r>
      <w:r w:rsidRPr="00CA4C9E">
        <w:rPr>
          <w:rFonts w:ascii="Candara" w:eastAsia="Verdana" w:hAnsi="Candara" w:cs="Verdana"/>
          <w:spacing w:val="2"/>
          <w:sz w:val="24"/>
          <w:szCs w:val="24"/>
        </w:rPr>
        <w:t>h</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m</w:t>
      </w:r>
      <w:r w:rsidRPr="00CA4C9E">
        <w:rPr>
          <w:rFonts w:ascii="Candara" w:eastAsia="Verdana" w:hAnsi="Candara" w:cs="Verdana"/>
          <w:spacing w:val="1"/>
          <w:sz w:val="24"/>
          <w:szCs w:val="24"/>
        </w:rPr>
        <w:t>i</w:t>
      </w:r>
      <w:r w:rsidRPr="00CA4C9E">
        <w:rPr>
          <w:rFonts w:ascii="Candara" w:eastAsia="Verdana" w:hAnsi="Candara" w:cs="Verdana"/>
          <w:sz w:val="24"/>
          <w:szCs w:val="24"/>
        </w:rPr>
        <w:t>ssed</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g</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a</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 ca</w:t>
      </w:r>
      <w:r w:rsidRPr="00CA4C9E">
        <w:rPr>
          <w:rFonts w:ascii="Candara" w:eastAsia="Verdana" w:hAnsi="Candara" w:cs="Verdana"/>
          <w:spacing w:val="-1"/>
          <w:sz w:val="24"/>
          <w:szCs w:val="24"/>
        </w:rPr>
        <w:t>s</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rr</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z w:val="24"/>
          <w:szCs w:val="24"/>
        </w:rPr>
        <w:t xml:space="preserve">o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D</w:t>
      </w:r>
      <w:r w:rsidRPr="00CA4C9E">
        <w:rPr>
          <w:rFonts w:ascii="Candara" w:eastAsia="Verdana" w:hAnsi="Candara" w:cs="Verdana"/>
          <w:spacing w:val="-1"/>
          <w:sz w:val="24"/>
          <w:szCs w:val="24"/>
        </w:rPr>
        <w:t>BS</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2"/>
          <w:sz w:val="24"/>
          <w:szCs w:val="24"/>
        </w:rPr>
        <w:t>h</w:t>
      </w:r>
      <w:r w:rsidRPr="00CA4C9E">
        <w:rPr>
          <w:rFonts w:ascii="Candara" w:eastAsia="Verdana" w:hAnsi="Candara" w:cs="Verdana"/>
          <w:sz w:val="24"/>
          <w:szCs w:val="24"/>
        </w:rPr>
        <w:t xml:space="preserve">o </w:t>
      </w:r>
      <w:r w:rsidRPr="00CA4C9E">
        <w:rPr>
          <w:rFonts w:ascii="Candara" w:eastAsia="Verdana" w:hAnsi="Candara" w:cs="Verdana"/>
          <w:spacing w:val="-4"/>
          <w:sz w:val="24"/>
          <w:szCs w:val="24"/>
        </w:rPr>
        <w:t>w</w:t>
      </w:r>
      <w:r w:rsidRPr="00CA4C9E">
        <w:rPr>
          <w:rFonts w:ascii="Candara" w:eastAsia="Verdana" w:hAnsi="Candara" w:cs="Verdana"/>
          <w:spacing w:val="-3"/>
          <w:sz w:val="24"/>
          <w:szCs w:val="24"/>
        </w:rPr>
        <w:t>i</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r</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s</w:t>
      </w:r>
      <w:r w:rsidRPr="00CA4C9E">
        <w:rPr>
          <w:rFonts w:ascii="Candara" w:eastAsia="Verdana" w:hAnsi="Candara" w:cs="Verdana"/>
          <w:sz w:val="24"/>
          <w:szCs w:val="24"/>
        </w:rPr>
        <w:t>k</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d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m</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z w:val="24"/>
          <w:szCs w:val="24"/>
        </w:rPr>
        <w:t>ssess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3"/>
          <w:sz w:val="24"/>
          <w:szCs w:val="24"/>
        </w:rPr>
        <w:t>vu</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ne</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l</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g</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p</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lu</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w:t>
      </w:r>
      <w:r w:rsidRPr="00CA4C9E">
        <w:rPr>
          <w:rFonts w:ascii="Candara" w:eastAsia="Verdana" w:hAnsi="Candara" w:cs="Verdana"/>
          <w:sz w:val="24"/>
          <w:szCs w:val="24"/>
        </w:rPr>
        <w:t>.</w:t>
      </w:r>
      <w:r w:rsidR="00E13AA5" w:rsidRPr="00CA4C9E">
        <w:rPr>
          <w:rFonts w:ascii="Candara" w:eastAsia="Verdana" w:hAnsi="Candara" w:cs="Verdana"/>
          <w:sz w:val="24"/>
          <w:szCs w:val="24"/>
        </w:rPr>
        <w:t xml:space="preserve"> </w:t>
      </w:r>
      <w:r w:rsidR="0053026B" w:rsidRPr="0053026B">
        <w:rPr>
          <w:rFonts w:ascii="Candara" w:eastAsia="Verdana" w:hAnsi="Candara" w:cs="Verdana"/>
          <w:sz w:val="24"/>
          <w:szCs w:val="24"/>
        </w:rPr>
        <w:t xml:space="preserve">Referrals </w:t>
      </w:r>
      <w:r w:rsidR="0053026B">
        <w:rPr>
          <w:rFonts w:ascii="Candara" w:eastAsia="Verdana" w:hAnsi="Candara" w:cs="Verdana"/>
          <w:sz w:val="24"/>
          <w:szCs w:val="24"/>
        </w:rPr>
        <w:t>will</w:t>
      </w:r>
      <w:r w:rsidR="0053026B" w:rsidRPr="0053026B">
        <w:rPr>
          <w:rFonts w:ascii="Candara" w:eastAsia="Verdana" w:hAnsi="Candara" w:cs="Verdana"/>
          <w:sz w:val="24"/>
          <w:szCs w:val="24"/>
        </w:rPr>
        <w:t xml:space="preserve"> be made as soon as possible, and ordinarily on conclusion of an investigation, when an individual is removed from working in regulated activity, which could include being suspended, or is deployed to work that is not regulated activity.</w:t>
      </w:r>
    </w:p>
    <w:p w14:paraId="65BCBD71" w14:textId="77777777" w:rsidR="00BF6693" w:rsidRPr="00CA4C9E" w:rsidRDefault="00BF6693">
      <w:pPr>
        <w:spacing w:before="7" w:line="180" w:lineRule="exact"/>
        <w:rPr>
          <w:rFonts w:ascii="Candara" w:hAnsi="Candara"/>
          <w:sz w:val="18"/>
          <w:szCs w:val="18"/>
        </w:rPr>
      </w:pPr>
    </w:p>
    <w:p w14:paraId="14BC81B4" w14:textId="77777777" w:rsidR="00BF6693" w:rsidRPr="00CA4C9E" w:rsidRDefault="00BF6693">
      <w:pPr>
        <w:spacing w:line="200" w:lineRule="exact"/>
        <w:rPr>
          <w:rFonts w:ascii="Candara" w:hAnsi="Candara"/>
        </w:rPr>
      </w:pPr>
    </w:p>
    <w:p w14:paraId="328DCD54" w14:textId="711D0DF8" w:rsidR="000418FB" w:rsidRPr="00CA4C9E" w:rsidRDefault="00883278" w:rsidP="000418FB">
      <w:pPr>
        <w:ind w:left="101" w:right="481"/>
        <w:rPr>
          <w:rFonts w:ascii="Candara" w:eastAsia="Verdana" w:hAnsi="Candara" w:cs="Verdana"/>
          <w:sz w:val="24"/>
          <w:szCs w:val="24"/>
        </w:rPr>
      </w:pP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S</w:t>
      </w:r>
      <w:r w:rsidRPr="00CA4C9E">
        <w:rPr>
          <w:rFonts w:ascii="Candara" w:eastAsia="Verdana" w:hAnsi="Candara" w:cs="Verdana"/>
          <w:spacing w:val="1"/>
          <w:sz w:val="24"/>
          <w:szCs w:val="24"/>
        </w:rPr>
        <w:t>in</w:t>
      </w:r>
      <w:r w:rsidRPr="00CA4C9E">
        <w:rPr>
          <w:rFonts w:ascii="Candara" w:eastAsia="Verdana" w:hAnsi="Candara" w:cs="Verdana"/>
          <w:spacing w:val="-6"/>
          <w:sz w:val="24"/>
          <w:szCs w:val="24"/>
        </w:rPr>
        <w:t>g</w:t>
      </w:r>
      <w:r w:rsidRPr="00CA4C9E">
        <w:rPr>
          <w:rFonts w:ascii="Candara" w:eastAsia="Verdana" w:hAnsi="Candara" w:cs="Verdana"/>
          <w:spacing w:val="6"/>
          <w:sz w:val="24"/>
          <w:szCs w:val="24"/>
        </w:rPr>
        <w:t>l</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1"/>
          <w:sz w:val="24"/>
          <w:szCs w:val="24"/>
        </w:rPr>
        <w:t>ent</w:t>
      </w:r>
      <w:r w:rsidRPr="00CA4C9E">
        <w:rPr>
          <w:rFonts w:ascii="Candara" w:eastAsia="Verdana" w:hAnsi="Candara" w:cs="Verdana"/>
          <w:spacing w:val="-2"/>
          <w:sz w:val="24"/>
          <w:szCs w:val="24"/>
        </w:rPr>
        <w:t>r</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00766862" w:rsidRPr="00CA4C9E">
        <w:rPr>
          <w:rFonts w:ascii="Candara" w:eastAsia="Verdana" w:hAnsi="Candara" w:cs="Verdana"/>
          <w:spacing w:val="2"/>
          <w:sz w:val="24"/>
          <w:szCs w:val="24"/>
        </w:rPr>
        <w:t xml:space="preserve">is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pacing w:val="-5"/>
          <w:sz w:val="24"/>
          <w:szCs w:val="24"/>
        </w:rPr>
        <w:t>a</w:t>
      </w:r>
      <w:r w:rsidRPr="00CA4C9E">
        <w:rPr>
          <w:rFonts w:ascii="Candara" w:eastAsia="Verdana" w:hAnsi="Candara" w:cs="Verdana"/>
          <w:sz w:val="24"/>
          <w:szCs w:val="24"/>
        </w:rPr>
        <w:t>ce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d</w:t>
      </w:r>
      <w:r w:rsidRPr="00CA4C9E">
        <w:rPr>
          <w:rFonts w:ascii="Candara" w:eastAsia="Verdana" w:hAnsi="Candara" w:cs="Verdana"/>
          <w:sz w:val="24"/>
          <w:szCs w:val="24"/>
        </w:rPr>
        <w:t>e</w:t>
      </w:r>
      <w:r w:rsidR="00766862"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as c</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K</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5"/>
          <w:sz w:val="24"/>
          <w:szCs w:val="24"/>
        </w:rPr>
        <w:t xml:space="preserve"> </w:t>
      </w:r>
      <w:r w:rsidRPr="00CA4C9E">
        <w:rPr>
          <w:rFonts w:ascii="Candara" w:eastAsia="Verdana" w:hAnsi="Candara" w:cs="Verdana"/>
          <w:spacing w:val="-4"/>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S</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z w:val="24"/>
          <w:szCs w:val="24"/>
        </w:rPr>
        <w:t>e</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2"/>
          <w:sz w:val="24"/>
          <w:szCs w:val="24"/>
        </w:rPr>
        <w:t>E</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ca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(2</w:t>
      </w:r>
      <w:r w:rsidRPr="00CA4C9E">
        <w:rPr>
          <w:rFonts w:ascii="Candara" w:eastAsia="Verdana" w:hAnsi="Candara" w:cs="Verdana"/>
          <w:spacing w:val="-4"/>
          <w:sz w:val="24"/>
          <w:szCs w:val="24"/>
        </w:rPr>
        <w:t>0</w:t>
      </w:r>
      <w:r w:rsidR="0053026B">
        <w:rPr>
          <w:rFonts w:ascii="Candara" w:eastAsia="Verdana" w:hAnsi="Candara" w:cs="Verdana"/>
          <w:spacing w:val="1"/>
          <w:sz w:val="24"/>
          <w:szCs w:val="24"/>
        </w:rPr>
        <w:t>18</w:t>
      </w:r>
      <w:r w:rsidRPr="00CA4C9E">
        <w:rPr>
          <w:rFonts w:ascii="Candara" w:eastAsia="Verdana" w:hAnsi="Candara" w:cs="Verdana"/>
          <w:spacing w:val="6"/>
          <w:sz w:val="24"/>
          <w:szCs w:val="24"/>
        </w:rPr>
        <w:t>)</w:t>
      </w:r>
      <w:r w:rsidR="00766862" w:rsidRPr="00CA4C9E">
        <w:rPr>
          <w:rFonts w:ascii="Candara" w:eastAsia="Verdana" w:hAnsi="Candara" w:cs="Verdana"/>
          <w:sz w:val="24"/>
          <w:szCs w:val="24"/>
        </w:rPr>
        <w:t>.</w:t>
      </w:r>
    </w:p>
    <w:p w14:paraId="0F0493D3" w14:textId="77777777" w:rsidR="00766862" w:rsidRPr="00CA4C9E" w:rsidRDefault="00766862" w:rsidP="00766862">
      <w:pPr>
        <w:ind w:left="101" w:right="481"/>
        <w:rPr>
          <w:rFonts w:ascii="Candara" w:hAnsi="Candara"/>
          <w:sz w:val="28"/>
          <w:szCs w:val="28"/>
        </w:rPr>
      </w:pPr>
    </w:p>
    <w:p w14:paraId="3DA7AFD6" w14:textId="77777777" w:rsidR="00BF6693" w:rsidRPr="0008212F" w:rsidRDefault="00883278">
      <w:pPr>
        <w:ind w:left="101"/>
        <w:rPr>
          <w:rFonts w:ascii="Candara" w:eastAsia="Verdana" w:hAnsi="Candara" w:cs="Verdana"/>
          <w:sz w:val="28"/>
          <w:szCs w:val="24"/>
        </w:rPr>
      </w:pPr>
      <w:r w:rsidRPr="0008212F">
        <w:rPr>
          <w:rFonts w:ascii="Candara" w:eastAsia="Verdana" w:hAnsi="Candara" w:cs="Verdana"/>
          <w:b/>
          <w:spacing w:val="2"/>
          <w:sz w:val="28"/>
          <w:szCs w:val="24"/>
        </w:rPr>
        <w:t>S</w:t>
      </w:r>
      <w:r w:rsidRPr="0008212F">
        <w:rPr>
          <w:rFonts w:ascii="Candara" w:eastAsia="Verdana" w:hAnsi="Candara" w:cs="Verdana"/>
          <w:b/>
          <w:spacing w:val="1"/>
          <w:sz w:val="28"/>
          <w:szCs w:val="24"/>
        </w:rPr>
        <w:t>t</w:t>
      </w:r>
      <w:r w:rsidRPr="0008212F">
        <w:rPr>
          <w:rFonts w:ascii="Candara" w:eastAsia="Verdana" w:hAnsi="Candara" w:cs="Verdana"/>
          <w:b/>
          <w:spacing w:val="-2"/>
          <w:sz w:val="28"/>
          <w:szCs w:val="24"/>
        </w:rPr>
        <w:t>a</w:t>
      </w:r>
      <w:r w:rsidRPr="0008212F">
        <w:rPr>
          <w:rFonts w:ascii="Candara" w:eastAsia="Verdana" w:hAnsi="Candara" w:cs="Verdana"/>
          <w:b/>
          <w:sz w:val="28"/>
          <w:szCs w:val="24"/>
        </w:rPr>
        <w:t>ff</w:t>
      </w:r>
      <w:r w:rsidRPr="0008212F">
        <w:rPr>
          <w:rFonts w:ascii="Candara" w:eastAsia="Verdana" w:hAnsi="Candara" w:cs="Verdana"/>
          <w:b/>
          <w:spacing w:val="-1"/>
          <w:sz w:val="28"/>
          <w:szCs w:val="24"/>
        </w:rPr>
        <w:t xml:space="preserve"> </w:t>
      </w:r>
      <w:r w:rsidRPr="0008212F">
        <w:rPr>
          <w:rFonts w:ascii="Candara" w:eastAsia="Verdana" w:hAnsi="Candara" w:cs="Verdana"/>
          <w:b/>
          <w:spacing w:val="1"/>
          <w:sz w:val="28"/>
          <w:szCs w:val="24"/>
        </w:rPr>
        <w:t>s</w:t>
      </w:r>
      <w:r w:rsidRPr="0008212F">
        <w:rPr>
          <w:rFonts w:ascii="Candara" w:eastAsia="Verdana" w:hAnsi="Candara" w:cs="Verdana"/>
          <w:b/>
          <w:spacing w:val="2"/>
          <w:sz w:val="28"/>
          <w:szCs w:val="24"/>
        </w:rPr>
        <w:t>u</w:t>
      </w:r>
      <w:r w:rsidRPr="0008212F">
        <w:rPr>
          <w:rFonts w:ascii="Candara" w:eastAsia="Verdana" w:hAnsi="Candara" w:cs="Verdana"/>
          <w:b/>
          <w:sz w:val="28"/>
          <w:szCs w:val="24"/>
        </w:rPr>
        <w:t>pp</w:t>
      </w:r>
      <w:r w:rsidRPr="0008212F">
        <w:rPr>
          <w:rFonts w:ascii="Candara" w:eastAsia="Verdana" w:hAnsi="Candara" w:cs="Verdana"/>
          <w:b/>
          <w:spacing w:val="-1"/>
          <w:sz w:val="28"/>
          <w:szCs w:val="24"/>
        </w:rPr>
        <w:t>o</w:t>
      </w:r>
      <w:r w:rsidRPr="0008212F">
        <w:rPr>
          <w:rFonts w:ascii="Candara" w:eastAsia="Verdana" w:hAnsi="Candara" w:cs="Verdana"/>
          <w:b/>
          <w:sz w:val="28"/>
          <w:szCs w:val="24"/>
        </w:rPr>
        <w:t>rt</w:t>
      </w:r>
    </w:p>
    <w:p w14:paraId="651188B2" w14:textId="77777777" w:rsidR="00BF6693" w:rsidRPr="00CA4C9E" w:rsidRDefault="00BF6693">
      <w:pPr>
        <w:spacing w:before="9" w:line="280" w:lineRule="exact"/>
        <w:rPr>
          <w:rFonts w:ascii="Candara" w:hAnsi="Candara"/>
          <w:sz w:val="28"/>
          <w:szCs w:val="28"/>
        </w:rPr>
      </w:pPr>
    </w:p>
    <w:p w14:paraId="5DDE890E" w14:textId="77777777" w:rsidR="00BF6693" w:rsidRDefault="00883278">
      <w:pPr>
        <w:ind w:left="101" w:right="117"/>
        <w:rPr>
          <w:rFonts w:ascii="Candara" w:eastAsia="Verdana" w:hAnsi="Candara" w:cs="Verdana"/>
          <w:sz w:val="24"/>
          <w:szCs w:val="24"/>
        </w:rPr>
      </w:pPr>
      <w:r w:rsidRPr="00CA4C9E">
        <w:rPr>
          <w:rFonts w:ascii="Candara" w:eastAsia="Verdana" w:hAnsi="Candara" w:cs="Verdana"/>
          <w:spacing w:val="-2"/>
          <w:sz w:val="24"/>
          <w:szCs w:val="24"/>
        </w:rPr>
        <w:t>W</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n</w:t>
      </w:r>
      <w:r w:rsidRPr="00CA4C9E">
        <w:rPr>
          <w:rFonts w:ascii="Candara" w:eastAsia="Verdana" w:hAnsi="Candara" w:cs="Verdana"/>
          <w:spacing w:val="6"/>
          <w:sz w:val="24"/>
          <w:szCs w:val="24"/>
        </w:rPr>
        <w:t>i</w:t>
      </w:r>
      <w:r w:rsidRPr="00CA4C9E">
        <w:rPr>
          <w:rFonts w:ascii="Candara" w:eastAsia="Verdana" w:hAnsi="Candara" w:cs="Verdana"/>
          <w:sz w:val="24"/>
          <w:szCs w:val="24"/>
        </w:rPr>
        <w:t>se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5"/>
          <w:sz w:val="24"/>
          <w:szCs w:val="24"/>
        </w:rPr>
        <w:t>s</w:t>
      </w:r>
      <w:r w:rsidRPr="00CA4C9E">
        <w:rPr>
          <w:rFonts w:ascii="Candara" w:eastAsia="Verdana" w:hAnsi="Candara" w:cs="Verdana"/>
          <w:spacing w:val="2"/>
          <w:sz w:val="24"/>
          <w:szCs w:val="24"/>
        </w:rPr>
        <w:t>f</w:t>
      </w:r>
      <w:r w:rsidRPr="00CA4C9E">
        <w:rPr>
          <w:rFonts w:ascii="Candara" w:eastAsia="Verdana" w:hAnsi="Candara" w:cs="Verdana"/>
          <w:spacing w:val="-3"/>
          <w:sz w:val="24"/>
          <w:szCs w:val="24"/>
        </w:rPr>
        <w:t>u</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3"/>
          <w:sz w:val="24"/>
          <w:szCs w:val="24"/>
        </w:rPr>
        <w:t>i</w:t>
      </w:r>
      <w:r w:rsidRPr="00CA4C9E">
        <w:rPr>
          <w:rFonts w:ascii="Candara" w:eastAsia="Verdana" w:hAnsi="Candara" w:cs="Verdana"/>
          <w:sz w:val="24"/>
          <w:szCs w:val="24"/>
        </w:rPr>
        <w:t>c</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1"/>
          <w:sz w:val="24"/>
          <w:szCs w:val="24"/>
        </w:rPr>
        <w:t>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n 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k</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W</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or</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p</w:t>
      </w:r>
      <w:r w:rsidRPr="00CA4C9E">
        <w:rPr>
          <w:rFonts w:ascii="Candara" w:eastAsia="Verdana" w:hAnsi="Candara" w:cs="Verdana"/>
          <w:spacing w:val="-2"/>
          <w:sz w:val="24"/>
          <w:szCs w:val="24"/>
        </w:rPr>
        <w:t>ro</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8"/>
          <w:sz w:val="24"/>
          <w:szCs w:val="24"/>
        </w:rPr>
        <w:t xml:space="preserve"> </w:t>
      </w:r>
      <w:r w:rsidRPr="00CA4C9E">
        <w:rPr>
          <w:rFonts w:ascii="Candara" w:eastAsia="Verdana" w:hAnsi="Candara" w:cs="Verdana"/>
          <w:sz w:val="24"/>
          <w:szCs w:val="24"/>
        </w:rPr>
        <w:t>an</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tu</w:t>
      </w:r>
      <w:r w:rsidRPr="00CA4C9E">
        <w:rPr>
          <w:rFonts w:ascii="Candara" w:eastAsia="Verdana" w:hAnsi="Candara" w:cs="Verdana"/>
          <w:spacing w:val="-3"/>
          <w:sz w:val="24"/>
          <w:szCs w:val="24"/>
        </w:rPr>
        <w:t>n</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l</w:t>
      </w:r>
      <w:r w:rsidRPr="00CA4C9E">
        <w:rPr>
          <w:rFonts w:ascii="Candara" w:eastAsia="Verdana" w:hAnsi="Candara" w:cs="Verdana"/>
          <w:sz w:val="24"/>
          <w:szCs w:val="24"/>
        </w:rPr>
        <w:t>k</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g</w:t>
      </w:r>
      <w:r w:rsidRPr="00CA4C9E">
        <w:rPr>
          <w:rFonts w:ascii="Candara" w:eastAsia="Verdana" w:hAnsi="Candara" w:cs="Verdana"/>
          <w:sz w:val="24"/>
          <w:szCs w:val="24"/>
        </w:rPr>
        <w:t xml:space="preserve">h </w:t>
      </w:r>
      <w:r w:rsidRPr="00CA4C9E">
        <w:rPr>
          <w:rFonts w:ascii="Candara" w:eastAsia="Verdana" w:hAnsi="Candara" w:cs="Verdana"/>
          <w:spacing w:val="1"/>
          <w:sz w:val="24"/>
          <w:szCs w:val="24"/>
        </w:rPr>
        <w:t>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z w:val="24"/>
          <w:szCs w:val="24"/>
        </w:rPr>
        <w:t xml:space="preserve">r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3"/>
          <w:sz w:val="24"/>
          <w:szCs w:val="24"/>
        </w:rPr>
        <w:t>x</w:t>
      </w:r>
      <w:r w:rsidRPr="00CA4C9E">
        <w:rPr>
          <w:rFonts w:ascii="Candara" w:eastAsia="Verdana" w:hAnsi="Candara" w:cs="Verdana"/>
          <w:spacing w:val="1"/>
          <w:sz w:val="24"/>
          <w:szCs w:val="24"/>
        </w:rPr>
        <w:t>ie</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g</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Le</w:t>
      </w:r>
      <w:r w:rsidRPr="00CA4C9E">
        <w:rPr>
          <w:rFonts w:ascii="Candara" w:eastAsia="Verdana" w:hAnsi="Candara" w:cs="Verdana"/>
          <w:sz w:val="24"/>
          <w:szCs w:val="24"/>
        </w:rPr>
        <w:t>ad</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z w:val="24"/>
          <w:szCs w:val="24"/>
        </w:rPr>
        <w:t>o s</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e</w:t>
      </w:r>
      <w:r w:rsidRPr="00CA4C9E">
        <w:rPr>
          <w:rFonts w:ascii="Candara" w:eastAsia="Verdana" w:hAnsi="Candara" w:cs="Verdana"/>
          <w:sz w:val="24"/>
          <w:szCs w:val="24"/>
        </w:rPr>
        <w:t>k</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he</w:t>
      </w:r>
      <w:r w:rsidRPr="00CA4C9E">
        <w:rPr>
          <w:rFonts w:ascii="Candara" w:eastAsia="Verdana" w:hAnsi="Candara" w:cs="Verdana"/>
          <w:sz w:val="24"/>
          <w:szCs w:val="24"/>
        </w:rPr>
        <w:t>r s</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or</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w:t>
      </w:r>
    </w:p>
    <w:p w14:paraId="61A48003" w14:textId="77777777" w:rsidR="0008212F" w:rsidRDefault="0008212F">
      <w:pPr>
        <w:ind w:left="101" w:right="117"/>
        <w:rPr>
          <w:rFonts w:ascii="Candara" w:eastAsia="Verdana" w:hAnsi="Candara" w:cs="Verdana"/>
          <w:sz w:val="24"/>
          <w:szCs w:val="24"/>
        </w:rPr>
      </w:pPr>
    </w:p>
    <w:p w14:paraId="07C717AD" w14:textId="77777777" w:rsidR="0008212F" w:rsidRDefault="0008212F">
      <w:pPr>
        <w:ind w:left="101" w:right="117"/>
        <w:rPr>
          <w:rFonts w:ascii="Candara" w:eastAsia="Verdana" w:hAnsi="Candara" w:cs="Verdana"/>
          <w:sz w:val="24"/>
          <w:szCs w:val="24"/>
        </w:rPr>
      </w:pPr>
    </w:p>
    <w:p w14:paraId="1C51C81B" w14:textId="7455AF03" w:rsidR="00BF6693" w:rsidRPr="0008212F" w:rsidRDefault="0008212F">
      <w:pPr>
        <w:spacing w:before="59"/>
        <w:ind w:left="101"/>
        <w:rPr>
          <w:rFonts w:ascii="Candara" w:eastAsia="Verdana" w:hAnsi="Candara" w:cs="Verdana"/>
          <w:sz w:val="28"/>
          <w:szCs w:val="24"/>
        </w:rPr>
      </w:pPr>
      <w:r w:rsidRPr="0008212F">
        <w:rPr>
          <w:rFonts w:ascii="Candara" w:eastAsia="Verdana" w:hAnsi="Candara" w:cs="Verdana"/>
          <w:b/>
          <w:spacing w:val="2"/>
          <w:sz w:val="28"/>
          <w:szCs w:val="24"/>
        </w:rPr>
        <w:t>I</w:t>
      </w:r>
      <w:r w:rsidR="00883278" w:rsidRPr="0008212F">
        <w:rPr>
          <w:rFonts w:ascii="Candara" w:eastAsia="Verdana" w:hAnsi="Candara" w:cs="Verdana"/>
          <w:b/>
          <w:spacing w:val="2"/>
          <w:sz w:val="28"/>
          <w:szCs w:val="24"/>
        </w:rPr>
        <w:t>n</w:t>
      </w:r>
      <w:r w:rsidR="00883278" w:rsidRPr="0008212F">
        <w:rPr>
          <w:rFonts w:ascii="Candara" w:eastAsia="Verdana" w:hAnsi="Candara" w:cs="Verdana"/>
          <w:b/>
          <w:sz w:val="28"/>
          <w:szCs w:val="24"/>
        </w:rPr>
        <w:t>f</w:t>
      </w:r>
      <w:r w:rsidR="00883278" w:rsidRPr="0008212F">
        <w:rPr>
          <w:rFonts w:ascii="Candara" w:eastAsia="Verdana" w:hAnsi="Candara" w:cs="Verdana"/>
          <w:b/>
          <w:spacing w:val="-2"/>
          <w:sz w:val="28"/>
          <w:szCs w:val="24"/>
        </w:rPr>
        <w:t>o</w:t>
      </w:r>
      <w:r w:rsidR="00883278" w:rsidRPr="0008212F">
        <w:rPr>
          <w:rFonts w:ascii="Candara" w:eastAsia="Verdana" w:hAnsi="Candara" w:cs="Verdana"/>
          <w:b/>
          <w:sz w:val="28"/>
          <w:szCs w:val="24"/>
        </w:rPr>
        <w:t>r</w:t>
      </w:r>
      <w:r w:rsidR="00883278" w:rsidRPr="0008212F">
        <w:rPr>
          <w:rFonts w:ascii="Candara" w:eastAsia="Verdana" w:hAnsi="Candara" w:cs="Verdana"/>
          <w:b/>
          <w:spacing w:val="1"/>
          <w:sz w:val="28"/>
          <w:szCs w:val="24"/>
        </w:rPr>
        <w:t>m</w:t>
      </w:r>
      <w:r w:rsidR="00883278" w:rsidRPr="0008212F">
        <w:rPr>
          <w:rFonts w:ascii="Candara" w:eastAsia="Verdana" w:hAnsi="Candara" w:cs="Verdana"/>
          <w:b/>
          <w:spacing w:val="-2"/>
          <w:sz w:val="28"/>
          <w:szCs w:val="24"/>
        </w:rPr>
        <w:t>a</w:t>
      </w:r>
      <w:r w:rsidR="00883278" w:rsidRPr="0008212F">
        <w:rPr>
          <w:rFonts w:ascii="Candara" w:eastAsia="Verdana" w:hAnsi="Candara" w:cs="Verdana"/>
          <w:b/>
          <w:spacing w:val="1"/>
          <w:sz w:val="28"/>
          <w:szCs w:val="24"/>
        </w:rPr>
        <w:t>t</w:t>
      </w:r>
      <w:r w:rsidR="00883278" w:rsidRPr="0008212F">
        <w:rPr>
          <w:rFonts w:ascii="Candara" w:eastAsia="Verdana" w:hAnsi="Candara" w:cs="Verdana"/>
          <w:b/>
          <w:sz w:val="28"/>
          <w:szCs w:val="24"/>
        </w:rPr>
        <w:t>i</w:t>
      </w:r>
      <w:r w:rsidR="00883278" w:rsidRPr="0008212F">
        <w:rPr>
          <w:rFonts w:ascii="Candara" w:eastAsia="Verdana" w:hAnsi="Candara" w:cs="Verdana"/>
          <w:b/>
          <w:spacing w:val="-2"/>
          <w:sz w:val="28"/>
          <w:szCs w:val="24"/>
        </w:rPr>
        <w:t>o</w:t>
      </w:r>
      <w:r w:rsidR="00883278" w:rsidRPr="0008212F">
        <w:rPr>
          <w:rFonts w:ascii="Candara" w:eastAsia="Verdana" w:hAnsi="Candara" w:cs="Verdana"/>
          <w:b/>
          <w:sz w:val="28"/>
          <w:szCs w:val="24"/>
        </w:rPr>
        <w:t>n</w:t>
      </w:r>
      <w:r w:rsidR="00883278" w:rsidRPr="0008212F">
        <w:rPr>
          <w:rFonts w:ascii="Candara" w:eastAsia="Verdana" w:hAnsi="Candara" w:cs="Verdana"/>
          <w:b/>
          <w:spacing w:val="2"/>
          <w:sz w:val="28"/>
          <w:szCs w:val="24"/>
        </w:rPr>
        <w:t xml:space="preserve"> Sh</w:t>
      </w:r>
      <w:r w:rsidR="00883278" w:rsidRPr="0008212F">
        <w:rPr>
          <w:rFonts w:ascii="Candara" w:eastAsia="Verdana" w:hAnsi="Candara" w:cs="Verdana"/>
          <w:b/>
          <w:spacing w:val="-2"/>
          <w:sz w:val="28"/>
          <w:szCs w:val="24"/>
        </w:rPr>
        <w:t>a</w:t>
      </w:r>
      <w:r w:rsidR="00883278" w:rsidRPr="0008212F">
        <w:rPr>
          <w:rFonts w:ascii="Candara" w:eastAsia="Verdana" w:hAnsi="Candara" w:cs="Verdana"/>
          <w:b/>
          <w:sz w:val="28"/>
          <w:szCs w:val="24"/>
        </w:rPr>
        <w:t>ri</w:t>
      </w:r>
      <w:r w:rsidR="00883278" w:rsidRPr="0008212F">
        <w:rPr>
          <w:rFonts w:ascii="Candara" w:eastAsia="Verdana" w:hAnsi="Candara" w:cs="Verdana"/>
          <w:b/>
          <w:spacing w:val="2"/>
          <w:sz w:val="28"/>
          <w:szCs w:val="24"/>
        </w:rPr>
        <w:t>n</w:t>
      </w:r>
      <w:r w:rsidR="00883278" w:rsidRPr="0008212F">
        <w:rPr>
          <w:rFonts w:ascii="Candara" w:eastAsia="Verdana" w:hAnsi="Candara" w:cs="Verdana"/>
          <w:b/>
          <w:sz w:val="28"/>
          <w:szCs w:val="24"/>
        </w:rPr>
        <w:t>g,</w:t>
      </w:r>
      <w:r w:rsidR="00883278" w:rsidRPr="0008212F">
        <w:rPr>
          <w:rFonts w:ascii="Candara" w:eastAsia="Verdana" w:hAnsi="Candara" w:cs="Verdana"/>
          <w:b/>
          <w:spacing w:val="2"/>
          <w:sz w:val="28"/>
          <w:szCs w:val="24"/>
        </w:rPr>
        <w:t xml:space="preserve"> </w:t>
      </w:r>
      <w:r w:rsidR="00883278" w:rsidRPr="0008212F">
        <w:rPr>
          <w:rFonts w:ascii="Candara" w:eastAsia="Verdana" w:hAnsi="Candara" w:cs="Verdana"/>
          <w:b/>
          <w:spacing w:val="-1"/>
          <w:sz w:val="28"/>
          <w:szCs w:val="24"/>
        </w:rPr>
        <w:t>C</w:t>
      </w:r>
      <w:r w:rsidR="00883278" w:rsidRPr="0008212F">
        <w:rPr>
          <w:rFonts w:ascii="Candara" w:eastAsia="Verdana" w:hAnsi="Candara" w:cs="Verdana"/>
          <w:b/>
          <w:spacing w:val="-2"/>
          <w:sz w:val="28"/>
          <w:szCs w:val="24"/>
        </w:rPr>
        <w:t>o</w:t>
      </w:r>
      <w:r w:rsidR="00883278" w:rsidRPr="0008212F">
        <w:rPr>
          <w:rFonts w:ascii="Candara" w:eastAsia="Verdana" w:hAnsi="Candara" w:cs="Verdana"/>
          <w:b/>
          <w:spacing w:val="2"/>
          <w:sz w:val="28"/>
          <w:szCs w:val="24"/>
        </w:rPr>
        <w:t>n</w:t>
      </w:r>
      <w:r w:rsidR="00883278" w:rsidRPr="0008212F">
        <w:rPr>
          <w:rFonts w:ascii="Candara" w:eastAsia="Verdana" w:hAnsi="Candara" w:cs="Verdana"/>
          <w:b/>
          <w:sz w:val="28"/>
          <w:szCs w:val="24"/>
        </w:rPr>
        <w:t>f</w:t>
      </w:r>
      <w:r w:rsidR="00883278" w:rsidRPr="0008212F">
        <w:rPr>
          <w:rFonts w:ascii="Candara" w:eastAsia="Verdana" w:hAnsi="Candara" w:cs="Verdana"/>
          <w:b/>
          <w:spacing w:val="-1"/>
          <w:sz w:val="28"/>
          <w:szCs w:val="24"/>
        </w:rPr>
        <w:t>i</w:t>
      </w:r>
      <w:r w:rsidR="00883278" w:rsidRPr="0008212F">
        <w:rPr>
          <w:rFonts w:ascii="Candara" w:eastAsia="Verdana" w:hAnsi="Candara" w:cs="Verdana"/>
          <w:b/>
          <w:sz w:val="28"/>
          <w:szCs w:val="24"/>
        </w:rPr>
        <w:t>de</w:t>
      </w:r>
      <w:r w:rsidR="00883278" w:rsidRPr="0008212F">
        <w:rPr>
          <w:rFonts w:ascii="Candara" w:eastAsia="Verdana" w:hAnsi="Candara" w:cs="Verdana"/>
          <w:b/>
          <w:spacing w:val="1"/>
          <w:sz w:val="28"/>
          <w:szCs w:val="24"/>
        </w:rPr>
        <w:t>nt</w:t>
      </w:r>
      <w:r w:rsidR="00883278" w:rsidRPr="0008212F">
        <w:rPr>
          <w:rFonts w:ascii="Candara" w:eastAsia="Verdana" w:hAnsi="Candara" w:cs="Verdana"/>
          <w:b/>
          <w:sz w:val="28"/>
          <w:szCs w:val="24"/>
        </w:rPr>
        <w:t>i</w:t>
      </w:r>
      <w:r w:rsidR="00883278" w:rsidRPr="0008212F">
        <w:rPr>
          <w:rFonts w:ascii="Candara" w:eastAsia="Verdana" w:hAnsi="Candara" w:cs="Verdana"/>
          <w:b/>
          <w:spacing w:val="-2"/>
          <w:sz w:val="28"/>
          <w:szCs w:val="24"/>
        </w:rPr>
        <w:t>a</w:t>
      </w:r>
      <w:r w:rsidR="00883278" w:rsidRPr="0008212F">
        <w:rPr>
          <w:rFonts w:ascii="Candara" w:eastAsia="Verdana" w:hAnsi="Candara" w:cs="Verdana"/>
          <w:b/>
          <w:sz w:val="28"/>
          <w:szCs w:val="24"/>
        </w:rPr>
        <w:t>l</w:t>
      </w:r>
      <w:r w:rsidR="00883278" w:rsidRPr="0008212F">
        <w:rPr>
          <w:rFonts w:ascii="Candara" w:eastAsia="Verdana" w:hAnsi="Candara" w:cs="Verdana"/>
          <w:b/>
          <w:spacing w:val="-1"/>
          <w:sz w:val="28"/>
          <w:szCs w:val="24"/>
        </w:rPr>
        <w:t>i</w:t>
      </w:r>
      <w:r w:rsidR="00883278" w:rsidRPr="0008212F">
        <w:rPr>
          <w:rFonts w:ascii="Candara" w:eastAsia="Verdana" w:hAnsi="Candara" w:cs="Verdana"/>
          <w:b/>
          <w:spacing w:val="1"/>
          <w:sz w:val="28"/>
          <w:szCs w:val="24"/>
        </w:rPr>
        <w:t>t</w:t>
      </w:r>
      <w:r w:rsidR="00883278" w:rsidRPr="0008212F">
        <w:rPr>
          <w:rFonts w:ascii="Candara" w:eastAsia="Verdana" w:hAnsi="Candara" w:cs="Verdana"/>
          <w:b/>
          <w:sz w:val="28"/>
          <w:szCs w:val="24"/>
        </w:rPr>
        <w:t>y</w:t>
      </w:r>
      <w:r w:rsidR="00883278" w:rsidRPr="0008212F">
        <w:rPr>
          <w:rFonts w:ascii="Candara" w:eastAsia="Verdana" w:hAnsi="Candara" w:cs="Verdana"/>
          <w:b/>
          <w:spacing w:val="-2"/>
          <w:sz w:val="28"/>
          <w:szCs w:val="24"/>
        </w:rPr>
        <w:t xml:space="preserve"> a</w:t>
      </w:r>
      <w:r w:rsidR="00883278" w:rsidRPr="0008212F">
        <w:rPr>
          <w:rFonts w:ascii="Candara" w:eastAsia="Verdana" w:hAnsi="Candara" w:cs="Verdana"/>
          <w:b/>
          <w:spacing w:val="2"/>
          <w:sz w:val="28"/>
          <w:szCs w:val="24"/>
        </w:rPr>
        <w:t>n</w:t>
      </w:r>
      <w:r w:rsidR="00883278" w:rsidRPr="0008212F">
        <w:rPr>
          <w:rFonts w:ascii="Candara" w:eastAsia="Verdana" w:hAnsi="Candara" w:cs="Verdana"/>
          <w:b/>
          <w:sz w:val="28"/>
          <w:szCs w:val="24"/>
        </w:rPr>
        <w:t xml:space="preserve">d </w:t>
      </w:r>
      <w:r w:rsidR="00883278" w:rsidRPr="0008212F">
        <w:rPr>
          <w:rFonts w:ascii="Candara" w:eastAsia="Verdana" w:hAnsi="Candara" w:cs="Verdana"/>
          <w:b/>
          <w:spacing w:val="-1"/>
          <w:sz w:val="28"/>
          <w:szCs w:val="24"/>
        </w:rPr>
        <w:t>Re</w:t>
      </w:r>
      <w:r w:rsidR="00883278" w:rsidRPr="0008212F">
        <w:rPr>
          <w:rFonts w:ascii="Candara" w:eastAsia="Verdana" w:hAnsi="Candara" w:cs="Verdana"/>
          <w:b/>
          <w:spacing w:val="-2"/>
          <w:sz w:val="28"/>
          <w:szCs w:val="24"/>
        </w:rPr>
        <w:t>co</w:t>
      </w:r>
      <w:r w:rsidR="00883278" w:rsidRPr="0008212F">
        <w:rPr>
          <w:rFonts w:ascii="Candara" w:eastAsia="Verdana" w:hAnsi="Candara" w:cs="Verdana"/>
          <w:b/>
          <w:sz w:val="28"/>
          <w:szCs w:val="24"/>
        </w:rPr>
        <w:t>rd</w:t>
      </w:r>
      <w:r w:rsidR="00883278" w:rsidRPr="0008212F">
        <w:rPr>
          <w:rFonts w:ascii="Candara" w:eastAsia="Verdana" w:hAnsi="Candara" w:cs="Verdana"/>
          <w:b/>
          <w:spacing w:val="1"/>
          <w:sz w:val="28"/>
          <w:szCs w:val="24"/>
        </w:rPr>
        <w:t xml:space="preserve"> K</w:t>
      </w:r>
      <w:r w:rsidR="00883278" w:rsidRPr="0008212F">
        <w:rPr>
          <w:rFonts w:ascii="Candara" w:eastAsia="Verdana" w:hAnsi="Candara" w:cs="Verdana"/>
          <w:b/>
          <w:spacing w:val="-1"/>
          <w:sz w:val="28"/>
          <w:szCs w:val="24"/>
        </w:rPr>
        <w:t>ee</w:t>
      </w:r>
      <w:r w:rsidR="00883278" w:rsidRPr="0008212F">
        <w:rPr>
          <w:rFonts w:ascii="Candara" w:eastAsia="Verdana" w:hAnsi="Candara" w:cs="Verdana"/>
          <w:b/>
          <w:sz w:val="28"/>
          <w:szCs w:val="24"/>
        </w:rPr>
        <w:t>pi</w:t>
      </w:r>
      <w:r w:rsidR="00883278" w:rsidRPr="0008212F">
        <w:rPr>
          <w:rFonts w:ascii="Candara" w:eastAsia="Verdana" w:hAnsi="Candara" w:cs="Verdana"/>
          <w:b/>
          <w:spacing w:val="1"/>
          <w:sz w:val="28"/>
          <w:szCs w:val="24"/>
        </w:rPr>
        <w:t>n</w:t>
      </w:r>
      <w:r w:rsidR="00883278" w:rsidRPr="0008212F">
        <w:rPr>
          <w:rFonts w:ascii="Candara" w:eastAsia="Verdana" w:hAnsi="Candara" w:cs="Verdana"/>
          <w:b/>
          <w:sz w:val="28"/>
          <w:szCs w:val="24"/>
        </w:rPr>
        <w:t>g</w:t>
      </w:r>
    </w:p>
    <w:p w14:paraId="087667E3" w14:textId="77777777" w:rsidR="00BF6693" w:rsidRPr="00CA4C9E" w:rsidRDefault="00BF6693">
      <w:pPr>
        <w:spacing w:before="14" w:line="280" w:lineRule="exact"/>
        <w:rPr>
          <w:rFonts w:ascii="Candara" w:hAnsi="Candara"/>
          <w:sz w:val="28"/>
          <w:szCs w:val="28"/>
        </w:rPr>
      </w:pPr>
    </w:p>
    <w:p w14:paraId="417C2C28" w14:textId="77777777" w:rsidR="00BF6693" w:rsidRPr="00CA4C9E" w:rsidRDefault="00883278">
      <w:pPr>
        <w:ind w:left="101" w:right="372"/>
        <w:rPr>
          <w:rFonts w:ascii="Candara" w:eastAsia="Verdana" w:hAnsi="Candara" w:cs="Verdana"/>
          <w:sz w:val="24"/>
          <w:szCs w:val="24"/>
        </w:rPr>
      </w:pPr>
      <w:r w:rsidRPr="00CA4C9E">
        <w:rPr>
          <w:rFonts w:ascii="Candara" w:eastAsia="Verdana" w:hAnsi="Candara" w:cs="Verdana"/>
          <w:sz w:val="24"/>
          <w:szCs w:val="24"/>
        </w:rPr>
        <w:t>C</w:t>
      </w:r>
      <w:r w:rsidRPr="00CA4C9E">
        <w:rPr>
          <w:rFonts w:ascii="Candara" w:eastAsia="Verdana" w:hAnsi="Candara" w:cs="Verdana"/>
          <w:spacing w:val="-1"/>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3"/>
          <w:sz w:val="24"/>
          <w:szCs w:val="24"/>
        </w:rPr>
        <w:t>f</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nt</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lit</w:t>
      </w:r>
      <w:r w:rsidRPr="00CA4C9E">
        <w:rPr>
          <w:rFonts w:ascii="Candara" w:eastAsia="Verdana" w:hAnsi="Candara" w:cs="Verdana"/>
          <w:sz w:val="24"/>
          <w:szCs w:val="24"/>
        </w:rPr>
        <w:t>y</w:t>
      </w:r>
      <w:r w:rsidRPr="00CA4C9E">
        <w:rPr>
          <w:rFonts w:ascii="Candara" w:eastAsia="Verdana" w:hAnsi="Candara" w:cs="Verdana"/>
          <w:spacing w:val="-5"/>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ss</w:t>
      </w:r>
      <w:r w:rsidRPr="00CA4C9E">
        <w:rPr>
          <w:rFonts w:ascii="Candara" w:eastAsia="Verdana" w:hAnsi="Candara" w:cs="Verdana"/>
          <w:spacing w:val="-4"/>
          <w:sz w:val="24"/>
          <w:szCs w:val="24"/>
        </w:rPr>
        <w:t>u</w:t>
      </w:r>
      <w:r w:rsidRPr="00CA4C9E">
        <w:rPr>
          <w:rFonts w:ascii="Candara" w:eastAsia="Verdana" w:hAnsi="Candara" w:cs="Verdana"/>
          <w:spacing w:val="1"/>
          <w:sz w:val="24"/>
          <w:szCs w:val="24"/>
        </w:rPr>
        <w:t xml:space="preserve">e </w:t>
      </w:r>
      <w:r w:rsidRPr="00CA4C9E">
        <w:rPr>
          <w:rFonts w:ascii="Candara" w:eastAsia="Verdana" w:hAnsi="Candara" w:cs="Verdana"/>
          <w:sz w:val="24"/>
          <w:szCs w:val="24"/>
        </w:rPr>
        <w:t>w</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ch</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nee</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z w:val="24"/>
          <w:szCs w:val="24"/>
        </w:rPr>
        <w:t>sc</w:t>
      </w:r>
      <w:r w:rsidRPr="00CA4C9E">
        <w:rPr>
          <w:rFonts w:ascii="Candara" w:eastAsia="Verdana" w:hAnsi="Candara" w:cs="Verdana"/>
          <w:spacing w:val="1"/>
          <w:sz w:val="24"/>
          <w:szCs w:val="24"/>
        </w:rPr>
        <w:t>u</w:t>
      </w:r>
      <w:r w:rsidRPr="00CA4C9E">
        <w:rPr>
          <w:rFonts w:ascii="Candara" w:eastAsia="Verdana" w:hAnsi="Candara" w:cs="Verdana"/>
          <w:sz w:val="24"/>
          <w:szCs w:val="24"/>
        </w:rPr>
        <w:t>ssed</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ll</w:t>
      </w:r>
      <w:r w:rsidRPr="00CA4C9E">
        <w:rPr>
          <w:rFonts w:ascii="Candara" w:eastAsia="Verdana" w:hAnsi="Candara" w:cs="Verdana"/>
          <w:sz w:val="24"/>
          <w:szCs w:val="24"/>
        </w:rPr>
        <w:t xml:space="preserve">y </w:t>
      </w:r>
      <w:r w:rsidRPr="00CA4C9E">
        <w:rPr>
          <w:rFonts w:ascii="Candara" w:eastAsia="Verdana" w:hAnsi="Candara" w:cs="Verdana"/>
          <w:spacing w:val="1"/>
          <w:sz w:val="24"/>
          <w:szCs w:val="24"/>
        </w:rPr>
        <w:t>un</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oo</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k</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z w:val="24"/>
          <w:szCs w:val="24"/>
        </w:rPr>
        <w:t>c</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a</w:t>
      </w:r>
      <w:r w:rsidRPr="00CA4C9E">
        <w:rPr>
          <w:rFonts w:ascii="Candara" w:eastAsia="Verdana" w:hAnsi="Candara" w:cs="Verdana"/>
          <w:spacing w:val="-7"/>
          <w:sz w:val="24"/>
          <w:szCs w:val="24"/>
        </w:rPr>
        <w:t>r</w:t>
      </w:r>
      <w:r w:rsidRPr="00CA4C9E">
        <w:rPr>
          <w:rFonts w:ascii="Candara" w:eastAsia="Verdana" w:hAnsi="Candara" w:cs="Verdana"/>
          <w:spacing w:val="1"/>
          <w:sz w:val="24"/>
          <w:szCs w:val="24"/>
        </w:rPr>
        <w:t>l</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 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nte</w:t>
      </w:r>
      <w:r w:rsidRPr="00CA4C9E">
        <w:rPr>
          <w:rFonts w:ascii="Candara" w:eastAsia="Verdana" w:hAnsi="Candara" w:cs="Verdana"/>
          <w:spacing w:val="2"/>
          <w:sz w:val="24"/>
          <w:szCs w:val="24"/>
        </w:rPr>
        <w:t>x</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E</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ff</w:t>
      </w:r>
      <w:r w:rsidRPr="00CA4C9E">
        <w:rPr>
          <w:rFonts w:ascii="Candara" w:eastAsia="Verdana" w:hAnsi="Candara" w:cs="Verdana"/>
          <w:spacing w:val="-2"/>
          <w:sz w:val="24"/>
          <w:szCs w:val="24"/>
        </w:rPr>
        <w:t>or</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en</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at 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3"/>
          <w:sz w:val="24"/>
          <w:szCs w:val="24"/>
        </w:rPr>
        <w:t>f</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en</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lit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m</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int</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ine</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al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ne</w:t>
      </w:r>
      <w:r w:rsidRPr="00CA4C9E">
        <w:rPr>
          <w:rFonts w:ascii="Candara" w:eastAsia="Verdana" w:hAnsi="Candara" w:cs="Verdana"/>
          <w:spacing w:val="-1"/>
          <w:sz w:val="24"/>
          <w:szCs w:val="24"/>
        </w:rPr>
        <w:t>d</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 xml:space="preserve">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z w:val="24"/>
          <w:szCs w:val="24"/>
        </w:rPr>
        <w:t>ss</w:t>
      </w:r>
      <w:r w:rsidRPr="00CA4C9E">
        <w:rPr>
          <w:rFonts w:ascii="Candara" w:eastAsia="Verdana" w:hAnsi="Candara" w:cs="Verdana"/>
          <w:spacing w:val="-4"/>
          <w:sz w:val="24"/>
          <w:szCs w:val="24"/>
        </w:rPr>
        <w:t>e</w:t>
      </w:r>
      <w:r w:rsidRPr="00CA4C9E">
        <w:rPr>
          <w:rFonts w:ascii="Candara" w:eastAsia="Verdana" w:hAnsi="Candara" w:cs="Verdana"/>
          <w:spacing w:val="-3"/>
          <w:sz w:val="24"/>
          <w:szCs w:val="24"/>
        </w:rPr>
        <w:t>m</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n</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z w:val="24"/>
          <w:szCs w:val="24"/>
        </w:rPr>
        <w:t>w</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a</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l</w:t>
      </w:r>
      <w:r w:rsidRPr="00CA4C9E">
        <w:rPr>
          <w:rFonts w:ascii="Candara" w:eastAsia="Verdana" w:hAnsi="Candara" w:cs="Verdana"/>
          <w:spacing w:val="2"/>
          <w:sz w:val="24"/>
          <w:szCs w:val="24"/>
        </w:rPr>
        <w:t>y</w:t>
      </w:r>
      <w:r w:rsidRPr="00CA4C9E">
        <w:rPr>
          <w:rFonts w:ascii="Candara" w:eastAsia="Verdana" w:hAnsi="Candara" w:cs="Verdana"/>
          <w:sz w:val="24"/>
          <w:szCs w:val="24"/>
        </w:rPr>
        <w:t>.</w:t>
      </w:r>
    </w:p>
    <w:p w14:paraId="53B6D951" w14:textId="77777777" w:rsidR="00BF6693" w:rsidRPr="00CA4C9E" w:rsidRDefault="00BF6693">
      <w:pPr>
        <w:spacing w:before="10" w:line="280" w:lineRule="exact"/>
        <w:rPr>
          <w:rFonts w:ascii="Candara" w:hAnsi="Candara"/>
          <w:sz w:val="28"/>
          <w:szCs w:val="28"/>
        </w:rPr>
      </w:pPr>
    </w:p>
    <w:p w14:paraId="28BBC9A6" w14:textId="3841897F" w:rsidR="00BF6693" w:rsidRPr="00CA4C9E" w:rsidRDefault="00883278">
      <w:pPr>
        <w:ind w:left="101" w:right="322"/>
        <w:rPr>
          <w:rFonts w:ascii="Candara" w:eastAsia="Verdana" w:hAnsi="Candara" w:cs="Verdana"/>
          <w:sz w:val="24"/>
          <w:szCs w:val="24"/>
        </w:rPr>
      </w:pPr>
      <w:r w:rsidRPr="00CA4C9E">
        <w:rPr>
          <w:rFonts w:ascii="Candara" w:eastAsia="Verdana" w:hAnsi="Candara" w:cs="Verdana"/>
          <w:color w:val="0D0D0D"/>
          <w:spacing w:val="-1"/>
          <w:sz w:val="24"/>
          <w:szCs w:val="24"/>
        </w:rPr>
        <w:t>S</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f</w:t>
      </w:r>
      <w:r w:rsidRPr="00CA4C9E">
        <w:rPr>
          <w:rFonts w:ascii="Candara" w:eastAsia="Verdana" w:hAnsi="Candara" w:cs="Verdana"/>
          <w:color w:val="0D0D0D"/>
          <w:sz w:val="24"/>
          <w:szCs w:val="24"/>
        </w:rPr>
        <w:t>f</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it</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i</w:t>
      </w:r>
      <w:r w:rsidRPr="00CA4C9E">
        <w:rPr>
          <w:rFonts w:ascii="Candara" w:eastAsia="Verdana" w:hAnsi="Candara" w:cs="Verdana"/>
          <w:color w:val="0D0D0D"/>
          <w:sz w:val="24"/>
          <w:szCs w:val="24"/>
        </w:rPr>
        <w:t>n</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6"/>
          <w:sz w:val="24"/>
          <w:szCs w:val="24"/>
        </w:rPr>
        <w:t>o</w:t>
      </w:r>
      <w:r w:rsidRPr="00CA4C9E">
        <w:rPr>
          <w:rFonts w:ascii="Candara" w:eastAsia="Verdana" w:hAnsi="Candara" w:cs="Verdana"/>
          <w:color w:val="0D0D0D"/>
          <w:spacing w:val="1"/>
          <w:sz w:val="24"/>
          <w:szCs w:val="24"/>
        </w:rPr>
        <w:t>u</w:t>
      </w:r>
      <w:r w:rsidRPr="00CA4C9E">
        <w:rPr>
          <w:rFonts w:ascii="Candara" w:eastAsia="Verdana" w:hAnsi="Candara" w:cs="Verdana"/>
          <w:color w:val="0D0D0D"/>
          <w:sz w:val="24"/>
          <w:szCs w:val="24"/>
        </w:rPr>
        <w:t xml:space="preserve">r </w:t>
      </w:r>
      <w:r w:rsidRPr="00CA4C9E">
        <w:rPr>
          <w:rFonts w:ascii="Candara" w:eastAsia="Verdana" w:hAnsi="Candara" w:cs="Verdana"/>
          <w:color w:val="0D0D0D"/>
          <w:spacing w:val="-1"/>
          <w:sz w:val="24"/>
          <w:szCs w:val="24"/>
        </w:rPr>
        <w:t>S</w:t>
      </w:r>
      <w:r w:rsidRPr="00CA4C9E">
        <w:rPr>
          <w:rFonts w:ascii="Candara" w:eastAsia="Verdana" w:hAnsi="Candara" w:cs="Verdana"/>
          <w:color w:val="0D0D0D"/>
          <w:sz w:val="24"/>
          <w:szCs w:val="24"/>
        </w:rPr>
        <w:t>c</w:t>
      </w:r>
      <w:r w:rsidRPr="00CA4C9E">
        <w:rPr>
          <w:rFonts w:ascii="Candara" w:eastAsia="Verdana" w:hAnsi="Candara" w:cs="Verdana"/>
          <w:color w:val="0D0D0D"/>
          <w:spacing w:val="1"/>
          <w:sz w:val="24"/>
          <w:szCs w:val="24"/>
        </w:rPr>
        <w:t>h</w:t>
      </w:r>
      <w:r w:rsidRPr="00CA4C9E">
        <w:rPr>
          <w:rFonts w:ascii="Candara" w:eastAsia="Verdana" w:hAnsi="Candara" w:cs="Verdana"/>
          <w:color w:val="0D0D0D"/>
          <w:spacing w:val="-2"/>
          <w:sz w:val="24"/>
          <w:szCs w:val="24"/>
        </w:rPr>
        <w:t>oo</w:t>
      </w:r>
      <w:r w:rsidRPr="00CA4C9E">
        <w:rPr>
          <w:rFonts w:ascii="Candara" w:eastAsia="Verdana" w:hAnsi="Candara" w:cs="Verdana"/>
          <w:color w:val="0D0D0D"/>
          <w:sz w:val="24"/>
          <w:szCs w:val="24"/>
        </w:rPr>
        <w:t>l</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r</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1"/>
          <w:sz w:val="24"/>
          <w:szCs w:val="24"/>
        </w:rPr>
        <w:t>le</w:t>
      </w:r>
      <w:r w:rsidRPr="00CA4C9E">
        <w:rPr>
          <w:rFonts w:ascii="Candara" w:eastAsia="Verdana" w:hAnsi="Candara" w:cs="Verdana"/>
          <w:color w:val="0D0D0D"/>
          <w:sz w:val="24"/>
          <w:szCs w:val="24"/>
        </w:rPr>
        <w:t xml:space="preserve">ar </w:t>
      </w:r>
      <w:r w:rsidRPr="00CA4C9E">
        <w:rPr>
          <w:rFonts w:ascii="Candara" w:eastAsia="Verdana" w:hAnsi="Candara" w:cs="Verdana"/>
          <w:color w:val="0D0D0D"/>
          <w:spacing w:val="1"/>
          <w:sz w:val="24"/>
          <w:szCs w:val="24"/>
        </w:rPr>
        <w:t>th</w:t>
      </w:r>
      <w:r w:rsidRPr="00CA4C9E">
        <w:rPr>
          <w:rFonts w:ascii="Candara" w:eastAsia="Verdana" w:hAnsi="Candara" w:cs="Verdana"/>
          <w:color w:val="0D0D0D"/>
          <w:spacing w:val="-5"/>
          <w:sz w:val="24"/>
          <w:szCs w:val="24"/>
        </w:rPr>
        <w:t>a</w:t>
      </w:r>
      <w:r w:rsidRPr="00CA4C9E">
        <w:rPr>
          <w:rFonts w:ascii="Candara" w:eastAsia="Verdana" w:hAnsi="Candara" w:cs="Verdana"/>
          <w:color w:val="0D0D0D"/>
          <w:sz w:val="24"/>
          <w:szCs w:val="24"/>
        </w:rPr>
        <w:t>t</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i</w:t>
      </w:r>
      <w:r w:rsidRPr="00CA4C9E">
        <w:rPr>
          <w:rFonts w:ascii="Candara" w:eastAsia="Verdana" w:hAnsi="Candara" w:cs="Verdana"/>
          <w:color w:val="0D0D0D"/>
          <w:sz w:val="24"/>
          <w:szCs w:val="24"/>
        </w:rPr>
        <w:t>f</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3"/>
          <w:sz w:val="24"/>
          <w:szCs w:val="24"/>
        </w:rPr>
        <w:t>t</w:t>
      </w:r>
      <w:r w:rsidRPr="00CA4C9E">
        <w:rPr>
          <w:rFonts w:ascii="Candara" w:eastAsia="Verdana" w:hAnsi="Candara" w:cs="Verdana"/>
          <w:color w:val="0D0D0D"/>
          <w:spacing w:val="1"/>
          <w:sz w:val="24"/>
          <w:szCs w:val="24"/>
        </w:rPr>
        <w:t>he</w:t>
      </w:r>
      <w:r w:rsidRPr="00CA4C9E">
        <w:rPr>
          <w:rFonts w:ascii="Candara" w:eastAsia="Verdana" w:hAnsi="Candara" w:cs="Verdana"/>
          <w:color w:val="0D0D0D"/>
          <w:sz w:val="24"/>
          <w:szCs w:val="24"/>
        </w:rPr>
        <w:t>y</w:t>
      </w:r>
      <w:r w:rsidRPr="00CA4C9E">
        <w:rPr>
          <w:rFonts w:ascii="Candara" w:eastAsia="Verdana" w:hAnsi="Candara" w:cs="Verdana"/>
          <w:color w:val="0D0D0D"/>
          <w:spacing w:val="8"/>
          <w:sz w:val="24"/>
          <w:szCs w:val="24"/>
        </w:rPr>
        <w:t xml:space="preserve"> </w:t>
      </w:r>
      <w:r w:rsidRPr="00CA4C9E">
        <w:rPr>
          <w:rFonts w:ascii="Candara" w:eastAsia="Verdana" w:hAnsi="Candara" w:cs="Verdana"/>
          <w:color w:val="0D0D0D"/>
          <w:spacing w:val="1"/>
          <w:sz w:val="24"/>
          <w:szCs w:val="24"/>
        </w:rPr>
        <w:t>h</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v</w:t>
      </w:r>
      <w:r w:rsidRPr="00CA4C9E">
        <w:rPr>
          <w:rFonts w:ascii="Candara" w:eastAsia="Verdana" w:hAnsi="Candara" w:cs="Verdana"/>
          <w:color w:val="0D0D0D"/>
          <w:sz w:val="24"/>
          <w:szCs w:val="24"/>
        </w:rPr>
        <w:t>e</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3"/>
          <w:sz w:val="24"/>
          <w:szCs w:val="24"/>
        </w:rPr>
        <w:t>n</w:t>
      </w:r>
      <w:r w:rsidRPr="00CA4C9E">
        <w:rPr>
          <w:rFonts w:ascii="Candara" w:eastAsia="Verdana" w:hAnsi="Candara" w:cs="Verdana"/>
          <w:color w:val="0D0D0D"/>
          <w:sz w:val="24"/>
          <w:szCs w:val="24"/>
        </w:rPr>
        <w:t>y</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z w:val="24"/>
          <w:szCs w:val="24"/>
        </w:rPr>
        <w:t>c</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ce</w:t>
      </w:r>
      <w:r w:rsidRPr="00CA4C9E">
        <w:rPr>
          <w:rFonts w:ascii="Candara" w:eastAsia="Verdana" w:hAnsi="Candara" w:cs="Verdana"/>
          <w:color w:val="0D0D0D"/>
          <w:spacing w:val="-1"/>
          <w:sz w:val="24"/>
          <w:szCs w:val="24"/>
        </w:rPr>
        <w:t>r</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s</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1"/>
          <w:sz w:val="24"/>
          <w:szCs w:val="24"/>
        </w:rPr>
        <w:t>b</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u</w:t>
      </w:r>
      <w:r w:rsidRPr="00CA4C9E">
        <w:rPr>
          <w:rFonts w:ascii="Candara" w:eastAsia="Verdana" w:hAnsi="Candara" w:cs="Verdana"/>
          <w:color w:val="0D0D0D"/>
          <w:sz w:val="24"/>
          <w:szCs w:val="24"/>
        </w:rPr>
        <w:t>t a</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z w:val="24"/>
          <w:szCs w:val="24"/>
        </w:rPr>
        <w:t>c</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i</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d</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1"/>
          <w:sz w:val="24"/>
          <w:szCs w:val="24"/>
        </w:rPr>
        <w:t>(</w:t>
      </w:r>
      <w:r w:rsidRPr="00CA4C9E">
        <w:rPr>
          <w:rFonts w:ascii="Candara" w:eastAsia="Verdana" w:hAnsi="Candara" w:cs="Verdana"/>
          <w:color w:val="0D0D0D"/>
          <w:sz w:val="24"/>
          <w:szCs w:val="24"/>
        </w:rPr>
        <w:t>as</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pp</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sed</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o a</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i</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d</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1"/>
          <w:sz w:val="24"/>
          <w:szCs w:val="24"/>
        </w:rPr>
        <w:t>b</w:t>
      </w:r>
      <w:r w:rsidRPr="00CA4C9E">
        <w:rPr>
          <w:rFonts w:ascii="Candara" w:eastAsia="Verdana" w:hAnsi="Candara" w:cs="Verdana"/>
          <w:color w:val="0D0D0D"/>
          <w:spacing w:val="-4"/>
          <w:sz w:val="24"/>
          <w:szCs w:val="24"/>
        </w:rPr>
        <w:t>e</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g</w:t>
      </w:r>
      <w:r w:rsidRPr="00CA4C9E">
        <w:rPr>
          <w:rFonts w:ascii="Candara" w:eastAsia="Verdana" w:hAnsi="Candara" w:cs="Verdana"/>
          <w:color w:val="0D0D0D"/>
          <w:spacing w:val="-8"/>
          <w:sz w:val="24"/>
          <w:szCs w:val="24"/>
        </w:rPr>
        <w:t xml:space="preserve"> </w:t>
      </w:r>
      <w:r w:rsidRPr="00CA4C9E">
        <w:rPr>
          <w:rFonts w:ascii="Candara" w:eastAsia="Verdana" w:hAnsi="Candara" w:cs="Verdana"/>
          <w:color w:val="0D0D0D"/>
          <w:spacing w:val="6"/>
          <w:sz w:val="24"/>
          <w:szCs w:val="24"/>
        </w:rPr>
        <w:t>i</w:t>
      </w:r>
      <w:r w:rsidRPr="00CA4C9E">
        <w:rPr>
          <w:rFonts w:ascii="Candara" w:eastAsia="Verdana" w:hAnsi="Candara" w:cs="Verdana"/>
          <w:color w:val="0D0D0D"/>
          <w:sz w:val="24"/>
          <w:szCs w:val="24"/>
        </w:rPr>
        <w:t>n</w:t>
      </w:r>
      <w:r w:rsidRPr="00CA4C9E">
        <w:rPr>
          <w:rFonts w:ascii="Candara" w:eastAsia="Verdana" w:hAnsi="Candara" w:cs="Verdana"/>
          <w:color w:val="0D0D0D"/>
          <w:spacing w:val="-6"/>
          <w:sz w:val="24"/>
          <w:szCs w:val="24"/>
        </w:rPr>
        <w:t xml:space="preserve"> </w:t>
      </w:r>
      <w:r w:rsidRPr="00CA4C9E">
        <w:rPr>
          <w:rFonts w:ascii="Candara" w:eastAsia="Verdana" w:hAnsi="Candara" w:cs="Verdana"/>
          <w:color w:val="0D0D0D"/>
          <w:spacing w:val="1"/>
          <w:sz w:val="24"/>
          <w:szCs w:val="24"/>
        </w:rPr>
        <w:t>i</w:t>
      </w:r>
      <w:r w:rsidRPr="00CA4C9E">
        <w:rPr>
          <w:rFonts w:ascii="Candara" w:eastAsia="Verdana" w:hAnsi="Candara" w:cs="Verdana"/>
          <w:color w:val="0D0D0D"/>
          <w:spacing w:val="2"/>
          <w:sz w:val="24"/>
          <w:szCs w:val="24"/>
        </w:rPr>
        <w:t>mm</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6"/>
          <w:sz w:val="24"/>
          <w:szCs w:val="24"/>
        </w:rPr>
        <w:t>d</w:t>
      </w:r>
      <w:r w:rsidRPr="00CA4C9E">
        <w:rPr>
          <w:rFonts w:ascii="Candara" w:eastAsia="Verdana" w:hAnsi="Candara" w:cs="Verdana"/>
          <w:color w:val="0D0D0D"/>
          <w:spacing w:val="6"/>
          <w:sz w:val="24"/>
          <w:szCs w:val="24"/>
        </w:rPr>
        <w:t>i</w:t>
      </w:r>
      <w:r w:rsidRPr="00CA4C9E">
        <w:rPr>
          <w:rFonts w:ascii="Candara" w:eastAsia="Verdana" w:hAnsi="Candara" w:cs="Verdana"/>
          <w:color w:val="0D0D0D"/>
          <w:sz w:val="24"/>
          <w:szCs w:val="24"/>
        </w:rPr>
        <w:t>a</w:t>
      </w:r>
      <w:r w:rsidRPr="00CA4C9E">
        <w:rPr>
          <w:rFonts w:ascii="Candara" w:eastAsia="Verdana" w:hAnsi="Candara" w:cs="Verdana"/>
          <w:color w:val="0D0D0D"/>
          <w:spacing w:val="-4"/>
          <w:sz w:val="24"/>
          <w:szCs w:val="24"/>
        </w:rPr>
        <w:t>t</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d</w:t>
      </w:r>
      <w:r w:rsidRPr="00CA4C9E">
        <w:rPr>
          <w:rFonts w:ascii="Candara" w:eastAsia="Verdana" w:hAnsi="Candara" w:cs="Verdana"/>
          <w:color w:val="0D0D0D"/>
          <w:sz w:val="24"/>
          <w:szCs w:val="24"/>
        </w:rPr>
        <w:t>a</w:t>
      </w:r>
      <w:r w:rsidRPr="00CA4C9E">
        <w:rPr>
          <w:rFonts w:ascii="Candara" w:eastAsia="Verdana" w:hAnsi="Candara" w:cs="Verdana"/>
          <w:color w:val="0D0D0D"/>
          <w:spacing w:val="1"/>
          <w:sz w:val="24"/>
          <w:szCs w:val="24"/>
        </w:rPr>
        <w:t>n</w:t>
      </w:r>
      <w:r w:rsidRPr="00CA4C9E">
        <w:rPr>
          <w:rFonts w:ascii="Candara" w:eastAsia="Verdana" w:hAnsi="Candara" w:cs="Verdana"/>
          <w:color w:val="0D0D0D"/>
          <w:spacing w:val="-1"/>
          <w:sz w:val="24"/>
          <w:szCs w:val="24"/>
        </w:rPr>
        <w:t>g</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7"/>
          <w:sz w:val="24"/>
          <w:szCs w:val="24"/>
        </w:rPr>
        <w:t>r</w:t>
      </w:r>
      <w:r w:rsidRPr="00CA4C9E">
        <w:rPr>
          <w:rFonts w:ascii="Candara" w:eastAsia="Verdana" w:hAnsi="Candara" w:cs="Verdana"/>
          <w:color w:val="0D0D0D"/>
          <w:sz w:val="24"/>
          <w:szCs w:val="24"/>
        </w:rPr>
        <w:t>)</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y</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il</w:t>
      </w:r>
      <w:r w:rsidRPr="00CA4C9E">
        <w:rPr>
          <w:rFonts w:ascii="Candara" w:eastAsia="Verdana" w:hAnsi="Candara" w:cs="Verdana"/>
          <w:color w:val="0D0D0D"/>
          <w:sz w:val="24"/>
          <w:szCs w:val="24"/>
        </w:rPr>
        <w:t xml:space="preserve">l </w:t>
      </w:r>
      <w:r w:rsidRPr="00CA4C9E">
        <w:rPr>
          <w:rFonts w:ascii="Candara" w:eastAsia="Verdana" w:hAnsi="Candara" w:cs="Verdana"/>
          <w:color w:val="0D0D0D"/>
          <w:spacing w:val="1"/>
          <w:sz w:val="24"/>
          <w:szCs w:val="24"/>
        </w:rPr>
        <w:t>nee</w:t>
      </w:r>
      <w:r w:rsidRPr="00CA4C9E">
        <w:rPr>
          <w:rFonts w:ascii="Candara" w:eastAsia="Verdana" w:hAnsi="Candara" w:cs="Verdana"/>
          <w:color w:val="0D0D0D"/>
          <w:sz w:val="24"/>
          <w:szCs w:val="24"/>
        </w:rPr>
        <w:t>d</w:t>
      </w:r>
      <w:r w:rsidRPr="00CA4C9E">
        <w:rPr>
          <w:rFonts w:ascii="Candara" w:eastAsia="Verdana" w:hAnsi="Candara" w:cs="Verdana"/>
          <w:color w:val="0D0D0D"/>
          <w:spacing w:val="1"/>
          <w:sz w:val="24"/>
          <w:szCs w:val="24"/>
        </w:rPr>
        <w:t xml:space="preserve"> t</w:t>
      </w:r>
      <w:r w:rsidRPr="00CA4C9E">
        <w:rPr>
          <w:rFonts w:ascii="Candara" w:eastAsia="Verdana" w:hAnsi="Candara" w:cs="Verdana"/>
          <w:color w:val="0D0D0D"/>
          <w:sz w:val="24"/>
          <w:szCs w:val="24"/>
        </w:rPr>
        <w:t xml:space="preserve">o </w:t>
      </w:r>
      <w:r w:rsidRPr="00CA4C9E">
        <w:rPr>
          <w:rFonts w:ascii="Candara" w:eastAsia="Verdana" w:hAnsi="Candara" w:cs="Verdana"/>
          <w:color w:val="0D0D0D"/>
          <w:spacing w:val="-6"/>
          <w:sz w:val="24"/>
          <w:szCs w:val="24"/>
        </w:rPr>
        <w:t>d</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1"/>
          <w:sz w:val="24"/>
          <w:szCs w:val="24"/>
        </w:rPr>
        <w:t>d</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h</w:t>
      </w:r>
      <w:r w:rsidRPr="00CA4C9E">
        <w:rPr>
          <w:rFonts w:ascii="Candara" w:eastAsia="Verdana" w:hAnsi="Candara" w:cs="Verdana"/>
          <w:color w:val="0D0D0D"/>
          <w:sz w:val="24"/>
          <w:szCs w:val="24"/>
        </w:rPr>
        <w:t>at</w:t>
      </w:r>
      <w:r w:rsidRPr="00CA4C9E">
        <w:rPr>
          <w:rFonts w:ascii="Candara" w:eastAsia="Verdana" w:hAnsi="Candara" w:cs="Verdana"/>
          <w:color w:val="0D0D0D"/>
          <w:spacing w:val="7"/>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3"/>
          <w:sz w:val="24"/>
          <w:szCs w:val="24"/>
        </w:rPr>
        <w:t>t</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1"/>
          <w:sz w:val="24"/>
          <w:szCs w:val="24"/>
        </w:rPr>
        <w:t>o</w:t>
      </w:r>
      <w:r w:rsidRPr="00CA4C9E">
        <w:rPr>
          <w:rFonts w:ascii="Candara" w:eastAsia="Verdana" w:hAnsi="Candara" w:cs="Verdana"/>
          <w:color w:val="0D0D0D"/>
          <w:sz w:val="24"/>
          <w:szCs w:val="24"/>
        </w:rPr>
        <w:t>n</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 xml:space="preserve">o </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a</w:t>
      </w:r>
      <w:r w:rsidRPr="00CA4C9E">
        <w:rPr>
          <w:rFonts w:ascii="Candara" w:eastAsia="Verdana" w:hAnsi="Candara" w:cs="Verdana"/>
          <w:color w:val="0D0D0D"/>
          <w:spacing w:val="-3"/>
          <w:sz w:val="24"/>
          <w:szCs w:val="24"/>
        </w:rPr>
        <w:t>k</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2"/>
          <w:sz w:val="24"/>
          <w:szCs w:val="24"/>
        </w:rPr>
        <w:t>W</w:t>
      </w:r>
      <w:r w:rsidRPr="00CA4C9E">
        <w:rPr>
          <w:rFonts w:ascii="Candara" w:eastAsia="Verdana" w:hAnsi="Candara" w:cs="Verdana"/>
          <w:color w:val="0D0D0D"/>
          <w:spacing w:val="1"/>
          <w:sz w:val="24"/>
          <w:szCs w:val="24"/>
        </w:rPr>
        <w:t>h</w:t>
      </w:r>
      <w:r w:rsidRPr="00CA4C9E">
        <w:rPr>
          <w:rFonts w:ascii="Candara" w:eastAsia="Verdana" w:hAnsi="Candara" w:cs="Verdana"/>
          <w:color w:val="0D0D0D"/>
          <w:spacing w:val="-4"/>
          <w:sz w:val="24"/>
          <w:szCs w:val="24"/>
        </w:rPr>
        <w:t>e</w:t>
      </w:r>
      <w:r w:rsidRPr="00CA4C9E">
        <w:rPr>
          <w:rFonts w:ascii="Candara" w:eastAsia="Verdana" w:hAnsi="Candara" w:cs="Verdana"/>
          <w:color w:val="0D0D0D"/>
          <w:spacing w:val="-2"/>
          <w:sz w:val="24"/>
          <w:szCs w:val="24"/>
        </w:rPr>
        <w:t>r</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p</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ss</w:t>
      </w:r>
      <w:r w:rsidRPr="00CA4C9E">
        <w:rPr>
          <w:rFonts w:ascii="Candara" w:eastAsia="Verdana" w:hAnsi="Candara" w:cs="Verdana"/>
          <w:color w:val="0D0D0D"/>
          <w:spacing w:val="5"/>
          <w:sz w:val="24"/>
          <w:szCs w:val="24"/>
        </w:rPr>
        <w:t>i</w:t>
      </w:r>
      <w:r w:rsidRPr="00CA4C9E">
        <w:rPr>
          <w:rFonts w:ascii="Candara" w:eastAsia="Verdana" w:hAnsi="Candara" w:cs="Verdana"/>
          <w:color w:val="0D0D0D"/>
          <w:spacing w:val="-6"/>
          <w:sz w:val="24"/>
          <w:szCs w:val="24"/>
        </w:rPr>
        <w:t>b</w:t>
      </w:r>
      <w:r w:rsidRPr="00CA4C9E">
        <w:rPr>
          <w:rFonts w:ascii="Candara" w:eastAsia="Verdana" w:hAnsi="Candara" w:cs="Verdana"/>
          <w:color w:val="0D0D0D"/>
          <w:spacing w:val="6"/>
          <w:sz w:val="24"/>
          <w:szCs w:val="24"/>
        </w:rPr>
        <w:t>l</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1"/>
          <w:sz w:val="24"/>
          <w:szCs w:val="24"/>
        </w:rPr>
        <w:t>th</w:t>
      </w:r>
      <w:r w:rsidRPr="00CA4C9E">
        <w:rPr>
          <w:rFonts w:ascii="Candara" w:eastAsia="Verdana" w:hAnsi="Candara" w:cs="Verdana"/>
          <w:color w:val="0D0D0D"/>
          <w:spacing w:val="-4"/>
          <w:sz w:val="24"/>
          <w:szCs w:val="24"/>
        </w:rPr>
        <w:t>e</w:t>
      </w:r>
      <w:r w:rsidRPr="00CA4C9E">
        <w:rPr>
          <w:rFonts w:ascii="Candara" w:eastAsia="Verdana" w:hAnsi="Candara" w:cs="Verdana"/>
          <w:color w:val="0D0D0D"/>
          <w:sz w:val="24"/>
          <w:szCs w:val="24"/>
        </w:rPr>
        <w:t>y</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il</w:t>
      </w:r>
      <w:r w:rsidRPr="00CA4C9E">
        <w:rPr>
          <w:rFonts w:ascii="Candara" w:eastAsia="Verdana" w:hAnsi="Candara" w:cs="Verdana"/>
          <w:color w:val="0D0D0D"/>
          <w:sz w:val="24"/>
          <w:szCs w:val="24"/>
        </w:rPr>
        <w:t>l</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1"/>
          <w:sz w:val="24"/>
          <w:szCs w:val="24"/>
        </w:rPr>
        <w:t>h</w:t>
      </w:r>
      <w:r w:rsidRPr="00CA4C9E">
        <w:rPr>
          <w:rFonts w:ascii="Candara" w:eastAsia="Verdana" w:hAnsi="Candara" w:cs="Verdana"/>
          <w:color w:val="0D0D0D"/>
          <w:sz w:val="24"/>
          <w:szCs w:val="24"/>
        </w:rPr>
        <w:t>a</w:t>
      </w:r>
      <w:r w:rsidRPr="00CA4C9E">
        <w:rPr>
          <w:rFonts w:ascii="Candara" w:eastAsia="Verdana" w:hAnsi="Candara" w:cs="Verdana"/>
          <w:color w:val="0D0D0D"/>
          <w:spacing w:val="-3"/>
          <w:sz w:val="24"/>
          <w:szCs w:val="24"/>
        </w:rPr>
        <w:t>v</w:t>
      </w:r>
      <w:r w:rsidRPr="00CA4C9E">
        <w:rPr>
          <w:rFonts w:ascii="Candara" w:eastAsia="Verdana" w:hAnsi="Candara" w:cs="Verdana"/>
          <w:color w:val="0D0D0D"/>
          <w:sz w:val="24"/>
          <w:szCs w:val="24"/>
        </w:rPr>
        <w:t>e</w:t>
      </w:r>
      <w:r w:rsidRPr="00CA4C9E">
        <w:rPr>
          <w:rFonts w:ascii="Candara" w:eastAsia="Verdana" w:hAnsi="Candara" w:cs="Verdana"/>
          <w:color w:val="0D0D0D"/>
          <w:spacing w:val="10"/>
          <w:sz w:val="24"/>
          <w:szCs w:val="24"/>
        </w:rPr>
        <w:t xml:space="preserve"> </w:t>
      </w:r>
      <w:r w:rsidRPr="00CA4C9E">
        <w:rPr>
          <w:rFonts w:ascii="Candara" w:eastAsia="Verdana" w:hAnsi="Candara" w:cs="Verdana"/>
          <w:color w:val="0D0D0D"/>
          <w:sz w:val="24"/>
          <w:szCs w:val="24"/>
        </w:rPr>
        <w:t>a c</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n</w:t>
      </w:r>
      <w:r w:rsidRPr="00CA4C9E">
        <w:rPr>
          <w:rFonts w:ascii="Candara" w:eastAsia="Verdana" w:hAnsi="Candara" w:cs="Verdana"/>
          <w:color w:val="0D0D0D"/>
          <w:spacing w:val="2"/>
          <w:sz w:val="24"/>
          <w:szCs w:val="24"/>
        </w:rPr>
        <w:t>v</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2"/>
          <w:sz w:val="24"/>
          <w:szCs w:val="24"/>
        </w:rPr>
        <w:t>r</w:t>
      </w:r>
      <w:r w:rsidRPr="00CA4C9E">
        <w:rPr>
          <w:rFonts w:ascii="Candara" w:eastAsia="Verdana" w:hAnsi="Candara" w:cs="Verdana"/>
          <w:color w:val="0D0D0D"/>
          <w:sz w:val="24"/>
          <w:szCs w:val="24"/>
        </w:rPr>
        <w:t>sa</w:t>
      </w:r>
      <w:r w:rsidRPr="00CA4C9E">
        <w:rPr>
          <w:rFonts w:ascii="Candara" w:eastAsia="Verdana" w:hAnsi="Candara" w:cs="Verdana"/>
          <w:color w:val="0D0D0D"/>
          <w:spacing w:val="-4"/>
          <w:sz w:val="24"/>
          <w:szCs w:val="24"/>
        </w:rPr>
        <w:t>t</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n</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it</w:t>
      </w:r>
      <w:r w:rsidRPr="00CA4C9E">
        <w:rPr>
          <w:rFonts w:ascii="Candara" w:eastAsia="Verdana" w:hAnsi="Candara" w:cs="Verdana"/>
          <w:color w:val="0D0D0D"/>
          <w:sz w:val="24"/>
          <w:szCs w:val="24"/>
        </w:rPr>
        <w:t>h</w:t>
      </w:r>
      <w:r w:rsidRPr="00CA4C9E">
        <w:rPr>
          <w:rFonts w:ascii="Candara" w:eastAsia="Verdana" w:hAnsi="Candara" w:cs="Verdana"/>
          <w:color w:val="0D0D0D"/>
          <w:spacing w:val="-1"/>
          <w:sz w:val="24"/>
          <w:szCs w:val="24"/>
        </w:rPr>
        <w:t xml:space="preserve"> </w:t>
      </w:r>
      <w:r w:rsidR="0008212F">
        <w:rPr>
          <w:rFonts w:ascii="Candara" w:eastAsia="Verdana" w:hAnsi="Candara" w:cs="Verdana"/>
          <w:color w:val="0D0D0D"/>
          <w:spacing w:val="1"/>
          <w:sz w:val="24"/>
          <w:szCs w:val="24"/>
        </w:rPr>
        <w:t>t</w:t>
      </w:r>
      <w:r w:rsidRPr="00CA4C9E">
        <w:rPr>
          <w:rFonts w:ascii="Candara" w:eastAsia="Verdana" w:hAnsi="Candara" w:cs="Verdana"/>
          <w:color w:val="0D0D0D"/>
          <w:spacing w:val="1"/>
          <w:sz w:val="24"/>
          <w:szCs w:val="24"/>
        </w:rPr>
        <w:t>h</w:t>
      </w:r>
      <w:r w:rsidRPr="00CA4C9E">
        <w:rPr>
          <w:rFonts w:ascii="Candara" w:eastAsia="Verdana" w:hAnsi="Candara" w:cs="Verdana"/>
          <w:color w:val="0D0D0D"/>
          <w:sz w:val="24"/>
          <w:szCs w:val="24"/>
        </w:rPr>
        <w:t>e</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3"/>
          <w:sz w:val="24"/>
          <w:szCs w:val="24"/>
        </w:rPr>
        <w:t>D</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5"/>
          <w:sz w:val="24"/>
          <w:szCs w:val="24"/>
        </w:rPr>
        <w:t>s</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1"/>
          <w:sz w:val="24"/>
          <w:szCs w:val="24"/>
        </w:rPr>
        <w:t>g</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a</w:t>
      </w:r>
      <w:r w:rsidRPr="00CA4C9E">
        <w:rPr>
          <w:rFonts w:ascii="Candara" w:eastAsia="Verdana" w:hAnsi="Candara" w:cs="Verdana"/>
          <w:color w:val="0D0D0D"/>
          <w:spacing w:val="-4"/>
          <w:sz w:val="24"/>
          <w:szCs w:val="24"/>
        </w:rPr>
        <w:t>t</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d</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S</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f</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6"/>
          <w:sz w:val="24"/>
          <w:szCs w:val="24"/>
        </w:rPr>
        <w:t>g</w:t>
      </w:r>
      <w:r w:rsidRPr="00CA4C9E">
        <w:rPr>
          <w:rFonts w:ascii="Candara" w:eastAsia="Verdana" w:hAnsi="Candara" w:cs="Verdana"/>
          <w:color w:val="0D0D0D"/>
          <w:spacing w:val="1"/>
          <w:sz w:val="24"/>
          <w:szCs w:val="24"/>
        </w:rPr>
        <w:t>u</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d</w:t>
      </w:r>
      <w:r w:rsidRPr="00CA4C9E">
        <w:rPr>
          <w:rFonts w:ascii="Candara" w:eastAsia="Verdana" w:hAnsi="Candara" w:cs="Verdana"/>
          <w:color w:val="0D0D0D"/>
          <w:spacing w:val="1"/>
          <w:sz w:val="24"/>
          <w:szCs w:val="24"/>
        </w:rPr>
        <w:t>in</w:t>
      </w:r>
      <w:r w:rsidRPr="00CA4C9E">
        <w:rPr>
          <w:rFonts w:ascii="Candara" w:eastAsia="Verdana" w:hAnsi="Candara" w:cs="Verdana"/>
          <w:color w:val="0D0D0D"/>
          <w:sz w:val="24"/>
          <w:szCs w:val="24"/>
        </w:rPr>
        <w:t>g</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9"/>
          <w:sz w:val="24"/>
          <w:szCs w:val="24"/>
        </w:rPr>
        <w:t>L</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ad</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1"/>
          <w:sz w:val="24"/>
          <w:szCs w:val="24"/>
        </w:rPr>
        <w:t>(</w:t>
      </w:r>
      <w:r w:rsidR="001A0260" w:rsidRPr="00CA4C9E">
        <w:rPr>
          <w:rFonts w:ascii="Candara" w:eastAsia="Verdana" w:hAnsi="Candara" w:cs="Verdana"/>
          <w:color w:val="0D0D0D"/>
          <w:spacing w:val="-1"/>
          <w:sz w:val="24"/>
          <w:szCs w:val="24"/>
        </w:rPr>
        <w:t>Mr Ellis Wells</w:t>
      </w:r>
      <w:r w:rsidRPr="00CA4C9E">
        <w:rPr>
          <w:rFonts w:ascii="Candara" w:eastAsia="Verdana" w:hAnsi="Candara" w:cs="Verdana"/>
          <w:color w:val="0D0D0D"/>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o a</w:t>
      </w:r>
      <w:r w:rsidRPr="00CA4C9E">
        <w:rPr>
          <w:rFonts w:ascii="Candara" w:eastAsia="Verdana" w:hAnsi="Candara" w:cs="Verdana"/>
          <w:color w:val="0D0D0D"/>
          <w:spacing w:val="-1"/>
          <w:sz w:val="24"/>
          <w:szCs w:val="24"/>
        </w:rPr>
        <w:t>g</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z w:val="24"/>
          <w:szCs w:val="24"/>
        </w:rPr>
        <w:t>c</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u</w:t>
      </w:r>
      <w:r w:rsidRPr="00CA4C9E">
        <w:rPr>
          <w:rFonts w:ascii="Candara" w:eastAsia="Verdana" w:hAnsi="Candara" w:cs="Verdana"/>
          <w:color w:val="0D0D0D"/>
          <w:spacing w:val="-2"/>
          <w:sz w:val="24"/>
          <w:szCs w:val="24"/>
        </w:rPr>
        <w:t>r</w:t>
      </w:r>
      <w:r w:rsidRPr="00CA4C9E">
        <w:rPr>
          <w:rFonts w:ascii="Candara" w:eastAsia="Verdana" w:hAnsi="Candara" w:cs="Verdana"/>
          <w:color w:val="0D0D0D"/>
          <w:sz w:val="24"/>
          <w:szCs w:val="24"/>
        </w:rPr>
        <w:t>se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f</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z w:val="24"/>
          <w:szCs w:val="24"/>
        </w:rPr>
        <w:t>ac</w:t>
      </w:r>
      <w:r w:rsidRPr="00CA4C9E">
        <w:rPr>
          <w:rFonts w:ascii="Candara" w:eastAsia="Verdana" w:hAnsi="Candara" w:cs="Verdana"/>
          <w:color w:val="0D0D0D"/>
          <w:spacing w:val="-4"/>
          <w:sz w:val="24"/>
          <w:szCs w:val="24"/>
        </w:rPr>
        <w:t>t</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w:t>
      </w:r>
      <w:r w:rsidRPr="00CA4C9E">
        <w:rPr>
          <w:rFonts w:ascii="Candara" w:eastAsia="Verdana" w:hAnsi="Candara" w:cs="Verdana"/>
          <w:color w:val="0D0D0D"/>
          <w:spacing w:val="82"/>
          <w:sz w:val="24"/>
          <w:szCs w:val="24"/>
        </w:rPr>
        <w:t xml:space="preserve"> </w:t>
      </w:r>
      <w:r w:rsidRPr="00CA4C9E">
        <w:rPr>
          <w:rFonts w:ascii="Candara" w:eastAsia="Verdana" w:hAnsi="Candara" w:cs="Verdana"/>
          <w:color w:val="0D0D0D"/>
          <w:spacing w:val="-6"/>
          <w:sz w:val="24"/>
          <w:szCs w:val="24"/>
        </w:rPr>
        <w:t>A</w:t>
      </w:r>
      <w:r w:rsidRPr="00CA4C9E">
        <w:rPr>
          <w:rFonts w:ascii="Candara" w:eastAsia="Verdana" w:hAnsi="Candara" w:cs="Verdana"/>
          <w:color w:val="0D0D0D"/>
          <w:spacing w:val="6"/>
          <w:sz w:val="24"/>
          <w:szCs w:val="24"/>
        </w:rPr>
        <w:t>l</w:t>
      </w:r>
      <w:r w:rsidRPr="00CA4C9E">
        <w:rPr>
          <w:rFonts w:ascii="Candara" w:eastAsia="Verdana" w:hAnsi="Candara" w:cs="Verdana"/>
          <w:color w:val="0D0D0D"/>
          <w:spacing w:val="-3"/>
          <w:sz w:val="24"/>
          <w:szCs w:val="24"/>
        </w:rPr>
        <w:t>t</w:t>
      </w:r>
      <w:r w:rsidRPr="00CA4C9E">
        <w:rPr>
          <w:rFonts w:ascii="Candara" w:eastAsia="Verdana" w:hAnsi="Candara" w:cs="Verdana"/>
          <w:color w:val="0D0D0D"/>
          <w:spacing w:val="1"/>
          <w:sz w:val="24"/>
          <w:szCs w:val="24"/>
        </w:rPr>
        <w:t>h</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u</w:t>
      </w:r>
      <w:r w:rsidRPr="00CA4C9E">
        <w:rPr>
          <w:rFonts w:ascii="Candara" w:eastAsia="Verdana" w:hAnsi="Candara" w:cs="Verdana"/>
          <w:color w:val="0D0D0D"/>
          <w:spacing w:val="-1"/>
          <w:sz w:val="24"/>
          <w:szCs w:val="24"/>
        </w:rPr>
        <w:t>g</w:t>
      </w:r>
      <w:r w:rsidRPr="00CA4C9E">
        <w:rPr>
          <w:rFonts w:ascii="Candara" w:eastAsia="Verdana" w:hAnsi="Candara" w:cs="Verdana"/>
          <w:color w:val="0D0D0D"/>
          <w:sz w:val="24"/>
          <w:szCs w:val="24"/>
        </w:rPr>
        <w:t>h</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z w:val="24"/>
          <w:szCs w:val="24"/>
        </w:rPr>
        <w:t>s</w:t>
      </w:r>
      <w:r w:rsidRPr="00CA4C9E">
        <w:rPr>
          <w:rFonts w:ascii="Candara" w:eastAsia="Verdana" w:hAnsi="Candara" w:cs="Verdana"/>
          <w:color w:val="0D0D0D"/>
          <w:spacing w:val="2"/>
          <w:sz w:val="24"/>
          <w:szCs w:val="24"/>
        </w:rPr>
        <w:t>t</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f</w:t>
      </w:r>
      <w:r w:rsidRPr="00CA4C9E">
        <w:rPr>
          <w:rFonts w:ascii="Candara" w:eastAsia="Verdana" w:hAnsi="Candara" w:cs="Verdana"/>
          <w:color w:val="0D0D0D"/>
          <w:sz w:val="24"/>
          <w:szCs w:val="24"/>
        </w:rPr>
        <w:t>f</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2"/>
          <w:sz w:val="24"/>
          <w:szCs w:val="24"/>
        </w:rPr>
        <w:t>m</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2"/>
          <w:sz w:val="24"/>
          <w:szCs w:val="24"/>
        </w:rPr>
        <w:t>m</w:t>
      </w:r>
      <w:r w:rsidRPr="00CA4C9E">
        <w:rPr>
          <w:rFonts w:ascii="Candara" w:eastAsia="Verdana" w:hAnsi="Candara" w:cs="Verdana"/>
          <w:color w:val="0D0D0D"/>
          <w:spacing w:val="-1"/>
          <w:sz w:val="24"/>
          <w:szCs w:val="24"/>
        </w:rPr>
        <w:t>b</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2"/>
          <w:sz w:val="24"/>
          <w:szCs w:val="24"/>
        </w:rPr>
        <w:t>r</w:t>
      </w:r>
      <w:r w:rsidRPr="00CA4C9E">
        <w:rPr>
          <w:rFonts w:ascii="Candara" w:eastAsia="Verdana" w:hAnsi="Candara" w:cs="Verdana"/>
          <w:color w:val="0D0D0D"/>
          <w:sz w:val="24"/>
          <w:szCs w:val="24"/>
        </w:rPr>
        <w:t>s</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z w:val="24"/>
          <w:szCs w:val="24"/>
        </w:rPr>
        <w:t>c</w:t>
      </w:r>
      <w:r w:rsidRPr="00CA4C9E">
        <w:rPr>
          <w:rFonts w:ascii="Candara" w:eastAsia="Verdana" w:hAnsi="Candara" w:cs="Verdana"/>
          <w:color w:val="0D0D0D"/>
          <w:spacing w:val="-5"/>
          <w:sz w:val="24"/>
          <w:szCs w:val="24"/>
        </w:rPr>
        <w:t>a</w:t>
      </w:r>
      <w:r w:rsidRPr="00CA4C9E">
        <w:rPr>
          <w:rFonts w:ascii="Candara" w:eastAsia="Verdana" w:hAnsi="Candara" w:cs="Verdana"/>
          <w:color w:val="0D0D0D"/>
          <w:sz w:val="24"/>
          <w:szCs w:val="24"/>
        </w:rPr>
        <w:t>n</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2"/>
          <w:sz w:val="24"/>
          <w:szCs w:val="24"/>
        </w:rPr>
        <w:t>m</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2"/>
          <w:sz w:val="24"/>
          <w:szCs w:val="24"/>
        </w:rPr>
        <w:t>k</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 xml:space="preserve">a </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2"/>
          <w:sz w:val="24"/>
          <w:szCs w:val="24"/>
        </w:rPr>
        <w:t>fe</w:t>
      </w:r>
      <w:r w:rsidRPr="00CA4C9E">
        <w:rPr>
          <w:rFonts w:ascii="Candara" w:eastAsia="Verdana" w:hAnsi="Candara" w:cs="Verdana"/>
          <w:color w:val="0D0D0D"/>
          <w:spacing w:val="-2"/>
          <w:sz w:val="24"/>
          <w:szCs w:val="24"/>
        </w:rPr>
        <w:t>rr</w:t>
      </w:r>
      <w:r w:rsidRPr="00CA4C9E">
        <w:rPr>
          <w:rFonts w:ascii="Candara" w:eastAsia="Verdana" w:hAnsi="Candara" w:cs="Verdana"/>
          <w:color w:val="0D0D0D"/>
          <w:sz w:val="24"/>
          <w:szCs w:val="24"/>
        </w:rPr>
        <w:t>al</w:t>
      </w:r>
      <w:r w:rsidRPr="00CA4C9E">
        <w:rPr>
          <w:rFonts w:ascii="Candara" w:eastAsia="Verdana" w:hAnsi="Candara" w:cs="Verdana"/>
          <w:color w:val="0D0D0D"/>
          <w:spacing w:val="1"/>
          <w:sz w:val="24"/>
          <w:szCs w:val="24"/>
        </w:rPr>
        <w:t xml:space="preserve"> </w:t>
      </w:r>
      <w:r w:rsidR="00766862" w:rsidRPr="00CA4C9E">
        <w:rPr>
          <w:rFonts w:ascii="Candara" w:eastAsia="Verdana" w:hAnsi="Candara" w:cs="Verdana"/>
          <w:color w:val="0D0D0D"/>
          <w:spacing w:val="1"/>
          <w:sz w:val="24"/>
          <w:szCs w:val="24"/>
        </w:rPr>
        <w:t xml:space="preserve">directly </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o c</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2"/>
          <w:sz w:val="24"/>
          <w:szCs w:val="24"/>
        </w:rPr>
        <w:t>il</w:t>
      </w:r>
      <w:r w:rsidRPr="00CA4C9E">
        <w:rPr>
          <w:rFonts w:ascii="Candara" w:eastAsia="Verdana" w:hAnsi="Candara" w:cs="Verdana"/>
          <w:color w:val="0D0D0D"/>
          <w:spacing w:val="-1"/>
          <w:sz w:val="24"/>
          <w:szCs w:val="24"/>
        </w:rPr>
        <w:t>d</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en</w:t>
      </w:r>
      <w:r w:rsidRPr="00CA4C9E">
        <w:rPr>
          <w:rFonts w:ascii="Candara" w:eastAsia="Verdana" w:hAnsi="Candara" w:cs="Verdana"/>
          <w:color w:val="0D0D0D"/>
          <w:spacing w:val="-2"/>
          <w:sz w:val="24"/>
          <w:szCs w:val="24"/>
        </w:rPr>
        <w:t>’</w:t>
      </w:r>
      <w:r w:rsidRPr="00CA4C9E">
        <w:rPr>
          <w:rFonts w:ascii="Candara" w:eastAsia="Verdana" w:hAnsi="Candara" w:cs="Verdana"/>
          <w:color w:val="0D0D0D"/>
          <w:sz w:val="24"/>
          <w:szCs w:val="24"/>
        </w:rPr>
        <w:t>s</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z w:val="24"/>
          <w:szCs w:val="24"/>
        </w:rPr>
        <w:t>s</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5"/>
          <w:sz w:val="24"/>
          <w:szCs w:val="24"/>
        </w:rPr>
        <w:t>a</w:t>
      </w:r>
      <w:r w:rsidRPr="00CA4C9E">
        <w:rPr>
          <w:rFonts w:ascii="Candara" w:eastAsia="Verdana" w:hAnsi="Candara" w:cs="Verdana"/>
          <w:color w:val="0D0D0D"/>
          <w:sz w:val="24"/>
          <w:szCs w:val="24"/>
        </w:rPr>
        <w:t>l</w:t>
      </w:r>
      <w:r w:rsidRPr="00CA4C9E">
        <w:rPr>
          <w:rFonts w:ascii="Candara" w:eastAsia="Verdana" w:hAnsi="Candara" w:cs="Verdana"/>
          <w:color w:val="0D0D0D"/>
          <w:spacing w:val="7"/>
          <w:sz w:val="24"/>
          <w:szCs w:val="24"/>
        </w:rPr>
        <w:t xml:space="preserve"> </w:t>
      </w:r>
      <w:r w:rsidRPr="00CA4C9E">
        <w:rPr>
          <w:rFonts w:ascii="Candara" w:eastAsia="Verdana" w:hAnsi="Candara" w:cs="Verdana"/>
          <w:color w:val="0D0D0D"/>
          <w:sz w:val="24"/>
          <w:szCs w:val="24"/>
        </w:rPr>
        <w:t>ca</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w:t>
      </w:r>
    </w:p>
    <w:p w14:paraId="4733BB3F" w14:textId="77777777" w:rsidR="00BF6693" w:rsidRPr="00CA4C9E" w:rsidRDefault="00BF6693">
      <w:pPr>
        <w:spacing w:before="9" w:line="280" w:lineRule="exact"/>
        <w:rPr>
          <w:rFonts w:ascii="Candara" w:hAnsi="Candara"/>
          <w:sz w:val="28"/>
          <w:szCs w:val="28"/>
        </w:rPr>
      </w:pPr>
    </w:p>
    <w:p w14:paraId="26A346D7" w14:textId="77777777" w:rsidR="00BF6693" w:rsidRPr="00CA4C9E" w:rsidRDefault="00883278" w:rsidP="00766862">
      <w:pPr>
        <w:spacing w:line="280" w:lineRule="exact"/>
        <w:ind w:left="101" w:right="59"/>
        <w:rPr>
          <w:rFonts w:ascii="Candara" w:eastAsia="Arial" w:hAnsi="Candara" w:cs="Arial"/>
          <w:sz w:val="22"/>
          <w:szCs w:val="22"/>
        </w:rPr>
      </w:pPr>
      <w:r w:rsidRPr="00CA4C9E">
        <w:rPr>
          <w:rFonts w:ascii="Candara" w:eastAsia="Verdana" w:hAnsi="Candara" w:cs="Verdana"/>
          <w:color w:val="0D0D0D"/>
          <w:sz w:val="24"/>
          <w:szCs w:val="24"/>
        </w:rPr>
        <w:t>If</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i</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d</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i</w:t>
      </w:r>
      <w:r w:rsidRPr="00CA4C9E">
        <w:rPr>
          <w:rFonts w:ascii="Candara" w:eastAsia="Verdana" w:hAnsi="Candara" w:cs="Verdana"/>
          <w:color w:val="0D0D0D"/>
          <w:sz w:val="24"/>
          <w:szCs w:val="24"/>
        </w:rPr>
        <w:t>s</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i</w:t>
      </w:r>
      <w:r w:rsidRPr="00CA4C9E">
        <w:rPr>
          <w:rFonts w:ascii="Candara" w:eastAsia="Verdana" w:hAnsi="Candara" w:cs="Verdana"/>
          <w:color w:val="0D0D0D"/>
          <w:sz w:val="24"/>
          <w:szCs w:val="24"/>
        </w:rPr>
        <w:t>n</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i</w:t>
      </w:r>
      <w:r w:rsidRPr="00CA4C9E">
        <w:rPr>
          <w:rFonts w:ascii="Candara" w:eastAsia="Verdana" w:hAnsi="Candara" w:cs="Verdana"/>
          <w:color w:val="0D0D0D"/>
          <w:spacing w:val="2"/>
          <w:sz w:val="24"/>
          <w:szCs w:val="24"/>
        </w:rPr>
        <w:t>mm</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6"/>
          <w:sz w:val="24"/>
          <w:szCs w:val="24"/>
        </w:rPr>
        <w:t>d</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d</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1"/>
          <w:sz w:val="24"/>
          <w:szCs w:val="24"/>
        </w:rPr>
        <w:t>n</w:t>
      </w:r>
      <w:r w:rsidRPr="00CA4C9E">
        <w:rPr>
          <w:rFonts w:ascii="Candara" w:eastAsia="Verdana" w:hAnsi="Candara" w:cs="Verdana"/>
          <w:color w:val="0D0D0D"/>
          <w:spacing w:val="-1"/>
          <w:sz w:val="24"/>
          <w:szCs w:val="24"/>
        </w:rPr>
        <w:t>g</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 xml:space="preserve">r </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r</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6"/>
          <w:sz w:val="24"/>
          <w:szCs w:val="24"/>
        </w:rPr>
        <w:t>i</w:t>
      </w:r>
      <w:r w:rsidRPr="00CA4C9E">
        <w:rPr>
          <w:rFonts w:ascii="Candara" w:eastAsia="Verdana" w:hAnsi="Candara" w:cs="Verdana"/>
          <w:color w:val="0D0D0D"/>
          <w:sz w:val="24"/>
          <w:szCs w:val="24"/>
        </w:rPr>
        <w:t>s</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z w:val="24"/>
          <w:szCs w:val="24"/>
        </w:rPr>
        <w:t>at</w:t>
      </w:r>
      <w:r w:rsidRPr="00CA4C9E">
        <w:rPr>
          <w:rFonts w:ascii="Candara" w:eastAsia="Verdana" w:hAnsi="Candara" w:cs="Verdana"/>
          <w:color w:val="0D0D0D"/>
          <w:spacing w:val="-2"/>
          <w:sz w:val="24"/>
          <w:szCs w:val="24"/>
        </w:rPr>
        <w:t xml:space="preserve"> r</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5"/>
          <w:sz w:val="24"/>
          <w:szCs w:val="24"/>
        </w:rPr>
        <w:t>s</w:t>
      </w:r>
      <w:r w:rsidRPr="00CA4C9E">
        <w:rPr>
          <w:rFonts w:ascii="Candara" w:eastAsia="Verdana" w:hAnsi="Candara" w:cs="Verdana"/>
          <w:color w:val="0D0D0D"/>
          <w:sz w:val="24"/>
          <w:szCs w:val="24"/>
        </w:rPr>
        <w:t>k</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f</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h</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r</w:t>
      </w:r>
      <w:r w:rsidRPr="00CA4C9E">
        <w:rPr>
          <w:rFonts w:ascii="Candara" w:eastAsia="Verdana" w:hAnsi="Candara" w:cs="Verdana"/>
          <w:color w:val="0D0D0D"/>
          <w:sz w:val="24"/>
          <w:szCs w:val="24"/>
        </w:rPr>
        <w:t>m</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2"/>
          <w:sz w:val="24"/>
          <w:szCs w:val="24"/>
        </w:rPr>
        <w:t>f</w:t>
      </w:r>
      <w:r w:rsidRPr="00CA4C9E">
        <w:rPr>
          <w:rFonts w:ascii="Candara" w:eastAsia="Verdana" w:hAnsi="Candara" w:cs="Verdana"/>
          <w:color w:val="0D0D0D"/>
          <w:spacing w:val="11"/>
          <w:sz w:val="24"/>
          <w:szCs w:val="24"/>
        </w:rPr>
        <w:t>e</w:t>
      </w:r>
      <w:r w:rsidRPr="00CA4C9E">
        <w:rPr>
          <w:rFonts w:ascii="Candara" w:eastAsia="Verdana" w:hAnsi="Candara" w:cs="Verdana"/>
          <w:color w:val="0D0D0D"/>
          <w:spacing w:val="-2"/>
          <w:sz w:val="24"/>
          <w:szCs w:val="24"/>
        </w:rPr>
        <w:t>rr</w:t>
      </w:r>
      <w:r w:rsidRPr="00CA4C9E">
        <w:rPr>
          <w:rFonts w:ascii="Candara" w:eastAsia="Verdana" w:hAnsi="Candara" w:cs="Verdana"/>
          <w:color w:val="0D0D0D"/>
          <w:spacing w:val="-5"/>
          <w:sz w:val="24"/>
          <w:szCs w:val="24"/>
        </w:rPr>
        <w:t>a</w:t>
      </w:r>
      <w:r w:rsidRPr="00CA4C9E">
        <w:rPr>
          <w:rFonts w:ascii="Candara" w:eastAsia="Verdana" w:hAnsi="Candara" w:cs="Verdana"/>
          <w:color w:val="0D0D0D"/>
          <w:sz w:val="24"/>
          <w:szCs w:val="24"/>
        </w:rPr>
        <w:t>l</w:t>
      </w:r>
      <w:r w:rsidRPr="00CA4C9E">
        <w:rPr>
          <w:rFonts w:ascii="Candara" w:eastAsia="Verdana" w:hAnsi="Candara" w:cs="Verdana"/>
          <w:color w:val="0D0D0D"/>
          <w:spacing w:val="8"/>
          <w:sz w:val="24"/>
          <w:szCs w:val="24"/>
        </w:rPr>
        <w:t xml:space="preserve"> </w:t>
      </w:r>
      <w:r w:rsidRPr="00CA4C9E">
        <w:rPr>
          <w:rFonts w:ascii="Candara" w:eastAsia="Verdana" w:hAnsi="Candara" w:cs="Verdana"/>
          <w:color w:val="0D0D0D"/>
          <w:spacing w:val="-5"/>
          <w:sz w:val="24"/>
          <w:szCs w:val="24"/>
        </w:rPr>
        <w:t>s</w:t>
      </w:r>
      <w:r w:rsidRPr="00CA4C9E">
        <w:rPr>
          <w:rFonts w:ascii="Candara" w:eastAsia="Verdana" w:hAnsi="Candara" w:cs="Verdana"/>
          <w:color w:val="0D0D0D"/>
          <w:spacing w:val="1"/>
          <w:sz w:val="24"/>
          <w:szCs w:val="24"/>
        </w:rPr>
        <w:t>h</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3"/>
          <w:sz w:val="24"/>
          <w:szCs w:val="24"/>
        </w:rPr>
        <w:t>u</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d</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b</w:t>
      </w:r>
      <w:r w:rsidRPr="00CA4C9E">
        <w:rPr>
          <w:rFonts w:ascii="Candara" w:eastAsia="Verdana" w:hAnsi="Candara" w:cs="Verdana"/>
          <w:color w:val="0D0D0D"/>
          <w:sz w:val="24"/>
          <w:szCs w:val="24"/>
        </w:rPr>
        <w:t xml:space="preserve">e </w:t>
      </w:r>
      <w:r w:rsidRPr="00CA4C9E">
        <w:rPr>
          <w:rFonts w:ascii="Candara" w:eastAsia="Verdana" w:hAnsi="Candara" w:cs="Verdana"/>
          <w:color w:val="0D0D0D"/>
          <w:spacing w:val="2"/>
          <w:sz w:val="24"/>
          <w:szCs w:val="24"/>
        </w:rPr>
        <w:t>m</w:t>
      </w:r>
      <w:r w:rsidRPr="00CA4C9E">
        <w:rPr>
          <w:rFonts w:ascii="Candara" w:eastAsia="Verdana" w:hAnsi="Candara" w:cs="Verdana"/>
          <w:color w:val="0D0D0D"/>
          <w:sz w:val="24"/>
          <w:szCs w:val="24"/>
        </w:rPr>
        <w:t>a</w:t>
      </w:r>
      <w:r w:rsidRPr="00CA4C9E">
        <w:rPr>
          <w:rFonts w:ascii="Candara" w:eastAsia="Verdana" w:hAnsi="Candara" w:cs="Verdana"/>
          <w:color w:val="0D0D0D"/>
          <w:spacing w:val="-1"/>
          <w:sz w:val="24"/>
          <w:szCs w:val="24"/>
        </w:rPr>
        <w:t>d</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o</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1"/>
          <w:sz w:val="24"/>
          <w:szCs w:val="24"/>
        </w:rPr>
        <w:t>th</w:t>
      </w:r>
      <w:r w:rsidRPr="00CA4C9E">
        <w:rPr>
          <w:rFonts w:ascii="Candara" w:eastAsia="Verdana" w:hAnsi="Candara" w:cs="Verdana"/>
          <w:color w:val="0D0D0D"/>
          <w:sz w:val="24"/>
          <w:szCs w:val="24"/>
        </w:rPr>
        <w:t>e</w:t>
      </w:r>
      <w:r w:rsidRPr="00CA4C9E">
        <w:rPr>
          <w:rFonts w:ascii="Candara" w:eastAsia="Verdana" w:hAnsi="Candara" w:cs="Verdana"/>
          <w:color w:val="0D0D0D"/>
          <w:spacing w:val="-2"/>
          <w:sz w:val="24"/>
          <w:szCs w:val="24"/>
        </w:rPr>
        <w:t xml:space="preserve"> </w:t>
      </w:r>
      <w:r w:rsidR="00766862" w:rsidRPr="00CA4C9E">
        <w:rPr>
          <w:rFonts w:ascii="Candara" w:eastAsia="Verdana" w:hAnsi="Candara" w:cs="Verdana"/>
          <w:color w:val="0D0D0D"/>
          <w:spacing w:val="-6"/>
          <w:sz w:val="24"/>
          <w:szCs w:val="24"/>
        </w:rPr>
        <w:t>Family Front Door on 01905 822666 from Monday to Friday 8.30am to 5.00pm. For assistance out of office hours (5:00pm to 8:30 am weekdays and all day at weekends and bank holidays) contact the Emergency Duty Team (EDT) on 01905 768020.</w:t>
      </w:r>
    </w:p>
    <w:p w14:paraId="60E16F9C" w14:textId="77777777" w:rsidR="00BF6693" w:rsidRPr="00CA4C9E" w:rsidRDefault="00BF6693">
      <w:pPr>
        <w:spacing w:before="1" w:line="200" w:lineRule="exact"/>
        <w:rPr>
          <w:rFonts w:ascii="Candara" w:hAnsi="Candara"/>
        </w:rPr>
      </w:pPr>
    </w:p>
    <w:p w14:paraId="438394C7" w14:textId="77777777" w:rsidR="00BF6693" w:rsidRPr="00CA4C9E" w:rsidRDefault="00883278">
      <w:pPr>
        <w:ind w:left="101" w:right="468"/>
        <w:jc w:val="both"/>
        <w:rPr>
          <w:rFonts w:ascii="Candara" w:eastAsia="Verdana" w:hAnsi="Candara" w:cs="Verdana"/>
          <w:sz w:val="24"/>
          <w:szCs w:val="24"/>
        </w:rPr>
      </w:pPr>
      <w:r w:rsidRPr="00CA4C9E">
        <w:rPr>
          <w:rFonts w:ascii="Candara" w:eastAsia="Verdana" w:hAnsi="Candara" w:cs="Verdana"/>
          <w:color w:val="0D0D0D"/>
          <w:spacing w:val="-1"/>
          <w:sz w:val="24"/>
          <w:szCs w:val="24"/>
        </w:rPr>
        <w:t>Ad</w:t>
      </w:r>
      <w:r w:rsidRPr="00CA4C9E">
        <w:rPr>
          <w:rFonts w:ascii="Candara" w:eastAsia="Verdana" w:hAnsi="Candara" w:cs="Verdana"/>
          <w:color w:val="0D0D0D"/>
          <w:spacing w:val="2"/>
          <w:sz w:val="24"/>
          <w:szCs w:val="24"/>
        </w:rPr>
        <w:t>v</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5"/>
          <w:sz w:val="24"/>
          <w:szCs w:val="24"/>
        </w:rPr>
        <w:t>c</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s</w:t>
      </w:r>
      <w:r w:rsidRPr="00CA4C9E">
        <w:rPr>
          <w:rFonts w:ascii="Candara" w:eastAsia="Verdana" w:hAnsi="Candara" w:cs="Verdana"/>
          <w:color w:val="0D0D0D"/>
          <w:spacing w:val="1"/>
          <w:sz w:val="24"/>
          <w:szCs w:val="24"/>
        </w:rPr>
        <w:t>h</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3"/>
          <w:sz w:val="24"/>
          <w:szCs w:val="24"/>
        </w:rPr>
        <w:t>u</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d</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1"/>
          <w:sz w:val="24"/>
          <w:szCs w:val="24"/>
        </w:rPr>
        <w:t>b</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s</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u</w:t>
      </w:r>
      <w:r w:rsidRPr="00CA4C9E">
        <w:rPr>
          <w:rFonts w:ascii="Candara" w:eastAsia="Verdana" w:hAnsi="Candara" w:cs="Verdana"/>
          <w:color w:val="0D0D0D"/>
          <w:spacing w:val="-6"/>
          <w:sz w:val="24"/>
          <w:szCs w:val="24"/>
        </w:rPr>
        <w:t>g</w:t>
      </w:r>
      <w:r w:rsidRPr="00CA4C9E">
        <w:rPr>
          <w:rFonts w:ascii="Candara" w:eastAsia="Verdana" w:hAnsi="Candara" w:cs="Verdana"/>
          <w:color w:val="0D0D0D"/>
          <w:spacing w:val="1"/>
          <w:sz w:val="24"/>
          <w:szCs w:val="24"/>
        </w:rPr>
        <w:t>h</w:t>
      </w:r>
      <w:r w:rsidRPr="00CA4C9E">
        <w:rPr>
          <w:rFonts w:ascii="Candara" w:eastAsia="Verdana" w:hAnsi="Candara" w:cs="Verdana"/>
          <w:color w:val="0D0D0D"/>
          <w:spacing w:val="5"/>
          <w:sz w:val="24"/>
          <w:szCs w:val="24"/>
        </w:rPr>
        <w:t>t</w:t>
      </w:r>
      <w:r w:rsidRPr="00CA4C9E">
        <w:rPr>
          <w:rFonts w:ascii="Candara" w:eastAsia="Verdana" w:hAnsi="Candara" w:cs="Verdana"/>
          <w:color w:val="0D0D0D"/>
          <w:sz w:val="24"/>
          <w:szCs w:val="24"/>
        </w:rPr>
        <w:t>,</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2"/>
          <w:sz w:val="24"/>
          <w:szCs w:val="24"/>
        </w:rPr>
        <w:t>f</w:t>
      </w:r>
      <w:r w:rsidRPr="00CA4C9E">
        <w:rPr>
          <w:rFonts w:ascii="Candara" w:eastAsia="Verdana" w:hAnsi="Candara" w:cs="Verdana"/>
          <w:color w:val="0D0D0D"/>
          <w:spacing w:val="-2"/>
          <w:sz w:val="24"/>
          <w:szCs w:val="24"/>
        </w:rPr>
        <w:t>ro</w:t>
      </w:r>
      <w:r w:rsidRPr="00CA4C9E">
        <w:rPr>
          <w:rFonts w:ascii="Candara" w:eastAsia="Verdana" w:hAnsi="Candara" w:cs="Verdana"/>
          <w:color w:val="0D0D0D"/>
          <w:sz w:val="24"/>
          <w:szCs w:val="24"/>
        </w:rPr>
        <w:t>m</w:t>
      </w:r>
      <w:r w:rsidRPr="00CA4C9E">
        <w:rPr>
          <w:rFonts w:ascii="Candara" w:eastAsia="Verdana" w:hAnsi="Candara" w:cs="Verdana"/>
          <w:color w:val="0D0D0D"/>
          <w:spacing w:val="3"/>
          <w:sz w:val="24"/>
          <w:szCs w:val="24"/>
        </w:rPr>
        <w:t xml:space="preserve"> t</w:t>
      </w:r>
      <w:r w:rsidRPr="00CA4C9E">
        <w:rPr>
          <w:rFonts w:ascii="Candara" w:eastAsia="Verdana" w:hAnsi="Candara" w:cs="Verdana"/>
          <w:color w:val="0D0D0D"/>
          <w:spacing w:val="-3"/>
          <w:sz w:val="24"/>
          <w:szCs w:val="24"/>
        </w:rPr>
        <w:t>h</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00766862" w:rsidRPr="00CA4C9E">
        <w:rPr>
          <w:rFonts w:ascii="Candara" w:eastAsia="Verdana" w:hAnsi="Candara" w:cs="Verdana"/>
          <w:color w:val="0D0D0D"/>
          <w:spacing w:val="-6"/>
          <w:sz w:val="24"/>
          <w:szCs w:val="24"/>
        </w:rPr>
        <w:t>Family Front Door</w:t>
      </w:r>
      <w:r w:rsidR="0033272E" w:rsidRPr="00CA4C9E">
        <w:rPr>
          <w:rFonts w:ascii="Candara" w:eastAsia="Verdana" w:hAnsi="Candara" w:cs="Verdana"/>
          <w:color w:val="0D0D0D"/>
          <w:sz w:val="24"/>
          <w:szCs w:val="24"/>
        </w:rPr>
        <w:t xml:space="preserve">, </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 xml:space="preserve">n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h</w:t>
      </w:r>
      <w:r w:rsidRPr="00CA4C9E">
        <w:rPr>
          <w:rFonts w:ascii="Candara" w:eastAsia="Verdana" w:hAnsi="Candara" w:cs="Verdana"/>
          <w:color w:val="0D0D0D"/>
          <w:sz w:val="24"/>
          <w:szCs w:val="24"/>
        </w:rPr>
        <w:t>o</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z w:val="24"/>
          <w:szCs w:val="24"/>
        </w:rPr>
        <w:t>s</w:t>
      </w:r>
      <w:r w:rsidRPr="00CA4C9E">
        <w:rPr>
          <w:rFonts w:ascii="Candara" w:eastAsia="Verdana" w:hAnsi="Candara" w:cs="Verdana"/>
          <w:color w:val="0D0D0D"/>
          <w:spacing w:val="1"/>
          <w:sz w:val="24"/>
          <w:szCs w:val="24"/>
        </w:rPr>
        <w:t>h</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3"/>
          <w:sz w:val="24"/>
          <w:szCs w:val="24"/>
        </w:rPr>
        <w:t>u</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d</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1"/>
          <w:sz w:val="24"/>
          <w:szCs w:val="24"/>
        </w:rPr>
        <w:t>pp</w:t>
      </w:r>
      <w:r w:rsidRPr="00CA4C9E">
        <w:rPr>
          <w:rFonts w:ascii="Candara" w:eastAsia="Verdana" w:hAnsi="Candara" w:cs="Verdana"/>
          <w:color w:val="0D0D0D"/>
          <w:spacing w:val="-2"/>
          <w:sz w:val="24"/>
          <w:szCs w:val="24"/>
        </w:rPr>
        <w:t>ro</w:t>
      </w:r>
      <w:r w:rsidRPr="00CA4C9E">
        <w:rPr>
          <w:rFonts w:ascii="Candara" w:eastAsia="Verdana" w:hAnsi="Candara" w:cs="Verdana"/>
          <w:color w:val="0D0D0D"/>
          <w:sz w:val="24"/>
          <w:szCs w:val="24"/>
        </w:rPr>
        <w:t>ach</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th</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1"/>
          <w:sz w:val="24"/>
          <w:szCs w:val="24"/>
        </w:rPr>
        <w:t>lle</w:t>
      </w:r>
      <w:r w:rsidRPr="00CA4C9E">
        <w:rPr>
          <w:rFonts w:ascii="Candara" w:eastAsia="Verdana" w:hAnsi="Candara" w:cs="Verdana"/>
          <w:color w:val="0D0D0D"/>
          <w:spacing w:val="-1"/>
          <w:sz w:val="24"/>
          <w:szCs w:val="24"/>
        </w:rPr>
        <w:t>g</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d</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6"/>
          <w:sz w:val="24"/>
          <w:szCs w:val="24"/>
        </w:rPr>
        <w:t>b</w:t>
      </w:r>
      <w:r w:rsidRPr="00CA4C9E">
        <w:rPr>
          <w:rFonts w:ascii="Candara" w:eastAsia="Verdana" w:hAnsi="Candara" w:cs="Verdana"/>
          <w:color w:val="0D0D0D"/>
          <w:spacing w:val="1"/>
          <w:sz w:val="24"/>
          <w:szCs w:val="24"/>
        </w:rPr>
        <w:t>u</w:t>
      </w:r>
      <w:r w:rsidRPr="00CA4C9E">
        <w:rPr>
          <w:rFonts w:ascii="Candara" w:eastAsia="Verdana" w:hAnsi="Candara" w:cs="Verdana"/>
          <w:color w:val="0D0D0D"/>
          <w:sz w:val="24"/>
          <w:szCs w:val="24"/>
        </w:rPr>
        <w:t>ser</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 xml:space="preserve">r </w:t>
      </w:r>
      <w:r w:rsidRPr="00CA4C9E">
        <w:rPr>
          <w:rFonts w:ascii="Candara" w:eastAsia="Verdana" w:hAnsi="Candara" w:cs="Verdana"/>
          <w:color w:val="000000"/>
          <w:spacing w:val="-1"/>
          <w:sz w:val="24"/>
          <w:szCs w:val="24"/>
        </w:rPr>
        <w:t>p</w:t>
      </w:r>
      <w:r w:rsidRPr="00CA4C9E">
        <w:rPr>
          <w:rFonts w:ascii="Candara" w:eastAsia="Verdana" w:hAnsi="Candara" w:cs="Verdana"/>
          <w:color w:val="000000"/>
          <w:sz w:val="24"/>
          <w:szCs w:val="24"/>
        </w:rPr>
        <w:t>a</w:t>
      </w:r>
      <w:r w:rsidRPr="00CA4C9E">
        <w:rPr>
          <w:rFonts w:ascii="Candara" w:eastAsia="Verdana" w:hAnsi="Candara" w:cs="Verdana"/>
          <w:color w:val="000000"/>
          <w:spacing w:val="-2"/>
          <w:sz w:val="24"/>
          <w:szCs w:val="24"/>
        </w:rPr>
        <w:t>r</w:t>
      </w:r>
      <w:r w:rsidRPr="00CA4C9E">
        <w:rPr>
          <w:rFonts w:ascii="Candara" w:eastAsia="Verdana" w:hAnsi="Candara" w:cs="Verdana"/>
          <w:color w:val="000000"/>
          <w:spacing w:val="1"/>
          <w:sz w:val="24"/>
          <w:szCs w:val="24"/>
        </w:rPr>
        <w:t>ent</w:t>
      </w:r>
      <w:r w:rsidRPr="00CA4C9E">
        <w:rPr>
          <w:rFonts w:ascii="Candara" w:eastAsia="Verdana" w:hAnsi="Candara" w:cs="Verdana"/>
          <w:color w:val="000000"/>
          <w:sz w:val="24"/>
          <w:szCs w:val="24"/>
        </w:rPr>
        <w:t>s</w:t>
      </w:r>
      <w:r w:rsidRPr="00CA4C9E">
        <w:rPr>
          <w:rFonts w:ascii="Candara" w:eastAsia="Verdana" w:hAnsi="Candara" w:cs="Verdana"/>
          <w:color w:val="000000"/>
          <w:spacing w:val="-3"/>
          <w:sz w:val="24"/>
          <w:szCs w:val="24"/>
        </w:rPr>
        <w:t xml:space="preserve"> </w:t>
      </w:r>
      <w:r w:rsidRPr="00CA4C9E">
        <w:rPr>
          <w:rFonts w:ascii="Candara" w:eastAsia="Verdana" w:hAnsi="Candara" w:cs="Verdana"/>
          <w:color w:val="000000"/>
          <w:spacing w:val="6"/>
          <w:sz w:val="24"/>
          <w:szCs w:val="24"/>
        </w:rPr>
        <w:t>i</w:t>
      </w:r>
      <w:r w:rsidRPr="00CA4C9E">
        <w:rPr>
          <w:rFonts w:ascii="Candara" w:eastAsia="Verdana" w:hAnsi="Candara" w:cs="Verdana"/>
          <w:color w:val="000000"/>
          <w:sz w:val="24"/>
          <w:szCs w:val="24"/>
        </w:rPr>
        <w:t>f</w:t>
      </w:r>
      <w:r w:rsidRPr="00CA4C9E">
        <w:rPr>
          <w:rFonts w:ascii="Candara" w:eastAsia="Verdana" w:hAnsi="Candara" w:cs="Verdana"/>
          <w:color w:val="000000"/>
          <w:spacing w:val="-1"/>
          <w:sz w:val="24"/>
          <w:szCs w:val="24"/>
        </w:rPr>
        <w:t xml:space="preserve"> </w:t>
      </w:r>
      <w:r w:rsidRPr="00CA4C9E">
        <w:rPr>
          <w:rFonts w:ascii="Candara" w:eastAsia="Verdana" w:hAnsi="Candara" w:cs="Verdana"/>
          <w:color w:val="000000"/>
          <w:spacing w:val="-3"/>
          <w:sz w:val="24"/>
          <w:szCs w:val="24"/>
        </w:rPr>
        <w:t>t</w:t>
      </w:r>
      <w:r w:rsidRPr="00CA4C9E">
        <w:rPr>
          <w:rFonts w:ascii="Candara" w:eastAsia="Verdana" w:hAnsi="Candara" w:cs="Verdana"/>
          <w:color w:val="000000"/>
          <w:spacing w:val="1"/>
          <w:sz w:val="24"/>
          <w:szCs w:val="24"/>
        </w:rPr>
        <w:t>h</w:t>
      </w:r>
      <w:r w:rsidRPr="00CA4C9E">
        <w:rPr>
          <w:rFonts w:ascii="Candara" w:eastAsia="Verdana" w:hAnsi="Candara" w:cs="Verdana"/>
          <w:color w:val="000000"/>
          <w:sz w:val="24"/>
          <w:szCs w:val="24"/>
        </w:rPr>
        <w:t>e</w:t>
      </w:r>
      <w:r w:rsidRPr="00CA4C9E">
        <w:rPr>
          <w:rFonts w:ascii="Candara" w:eastAsia="Verdana" w:hAnsi="Candara" w:cs="Verdana"/>
          <w:color w:val="000000"/>
          <w:spacing w:val="3"/>
          <w:sz w:val="24"/>
          <w:szCs w:val="24"/>
        </w:rPr>
        <w:t xml:space="preserve"> </w:t>
      </w:r>
      <w:r w:rsidRPr="00CA4C9E">
        <w:rPr>
          <w:rFonts w:ascii="Candara" w:eastAsia="Verdana" w:hAnsi="Candara" w:cs="Verdana"/>
          <w:color w:val="000000"/>
          <w:spacing w:val="-5"/>
          <w:sz w:val="24"/>
          <w:szCs w:val="24"/>
        </w:rPr>
        <w:t>a</w:t>
      </w:r>
      <w:r w:rsidRPr="00CA4C9E">
        <w:rPr>
          <w:rFonts w:ascii="Candara" w:eastAsia="Verdana" w:hAnsi="Candara" w:cs="Verdana"/>
          <w:color w:val="000000"/>
          <w:spacing w:val="1"/>
          <w:sz w:val="24"/>
          <w:szCs w:val="24"/>
        </w:rPr>
        <w:t>lle</w:t>
      </w:r>
      <w:r w:rsidRPr="00CA4C9E">
        <w:rPr>
          <w:rFonts w:ascii="Candara" w:eastAsia="Verdana" w:hAnsi="Candara" w:cs="Verdana"/>
          <w:color w:val="000000"/>
          <w:spacing w:val="-1"/>
          <w:sz w:val="24"/>
          <w:szCs w:val="24"/>
        </w:rPr>
        <w:t>g</w:t>
      </w:r>
      <w:r w:rsidRPr="00CA4C9E">
        <w:rPr>
          <w:rFonts w:ascii="Candara" w:eastAsia="Verdana" w:hAnsi="Candara" w:cs="Verdana"/>
          <w:color w:val="000000"/>
          <w:spacing w:val="1"/>
          <w:sz w:val="24"/>
          <w:szCs w:val="24"/>
        </w:rPr>
        <w:t>e</w:t>
      </w:r>
      <w:r w:rsidRPr="00CA4C9E">
        <w:rPr>
          <w:rFonts w:ascii="Candara" w:eastAsia="Verdana" w:hAnsi="Candara" w:cs="Verdana"/>
          <w:color w:val="000000"/>
          <w:sz w:val="24"/>
          <w:szCs w:val="24"/>
        </w:rPr>
        <w:t>d</w:t>
      </w:r>
      <w:r w:rsidRPr="00CA4C9E">
        <w:rPr>
          <w:rFonts w:ascii="Candara" w:eastAsia="Verdana" w:hAnsi="Candara" w:cs="Verdana"/>
          <w:color w:val="000000"/>
          <w:spacing w:val="1"/>
          <w:sz w:val="24"/>
          <w:szCs w:val="24"/>
        </w:rPr>
        <w:t xml:space="preserve"> </w:t>
      </w:r>
      <w:r w:rsidRPr="00CA4C9E">
        <w:rPr>
          <w:rFonts w:ascii="Candara" w:eastAsia="Verdana" w:hAnsi="Candara" w:cs="Verdana"/>
          <w:color w:val="000000"/>
          <w:sz w:val="24"/>
          <w:szCs w:val="24"/>
        </w:rPr>
        <w:t>a</w:t>
      </w:r>
      <w:r w:rsidRPr="00CA4C9E">
        <w:rPr>
          <w:rFonts w:ascii="Candara" w:eastAsia="Verdana" w:hAnsi="Candara" w:cs="Verdana"/>
          <w:color w:val="000000"/>
          <w:spacing w:val="-1"/>
          <w:sz w:val="24"/>
          <w:szCs w:val="24"/>
        </w:rPr>
        <w:t>b</w:t>
      </w:r>
      <w:r w:rsidRPr="00CA4C9E">
        <w:rPr>
          <w:rFonts w:ascii="Candara" w:eastAsia="Verdana" w:hAnsi="Candara" w:cs="Verdana"/>
          <w:color w:val="000000"/>
          <w:spacing w:val="1"/>
          <w:sz w:val="24"/>
          <w:szCs w:val="24"/>
        </w:rPr>
        <w:t>u</w:t>
      </w:r>
      <w:r w:rsidRPr="00CA4C9E">
        <w:rPr>
          <w:rFonts w:ascii="Candara" w:eastAsia="Verdana" w:hAnsi="Candara" w:cs="Verdana"/>
          <w:color w:val="000000"/>
          <w:spacing w:val="-5"/>
          <w:sz w:val="24"/>
          <w:szCs w:val="24"/>
        </w:rPr>
        <w:t>s</w:t>
      </w:r>
      <w:r w:rsidRPr="00CA4C9E">
        <w:rPr>
          <w:rFonts w:ascii="Candara" w:eastAsia="Verdana" w:hAnsi="Candara" w:cs="Verdana"/>
          <w:color w:val="000000"/>
          <w:spacing w:val="1"/>
          <w:sz w:val="24"/>
          <w:szCs w:val="24"/>
        </w:rPr>
        <w:t>e</w:t>
      </w:r>
      <w:r w:rsidRPr="00CA4C9E">
        <w:rPr>
          <w:rFonts w:ascii="Candara" w:eastAsia="Verdana" w:hAnsi="Candara" w:cs="Verdana"/>
          <w:color w:val="000000"/>
          <w:sz w:val="24"/>
          <w:szCs w:val="24"/>
        </w:rPr>
        <w:t>r</w:t>
      </w:r>
      <w:r w:rsidRPr="00CA4C9E">
        <w:rPr>
          <w:rFonts w:ascii="Candara" w:eastAsia="Verdana" w:hAnsi="Candara" w:cs="Verdana"/>
          <w:color w:val="000000"/>
          <w:spacing w:val="-4"/>
          <w:sz w:val="24"/>
          <w:szCs w:val="24"/>
        </w:rPr>
        <w:t xml:space="preserve"> </w:t>
      </w:r>
      <w:r w:rsidRPr="00CA4C9E">
        <w:rPr>
          <w:rFonts w:ascii="Candara" w:eastAsia="Verdana" w:hAnsi="Candara" w:cs="Verdana"/>
          <w:color w:val="000000"/>
          <w:spacing w:val="6"/>
          <w:sz w:val="24"/>
          <w:szCs w:val="24"/>
        </w:rPr>
        <w:t>i</w:t>
      </w:r>
      <w:r w:rsidRPr="00CA4C9E">
        <w:rPr>
          <w:rFonts w:ascii="Candara" w:eastAsia="Verdana" w:hAnsi="Candara" w:cs="Verdana"/>
          <w:color w:val="000000"/>
          <w:sz w:val="24"/>
          <w:szCs w:val="24"/>
        </w:rPr>
        <w:t>s</w:t>
      </w:r>
      <w:r w:rsidRPr="00CA4C9E">
        <w:rPr>
          <w:rFonts w:ascii="Candara" w:eastAsia="Verdana" w:hAnsi="Candara" w:cs="Verdana"/>
          <w:color w:val="000000"/>
          <w:spacing w:val="2"/>
          <w:sz w:val="24"/>
          <w:szCs w:val="24"/>
        </w:rPr>
        <w:t xml:space="preserve"> </w:t>
      </w:r>
      <w:r w:rsidRPr="00CA4C9E">
        <w:rPr>
          <w:rFonts w:ascii="Candara" w:eastAsia="Verdana" w:hAnsi="Candara" w:cs="Verdana"/>
          <w:color w:val="000000"/>
          <w:sz w:val="24"/>
          <w:szCs w:val="24"/>
        </w:rPr>
        <w:t>a</w:t>
      </w:r>
      <w:r w:rsidRPr="00CA4C9E">
        <w:rPr>
          <w:rFonts w:ascii="Candara" w:eastAsia="Verdana" w:hAnsi="Candara" w:cs="Verdana"/>
          <w:color w:val="000000"/>
          <w:spacing w:val="-3"/>
          <w:sz w:val="24"/>
          <w:szCs w:val="24"/>
        </w:rPr>
        <w:t xml:space="preserve"> </w:t>
      </w:r>
      <w:r w:rsidRPr="00CA4C9E">
        <w:rPr>
          <w:rFonts w:ascii="Candara" w:eastAsia="Verdana" w:hAnsi="Candara" w:cs="Verdana"/>
          <w:color w:val="000000"/>
          <w:sz w:val="24"/>
          <w:szCs w:val="24"/>
        </w:rPr>
        <w:t>c</w:t>
      </w:r>
      <w:r w:rsidRPr="00CA4C9E">
        <w:rPr>
          <w:rFonts w:ascii="Candara" w:eastAsia="Verdana" w:hAnsi="Candara" w:cs="Verdana"/>
          <w:color w:val="000000"/>
          <w:spacing w:val="-3"/>
          <w:sz w:val="24"/>
          <w:szCs w:val="24"/>
        </w:rPr>
        <w:t>h</w:t>
      </w:r>
      <w:r w:rsidRPr="00CA4C9E">
        <w:rPr>
          <w:rFonts w:ascii="Candara" w:eastAsia="Verdana" w:hAnsi="Candara" w:cs="Verdana"/>
          <w:color w:val="000000"/>
          <w:spacing w:val="1"/>
          <w:sz w:val="24"/>
          <w:szCs w:val="24"/>
        </w:rPr>
        <w:t>il</w:t>
      </w:r>
      <w:r w:rsidRPr="00CA4C9E">
        <w:rPr>
          <w:rFonts w:ascii="Candara" w:eastAsia="Verdana" w:hAnsi="Candara" w:cs="Verdana"/>
          <w:color w:val="000000"/>
          <w:spacing w:val="-1"/>
          <w:sz w:val="24"/>
          <w:szCs w:val="24"/>
        </w:rPr>
        <w:t>d</w:t>
      </w:r>
      <w:r w:rsidRPr="00CA4C9E">
        <w:rPr>
          <w:rFonts w:ascii="Candara" w:eastAsia="Verdana" w:hAnsi="Candara" w:cs="Verdana"/>
          <w:color w:val="000000"/>
          <w:spacing w:val="1"/>
          <w:sz w:val="24"/>
          <w:szCs w:val="24"/>
        </w:rPr>
        <w:t>)</w:t>
      </w:r>
      <w:r w:rsidRPr="00CA4C9E">
        <w:rPr>
          <w:rFonts w:ascii="Candara" w:eastAsia="Verdana" w:hAnsi="Candara" w:cs="Verdana"/>
          <w:color w:val="000000"/>
          <w:sz w:val="24"/>
          <w:szCs w:val="24"/>
        </w:rPr>
        <w:t>.</w:t>
      </w:r>
    </w:p>
    <w:p w14:paraId="29EF7FB8" w14:textId="77777777" w:rsidR="00BF6693" w:rsidRPr="00CA4C9E" w:rsidRDefault="00BF6693">
      <w:pPr>
        <w:spacing w:before="3" w:line="180" w:lineRule="exact"/>
        <w:rPr>
          <w:rFonts w:ascii="Candara" w:hAnsi="Candara"/>
          <w:sz w:val="19"/>
          <w:szCs w:val="19"/>
        </w:rPr>
      </w:pPr>
    </w:p>
    <w:p w14:paraId="64037F1F" w14:textId="77777777" w:rsidR="00BF6693" w:rsidRPr="00CA4C9E" w:rsidRDefault="00883278">
      <w:pPr>
        <w:ind w:left="101" w:right="447"/>
        <w:rPr>
          <w:rFonts w:ascii="Candara" w:eastAsia="Verdana" w:hAnsi="Candara" w:cs="Verdana"/>
          <w:sz w:val="24"/>
          <w:szCs w:val="24"/>
        </w:rPr>
      </w:pPr>
      <w:r w:rsidRPr="00CA4C9E">
        <w:rPr>
          <w:rFonts w:ascii="Candara" w:eastAsia="Verdana" w:hAnsi="Candara" w:cs="Verdana"/>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sec</w:t>
      </w:r>
      <w:r w:rsidRPr="00CA4C9E">
        <w:rPr>
          <w:rFonts w:ascii="Candara" w:eastAsia="Verdana" w:hAnsi="Candara" w:cs="Verdana"/>
          <w:spacing w:val="2"/>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l</w:t>
      </w:r>
      <w:r w:rsidRPr="00CA4C9E">
        <w:rPr>
          <w:rFonts w:ascii="Candara" w:eastAsia="Verdana" w:hAnsi="Candara" w:cs="Verdana"/>
          <w:sz w:val="24"/>
          <w:szCs w:val="24"/>
        </w:rPr>
        <w:t>ace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ac</w:t>
      </w:r>
      <w:r w:rsidRPr="00CA4C9E">
        <w:rPr>
          <w:rFonts w:ascii="Candara" w:eastAsia="Verdana" w:hAnsi="Candara" w:cs="Verdana"/>
          <w:spacing w:val="-1"/>
          <w:sz w:val="24"/>
          <w:szCs w:val="24"/>
        </w:rPr>
        <w:t>c</w:t>
      </w:r>
      <w:r w:rsidRPr="00CA4C9E">
        <w:rPr>
          <w:rFonts w:ascii="Candara" w:eastAsia="Verdana" w:hAnsi="Candara" w:cs="Verdana"/>
          <w:spacing w:val="1"/>
          <w:sz w:val="24"/>
          <w:szCs w:val="24"/>
        </w:rPr>
        <w:t>e</w:t>
      </w:r>
      <w:r w:rsidRPr="00CA4C9E">
        <w:rPr>
          <w:rFonts w:ascii="Candara" w:eastAsia="Verdana" w:hAnsi="Candara" w:cs="Verdana"/>
          <w:sz w:val="24"/>
          <w:szCs w:val="24"/>
        </w:rPr>
        <w:t>ss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g</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int</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ine</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n</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l</w:t>
      </w:r>
      <w:r w:rsidRPr="00CA4C9E">
        <w:rPr>
          <w:rFonts w:ascii="Candara" w:eastAsia="Verdana" w:hAnsi="Candara" w:cs="Verdana"/>
          <w:sz w:val="24"/>
          <w:szCs w:val="24"/>
        </w:rPr>
        <w:t xml:space="preserve">aws </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th</w:t>
      </w:r>
      <w:r w:rsidRPr="00CA4C9E">
        <w:rPr>
          <w:rFonts w:ascii="Candara" w:eastAsia="Verdana" w:hAnsi="Candara" w:cs="Verdana"/>
          <w:sz w:val="24"/>
          <w:szCs w:val="24"/>
        </w:rPr>
        <w:t>at</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ac</w:t>
      </w:r>
      <w:r w:rsidRPr="00CA4C9E">
        <w:rPr>
          <w:rFonts w:ascii="Candara" w:eastAsia="Verdana" w:hAnsi="Candara" w:cs="Verdana"/>
          <w:spacing w:val="-1"/>
          <w:sz w:val="24"/>
          <w:szCs w:val="24"/>
        </w:rPr>
        <w:t>c</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e</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l</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l</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pd</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pacing w:val="-1"/>
          <w:sz w:val="24"/>
          <w:szCs w:val="24"/>
        </w:rPr>
        <w:t>d</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le</w:t>
      </w:r>
      <w:r w:rsidRPr="00CA4C9E">
        <w:rPr>
          <w:rFonts w:ascii="Candara" w:eastAsia="Verdana" w:hAnsi="Candara" w:cs="Verdana"/>
          <w:spacing w:val="2"/>
          <w:sz w:val="24"/>
          <w:szCs w:val="24"/>
        </w:rPr>
        <w:t>v</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 s</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w:t>
      </w:r>
    </w:p>
    <w:p w14:paraId="7530BAD3" w14:textId="77777777" w:rsidR="00BF6693" w:rsidRPr="00CA4C9E" w:rsidRDefault="00BF6693">
      <w:pPr>
        <w:spacing w:before="9" w:line="280" w:lineRule="exact"/>
        <w:rPr>
          <w:rFonts w:ascii="Candara" w:hAnsi="Candara"/>
          <w:sz w:val="28"/>
          <w:szCs w:val="28"/>
        </w:rPr>
      </w:pPr>
    </w:p>
    <w:p w14:paraId="697C2670" w14:textId="77777777" w:rsidR="00BF6693" w:rsidRPr="00CA4C9E" w:rsidRDefault="00883278">
      <w:pPr>
        <w:ind w:left="101" w:right="430"/>
        <w:rPr>
          <w:rFonts w:ascii="Candara" w:eastAsia="Verdana" w:hAnsi="Candara" w:cs="Verdana"/>
          <w:sz w:val="24"/>
          <w:szCs w:val="24"/>
        </w:rPr>
      </w:pPr>
      <w:r w:rsidRPr="00CA4C9E">
        <w:rPr>
          <w:rFonts w:ascii="Candara" w:eastAsia="Verdana" w:hAnsi="Candara" w:cs="Verdana"/>
          <w:sz w:val="24"/>
          <w:szCs w:val="24"/>
        </w:rPr>
        <w:t>It</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ay</w:t>
      </w:r>
      <w:r w:rsidRPr="00CA4C9E">
        <w:rPr>
          <w:rFonts w:ascii="Candara" w:eastAsia="Verdana" w:hAnsi="Candara" w:cs="Verdana"/>
          <w:spacing w:val="-1"/>
          <w:sz w:val="24"/>
          <w:szCs w:val="24"/>
        </w:rPr>
        <w:t xml:space="preserve"> 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ne</w:t>
      </w:r>
      <w:r w:rsidRPr="00CA4C9E">
        <w:rPr>
          <w:rFonts w:ascii="Candara" w:eastAsia="Verdana" w:hAnsi="Candara" w:cs="Verdana"/>
          <w:sz w:val="24"/>
          <w:szCs w:val="24"/>
        </w:rPr>
        <w:t>cessa</w:t>
      </w:r>
      <w:r w:rsidRPr="00CA4C9E">
        <w:rPr>
          <w:rFonts w:ascii="Candara" w:eastAsia="Verdana" w:hAnsi="Candara" w:cs="Verdana"/>
          <w:spacing w:val="-1"/>
          <w:sz w:val="24"/>
          <w:szCs w:val="24"/>
        </w:rPr>
        <w:t>r</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w:t>
      </w:r>
      <w:r w:rsidRPr="00CA4C9E">
        <w:rPr>
          <w:rFonts w:ascii="Candara" w:eastAsia="Verdana" w:hAnsi="Candara" w:cs="Verdana"/>
          <w:sz w:val="24"/>
          <w:szCs w:val="24"/>
        </w:rPr>
        <w:t>se</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ne</w:t>
      </w:r>
      <w:r w:rsidRPr="00CA4C9E">
        <w:rPr>
          <w:rFonts w:ascii="Candara" w:eastAsia="Verdana" w:hAnsi="Candara" w:cs="Verdana"/>
          <w:sz w:val="24"/>
          <w:szCs w:val="24"/>
        </w:rPr>
        <w:t>cessa</w:t>
      </w:r>
      <w:r w:rsidRPr="00CA4C9E">
        <w:rPr>
          <w:rFonts w:ascii="Candara" w:eastAsia="Verdana" w:hAnsi="Candara" w:cs="Verdana"/>
          <w:spacing w:val="-1"/>
          <w:sz w:val="24"/>
          <w:szCs w:val="24"/>
        </w:rPr>
        <w:t>r</w:t>
      </w:r>
      <w:r w:rsidRPr="00CA4C9E">
        <w:rPr>
          <w:rFonts w:ascii="Candara" w:eastAsia="Verdana" w:hAnsi="Candara" w:cs="Verdana"/>
          <w:spacing w:val="2"/>
          <w:sz w:val="24"/>
          <w:szCs w:val="24"/>
        </w:rPr>
        <w:t>y</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h</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l</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g</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he</w:t>
      </w:r>
      <w:r w:rsidRPr="00CA4C9E">
        <w:rPr>
          <w:rFonts w:ascii="Candara" w:eastAsia="Verdana" w:hAnsi="Candara" w:cs="Verdana"/>
          <w:sz w:val="24"/>
          <w:szCs w:val="24"/>
        </w:rPr>
        <w:t>r a</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en</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v</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d</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le</w:t>
      </w:r>
      <w:r w:rsidRPr="00CA4C9E">
        <w:rPr>
          <w:rFonts w:ascii="Candara" w:eastAsia="Verdana" w:hAnsi="Candara" w:cs="Verdana"/>
          <w:spacing w:val="2"/>
          <w:sz w:val="24"/>
          <w:szCs w:val="24"/>
        </w:rPr>
        <w:t>v</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t</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s</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or</w:t>
      </w:r>
      <w:r w:rsidRPr="00CA4C9E">
        <w:rPr>
          <w:rFonts w:ascii="Candara" w:eastAsia="Verdana" w:hAnsi="Candara" w:cs="Verdana"/>
          <w:sz w:val="24"/>
          <w:szCs w:val="24"/>
        </w:rPr>
        <w:t xml:space="preserve">t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y</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If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8"/>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the</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b</w:t>
      </w:r>
      <w:r w:rsidRPr="00CA4C9E">
        <w:rPr>
          <w:rFonts w:ascii="Candara" w:eastAsia="Verdana" w:hAnsi="Candara" w:cs="Verdana"/>
          <w:spacing w:val="-2"/>
          <w:sz w:val="24"/>
          <w:szCs w:val="24"/>
        </w:rPr>
        <w:t>oro</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g</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u</w:t>
      </w:r>
      <w:r w:rsidRPr="00CA4C9E">
        <w:rPr>
          <w:rFonts w:ascii="Candara" w:eastAsia="Verdana" w:hAnsi="Candara" w:cs="Verdana"/>
          <w:sz w:val="24"/>
          <w:szCs w:val="24"/>
        </w:rPr>
        <w:t>t a</w:t>
      </w:r>
      <w:r w:rsidRPr="00CA4C9E">
        <w:rPr>
          <w:rFonts w:ascii="Candara" w:eastAsia="Verdana" w:hAnsi="Candara" w:cs="Verdana"/>
          <w:spacing w:val="1"/>
          <w:sz w:val="24"/>
          <w:szCs w:val="24"/>
        </w:rPr>
        <w:t>tten</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4"/>
          <w:sz w:val="24"/>
          <w:szCs w:val="24"/>
        </w:rPr>
        <w:t xml:space="preserve"> </w:t>
      </w:r>
      <w:r w:rsidR="00B224ED" w:rsidRPr="00CA4C9E">
        <w:rPr>
          <w:rFonts w:ascii="Candara" w:eastAsia="Verdana" w:hAnsi="Candara" w:cs="Verdana"/>
          <w:spacing w:val="1"/>
          <w:sz w:val="24"/>
          <w:szCs w:val="24"/>
        </w:rPr>
        <w:t>Wribbenhall School</w:t>
      </w:r>
      <w:r w:rsidRPr="00CA4C9E">
        <w:rPr>
          <w:rFonts w:ascii="Candara" w:eastAsia="Verdana" w:hAnsi="Candara" w:cs="Verdana"/>
          <w:spacing w:val="1"/>
          <w:sz w:val="24"/>
          <w:szCs w:val="24"/>
        </w:rPr>
        <w:t>,</w:t>
      </w:r>
      <w:r w:rsidRPr="00CA4C9E">
        <w:rPr>
          <w:rFonts w:ascii="Candara" w:eastAsia="Verdana" w:hAnsi="Candara" w:cs="Verdana"/>
          <w:spacing w:val="4"/>
          <w:sz w:val="24"/>
          <w:szCs w:val="24"/>
        </w:rPr>
        <w:t xml:space="preserve"> we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at</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 xml:space="preserve">we </w:t>
      </w:r>
      <w:r w:rsidRPr="00CA4C9E">
        <w:rPr>
          <w:rFonts w:ascii="Candara" w:eastAsia="Verdana" w:hAnsi="Candara" w:cs="Verdana"/>
          <w:spacing w:val="1"/>
          <w:sz w:val="24"/>
          <w:szCs w:val="24"/>
        </w:rPr>
        <w:t>li</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i</w:t>
      </w:r>
      <w:r w:rsidRPr="00CA4C9E">
        <w:rPr>
          <w:rFonts w:ascii="Candara" w:eastAsia="Verdana" w:hAnsi="Candara" w:cs="Verdana"/>
          <w:sz w:val="24"/>
          <w:szCs w:val="24"/>
        </w:rPr>
        <w:t>se</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L</w:t>
      </w:r>
      <w:r w:rsidRPr="00CA4C9E">
        <w:rPr>
          <w:rFonts w:ascii="Candara" w:eastAsia="Verdana" w:hAnsi="Candara" w:cs="Verdana"/>
          <w:spacing w:val="-2"/>
          <w:sz w:val="24"/>
          <w:szCs w:val="24"/>
        </w:rPr>
        <w:t>o</w:t>
      </w:r>
      <w:r w:rsidRPr="00CA4C9E">
        <w:rPr>
          <w:rFonts w:ascii="Candara" w:eastAsia="Verdana" w:hAnsi="Candara" w:cs="Verdana"/>
          <w:sz w:val="24"/>
          <w:szCs w:val="24"/>
        </w:rPr>
        <w:t>c</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A</w:t>
      </w:r>
      <w:r w:rsidRPr="00CA4C9E">
        <w:rPr>
          <w:rFonts w:ascii="Candara" w:eastAsia="Verdana" w:hAnsi="Candara" w:cs="Verdana"/>
          <w:spacing w:val="1"/>
          <w:sz w:val="24"/>
          <w:szCs w:val="24"/>
        </w:rPr>
        <w:t>u</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or</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z w:val="24"/>
          <w:szCs w:val="24"/>
        </w:rPr>
        <w:t>ch</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s.</w:t>
      </w:r>
    </w:p>
    <w:p w14:paraId="5ADB8535" w14:textId="77777777" w:rsidR="00BF6693" w:rsidRPr="00CA4C9E" w:rsidRDefault="00BF6693">
      <w:pPr>
        <w:spacing w:before="15" w:line="280" w:lineRule="exact"/>
        <w:rPr>
          <w:rFonts w:ascii="Candara" w:hAnsi="Candara"/>
          <w:sz w:val="28"/>
          <w:szCs w:val="28"/>
        </w:rPr>
      </w:pPr>
    </w:p>
    <w:p w14:paraId="32921906" w14:textId="77777777" w:rsidR="00BF6693" w:rsidRPr="00CA4C9E" w:rsidRDefault="00883278">
      <w:pPr>
        <w:ind w:left="101" w:right="538"/>
        <w:rPr>
          <w:rFonts w:ascii="Candara" w:eastAsia="Verdana" w:hAnsi="Candara" w:cs="Verdana"/>
          <w:sz w:val="24"/>
          <w:szCs w:val="24"/>
        </w:rPr>
        <w:sectPr w:rsidR="00BF6693" w:rsidRPr="00CA4C9E" w:rsidSect="00C705C1">
          <w:pgSz w:w="12240" w:h="15840"/>
          <w:pgMar w:top="1440" w:right="1080" w:bottom="1440" w:left="1080" w:header="0" w:footer="1172" w:gutter="0"/>
          <w:cols w:space="720"/>
        </w:sectPr>
      </w:pPr>
      <w:r w:rsidRPr="00CA4C9E">
        <w:rPr>
          <w:rFonts w:ascii="Candara" w:eastAsia="Verdana" w:hAnsi="Candara" w:cs="Verdana"/>
          <w:sz w:val="24"/>
          <w:szCs w:val="24"/>
        </w:rPr>
        <w:t>If</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h</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bj</w:t>
      </w:r>
      <w:r w:rsidRPr="00CA4C9E">
        <w:rPr>
          <w:rFonts w:ascii="Candara" w:eastAsia="Verdana" w:hAnsi="Candara" w:cs="Verdana"/>
          <w:spacing w:val="1"/>
          <w:sz w:val="24"/>
          <w:szCs w:val="24"/>
        </w:rPr>
        <w:t>e</w:t>
      </w:r>
      <w:r w:rsidRPr="00CA4C9E">
        <w:rPr>
          <w:rFonts w:ascii="Candara" w:eastAsia="Verdana" w:hAnsi="Candara" w:cs="Verdana"/>
          <w:sz w:val="24"/>
          <w:szCs w:val="24"/>
        </w:rPr>
        <w:t>ct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a</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p</w:t>
      </w:r>
      <w:r w:rsidRPr="00CA4C9E">
        <w:rPr>
          <w:rFonts w:ascii="Candara" w:eastAsia="Verdana" w:hAnsi="Candara" w:cs="Verdana"/>
          <w:spacing w:val="6"/>
          <w:sz w:val="24"/>
          <w:szCs w:val="24"/>
        </w:rPr>
        <w:t>l</w:t>
      </w:r>
      <w:r w:rsidRPr="00CA4C9E">
        <w:rPr>
          <w:rFonts w:ascii="Candara" w:eastAsia="Verdana" w:hAnsi="Candara" w:cs="Verdana"/>
          <w:spacing w:val="-5"/>
          <w:sz w:val="24"/>
          <w:szCs w:val="24"/>
        </w:rPr>
        <w:t>a</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rr</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ne</w:t>
      </w:r>
      <w:r w:rsidRPr="00CA4C9E">
        <w:rPr>
          <w:rFonts w:ascii="Candara" w:eastAsia="Verdana" w:hAnsi="Candara" w:cs="Verdana"/>
          <w:sz w:val="24"/>
          <w:szCs w:val="24"/>
        </w:rPr>
        <w:t>w</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oo</w:t>
      </w:r>
      <w:r w:rsidRPr="00CA4C9E">
        <w:rPr>
          <w:rFonts w:ascii="Candara" w:eastAsia="Verdana" w:hAnsi="Candara" w:cs="Verdana"/>
          <w:sz w:val="24"/>
          <w:szCs w:val="24"/>
        </w:rPr>
        <w:t>l</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m</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z w:val="24"/>
          <w:szCs w:val="24"/>
        </w:rPr>
        <w:t>a</w:t>
      </w:r>
      <w:r w:rsidRPr="00CA4C9E">
        <w:rPr>
          <w:rFonts w:ascii="Candara" w:eastAsia="Verdana" w:hAnsi="Candara" w:cs="Verdana"/>
          <w:spacing w:val="-4"/>
          <w:sz w:val="24"/>
          <w:szCs w:val="24"/>
        </w:rPr>
        <w:t>te</w:t>
      </w:r>
      <w:r w:rsidRPr="00CA4C9E">
        <w:rPr>
          <w:rFonts w:ascii="Candara" w:eastAsia="Verdana" w:hAnsi="Candara" w:cs="Verdana"/>
          <w:spacing w:val="6"/>
          <w:sz w:val="24"/>
          <w:szCs w:val="24"/>
        </w:rPr>
        <w:t>l</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d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h</w:t>
      </w:r>
      <w:r w:rsidRPr="00CA4C9E">
        <w:rPr>
          <w:rFonts w:ascii="Candara" w:eastAsia="Verdana" w:hAnsi="Candara" w:cs="Verdana"/>
          <w:sz w:val="24"/>
          <w:szCs w:val="24"/>
        </w:rPr>
        <w:t>at</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2"/>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2"/>
          <w:sz w:val="24"/>
          <w:szCs w:val="24"/>
        </w:rPr>
        <w:t>o</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e</w:t>
      </w:r>
      <w:r w:rsidRPr="00CA4C9E">
        <w:rPr>
          <w:rFonts w:ascii="Candara" w:eastAsia="Verdana" w:hAnsi="Candara" w:cs="Verdana"/>
          <w:sz w:val="24"/>
          <w:szCs w:val="24"/>
        </w:rPr>
        <w:t>r</w:t>
      </w:r>
      <w:r w:rsidRPr="00CA4C9E">
        <w:rPr>
          <w:rFonts w:ascii="Candara" w:eastAsia="Verdana" w:hAnsi="Candara" w:cs="Verdana"/>
          <w:spacing w:val="-2"/>
          <w:sz w:val="24"/>
          <w:szCs w:val="24"/>
        </w:rPr>
        <w:t xml:space="preserve"> </w:t>
      </w:r>
      <w:r w:rsidRPr="00CA4C9E">
        <w:rPr>
          <w:rFonts w:ascii="Candara" w:eastAsia="Verdana" w:hAnsi="Candara" w:cs="Verdana"/>
          <w:spacing w:val="7"/>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d</w:t>
      </w:r>
      <w:r w:rsidRPr="00CA4C9E">
        <w:rPr>
          <w:rFonts w:ascii="Candara" w:eastAsia="Verdana" w:hAnsi="Candara" w:cs="Verdana"/>
          <w:sz w:val="24"/>
          <w:szCs w:val="24"/>
        </w:rPr>
        <w:t>.</w:t>
      </w:r>
    </w:p>
    <w:p w14:paraId="29D6BBB2" w14:textId="77777777" w:rsidR="00BF6693" w:rsidRPr="00CA4C9E" w:rsidRDefault="00883278">
      <w:pPr>
        <w:spacing w:before="59"/>
        <w:ind w:left="101"/>
        <w:rPr>
          <w:rFonts w:ascii="Candara" w:eastAsia="Verdana" w:hAnsi="Candara" w:cs="Verdana"/>
          <w:sz w:val="24"/>
          <w:szCs w:val="24"/>
        </w:rPr>
      </w:pPr>
      <w:r w:rsidRPr="00CA4C9E">
        <w:rPr>
          <w:rFonts w:ascii="Candara" w:eastAsia="Verdana" w:hAnsi="Candara" w:cs="Verdana"/>
          <w:b/>
          <w:sz w:val="24"/>
          <w:szCs w:val="24"/>
        </w:rPr>
        <w:lastRenderedPageBreak/>
        <w:t>T</w:t>
      </w:r>
      <w:r w:rsidRPr="00CA4C9E">
        <w:rPr>
          <w:rFonts w:ascii="Candara" w:eastAsia="Verdana" w:hAnsi="Candara" w:cs="Verdana"/>
          <w:b/>
          <w:spacing w:val="1"/>
          <w:sz w:val="24"/>
          <w:szCs w:val="24"/>
        </w:rPr>
        <w:t>h</w:t>
      </w:r>
      <w:r w:rsidRPr="00CA4C9E">
        <w:rPr>
          <w:rFonts w:ascii="Candara" w:eastAsia="Verdana" w:hAnsi="Candara" w:cs="Verdana"/>
          <w:b/>
          <w:sz w:val="24"/>
          <w:szCs w:val="24"/>
        </w:rPr>
        <w:t>e</w:t>
      </w:r>
      <w:r w:rsidRPr="00CA4C9E">
        <w:rPr>
          <w:rFonts w:ascii="Candara" w:eastAsia="Verdana" w:hAnsi="Candara" w:cs="Verdana"/>
          <w:b/>
          <w:spacing w:val="-1"/>
          <w:sz w:val="24"/>
          <w:szCs w:val="24"/>
        </w:rPr>
        <w:t xml:space="preserve"> C</w:t>
      </w:r>
      <w:r w:rsidRPr="00CA4C9E">
        <w:rPr>
          <w:rFonts w:ascii="Candara" w:eastAsia="Verdana" w:hAnsi="Candara" w:cs="Verdana"/>
          <w:b/>
          <w:spacing w:val="2"/>
          <w:sz w:val="24"/>
          <w:szCs w:val="24"/>
        </w:rPr>
        <w:t>u</w:t>
      </w:r>
      <w:r w:rsidRPr="00CA4C9E">
        <w:rPr>
          <w:rFonts w:ascii="Candara" w:eastAsia="Verdana" w:hAnsi="Candara" w:cs="Verdana"/>
          <w:b/>
          <w:sz w:val="24"/>
          <w:szCs w:val="24"/>
        </w:rPr>
        <w:t>r</w:t>
      </w:r>
      <w:r w:rsidRPr="00CA4C9E">
        <w:rPr>
          <w:rFonts w:ascii="Candara" w:eastAsia="Verdana" w:hAnsi="Candara" w:cs="Verdana"/>
          <w:b/>
          <w:spacing w:val="1"/>
          <w:sz w:val="24"/>
          <w:szCs w:val="24"/>
        </w:rPr>
        <w:t>r</w:t>
      </w:r>
      <w:r w:rsidRPr="00CA4C9E">
        <w:rPr>
          <w:rFonts w:ascii="Candara" w:eastAsia="Verdana" w:hAnsi="Candara" w:cs="Verdana"/>
          <w:b/>
          <w:sz w:val="24"/>
          <w:szCs w:val="24"/>
        </w:rPr>
        <w:t>i</w:t>
      </w:r>
      <w:r w:rsidRPr="00CA4C9E">
        <w:rPr>
          <w:rFonts w:ascii="Candara" w:eastAsia="Verdana" w:hAnsi="Candara" w:cs="Verdana"/>
          <w:b/>
          <w:spacing w:val="-2"/>
          <w:sz w:val="24"/>
          <w:szCs w:val="24"/>
        </w:rPr>
        <w:t>c</w:t>
      </w:r>
      <w:r w:rsidRPr="00CA4C9E">
        <w:rPr>
          <w:rFonts w:ascii="Candara" w:eastAsia="Verdana" w:hAnsi="Candara" w:cs="Verdana"/>
          <w:b/>
          <w:spacing w:val="2"/>
          <w:sz w:val="24"/>
          <w:szCs w:val="24"/>
        </w:rPr>
        <w:t>u</w:t>
      </w:r>
      <w:r w:rsidRPr="00CA4C9E">
        <w:rPr>
          <w:rFonts w:ascii="Candara" w:eastAsia="Verdana" w:hAnsi="Candara" w:cs="Verdana"/>
          <w:b/>
          <w:sz w:val="24"/>
          <w:szCs w:val="24"/>
        </w:rPr>
        <w:t>l</w:t>
      </w:r>
      <w:r w:rsidRPr="00CA4C9E">
        <w:rPr>
          <w:rFonts w:ascii="Candara" w:eastAsia="Verdana" w:hAnsi="Candara" w:cs="Verdana"/>
          <w:b/>
          <w:spacing w:val="1"/>
          <w:sz w:val="24"/>
          <w:szCs w:val="24"/>
        </w:rPr>
        <w:t>u</w:t>
      </w:r>
      <w:r w:rsidRPr="00CA4C9E">
        <w:rPr>
          <w:rFonts w:ascii="Candara" w:eastAsia="Verdana" w:hAnsi="Candara" w:cs="Verdana"/>
          <w:b/>
          <w:sz w:val="24"/>
          <w:szCs w:val="24"/>
        </w:rPr>
        <w:t>m</w:t>
      </w:r>
    </w:p>
    <w:p w14:paraId="2DEB5E34" w14:textId="77777777" w:rsidR="00BF6693" w:rsidRPr="00CA4C9E" w:rsidRDefault="00BF6693">
      <w:pPr>
        <w:spacing w:before="3" w:line="180" w:lineRule="exact"/>
        <w:rPr>
          <w:rFonts w:ascii="Candara" w:hAnsi="Candara"/>
          <w:sz w:val="19"/>
          <w:szCs w:val="19"/>
        </w:rPr>
      </w:pPr>
    </w:p>
    <w:p w14:paraId="3989AFC2" w14:textId="666A39A7" w:rsidR="00BF6693" w:rsidRPr="00CA4C9E" w:rsidRDefault="00883278">
      <w:pPr>
        <w:ind w:left="101" w:right="104"/>
        <w:rPr>
          <w:rFonts w:ascii="Candara" w:eastAsia="Verdana" w:hAnsi="Candara" w:cs="Verdana"/>
          <w:sz w:val="24"/>
          <w:szCs w:val="24"/>
        </w:rPr>
      </w:pP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r 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s</w:t>
      </w:r>
      <w:r w:rsidRPr="00CA4C9E">
        <w:rPr>
          <w:rFonts w:ascii="Candara" w:eastAsia="Verdana" w:hAnsi="Candara" w:cs="Verdana"/>
          <w:sz w:val="24"/>
          <w:szCs w:val="24"/>
        </w:rPr>
        <w:t>s</w:t>
      </w:r>
      <w:r w:rsidRPr="00CA4C9E">
        <w:rPr>
          <w:rFonts w:ascii="Candara" w:eastAsia="Verdana" w:hAnsi="Candara" w:cs="Verdana"/>
          <w:spacing w:val="1"/>
          <w:sz w:val="24"/>
          <w:szCs w:val="24"/>
        </w:rPr>
        <w:t>ue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dd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ssed </w:t>
      </w:r>
      <w:r w:rsidRPr="00CA4C9E">
        <w:rPr>
          <w:rFonts w:ascii="Candara" w:eastAsia="Verdana" w:hAnsi="Candara" w:cs="Verdana"/>
          <w:spacing w:val="1"/>
          <w:sz w:val="24"/>
          <w:szCs w:val="24"/>
        </w:rPr>
        <w:t>th</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g</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rr</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pacing w:val="-3"/>
          <w:sz w:val="24"/>
          <w:szCs w:val="24"/>
        </w:rPr>
        <w:t>u</w:t>
      </w:r>
      <w:r w:rsidRPr="00CA4C9E">
        <w:rPr>
          <w:rFonts w:ascii="Candara" w:eastAsia="Verdana" w:hAnsi="Candara" w:cs="Verdana"/>
          <w:sz w:val="24"/>
          <w:szCs w:val="24"/>
        </w:rPr>
        <w:t>m</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e</w:t>
      </w:r>
      <w:r w:rsidRPr="00CA4C9E">
        <w:rPr>
          <w:rFonts w:ascii="Candara" w:eastAsia="Verdana" w:hAnsi="Candara" w:cs="Verdana"/>
          <w:sz w:val="24"/>
          <w:szCs w:val="24"/>
        </w:rPr>
        <w: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v</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ss</w:t>
      </w:r>
      <w:r w:rsidRPr="00CA4C9E">
        <w:rPr>
          <w:rFonts w:ascii="Candara" w:eastAsia="Verdana" w:hAnsi="Candara" w:cs="Verdana"/>
          <w:spacing w:val="1"/>
          <w:sz w:val="24"/>
          <w:szCs w:val="24"/>
        </w:rPr>
        <w:t>ue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 a</w:t>
      </w:r>
      <w:r w:rsidRPr="00CA4C9E">
        <w:rPr>
          <w:rFonts w:ascii="Candara" w:eastAsia="Verdana" w:hAnsi="Candara" w:cs="Verdana"/>
          <w:spacing w:val="-1"/>
          <w:sz w:val="24"/>
          <w:szCs w:val="24"/>
        </w:rPr>
        <w:t>dd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ssed</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g</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rr</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pacing w:val="-3"/>
          <w:sz w:val="24"/>
          <w:szCs w:val="24"/>
        </w:rPr>
        <w:t>u</w:t>
      </w:r>
      <w:r w:rsidRPr="00CA4C9E">
        <w:rPr>
          <w:rFonts w:ascii="Candara" w:eastAsia="Verdana" w:hAnsi="Candara" w:cs="Verdana"/>
          <w:spacing w:val="2"/>
          <w:sz w:val="24"/>
          <w:szCs w:val="24"/>
        </w:rPr>
        <w:t>m</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r</w:t>
      </w:r>
      <w:r w:rsidRPr="00CA4C9E">
        <w:rPr>
          <w:rFonts w:ascii="Candara" w:eastAsia="Verdana" w:hAnsi="Candara" w:cs="Verdana"/>
          <w:spacing w:val="6"/>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x</w:t>
      </w:r>
      <w:r w:rsidRPr="00CA4C9E">
        <w:rPr>
          <w:rFonts w:ascii="Candara" w:eastAsia="Verdana" w:hAnsi="Candara" w:cs="Verdana"/>
          <w:sz w:val="24"/>
          <w:szCs w:val="24"/>
        </w:rPr>
        <w:t>a</w:t>
      </w:r>
      <w:r w:rsidRPr="00CA4C9E">
        <w:rPr>
          <w:rFonts w:ascii="Candara" w:eastAsia="Verdana" w:hAnsi="Candara" w:cs="Verdana"/>
          <w:spacing w:val="1"/>
          <w:sz w:val="24"/>
          <w:szCs w:val="24"/>
        </w:rPr>
        <w:t>m</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f</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m</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a</w:t>
      </w:r>
      <w:r w:rsidRPr="00CA4C9E">
        <w:rPr>
          <w:rFonts w:ascii="Candara" w:eastAsia="Verdana" w:hAnsi="Candara" w:cs="Verdana"/>
          <w:sz w:val="24"/>
          <w:szCs w:val="24"/>
        </w:rPr>
        <w:t xml:space="preserve">l </w:t>
      </w:r>
      <w:r w:rsidRPr="00CA4C9E">
        <w:rPr>
          <w:rFonts w:ascii="Candara" w:eastAsia="Verdana" w:hAnsi="Candara" w:cs="Verdana"/>
          <w:spacing w:val="1"/>
          <w:sz w:val="24"/>
          <w:szCs w:val="24"/>
        </w:rPr>
        <w:t>lite</w:t>
      </w:r>
      <w:r w:rsidRPr="00CA4C9E">
        <w:rPr>
          <w:rFonts w:ascii="Candara" w:eastAsia="Verdana" w:hAnsi="Candara" w:cs="Verdana"/>
          <w:spacing w:val="-2"/>
          <w:sz w:val="24"/>
          <w:szCs w:val="24"/>
        </w:rPr>
        <w:t>r</w:t>
      </w:r>
      <w:r w:rsidRPr="00CA4C9E">
        <w:rPr>
          <w:rFonts w:ascii="Candara" w:eastAsia="Verdana" w:hAnsi="Candara" w:cs="Verdana"/>
          <w:sz w:val="24"/>
          <w:szCs w:val="24"/>
        </w:rPr>
        <w:t>ac</w:t>
      </w:r>
      <w:r w:rsidRPr="00CA4C9E">
        <w:rPr>
          <w:rFonts w:ascii="Candara" w:eastAsia="Verdana" w:hAnsi="Candara" w:cs="Verdana"/>
          <w:spacing w:val="1"/>
          <w:sz w:val="24"/>
          <w:szCs w:val="24"/>
        </w:rPr>
        <w:t>y</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as</w:t>
      </w:r>
      <w:r w:rsidRPr="00CA4C9E">
        <w:rPr>
          <w:rFonts w:ascii="Candara" w:eastAsia="Verdana" w:hAnsi="Candara" w:cs="Verdana"/>
          <w:spacing w:val="-1"/>
          <w:sz w:val="24"/>
          <w:szCs w:val="24"/>
        </w:rPr>
        <w:t>s</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v</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ne</w:t>
      </w:r>
      <w:r w:rsidRPr="00CA4C9E">
        <w:rPr>
          <w:rFonts w:ascii="Candara" w:eastAsia="Verdana" w:hAnsi="Candara" w:cs="Verdana"/>
          <w:sz w:val="24"/>
          <w:szCs w:val="24"/>
        </w:rPr>
        <w:t xml:space="preserve">ss,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z w:val="24"/>
          <w:szCs w:val="24"/>
        </w:rPr>
        <w:t>w</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sex 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7"/>
          <w:sz w:val="24"/>
          <w:szCs w:val="24"/>
        </w:rPr>
        <w:t xml:space="preserve"> </w:t>
      </w:r>
      <w:r w:rsidRPr="00CA4C9E">
        <w:rPr>
          <w:rFonts w:ascii="Candara" w:eastAsia="Verdana" w:hAnsi="Candara" w:cs="Verdana"/>
          <w:spacing w:val="-6"/>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p</w:t>
      </w:r>
      <w:r w:rsidRPr="00CA4C9E">
        <w:rPr>
          <w:rFonts w:ascii="Candara" w:eastAsia="Verdana" w:hAnsi="Candara" w:cs="Verdana"/>
          <w:spacing w:val="1"/>
          <w:sz w:val="24"/>
          <w:szCs w:val="24"/>
        </w:rPr>
        <w:t xml:space="preserve"> e</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c</w:t>
      </w:r>
      <w:r w:rsidRPr="00CA4C9E">
        <w:rPr>
          <w:rFonts w:ascii="Candara" w:eastAsia="Verdana" w:hAnsi="Candara" w:cs="Verdana"/>
          <w:spacing w:val="-5"/>
          <w:sz w:val="24"/>
          <w:szCs w:val="24"/>
        </w:rPr>
        <w:t>a</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e</w:t>
      </w:r>
      <w:r w:rsidRPr="00CA4C9E">
        <w:rPr>
          <w:rFonts w:ascii="Candara" w:eastAsia="Verdana" w:hAnsi="Candara" w:cs="Verdana"/>
          <w:spacing w:val="1"/>
          <w:sz w:val="24"/>
          <w:szCs w:val="24"/>
        </w:rPr>
        <w:t>-</w:t>
      </w:r>
      <w:r w:rsidRPr="00CA4C9E">
        <w:rPr>
          <w:rFonts w:ascii="Candara" w:eastAsia="Verdana" w:hAnsi="Candara" w:cs="Verdana"/>
          <w:sz w:val="24"/>
          <w:szCs w:val="24"/>
        </w:rPr>
        <w:t>sa</w:t>
      </w:r>
      <w:r w:rsidRPr="00CA4C9E">
        <w:rPr>
          <w:rFonts w:ascii="Candara" w:eastAsia="Verdana" w:hAnsi="Candara" w:cs="Verdana"/>
          <w:spacing w:val="1"/>
          <w:sz w:val="24"/>
          <w:szCs w:val="24"/>
        </w:rPr>
        <w:t>f</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t</w:t>
      </w:r>
      <w:r w:rsidRPr="00CA4C9E">
        <w:rPr>
          <w:rFonts w:ascii="Candara" w:eastAsia="Verdana" w:hAnsi="Candara" w:cs="Verdana"/>
          <w:sz w:val="24"/>
          <w:szCs w:val="24"/>
        </w:rPr>
        <w:t>y 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ll</w:t>
      </w:r>
      <w:r w:rsidRPr="00CA4C9E">
        <w:rPr>
          <w:rFonts w:ascii="Candara" w:eastAsia="Verdana" w:hAnsi="Candara" w:cs="Verdana"/>
          <w:spacing w:val="-3"/>
          <w:sz w:val="24"/>
          <w:szCs w:val="24"/>
        </w:rPr>
        <w:t>y</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g</w:t>
      </w:r>
      <w:r w:rsidRPr="00CA4C9E">
        <w:rPr>
          <w:rFonts w:ascii="Candara" w:eastAsia="Verdana" w:hAnsi="Candara" w:cs="Verdana"/>
          <w:sz w:val="24"/>
          <w:szCs w:val="24"/>
        </w:rPr>
        <w:t>.</w:t>
      </w:r>
      <w:r w:rsidR="0053026B">
        <w:rPr>
          <w:rFonts w:ascii="Candara" w:eastAsia="Verdana" w:hAnsi="Candara" w:cs="Verdana"/>
          <w:sz w:val="24"/>
          <w:szCs w:val="24"/>
        </w:rPr>
        <w:t xml:space="preserve"> E</w:t>
      </w:r>
      <w:r w:rsidR="0053026B" w:rsidRPr="0053026B">
        <w:rPr>
          <w:rFonts w:ascii="Candara" w:eastAsia="Verdana" w:hAnsi="Candara" w:cs="Verdana"/>
          <w:sz w:val="24"/>
          <w:szCs w:val="24"/>
        </w:rPr>
        <w:t>specially in Personal, Social and Health Education (PSHE), SEAL, Information and Communication Technology (ICT), Citizenship and Sex and Relationships Education, British Values, Online Safety, Radicalisation and Extremism</w:t>
      </w:r>
      <w:r w:rsidR="0053026B">
        <w:rPr>
          <w:rFonts w:ascii="Candara" w:eastAsia="Verdana" w:hAnsi="Candara" w:cs="Verdana"/>
          <w:sz w:val="24"/>
          <w:szCs w:val="24"/>
        </w:rPr>
        <w:t xml:space="preserve"> meetings.</w:t>
      </w:r>
    </w:p>
    <w:p w14:paraId="72286829" w14:textId="77777777" w:rsidR="00BF6693" w:rsidRPr="00CA4C9E" w:rsidRDefault="00BF6693">
      <w:pPr>
        <w:spacing w:before="14" w:line="280" w:lineRule="exact"/>
        <w:rPr>
          <w:rFonts w:ascii="Candara" w:hAnsi="Candara"/>
          <w:sz w:val="28"/>
          <w:szCs w:val="28"/>
        </w:rPr>
      </w:pPr>
    </w:p>
    <w:p w14:paraId="1330E010" w14:textId="77777777" w:rsidR="00BF6693" w:rsidRPr="00CA4C9E" w:rsidRDefault="00883278">
      <w:pPr>
        <w:ind w:left="101"/>
        <w:rPr>
          <w:rFonts w:ascii="Candara" w:eastAsia="Verdana" w:hAnsi="Candara" w:cs="Verdana"/>
          <w:sz w:val="24"/>
          <w:szCs w:val="24"/>
        </w:rPr>
      </w:pPr>
      <w:r w:rsidRPr="00CA4C9E">
        <w:rPr>
          <w:rFonts w:ascii="Candara" w:eastAsia="Verdana" w:hAnsi="Candara" w:cs="Verdana"/>
          <w:b/>
          <w:spacing w:val="2"/>
          <w:sz w:val="24"/>
          <w:szCs w:val="24"/>
        </w:rPr>
        <w:t>O</w:t>
      </w:r>
      <w:r w:rsidRPr="00CA4C9E">
        <w:rPr>
          <w:rFonts w:ascii="Candara" w:eastAsia="Verdana" w:hAnsi="Candara" w:cs="Verdana"/>
          <w:b/>
          <w:spacing w:val="1"/>
          <w:sz w:val="24"/>
          <w:szCs w:val="24"/>
        </w:rPr>
        <w:t>t</w:t>
      </w:r>
      <w:r w:rsidRPr="00CA4C9E">
        <w:rPr>
          <w:rFonts w:ascii="Candara" w:eastAsia="Verdana" w:hAnsi="Candara" w:cs="Verdana"/>
          <w:b/>
          <w:spacing w:val="2"/>
          <w:sz w:val="24"/>
          <w:szCs w:val="24"/>
        </w:rPr>
        <w:t>h</w:t>
      </w:r>
      <w:r w:rsidRPr="00CA4C9E">
        <w:rPr>
          <w:rFonts w:ascii="Candara" w:eastAsia="Verdana" w:hAnsi="Candara" w:cs="Verdana"/>
          <w:b/>
          <w:spacing w:val="-1"/>
          <w:sz w:val="24"/>
          <w:szCs w:val="24"/>
        </w:rPr>
        <w:t>e</w:t>
      </w:r>
      <w:r w:rsidRPr="00CA4C9E">
        <w:rPr>
          <w:rFonts w:ascii="Candara" w:eastAsia="Verdana" w:hAnsi="Candara" w:cs="Verdana"/>
          <w:b/>
          <w:sz w:val="24"/>
          <w:szCs w:val="24"/>
        </w:rPr>
        <w:t xml:space="preserve">r </w:t>
      </w:r>
      <w:r w:rsidRPr="00CA4C9E">
        <w:rPr>
          <w:rFonts w:ascii="Candara" w:eastAsia="Verdana" w:hAnsi="Candara" w:cs="Verdana"/>
          <w:b/>
          <w:spacing w:val="-2"/>
          <w:sz w:val="24"/>
          <w:szCs w:val="24"/>
        </w:rPr>
        <w:t>a</w:t>
      </w:r>
      <w:r w:rsidRPr="00CA4C9E">
        <w:rPr>
          <w:rFonts w:ascii="Candara" w:eastAsia="Verdana" w:hAnsi="Candara" w:cs="Verdana"/>
          <w:b/>
          <w:sz w:val="24"/>
          <w:szCs w:val="24"/>
        </w:rPr>
        <w:t>re</w:t>
      </w:r>
      <w:r w:rsidRPr="00CA4C9E">
        <w:rPr>
          <w:rFonts w:ascii="Candara" w:eastAsia="Verdana" w:hAnsi="Candara" w:cs="Verdana"/>
          <w:b/>
          <w:spacing w:val="-2"/>
          <w:sz w:val="24"/>
          <w:szCs w:val="24"/>
        </w:rPr>
        <w:t>a</w:t>
      </w:r>
      <w:r w:rsidRPr="00CA4C9E">
        <w:rPr>
          <w:rFonts w:ascii="Candara" w:eastAsia="Verdana" w:hAnsi="Candara" w:cs="Verdana"/>
          <w:b/>
          <w:sz w:val="24"/>
          <w:szCs w:val="24"/>
        </w:rPr>
        <w:t>s</w:t>
      </w:r>
      <w:r w:rsidRPr="00CA4C9E">
        <w:rPr>
          <w:rFonts w:ascii="Candara" w:eastAsia="Verdana" w:hAnsi="Candara" w:cs="Verdana"/>
          <w:b/>
          <w:spacing w:val="2"/>
          <w:sz w:val="24"/>
          <w:szCs w:val="24"/>
        </w:rPr>
        <w:t xml:space="preserve"> </w:t>
      </w:r>
      <w:r w:rsidRPr="00CA4C9E">
        <w:rPr>
          <w:rFonts w:ascii="Candara" w:eastAsia="Verdana" w:hAnsi="Candara" w:cs="Verdana"/>
          <w:b/>
          <w:spacing w:val="-2"/>
          <w:sz w:val="24"/>
          <w:szCs w:val="24"/>
        </w:rPr>
        <w:t>o</w:t>
      </w:r>
      <w:r w:rsidRPr="00CA4C9E">
        <w:rPr>
          <w:rFonts w:ascii="Candara" w:eastAsia="Verdana" w:hAnsi="Candara" w:cs="Verdana"/>
          <w:b/>
          <w:sz w:val="24"/>
          <w:szCs w:val="24"/>
        </w:rPr>
        <w:t>f w</w:t>
      </w:r>
      <w:r w:rsidRPr="00CA4C9E">
        <w:rPr>
          <w:rFonts w:ascii="Candara" w:eastAsia="Verdana" w:hAnsi="Candara" w:cs="Verdana"/>
          <w:b/>
          <w:spacing w:val="-1"/>
          <w:sz w:val="24"/>
          <w:szCs w:val="24"/>
        </w:rPr>
        <w:t>o</w:t>
      </w:r>
      <w:r w:rsidRPr="00CA4C9E">
        <w:rPr>
          <w:rFonts w:ascii="Candara" w:eastAsia="Verdana" w:hAnsi="Candara" w:cs="Verdana"/>
          <w:b/>
          <w:sz w:val="24"/>
          <w:szCs w:val="24"/>
        </w:rPr>
        <w:t>rk</w:t>
      </w:r>
    </w:p>
    <w:p w14:paraId="55108055" w14:textId="77777777" w:rsidR="00BF6693" w:rsidRPr="00CA4C9E" w:rsidRDefault="00BF6693">
      <w:pPr>
        <w:spacing w:before="10" w:line="280" w:lineRule="exact"/>
        <w:rPr>
          <w:rFonts w:ascii="Candara" w:hAnsi="Candara"/>
          <w:sz w:val="28"/>
          <w:szCs w:val="28"/>
        </w:rPr>
      </w:pPr>
    </w:p>
    <w:p w14:paraId="75181165" w14:textId="77777777" w:rsidR="00BF6693" w:rsidRPr="00CA4C9E" w:rsidRDefault="00883278">
      <w:pPr>
        <w:ind w:left="101" w:right="326"/>
        <w:rPr>
          <w:rFonts w:ascii="Candara" w:eastAsia="Verdana" w:hAnsi="Candara" w:cs="Verdana"/>
          <w:sz w:val="24"/>
          <w:szCs w:val="24"/>
        </w:rPr>
      </w:pPr>
      <w:r w:rsidRPr="00CA4C9E">
        <w:rPr>
          <w:rFonts w:ascii="Candara" w:eastAsia="Verdana" w:hAnsi="Candara" w:cs="Verdana"/>
          <w:spacing w:val="-1"/>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ch</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dd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ss</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5"/>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z w:val="24"/>
          <w:szCs w:val="24"/>
        </w:rPr>
        <w:t>w</w:t>
      </w:r>
      <w:r w:rsidRPr="00CA4C9E">
        <w:rPr>
          <w:rFonts w:ascii="Candara" w:eastAsia="Verdana" w:hAnsi="Candara" w:cs="Verdana"/>
          <w:spacing w:val="1"/>
          <w:sz w:val="24"/>
          <w:szCs w:val="24"/>
        </w:rPr>
        <w:t>e</w:t>
      </w:r>
      <w:r w:rsidRPr="00CA4C9E">
        <w:rPr>
          <w:rFonts w:ascii="Candara" w:eastAsia="Verdana" w:hAnsi="Candara" w:cs="Verdana"/>
          <w:sz w:val="24"/>
          <w:szCs w:val="24"/>
        </w:rPr>
        <w:t>r 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ten</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m</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x</w:t>
      </w:r>
      <w:r w:rsidRPr="00CA4C9E">
        <w:rPr>
          <w:rFonts w:ascii="Candara" w:eastAsia="Verdana" w:hAnsi="Candara" w:cs="Verdana"/>
          <w:sz w:val="24"/>
          <w:szCs w:val="24"/>
        </w:rPr>
        <w:t>a</w:t>
      </w:r>
      <w:r w:rsidRPr="00CA4C9E">
        <w:rPr>
          <w:rFonts w:ascii="Candara" w:eastAsia="Verdana" w:hAnsi="Candara" w:cs="Verdana"/>
          <w:spacing w:val="1"/>
          <w:sz w:val="24"/>
          <w:szCs w:val="24"/>
        </w:rPr>
        <w:t>m</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ll</w:t>
      </w:r>
      <w:r w:rsidRPr="00CA4C9E">
        <w:rPr>
          <w:rFonts w:ascii="Candara" w:eastAsia="Verdana" w:hAnsi="Candara" w:cs="Verdana"/>
          <w:spacing w:val="-3"/>
          <w:sz w:val="24"/>
          <w:szCs w:val="24"/>
        </w:rPr>
        <w:t>y</w:t>
      </w:r>
      <w:r w:rsidRPr="00CA4C9E">
        <w:rPr>
          <w:rFonts w:ascii="Candara" w:eastAsia="Verdana" w:hAnsi="Candara" w:cs="Verdana"/>
          <w:spacing w:val="1"/>
          <w:sz w:val="24"/>
          <w:szCs w:val="24"/>
        </w:rPr>
        <w:t>in</w:t>
      </w:r>
      <w:r w:rsidRPr="00CA4C9E">
        <w:rPr>
          <w:rFonts w:ascii="Candara" w:eastAsia="Verdana" w:hAnsi="Candara" w:cs="Verdana"/>
          <w:spacing w:val="-1"/>
          <w:sz w:val="24"/>
          <w:szCs w:val="24"/>
        </w:rPr>
        <w:t>g</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n</w:t>
      </w:r>
      <w:r w:rsidRPr="00CA4C9E">
        <w:rPr>
          <w:rFonts w:ascii="Candara" w:eastAsia="Verdana" w:hAnsi="Candara" w:cs="Verdana"/>
          <w:spacing w:val="-3"/>
          <w:sz w:val="24"/>
          <w:szCs w:val="24"/>
        </w:rPr>
        <w:t>-</w:t>
      </w:r>
      <w:r w:rsidRPr="00CA4C9E">
        <w:rPr>
          <w:rFonts w:ascii="Candara" w:eastAsia="Verdana" w:hAnsi="Candara" w:cs="Verdana"/>
          <w:spacing w:val="1"/>
          <w:sz w:val="24"/>
          <w:szCs w:val="24"/>
        </w:rPr>
        <w:t>lin</w:t>
      </w:r>
      <w:r w:rsidRPr="00CA4C9E">
        <w:rPr>
          <w:rFonts w:ascii="Candara" w:eastAsia="Verdana" w:hAnsi="Candara" w:cs="Verdana"/>
          <w:sz w:val="24"/>
          <w:szCs w:val="24"/>
        </w:rPr>
        <w:t>e</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sa</w:t>
      </w:r>
      <w:r w:rsidRPr="00CA4C9E">
        <w:rPr>
          <w:rFonts w:ascii="Candara" w:eastAsia="Verdana" w:hAnsi="Candara" w:cs="Verdana"/>
          <w:spacing w:val="1"/>
          <w:sz w:val="24"/>
          <w:szCs w:val="24"/>
        </w:rPr>
        <w:t>fe</w:t>
      </w:r>
      <w:r w:rsidRPr="00CA4C9E">
        <w:rPr>
          <w:rFonts w:ascii="Candara" w:eastAsia="Verdana" w:hAnsi="Candara" w:cs="Verdana"/>
          <w:spacing w:val="-3"/>
          <w:sz w:val="24"/>
          <w:szCs w:val="24"/>
        </w:rPr>
        <w:t>t</w:t>
      </w:r>
      <w:r w:rsidRPr="00CA4C9E">
        <w:rPr>
          <w:rFonts w:ascii="Candara" w:eastAsia="Verdana" w:hAnsi="Candara" w:cs="Verdana"/>
          <w:spacing w:val="2"/>
          <w:sz w:val="24"/>
          <w:szCs w:val="24"/>
        </w:rPr>
        <w:t>y</w:t>
      </w:r>
      <w:r w:rsidRPr="00CA4C9E">
        <w:rPr>
          <w:rFonts w:ascii="Candara" w:eastAsia="Verdana" w:hAnsi="Candara" w:cs="Verdana"/>
          <w:sz w:val="24"/>
          <w:szCs w:val="24"/>
        </w:rPr>
        <w: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q</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tun</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ie</w:t>
      </w:r>
      <w:r w:rsidRPr="00CA4C9E">
        <w:rPr>
          <w:rFonts w:ascii="Candara" w:eastAsia="Verdana" w:hAnsi="Candara" w:cs="Verdana"/>
          <w:sz w:val="24"/>
          <w:szCs w:val="24"/>
        </w:rPr>
        <w:t xml:space="preserve">s, </w:t>
      </w:r>
      <w:r w:rsidRPr="00CA4C9E">
        <w:rPr>
          <w:rFonts w:ascii="Candara" w:eastAsia="Verdana" w:hAnsi="Candara" w:cs="Verdana"/>
          <w:spacing w:val="1"/>
          <w:sz w:val="24"/>
          <w:szCs w:val="24"/>
        </w:rPr>
        <w:t>h</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g</w:t>
      </w:r>
      <w:r w:rsidRPr="00CA4C9E">
        <w:rPr>
          <w:rFonts w:ascii="Candara" w:eastAsia="Verdana" w:hAnsi="Candara" w:cs="Verdana"/>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li</w:t>
      </w:r>
      <w:r w:rsidRPr="00CA4C9E">
        <w:rPr>
          <w:rFonts w:ascii="Candara" w:eastAsia="Verdana" w:hAnsi="Candara" w:cs="Verdana"/>
          <w:spacing w:val="-3"/>
          <w:sz w:val="24"/>
          <w:szCs w:val="24"/>
        </w:rPr>
        <w:t>n</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en</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l</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o</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ro</w:t>
      </w:r>
      <w:r w:rsidRPr="00CA4C9E">
        <w:rPr>
          <w:rFonts w:ascii="Candara" w:eastAsia="Verdana" w:hAnsi="Candara" w:cs="Verdana"/>
          <w:sz w:val="24"/>
          <w:szCs w:val="24"/>
        </w:rPr>
        <w:t>ac</w:t>
      </w:r>
      <w:r w:rsidRPr="00CA4C9E">
        <w:rPr>
          <w:rFonts w:ascii="Candara" w:eastAsia="Verdana" w:hAnsi="Candara" w:cs="Verdana"/>
          <w:spacing w:val="1"/>
          <w:sz w:val="24"/>
          <w:szCs w:val="24"/>
        </w:rPr>
        <w:t>h</w:t>
      </w:r>
      <w:r w:rsidRPr="00CA4C9E">
        <w:rPr>
          <w:rFonts w:ascii="Candara" w:eastAsia="Verdana" w:hAnsi="Candara" w:cs="Verdana"/>
          <w:sz w:val="24"/>
          <w:szCs w:val="24"/>
        </w:rPr>
        <w:t>.</w:t>
      </w:r>
    </w:p>
    <w:p w14:paraId="37604BB3" w14:textId="77777777" w:rsidR="00BF6693" w:rsidRPr="00CA4C9E" w:rsidRDefault="00BF6693">
      <w:pPr>
        <w:spacing w:before="9" w:line="280" w:lineRule="exact"/>
        <w:rPr>
          <w:rFonts w:ascii="Candara" w:hAnsi="Candara"/>
          <w:sz w:val="28"/>
          <w:szCs w:val="28"/>
        </w:rPr>
      </w:pPr>
    </w:p>
    <w:p w14:paraId="0444DD2F" w14:textId="77777777" w:rsidR="00BF6693" w:rsidRPr="00CA4C9E" w:rsidRDefault="00883278" w:rsidP="0033272E">
      <w:pPr>
        <w:ind w:left="101" w:right="112"/>
        <w:rPr>
          <w:rFonts w:ascii="Candara" w:eastAsia="Verdana" w:hAnsi="Candara" w:cs="Verdana"/>
          <w:sz w:val="24"/>
          <w:szCs w:val="24"/>
        </w:rPr>
      </w:pP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r 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ca</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ro</w:t>
      </w:r>
      <w:r w:rsidRPr="00CA4C9E">
        <w:rPr>
          <w:rFonts w:ascii="Candara" w:eastAsia="Verdana" w:hAnsi="Candara" w:cs="Verdana"/>
          <w:sz w:val="24"/>
          <w:szCs w:val="24"/>
        </w:rPr>
        <w:t>m</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g</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ne</w:t>
      </w:r>
      <w:r w:rsidRPr="00CA4C9E">
        <w:rPr>
          <w:rFonts w:ascii="Candara" w:eastAsia="Verdana" w:hAnsi="Candara" w:cs="Verdana"/>
          <w:spacing w:val="-2"/>
          <w:sz w:val="24"/>
          <w:szCs w:val="24"/>
        </w:rPr>
        <w:t>r</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th</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s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o</w:t>
      </w:r>
      <w:r w:rsidRPr="00CA4C9E">
        <w:rPr>
          <w:rFonts w:ascii="Candara" w:eastAsia="Verdana" w:hAnsi="Candara" w:cs="Verdana"/>
          <w:spacing w:val="6"/>
          <w:sz w:val="24"/>
          <w:szCs w:val="24"/>
        </w:rPr>
        <w:t>l</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ch</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en</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at</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il</w:t>
      </w:r>
      <w:r w:rsidRPr="00CA4C9E">
        <w:rPr>
          <w:rFonts w:ascii="Candara" w:eastAsia="Verdana" w:hAnsi="Candara" w:cs="Verdana"/>
          <w:sz w:val="24"/>
          <w:szCs w:val="24"/>
        </w:rPr>
        <w:t>s</w:t>
      </w:r>
      <w:r w:rsidRPr="00CA4C9E">
        <w:rPr>
          <w:rFonts w:ascii="Candara" w:eastAsia="Verdana" w:hAnsi="Candara" w:cs="Verdana"/>
          <w:spacing w:val="1"/>
          <w:sz w:val="24"/>
          <w:szCs w:val="24"/>
        </w:rPr>
        <w:t>/</w:t>
      </w:r>
      <w:r w:rsidRPr="00CA4C9E">
        <w:rPr>
          <w:rFonts w:ascii="Candara" w:eastAsia="Verdana" w:hAnsi="Candara" w:cs="Verdana"/>
          <w:sz w:val="24"/>
          <w:szCs w:val="24"/>
        </w:rPr>
        <w:t>s</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ent</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0033272E" w:rsidRPr="00CA4C9E">
        <w:rPr>
          <w:rFonts w:ascii="Candara" w:eastAsia="Verdana" w:hAnsi="Candara" w:cs="Verdana"/>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c</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it</w:t>
      </w:r>
      <w:r w:rsidRPr="00CA4C9E">
        <w:rPr>
          <w:rFonts w:ascii="Candara" w:eastAsia="Verdana" w:hAnsi="Candara" w:cs="Verdana"/>
          <w:spacing w:val="2"/>
          <w:sz w:val="24"/>
          <w:szCs w:val="24"/>
        </w:rPr>
        <w:t>y</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h</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at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z w:val="24"/>
          <w:szCs w:val="24"/>
        </w:rPr>
        <w:t>ach</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he</w:t>
      </w:r>
      <w:r w:rsidRPr="00CA4C9E">
        <w:rPr>
          <w:rFonts w:ascii="Candara" w:eastAsia="Verdana" w:hAnsi="Candara" w:cs="Verdana"/>
          <w:sz w:val="24"/>
          <w:szCs w:val="24"/>
        </w:rPr>
        <w:t xml:space="preserve">r </w:t>
      </w:r>
      <w:r w:rsidRPr="00CA4C9E">
        <w:rPr>
          <w:rFonts w:ascii="Candara" w:eastAsia="Verdana" w:hAnsi="Candara" w:cs="Verdana"/>
          <w:spacing w:val="-4"/>
          <w:sz w:val="24"/>
          <w:szCs w:val="24"/>
        </w:rPr>
        <w:t>w</w:t>
      </w:r>
      <w:r w:rsidRPr="00CA4C9E">
        <w:rPr>
          <w:rFonts w:ascii="Candara" w:eastAsia="Verdana" w:hAnsi="Candara" w:cs="Verdana"/>
          <w:spacing w:val="10"/>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t</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4"/>
          <w:sz w:val="24"/>
          <w:szCs w:val="24"/>
        </w:rPr>
        <w:t>e</w:t>
      </w:r>
      <w:r w:rsidRPr="00CA4C9E">
        <w:rPr>
          <w:rFonts w:ascii="Candara" w:eastAsia="Verdana" w:hAnsi="Candara" w:cs="Verdana"/>
          <w:sz w:val="24"/>
          <w:szCs w:val="24"/>
        </w:rPr>
        <w:t>l sa</w:t>
      </w:r>
      <w:r w:rsidRPr="00CA4C9E">
        <w:rPr>
          <w:rFonts w:ascii="Candara" w:eastAsia="Verdana" w:hAnsi="Candara" w:cs="Verdana"/>
          <w:spacing w:val="1"/>
          <w:sz w:val="24"/>
          <w:szCs w:val="24"/>
        </w:rPr>
        <w:t>fe</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h</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5"/>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v</w:t>
      </w:r>
      <w:r w:rsidRPr="00CA4C9E">
        <w:rPr>
          <w:rFonts w:ascii="Candara" w:eastAsia="Verdana" w:hAnsi="Candara" w:cs="Verdana"/>
          <w:spacing w:val="-6"/>
          <w:sz w:val="24"/>
          <w:szCs w:val="24"/>
        </w:rPr>
        <w:t>o</w:t>
      </w:r>
      <w:r w:rsidRPr="00CA4C9E">
        <w:rPr>
          <w:rFonts w:ascii="Candara" w:eastAsia="Verdana" w:hAnsi="Candara" w:cs="Verdana"/>
          <w:spacing w:val="6"/>
          <w:sz w:val="24"/>
          <w:szCs w:val="24"/>
        </w:rPr>
        <w:t>i</w:t>
      </w:r>
      <w:r w:rsidRPr="00CA4C9E">
        <w:rPr>
          <w:rFonts w:ascii="Candara" w:eastAsia="Verdana" w:hAnsi="Candara" w:cs="Verdana"/>
          <w:sz w:val="24"/>
          <w:szCs w:val="24"/>
        </w:rPr>
        <w:t>ce,</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li</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pacing w:val="-2"/>
          <w:sz w:val="24"/>
          <w:szCs w:val="24"/>
        </w:rPr>
        <w:t>o</w:t>
      </w:r>
      <w:r w:rsidRPr="00CA4C9E">
        <w:rPr>
          <w:rFonts w:ascii="Candara" w:eastAsia="Verdana" w:hAnsi="Candara" w:cs="Verdana"/>
          <w:sz w:val="24"/>
          <w:szCs w:val="24"/>
        </w:rPr>
        <w:t>.</w:t>
      </w:r>
    </w:p>
    <w:p w14:paraId="60E60EAB" w14:textId="77777777" w:rsidR="00BF6693" w:rsidRPr="00CA4C9E" w:rsidRDefault="00BF6693">
      <w:pPr>
        <w:spacing w:before="8" w:line="280" w:lineRule="exact"/>
        <w:rPr>
          <w:rFonts w:ascii="Candara" w:hAnsi="Candara"/>
          <w:sz w:val="28"/>
          <w:szCs w:val="28"/>
        </w:rPr>
      </w:pPr>
    </w:p>
    <w:p w14:paraId="74CD919B" w14:textId="0EB540C9" w:rsidR="00BF6693" w:rsidRPr="00CA4C9E" w:rsidRDefault="00883278">
      <w:pPr>
        <w:ind w:left="101" w:right="105"/>
        <w:rPr>
          <w:rFonts w:ascii="Candara" w:eastAsia="Verdana" w:hAnsi="Candara" w:cs="Verdana"/>
          <w:color w:val="0D0D0D"/>
          <w:sz w:val="24"/>
          <w:szCs w:val="24"/>
        </w:rPr>
      </w:pPr>
      <w:r w:rsidRPr="00CA4C9E">
        <w:rPr>
          <w:rFonts w:ascii="Candara" w:eastAsia="Verdana" w:hAnsi="Candara" w:cs="Verdana"/>
          <w:color w:val="0D0D0D"/>
          <w:spacing w:val="-1"/>
          <w:sz w:val="24"/>
          <w:szCs w:val="24"/>
        </w:rPr>
        <w:t>S</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f</w:t>
      </w:r>
      <w:r w:rsidRPr="00CA4C9E">
        <w:rPr>
          <w:rFonts w:ascii="Candara" w:eastAsia="Verdana" w:hAnsi="Candara" w:cs="Verdana"/>
          <w:color w:val="0D0D0D"/>
          <w:sz w:val="24"/>
          <w:szCs w:val="24"/>
        </w:rPr>
        <w:t>f</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il</w:t>
      </w:r>
      <w:r w:rsidRPr="00CA4C9E">
        <w:rPr>
          <w:rFonts w:ascii="Candara" w:eastAsia="Verdana" w:hAnsi="Candara" w:cs="Verdana"/>
          <w:color w:val="0D0D0D"/>
          <w:sz w:val="24"/>
          <w:szCs w:val="24"/>
        </w:rPr>
        <w:t xml:space="preserve">l </w:t>
      </w:r>
      <w:r w:rsidRPr="00CA4C9E">
        <w:rPr>
          <w:rFonts w:ascii="Candara" w:eastAsia="Verdana" w:hAnsi="Candara" w:cs="Verdana"/>
          <w:color w:val="0D0D0D"/>
          <w:spacing w:val="2"/>
          <w:sz w:val="24"/>
          <w:szCs w:val="24"/>
        </w:rPr>
        <w:t>f</w:t>
      </w:r>
      <w:r w:rsidRPr="00CA4C9E">
        <w:rPr>
          <w:rFonts w:ascii="Candara" w:eastAsia="Verdana" w:hAnsi="Candara" w:cs="Verdana"/>
          <w:color w:val="0D0D0D"/>
          <w:spacing w:val="-6"/>
          <w:sz w:val="24"/>
          <w:szCs w:val="24"/>
        </w:rPr>
        <w:t>o</w:t>
      </w:r>
      <w:r w:rsidRPr="00CA4C9E">
        <w:rPr>
          <w:rFonts w:ascii="Candara" w:eastAsia="Verdana" w:hAnsi="Candara" w:cs="Verdana"/>
          <w:color w:val="0D0D0D"/>
          <w:spacing w:val="1"/>
          <w:sz w:val="24"/>
          <w:szCs w:val="24"/>
        </w:rPr>
        <w:t>l</w:t>
      </w:r>
      <w:r w:rsidRPr="00CA4C9E">
        <w:rPr>
          <w:rFonts w:ascii="Candara" w:eastAsia="Verdana" w:hAnsi="Candara" w:cs="Verdana"/>
          <w:color w:val="0D0D0D"/>
          <w:spacing w:val="6"/>
          <w:sz w:val="24"/>
          <w:szCs w:val="24"/>
        </w:rPr>
        <w:t>l</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w</w:t>
      </w:r>
      <w:r w:rsidRPr="00CA4C9E">
        <w:rPr>
          <w:rFonts w:ascii="Candara" w:eastAsia="Verdana" w:hAnsi="Candara" w:cs="Verdana"/>
          <w:color w:val="0D0D0D"/>
          <w:spacing w:val="-2"/>
          <w:sz w:val="24"/>
          <w:szCs w:val="24"/>
        </w:rPr>
        <w:t xml:space="preserve"> </w:t>
      </w:r>
      <w:r w:rsidR="0033272E" w:rsidRPr="00CA4C9E">
        <w:rPr>
          <w:rFonts w:ascii="Candara" w:eastAsia="Verdana" w:hAnsi="Candara" w:cs="Verdana"/>
          <w:color w:val="0D0D0D"/>
          <w:spacing w:val="2"/>
          <w:sz w:val="24"/>
          <w:szCs w:val="24"/>
        </w:rPr>
        <w:t>W</w:t>
      </w:r>
      <w:r w:rsidRPr="00CA4C9E">
        <w:rPr>
          <w:rFonts w:ascii="Candara" w:eastAsia="Verdana" w:hAnsi="Candara" w:cs="Verdana"/>
          <w:color w:val="0D0D0D"/>
          <w:spacing w:val="-1"/>
          <w:sz w:val="24"/>
          <w:szCs w:val="24"/>
        </w:rPr>
        <w:t>S</w:t>
      </w:r>
      <w:r w:rsidRPr="00CA4C9E">
        <w:rPr>
          <w:rFonts w:ascii="Candara" w:eastAsia="Verdana" w:hAnsi="Candara" w:cs="Verdana"/>
          <w:color w:val="0D0D0D"/>
          <w:sz w:val="24"/>
          <w:szCs w:val="24"/>
        </w:rPr>
        <w:t>CB</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4"/>
          <w:sz w:val="24"/>
          <w:szCs w:val="24"/>
        </w:rPr>
        <w:t>C</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i</w:t>
      </w:r>
      <w:r w:rsidRPr="00CA4C9E">
        <w:rPr>
          <w:rFonts w:ascii="Candara" w:eastAsia="Verdana" w:hAnsi="Candara" w:cs="Verdana"/>
          <w:color w:val="0D0D0D"/>
          <w:spacing w:val="6"/>
          <w:sz w:val="24"/>
          <w:szCs w:val="24"/>
        </w:rPr>
        <w:t>l</w:t>
      </w:r>
      <w:r w:rsidRPr="00CA4C9E">
        <w:rPr>
          <w:rFonts w:ascii="Candara" w:eastAsia="Verdana" w:hAnsi="Candara" w:cs="Verdana"/>
          <w:color w:val="0D0D0D"/>
          <w:spacing w:val="-1"/>
          <w:sz w:val="24"/>
          <w:szCs w:val="24"/>
        </w:rPr>
        <w:t>d</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n</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z w:val="24"/>
          <w:szCs w:val="24"/>
        </w:rPr>
        <w:t>P</w:t>
      </w:r>
      <w:r w:rsidRPr="00CA4C9E">
        <w:rPr>
          <w:rFonts w:ascii="Candara" w:eastAsia="Verdana" w:hAnsi="Candara" w:cs="Verdana"/>
          <w:color w:val="0D0D0D"/>
          <w:spacing w:val="-2"/>
          <w:sz w:val="24"/>
          <w:szCs w:val="24"/>
        </w:rPr>
        <w:t>ro</w:t>
      </w:r>
      <w:r w:rsidRPr="00CA4C9E">
        <w:rPr>
          <w:rFonts w:ascii="Candara" w:eastAsia="Verdana" w:hAnsi="Candara" w:cs="Verdana"/>
          <w:color w:val="0D0D0D"/>
          <w:sz w:val="24"/>
          <w:szCs w:val="24"/>
        </w:rPr>
        <w:t>ced</w:t>
      </w:r>
      <w:r w:rsidRPr="00CA4C9E">
        <w:rPr>
          <w:rFonts w:ascii="Candara" w:eastAsia="Verdana" w:hAnsi="Candara" w:cs="Verdana"/>
          <w:color w:val="0D0D0D"/>
          <w:spacing w:val="2"/>
          <w:sz w:val="24"/>
          <w:szCs w:val="24"/>
        </w:rPr>
        <w:t>u</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s</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6"/>
          <w:sz w:val="24"/>
          <w:szCs w:val="24"/>
        </w:rPr>
        <w:t>i</w:t>
      </w:r>
      <w:r w:rsidRPr="00CA4C9E">
        <w:rPr>
          <w:rFonts w:ascii="Candara" w:eastAsia="Verdana" w:hAnsi="Candara" w:cs="Verdana"/>
          <w:color w:val="0D0D0D"/>
          <w:sz w:val="24"/>
          <w:szCs w:val="24"/>
        </w:rPr>
        <w:t>f</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2"/>
          <w:sz w:val="24"/>
          <w:szCs w:val="24"/>
        </w:rPr>
        <w:t>r</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r</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c</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ce</w:t>
      </w:r>
      <w:r w:rsidRPr="00CA4C9E">
        <w:rPr>
          <w:rFonts w:ascii="Candara" w:eastAsia="Verdana" w:hAnsi="Candara" w:cs="Verdana"/>
          <w:color w:val="0D0D0D"/>
          <w:spacing w:val="-1"/>
          <w:sz w:val="24"/>
          <w:szCs w:val="24"/>
        </w:rPr>
        <w:t>r</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s</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ro</w:t>
      </w:r>
      <w:r w:rsidRPr="00CA4C9E">
        <w:rPr>
          <w:rFonts w:ascii="Candara" w:eastAsia="Verdana" w:hAnsi="Candara" w:cs="Verdana"/>
          <w:color w:val="0D0D0D"/>
          <w:spacing w:val="1"/>
          <w:sz w:val="24"/>
          <w:szCs w:val="24"/>
        </w:rPr>
        <w:t>un</w:t>
      </w:r>
      <w:r w:rsidRPr="00CA4C9E">
        <w:rPr>
          <w:rFonts w:ascii="Candara" w:eastAsia="Verdana" w:hAnsi="Candara" w:cs="Verdana"/>
          <w:color w:val="0D0D0D"/>
          <w:sz w:val="24"/>
          <w:szCs w:val="24"/>
        </w:rPr>
        <w:t xml:space="preserve">d </w:t>
      </w:r>
      <w:r w:rsidRPr="00CA4C9E">
        <w:rPr>
          <w:rFonts w:ascii="Candara" w:eastAsia="Verdana" w:hAnsi="Candara" w:cs="Verdana"/>
          <w:color w:val="0D0D0D"/>
          <w:spacing w:val="-1"/>
          <w:sz w:val="24"/>
          <w:szCs w:val="24"/>
        </w:rPr>
        <w:t>p</w:t>
      </w:r>
      <w:r w:rsidRPr="00CA4C9E">
        <w:rPr>
          <w:rFonts w:ascii="Candara" w:eastAsia="Verdana" w:hAnsi="Candara" w:cs="Verdana"/>
          <w:color w:val="0D0D0D"/>
          <w:spacing w:val="1"/>
          <w:sz w:val="24"/>
          <w:szCs w:val="24"/>
        </w:rPr>
        <w:t>ee</w:t>
      </w:r>
      <w:r w:rsidRPr="00CA4C9E">
        <w:rPr>
          <w:rFonts w:ascii="Candara" w:eastAsia="Verdana" w:hAnsi="Candara" w:cs="Verdana"/>
          <w:color w:val="0D0D0D"/>
          <w:sz w:val="24"/>
          <w:szCs w:val="24"/>
        </w:rPr>
        <w:t xml:space="preserve">r </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n</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p</w:t>
      </w:r>
      <w:r w:rsidRPr="00CA4C9E">
        <w:rPr>
          <w:rFonts w:ascii="Candara" w:eastAsia="Verdana" w:hAnsi="Candara" w:cs="Verdana"/>
          <w:color w:val="0D0D0D"/>
          <w:spacing w:val="1"/>
          <w:sz w:val="24"/>
          <w:szCs w:val="24"/>
        </w:rPr>
        <w:t>ee</w:t>
      </w:r>
      <w:r w:rsidRPr="00CA4C9E">
        <w:rPr>
          <w:rFonts w:ascii="Candara" w:eastAsia="Verdana" w:hAnsi="Candara" w:cs="Verdana"/>
          <w:color w:val="0D0D0D"/>
          <w:sz w:val="24"/>
          <w:szCs w:val="24"/>
        </w:rPr>
        <w:t>r a</w:t>
      </w:r>
      <w:r w:rsidRPr="00CA4C9E">
        <w:rPr>
          <w:rFonts w:ascii="Candara" w:eastAsia="Verdana" w:hAnsi="Candara" w:cs="Verdana"/>
          <w:color w:val="0D0D0D"/>
          <w:spacing w:val="-1"/>
          <w:sz w:val="24"/>
          <w:szCs w:val="24"/>
        </w:rPr>
        <w:t>b</w:t>
      </w:r>
      <w:r w:rsidRPr="00CA4C9E">
        <w:rPr>
          <w:rFonts w:ascii="Candara" w:eastAsia="Verdana" w:hAnsi="Candara" w:cs="Verdana"/>
          <w:color w:val="0D0D0D"/>
          <w:spacing w:val="1"/>
          <w:sz w:val="24"/>
          <w:szCs w:val="24"/>
        </w:rPr>
        <w:t>u</w:t>
      </w:r>
      <w:r w:rsidRPr="00CA4C9E">
        <w:rPr>
          <w:rFonts w:ascii="Candara" w:eastAsia="Verdana" w:hAnsi="Candara" w:cs="Verdana"/>
          <w:color w:val="0D0D0D"/>
          <w:spacing w:val="-5"/>
          <w:sz w:val="24"/>
          <w:szCs w:val="24"/>
        </w:rPr>
        <w:t>s</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w:t>
      </w:r>
      <w:r w:rsidRPr="00CA4C9E">
        <w:rPr>
          <w:rFonts w:ascii="Candara" w:eastAsia="Verdana" w:hAnsi="Candara" w:cs="Verdana"/>
          <w:color w:val="0D0D0D"/>
          <w:spacing w:val="1"/>
          <w:sz w:val="24"/>
          <w:szCs w:val="24"/>
        </w:rPr>
        <w:t xml:space="preserve"> T</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i</w:t>
      </w:r>
      <w:r w:rsidRPr="00CA4C9E">
        <w:rPr>
          <w:rFonts w:ascii="Candara" w:eastAsia="Verdana" w:hAnsi="Candara" w:cs="Verdana"/>
          <w:color w:val="0D0D0D"/>
          <w:sz w:val="24"/>
          <w:szCs w:val="24"/>
        </w:rPr>
        <w:t>s</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6"/>
          <w:sz w:val="24"/>
          <w:szCs w:val="24"/>
        </w:rPr>
        <w:t>i</w:t>
      </w:r>
      <w:r w:rsidRPr="00CA4C9E">
        <w:rPr>
          <w:rFonts w:ascii="Candara" w:eastAsia="Verdana" w:hAnsi="Candara" w:cs="Verdana"/>
          <w:color w:val="0D0D0D"/>
          <w:sz w:val="24"/>
          <w:szCs w:val="24"/>
        </w:rPr>
        <w:t>s</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2"/>
          <w:sz w:val="24"/>
          <w:szCs w:val="24"/>
        </w:rPr>
        <w:t>m</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st</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1"/>
          <w:sz w:val="24"/>
          <w:szCs w:val="24"/>
        </w:rPr>
        <w:t>li</w:t>
      </w:r>
      <w:r w:rsidRPr="00CA4C9E">
        <w:rPr>
          <w:rFonts w:ascii="Candara" w:eastAsia="Verdana" w:hAnsi="Candara" w:cs="Verdana"/>
          <w:color w:val="0D0D0D"/>
          <w:spacing w:val="-3"/>
          <w:sz w:val="24"/>
          <w:szCs w:val="24"/>
        </w:rPr>
        <w:t>k</w:t>
      </w:r>
      <w:r w:rsidRPr="00CA4C9E">
        <w:rPr>
          <w:rFonts w:ascii="Candara" w:eastAsia="Verdana" w:hAnsi="Candara" w:cs="Verdana"/>
          <w:color w:val="0D0D0D"/>
          <w:spacing w:val="-4"/>
          <w:sz w:val="24"/>
          <w:szCs w:val="24"/>
        </w:rPr>
        <w:t>e</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y</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3"/>
          <w:sz w:val="24"/>
          <w:szCs w:val="24"/>
        </w:rPr>
        <w:t>t</w:t>
      </w:r>
      <w:r w:rsidRPr="00CA4C9E">
        <w:rPr>
          <w:rFonts w:ascii="Candara" w:eastAsia="Verdana" w:hAnsi="Candara" w:cs="Verdana"/>
          <w:color w:val="0D0D0D"/>
          <w:sz w:val="24"/>
          <w:szCs w:val="24"/>
        </w:rPr>
        <w:t xml:space="preserve">o </w:t>
      </w:r>
      <w:r w:rsidRPr="00CA4C9E">
        <w:rPr>
          <w:rFonts w:ascii="Candara" w:eastAsia="Verdana" w:hAnsi="Candara" w:cs="Verdana"/>
          <w:color w:val="0D0D0D"/>
          <w:spacing w:val="1"/>
          <w:sz w:val="24"/>
          <w:szCs w:val="24"/>
        </w:rPr>
        <w:t>in</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6"/>
          <w:sz w:val="24"/>
          <w:szCs w:val="24"/>
        </w:rPr>
        <w:t>l</w:t>
      </w:r>
      <w:r w:rsidRPr="00CA4C9E">
        <w:rPr>
          <w:rFonts w:ascii="Candara" w:eastAsia="Verdana" w:hAnsi="Candara" w:cs="Verdana"/>
          <w:color w:val="0D0D0D"/>
          <w:spacing w:val="1"/>
          <w:sz w:val="24"/>
          <w:szCs w:val="24"/>
        </w:rPr>
        <w:t>u</w:t>
      </w:r>
      <w:r w:rsidRPr="00CA4C9E">
        <w:rPr>
          <w:rFonts w:ascii="Candara" w:eastAsia="Verdana" w:hAnsi="Candara" w:cs="Verdana"/>
          <w:color w:val="0D0D0D"/>
          <w:spacing w:val="-1"/>
          <w:sz w:val="24"/>
          <w:szCs w:val="24"/>
        </w:rPr>
        <w:t>d</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1"/>
          <w:sz w:val="24"/>
          <w:szCs w:val="24"/>
        </w:rPr>
        <w:t>b</w:t>
      </w:r>
      <w:r w:rsidRPr="00CA4C9E">
        <w:rPr>
          <w:rFonts w:ascii="Candara" w:eastAsia="Verdana" w:hAnsi="Candara" w:cs="Verdana"/>
          <w:color w:val="0D0D0D"/>
          <w:spacing w:val="1"/>
          <w:sz w:val="24"/>
          <w:szCs w:val="24"/>
        </w:rPr>
        <w:t>u</w:t>
      </w:r>
      <w:r w:rsidRPr="00CA4C9E">
        <w:rPr>
          <w:rFonts w:ascii="Candara" w:eastAsia="Verdana" w:hAnsi="Candara" w:cs="Verdana"/>
          <w:color w:val="0D0D0D"/>
          <w:sz w:val="24"/>
          <w:szCs w:val="24"/>
        </w:rPr>
        <w:t>t</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n</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t</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li</w:t>
      </w:r>
      <w:r w:rsidRPr="00CA4C9E">
        <w:rPr>
          <w:rFonts w:ascii="Candara" w:eastAsia="Verdana" w:hAnsi="Candara" w:cs="Verdana"/>
          <w:color w:val="0D0D0D"/>
          <w:spacing w:val="-3"/>
          <w:sz w:val="24"/>
          <w:szCs w:val="24"/>
        </w:rPr>
        <w:t>m</w:t>
      </w:r>
      <w:r w:rsidRPr="00CA4C9E">
        <w:rPr>
          <w:rFonts w:ascii="Candara" w:eastAsia="Verdana" w:hAnsi="Candara" w:cs="Verdana"/>
          <w:color w:val="0D0D0D"/>
          <w:spacing w:val="1"/>
          <w:sz w:val="24"/>
          <w:szCs w:val="24"/>
        </w:rPr>
        <w:t>ite</w:t>
      </w:r>
      <w:r w:rsidRPr="00CA4C9E">
        <w:rPr>
          <w:rFonts w:ascii="Candara" w:eastAsia="Verdana" w:hAnsi="Candara" w:cs="Verdana"/>
          <w:color w:val="0D0D0D"/>
          <w:sz w:val="24"/>
          <w:szCs w:val="24"/>
        </w:rPr>
        <w:t>d</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 xml:space="preserve">o: </w:t>
      </w:r>
      <w:r w:rsidRPr="00CA4C9E">
        <w:rPr>
          <w:rFonts w:ascii="Candara" w:eastAsia="Verdana" w:hAnsi="Candara" w:cs="Verdana"/>
          <w:color w:val="0D0D0D"/>
          <w:spacing w:val="-1"/>
          <w:sz w:val="24"/>
          <w:szCs w:val="24"/>
        </w:rPr>
        <w:t>b</w:t>
      </w:r>
      <w:r w:rsidRPr="00CA4C9E">
        <w:rPr>
          <w:rFonts w:ascii="Candara" w:eastAsia="Verdana" w:hAnsi="Candara" w:cs="Verdana"/>
          <w:color w:val="0D0D0D"/>
          <w:spacing w:val="1"/>
          <w:sz w:val="24"/>
          <w:szCs w:val="24"/>
        </w:rPr>
        <w:t>ull</w:t>
      </w:r>
      <w:r w:rsidRPr="00CA4C9E">
        <w:rPr>
          <w:rFonts w:ascii="Candara" w:eastAsia="Verdana" w:hAnsi="Candara" w:cs="Verdana"/>
          <w:color w:val="0D0D0D"/>
          <w:spacing w:val="-3"/>
          <w:sz w:val="24"/>
          <w:szCs w:val="24"/>
        </w:rPr>
        <w:t>y</w:t>
      </w:r>
      <w:r w:rsidRPr="00CA4C9E">
        <w:rPr>
          <w:rFonts w:ascii="Candara" w:eastAsia="Verdana" w:hAnsi="Candara" w:cs="Verdana"/>
          <w:color w:val="0D0D0D"/>
          <w:spacing w:val="1"/>
          <w:sz w:val="24"/>
          <w:szCs w:val="24"/>
        </w:rPr>
        <w:t>in</w:t>
      </w:r>
      <w:r w:rsidRPr="00CA4C9E">
        <w:rPr>
          <w:rFonts w:ascii="Candara" w:eastAsia="Verdana" w:hAnsi="Candara" w:cs="Verdana"/>
          <w:color w:val="0D0D0D"/>
          <w:sz w:val="24"/>
          <w:szCs w:val="24"/>
        </w:rPr>
        <w:t>g</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3"/>
          <w:sz w:val="24"/>
          <w:szCs w:val="24"/>
        </w:rPr>
        <w:t>(</w:t>
      </w:r>
      <w:r w:rsidRPr="00CA4C9E">
        <w:rPr>
          <w:rFonts w:ascii="Candara" w:eastAsia="Verdana" w:hAnsi="Candara" w:cs="Verdana"/>
          <w:color w:val="0D0D0D"/>
          <w:spacing w:val="1"/>
          <w:sz w:val="24"/>
          <w:szCs w:val="24"/>
        </w:rPr>
        <w:t>in</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1"/>
          <w:sz w:val="24"/>
          <w:szCs w:val="24"/>
        </w:rPr>
        <w:t>lu</w:t>
      </w:r>
      <w:r w:rsidRPr="00CA4C9E">
        <w:rPr>
          <w:rFonts w:ascii="Candara" w:eastAsia="Verdana" w:hAnsi="Candara" w:cs="Verdana"/>
          <w:color w:val="0D0D0D"/>
          <w:spacing w:val="-6"/>
          <w:sz w:val="24"/>
          <w:szCs w:val="24"/>
        </w:rPr>
        <w:t>d</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g</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2"/>
          <w:sz w:val="24"/>
          <w:szCs w:val="24"/>
        </w:rPr>
        <w:t>y</w:t>
      </w:r>
      <w:r w:rsidRPr="00CA4C9E">
        <w:rPr>
          <w:rFonts w:ascii="Candara" w:eastAsia="Verdana" w:hAnsi="Candara" w:cs="Verdana"/>
          <w:color w:val="0D0D0D"/>
          <w:spacing w:val="-1"/>
          <w:sz w:val="24"/>
          <w:szCs w:val="24"/>
        </w:rPr>
        <w:t>b</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 xml:space="preserve">r </w:t>
      </w:r>
      <w:r w:rsidRPr="00CA4C9E">
        <w:rPr>
          <w:rFonts w:ascii="Candara" w:eastAsia="Verdana" w:hAnsi="Candara" w:cs="Verdana"/>
          <w:color w:val="0D0D0D"/>
          <w:spacing w:val="-1"/>
          <w:sz w:val="24"/>
          <w:szCs w:val="24"/>
        </w:rPr>
        <w:t>b</w:t>
      </w:r>
      <w:r w:rsidRPr="00CA4C9E">
        <w:rPr>
          <w:rFonts w:ascii="Candara" w:eastAsia="Verdana" w:hAnsi="Candara" w:cs="Verdana"/>
          <w:color w:val="0D0D0D"/>
          <w:spacing w:val="-3"/>
          <w:sz w:val="24"/>
          <w:szCs w:val="24"/>
        </w:rPr>
        <w:t>u</w:t>
      </w:r>
      <w:r w:rsidRPr="00CA4C9E">
        <w:rPr>
          <w:rFonts w:ascii="Candara" w:eastAsia="Verdana" w:hAnsi="Candara" w:cs="Verdana"/>
          <w:color w:val="0D0D0D"/>
          <w:spacing w:val="1"/>
          <w:sz w:val="24"/>
          <w:szCs w:val="24"/>
        </w:rPr>
        <w:t>ll</w:t>
      </w:r>
      <w:r w:rsidRPr="00CA4C9E">
        <w:rPr>
          <w:rFonts w:ascii="Candara" w:eastAsia="Verdana" w:hAnsi="Candara" w:cs="Verdana"/>
          <w:color w:val="0D0D0D"/>
          <w:spacing w:val="-3"/>
          <w:sz w:val="24"/>
          <w:szCs w:val="24"/>
        </w:rPr>
        <w:t>y</w:t>
      </w:r>
      <w:r w:rsidRPr="00CA4C9E">
        <w:rPr>
          <w:rFonts w:ascii="Candara" w:eastAsia="Verdana" w:hAnsi="Candara" w:cs="Verdana"/>
          <w:color w:val="0D0D0D"/>
          <w:spacing w:val="1"/>
          <w:sz w:val="24"/>
          <w:szCs w:val="24"/>
        </w:rPr>
        <w:t>in</w:t>
      </w:r>
      <w:r w:rsidRPr="00CA4C9E">
        <w:rPr>
          <w:rFonts w:ascii="Candara" w:eastAsia="Verdana" w:hAnsi="Candara" w:cs="Verdana"/>
          <w:color w:val="0D0D0D"/>
          <w:spacing w:val="-1"/>
          <w:sz w:val="24"/>
          <w:szCs w:val="24"/>
        </w:rPr>
        <w:t>g</w:t>
      </w:r>
      <w:r w:rsidRPr="00CA4C9E">
        <w:rPr>
          <w:rFonts w:ascii="Candara" w:eastAsia="Verdana" w:hAnsi="Candara" w:cs="Verdana"/>
          <w:color w:val="0D0D0D"/>
          <w:spacing w:val="1"/>
          <w:sz w:val="24"/>
          <w:szCs w:val="24"/>
        </w:rPr>
        <w:t>)</w:t>
      </w:r>
      <w:r w:rsidRPr="00CA4C9E">
        <w:rPr>
          <w:rFonts w:ascii="Candara" w:eastAsia="Verdana" w:hAnsi="Candara" w:cs="Verdana"/>
          <w:color w:val="0D0D0D"/>
          <w:sz w:val="24"/>
          <w:szCs w:val="24"/>
        </w:rPr>
        <w:t>,</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g</w:t>
      </w:r>
      <w:r w:rsidRPr="00CA4C9E">
        <w:rPr>
          <w:rFonts w:ascii="Candara" w:eastAsia="Verdana" w:hAnsi="Candara" w:cs="Verdana"/>
          <w:color w:val="0D0D0D"/>
          <w:spacing w:val="-4"/>
          <w:sz w:val="24"/>
          <w:szCs w:val="24"/>
        </w:rPr>
        <w:t>e</w:t>
      </w:r>
      <w:r w:rsidRPr="00CA4C9E">
        <w:rPr>
          <w:rFonts w:ascii="Candara" w:eastAsia="Verdana" w:hAnsi="Candara" w:cs="Verdana"/>
          <w:color w:val="0D0D0D"/>
          <w:spacing w:val="1"/>
          <w:sz w:val="24"/>
          <w:szCs w:val="24"/>
        </w:rPr>
        <w:t>n</w:t>
      </w:r>
      <w:r w:rsidRPr="00CA4C9E">
        <w:rPr>
          <w:rFonts w:ascii="Candara" w:eastAsia="Verdana" w:hAnsi="Candara" w:cs="Verdana"/>
          <w:color w:val="0D0D0D"/>
          <w:spacing w:val="-1"/>
          <w:sz w:val="24"/>
          <w:szCs w:val="24"/>
        </w:rPr>
        <w:t>d</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 xml:space="preserve">r </w:t>
      </w:r>
      <w:r w:rsidRPr="00CA4C9E">
        <w:rPr>
          <w:rFonts w:ascii="Candara" w:eastAsia="Verdana" w:hAnsi="Candara" w:cs="Verdana"/>
          <w:color w:val="0D0D0D"/>
          <w:spacing w:val="-1"/>
          <w:sz w:val="24"/>
          <w:szCs w:val="24"/>
        </w:rPr>
        <w:t>b</w:t>
      </w:r>
      <w:r w:rsidRPr="00CA4C9E">
        <w:rPr>
          <w:rFonts w:ascii="Candara" w:eastAsia="Verdana" w:hAnsi="Candara" w:cs="Verdana"/>
          <w:color w:val="0D0D0D"/>
          <w:sz w:val="24"/>
          <w:szCs w:val="24"/>
        </w:rPr>
        <w:t>ased</w:t>
      </w:r>
      <w:r w:rsidRPr="00CA4C9E">
        <w:rPr>
          <w:rFonts w:ascii="Candara" w:eastAsia="Verdana" w:hAnsi="Candara" w:cs="Verdana"/>
          <w:color w:val="0D0D0D"/>
          <w:spacing w:val="11"/>
          <w:sz w:val="24"/>
          <w:szCs w:val="24"/>
        </w:rPr>
        <w:t xml:space="preserve"> </w:t>
      </w:r>
      <w:r w:rsidRPr="00CA4C9E">
        <w:rPr>
          <w:rFonts w:ascii="Candara" w:eastAsia="Verdana" w:hAnsi="Candara" w:cs="Verdana"/>
          <w:color w:val="0D0D0D"/>
          <w:spacing w:val="-3"/>
          <w:sz w:val="24"/>
          <w:szCs w:val="24"/>
        </w:rPr>
        <w:t>v</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6"/>
          <w:sz w:val="24"/>
          <w:szCs w:val="24"/>
        </w:rPr>
        <w:t>o</w:t>
      </w:r>
      <w:r w:rsidRPr="00CA4C9E">
        <w:rPr>
          <w:rFonts w:ascii="Candara" w:eastAsia="Verdana" w:hAnsi="Candara" w:cs="Verdana"/>
          <w:color w:val="0D0D0D"/>
          <w:spacing w:val="6"/>
          <w:sz w:val="24"/>
          <w:szCs w:val="24"/>
        </w:rPr>
        <w:t>l</w:t>
      </w:r>
      <w:r w:rsidRPr="00CA4C9E">
        <w:rPr>
          <w:rFonts w:ascii="Candara" w:eastAsia="Verdana" w:hAnsi="Candara" w:cs="Verdana"/>
          <w:color w:val="0D0D0D"/>
          <w:spacing w:val="-4"/>
          <w:sz w:val="24"/>
          <w:szCs w:val="24"/>
        </w:rPr>
        <w:t>e</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c</w:t>
      </w:r>
      <w:r w:rsidRPr="00CA4C9E">
        <w:rPr>
          <w:rFonts w:ascii="Candara" w:eastAsia="Verdana" w:hAnsi="Candara" w:cs="Verdana"/>
          <w:color w:val="0D0D0D"/>
          <w:spacing w:val="2"/>
          <w:sz w:val="24"/>
          <w:szCs w:val="24"/>
        </w:rPr>
        <w:t>e</w:t>
      </w:r>
      <w:r w:rsidRPr="00CA4C9E">
        <w:rPr>
          <w:rFonts w:ascii="Candara" w:eastAsia="Verdana" w:hAnsi="Candara" w:cs="Verdana"/>
          <w:color w:val="0D0D0D"/>
          <w:spacing w:val="1"/>
          <w:sz w:val="24"/>
          <w:szCs w:val="24"/>
        </w:rPr>
        <w:t>/</w:t>
      </w:r>
      <w:r w:rsidRPr="00CA4C9E">
        <w:rPr>
          <w:rFonts w:ascii="Candara" w:eastAsia="Verdana" w:hAnsi="Candara" w:cs="Verdana"/>
          <w:color w:val="0D0D0D"/>
          <w:sz w:val="24"/>
          <w:szCs w:val="24"/>
        </w:rPr>
        <w:t>s</w:t>
      </w:r>
      <w:r w:rsidRPr="00CA4C9E">
        <w:rPr>
          <w:rFonts w:ascii="Candara" w:eastAsia="Verdana" w:hAnsi="Candara" w:cs="Verdana"/>
          <w:color w:val="0D0D0D"/>
          <w:spacing w:val="-4"/>
          <w:sz w:val="24"/>
          <w:szCs w:val="24"/>
        </w:rPr>
        <w:t>e</w:t>
      </w:r>
      <w:r w:rsidRPr="00CA4C9E">
        <w:rPr>
          <w:rFonts w:ascii="Candara" w:eastAsia="Verdana" w:hAnsi="Candara" w:cs="Verdana"/>
          <w:color w:val="0D0D0D"/>
          <w:spacing w:val="2"/>
          <w:sz w:val="24"/>
          <w:szCs w:val="24"/>
        </w:rPr>
        <w:t>x</w:t>
      </w:r>
      <w:r w:rsidRPr="00CA4C9E">
        <w:rPr>
          <w:rFonts w:ascii="Candara" w:eastAsia="Verdana" w:hAnsi="Candara" w:cs="Verdana"/>
          <w:color w:val="0D0D0D"/>
          <w:spacing w:val="1"/>
          <w:sz w:val="24"/>
          <w:szCs w:val="24"/>
        </w:rPr>
        <w:t>u</w:t>
      </w:r>
      <w:r w:rsidRPr="00CA4C9E">
        <w:rPr>
          <w:rFonts w:ascii="Candara" w:eastAsia="Verdana" w:hAnsi="Candara" w:cs="Verdana"/>
          <w:color w:val="0D0D0D"/>
          <w:spacing w:val="-5"/>
          <w:sz w:val="24"/>
          <w:szCs w:val="24"/>
        </w:rPr>
        <w:t>a</w:t>
      </w:r>
      <w:r w:rsidRPr="00CA4C9E">
        <w:rPr>
          <w:rFonts w:ascii="Candara" w:eastAsia="Verdana" w:hAnsi="Candara" w:cs="Verdana"/>
          <w:color w:val="0D0D0D"/>
          <w:sz w:val="24"/>
          <w:szCs w:val="24"/>
        </w:rPr>
        <w:t>l as</w:t>
      </w:r>
      <w:r w:rsidRPr="00CA4C9E">
        <w:rPr>
          <w:rFonts w:ascii="Candara" w:eastAsia="Verdana" w:hAnsi="Candara" w:cs="Verdana"/>
          <w:color w:val="0D0D0D"/>
          <w:spacing w:val="-1"/>
          <w:sz w:val="24"/>
          <w:szCs w:val="24"/>
        </w:rPr>
        <w:t>s</w:t>
      </w:r>
      <w:r w:rsidRPr="00CA4C9E">
        <w:rPr>
          <w:rFonts w:ascii="Candara" w:eastAsia="Verdana" w:hAnsi="Candara" w:cs="Verdana"/>
          <w:color w:val="0D0D0D"/>
          <w:sz w:val="24"/>
          <w:szCs w:val="24"/>
        </w:rPr>
        <w:t>a</w:t>
      </w:r>
      <w:r w:rsidRPr="00CA4C9E">
        <w:rPr>
          <w:rFonts w:ascii="Candara" w:eastAsia="Verdana" w:hAnsi="Candara" w:cs="Verdana"/>
          <w:color w:val="0D0D0D"/>
          <w:spacing w:val="-3"/>
          <w:sz w:val="24"/>
          <w:szCs w:val="24"/>
        </w:rPr>
        <w:t>u</w:t>
      </w:r>
      <w:r w:rsidRPr="00CA4C9E">
        <w:rPr>
          <w:rFonts w:ascii="Candara" w:eastAsia="Verdana" w:hAnsi="Candara" w:cs="Verdana"/>
          <w:color w:val="0D0D0D"/>
          <w:spacing w:val="6"/>
          <w:sz w:val="24"/>
          <w:szCs w:val="24"/>
        </w:rPr>
        <w:t>l</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s</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d</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z w:val="24"/>
          <w:szCs w:val="24"/>
        </w:rPr>
        <w:t>se</w:t>
      </w:r>
      <w:r w:rsidRPr="00CA4C9E">
        <w:rPr>
          <w:rFonts w:ascii="Candara" w:eastAsia="Verdana" w:hAnsi="Candara" w:cs="Verdana"/>
          <w:color w:val="0D0D0D"/>
          <w:spacing w:val="-2"/>
          <w:sz w:val="24"/>
          <w:szCs w:val="24"/>
        </w:rPr>
        <w:t>x</w:t>
      </w:r>
      <w:r w:rsidRPr="00CA4C9E">
        <w:rPr>
          <w:rFonts w:ascii="Candara" w:eastAsia="Verdana" w:hAnsi="Candara" w:cs="Verdana"/>
          <w:color w:val="0D0D0D"/>
          <w:spacing w:val="-3"/>
          <w:sz w:val="24"/>
          <w:szCs w:val="24"/>
        </w:rPr>
        <w:t>t</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1"/>
          <w:sz w:val="24"/>
          <w:szCs w:val="24"/>
        </w:rPr>
        <w:t>n</w:t>
      </w:r>
      <w:r w:rsidRPr="00CA4C9E">
        <w:rPr>
          <w:rFonts w:ascii="Candara" w:eastAsia="Verdana" w:hAnsi="Candara" w:cs="Verdana"/>
          <w:color w:val="0D0D0D"/>
          <w:spacing w:val="-1"/>
          <w:sz w:val="24"/>
          <w:szCs w:val="24"/>
        </w:rPr>
        <w:t>g</w:t>
      </w:r>
      <w:r w:rsidRPr="00CA4C9E">
        <w:rPr>
          <w:rFonts w:ascii="Candara" w:eastAsia="Verdana" w:hAnsi="Candara" w:cs="Verdana"/>
          <w:color w:val="0D0D0D"/>
          <w:sz w:val="24"/>
          <w:szCs w:val="24"/>
        </w:rPr>
        <w:t>.</w:t>
      </w:r>
    </w:p>
    <w:p w14:paraId="741C2683" w14:textId="77777777" w:rsidR="00A13522" w:rsidRPr="00CA4C9E" w:rsidRDefault="00A13522" w:rsidP="00A13522">
      <w:pPr>
        <w:ind w:left="101" w:right="105"/>
        <w:rPr>
          <w:rFonts w:ascii="Candara" w:eastAsia="Verdana" w:hAnsi="Candara" w:cs="Verdana"/>
          <w:sz w:val="24"/>
          <w:szCs w:val="24"/>
        </w:rPr>
      </w:pPr>
    </w:p>
    <w:p w14:paraId="259F242F" w14:textId="77777777" w:rsidR="00A13522" w:rsidRPr="00CA4C9E" w:rsidRDefault="00A13522" w:rsidP="00A13522">
      <w:pPr>
        <w:ind w:left="101" w:right="105"/>
        <w:rPr>
          <w:rFonts w:ascii="Candara" w:eastAsia="Verdana" w:hAnsi="Candara" w:cs="Verdana"/>
          <w:sz w:val="24"/>
          <w:szCs w:val="24"/>
        </w:rPr>
      </w:pPr>
      <w:r w:rsidRPr="00CA4C9E">
        <w:rPr>
          <w:rFonts w:ascii="Candara" w:eastAsia="Verdana" w:hAnsi="Candara" w:cs="Verdana"/>
          <w:sz w:val="24"/>
          <w:szCs w:val="24"/>
        </w:rPr>
        <w:t>Peer on Peer abuse:</w:t>
      </w:r>
    </w:p>
    <w:p w14:paraId="5A83132B" w14:textId="4544A76D" w:rsidR="00A13522" w:rsidRPr="00CA4C9E" w:rsidRDefault="00A13522" w:rsidP="00A13522">
      <w:pPr>
        <w:ind w:left="101" w:right="105"/>
        <w:rPr>
          <w:rFonts w:ascii="Candara" w:eastAsia="Verdana" w:hAnsi="Candara" w:cs="Verdana"/>
          <w:sz w:val="24"/>
          <w:szCs w:val="24"/>
        </w:rPr>
      </w:pPr>
      <w:r w:rsidRPr="00CA4C9E">
        <w:rPr>
          <w:rFonts w:ascii="Candara" w:eastAsia="Verdana" w:hAnsi="Candara" w:cs="Verdana"/>
          <w:sz w:val="24"/>
          <w:szCs w:val="24"/>
        </w:rPr>
        <w:t>Children can abuse other children. This is generally referred to as peer on peer abuse and can take many forms. This can include (but is not limited to) bullying (including</w:t>
      </w:r>
      <w:r w:rsidR="0008212F">
        <w:rPr>
          <w:rFonts w:ascii="Candara" w:eastAsia="Verdana" w:hAnsi="Candara" w:cs="Verdana"/>
          <w:sz w:val="24"/>
          <w:szCs w:val="24"/>
        </w:rPr>
        <w:t xml:space="preserve"> </w:t>
      </w:r>
      <w:r w:rsidRPr="00CA4C9E">
        <w:rPr>
          <w:rFonts w:ascii="Candara" w:eastAsia="Verdana" w:hAnsi="Candara" w:cs="Verdana"/>
          <w:sz w:val="24"/>
          <w:szCs w:val="24"/>
        </w:rPr>
        <w:t>cyberbullying); sexual violence and sexual harassment; physical abuse such as hitting, kicking, shaking, biting, hair pulling, or otherwise causing physical harm; sexting and initiating/hazing type violence and rituals.</w:t>
      </w:r>
    </w:p>
    <w:p w14:paraId="76443439" w14:textId="319460F9" w:rsidR="00A13522" w:rsidRPr="00CA4C9E" w:rsidRDefault="00A13522" w:rsidP="00A13522">
      <w:pPr>
        <w:ind w:left="101" w:right="105"/>
        <w:rPr>
          <w:rFonts w:ascii="Candara" w:eastAsia="Verdana" w:hAnsi="Candara" w:cs="Verdana"/>
          <w:sz w:val="24"/>
          <w:szCs w:val="24"/>
        </w:rPr>
      </w:pPr>
    </w:p>
    <w:p w14:paraId="5305CFD5" w14:textId="77777777" w:rsidR="00A13522" w:rsidRPr="00CA4C9E" w:rsidRDefault="00A13522" w:rsidP="00A13522">
      <w:pPr>
        <w:ind w:left="101" w:right="105"/>
        <w:rPr>
          <w:rFonts w:ascii="Candara" w:eastAsia="Verdana" w:hAnsi="Candara" w:cs="Verdana"/>
          <w:sz w:val="24"/>
          <w:szCs w:val="24"/>
        </w:rPr>
      </w:pPr>
      <w:r w:rsidRPr="00CA4C9E">
        <w:rPr>
          <w:rFonts w:ascii="Candara" w:eastAsia="Verdana" w:hAnsi="Candara" w:cs="Verdana"/>
          <w:sz w:val="24"/>
          <w:szCs w:val="24"/>
        </w:rPr>
        <w:t>Sexting:</w:t>
      </w:r>
    </w:p>
    <w:p w14:paraId="24590A73" w14:textId="6AAED4C7" w:rsidR="00A13522" w:rsidRPr="00CA4C9E" w:rsidRDefault="00A13522" w:rsidP="00A13522">
      <w:pPr>
        <w:ind w:left="101" w:right="105"/>
        <w:rPr>
          <w:rFonts w:ascii="Candara" w:hAnsi="Candara"/>
        </w:rPr>
      </w:pPr>
      <w:r w:rsidRPr="00CA4C9E">
        <w:rPr>
          <w:rFonts w:ascii="Candara" w:hAnsi="Candara"/>
          <w:sz w:val="24"/>
        </w:rPr>
        <w:t>A</w:t>
      </w:r>
      <w:r w:rsidRPr="00CA4C9E">
        <w:rPr>
          <w:rFonts w:ascii="Candara" w:eastAsia="Verdana" w:hAnsi="Candara" w:cs="Verdana"/>
          <w:sz w:val="24"/>
          <w:szCs w:val="24"/>
        </w:rPr>
        <w:t>lso known as youth produced sexual imagery (intimate pictures/videos captured of themselves or others).</w:t>
      </w:r>
    </w:p>
    <w:p w14:paraId="0D57DF33" w14:textId="77777777" w:rsidR="00BF6693" w:rsidRPr="00CA4C9E" w:rsidRDefault="00BF6693">
      <w:pPr>
        <w:spacing w:before="8" w:line="280" w:lineRule="exact"/>
        <w:rPr>
          <w:rFonts w:ascii="Candara" w:hAnsi="Candara"/>
          <w:sz w:val="28"/>
          <w:szCs w:val="28"/>
        </w:rPr>
      </w:pPr>
    </w:p>
    <w:p w14:paraId="057D27C2" w14:textId="77777777" w:rsidR="003A3770" w:rsidRPr="003A3770" w:rsidRDefault="003A3770" w:rsidP="003A3770">
      <w:pPr>
        <w:spacing w:before="59"/>
        <w:ind w:left="101"/>
        <w:rPr>
          <w:rFonts w:ascii="Candara" w:eastAsia="Verdana" w:hAnsi="Candara" w:cs="Verdana"/>
          <w:b/>
          <w:color w:val="0D0D0D"/>
          <w:spacing w:val="-1"/>
          <w:sz w:val="24"/>
          <w:szCs w:val="24"/>
        </w:rPr>
      </w:pPr>
      <w:r w:rsidRPr="003A3770">
        <w:rPr>
          <w:rFonts w:ascii="Candara" w:eastAsia="Verdana" w:hAnsi="Candara" w:cs="Verdana"/>
          <w:b/>
          <w:color w:val="0D0D0D"/>
          <w:spacing w:val="-1"/>
          <w:sz w:val="24"/>
          <w:szCs w:val="24"/>
        </w:rPr>
        <w:t>Contextual Safeguarding</w:t>
      </w:r>
    </w:p>
    <w:p w14:paraId="2D6B02F0" w14:textId="7A236063" w:rsidR="003A3770" w:rsidRPr="003A3770" w:rsidRDefault="003A3770" w:rsidP="003A3770">
      <w:pPr>
        <w:spacing w:before="59"/>
        <w:ind w:left="101"/>
        <w:rPr>
          <w:rFonts w:ascii="Candara" w:eastAsia="Verdana" w:hAnsi="Candara" w:cs="Verdana"/>
          <w:color w:val="0D0D0D"/>
          <w:spacing w:val="-1"/>
          <w:sz w:val="24"/>
          <w:szCs w:val="24"/>
        </w:rPr>
      </w:pPr>
      <w:r w:rsidRPr="003A3770">
        <w:rPr>
          <w:rFonts w:ascii="Candara" w:eastAsia="Verdana" w:hAnsi="Candara" w:cs="Verdana"/>
          <w:color w:val="0D0D0D"/>
          <w:spacing w:val="-1"/>
          <w:sz w:val="24"/>
          <w:szCs w:val="24"/>
        </w:rPr>
        <w:t xml:space="preserve">Safeguarding incidents and/or behaviours can be associated with factors outside the school and/or can occur between children outside the school. All staff, but especially the designated safeguarding lead and deputies </w:t>
      </w:r>
      <w:r>
        <w:rPr>
          <w:rFonts w:ascii="Candara" w:eastAsia="Verdana" w:hAnsi="Candara" w:cs="Verdana"/>
          <w:color w:val="0D0D0D"/>
          <w:spacing w:val="-1"/>
          <w:sz w:val="24"/>
          <w:szCs w:val="24"/>
        </w:rPr>
        <w:t>will</w:t>
      </w:r>
      <w:r w:rsidRPr="003A3770">
        <w:rPr>
          <w:rFonts w:ascii="Candara" w:eastAsia="Verdana" w:hAnsi="Candara" w:cs="Verdana"/>
          <w:color w:val="0D0D0D"/>
          <w:spacing w:val="-1"/>
          <w:sz w:val="24"/>
          <w:szCs w:val="24"/>
        </w:rPr>
        <w:t xml:space="preserve"> consider the context within which such incidents and/or behaviours occur. This is known as contextual safeguarding, which simply means assessments of children should consider whether wider environmental factors are present in a child’s life that are a threat to their safety and/or welfare. Children’s social care assessments should consider such factors so it is important that schools provide as much information as possible as part of the referral process. This will allow any assessment to consider all the available evidence and the full context of any abuse.</w:t>
      </w:r>
    </w:p>
    <w:p w14:paraId="7D5C7345" w14:textId="3A35B917" w:rsidR="003A3770" w:rsidRPr="003A3770" w:rsidRDefault="003A3770" w:rsidP="003A3770">
      <w:pPr>
        <w:spacing w:before="59"/>
        <w:ind w:left="101"/>
        <w:rPr>
          <w:rFonts w:ascii="Candara" w:eastAsia="Verdana" w:hAnsi="Candara" w:cs="Verdana"/>
          <w:b/>
          <w:color w:val="0D0D0D"/>
          <w:spacing w:val="-1"/>
          <w:sz w:val="28"/>
          <w:szCs w:val="24"/>
        </w:rPr>
      </w:pPr>
      <w:r w:rsidRPr="003A3770">
        <w:rPr>
          <w:rFonts w:ascii="Candara" w:eastAsia="Verdana" w:hAnsi="Candara" w:cs="Verdana"/>
          <w:b/>
          <w:color w:val="0D0D0D"/>
          <w:spacing w:val="-1"/>
          <w:sz w:val="28"/>
          <w:szCs w:val="24"/>
        </w:rPr>
        <w:lastRenderedPageBreak/>
        <w:t>Looked After Children and previously Looked After Children</w:t>
      </w:r>
    </w:p>
    <w:p w14:paraId="3A0A7C66" w14:textId="77777777" w:rsidR="003A3770" w:rsidRPr="003A3770" w:rsidRDefault="003A3770" w:rsidP="003A3770">
      <w:pPr>
        <w:spacing w:before="59"/>
        <w:ind w:left="101"/>
        <w:rPr>
          <w:rFonts w:ascii="Candara" w:eastAsia="Verdana" w:hAnsi="Candara" w:cs="Verdana"/>
          <w:b/>
          <w:color w:val="0D0D0D"/>
          <w:spacing w:val="-1"/>
          <w:sz w:val="24"/>
          <w:szCs w:val="24"/>
        </w:rPr>
      </w:pPr>
    </w:p>
    <w:p w14:paraId="5EBF2636" w14:textId="77777777" w:rsidR="003A3770" w:rsidRPr="003A3770" w:rsidRDefault="003A3770" w:rsidP="003A3770">
      <w:pPr>
        <w:spacing w:before="59"/>
        <w:ind w:left="101"/>
        <w:rPr>
          <w:rFonts w:ascii="Candara" w:eastAsia="Verdana" w:hAnsi="Candara" w:cs="Verdana"/>
          <w:color w:val="0D0D0D"/>
          <w:spacing w:val="-1"/>
          <w:sz w:val="24"/>
          <w:szCs w:val="24"/>
        </w:rPr>
      </w:pPr>
      <w:r w:rsidRPr="003A3770">
        <w:rPr>
          <w:rFonts w:ascii="Candara" w:eastAsia="Verdana" w:hAnsi="Candara" w:cs="Verdana"/>
          <w:color w:val="0D0D0D"/>
          <w:spacing w:val="-1"/>
          <w:sz w:val="24"/>
          <w:szCs w:val="24"/>
        </w:rPr>
        <w:t>The most common reason for children becoming looked after is as a result of abuse and/or neglect. Governing bodies should ensure that staff have the skills, knowledge and understanding to keep looked after children safe.</w:t>
      </w:r>
    </w:p>
    <w:p w14:paraId="6629C11A" w14:textId="2184592D" w:rsidR="003A3770" w:rsidRPr="003A3770" w:rsidRDefault="003A3770" w:rsidP="003A3770">
      <w:pPr>
        <w:spacing w:before="59"/>
        <w:ind w:left="101"/>
        <w:rPr>
          <w:rFonts w:ascii="Candara" w:eastAsia="Verdana" w:hAnsi="Candara" w:cs="Verdana"/>
          <w:color w:val="0D0D0D"/>
          <w:spacing w:val="-1"/>
          <w:sz w:val="24"/>
          <w:szCs w:val="24"/>
        </w:rPr>
      </w:pPr>
      <w:r w:rsidRPr="003A3770">
        <w:rPr>
          <w:rFonts w:ascii="Candara" w:eastAsia="Verdana" w:hAnsi="Candara" w:cs="Verdana"/>
          <w:color w:val="0D0D0D"/>
          <w:spacing w:val="-1"/>
          <w:sz w:val="24"/>
          <w:szCs w:val="24"/>
        </w:rPr>
        <w:t xml:space="preserve">In particular, they should ensure that appropriate staff have the information they need in relation to a child’s looked after legal status (whether they are looked after under voluntary arrangements with consent of parents or on an interim or full care order) and the child’s contact arrangements with birth parents or those with parental responsibility. They should also have the information about the child’s care arrangements and the levels of authority delegated to the carer by the authority looking after him/her. The designed safeguarding lead should have details of the child’s social worker and the name of the virtual school head in the authority that looks after the child. </w:t>
      </w:r>
      <w:r>
        <w:rPr>
          <w:rFonts w:ascii="Candara" w:eastAsia="Verdana" w:hAnsi="Candara" w:cs="Verdana"/>
          <w:color w:val="0D0D0D"/>
          <w:spacing w:val="-1"/>
          <w:sz w:val="24"/>
          <w:szCs w:val="24"/>
        </w:rPr>
        <w:t>Worcestershire’s</w:t>
      </w:r>
      <w:r w:rsidRPr="003A3770">
        <w:rPr>
          <w:rFonts w:ascii="Candara" w:eastAsia="Verdana" w:hAnsi="Candara" w:cs="Verdana"/>
          <w:color w:val="0D0D0D"/>
          <w:spacing w:val="-1"/>
          <w:sz w:val="24"/>
          <w:szCs w:val="24"/>
        </w:rPr>
        <w:t xml:space="preserve"> Local Authority’s Virtual School Head is Gwen Fennell.</w:t>
      </w:r>
    </w:p>
    <w:p w14:paraId="6AE1FA54" w14:textId="77777777" w:rsidR="003A3770" w:rsidRPr="003A3770" w:rsidRDefault="003A3770" w:rsidP="003A3770">
      <w:pPr>
        <w:spacing w:before="59"/>
        <w:ind w:left="101"/>
        <w:rPr>
          <w:rFonts w:ascii="Candara" w:eastAsia="Verdana" w:hAnsi="Candara" w:cs="Verdana"/>
          <w:color w:val="0D0D0D"/>
          <w:spacing w:val="-1"/>
          <w:sz w:val="24"/>
          <w:szCs w:val="24"/>
        </w:rPr>
      </w:pPr>
      <w:r w:rsidRPr="003A3770">
        <w:rPr>
          <w:rFonts w:ascii="Candara" w:eastAsia="Verdana" w:hAnsi="Candara" w:cs="Verdana"/>
          <w:color w:val="0D0D0D"/>
          <w:spacing w:val="-1"/>
          <w:sz w:val="24"/>
          <w:szCs w:val="24"/>
        </w:rPr>
        <w:t>A previously looked after child potentially remains vulnerable and all staff should have the skills, knowledge and understanding to keep previously looked after children safe. When dealing with looked after children and previously looked after children, it is important that all agencies work together and prompt action is taken when necessary to safeguard these children, who are a particularly vulnerable group.</w:t>
      </w:r>
    </w:p>
    <w:p w14:paraId="4FF2D3C9" w14:textId="76469DCF" w:rsidR="003A3770" w:rsidRDefault="003A3770" w:rsidP="003A3770">
      <w:pPr>
        <w:spacing w:before="59"/>
        <w:ind w:left="101"/>
        <w:rPr>
          <w:rFonts w:ascii="Candara" w:eastAsia="Verdana" w:hAnsi="Candara" w:cs="Verdana"/>
          <w:color w:val="0D0D0D"/>
          <w:spacing w:val="-1"/>
          <w:sz w:val="24"/>
          <w:szCs w:val="24"/>
        </w:rPr>
      </w:pPr>
    </w:p>
    <w:p w14:paraId="0E20F514" w14:textId="77777777" w:rsidR="003A3770" w:rsidRDefault="003A3770" w:rsidP="003A3770">
      <w:pPr>
        <w:spacing w:before="59"/>
        <w:ind w:left="101"/>
        <w:rPr>
          <w:rFonts w:ascii="Candara" w:eastAsia="Verdana" w:hAnsi="Candara" w:cs="Verdana"/>
          <w:color w:val="0D0D0D"/>
          <w:spacing w:val="-1"/>
          <w:sz w:val="24"/>
          <w:szCs w:val="24"/>
        </w:rPr>
      </w:pPr>
    </w:p>
    <w:p w14:paraId="7A4D5A54" w14:textId="56BD21EA" w:rsidR="003A3770" w:rsidRDefault="003A3770" w:rsidP="003A3770">
      <w:pPr>
        <w:spacing w:before="59"/>
        <w:ind w:left="101"/>
        <w:rPr>
          <w:rFonts w:ascii="Candara" w:eastAsia="Verdana" w:hAnsi="Candara" w:cs="Verdana"/>
          <w:b/>
          <w:color w:val="0D0D0D"/>
          <w:spacing w:val="-1"/>
          <w:sz w:val="28"/>
          <w:szCs w:val="24"/>
        </w:rPr>
      </w:pPr>
      <w:r w:rsidRPr="003A3770">
        <w:rPr>
          <w:rFonts w:ascii="Candara" w:eastAsia="Verdana" w:hAnsi="Candara" w:cs="Verdana"/>
          <w:b/>
          <w:color w:val="0D0D0D"/>
          <w:spacing w:val="-1"/>
          <w:sz w:val="28"/>
          <w:szCs w:val="24"/>
        </w:rPr>
        <w:t>Virtual School Head</w:t>
      </w:r>
    </w:p>
    <w:p w14:paraId="30CAFC87" w14:textId="77777777" w:rsidR="003A3770" w:rsidRPr="003A3770" w:rsidRDefault="003A3770" w:rsidP="003A3770">
      <w:pPr>
        <w:spacing w:before="59"/>
        <w:ind w:left="101"/>
        <w:rPr>
          <w:rFonts w:ascii="Candara" w:eastAsia="Verdana" w:hAnsi="Candara" w:cs="Verdana"/>
          <w:b/>
          <w:color w:val="0D0D0D"/>
          <w:spacing w:val="-1"/>
          <w:sz w:val="28"/>
          <w:szCs w:val="24"/>
        </w:rPr>
      </w:pPr>
    </w:p>
    <w:p w14:paraId="3D7A4B87" w14:textId="77777777" w:rsidR="003A3770" w:rsidRDefault="003A3770" w:rsidP="003A3770">
      <w:pPr>
        <w:spacing w:before="59"/>
        <w:ind w:left="101"/>
        <w:rPr>
          <w:rFonts w:ascii="Candara" w:eastAsia="Verdana" w:hAnsi="Candara" w:cs="Verdana"/>
          <w:color w:val="0D0D0D"/>
          <w:spacing w:val="-1"/>
          <w:sz w:val="24"/>
          <w:szCs w:val="24"/>
        </w:rPr>
      </w:pPr>
      <w:r>
        <w:rPr>
          <w:rFonts w:ascii="Candara" w:eastAsia="Verdana" w:hAnsi="Candara" w:cs="Verdana"/>
          <w:color w:val="0D0D0D"/>
          <w:spacing w:val="-1"/>
          <w:sz w:val="24"/>
          <w:szCs w:val="24"/>
        </w:rPr>
        <w:t>The v</w:t>
      </w:r>
      <w:r w:rsidRPr="003A3770">
        <w:rPr>
          <w:rFonts w:ascii="Candara" w:eastAsia="Verdana" w:hAnsi="Candara" w:cs="Verdana"/>
          <w:color w:val="0D0D0D"/>
          <w:spacing w:val="-1"/>
          <w:sz w:val="24"/>
          <w:szCs w:val="24"/>
        </w:rPr>
        <w:t>irtual School Head manage</w:t>
      </w:r>
      <w:r>
        <w:rPr>
          <w:rFonts w:ascii="Candara" w:eastAsia="Verdana" w:hAnsi="Candara" w:cs="Verdana"/>
          <w:color w:val="0D0D0D"/>
          <w:spacing w:val="-1"/>
          <w:sz w:val="24"/>
          <w:szCs w:val="24"/>
        </w:rPr>
        <w:t>s</w:t>
      </w:r>
      <w:r w:rsidRPr="003A3770">
        <w:rPr>
          <w:rFonts w:ascii="Candara" w:eastAsia="Verdana" w:hAnsi="Candara" w:cs="Verdana"/>
          <w:color w:val="0D0D0D"/>
          <w:spacing w:val="-1"/>
          <w:sz w:val="24"/>
          <w:szCs w:val="24"/>
        </w:rPr>
        <w:t xml:space="preserve"> pupil premium plus for looked after children, they receive this funding based on the latest published number of children looked after by the local authority. </w:t>
      </w:r>
      <w:r>
        <w:rPr>
          <w:rFonts w:ascii="Candara" w:eastAsia="Verdana" w:hAnsi="Candara" w:cs="Verdana"/>
          <w:color w:val="0D0D0D"/>
          <w:spacing w:val="-1"/>
          <w:sz w:val="24"/>
          <w:szCs w:val="24"/>
        </w:rPr>
        <w:t>The proprietor will</w:t>
      </w:r>
      <w:r w:rsidRPr="003A3770">
        <w:rPr>
          <w:rFonts w:ascii="Candara" w:eastAsia="Verdana" w:hAnsi="Candara" w:cs="Verdana"/>
          <w:color w:val="0D0D0D"/>
          <w:spacing w:val="-1"/>
          <w:sz w:val="24"/>
          <w:szCs w:val="24"/>
        </w:rPr>
        <w:t xml:space="preserve"> work </w:t>
      </w:r>
      <w:r>
        <w:rPr>
          <w:rFonts w:ascii="Candara" w:eastAsia="Verdana" w:hAnsi="Candara" w:cs="Verdana"/>
          <w:color w:val="0D0D0D"/>
          <w:spacing w:val="-1"/>
          <w:sz w:val="24"/>
          <w:szCs w:val="24"/>
        </w:rPr>
        <w:t>with the virtual school head to:</w:t>
      </w:r>
    </w:p>
    <w:p w14:paraId="69991DB1" w14:textId="77777777" w:rsidR="003A3770" w:rsidRDefault="003A3770" w:rsidP="003A3770">
      <w:pPr>
        <w:pStyle w:val="ListParagraph"/>
        <w:numPr>
          <w:ilvl w:val="0"/>
          <w:numId w:val="7"/>
        </w:numPr>
        <w:spacing w:before="59"/>
        <w:rPr>
          <w:rFonts w:ascii="Candara" w:eastAsia="Verdana" w:hAnsi="Candara" w:cs="Verdana"/>
          <w:color w:val="0D0D0D"/>
          <w:spacing w:val="-1"/>
          <w:sz w:val="24"/>
          <w:szCs w:val="24"/>
        </w:rPr>
      </w:pPr>
      <w:r w:rsidRPr="003A3770">
        <w:rPr>
          <w:rFonts w:ascii="Candara" w:eastAsia="Verdana" w:hAnsi="Candara" w:cs="Verdana"/>
          <w:color w:val="0D0D0D"/>
          <w:spacing w:val="-1"/>
          <w:sz w:val="24"/>
          <w:szCs w:val="24"/>
        </w:rPr>
        <w:t>discuss how funding can be best used to support the progress of looked after children in the school and meet the needs identified in the c</w:t>
      </w:r>
      <w:r>
        <w:rPr>
          <w:rFonts w:ascii="Candara" w:eastAsia="Verdana" w:hAnsi="Candara" w:cs="Verdana"/>
          <w:color w:val="0D0D0D"/>
          <w:spacing w:val="-1"/>
          <w:sz w:val="24"/>
          <w:szCs w:val="24"/>
        </w:rPr>
        <w:t>hild’s personal education plan;</w:t>
      </w:r>
    </w:p>
    <w:p w14:paraId="048F456D" w14:textId="5DDFF03B" w:rsidR="003A3770" w:rsidRPr="003A3770" w:rsidRDefault="003A3770" w:rsidP="003A3770">
      <w:pPr>
        <w:pStyle w:val="ListParagraph"/>
        <w:numPr>
          <w:ilvl w:val="0"/>
          <w:numId w:val="7"/>
        </w:numPr>
        <w:spacing w:before="59"/>
        <w:rPr>
          <w:rFonts w:ascii="Candara" w:eastAsia="Verdana" w:hAnsi="Candara" w:cs="Verdana"/>
          <w:color w:val="0D0D0D"/>
          <w:spacing w:val="-1"/>
          <w:sz w:val="24"/>
          <w:szCs w:val="24"/>
        </w:rPr>
      </w:pPr>
      <w:r w:rsidRPr="003A3770">
        <w:rPr>
          <w:rFonts w:ascii="Candara" w:eastAsia="Verdana" w:hAnsi="Candara" w:cs="Verdana"/>
          <w:color w:val="0D0D0D"/>
          <w:spacing w:val="-1"/>
          <w:sz w:val="24"/>
          <w:szCs w:val="24"/>
        </w:rPr>
        <w:t>promote the educational achievement of previously looked after children.</w:t>
      </w:r>
    </w:p>
    <w:p w14:paraId="07671249" w14:textId="77777777" w:rsidR="003A3770" w:rsidRPr="003A3770" w:rsidRDefault="003A3770" w:rsidP="003A3770">
      <w:pPr>
        <w:spacing w:before="59"/>
        <w:ind w:left="101"/>
        <w:rPr>
          <w:rFonts w:ascii="Candara" w:eastAsia="Verdana" w:hAnsi="Candara" w:cs="Verdana"/>
          <w:color w:val="0D0D0D"/>
          <w:spacing w:val="-1"/>
          <w:sz w:val="24"/>
          <w:szCs w:val="24"/>
        </w:rPr>
      </w:pPr>
      <w:r w:rsidRPr="003A3770">
        <w:rPr>
          <w:rFonts w:ascii="Candara" w:eastAsia="Verdana" w:hAnsi="Candara" w:cs="Verdana"/>
          <w:color w:val="0D0D0D"/>
          <w:spacing w:val="-1"/>
          <w:sz w:val="24"/>
          <w:szCs w:val="24"/>
        </w:rPr>
        <w:t>Statutory guidance on Promoting the Education of Looked After Children contains further information on the roles and responsibilities of virtual school heads.</w:t>
      </w:r>
    </w:p>
    <w:p w14:paraId="43590B11" w14:textId="77777777" w:rsidR="003A3770" w:rsidRDefault="003A3770" w:rsidP="003A3770">
      <w:pPr>
        <w:spacing w:before="59"/>
        <w:ind w:left="101"/>
        <w:rPr>
          <w:rFonts w:ascii="Candara" w:eastAsia="Verdana" w:hAnsi="Candara" w:cs="Verdana"/>
          <w:color w:val="0D0D0D"/>
          <w:spacing w:val="-1"/>
          <w:sz w:val="24"/>
          <w:szCs w:val="24"/>
        </w:rPr>
      </w:pPr>
    </w:p>
    <w:p w14:paraId="0C959356" w14:textId="77777777" w:rsidR="003A3770" w:rsidRDefault="003A3770" w:rsidP="003A3770">
      <w:pPr>
        <w:spacing w:before="59"/>
        <w:ind w:left="101"/>
        <w:rPr>
          <w:rFonts w:ascii="Candara" w:eastAsia="Verdana" w:hAnsi="Candara" w:cs="Verdana"/>
          <w:color w:val="0D0D0D"/>
          <w:spacing w:val="-1"/>
          <w:sz w:val="24"/>
          <w:szCs w:val="24"/>
        </w:rPr>
      </w:pPr>
    </w:p>
    <w:p w14:paraId="7BCF4054" w14:textId="77777777" w:rsidR="00AD389A" w:rsidRDefault="00AD389A" w:rsidP="003A3770">
      <w:pPr>
        <w:spacing w:before="59"/>
        <w:ind w:left="101"/>
        <w:rPr>
          <w:rFonts w:ascii="Candara" w:eastAsia="Verdana" w:hAnsi="Candara" w:cs="Verdana"/>
          <w:b/>
          <w:color w:val="0D0D0D"/>
          <w:spacing w:val="-1"/>
          <w:sz w:val="24"/>
          <w:szCs w:val="24"/>
        </w:rPr>
      </w:pPr>
    </w:p>
    <w:p w14:paraId="356F5CA9" w14:textId="77777777" w:rsidR="00AD389A" w:rsidRDefault="00AD389A" w:rsidP="003A3770">
      <w:pPr>
        <w:spacing w:before="59"/>
        <w:ind w:left="101"/>
        <w:rPr>
          <w:rFonts w:ascii="Candara" w:eastAsia="Verdana" w:hAnsi="Candara" w:cs="Verdana"/>
          <w:b/>
          <w:color w:val="0D0D0D"/>
          <w:spacing w:val="-1"/>
          <w:sz w:val="24"/>
          <w:szCs w:val="24"/>
        </w:rPr>
      </w:pPr>
    </w:p>
    <w:p w14:paraId="71AA0837" w14:textId="77777777" w:rsidR="00AD389A" w:rsidRDefault="00AD389A" w:rsidP="003A3770">
      <w:pPr>
        <w:spacing w:before="59"/>
        <w:ind w:left="101"/>
        <w:rPr>
          <w:rFonts w:ascii="Candara" w:eastAsia="Verdana" w:hAnsi="Candara" w:cs="Verdana"/>
          <w:b/>
          <w:color w:val="0D0D0D"/>
          <w:spacing w:val="-1"/>
          <w:sz w:val="24"/>
          <w:szCs w:val="24"/>
        </w:rPr>
      </w:pPr>
    </w:p>
    <w:p w14:paraId="580003E4" w14:textId="77777777" w:rsidR="00AD389A" w:rsidRDefault="00AD389A" w:rsidP="003A3770">
      <w:pPr>
        <w:spacing w:before="59"/>
        <w:ind w:left="101"/>
        <w:rPr>
          <w:rFonts w:ascii="Candara" w:eastAsia="Verdana" w:hAnsi="Candara" w:cs="Verdana"/>
          <w:b/>
          <w:color w:val="0D0D0D"/>
          <w:spacing w:val="-1"/>
          <w:sz w:val="24"/>
          <w:szCs w:val="24"/>
        </w:rPr>
      </w:pPr>
    </w:p>
    <w:p w14:paraId="4EBE4D44" w14:textId="77777777" w:rsidR="00AD389A" w:rsidRDefault="00AD389A" w:rsidP="003A3770">
      <w:pPr>
        <w:spacing w:before="59"/>
        <w:ind w:left="101"/>
        <w:rPr>
          <w:rFonts w:ascii="Candara" w:eastAsia="Verdana" w:hAnsi="Candara" w:cs="Verdana"/>
          <w:b/>
          <w:color w:val="0D0D0D"/>
          <w:spacing w:val="-1"/>
          <w:sz w:val="24"/>
          <w:szCs w:val="24"/>
        </w:rPr>
      </w:pPr>
    </w:p>
    <w:p w14:paraId="21E9AC8F" w14:textId="77777777" w:rsidR="00AD389A" w:rsidRDefault="00AD389A" w:rsidP="003A3770">
      <w:pPr>
        <w:spacing w:before="59"/>
        <w:ind w:left="101"/>
        <w:rPr>
          <w:rFonts w:ascii="Candara" w:eastAsia="Verdana" w:hAnsi="Candara" w:cs="Verdana"/>
          <w:b/>
          <w:color w:val="0D0D0D"/>
          <w:spacing w:val="-1"/>
          <w:sz w:val="24"/>
          <w:szCs w:val="24"/>
        </w:rPr>
      </w:pPr>
    </w:p>
    <w:p w14:paraId="044F7D0F" w14:textId="77777777" w:rsidR="00AD389A" w:rsidRDefault="00AD389A" w:rsidP="003A3770">
      <w:pPr>
        <w:spacing w:before="59"/>
        <w:ind w:left="101"/>
        <w:rPr>
          <w:rFonts w:ascii="Candara" w:eastAsia="Verdana" w:hAnsi="Candara" w:cs="Verdana"/>
          <w:b/>
          <w:color w:val="0D0D0D"/>
          <w:spacing w:val="-1"/>
          <w:sz w:val="24"/>
          <w:szCs w:val="24"/>
        </w:rPr>
      </w:pPr>
    </w:p>
    <w:p w14:paraId="18352A07" w14:textId="1C8DBB19" w:rsidR="003A3770" w:rsidRPr="003A3770" w:rsidRDefault="003A3770" w:rsidP="003A3770">
      <w:pPr>
        <w:spacing w:before="59"/>
        <w:ind w:left="101"/>
        <w:rPr>
          <w:rFonts w:ascii="Candara" w:eastAsia="Verdana" w:hAnsi="Candara" w:cs="Verdana"/>
          <w:b/>
          <w:color w:val="0D0D0D"/>
          <w:spacing w:val="-1"/>
          <w:sz w:val="24"/>
          <w:szCs w:val="24"/>
        </w:rPr>
      </w:pPr>
      <w:r w:rsidRPr="003A3770">
        <w:rPr>
          <w:rFonts w:ascii="Candara" w:eastAsia="Verdana" w:hAnsi="Candara" w:cs="Verdana"/>
          <w:b/>
          <w:color w:val="0D0D0D"/>
          <w:spacing w:val="-1"/>
          <w:sz w:val="24"/>
          <w:szCs w:val="24"/>
        </w:rPr>
        <w:lastRenderedPageBreak/>
        <w:t>Early Help</w:t>
      </w:r>
    </w:p>
    <w:p w14:paraId="39DDA278" w14:textId="77777777" w:rsidR="003A3770" w:rsidRDefault="003A3770" w:rsidP="003A3770">
      <w:pPr>
        <w:spacing w:before="59"/>
        <w:ind w:left="101"/>
        <w:rPr>
          <w:rFonts w:ascii="Candara" w:eastAsia="Verdana" w:hAnsi="Candara" w:cs="Verdana"/>
          <w:color w:val="0D0D0D"/>
          <w:spacing w:val="-1"/>
          <w:sz w:val="24"/>
          <w:szCs w:val="24"/>
        </w:rPr>
      </w:pPr>
    </w:p>
    <w:p w14:paraId="4A9A082A" w14:textId="3AEAA054" w:rsidR="003A3770" w:rsidRPr="003A3770" w:rsidRDefault="003A3770" w:rsidP="003A3770">
      <w:pPr>
        <w:spacing w:before="59"/>
        <w:ind w:left="101"/>
        <w:rPr>
          <w:rFonts w:ascii="Candara" w:eastAsia="Verdana" w:hAnsi="Candara" w:cs="Verdana"/>
          <w:color w:val="0D0D0D"/>
          <w:spacing w:val="-1"/>
          <w:sz w:val="24"/>
          <w:szCs w:val="24"/>
        </w:rPr>
      </w:pPr>
      <w:r>
        <w:rPr>
          <w:rFonts w:ascii="Candara" w:eastAsia="Verdana" w:hAnsi="Candara" w:cs="Verdana"/>
          <w:color w:val="0D0D0D"/>
          <w:spacing w:val="-1"/>
          <w:sz w:val="24"/>
          <w:szCs w:val="24"/>
        </w:rPr>
        <w:t>Worcestershire’s</w:t>
      </w:r>
      <w:r w:rsidRPr="003A3770">
        <w:rPr>
          <w:rFonts w:ascii="Candara" w:eastAsia="Verdana" w:hAnsi="Candara" w:cs="Verdana"/>
          <w:color w:val="0D0D0D"/>
          <w:spacing w:val="-1"/>
          <w:sz w:val="24"/>
          <w:szCs w:val="24"/>
        </w:rPr>
        <w:t xml:space="preserve"> Early Help Strategy</w:t>
      </w:r>
    </w:p>
    <w:p w14:paraId="62F420A1" w14:textId="02AAD141" w:rsidR="00AD389A" w:rsidRDefault="000418FB" w:rsidP="003A3770">
      <w:pPr>
        <w:spacing w:before="59"/>
        <w:ind w:left="101"/>
        <w:rPr>
          <w:rFonts w:ascii="Candara" w:eastAsia="Verdana" w:hAnsi="Candara" w:cs="Verdana"/>
          <w:color w:val="0D0D0D"/>
          <w:spacing w:val="-1"/>
          <w:sz w:val="24"/>
          <w:szCs w:val="24"/>
        </w:rPr>
      </w:pPr>
      <w:hyperlink r:id="rId10" w:history="1">
        <w:r w:rsidR="00AD389A" w:rsidRPr="00384189">
          <w:rPr>
            <w:rStyle w:val="Hyperlink"/>
            <w:rFonts w:ascii="Candara" w:eastAsia="Verdana" w:hAnsi="Candara" w:cs="Verdana"/>
            <w:spacing w:val="-1"/>
            <w:sz w:val="24"/>
            <w:szCs w:val="24"/>
          </w:rPr>
          <w:t>www.worcestershire.gov.uk/download/downloads/id/8802/worcestershire_early_help_strategy_2017_to_2020.pdf</w:t>
        </w:r>
      </w:hyperlink>
    </w:p>
    <w:p w14:paraId="0986BED6" w14:textId="4862876F" w:rsidR="003A3770" w:rsidRPr="003A3770" w:rsidRDefault="004B19CE" w:rsidP="003A3770">
      <w:pPr>
        <w:spacing w:before="59"/>
        <w:ind w:left="101"/>
        <w:rPr>
          <w:rFonts w:ascii="Candara" w:eastAsia="Verdana" w:hAnsi="Candara" w:cs="Verdana"/>
          <w:color w:val="0D0D0D"/>
          <w:spacing w:val="-1"/>
          <w:sz w:val="24"/>
          <w:szCs w:val="24"/>
        </w:rPr>
      </w:pPr>
      <w:r>
        <w:rPr>
          <w:rFonts w:ascii="Candara" w:eastAsia="Verdana" w:hAnsi="Candara" w:cs="Verdana"/>
          <w:color w:val="0D0D0D"/>
          <w:spacing w:val="-1"/>
          <w:sz w:val="24"/>
          <w:szCs w:val="24"/>
        </w:rPr>
        <w:t>Levels of need</w:t>
      </w:r>
      <w:r w:rsidR="003A3770" w:rsidRPr="003A3770">
        <w:rPr>
          <w:rFonts w:ascii="Candara" w:eastAsia="Verdana" w:hAnsi="Candara" w:cs="Verdana"/>
          <w:color w:val="0D0D0D"/>
          <w:spacing w:val="-1"/>
          <w:sz w:val="24"/>
          <w:szCs w:val="24"/>
        </w:rPr>
        <w:t xml:space="preserve"> Guidance:</w:t>
      </w:r>
    </w:p>
    <w:p w14:paraId="7E6E72F1" w14:textId="5BED430E" w:rsidR="00AD389A" w:rsidRDefault="000418FB" w:rsidP="003A3770">
      <w:pPr>
        <w:spacing w:before="59"/>
        <w:ind w:left="101"/>
        <w:rPr>
          <w:rFonts w:ascii="Candara" w:eastAsia="Verdana" w:hAnsi="Candara" w:cs="Verdana"/>
          <w:color w:val="0D0D0D"/>
          <w:spacing w:val="-1"/>
          <w:sz w:val="24"/>
          <w:szCs w:val="24"/>
        </w:rPr>
      </w:pPr>
      <w:hyperlink r:id="rId11" w:history="1">
        <w:r w:rsidR="00AD389A" w:rsidRPr="00384189">
          <w:rPr>
            <w:rStyle w:val="Hyperlink"/>
            <w:rFonts w:ascii="Candara" w:eastAsia="Verdana" w:hAnsi="Candara" w:cs="Verdana"/>
            <w:spacing w:val="-1"/>
            <w:sz w:val="24"/>
            <w:szCs w:val="24"/>
          </w:rPr>
          <w:t>http://www.worcestershire.gov.uk/downloads/file/7962/levels_of_need_guidance_formerly_threshold_guidance</w:t>
        </w:r>
      </w:hyperlink>
    </w:p>
    <w:p w14:paraId="5984F409" w14:textId="25499BFA" w:rsidR="003A3770" w:rsidRPr="003A3770" w:rsidRDefault="00AB0CD6" w:rsidP="003A3770">
      <w:pPr>
        <w:spacing w:before="59"/>
        <w:ind w:left="101"/>
        <w:rPr>
          <w:rFonts w:ascii="Candara" w:eastAsia="Verdana" w:hAnsi="Candara" w:cs="Verdana"/>
          <w:color w:val="0D0D0D"/>
          <w:spacing w:val="-1"/>
          <w:sz w:val="24"/>
          <w:szCs w:val="24"/>
        </w:rPr>
      </w:pPr>
      <w:r>
        <w:rPr>
          <w:rFonts w:ascii="Candara" w:eastAsia="Verdana" w:hAnsi="Candara" w:cs="Verdana"/>
          <w:color w:val="0D0D0D"/>
          <w:spacing w:val="-1"/>
          <w:sz w:val="24"/>
          <w:szCs w:val="24"/>
        </w:rPr>
        <w:t>Wribbenhall School’s</w:t>
      </w:r>
      <w:r w:rsidR="003A3770" w:rsidRPr="003A3770">
        <w:rPr>
          <w:rFonts w:ascii="Candara" w:eastAsia="Verdana" w:hAnsi="Candara" w:cs="Verdana"/>
          <w:color w:val="0D0D0D"/>
          <w:spacing w:val="-1"/>
          <w:sz w:val="24"/>
          <w:szCs w:val="24"/>
        </w:rPr>
        <w:t xml:space="preserve"> local family centre is:</w:t>
      </w:r>
    </w:p>
    <w:p w14:paraId="34B5C9BE" w14:textId="7C54E250" w:rsidR="00AB0CD6" w:rsidRDefault="00AB0CD6" w:rsidP="00AB0CD6">
      <w:pPr>
        <w:spacing w:before="59"/>
        <w:ind w:left="101"/>
        <w:rPr>
          <w:rFonts w:ascii="Candara" w:eastAsia="Verdana" w:hAnsi="Candara" w:cs="Verdana"/>
          <w:color w:val="0D0D0D"/>
          <w:spacing w:val="-1"/>
          <w:sz w:val="24"/>
          <w:szCs w:val="24"/>
        </w:rPr>
      </w:pPr>
      <w:r>
        <w:rPr>
          <w:rFonts w:ascii="Candara" w:eastAsia="Verdana" w:hAnsi="Candara" w:cs="Verdana"/>
          <w:color w:val="0D0D0D"/>
          <w:spacing w:val="-1"/>
          <w:sz w:val="24"/>
          <w:szCs w:val="24"/>
        </w:rPr>
        <w:t>Riverside</w:t>
      </w:r>
      <w:r w:rsidR="003A3770" w:rsidRPr="003A3770">
        <w:rPr>
          <w:rFonts w:ascii="Candara" w:eastAsia="Verdana" w:hAnsi="Candara" w:cs="Verdana"/>
          <w:color w:val="0D0D0D"/>
          <w:spacing w:val="-1"/>
          <w:sz w:val="24"/>
          <w:szCs w:val="24"/>
        </w:rPr>
        <w:t xml:space="preserve"> Family Centre - </w:t>
      </w:r>
      <w:r w:rsidRPr="00AB0CD6">
        <w:rPr>
          <w:rFonts w:ascii="Candara" w:eastAsia="Verdana" w:hAnsi="Candara" w:cs="Verdana"/>
          <w:color w:val="0D0D0D"/>
          <w:spacing w:val="-1"/>
          <w:sz w:val="24"/>
          <w:szCs w:val="24"/>
        </w:rPr>
        <w:t>81 Stourport Rd, Bewdley DY12 1BJ</w:t>
      </w:r>
      <w:r>
        <w:rPr>
          <w:rFonts w:ascii="Candara" w:eastAsia="Verdana" w:hAnsi="Candara" w:cs="Verdana"/>
          <w:color w:val="0D0D0D"/>
          <w:spacing w:val="-1"/>
          <w:sz w:val="24"/>
          <w:szCs w:val="24"/>
        </w:rPr>
        <w:t xml:space="preserve"> - </w:t>
      </w:r>
      <w:r w:rsidRPr="00AB0CD6">
        <w:rPr>
          <w:rFonts w:ascii="Candara" w:eastAsia="Verdana" w:hAnsi="Candara" w:cs="Verdana"/>
          <w:color w:val="0D0D0D"/>
          <w:spacing w:val="-1"/>
          <w:sz w:val="24"/>
          <w:szCs w:val="24"/>
        </w:rPr>
        <w:t>Phone: 01299 403796</w:t>
      </w:r>
      <w:r>
        <w:rPr>
          <w:rFonts w:ascii="Candara" w:eastAsia="Verdana" w:hAnsi="Candara" w:cs="Verdana"/>
          <w:color w:val="0D0D0D"/>
          <w:spacing w:val="-1"/>
          <w:sz w:val="24"/>
          <w:szCs w:val="24"/>
        </w:rPr>
        <w:t xml:space="preserve"> (Michelle Froggat)</w:t>
      </w:r>
      <w:r w:rsidR="003A3770" w:rsidRPr="003A3770">
        <w:rPr>
          <w:rFonts w:ascii="Candara" w:eastAsia="Verdana" w:hAnsi="Candara" w:cs="Verdana"/>
          <w:color w:val="0D0D0D"/>
          <w:spacing w:val="-1"/>
          <w:sz w:val="24"/>
          <w:szCs w:val="24"/>
        </w:rPr>
        <w:t xml:space="preserve"> </w:t>
      </w:r>
    </w:p>
    <w:p w14:paraId="2A00F085" w14:textId="77777777" w:rsidR="00AB0CD6" w:rsidRDefault="00AB0CD6" w:rsidP="00AB0CD6">
      <w:pPr>
        <w:spacing w:before="59"/>
        <w:ind w:left="101"/>
        <w:rPr>
          <w:rFonts w:ascii="Candara" w:eastAsia="Verdana" w:hAnsi="Candara" w:cs="Verdana"/>
          <w:color w:val="0D0D0D"/>
          <w:spacing w:val="-1"/>
          <w:sz w:val="24"/>
          <w:szCs w:val="24"/>
        </w:rPr>
      </w:pPr>
    </w:p>
    <w:p w14:paraId="0D562233" w14:textId="77777777" w:rsidR="00AB0CD6" w:rsidRDefault="00AB0CD6" w:rsidP="00AB0CD6">
      <w:pPr>
        <w:spacing w:before="59"/>
        <w:ind w:left="101"/>
        <w:rPr>
          <w:rFonts w:ascii="Candara" w:eastAsia="Verdana" w:hAnsi="Candara" w:cs="Verdana"/>
          <w:color w:val="0D0D0D"/>
          <w:spacing w:val="-1"/>
          <w:sz w:val="24"/>
          <w:szCs w:val="24"/>
        </w:rPr>
      </w:pPr>
    </w:p>
    <w:p w14:paraId="7D66636D" w14:textId="0117E919" w:rsidR="00BF6693" w:rsidRPr="00AB0CD6" w:rsidRDefault="00883278" w:rsidP="00AB0CD6">
      <w:pPr>
        <w:spacing w:before="59"/>
        <w:ind w:left="101"/>
        <w:rPr>
          <w:rFonts w:ascii="Candara" w:eastAsia="Verdana" w:hAnsi="Candara" w:cs="Verdana"/>
          <w:b/>
          <w:sz w:val="28"/>
          <w:szCs w:val="24"/>
        </w:rPr>
      </w:pPr>
      <w:r w:rsidRPr="00AB0CD6">
        <w:rPr>
          <w:rFonts w:ascii="Candara" w:eastAsia="Verdana" w:hAnsi="Candara" w:cs="Verdana"/>
          <w:b/>
          <w:color w:val="0D0D0D"/>
          <w:spacing w:val="-1"/>
          <w:sz w:val="28"/>
          <w:szCs w:val="24"/>
        </w:rPr>
        <w:t>C</w:t>
      </w:r>
      <w:r w:rsidRPr="00AB0CD6">
        <w:rPr>
          <w:rFonts w:ascii="Candara" w:eastAsia="Verdana" w:hAnsi="Candara" w:cs="Verdana"/>
          <w:b/>
          <w:color w:val="0D0D0D"/>
          <w:spacing w:val="2"/>
          <w:sz w:val="28"/>
          <w:szCs w:val="24"/>
        </w:rPr>
        <w:t>h</w:t>
      </w:r>
      <w:r w:rsidRPr="00AB0CD6">
        <w:rPr>
          <w:rFonts w:ascii="Candara" w:eastAsia="Verdana" w:hAnsi="Candara" w:cs="Verdana"/>
          <w:b/>
          <w:color w:val="0D0D0D"/>
          <w:sz w:val="28"/>
          <w:szCs w:val="24"/>
        </w:rPr>
        <w:t>i</w:t>
      </w:r>
      <w:r w:rsidRPr="00AB0CD6">
        <w:rPr>
          <w:rFonts w:ascii="Candara" w:eastAsia="Verdana" w:hAnsi="Candara" w:cs="Verdana"/>
          <w:b/>
          <w:color w:val="0D0D0D"/>
          <w:spacing w:val="-1"/>
          <w:sz w:val="28"/>
          <w:szCs w:val="24"/>
        </w:rPr>
        <w:t>l</w:t>
      </w:r>
      <w:r w:rsidRPr="00AB0CD6">
        <w:rPr>
          <w:rFonts w:ascii="Candara" w:eastAsia="Verdana" w:hAnsi="Candara" w:cs="Verdana"/>
          <w:b/>
          <w:color w:val="0D0D0D"/>
          <w:sz w:val="28"/>
          <w:szCs w:val="24"/>
        </w:rPr>
        <w:t>d</w:t>
      </w:r>
      <w:r w:rsidRPr="00AB0CD6">
        <w:rPr>
          <w:rFonts w:ascii="Candara" w:eastAsia="Verdana" w:hAnsi="Candara" w:cs="Verdana"/>
          <w:b/>
          <w:color w:val="0D0D0D"/>
          <w:spacing w:val="1"/>
          <w:sz w:val="28"/>
          <w:szCs w:val="24"/>
        </w:rPr>
        <w:t>r</w:t>
      </w:r>
      <w:r w:rsidRPr="00AB0CD6">
        <w:rPr>
          <w:rFonts w:ascii="Candara" w:eastAsia="Verdana" w:hAnsi="Candara" w:cs="Verdana"/>
          <w:b/>
          <w:color w:val="0D0D0D"/>
          <w:spacing w:val="-1"/>
          <w:sz w:val="28"/>
          <w:szCs w:val="24"/>
        </w:rPr>
        <w:t>e</w:t>
      </w:r>
      <w:r w:rsidRPr="00AB0CD6">
        <w:rPr>
          <w:rFonts w:ascii="Candara" w:eastAsia="Verdana" w:hAnsi="Candara" w:cs="Verdana"/>
          <w:b/>
          <w:color w:val="0D0D0D"/>
          <w:sz w:val="28"/>
          <w:szCs w:val="24"/>
        </w:rPr>
        <w:t>n</w:t>
      </w:r>
      <w:r w:rsidRPr="00AB0CD6">
        <w:rPr>
          <w:rFonts w:ascii="Candara" w:eastAsia="Verdana" w:hAnsi="Candara" w:cs="Verdana"/>
          <w:b/>
          <w:color w:val="0D0D0D"/>
          <w:spacing w:val="2"/>
          <w:sz w:val="28"/>
          <w:szCs w:val="24"/>
        </w:rPr>
        <w:t xml:space="preserve"> </w:t>
      </w:r>
      <w:r w:rsidRPr="00AB0CD6">
        <w:rPr>
          <w:rFonts w:ascii="Candara" w:eastAsia="Verdana" w:hAnsi="Candara" w:cs="Verdana"/>
          <w:b/>
          <w:color w:val="0D0D0D"/>
          <w:sz w:val="28"/>
          <w:szCs w:val="24"/>
        </w:rPr>
        <w:t>w</w:t>
      </w:r>
      <w:r w:rsidRPr="00AB0CD6">
        <w:rPr>
          <w:rFonts w:ascii="Candara" w:eastAsia="Verdana" w:hAnsi="Candara" w:cs="Verdana"/>
          <w:b/>
          <w:color w:val="0D0D0D"/>
          <w:spacing w:val="-1"/>
          <w:sz w:val="28"/>
          <w:szCs w:val="24"/>
        </w:rPr>
        <w:t>i</w:t>
      </w:r>
      <w:r w:rsidRPr="00AB0CD6">
        <w:rPr>
          <w:rFonts w:ascii="Candara" w:eastAsia="Verdana" w:hAnsi="Candara" w:cs="Verdana"/>
          <w:b/>
          <w:color w:val="0D0D0D"/>
          <w:spacing w:val="1"/>
          <w:sz w:val="28"/>
          <w:szCs w:val="24"/>
        </w:rPr>
        <w:t>t</w:t>
      </w:r>
      <w:r w:rsidRPr="00AB0CD6">
        <w:rPr>
          <w:rFonts w:ascii="Candara" w:eastAsia="Verdana" w:hAnsi="Candara" w:cs="Verdana"/>
          <w:b/>
          <w:color w:val="0D0D0D"/>
          <w:sz w:val="28"/>
          <w:szCs w:val="24"/>
        </w:rPr>
        <w:t>h</w:t>
      </w:r>
      <w:r w:rsidRPr="00AB0CD6">
        <w:rPr>
          <w:rFonts w:ascii="Candara" w:eastAsia="Verdana" w:hAnsi="Candara" w:cs="Verdana"/>
          <w:b/>
          <w:color w:val="0D0D0D"/>
          <w:spacing w:val="2"/>
          <w:sz w:val="28"/>
          <w:szCs w:val="24"/>
        </w:rPr>
        <w:t xml:space="preserve"> S</w:t>
      </w:r>
      <w:r w:rsidRPr="00AB0CD6">
        <w:rPr>
          <w:rFonts w:ascii="Candara" w:eastAsia="Verdana" w:hAnsi="Candara" w:cs="Verdana"/>
          <w:b/>
          <w:color w:val="0D0D0D"/>
          <w:sz w:val="28"/>
          <w:szCs w:val="24"/>
        </w:rPr>
        <w:t>pe</w:t>
      </w:r>
      <w:r w:rsidRPr="00AB0CD6">
        <w:rPr>
          <w:rFonts w:ascii="Candara" w:eastAsia="Verdana" w:hAnsi="Candara" w:cs="Verdana"/>
          <w:b/>
          <w:color w:val="0D0D0D"/>
          <w:spacing w:val="-3"/>
          <w:sz w:val="28"/>
          <w:szCs w:val="24"/>
        </w:rPr>
        <w:t>c</w:t>
      </w:r>
      <w:r w:rsidRPr="00AB0CD6">
        <w:rPr>
          <w:rFonts w:ascii="Candara" w:eastAsia="Verdana" w:hAnsi="Candara" w:cs="Verdana"/>
          <w:b/>
          <w:color w:val="0D0D0D"/>
          <w:sz w:val="28"/>
          <w:szCs w:val="24"/>
        </w:rPr>
        <w:t>i</w:t>
      </w:r>
      <w:r w:rsidRPr="00AB0CD6">
        <w:rPr>
          <w:rFonts w:ascii="Candara" w:eastAsia="Verdana" w:hAnsi="Candara" w:cs="Verdana"/>
          <w:b/>
          <w:color w:val="0D0D0D"/>
          <w:spacing w:val="-2"/>
          <w:sz w:val="28"/>
          <w:szCs w:val="24"/>
        </w:rPr>
        <w:t>a</w:t>
      </w:r>
      <w:r w:rsidRPr="00AB0CD6">
        <w:rPr>
          <w:rFonts w:ascii="Candara" w:eastAsia="Verdana" w:hAnsi="Candara" w:cs="Verdana"/>
          <w:b/>
          <w:color w:val="0D0D0D"/>
          <w:sz w:val="28"/>
          <w:szCs w:val="24"/>
        </w:rPr>
        <w:t xml:space="preserve">l </w:t>
      </w:r>
      <w:r w:rsidRPr="00AB0CD6">
        <w:rPr>
          <w:rFonts w:ascii="Candara" w:eastAsia="Verdana" w:hAnsi="Candara" w:cs="Verdana"/>
          <w:b/>
          <w:color w:val="0D0D0D"/>
          <w:spacing w:val="-1"/>
          <w:sz w:val="28"/>
          <w:szCs w:val="24"/>
        </w:rPr>
        <w:t>E</w:t>
      </w:r>
      <w:r w:rsidRPr="00AB0CD6">
        <w:rPr>
          <w:rFonts w:ascii="Candara" w:eastAsia="Verdana" w:hAnsi="Candara" w:cs="Verdana"/>
          <w:b/>
          <w:color w:val="0D0D0D"/>
          <w:sz w:val="28"/>
          <w:szCs w:val="24"/>
        </w:rPr>
        <w:t>d</w:t>
      </w:r>
      <w:r w:rsidRPr="00AB0CD6">
        <w:rPr>
          <w:rFonts w:ascii="Candara" w:eastAsia="Verdana" w:hAnsi="Candara" w:cs="Verdana"/>
          <w:b/>
          <w:color w:val="0D0D0D"/>
          <w:spacing w:val="2"/>
          <w:sz w:val="28"/>
          <w:szCs w:val="24"/>
        </w:rPr>
        <w:t>u</w:t>
      </w:r>
      <w:r w:rsidRPr="00AB0CD6">
        <w:rPr>
          <w:rFonts w:ascii="Candara" w:eastAsia="Verdana" w:hAnsi="Candara" w:cs="Verdana"/>
          <w:b/>
          <w:color w:val="0D0D0D"/>
          <w:spacing w:val="-2"/>
          <w:sz w:val="28"/>
          <w:szCs w:val="24"/>
        </w:rPr>
        <w:t>ca</w:t>
      </w:r>
      <w:r w:rsidRPr="00AB0CD6">
        <w:rPr>
          <w:rFonts w:ascii="Candara" w:eastAsia="Verdana" w:hAnsi="Candara" w:cs="Verdana"/>
          <w:b/>
          <w:color w:val="0D0D0D"/>
          <w:spacing w:val="1"/>
          <w:sz w:val="28"/>
          <w:szCs w:val="24"/>
        </w:rPr>
        <w:t>t</w:t>
      </w:r>
      <w:r w:rsidRPr="00AB0CD6">
        <w:rPr>
          <w:rFonts w:ascii="Candara" w:eastAsia="Verdana" w:hAnsi="Candara" w:cs="Verdana"/>
          <w:b/>
          <w:color w:val="0D0D0D"/>
          <w:sz w:val="28"/>
          <w:szCs w:val="24"/>
        </w:rPr>
        <w:t>i</w:t>
      </w:r>
      <w:r w:rsidRPr="00AB0CD6">
        <w:rPr>
          <w:rFonts w:ascii="Candara" w:eastAsia="Verdana" w:hAnsi="Candara" w:cs="Verdana"/>
          <w:b/>
          <w:color w:val="0D0D0D"/>
          <w:spacing w:val="-2"/>
          <w:sz w:val="28"/>
          <w:szCs w:val="24"/>
        </w:rPr>
        <w:t>o</w:t>
      </w:r>
      <w:r w:rsidRPr="00AB0CD6">
        <w:rPr>
          <w:rFonts w:ascii="Candara" w:eastAsia="Verdana" w:hAnsi="Candara" w:cs="Verdana"/>
          <w:b/>
          <w:color w:val="0D0D0D"/>
          <w:spacing w:val="2"/>
          <w:sz w:val="28"/>
          <w:szCs w:val="24"/>
        </w:rPr>
        <w:t>n</w:t>
      </w:r>
      <w:r w:rsidRPr="00AB0CD6">
        <w:rPr>
          <w:rFonts w:ascii="Candara" w:eastAsia="Verdana" w:hAnsi="Candara" w:cs="Verdana"/>
          <w:b/>
          <w:color w:val="0D0D0D"/>
          <w:spacing w:val="-2"/>
          <w:sz w:val="28"/>
          <w:szCs w:val="24"/>
        </w:rPr>
        <w:t>a</w:t>
      </w:r>
      <w:r w:rsidRPr="00AB0CD6">
        <w:rPr>
          <w:rFonts w:ascii="Candara" w:eastAsia="Verdana" w:hAnsi="Candara" w:cs="Verdana"/>
          <w:b/>
          <w:color w:val="0D0D0D"/>
          <w:sz w:val="28"/>
          <w:szCs w:val="24"/>
        </w:rPr>
        <w:t xml:space="preserve">l </w:t>
      </w:r>
      <w:r w:rsidRPr="00AB0CD6">
        <w:rPr>
          <w:rFonts w:ascii="Candara" w:eastAsia="Verdana" w:hAnsi="Candara" w:cs="Verdana"/>
          <w:b/>
          <w:color w:val="0D0D0D"/>
          <w:spacing w:val="3"/>
          <w:sz w:val="28"/>
          <w:szCs w:val="24"/>
        </w:rPr>
        <w:t>N</w:t>
      </w:r>
      <w:r w:rsidRPr="00AB0CD6">
        <w:rPr>
          <w:rFonts w:ascii="Candara" w:eastAsia="Verdana" w:hAnsi="Candara" w:cs="Verdana"/>
          <w:b/>
          <w:color w:val="0D0D0D"/>
          <w:spacing w:val="-1"/>
          <w:sz w:val="28"/>
          <w:szCs w:val="24"/>
        </w:rPr>
        <w:t>ee</w:t>
      </w:r>
      <w:r w:rsidRPr="00AB0CD6">
        <w:rPr>
          <w:rFonts w:ascii="Candara" w:eastAsia="Verdana" w:hAnsi="Candara" w:cs="Verdana"/>
          <w:b/>
          <w:color w:val="0D0D0D"/>
          <w:sz w:val="28"/>
          <w:szCs w:val="24"/>
        </w:rPr>
        <w:t>ds</w:t>
      </w:r>
      <w:r w:rsidRPr="00AB0CD6">
        <w:rPr>
          <w:rFonts w:ascii="Candara" w:eastAsia="Verdana" w:hAnsi="Candara" w:cs="Verdana"/>
          <w:b/>
          <w:color w:val="0D0D0D"/>
          <w:spacing w:val="2"/>
          <w:sz w:val="28"/>
          <w:szCs w:val="24"/>
        </w:rPr>
        <w:t xml:space="preserve"> </w:t>
      </w:r>
      <w:r w:rsidRPr="00AB0CD6">
        <w:rPr>
          <w:rFonts w:ascii="Candara" w:eastAsia="Verdana" w:hAnsi="Candara" w:cs="Verdana"/>
          <w:b/>
          <w:color w:val="0D0D0D"/>
          <w:spacing w:val="-2"/>
          <w:sz w:val="28"/>
          <w:szCs w:val="24"/>
        </w:rPr>
        <w:t>a</w:t>
      </w:r>
      <w:r w:rsidRPr="00AB0CD6">
        <w:rPr>
          <w:rFonts w:ascii="Candara" w:eastAsia="Verdana" w:hAnsi="Candara" w:cs="Verdana"/>
          <w:b/>
          <w:color w:val="0D0D0D"/>
          <w:spacing w:val="2"/>
          <w:sz w:val="28"/>
          <w:szCs w:val="24"/>
        </w:rPr>
        <w:t>n</w:t>
      </w:r>
      <w:r w:rsidRPr="00AB0CD6">
        <w:rPr>
          <w:rFonts w:ascii="Candara" w:eastAsia="Verdana" w:hAnsi="Candara" w:cs="Verdana"/>
          <w:b/>
          <w:color w:val="0D0D0D"/>
          <w:sz w:val="28"/>
          <w:szCs w:val="24"/>
        </w:rPr>
        <w:t xml:space="preserve">d </w:t>
      </w:r>
      <w:r w:rsidRPr="00AB0CD6">
        <w:rPr>
          <w:rFonts w:ascii="Candara" w:eastAsia="Verdana" w:hAnsi="Candara" w:cs="Verdana"/>
          <w:b/>
          <w:color w:val="0D0D0D"/>
          <w:spacing w:val="7"/>
          <w:sz w:val="28"/>
          <w:szCs w:val="24"/>
        </w:rPr>
        <w:t>D</w:t>
      </w:r>
      <w:r w:rsidRPr="00AB0CD6">
        <w:rPr>
          <w:rFonts w:ascii="Candara" w:eastAsia="Verdana" w:hAnsi="Candara" w:cs="Verdana"/>
          <w:b/>
          <w:color w:val="0D0D0D"/>
          <w:sz w:val="28"/>
          <w:szCs w:val="24"/>
        </w:rPr>
        <w:t>i</w:t>
      </w:r>
      <w:r w:rsidRPr="00AB0CD6">
        <w:rPr>
          <w:rFonts w:ascii="Candara" w:eastAsia="Verdana" w:hAnsi="Candara" w:cs="Verdana"/>
          <w:b/>
          <w:color w:val="0D0D0D"/>
          <w:spacing w:val="1"/>
          <w:sz w:val="28"/>
          <w:szCs w:val="24"/>
        </w:rPr>
        <w:t>s</w:t>
      </w:r>
      <w:r w:rsidRPr="00AB0CD6">
        <w:rPr>
          <w:rFonts w:ascii="Candara" w:eastAsia="Verdana" w:hAnsi="Candara" w:cs="Verdana"/>
          <w:b/>
          <w:color w:val="0D0D0D"/>
          <w:spacing w:val="-2"/>
          <w:sz w:val="28"/>
          <w:szCs w:val="24"/>
        </w:rPr>
        <w:t>a</w:t>
      </w:r>
      <w:r w:rsidRPr="00AB0CD6">
        <w:rPr>
          <w:rFonts w:ascii="Candara" w:eastAsia="Verdana" w:hAnsi="Candara" w:cs="Verdana"/>
          <w:b/>
          <w:color w:val="0D0D0D"/>
          <w:sz w:val="28"/>
          <w:szCs w:val="24"/>
        </w:rPr>
        <w:t>bi</w:t>
      </w:r>
      <w:r w:rsidRPr="00AB0CD6">
        <w:rPr>
          <w:rFonts w:ascii="Candara" w:eastAsia="Verdana" w:hAnsi="Candara" w:cs="Verdana"/>
          <w:b/>
          <w:color w:val="0D0D0D"/>
          <w:spacing w:val="-1"/>
          <w:sz w:val="28"/>
          <w:szCs w:val="24"/>
        </w:rPr>
        <w:t>l</w:t>
      </w:r>
      <w:r w:rsidRPr="00AB0CD6">
        <w:rPr>
          <w:rFonts w:ascii="Candara" w:eastAsia="Verdana" w:hAnsi="Candara" w:cs="Verdana"/>
          <w:b/>
          <w:color w:val="0D0D0D"/>
          <w:sz w:val="28"/>
          <w:szCs w:val="24"/>
        </w:rPr>
        <w:t>iti</w:t>
      </w:r>
      <w:r w:rsidRPr="00AB0CD6">
        <w:rPr>
          <w:rFonts w:ascii="Candara" w:eastAsia="Verdana" w:hAnsi="Candara" w:cs="Verdana"/>
          <w:b/>
          <w:color w:val="0D0D0D"/>
          <w:spacing w:val="-1"/>
          <w:sz w:val="28"/>
          <w:szCs w:val="24"/>
        </w:rPr>
        <w:t>e</w:t>
      </w:r>
      <w:r w:rsidRPr="00AB0CD6">
        <w:rPr>
          <w:rFonts w:ascii="Candara" w:eastAsia="Verdana" w:hAnsi="Candara" w:cs="Verdana"/>
          <w:b/>
          <w:color w:val="0D0D0D"/>
          <w:sz w:val="28"/>
          <w:szCs w:val="24"/>
        </w:rPr>
        <w:t>s</w:t>
      </w:r>
    </w:p>
    <w:p w14:paraId="5C014E72" w14:textId="77777777" w:rsidR="00BF6693" w:rsidRPr="00CA4C9E" w:rsidRDefault="00BF6693">
      <w:pPr>
        <w:spacing w:before="14" w:line="280" w:lineRule="exact"/>
        <w:rPr>
          <w:rFonts w:ascii="Candara" w:hAnsi="Candara"/>
          <w:sz w:val="28"/>
          <w:szCs w:val="28"/>
        </w:rPr>
      </w:pPr>
    </w:p>
    <w:p w14:paraId="392B6360" w14:textId="77777777" w:rsidR="00BF6693" w:rsidRPr="00CA4C9E" w:rsidRDefault="00883278">
      <w:pPr>
        <w:ind w:left="101" w:right="298"/>
        <w:rPr>
          <w:rFonts w:ascii="Candara" w:eastAsia="Verdana" w:hAnsi="Candara" w:cs="Verdana"/>
          <w:sz w:val="24"/>
          <w:szCs w:val="24"/>
        </w:rPr>
      </w:pPr>
      <w:r w:rsidRPr="00CA4C9E">
        <w:rPr>
          <w:rFonts w:ascii="Candara" w:eastAsia="Verdana" w:hAnsi="Candara" w:cs="Verdana"/>
          <w:color w:val="0D0D0D"/>
          <w:spacing w:val="1"/>
          <w:sz w:val="24"/>
          <w:szCs w:val="24"/>
        </w:rPr>
        <w:t>Th</w:t>
      </w:r>
      <w:r w:rsidRPr="00CA4C9E">
        <w:rPr>
          <w:rFonts w:ascii="Candara" w:eastAsia="Verdana" w:hAnsi="Candara" w:cs="Verdana"/>
          <w:color w:val="0D0D0D"/>
          <w:sz w:val="24"/>
          <w:szCs w:val="24"/>
        </w:rPr>
        <w:t>e</w:t>
      </w:r>
      <w:r w:rsidRPr="00CA4C9E">
        <w:rPr>
          <w:rFonts w:ascii="Candara" w:eastAsia="Verdana" w:hAnsi="Candara" w:cs="Verdana"/>
          <w:color w:val="0D0D0D"/>
          <w:spacing w:val="4"/>
          <w:sz w:val="24"/>
          <w:szCs w:val="24"/>
        </w:rPr>
        <w:t xml:space="preserve"> </w:t>
      </w:r>
      <w:r w:rsidR="00B224ED" w:rsidRPr="00CA4C9E">
        <w:rPr>
          <w:rFonts w:ascii="Candara" w:eastAsia="Verdana" w:hAnsi="Candara" w:cs="Verdana"/>
          <w:color w:val="000000"/>
          <w:spacing w:val="1"/>
          <w:sz w:val="24"/>
          <w:szCs w:val="24"/>
        </w:rPr>
        <w:t>Wribbenhall School</w:t>
      </w:r>
      <w:r w:rsidRPr="00CA4C9E">
        <w:rPr>
          <w:rFonts w:ascii="Candara" w:eastAsia="Verdana" w:hAnsi="Candara" w:cs="Verdana"/>
          <w:color w:val="000000"/>
          <w:spacing w:val="3"/>
          <w:sz w:val="24"/>
          <w:szCs w:val="24"/>
        </w:rPr>
        <w:t xml:space="preserve"> </w:t>
      </w:r>
      <w:r w:rsidRPr="00CA4C9E">
        <w:rPr>
          <w:rFonts w:ascii="Candara" w:eastAsia="Verdana" w:hAnsi="Candara" w:cs="Verdana"/>
          <w:color w:val="0D0D0D"/>
          <w:spacing w:val="1"/>
          <w:sz w:val="24"/>
          <w:szCs w:val="24"/>
        </w:rPr>
        <w:t>i</w:t>
      </w:r>
      <w:r w:rsidRPr="00CA4C9E">
        <w:rPr>
          <w:rFonts w:ascii="Candara" w:eastAsia="Verdana" w:hAnsi="Candara" w:cs="Verdana"/>
          <w:color w:val="0D0D0D"/>
          <w:sz w:val="24"/>
          <w:szCs w:val="24"/>
        </w:rPr>
        <w:t>s c</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2"/>
          <w:sz w:val="24"/>
          <w:szCs w:val="24"/>
        </w:rPr>
        <w:t>m</w:t>
      </w:r>
      <w:r w:rsidRPr="00CA4C9E">
        <w:rPr>
          <w:rFonts w:ascii="Candara" w:eastAsia="Verdana" w:hAnsi="Candara" w:cs="Verdana"/>
          <w:color w:val="0D0D0D"/>
          <w:spacing w:val="-3"/>
          <w:sz w:val="24"/>
          <w:szCs w:val="24"/>
        </w:rPr>
        <w:t>m</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1"/>
          <w:sz w:val="24"/>
          <w:szCs w:val="24"/>
        </w:rPr>
        <w:t>tte</w:t>
      </w:r>
      <w:r w:rsidRPr="00CA4C9E">
        <w:rPr>
          <w:rFonts w:ascii="Candara" w:eastAsia="Verdana" w:hAnsi="Candara" w:cs="Verdana"/>
          <w:color w:val="0D0D0D"/>
          <w:sz w:val="24"/>
          <w:szCs w:val="24"/>
        </w:rPr>
        <w:t>d</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o w</w:t>
      </w:r>
      <w:r w:rsidRPr="00CA4C9E">
        <w:rPr>
          <w:rFonts w:ascii="Candara" w:eastAsia="Verdana" w:hAnsi="Candara" w:cs="Verdana"/>
          <w:color w:val="0D0D0D"/>
          <w:spacing w:val="-1"/>
          <w:sz w:val="24"/>
          <w:szCs w:val="24"/>
        </w:rPr>
        <w:t>o</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3"/>
          <w:sz w:val="24"/>
          <w:szCs w:val="24"/>
        </w:rPr>
        <w:t>k</w:t>
      </w:r>
      <w:r w:rsidRPr="00CA4C9E">
        <w:rPr>
          <w:rFonts w:ascii="Candara" w:eastAsia="Verdana" w:hAnsi="Candara" w:cs="Verdana"/>
          <w:color w:val="0D0D0D"/>
          <w:spacing w:val="1"/>
          <w:sz w:val="24"/>
          <w:szCs w:val="24"/>
        </w:rPr>
        <w:t>in</w:t>
      </w:r>
      <w:r w:rsidRPr="00CA4C9E">
        <w:rPr>
          <w:rFonts w:ascii="Candara" w:eastAsia="Verdana" w:hAnsi="Candara" w:cs="Verdana"/>
          <w:color w:val="0D0D0D"/>
          <w:sz w:val="24"/>
          <w:szCs w:val="24"/>
        </w:rPr>
        <w:t>g</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it</w:t>
      </w:r>
      <w:r w:rsidRPr="00CA4C9E">
        <w:rPr>
          <w:rFonts w:ascii="Candara" w:eastAsia="Verdana" w:hAnsi="Candara" w:cs="Verdana"/>
          <w:color w:val="0D0D0D"/>
          <w:sz w:val="24"/>
          <w:szCs w:val="24"/>
        </w:rPr>
        <w:t>h</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c</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i</w:t>
      </w:r>
      <w:r w:rsidRPr="00CA4C9E">
        <w:rPr>
          <w:rFonts w:ascii="Candara" w:eastAsia="Verdana" w:hAnsi="Candara" w:cs="Verdana"/>
          <w:color w:val="0D0D0D"/>
          <w:spacing w:val="6"/>
          <w:sz w:val="24"/>
          <w:szCs w:val="24"/>
        </w:rPr>
        <w:t>l</w:t>
      </w:r>
      <w:r w:rsidRPr="00CA4C9E">
        <w:rPr>
          <w:rFonts w:ascii="Candara" w:eastAsia="Verdana" w:hAnsi="Candara" w:cs="Verdana"/>
          <w:color w:val="0D0D0D"/>
          <w:spacing w:val="-1"/>
          <w:sz w:val="24"/>
          <w:szCs w:val="24"/>
        </w:rPr>
        <w:t>d</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n</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3"/>
          <w:sz w:val="24"/>
          <w:szCs w:val="24"/>
        </w:rPr>
        <w:t>t</w:t>
      </w:r>
      <w:r w:rsidRPr="00CA4C9E">
        <w:rPr>
          <w:rFonts w:ascii="Candara" w:eastAsia="Verdana" w:hAnsi="Candara" w:cs="Verdana"/>
          <w:color w:val="0D0D0D"/>
          <w:sz w:val="24"/>
          <w:szCs w:val="24"/>
        </w:rPr>
        <w:t>h</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z w:val="24"/>
          <w:szCs w:val="24"/>
        </w:rPr>
        <w:t>s</w:t>
      </w:r>
      <w:r w:rsidRPr="00CA4C9E">
        <w:rPr>
          <w:rFonts w:ascii="Candara" w:eastAsia="Verdana" w:hAnsi="Candara" w:cs="Verdana"/>
          <w:color w:val="0D0D0D"/>
          <w:spacing w:val="-1"/>
          <w:sz w:val="24"/>
          <w:szCs w:val="24"/>
        </w:rPr>
        <w:t>p</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5"/>
          <w:sz w:val="24"/>
          <w:szCs w:val="24"/>
        </w:rPr>
        <w:t>a</w:t>
      </w:r>
      <w:r w:rsidRPr="00CA4C9E">
        <w:rPr>
          <w:rFonts w:ascii="Candara" w:eastAsia="Verdana" w:hAnsi="Candara" w:cs="Verdana"/>
          <w:color w:val="0D0D0D"/>
          <w:sz w:val="24"/>
          <w:szCs w:val="24"/>
        </w:rPr>
        <w:t>l</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1"/>
          <w:sz w:val="24"/>
          <w:szCs w:val="24"/>
        </w:rPr>
        <w:t>d</w:t>
      </w:r>
      <w:r w:rsidRPr="00CA4C9E">
        <w:rPr>
          <w:rFonts w:ascii="Candara" w:eastAsia="Verdana" w:hAnsi="Candara" w:cs="Verdana"/>
          <w:color w:val="0D0D0D"/>
          <w:spacing w:val="1"/>
          <w:sz w:val="24"/>
          <w:szCs w:val="24"/>
        </w:rPr>
        <w:t>u</w:t>
      </w:r>
      <w:r w:rsidRPr="00CA4C9E">
        <w:rPr>
          <w:rFonts w:ascii="Candara" w:eastAsia="Verdana" w:hAnsi="Candara" w:cs="Verdana"/>
          <w:color w:val="0D0D0D"/>
          <w:sz w:val="24"/>
          <w:szCs w:val="24"/>
        </w:rPr>
        <w:t>ca</w:t>
      </w:r>
      <w:r w:rsidRPr="00CA4C9E">
        <w:rPr>
          <w:rFonts w:ascii="Candara" w:eastAsia="Verdana" w:hAnsi="Candara" w:cs="Verdana"/>
          <w:color w:val="0D0D0D"/>
          <w:spacing w:val="-4"/>
          <w:sz w:val="24"/>
          <w:szCs w:val="24"/>
        </w:rPr>
        <w:t>t</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n</w:t>
      </w:r>
      <w:r w:rsidRPr="00CA4C9E">
        <w:rPr>
          <w:rFonts w:ascii="Candara" w:eastAsia="Verdana" w:hAnsi="Candara" w:cs="Verdana"/>
          <w:color w:val="0D0D0D"/>
          <w:spacing w:val="-5"/>
          <w:sz w:val="24"/>
          <w:szCs w:val="24"/>
        </w:rPr>
        <w:t>a</w:t>
      </w:r>
      <w:r w:rsidRPr="00CA4C9E">
        <w:rPr>
          <w:rFonts w:ascii="Candara" w:eastAsia="Verdana" w:hAnsi="Candara" w:cs="Verdana"/>
          <w:color w:val="0D0D0D"/>
          <w:sz w:val="24"/>
          <w:szCs w:val="24"/>
        </w:rPr>
        <w:t>l</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2"/>
          <w:sz w:val="24"/>
          <w:szCs w:val="24"/>
        </w:rPr>
        <w:t>n</w:t>
      </w:r>
      <w:r w:rsidRPr="00CA4C9E">
        <w:rPr>
          <w:rFonts w:ascii="Candara" w:eastAsia="Verdana" w:hAnsi="Candara" w:cs="Verdana"/>
          <w:color w:val="0D0D0D"/>
          <w:spacing w:val="1"/>
          <w:sz w:val="24"/>
          <w:szCs w:val="24"/>
        </w:rPr>
        <w:t>ee</w:t>
      </w:r>
      <w:r w:rsidRPr="00CA4C9E">
        <w:rPr>
          <w:rFonts w:ascii="Candara" w:eastAsia="Verdana" w:hAnsi="Candara" w:cs="Verdana"/>
          <w:color w:val="0D0D0D"/>
          <w:spacing w:val="-1"/>
          <w:sz w:val="24"/>
          <w:szCs w:val="24"/>
        </w:rPr>
        <w:t>d</w:t>
      </w:r>
      <w:r w:rsidRPr="00CA4C9E">
        <w:rPr>
          <w:rFonts w:ascii="Candara" w:eastAsia="Verdana" w:hAnsi="Candara" w:cs="Verdana"/>
          <w:color w:val="0D0D0D"/>
          <w:sz w:val="24"/>
          <w:szCs w:val="24"/>
        </w:rPr>
        <w:t xml:space="preserve">s </w:t>
      </w:r>
      <w:r w:rsidRPr="00CA4C9E">
        <w:rPr>
          <w:rFonts w:ascii="Candara" w:eastAsia="Verdana" w:hAnsi="Candara" w:cs="Verdana"/>
          <w:color w:val="0D0D0D"/>
          <w:spacing w:val="1"/>
          <w:sz w:val="24"/>
          <w:szCs w:val="24"/>
        </w:rPr>
        <w:t>(</w:t>
      </w:r>
      <w:r w:rsidRPr="00CA4C9E">
        <w:rPr>
          <w:rFonts w:ascii="Candara" w:eastAsia="Verdana" w:hAnsi="Candara" w:cs="Verdana"/>
          <w:color w:val="0D0D0D"/>
          <w:spacing w:val="-1"/>
          <w:sz w:val="24"/>
          <w:szCs w:val="24"/>
        </w:rPr>
        <w:t>S</w:t>
      </w:r>
      <w:r w:rsidRPr="00CA4C9E">
        <w:rPr>
          <w:rFonts w:ascii="Candara" w:eastAsia="Verdana" w:hAnsi="Candara" w:cs="Verdana"/>
          <w:color w:val="0D0D0D"/>
          <w:spacing w:val="2"/>
          <w:sz w:val="24"/>
          <w:szCs w:val="24"/>
        </w:rPr>
        <w:t>E</w:t>
      </w:r>
      <w:r w:rsidRPr="00CA4C9E">
        <w:rPr>
          <w:rFonts w:ascii="Candara" w:eastAsia="Verdana" w:hAnsi="Candara" w:cs="Verdana"/>
          <w:color w:val="0D0D0D"/>
          <w:spacing w:val="-2"/>
          <w:sz w:val="24"/>
          <w:szCs w:val="24"/>
        </w:rPr>
        <w:t>N</w:t>
      </w:r>
      <w:r w:rsidRPr="00CA4C9E">
        <w:rPr>
          <w:rFonts w:ascii="Candara" w:eastAsia="Verdana" w:hAnsi="Candara" w:cs="Verdana"/>
          <w:color w:val="0D0D0D"/>
          <w:sz w:val="24"/>
          <w:szCs w:val="24"/>
        </w:rPr>
        <w:t>)</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d</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6"/>
          <w:sz w:val="24"/>
          <w:szCs w:val="24"/>
        </w:rPr>
        <w:t>d</w:t>
      </w:r>
      <w:r w:rsidRPr="00CA4C9E">
        <w:rPr>
          <w:rFonts w:ascii="Candara" w:eastAsia="Verdana" w:hAnsi="Candara" w:cs="Verdana"/>
          <w:color w:val="0D0D0D"/>
          <w:spacing w:val="1"/>
          <w:sz w:val="24"/>
          <w:szCs w:val="24"/>
        </w:rPr>
        <w:t>i</w:t>
      </w:r>
      <w:r w:rsidRPr="00CA4C9E">
        <w:rPr>
          <w:rFonts w:ascii="Candara" w:eastAsia="Verdana" w:hAnsi="Candara" w:cs="Verdana"/>
          <w:color w:val="0D0D0D"/>
          <w:sz w:val="24"/>
          <w:szCs w:val="24"/>
        </w:rPr>
        <w:t>sa</w:t>
      </w:r>
      <w:r w:rsidRPr="00CA4C9E">
        <w:rPr>
          <w:rFonts w:ascii="Candara" w:eastAsia="Verdana" w:hAnsi="Candara" w:cs="Verdana"/>
          <w:color w:val="0D0D0D"/>
          <w:spacing w:val="-6"/>
          <w:sz w:val="24"/>
          <w:szCs w:val="24"/>
        </w:rPr>
        <w:t>b</w:t>
      </w:r>
      <w:r w:rsidRPr="00CA4C9E">
        <w:rPr>
          <w:rFonts w:ascii="Candara" w:eastAsia="Verdana" w:hAnsi="Candara" w:cs="Verdana"/>
          <w:color w:val="0D0D0D"/>
          <w:spacing w:val="1"/>
          <w:sz w:val="24"/>
          <w:szCs w:val="24"/>
        </w:rPr>
        <w:t>ili</w:t>
      </w:r>
      <w:r w:rsidRPr="00CA4C9E">
        <w:rPr>
          <w:rFonts w:ascii="Candara" w:eastAsia="Verdana" w:hAnsi="Candara" w:cs="Verdana"/>
          <w:color w:val="0D0D0D"/>
          <w:spacing w:val="-3"/>
          <w:sz w:val="24"/>
          <w:szCs w:val="24"/>
        </w:rPr>
        <w:t>t</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s</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h</w:t>
      </w:r>
      <w:r w:rsidRPr="00CA4C9E">
        <w:rPr>
          <w:rFonts w:ascii="Candara" w:eastAsia="Verdana" w:hAnsi="Candara" w:cs="Verdana"/>
          <w:color w:val="0D0D0D"/>
          <w:sz w:val="24"/>
          <w:szCs w:val="24"/>
        </w:rPr>
        <w:t xml:space="preserve">o </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2"/>
          <w:sz w:val="24"/>
          <w:szCs w:val="24"/>
        </w:rPr>
        <w:t>f</w:t>
      </w:r>
      <w:r w:rsidRPr="00CA4C9E">
        <w:rPr>
          <w:rFonts w:ascii="Candara" w:eastAsia="Verdana" w:hAnsi="Candara" w:cs="Verdana"/>
          <w:color w:val="0D0D0D"/>
          <w:spacing w:val="-3"/>
          <w:sz w:val="24"/>
          <w:szCs w:val="24"/>
        </w:rPr>
        <w:t>t</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n</w:t>
      </w:r>
      <w:r w:rsidRPr="00CA4C9E">
        <w:rPr>
          <w:rFonts w:ascii="Candara" w:eastAsia="Verdana" w:hAnsi="Candara" w:cs="Verdana"/>
          <w:color w:val="0D0D0D"/>
          <w:spacing w:val="5"/>
          <w:sz w:val="24"/>
          <w:szCs w:val="24"/>
        </w:rPr>
        <w:t xml:space="preserve"> </w:t>
      </w:r>
      <w:r w:rsidRPr="00CA4C9E">
        <w:rPr>
          <w:rFonts w:ascii="Candara" w:eastAsia="Verdana" w:hAnsi="Candara" w:cs="Verdana"/>
          <w:color w:val="0D0D0D"/>
          <w:spacing w:val="2"/>
          <w:sz w:val="24"/>
          <w:szCs w:val="24"/>
        </w:rPr>
        <w:t>f</w:t>
      </w:r>
      <w:r w:rsidRPr="00CA4C9E">
        <w:rPr>
          <w:rFonts w:ascii="Candara" w:eastAsia="Verdana" w:hAnsi="Candara" w:cs="Verdana"/>
          <w:color w:val="0D0D0D"/>
          <w:sz w:val="24"/>
          <w:szCs w:val="24"/>
        </w:rPr>
        <w:t>ace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00000"/>
          <w:sz w:val="24"/>
          <w:szCs w:val="24"/>
        </w:rPr>
        <w:t>a</w:t>
      </w:r>
      <w:r w:rsidRPr="00CA4C9E">
        <w:rPr>
          <w:rFonts w:ascii="Candara" w:eastAsia="Verdana" w:hAnsi="Candara" w:cs="Verdana"/>
          <w:color w:val="000000"/>
          <w:spacing w:val="-6"/>
          <w:sz w:val="24"/>
          <w:szCs w:val="24"/>
        </w:rPr>
        <w:t>d</w:t>
      </w:r>
      <w:r w:rsidRPr="00CA4C9E">
        <w:rPr>
          <w:rFonts w:ascii="Candara" w:eastAsia="Verdana" w:hAnsi="Candara" w:cs="Verdana"/>
          <w:color w:val="000000"/>
          <w:spacing w:val="-1"/>
          <w:sz w:val="24"/>
          <w:szCs w:val="24"/>
        </w:rPr>
        <w:t>d</w:t>
      </w:r>
      <w:r w:rsidRPr="00CA4C9E">
        <w:rPr>
          <w:rFonts w:ascii="Candara" w:eastAsia="Verdana" w:hAnsi="Candara" w:cs="Verdana"/>
          <w:color w:val="000000"/>
          <w:spacing w:val="6"/>
          <w:sz w:val="24"/>
          <w:szCs w:val="24"/>
        </w:rPr>
        <w:t>i</w:t>
      </w:r>
      <w:r w:rsidRPr="00CA4C9E">
        <w:rPr>
          <w:rFonts w:ascii="Candara" w:eastAsia="Verdana" w:hAnsi="Candara" w:cs="Verdana"/>
          <w:color w:val="000000"/>
          <w:spacing w:val="-3"/>
          <w:sz w:val="24"/>
          <w:szCs w:val="24"/>
        </w:rPr>
        <w:t>t</w:t>
      </w:r>
      <w:r w:rsidRPr="00CA4C9E">
        <w:rPr>
          <w:rFonts w:ascii="Candara" w:eastAsia="Verdana" w:hAnsi="Candara" w:cs="Verdana"/>
          <w:color w:val="000000"/>
          <w:spacing w:val="6"/>
          <w:sz w:val="24"/>
          <w:szCs w:val="24"/>
        </w:rPr>
        <w:t>i</w:t>
      </w:r>
      <w:r w:rsidRPr="00CA4C9E">
        <w:rPr>
          <w:rFonts w:ascii="Candara" w:eastAsia="Verdana" w:hAnsi="Candara" w:cs="Verdana"/>
          <w:color w:val="000000"/>
          <w:spacing w:val="-6"/>
          <w:sz w:val="24"/>
          <w:szCs w:val="24"/>
        </w:rPr>
        <w:t>o</w:t>
      </w:r>
      <w:r w:rsidRPr="00CA4C9E">
        <w:rPr>
          <w:rFonts w:ascii="Candara" w:eastAsia="Verdana" w:hAnsi="Candara" w:cs="Verdana"/>
          <w:color w:val="000000"/>
          <w:spacing w:val="1"/>
          <w:sz w:val="24"/>
          <w:szCs w:val="24"/>
        </w:rPr>
        <w:t>n</w:t>
      </w:r>
      <w:r w:rsidRPr="00CA4C9E">
        <w:rPr>
          <w:rFonts w:ascii="Candara" w:eastAsia="Verdana" w:hAnsi="Candara" w:cs="Verdana"/>
          <w:color w:val="000000"/>
          <w:spacing w:val="-5"/>
          <w:sz w:val="24"/>
          <w:szCs w:val="24"/>
        </w:rPr>
        <w:t>a</w:t>
      </w:r>
      <w:r w:rsidRPr="00CA4C9E">
        <w:rPr>
          <w:rFonts w:ascii="Candara" w:eastAsia="Verdana" w:hAnsi="Candara" w:cs="Verdana"/>
          <w:color w:val="000000"/>
          <w:sz w:val="24"/>
          <w:szCs w:val="24"/>
        </w:rPr>
        <w:t>l</w:t>
      </w:r>
      <w:r w:rsidRPr="00CA4C9E">
        <w:rPr>
          <w:rFonts w:ascii="Candara" w:eastAsia="Verdana" w:hAnsi="Candara" w:cs="Verdana"/>
          <w:color w:val="000000"/>
          <w:spacing w:val="8"/>
          <w:sz w:val="24"/>
          <w:szCs w:val="24"/>
        </w:rPr>
        <w:t xml:space="preserve"> </w:t>
      </w:r>
      <w:r w:rsidRPr="00CA4C9E">
        <w:rPr>
          <w:rFonts w:ascii="Candara" w:eastAsia="Verdana" w:hAnsi="Candara" w:cs="Verdana"/>
          <w:color w:val="000000"/>
          <w:sz w:val="24"/>
          <w:szCs w:val="24"/>
        </w:rPr>
        <w:t>s</w:t>
      </w:r>
      <w:r w:rsidRPr="00CA4C9E">
        <w:rPr>
          <w:rFonts w:ascii="Candara" w:eastAsia="Verdana" w:hAnsi="Candara" w:cs="Verdana"/>
          <w:color w:val="000000"/>
          <w:spacing w:val="-5"/>
          <w:sz w:val="24"/>
          <w:szCs w:val="24"/>
        </w:rPr>
        <w:t>a</w:t>
      </w:r>
      <w:r w:rsidRPr="00CA4C9E">
        <w:rPr>
          <w:rFonts w:ascii="Candara" w:eastAsia="Verdana" w:hAnsi="Candara" w:cs="Verdana"/>
          <w:color w:val="000000"/>
          <w:spacing w:val="2"/>
          <w:sz w:val="24"/>
          <w:szCs w:val="24"/>
        </w:rPr>
        <w:t>f</w:t>
      </w:r>
      <w:r w:rsidRPr="00CA4C9E">
        <w:rPr>
          <w:rFonts w:ascii="Candara" w:eastAsia="Verdana" w:hAnsi="Candara" w:cs="Verdana"/>
          <w:color w:val="000000"/>
          <w:spacing w:val="1"/>
          <w:sz w:val="24"/>
          <w:szCs w:val="24"/>
        </w:rPr>
        <w:t>e</w:t>
      </w:r>
      <w:r w:rsidRPr="00CA4C9E">
        <w:rPr>
          <w:rFonts w:ascii="Candara" w:eastAsia="Verdana" w:hAnsi="Candara" w:cs="Verdana"/>
          <w:color w:val="000000"/>
          <w:spacing w:val="-1"/>
          <w:sz w:val="24"/>
          <w:szCs w:val="24"/>
        </w:rPr>
        <w:t>g</w:t>
      </w:r>
      <w:r w:rsidRPr="00CA4C9E">
        <w:rPr>
          <w:rFonts w:ascii="Candara" w:eastAsia="Verdana" w:hAnsi="Candara" w:cs="Verdana"/>
          <w:color w:val="000000"/>
          <w:spacing w:val="1"/>
          <w:sz w:val="24"/>
          <w:szCs w:val="24"/>
        </w:rPr>
        <w:t>u</w:t>
      </w:r>
      <w:r w:rsidRPr="00CA4C9E">
        <w:rPr>
          <w:rFonts w:ascii="Candara" w:eastAsia="Verdana" w:hAnsi="Candara" w:cs="Verdana"/>
          <w:color w:val="000000"/>
          <w:sz w:val="24"/>
          <w:szCs w:val="24"/>
        </w:rPr>
        <w:t>a</w:t>
      </w:r>
      <w:r w:rsidRPr="00CA4C9E">
        <w:rPr>
          <w:rFonts w:ascii="Candara" w:eastAsia="Verdana" w:hAnsi="Candara" w:cs="Verdana"/>
          <w:color w:val="000000"/>
          <w:spacing w:val="-2"/>
          <w:sz w:val="24"/>
          <w:szCs w:val="24"/>
        </w:rPr>
        <w:t>r</w:t>
      </w:r>
      <w:r w:rsidRPr="00CA4C9E">
        <w:rPr>
          <w:rFonts w:ascii="Candara" w:eastAsia="Verdana" w:hAnsi="Candara" w:cs="Verdana"/>
          <w:color w:val="000000"/>
          <w:spacing w:val="-6"/>
          <w:sz w:val="24"/>
          <w:szCs w:val="24"/>
        </w:rPr>
        <w:t>d</w:t>
      </w:r>
      <w:r w:rsidRPr="00CA4C9E">
        <w:rPr>
          <w:rFonts w:ascii="Candara" w:eastAsia="Verdana" w:hAnsi="Candara" w:cs="Verdana"/>
          <w:color w:val="000000"/>
          <w:spacing w:val="6"/>
          <w:sz w:val="24"/>
          <w:szCs w:val="24"/>
        </w:rPr>
        <w:t>i</w:t>
      </w:r>
      <w:r w:rsidRPr="00CA4C9E">
        <w:rPr>
          <w:rFonts w:ascii="Candara" w:eastAsia="Verdana" w:hAnsi="Candara" w:cs="Verdana"/>
          <w:color w:val="000000"/>
          <w:spacing w:val="1"/>
          <w:sz w:val="24"/>
          <w:szCs w:val="24"/>
        </w:rPr>
        <w:t>n</w:t>
      </w:r>
      <w:r w:rsidRPr="00CA4C9E">
        <w:rPr>
          <w:rFonts w:ascii="Candara" w:eastAsia="Verdana" w:hAnsi="Candara" w:cs="Verdana"/>
          <w:color w:val="000000"/>
          <w:sz w:val="24"/>
          <w:szCs w:val="24"/>
        </w:rPr>
        <w:t>g c</w:t>
      </w:r>
      <w:r w:rsidRPr="00CA4C9E">
        <w:rPr>
          <w:rFonts w:ascii="Candara" w:eastAsia="Verdana" w:hAnsi="Candara" w:cs="Verdana"/>
          <w:color w:val="000000"/>
          <w:spacing w:val="1"/>
          <w:sz w:val="24"/>
          <w:szCs w:val="24"/>
        </w:rPr>
        <w:t>h</w:t>
      </w:r>
      <w:r w:rsidRPr="00CA4C9E">
        <w:rPr>
          <w:rFonts w:ascii="Candara" w:eastAsia="Verdana" w:hAnsi="Candara" w:cs="Verdana"/>
          <w:color w:val="000000"/>
          <w:spacing w:val="-5"/>
          <w:sz w:val="24"/>
          <w:szCs w:val="24"/>
        </w:rPr>
        <w:t>a</w:t>
      </w:r>
      <w:r w:rsidRPr="00CA4C9E">
        <w:rPr>
          <w:rFonts w:ascii="Candara" w:eastAsia="Verdana" w:hAnsi="Candara" w:cs="Verdana"/>
          <w:color w:val="000000"/>
          <w:spacing w:val="1"/>
          <w:sz w:val="24"/>
          <w:szCs w:val="24"/>
        </w:rPr>
        <w:t>l</w:t>
      </w:r>
      <w:r w:rsidRPr="00CA4C9E">
        <w:rPr>
          <w:rFonts w:ascii="Candara" w:eastAsia="Verdana" w:hAnsi="Candara" w:cs="Verdana"/>
          <w:color w:val="000000"/>
          <w:spacing w:val="6"/>
          <w:sz w:val="24"/>
          <w:szCs w:val="24"/>
        </w:rPr>
        <w:t>l</w:t>
      </w:r>
      <w:r w:rsidRPr="00CA4C9E">
        <w:rPr>
          <w:rFonts w:ascii="Candara" w:eastAsia="Verdana" w:hAnsi="Candara" w:cs="Verdana"/>
          <w:color w:val="000000"/>
          <w:spacing w:val="1"/>
          <w:sz w:val="24"/>
          <w:szCs w:val="24"/>
        </w:rPr>
        <w:t>en</w:t>
      </w:r>
      <w:r w:rsidRPr="00CA4C9E">
        <w:rPr>
          <w:rFonts w:ascii="Candara" w:eastAsia="Verdana" w:hAnsi="Candara" w:cs="Verdana"/>
          <w:color w:val="000000"/>
          <w:spacing w:val="-6"/>
          <w:sz w:val="24"/>
          <w:szCs w:val="24"/>
        </w:rPr>
        <w:t>g</w:t>
      </w:r>
      <w:r w:rsidRPr="00CA4C9E">
        <w:rPr>
          <w:rFonts w:ascii="Candara" w:eastAsia="Verdana" w:hAnsi="Candara" w:cs="Verdana"/>
          <w:color w:val="000000"/>
          <w:spacing w:val="1"/>
          <w:sz w:val="24"/>
          <w:szCs w:val="24"/>
        </w:rPr>
        <w:t>e</w:t>
      </w:r>
      <w:r w:rsidRPr="00CA4C9E">
        <w:rPr>
          <w:rFonts w:ascii="Candara" w:eastAsia="Verdana" w:hAnsi="Candara" w:cs="Verdana"/>
          <w:color w:val="000000"/>
          <w:sz w:val="24"/>
          <w:szCs w:val="24"/>
        </w:rPr>
        <w:t xml:space="preserve">s. </w:t>
      </w:r>
      <w:r w:rsidRPr="00CA4C9E">
        <w:rPr>
          <w:rFonts w:ascii="Candara" w:eastAsia="Verdana" w:hAnsi="Candara" w:cs="Verdana"/>
          <w:color w:val="000000"/>
          <w:spacing w:val="1"/>
          <w:sz w:val="24"/>
          <w:szCs w:val="24"/>
        </w:rPr>
        <w:t>T</w:t>
      </w:r>
      <w:r w:rsidRPr="00CA4C9E">
        <w:rPr>
          <w:rFonts w:ascii="Candara" w:eastAsia="Verdana" w:hAnsi="Candara" w:cs="Verdana"/>
          <w:color w:val="000000"/>
          <w:spacing w:val="-3"/>
          <w:sz w:val="24"/>
          <w:szCs w:val="24"/>
        </w:rPr>
        <w:t>h</w:t>
      </w:r>
      <w:r w:rsidRPr="00CA4C9E">
        <w:rPr>
          <w:rFonts w:ascii="Candara" w:eastAsia="Verdana" w:hAnsi="Candara" w:cs="Verdana"/>
          <w:color w:val="000000"/>
          <w:spacing w:val="1"/>
          <w:sz w:val="24"/>
          <w:szCs w:val="24"/>
        </w:rPr>
        <w:t>i</w:t>
      </w:r>
      <w:r w:rsidRPr="00CA4C9E">
        <w:rPr>
          <w:rFonts w:ascii="Candara" w:eastAsia="Verdana" w:hAnsi="Candara" w:cs="Verdana"/>
          <w:color w:val="000000"/>
          <w:sz w:val="24"/>
          <w:szCs w:val="24"/>
        </w:rPr>
        <w:t>s</w:t>
      </w:r>
      <w:r w:rsidRPr="00CA4C9E">
        <w:rPr>
          <w:rFonts w:ascii="Candara" w:eastAsia="Verdana" w:hAnsi="Candara" w:cs="Verdana"/>
          <w:color w:val="000000"/>
          <w:spacing w:val="2"/>
          <w:sz w:val="24"/>
          <w:szCs w:val="24"/>
        </w:rPr>
        <w:t xml:space="preserve"> </w:t>
      </w:r>
      <w:r w:rsidRPr="00CA4C9E">
        <w:rPr>
          <w:rFonts w:ascii="Candara" w:eastAsia="Verdana" w:hAnsi="Candara" w:cs="Verdana"/>
          <w:color w:val="000000"/>
          <w:sz w:val="24"/>
          <w:szCs w:val="24"/>
        </w:rPr>
        <w:t>can</w:t>
      </w:r>
      <w:r w:rsidRPr="00CA4C9E">
        <w:rPr>
          <w:rFonts w:ascii="Candara" w:eastAsia="Verdana" w:hAnsi="Candara" w:cs="Verdana"/>
          <w:color w:val="000000"/>
          <w:spacing w:val="-6"/>
          <w:sz w:val="24"/>
          <w:szCs w:val="24"/>
        </w:rPr>
        <w:t xml:space="preserve"> </w:t>
      </w:r>
      <w:r w:rsidRPr="00CA4C9E">
        <w:rPr>
          <w:rFonts w:ascii="Candara" w:eastAsia="Verdana" w:hAnsi="Candara" w:cs="Verdana"/>
          <w:color w:val="000000"/>
          <w:spacing w:val="6"/>
          <w:sz w:val="24"/>
          <w:szCs w:val="24"/>
        </w:rPr>
        <w:t>i</w:t>
      </w:r>
      <w:r w:rsidRPr="00CA4C9E">
        <w:rPr>
          <w:rFonts w:ascii="Candara" w:eastAsia="Verdana" w:hAnsi="Candara" w:cs="Verdana"/>
          <w:color w:val="000000"/>
          <w:spacing w:val="1"/>
          <w:sz w:val="24"/>
          <w:szCs w:val="24"/>
        </w:rPr>
        <w:t>n</w:t>
      </w:r>
      <w:r w:rsidRPr="00CA4C9E">
        <w:rPr>
          <w:rFonts w:ascii="Candara" w:eastAsia="Verdana" w:hAnsi="Candara" w:cs="Verdana"/>
          <w:color w:val="000000"/>
          <w:spacing w:val="-5"/>
          <w:sz w:val="24"/>
          <w:szCs w:val="24"/>
        </w:rPr>
        <w:t>c</w:t>
      </w:r>
      <w:r w:rsidRPr="00CA4C9E">
        <w:rPr>
          <w:rFonts w:ascii="Candara" w:eastAsia="Verdana" w:hAnsi="Candara" w:cs="Verdana"/>
          <w:color w:val="000000"/>
          <w:spacing w:val="1"/>
          <w:sz w:val="24"/>
          <w:szCs w:val="24"/>
        </w:rPr>
        <w:t>lu</w:t>
      </w:r>
      <w:r w:rsidRPr="00CA4C9E">
        <w:rPr>
          <w:rFonts w:ascii="Candara" w:eastAsia="Verdana" w:hAnsi="Candara" w:cs="Verdana"/>
          <w:color w:val="000000"/>
          <w:spacing w:val="-1"/>
          <w:sz w:val="24"/>
          <w:szCs w:val="24"/>
        </w:rPr>
        <w:t>d</w:t>
      </w:r>
      <w:r w:rsidRPr="00CA4C9E">
        <w:rPr>
          <w:rFonts w:ascii="Candara" w:eastAsia="Verdana" w:hAnsi="Candara" w:cs="Verdana"/>
          <w:color w:val="000000"/>
          <w:spacing w:val="1"/>
          <w:sz w:val="24"/>
          <w:szCs w:val="24"/>
        </w:rPr>
        <w:t>e</w:t>
      </w:r>
      <w:r w:rsidRPr="00CA4C9E">
        <w:rPr>
          <w:rFonts w:ascii="Candara" w:eastAsia="Verdana" w:hAnsi="Candara" w:cs="Verdana"/>
          <w:color w:val="000000"/>
          <w:sz w:val="24"/>
          <w:szCs w:val="24"/>
        </w:rPr>
        <w:t>:</w:t>
      </w:r>
    </w:p>
    <w:p w14:paraId="50902C4C" w14:textId="77777777" w:rsidR="00BF6693" w:rsidRPr="00CA4C9E" w:rsidRDefault="00BF6693">
      <w:pPr>
        <w:spacing w:before="9" w:line="280" w:lineRule="exact"/>
        <w:rPr>
          <w:rFonts w:ascii="Candara" w:hAnsi="Candara"/>
          <w:sz w:val="28"/>
          <w:szCs w:val="28"/>
        </w:rPr>
      </w:pPr>
    </w:p>
    <w:p w14:paraId="460031F5" w14:textId="0586A44B" w:rsidR="00BF6693" w:rsidRPr="00AB0CD6" w:rsidRDefault="00883278" w:rsidP="00AB0CD6">
      <w:pPr>
        <w:pStyle w:val="ListParagraph"/>
        <w:numPr>
          <w:ilvl w:val="0"/>
          <w:numId w:val="8"/>
        </w:numPr>
        <w:tabs>
          <w:tab w:val="left" w:pos="820"/>
        </w:tabs>
        <w:ind w:right="114"/>
        <w:rPr>
          <w:rFonts w:ascii="Candara" w:eastAsia="Verdana" w:hAnsi="Candara" w:cs="Verdana"/>
          <w:sz w:val="24"/>
          <w:szCs w:val="24"/>
        </w:rPr>
      </w:pPr>
      <w:r w:rsidRPr="00AB0CD6">
        <w:rPr>
          <w:rFonts w:ascii="Candara" w:eastAsia="Verdana" w:hAnsi="Candara" w:cs="Verdana"/>
          <w:color w:val="0D0D0D"/>
          <w:spacing w:val="-1"/>
          <w:sz w:val="24"/>
          <w:szCs w:val="24"/>
        </w:rPr>
        <w:t>A</w:t>
      </w:r>
      <w:r w:rsidRPr="00AB0CD6">
        <w:rPr>
          <w:rFonts w:ascii="Candara" w:eastAsia="Verdana" w:hAnsi="Candara" w:cs="Verdana"/>
          <w:color w:val="0D0D0D"/>
          <w:sz w:val="24"/>
          <w:szCs w:val="24"/>
        </w:rPr>
        <w:t>ss</w:t>
      </w:r>
      <w:r w:rsidRPr="00AB0CD6">
        <w:rPr>
          <w:rFonts w:ascii="Candara" w:eastAsia="Verdana" w:hAnsi="Candara" w:cs="Verdana"/>
          <w:color w:val="0D0D0D"/>
          <w:spacing w:val="1"/>
          <w:sz w:val="24"/>
          <w:szCs w:val="24"/>
        </w:rPr>
        <w:t>u</w:t>
      </w:r>
      <w:r w:rsidRPr="00AB0CD6">
        <w:rPr>
          <w:rFonts w:ascii="Candara" w:eastAsia="Verdana" w:hAnsi="Candara" w:cs="Verdana"/>
          <w:color w:val="0D0D0D"/>
          <w:spacing w:val="2"/>
          <w:sz w:val="24"/>
          <w:szCs w:val="24"/>
        </w:rPr>
        <w:t>m</w:t>
      </w:r>
      <w:r w:rsidRPr="00AB0CD6">
        <w:rPr>
          <w:rFonts w:ascii="Candara" w:eastAsia="Verdana" w:hAnsi="Candara" w:cs="Verdana"/>
          <w:color w:val="0D0D0D"/>
          <w:spacing w:val="-1"/>
          <w:sz w:val="24"/>
          <w:szCs w:val="24"/>
        </w:rPr>
        <w:t>p</w:t>
      </w:r>
      <w:r w:rsidRPr="00AB0CD6">
        <w:rPr>
          <w:rFonts w:ascii="Candara" w:eastAsia="Verdana" w:hAnsi="Candara" w:cs="Verdana"/>
          <w:color w:val="0D0D0D"/>
          <w:spacing w:val="-3"/>
          <w:sz w:val="24"/>
          <w:szCs w:val="24"/>
        </w:rPr>
        <w:t>t</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2"/>
          <w:sz w:val="24"/>
          <w:szCs w:val="24"/>
        </w:rPr>
        <w:t>o</w:t>
      </w:r>
      <w:r w:rsidRPr="00AB0CD6">
        <w:rPr>
          <w:rFonts w:ascii="Candara" w:eastAsia="Verdana" w:hAnsi="Candara" w:cs="Verdana"/>
          <w:color w:val="0D0D0D"/>
          <w:spacing w:val="1"/>
          <w:sz w:val="24"/>
          <w:szCs w:val="24"/>
        </w:rPr>
        <w:t>n</w:t>
      </w:r>
      <w:r w:rsidRPr="00AB0CD6">
        <w:rPr>
          <w:rFonts w:ascii="Candara" w:eastAsia="Verdana" w:hAnsi="Candara" w:cs="Verdana"/>
          <w:color w:val="0D0D0D"/>
          <w:sz w:val="24"/>
          <w:szCs w:val="24"/>
        </w:rPr>
        <w:t>s</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pacing w:val="1"/>
          <w:sz w:val="24"/>
          <w:szCs w:val="24"/>
        </w:rPr>
        <w:t>th</w:t>
      </w:r>
      <w:r w:rsidRPr="00AB0CD6">
        <w:rPr>
          <w:rFonts w:ascii="Candara" w:eastAsia="Verdana" w:hAnsi="Candara" w:cs="Verdana"/>
          <w:color w:val="0D0D0D"/>
          <w:sz w:val="24"/>
          <w:szCs w:val="24"/>
        </w:rPr>
        <w:t>at</w:t>
      </w:r>
      <w:r w:rsidRPr="00AB0CD6">
        <w:rPr>
          <w:rFonts w:ascii="Candara" w:eastAsia="Verdana" w:hAnsi="Candara" w:cs="Verdana"/>
          <w:color w:val="0D0D0D"/>
          <w:spacing w:val="-6"/>
          <w:sz w:val="24"/>
          <w:szCs w:val="24"/>
        </w:rPr>
        <w:t xml:space="preserve"> </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1"/>
          <w:sz w:val="24"/>
          <w:szCs w:val="24"/>
        </w:rPr>
        <w:t>n</w:t>
      </w:r>
      <w:r w:rsidRPr="00AB0CD6">
        <w:rPr>
          <w:rFonts w:ascii="Candara" w:eastAsia="Verdana" w:hAnsi="Candara" w:cs="Verdana"/>
          <w:color w:val="0D0D0D"/>
          <w:spacing w:val="-6"/>
          <w:sz w:val="24"/>
          <w:szCs w:val="24"/>
        </w:rPr>
        <w:t>d</w:t>
      </w:r>
      <w:r w:rsidRPr="00AB0CD6">
        <w:rPr>
          <w:rFonts w:ascii="Candara" w:eastAsia="Verdana" w:hAnsi="Candara" w:cs="Verdana"/>
          <w:color w:val="0D0D0D"/>
          <w:spacing w:val="6"/>
          <w:sz w:val="24"/>
          <w:szCs w:val="24"/>
        </w:rPr>
        <w:t>i</w:t>
      </w:r>
      <w:r w:rsidRPr="00AB0CD6">
        <w:rPr>
          <w:rFonts w:ascii="Candara" w:eastAsia="Verdana" w:hAnsi="Candara" w:cs="Verdana"/>
          <w:color w:val="0D0D0D"/>
          <w:sz w:val="24"/>
          <w:szCs w:val="24"/>
        </w:rPr>
        <w:t>c</w:t>
      </w:r>
      <w:r w:rsidRPr="00AB0CD6">
        <w:rPr>
          <w:rFonts w:ascii="Candara" w:eastAsia="Verdana" w:hAnsi="Candara" w:cs="Verdana"/>
          <w:color w:val="0D0D0D"/>
          <w:spacing w:val="-5"/>
          <w:sz w:val="24"/>
          <w:szCs w:val="24"/>
        </w:rPr>
        <w:t>a</w:t>
      </w:r>
      <w:r w:rsidRPr="00AB0CD6">
        <w:rPr>
          <w:rFonts w:ascii="Candara" w:eastAsia="Verdana" w:hAnsi="Candara" w:cs="Verdana"/>
          <w:color w:val="0D0D0D"/>
          <w:spacing w:val="1"/>
          <w:sz w:val="24"/>
          <w:szCs w:val="24"/>
        </w:rPr>
        <w:t>t</w:t>
      </w:r>
      <w:r w:rsidRPr="00AB0CD6">
        <w:rPr>
          <w:rFonts w:ascii="Candara" w:eastAsia="Verdana" w:hAnsi="Candara" w:cs="Verdana"/>
          <w:color w:val="0D0D0D"/>
          <w:spacing w:val="-2"/>
          <w:sz w:val="24"/>
          <w:szCs w:val="24"/>
        </w:rPr>
        <w:t>or</w:t>
      </w:r>
      <w:r w:rsidRPr="00AB0CD6">
        <w:rPr>
          <w:rFonts w:ascii="Candara" w:eastAsia="Verdana" w:hAnsi="Candara" w:cs="Verdana"/>
          <w:color w:val="0D0D0D"/>
          <w:sz w:val="24"/>
          <w:szCs w:val="24"/>
        </w:rPr>
        <w:t>s</w:t>
      </w:r>
      <w:r w:rsidRPr="00AB0CD6">
        <w:rPr>
          <w:rFonts w:ascii="Candara" w:eastAsia="Verdana" w:hAnsi="Candara" w:cs="Verdana"/>
          <w:color w:val="0D0D0D"/>
          <w:spacing w:val="2"/>
          <w:sz w:val="24"/>
          <w:szCs w:val="24"/>
        </w:rPr>
        <w:t xml:space="preserve"> </w:t>
      </w:r>
      <w:r w:rsidRPr="00AB0CD6">
        <w:rPr>
          <w:rFonts w:ascii="Candara" w:eastAsia="Verdana" w:hAnsi="Candara" w:cs="Verdana"/>
          <w:color w:val="0D0D0D"/>
          <w:spacing w:val="-2"/>
          <w:sz w:val="24"/>
          <w:szCs w:val="24"/>
        </w:rPr>
        <w:t>o</w:t>
      </w:r>
      <w:r w:rsidRPr="00AB0CD6">
        <w:rPr>
          <w:rFonts w:ascii="Candara" w:eastAsia="Verdana" w:hAnsi="Candara" w:cs="Verdana"/>
          <w:color w:val="0D0D0D"/>
          <w:sz w:val="24"/>
          <w:szCs w:val="24"/>
        </w:rPr>
        <w:t>f</w:t>
      </w:r>
      <w:r w:rsidRPr="00AB0CD6">
        <w:rPr>
          <w:rFonts w:ascii="Candara" w:eastAsia="Verdana" w:hAnsi="Candara" w:cs="Verdana"/>
          <w:color w:val="0D0D0D"/>
          <w:spacing w:val="4"/>
          <w:sz w:val="24"/>
          <w:szCs w:val="24"/>
        </w:rPr>
        <w:t xml:space="preserve"> </w:t>
      </w:r>
      <w:r w:rsidRPr="00AB0CD6">
        <w:rPr>
          <w:rFonts w:ascii="Candara" w:eastAsia="Verdana" w:hAnsi="Candara" w:cs="Verdana"/>
          <w:color w:val="0D0D0D"/>
          <w:spacing w:val="-1"/>
          <w:sz w:val="24"/>
          <w:szCs w:val="24"/>
        </w:rPr>
        <w:t>p</w:t>
      </w:r>
      <w:r w:rsidRPr="00AB0CD6">
        <w:rPr>
          <w:rFonts w:ascii="Candara" w:eastAsia="Verdana" w:hAnsi="Candara" w:cs="Verdana"/>
          <w:color w:val="0D0D0D"/>
          <w:spacing w:val="-2"/>
          <w:sz w:val="24"/>
          <w:szCs w:val="24"/>
        </w:rPr>
        <w:t>o</w:t>
      </w:r>
      <w:r w:rsidRPr="00AB0CD6">
        <w:rPr>
          <w:rFonts w:ascii="Candara" w:eastAsia="Verdana" w:hAnsi="Candara" w:cs="Verdana"/>
          <w:color w:val="0D0D0D"/>
          <w:sz w:val="24"/>
          <w:szCs w:val="24"/>
        </w:rPr>
        <w:t>s</w:t>
      </w:r>
      <w:r w:rsidRPr="00AB0CD6">
        <w:rPr>
          <w:rFonts w:ascii="Candara" w:eastAsia="Verdana" w:hAnsi="Candara" w:cs="Verdana"/>
          <w:color w:val="0D0D0D"/>
          <w:spacing w:val="-5"/>
          <w:sz w:val="24"/>
          <w:szCs w:val="24"/>
        </w:rPr>
        <w:t>s</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6"/>
          <w:sz w:val="24"/>
          <w:szCs w:val="24"/>
        </w:rPr>
        <w:t>b</w:t>
      </w:r>
      <w:r w:rsidRPr="00AB0CD6">
        <w:rPr>
          <w:rFonts w:ascii="Candara" w:eastAsia="Verdana" w:hAnsi="Candara" w:cs="Verdana"/>
          <w:color w:val="0D0D0D"/>
          <w:spacing w:val="6"/>
          <w:sz w:val="24"/>
          <w:szCs w:val="24"/>
        </w:rPr>
        <w:t>l</w:t>
      </w:r>
      <w:r w:rsidRPr="00AB0CD6">
        <w:rPr>
          <w:rFonts w:ascii="Candara" w:eastAsia="Verdana" w:hAnsi="Candara" w:cs="Verdana"/>
          <w:color w:val="0D0D0D"/>
          <w:sz w:val="24"/>
          <w:szCs w:val="24"/>
        </w:rPr>
        <w:t>e</w:t>
      </w:r>
      <w:r w:rsidRPr="00AB0CD6">
        <w:rPr>
          <w:rFonts w:ascii="Candara" w:eastAsia="Verdana" w:hAnsi="Candara" w:cs="Verdana"/>
          <w:color w:val="0D0D0D"/>
          <w:spacing w:val="-2"/>
          <w:sz w:val="24"/>
          <w:szCs w:val="24"/>
        </w:rPr>
        <w:t xml:space="preserve"> </w:t>
      </w:r>
      <w:r w:rsidRPr="00AB0CD6">
        <w:rPr>
          <w:rFonts w:ascii="Candara" w:eastAsia="Verdana" w:hAnsi="Candara" w:cs="Verdana"/>
          <w:color w:val="0D0D0D"/>
          <w:sz w:val="24"/>
          <w:szCs w:val="24"/>
        </w:rPr>
        <w:t>a</w:t>
      </w:r>
      <w:r w:rsidRPr="00AB0CD6">
        <w:rPr>
          <w:rFonts w:ascii="Candara" w:eastAsia="Verdana" w:hAnsi="Candara" w:cs="Verdana"/>
          <w:color w:val="0D0D0D"/>
          <w:spacing w:val="-1"/>
          <w:sz w:val="24"/>
          <w:szCs w:val="24"/>
        </w:rPr>
        <w:t>b</w:t>
      </w:r>
      <w:r w:rsidRPr="00AB0CD6">
        <w:rPr>
          <w:rFonts w:ascii="Candara" w:eastAsia="Verdana" w:hAnsi="Candara" w:cs="Verdana"/>
          <w:color w:val="0D0D0D"/>
          <w:spacing w:val="1"/>
          <w:sz w:val="24"/>
          <w:szCs w:val="24"/>
        </w:rPr>
        <w:t>u</w:t>
      </w:r>
      <w:r w:rsidRPr="00AB0CD6">
        <w:rPr>
          <w:rFonts w:ascii="Candara" w:eastAsia="Verdana" w:hAnsi="Candara" w:cs="Verdana"/>
          <w:color w:val="0D0D0D"/>
          <w:sz w:val="24"/>
          <w:szCs w:val="24"/>
        </w:rPr>
        <w:t>se</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z w:val="24"/>
          <w:szCs w:val="24"/>
        </w:rPr>
        <w:t>s</w:t>
      </w:r>
      <w:r w:rsidRPr="00AB0CD6">
        <w:rPr>
          <w:rFonts w:ascii="Candara" w:eastAsia="Verdana" w:hAnsi="Candara" w:cs="Verdana"/>
          <w:color w:val="0D0D0D"/>
          <w:spacing w:val="1"/>
          <w:sz w:val="24"/>
          <w:szCs w:val="24"/>
        </w:rPr>
        <w:t>u</w:t>
      </w:r>
      <w:r w:rsidRPr="00AB0CD6">
        <w:rPr>
          <w:rFonts w:ascii="Candara" w:eastAsia="Verdana" w:hAnsi="Candara" w:cs="Verdana"/>
          <w:color w:val="0D0D0D"/>
          <w:sz w:val="24"/>
          <w:szCs w:val="24"/>
        </w:rPr>
        <w:t>ch</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z w:val="24"/>
          <w:szCs w:val="24"/>
        </w:rPr>
        <w:t>as</w:t>
      </w:r>
      <w:r w:rsidRPr="00AB0CD6">
        <w:rPr>
          <w:rFonts w:ascii="Candara" w:eastAsia="Verdana" w:hAnsi="Candara" w:cs="Verdana"/>
          <w:color w:val="0D0D0D"/>
          <w:spacing w:val="2"/>
          <w:sz w:val="24"/>
          <w:szCs w:val="24"/>
        </w:rPr>
        <w:t xml:space="preserve"> </w:t>
      </w:r>
      <w:r w:rsidRPr="00AB0CD6">
        <w:rPr>
          <w:rFonts w:ascii="Candara" w:eastAsia="Verdana" w:hAnsi="Candara" w:cs="Verdana"/>
          <w:color w:val="0D0D0D"/>
          <w:spacing w:val="-1"/>
          <w:sz w:val="24"/>
          <w:szCs w:val="24"/>
        </w:rPr>
        <w:t>b</w:t>
      </w:r>
      <w:r w:rsidRPr="00AB0CD6">
        <w:rPr>
          <w:rFonts w:ascii="Candara" w:eastAsia="Verdana" w:hAnsi="Candara" w:cs="Verdana"/>
          <w:color w:val="0D0D0D"/>
          <w:spacing w:val="-4"/>
          <w:sz w:val="24"/>
          <w:szCs w:val="24"/>
        </w:rPr>
        <w:t>e</w:t>
      </w:r>
      <w:r w:rsidRPr="00AB0CD6">
        <w:rPr>
          <w:rFonts w:ascii="Candara" w:eastAsia="Verdana" w:hAnsi="Candara" w:cs="Verdana"/>
          <w:color w:val="0D0D0D"/>
          <w:spacing w:val="1"/>
          <w:sz w:val="24"/>
          <w:szCs w:val="24"/>
        </w:rPr>
        <w:t>h</w:t>
      </w:r>
      <w:r w:rsidRPr="00AB0CD6">
        <w:rPr>
          <w:rFonts w:ascii="Candara" w:eastAsia="Verdana" w:hAnsi="Candara" w:cs="Verdana"/>
          <w:color w:val="0D0D0D"/>
          <w:sz w:val="24"/>
          <w:szCs w:val="24"/>
        </w:rPr>
        <w:t>a</w:t>
      </w:r>
      <w:r w:rsidRPr="00AB0CD6">
        <w:rPr>
          <w:rFonts w:ascii="Candara" w:eastAsia="Verdana" w:hAnsi="Candara" w:cs="Verdana"/>
          <w:color w:val="0D0D0D"/>
          <w:spacing w:val="-3"/>
          <w:sz w:val="24"/>
          <w:szCs w:val="24"/>
        </w:rPr>
        <w:t>v</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2"/>
          <w:sz w:val="24"/>
          <w:szCs w:val="24"/>
        </w:rPr>
        <w:t>o</w:t>
      </w:r>
      <w:r w:rsidRPr="00AB0CD6">
        <w:rPr>
          <w:rFonts w:ascii="Candara" w:eastAsia="Verdana" w:hAnsi="Candara" w:cs="Verdana"/>
          <w:color w:val="0D0D0D"/>
          <w:spacing w:val="1"/>
          <w:sz w:val="24"/>
          <w:szCs w:val="24"/>
        </w:rPr>
        <w:t>u</w:t>
      </w:r>
      <w:r w:rsidRPr="00AB0CD6">
        <w:rPr>
          <w:rFonts w:ascii="Candara" w:eastAsia="Verdana" w:hAnsi="Candara" w:cs="Verdana"/>
          <w:color w:val="0D0D0D"/>
          <w:spacing w:val="-2"/>
          <w:sz w:val="24"/>
          <w:szCs w:val="24"/>
        </w:rPr>
        <w:t>r</w:t>
      </w:r>
      <w:r w:rsidRPr="00AB0CD6">
        <w:rPr>
          <w:rFonts w:ascii="Candara" w:eastAsia="Verdana" w:hAnsi="Candara" w:cs="Verdana"/>
          <w:color w:val="0D0D0D"/>
          <w:sz w:val="24"/>
          <w:szCs w:val="24"/>
        </w:rPr>
        <w:t xml:space="preserve">, </w:t>
      </w:r>
      <w:r w:rsidRPr="00AB0CD6">
        <w:rPr>
          <w:rFonts w:ascii="Candara" w:eastAsia="Verdana" w:hAnsi="Candara" w:cs="Verdana"/>
          <w:color w:val="0D0D0D"/>
          <w:spacing w:val="2"/>
          <w:sz w:val="24"/>
          <w:szCs w:val="24"/>
        </w:rPr>
        <w:t>m</w:t>
      </w:r>
      <w:r w:rsidRPr="00AB0CD6">
        <w:rPr>
          <w:rFonts w:ascii="Candara" w:eastAsia="Verdana" w:hAnsi="Candara" w:cs="Verdana"/>
          <w:color w:val="0D0D0D"/>
          <w:spacing w:val="-2"/>
          <w:sz w:val="24"/>
          <w:szCs w:val="24"/>
        </w:rPr>
        <w:t>oo</w:t>
      </w:r>
      <w:r w:rsidRPr="00AB0CD6">
        <w:rPr>
          <w:rFonts w:ascii="Candara" w:eastAsia="Verdana" w:hAnsi="Candara" w:cs="Verdana"/>
          <w:color w:val="0D0D0D"/>
          <w:sz w:val="24"/>
          <w:szCs w:val="24"/>
        </w:rPr>
        <w:t>d</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z w:val="24"/>
          <w:szCs w:val="24"/>
        </w:rPr>
        <w:t>a</w:t>
      </w:r>
      <w:r w:rsidRPr="00AB0CD6">
        <w:rPr>
          <w:rFonts w:ascii="Candara" w:eastAsia="Verdana" w:hAnsi="Candara" w:cs="Verdana"/>
          <w:color w:val="0D0D0D"/>
          <w:spacing w:val="1"/>
          <w:sz w:val="24"/>
          <w:szCs w:val="24"/>
        </w:rPr>
        <w:t>n</w:t>
      </w:r>
      <w:r w:rsidRPr="00AB0CD6">
        <w:rPr>
          <w:rFonts w:ascii="Candara" w:eastAsia="Verdana" w:hAnsi="Candara" w:cs="Verdana"/>
          <w:color w:val="0D0D0D"/>
          <w:sz w:val="24"/>
          <w:szCs w:val="24"/>
        </w:rPr>
        <w:t>d</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1"/>
          <w:sz w:val="24"/>
          <w:szCs w:val="24"/>
        </w:rPr>
        <w:t>n</w:t>
      </w:r>
      <w:r w:rsidRPr="00AB0CD6">
        <w:rPr>
          <w:rFonts w:ascii="Candara" w:eastAsia="Verdana" w:hAnsi="Candara" w:cs="Verdana"/>
          <w:color w:val="0D0D0D"/>
          <w:spacing w:val="-1"/>
          <w:sz w:val="24"/>
          <w:szCs w:val="24"/>
        </w:rPr>
        <w:t>j</w:t>
      </w:r>
      <w:r w:rsidRPr="00AB0CD6">
        <w:rPr>
          <w:rFonts w:ascii="Candara" w:eastAsia="Verdana" w:hAnsi="Candara" w:cs="Verdana"/>
          <w:color w:val="0D0D0D"/>
          <w:spacing w:val="1"/>
          <w:sz w:val="24"/>
          <w:szCs w:val="24"/>
        </w:rPr>
        <w:t>u</w:t>
      </w:r>
      <w:r w:rsidRPr="00AB0CD6">
        <w:rPr>
          <w:rFonts w:ascii="Candara" w:eastAsia="Verdana" w:hAnsi="Candara" w:cs="Verdana"/>
          <w:color w:val="0D0D0D"/>
          <w:spacing w:val="-2"/>
          <w:sz w:val="24"/>
          <w:szCs w:val="24"/>
        </w:rPr>
        <w:t>r</w:t>
      </w:r>
      <w:r w:rsidRPr="00AB0CD6">
        <w:rPr>
          <w:rFonts w:ascii="Candara" w:eastAsia="Verdana" w:hAnsi="Candara" w:cs="Verdana"/>
          <w:color w:val="0D0D0D"/>
          <w:sz w:val="24"/>
          <w:szCs w:val="24"/>
        </w:rPr>
        <w:t>y</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pacing w:val="-2"/>
          <w:sz w:val="24"/>
          <w:szCs w:val="24"/>
        </w:rPr>
        <w:t>r</w:t>
      </w:r>
      <w:r w:rsidRPr="00AB0CD6">
        <w:rPr>
          <w:rFonts w:ascii="Candara" w:eastAsia="Verdana" w:hAnsi="Candara" w:cs="Verdana"/>
          <w:color w:val="0D0D0D"/>
          <w:spacing w:val="-4"/>
          <w:sz w:val="24"/>
          <w:szCs w:val="24"/>
        </w:rPr>
        <w:t>e</w:t>
      </w:r>
      <w:r w:rsidRPr="00AB0CD6">
        <w:rPr>
          <w:rFonts w:ascii="Candara" w:eastAsia="Verdana" w:hAnsi="Candara" w:cs="Verdana"/>
          <w:color w:val="0D0D0D"/>
          <w:spacing w:val="6"/>
          <w:sz w:val="24"/>
          <w:szCs w:val="24"/>
        </w:rPr>
        <w:t>l</w:t>
      </w:r>
      <w:r w:rsidRPr="00AB0CD6">
        <w:rPr>
          <w:rFonts w:ascii="Candara" w:eastAsia="Verdana" w:hAnsi="Candara" w:cs="Verdana"/>
          <w:color w:val="0D0D0D"/>
          <w:sz w:val="24"/>
          <w:szCs w:val="24"/>
        </w:rPr>
        <w:t>a</w:t>
      </w:r>
      <w:r w:rsidRPr="00AB0CD6">
        <w:rPr>
          <w:rFonts w:ascii="Candara" w:eastAsia="Verdana" w:hAnsi="Candara" w:cs="Verdana"/>
          <w:color w:val="0D0D0D"/>
          <w:spacing w:val="-4"/>
          <w:sz w:val="24"/>
          <w:szCs w:val="24"/>
        </w:rPr>
        <w:t>t</w:t>
      </w:r>
      <w:r w:rsidRPr="00AB0CD6">
        <w:rPr>
          <w:rFonts w:ascii="Candara" w:eastAsia="Verdana" w:hAnsi="Candara" w:cs="Verdana"/>
          <w:color w:val="0D0D0D"/>
          <w:sz w:val="24"/>
          <w:szCs w:val="24"/>
        </w:rPr>
        <w:t>e</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pacing w:val="1"/>
          <w:sz w:val="24"/>
          <w:szCs w:val="24"/>
        </w:rPr>
        <w:t>t</w:t>
      </w:r>
      <w:r w:rsidRPr="00AB0CD6">
        <w:rPr>
          <w:rFonts w:ascii="Candara" w:eastAsia="Verdana" w:hAnsi="Candara" w:cs="Verdana"/>
          <w:color w:val="0D0D0D"/>
          <w:sz w:val="24"/>
          <w:szCs w:val="24"/>
        </w:rPr>
        <w:t>o</w:t>
      </w:r>
      <w:r w:rsidRPr="00AB0CD6">
        <w:rPr>
          <w:rFonts w:ascii="Candara" w:eastAsia="Verdana" w:hAnsi="Candara" w:cs="Verdana"/>
          <w:color w:val="0D0D0D"/>
          <w:spacing w:val="-4"/>
          <w:sz w:val="24"/>
          <w:szCs w:val="24"/>
        </w:rPr>
        <w:t xml:space="preserve"> </w:t>
      </w:r>
      <w:r w:rsidRPr="00AB0CD6">
        <w:rPr>
          <w:rFonts w:ascii="Candara" w:eastAsia="Verdana" w:hAnsi="Candara" w:cs="Verdana"/>
          <w:color w:val="0D0D0D"/>
          <w:spacing w:val="1"/>
          <w:sz w:val="24"/>
          <w:szCs w:val="24"/>
        </w:rPr>
        <w:t>t</w:t>
      </w:r>
      <w:r w:rsidRPr="00AB0CD6">
        <w:rPr>
          <w:rFonts w:ascii="Candara" w:eastAsia="Verdana" w:hAnsi="Candara" w:cs="Verdana"/>
          <w:color w:val="0D0D0D"/>
          <w:spacing w:val="6"/>
          <w:sz w:val="24"/>
          <w:szCs w:val="24"/>
        </w:rPr>
        <w:t>h</w:t>
      </w:r>
      <w:r w:rsidRPr="00AB0CD6">
        <w:rPr>
          <w:rFonts w:ascii="Candara" w:eastAsia="Verdana" w:hAnsi="Candara" w:cs="Verdana"/>
          <w:color w:val="0D0D0D"/>
          <w:sz w:val="24"/>
          <w:szCs w:val="24"/>
        </w:rPr>
        <w:t>e</w:t>
      </w:r>
      <w:r w:rsidRPr="00AB0CD6">
        <w:rPr>
          <w:rFonts w:ascii="Candara" w:eastAsia="Verdana" w:hAnsi="Candara" w:cs="Verdana"/>
          <w:color w:val="0D0D0D"/>
          <w:spacing w:val="-2"/>
          <w:sz w:val="24"/>
          <w:szCs w:val="24"/>
        </w:rPr>
        <w:t xml:space="preserve"> </w:t>
      </w:r>
      <w:r w:rsidRPr="00AB0CD6">
        <w:rPr>
          <w:rFonts w:ascii="Candara" w:eastAsia="Verdana" w:hAnsi="Candara" w:cs="Verdana"/>
          <w:color w:val="0D0D0D"/>
          <w:sz w:val="24"/>
          <w:szCs w:val="24"/>
        </w:rPr>
        <w:t>c</w:t>
      </w:r>
      <w:r w:rsidRPr="00AB0CD6">
        <w:rPr>
          <w:rFonts w:ascii="Candara" w:eastAsia="Verdana" w:hAnsi="Candara" w:cs="Verdana"/>
          <w:color w:val="0D0D0D"/>
          <w:spacing w:val="-3"/>
          <w:sz w:val="24"/>
          <w:szCs w:val="24"/>
        </w:rPr>
        <w:t>h</w:t>
      </w:r>
      <w:r w:rsidRPr="00AB0CD6">
        <w:rPr>
          <w:rFonts w:ascii="Candara" w:eastAsia="Verdana" w:hAnsi="Candara" w:cs="Verdana"/>
          <w:color w:val="0D0D0D"/>
          <w:spacing w:val="2"/>
          <w:sz w:val="24"/>
          <w:szCs w:val="24"/>
        </w:rPr>
        <w:t>i</w:t>
      </w:r>
      <w:r w:rsidRPr="00AB0CD6">
        <w:rPr>
          <w:rFonts w:ascii="Candara" w:eastAsia="Verdana" w:hAnsi="Candara" w:cs="Verdana"/>
          <w:color w:val="0D0D0D"/>
          <w:spacing w:val="6"/>
          <w:sz w:val="24"/>
          <w:szCs w:val="24"/>
        </w:rPr>
        <w:t>l</w:t>
      </w:r>
      <w:r w:rsidRPr="00AB0CD6">
        <w:rPr>
          <w:rFonts w:ascii="Candara" w:eastAsia="Verdana" w:hAnsi="Candara" w:cs="Verdana"/>
          <w:color w:val="0D0D0D"/>
          <w:spacing w:val="-1"/>
          <w:sz w:val="24"/>
          <w:szCs w:val="24"/>
        </w:rPr>
        <w:t>d</w:t>
      </w:r>
      <w:r w:rsidRPr="00AB0CD6">
        <w:rPr>
          <w:rFonts w:ascii="Candara" w:eastAsia="Verdana" w:hAnsi="Candara" w:cs="Verdana"/>
          <w:color w:val="0D0D0D"/>
          <w:spacing w:val="-2"/>
          <w:sz w:val="24"/>
          <w:szCs w:val="24"/>
        </w:rPr>
        <w:t>’</w:t>
      </w:r>
      <w:r w:rsidRPr="00AB0CD6">
        <w:rPr>
          <w:rFonts w:ascii="Candara" w:eastAsia="Verdana" w:hAnsi="Candara" w:cs="Verdana"/>
          <w:color w:val="0D0D0D"/>
          <w:sz w:val="24"/>
          <w:szCs w:val="24"/>
        </w:rPr>
        <w:t>s</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pacing w:val="-6"/>
          <w:sz w:val="24"/>
          <w:szCs w:val="24"/>
        </w:rPr>
        <w:t>d</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5"/>
          <w:sz w:val="24"/>
          <w:szCs w:val="24"/>
        </w:rPr>
        <w:t>s</w:t>
      </w:r>
      <w:r w:rsidRPr="00AB0CD6">
        <w:rPr>
          <w:rFonts w:ascii="Candara" w:eastAsia="Verdana" w:hAnsi="Candara" w:cs="Verdana"/>
          <w:color w:val="0D0D0D"/>
          <w:sz w:val="24"/>
          <w:szCs w:val="24"/>
        </w:rPr>
        <w:t>a</w:t>
      </w:r>
      <w:r w:rsidRPr="00AB0CD6">
        <w:rPr>
          <w:rFonts w:ascii="Candara" w:eastAsia="Verdana" w:hAnsi="Candara" w:cs="Verdana"/>
          <w:color w:val="0D0D0D"/>
          <w:spacing w:val="-1"/>
          <w:sz w:val="24"/>
          <w:szCs w:val="24"/>
        </w:rPr>
        <w:t>b</w:t>
      </w:r>
      <w:r w:rsidRPr="00AB0CD6">
        <w:rPr>
          <w:rFonts w:ascii="Candara" w:eastAsia="Verdana" w:hAnsi="Candara" w:cs="Verdana"/>
          <w:color w:val="0D0D0D"/>
          <w:spacing w:val="2"/>
          <w:sz w:val="24"/>
          <w:szCs w:val="24"/>
        </w:rPr>
        <w:t>ili</w:t>
      </w:r>
      <w:r w:rsidRPr="00AB0CD6">
        <w:rPr>
          <w:rFonts w:ascii="Candara" w:eastAsia="Verdana" w:hAnsi="Candara" w:cs="Verdana"/>
          <w:color w:val="0D0D0D"/>
          <w:spacing w:val="1"/>
          <w:sz w:val="24"/>
          <w:szCs w:val="24"/>
        </w:rPr>
        <w:t>t</w:t>
      </w:r>
      <w:r w:rsidRPr="00AB0CD6">
        <w:rPr>
          <w:rFonts w:ascii="Candara" w:eastAsia="Verdana" w:hAnsi="Candara" w:cs="Verdana"/>
          <w:color w:val="0D0D0D"/>
          <w:sz w:val="24"/>
          <w:szCs w:val="24"/>
        </w:rPr>
        <w:t>y</w:t>
      </w:r>
      <w:r w:rsidRPr="00AB0CD6">
        <w:rPr>
          <w:rFonts w:ascii="Candara" w:eastAsia="Verdana" w:hAnsi="Candara" w:cs="Verdana"/>
          <w:color w:val="0D0D0D"/>
          <w:spacing w:val="-4"/>
          <w:sz w:val="24"/>
          <w:szCs w:val="24"/>
        </w:rPr>
        <w:t xml:space="preserve"> w</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3"/>
          <w:sz w:val="24"/>
          <w:szCs w:val="24"/>
        </w:rPr>
        <w:t>t</w:t>
      </w:r>
      <w:r w:rsidRPr="00AB0CD6">
        <w:rPr>
          <w:rFonts w:ascii="Candara" w:eastAsia="Verdana" w:hAnsi="Candara" w:cs="Verdana"/>
          <w:color w:val="0D0D0D"/>
          <w:spacing w:val="1"/>
          <w:sz w:val="24"/>
          <w:szCs w:val="24"/>
        </w:rPr>
        <w:t>h</w:t>
      </w:r>
      <w:r w:rsidRPr="00AB0CD6">
        <w:rPr>
          <w:rFonts w:ascii="Candara" w:eastAsia="Verdana" w:hAnsi="Candara" w:cs="Verdana"/>
          <w:color w:val="0D0D0D"/>
          <w:spacing w:val="-2"/>
          <w:sz w:val="24"/>
          <w:szCs w:val="24"/>
        </w:rPr>
        <w:t>o</w:t>
      </w:r>
      <w:r w:rsidRPr="00AB0CD6">
        <w:rPr>
          <w:rFonts w:ascii="Candara" w:eastAsia="Verdana" w:hAnsi="Candara" w:cs="Verdana"/>
          <w:color w:val="0D0D0D"/>
          <w:spacing w:val="1"/>
          <w:sz w:val="24"/>
          <w:szCs w:val="24"/>
        </w:rPr>
        <w:t>u</w:t>
      </w:r>
      <w:r w:rsidRPr="00AB0CD6">
        <w:rPr>
          <w:rFonts w:ascii="Candara" w:eastAsia="Verdana" w:hAnsi="Candara" w:cs="Verdana"/>
          <w:color w:val="0D0D0D"/>
          <w:sz w:val="24"/>
          <w:szCs w:val="24"/>
        </w:rPr>
        <w:t>t</w:t>
      </w:r>
      <w:r w:rsidRPr="00AB0CD6">
        <w:rPr>
          <w:rFonts w:ascii="Candara" w:eastAsia="Verdana" w:hAnsi="Candara" w:cs="Verdana"/>
          <w:color w:val="0D0D0D"/>
          <w:spacing w:val="-2"/>
          <w:sz w:val="24"/>
          <w:szCs w:val="24"/>
        </w:rPr>
        <w:t xml:space="preserve"> </w:t>
      </w:r>
      <w:r w:rsidRPr="00AB0CD6">
        <w:rPr>
          <w:rFonts w:ascii="Candara" w:eastAsia="Verdana" w:hAnsi="Candara" w:cs="Verdana"/>
          <w:color w:val="0D0D0D"/>
          <w:spacing w:val="2"/>
          <w:sz w:val="24"/>
          <w:szCs w:val="24"/>
        </w:rPr>
        <w:t>f</w:t>
      </w:r>
      <w:r w:rsidRPr="00AB0CD6">
        <w:rPr>
          <w:rFonts w:ascii="Candara" w:eastAsia="Verdana" w:hAnsi="Candara" w:cs="Verdana"/>
          <w:color w:val="0D0D0D"/>
          <w:spacing w:val="1"/>
          <w:sz w:val="24"/>
          <w:szCs w:val="24"/>
        </w:rPr>
        <w:t>u</w:t>
      </w:r>
      <w:r w:rsidRPr="00AB0CD6">
        <w:rPr>
          <w:rFonts w:ascii="Candara" w:eastAsia="Verdana" w:hAnsi="Candara" w:cs="Verdana"/>
          <w:color w:val="0D0D0D"/>
          <w:spacing w:val="-2"/>
          <w:sz w:val="24"/>
          <w:szCs w:val="24"/>
        </w:rPr>
        <w:t>r</w:t>
      </w:r>
      <w:r w:rsidRPr="00AB0CD6">
        <w:rPr>
          <w:rFonts w:ascii="Candara" w:eastAsia="Verdana" w:hAnsi="Candara" w:cs="Verdana"/>
          <w:color w:val="0D0D0D"/>
          <w:spacing w:val="-3"/>
          <w:sz w:val="24"/>
          <w:szCs w:val="24"/>
        </w:rPr>
        <w:t>t</w:t>
      </w:r>
      <w:r w:rsidRPr="00AB0CD6">
        <w:rPr>
          <w:rFonts w:ascii="Candara" w:eastAsia="Verdana" w:hAnsi="Candara" w:cs="Verdana"/>
          <w:color w:val="0D0D0D"/>
          <w:spacing w:val="1"/>
          <w:sz w:val="24"/>
          <w:szCs w:val="24"/>
        </w:rPr>
        <w:t>he</w:t>
      </w:r>
      <w:r w:rsidRPr="00AB0CD6">
        <w:rPr>
          <w:rFonts w:ascii="Candara" w:eastAsia="Verdana" w:hAnsi="Candara" w:cs="Verdana"/>
          <w:color w:val="0D0D0D"/>
          <w:sz w:val="24"/>
          <w:szCs w:val="24"/>
        </w:rPr>
        <w:t xml:space="preserve">r </w:t>
      </w:r>
      <w:r w:rsidRPr="00AB0CD6">
        <w:rPr>
          <w:rFonts w:ascii="Candara" w:eastAsia="Verdana" w:hAnsi="Candara" w:cs="Verdana"/>
          <w:color w:val="0D0D0D"/>
          <w:spacing w:val="1"/>
          <w:sz w:val="24"/>
          <w:szCs w:val="24"/>
        </w:rPr>
        <w:t>e</w:t>
      </w:r>
      <w:r w:rsidRPr="00AB0CD6">
        <w:rPr>
          <w:rFonts w:ascii="Candara" w:eastAsia="Verdana" w:hAnsi="Candara" w:cs="Verdana"/>
          <w:color w:val="0D0D0D"/>
          <w:spacing w:val="2"/>
          <w:sz w:val="24"/>
          <w:szCs w:val="24"/>
        </w:rPr>
        <w:t>x</w:t>
      </w:r>
      <w:r w:rsidRPr="00AB0CD6">
        <w:rPr>
          <w:rFonts w:ascii="Candara" w:eastAsia="Verdana" w:hAnsi="Candara" w:cs="Verdana"/>
          <w:color w:val="0D0D0D"/>
          <w:spacing w:val="-6"/>
          <w:sz w:val="24"/>
          <w:szCs w:val="24"/>
        </w:rPr>
        <w:t>p</w:t>
      </w:r>
      <w:r w:rsidRPr="00AB0CD6">
        <w:rPr>
          <w:rFonts w:ascii="Candara" w:eastAsia="Verdana" w:hAnsi="Candara" w:cs="Verdana"/>
          <w:color w:val="0D0D0D"/>
          <w:spacing w:val="6"/>
          <w:sz w:val="24"/>
          <w:szCs w:val="24"/>
        </w:rPr>
        <w:t>l</w:t>
      </w:r>
      <w:r w:rsidRPr="00AB0CD6">
        <w:rPr>
          <w:rFonts w:ascii="Candara" w:eastAsia="Verdana" w:hAnsi="Candara" w:cs="Verdana"/>
          <w:color w:val="0D0D0D"/>
          <w:spacing w:val="-2"/>
          <w:sz w:val="24"/>
          <w:szCs w:val="24"/>
        </w:rPr>
        <w:t>or</w:t>
      </w:r>
      <w:r w:rsidRPr="00AB0CD6">
        <w:rPr>
          <w:rFonts w:ascii="Candara" w:eastAsia="Verdana" w:hAnsi="Candara" w:cs="Verdana"/>
          <w:color w:val="0D0D0D"/>
          <w:sz w:val="24"/>
          <w:szCs w:val="24"/>
        </w:rPr>
        <w:t>a</w:t>
      </w:r>
      <w:r w:rsidRPr="00AB0CD6">
        <w:rPr>
          <w:rFonts w:ascii="Candara" w:eastAsia="Verdana" w:hAnsi="Candara" w:cs="Verdana"/>
          <w:color w:val="0D0D0D"/>
          <w:spacing w:val="-4"/>
          <w:sz w:val="24"/>
          <w:szCs w:val="24"/>
        </w:rPr>
        <w:t>t</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2"/>
          <w:sz w:val="24"/>
          <w:szCs w:val="24"/>
        </w:rPr>
        <w:t>o</w:t>
      </w:r>
      <w:r w:rsidRPr="00AB0CD6">
        <w:rPr>
          <w:rFonts w:ascii="Candara" w:eastAsia="Verdana" w:hAnsi="Candara" w:cs="Verdana"/>
          <w:color w:val="0D0D0D"/>
          <w:spacing w:val="1"/>
          <w:sz w:val="24"/>
          <w:szCs w:val="24"/>
        </w:rPr>
        <w:t>n</w:t>
      </w:r>
      <w:r w:rsidRPr="00AB0CD6">
        <w:rPr>
          <w:rFonts w:ascii="Candara" w:eastAsia="Verdana" w:hAnsi="Candara" w:cs="Verdana"/>
          <w:color w:val="0D0D0D"/>
          <w:sz w:val="24"/>
          <w:szCs w:val="24"/>
        </w:rPr>
        <w:t>;</w:t>
      </w:r>
    </w:p>
    <w:p w14:paraId="10894F63" w14:textId="548DA2A7" w:rsidR="00BF6693" w:rsidRPr="00AB0CD6" w:rsidRDefault="00883278" w:rsidP="00AB0CD6">
      <w:pPr>
        <w:pStyle w:val="ListParagraph"/>
        <w:numPr>
          <w:ilvl w:val="0"/>
          <w:numId w:val="8"/>
        </w:numPr>
        <w:tabs>
          <w:tab w:val="left" w:pos="820"/>
        </w:tabs>
        <w:spacing w:before="2"/>
        <w:ind w:right="396"/>
        <w:rPr>
          <w:rFonts w:ascii="Candara" w:eastAsia="Verdana" w:hAnsi="Candara" w:cs="Verdana"/>
          <w:sz w:val="24"/>
          <w:szCs w:val="24"/>
        </w:rPr>
      </w:pPr>
      <w:r w:rsidRPr="00AB0CD6">
        <w:rPr>
          <w:rFonts w:ascii="Candara" w:eastAsia="Verdana" w:hAnsi="Candara" w:cs="Verdana"/>
          <w:color w:val="0D0D0D"/>
          <w:sz w:val="24"/>
          <w:szCs w:val="24"/>
        </w:rPr>
        <w:t>C</w:t>
      </w:r>
      <w:r w:rsidRPr="00AB0CD6">
        <w:rPr>
          <w:rFonts w:ascii="Candara" w:eastAsia="Verdana" w:hAnsi="Candara" w:cs="Verdana"/>
          <w:color w:val="0D0D0D"/>
          <w:spacing w:val="-3"/>
          <w:sz w:val="24"/>
          <w:szCs w:val="24"/>
        </w:rPr>
        <w:t>h</w:t>
      </w:r>
      <w:r w:rsidRPr="00AB0CD6">
        <w:rPr>
          <w:rFonts w:ascii="Candara" w:eastAsia="Verdana" w:hAnsi="Candara" w:cs="Verdana"/>
          <w:color w:val="0D0D0D"/>
          <w:spacing w:val="1"/>
          <w:sz w:val="24"/>
          <w:szCs w:val="24"/>
        </w:rPr>
        <w:t>i</w:t>
      </w:r>
      <w:r w:rsidRPr="00AB0CD6">
        <w:rPr>
          <w:rFonts w:ascii="Candara" w:eastAsia="Verdana" w:hAnsi="Candara" w:cs="Verdana"/>
          <w:color w:val="0D0D0D"/>
          <w:spacing w:val="6"/>
          <w:sz w:val="24"/>
          <w:szCs w:val="24"/>
        </w:rPr>
        <w:t>l</w:t>
      </w:r>
      <w:r w:rsidRPr="00AB0CD6">
        <w:rPr>
          <w:rFonts w:ascii="Candara" w:eastAsia="Verdana" w:hAnsi="Candara" w:cs="Verdana"/>
          <w:color w:val="0D0D0D"/>
          <w:spacing w:val="-1"/>
          <w:sz w:val="24"/>
          <w:szCs w:val="24"/>
        </w:rPr>
        <w:t>d</w:t>
      </w:r>
      <w:r w:rsidRPr="00AB0CD6">
        <w:rPr>
          <w:rFonts w:ascii="Candara" w:eastAsia="Verdana" w:hAnsi="Candara" w:cs="Verdana"/>
          <w:color w:val="0D0D0D"/>
          <w:spacing w:val="-2"/>
          <w:sz w:val="24"/>
          <w:szCs w:val="24"/>
        </w:rPr>
        <w:t>r</w:t>
      </w:r>
      <w:r w:rsidRPr="00AB0CD6">
        <w:rPr>
          <w:rFonts w:ascii="Candara" w:eastAsia="Verdana" w:hAnsi="Candara" w:cs="Verdana"/>
          <w:color w:val="0D0D0D"/>
          <w:spacing w:val="1"/>
          <w:sz w:val="24"/>
          <w:szCs w:val="24"/>
        </w:rPr>
        <w:t>e</w:t>
      </w:r>
      <w:r w:rsidRPr="00AB0CD6">
        <w:rPr>
          <w:rFonts w:ascii="Candara" w:eastAsia="Verdana" w:hAnsi="Candara" w:cs="Verdana"/>
          <w:color w:val="0D0D0D"/>
          <w:sz w:val="24"/>
          <w:szCs w:val="24"/>
        </w:rPr>
        <w:t>n</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pacing w:val="-4"/>
          <w:sz w:val="24"/>
          <w:szCs w:val="24"/>
        </w:rPr>
        <w:t>w</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3"/>
          <w:sz w:val="24"/>
          <w:szCs w:val="24"/>
        </w:rPr>
        <w:t>t</w:t>
      </w:r>
      <w:r w:rsidRPr="00AB0CD6">
        <w:rPr>
          <w:rFonts w:ascii="Candara" w:eastAsia="Verdana" w:hAnsi="Candara" w:cs="Verdana"/>
          <w:color w:val="0D0D0D"/>
          <w:sz w:val="24"/>
          <w:szCs w:val="24"/>
        </w:rPr>
        <w:t>h</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pacing w:val="-1"/>
          <w:sz w:val="24"/>
          <w:szCs w:val="24"/>
        </w:rPr>
        <w:t>S</w:t>
      </w:r>
      <w:r w:rsidRPr="00AB0CD6">
        <w:rPr>
          <w:rFonts w:ascii="Candara" w:eastAsia="Verdana" w:hAnsi="Candara" w:cs="Verdana"/>
          <w:color w:val="0D0D0D"/>
          <w:spacing w:val="2"/>
          <w:sz w:val="24"/>
          <w:szCs w:val="24"/>
        </w:rPr>
        <w:t>E</w:t>
      </w:r>
      <w:r w:rsidRPr="00AB0CD6">
        <w:rPr>
          <w:rFonts w:ascii="Candara" w:eastAsia="Verdana" w:hAnsi="Candara" w:cs="Verdana"/>
          <w:color w:val="0D0D0D"/>
          <w:sz w:val="24"/>
          <w:szCs w:val="24"/>
        </w:rPr>
        <w:t xml:space="preserve">N </w:t>
      </w:r>
      <w:r w:rsidRPr="00AB0CD6">
        <w:rPr>
          <w:rFonts w:ascii="Candara" w:eastAsia="Verdana" w:hAnsi="Candara" w:cs="Verdana"/>
          <w:color w:val="0D0D0D"/>
          <w:spacing w:val="-5"/>
          <w:sz w:val="24"/>
          <w:szCs w:val="24"/>
        </w:rPr>
        <w:t>a</w:t>
      </w:r>
      <w:r w:rsidRPr="00AB0CD6">
        <w:rPr>
          <w:rFonts w:ascii="Candara" w:eastAsia="Verdana" w:hAnsi="Candara" w:cs="Verdana"/>
          <w:color w:val="0D0D0D"/>
          <w:spacing w:val="1"/>
          <w:sz w:val="24"/>
          <w:szCs w:val="24"/>
        </w:rPr>
        <w:t>n</w:t>
      </w:r>
      <w:r w:rsidRPr="00AB0CD6">
        <w:rPr>
          <w:rFonts w:ascii="Candara" w:eastAsia="Verdana" w:hAnsi="Candara" w:cs="Verdana"/>
          <w:color w:val="0D0D0D"/>
          <w:sz w:val="24"/>
          <w:szCs w:val="24"/>
        </w:rPr>
        <w:t>d</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pacing w:val="-6"/>
          <w:sz w:val="24"/>
          <w:szCs w:val="24"/>
        </w:rPr>
        <w:t>d</w:t>
      </w:r>
      <w:r w:rsidRPr="00AB0CD6">
        <w:rPr>
          <w:rFonts w:ascii="Candara" w:eastAsia="Verdana" w:hAnsi="Candara" w:cs="Verdana"/>
          <w:color w:val="0D0D0D"/>
          <w:spacing w:val="6"/>
          <w:sz w:val="24"/>
          <w:szCs w:val="24"/>
        </w:rPr>
        <w:t>i</w:t>
      </w:r>
      <w:r w:rsidRPr="00AB0CD6">
        <w:rPr>
          <w:rFonts w:ascii="Candara" w:eastAsia="Verdana" w:hAnsi="Candara" w:cs="Verdana"/>
          <w:color w:val="0D0D0D"/>
          <w:sz w:val="24"/>
          <w:szCs w:val="24"/>
        </w:rPr>
        <w:t>sa</w:t>
      </w:r>
      <w:r w:rsidRPr="00AB0CD6">
        <w:rPr>
          <w:rFonts w:ascii="Candara" w:eastAsia="Verdana" w:hAnsi="Candara" w:cs="Verdana"/>
          <w:color w:val="0D0D0D"/>
          <w:spacing w:val="-6"/>
          <w:sz w:val="24"/>
          <w:szCs w:val="24"/>
        </w:rPr>
        <w:t>b</w:t>
      </w:r>
      <w:r w:rsidRPr="00AB0CD6">
        <w:rPr>
          <w:rFonts w:ascii="Candara" w:eastAsia="Verdana" w:hAnsi="Candara" w:cs="Verdana"/>
          <w:color w:val="0D0D0D"/>
          <w:spacing w:val="1"/>
          <w:sz w:val="24"/>
          <w:szCs w:val="24"/>
        </w:rPr>
        <w:t>ili</w:t>
      </w:r>
      <w:r w:rsidRPr="00AB0CD6">
        <w:rPr>
          <w:rFonts w:ascii="Candara" w:eastAsia="Verdana" w:hAnsi="Candara" w:cs="Verdana"/>
          <w:color w:val="0D0D0D"/>
          <w:spacing w:val="-3"/>
          <w:sz w:val="24"/>
          <w:szCs w:val="24"/>
        </w:rPr>
        <w:t>t</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1"/>
          <w:sz w:val="24"/>
          <w:szCs w:val="24"/>
        </w:rPr>
        <w:t>e</w:t>
      </w:r>
      <w:r w:rsidRPr="00AB0CD6">
        <w:rPr>
          <w:rFonts w:ascii="Candara" w:eastAsia="Verdana" w:hAnsi="Candara" w:cs="Verdana"/>
          <w:color w:val="0D0D0D"/>
          <w:sz w:val="24"/>
          <w:szCs w:val="24"/>
        </w:rPr>
        <w:t>s</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z w:val="24"/>
          <w:szCs w:val="24"/>
        </w:rPr>
        <w:t>can</w:t>
      </w:r>
      <w:r w:rsidRPr="00AB0CD6">
        <w:rPr>
          <w:rFonts w:ascii="Candara" w:eastAsia="Verdana" w:hAnsi="Candara" w:cs="Verdana"/>
          <w:color w:val="0D0D0D"/>
          <w:spacing w:val="-2"/>
          <w:sz w:val="24"/>
          <w:szCs w:val="24"/>
        </w:rPr>
        <w:t xml:space="preserve"> </w:t>
      </w:r>
      <w:r w:rsidRPr="00AB0CD6">
        <w:rPr>
          <w:rFonts w:ascii="Candara" w:eastAsia="Verdana" w:hAnsi="Candara" w:cs="Verdana"/>
          <w:color w:val="0D0D0D"/>
          <w:spacing w:val="-1"/>
          <w:sz w:val="24"/>
          <w:szCs w:val="24"/>
        </w:rPr>
        <w:t>b</w:t>
      </w:r>
      <w:r w:rsidRPr="00AB0CD6">
        <w:rPr>
          <w:rFonts w:ascii="Candara" w:eastAsia="Verdana" w:hAnsi="Candara" w:cs="Verdana"/>
          <w:color w:val="0D0D0D"/>
          <w:sz w:val="24"/>
          <w:szCs w:val="24"/>
        </w:rPr>
        <w:t>e</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pacing w:val="-6"/>
          <w:sz w:val="24"/>
          <w:szCs w:val="24"/>
        </w:rPr>
        <w:t>d</w:t>
      </w:r>
      <w:r w:rsidRPr="00AB0CD6">
        <w:rPr>
          <w:rFonts w:ascii="Candara" w:eastAsia="Verdana" w:hAnsi="Candara" w:cs="Verdana"/>
          <w:color w:val="0D0D0D"/>
          <w:spacing w:val="6"/>
          <w:sz w:val="24"/>
          <w:szCs w:val="24"/>
        </w:rPr>
        <w:t>i</w:t>
      </w:r>
      <w:r w:rsidRPr="00AB0CD6">
        <w:rPr>
          <w:rFonts w:ascii="Candara" w:eastAsia="Verdana" w:hAnsi="Candara" w:cs="Verdana"/>
          <w:color w:val="0D0D0D"/>
          <w:sz w:val="24"/>
          <w:szCs w:val="24"/>
        </w:rPr>
        <w:t>s</w:t>
      </w:r>
      <w:r w:rsidRPr="00AB0CD6">
        <w:rPr>
          <w:rFonts w:ascii="Candara" w:eastAsia="Verdana" w:hAnsi="Candara" w:cs="Verdana"/>
          <w:color w:val="0D0D0D"/>
          <w:spacing w:val="-1"/>
          <w:sz w:val="24"/>
          <w:szCs w:val="24"/>
        </w:rPr>
        <w:t>p</w:t>
      </w:r>
      <w:r w:rsidRPr="00AB0CD6">
        <w:rPr>
          <w:rFonts w:ascii="Candara" w:eastAsia="Verdana" w:hAnsi="Candara" w:cs="Verdana"/>
          <w:color w:val="0D0D0D"/>
          <w:spacing w:val="-2"/>
          <w:sz w:val="24"/>
          <w:szCs w:val="24"/>
        </w:rPr>
        <w:t>ro</w:t>
      </w:r>
      <w:r w:rsidRPr="00AB0CD6">
        <w:rPr>
          <w:rFonts w:ascii="Candara" w:eastAsia="Verdana" w:hAnsi="Candara" w:cs="Verdana"/>
          <w:color w:val="0D0D0D"/>
          <w:spacing w:val="-1"/>
          <w:sz w:val="24"/>
          <w:szCs w:val="24"/>
        </w:rPr>
        <w:t>p</w:t>
      </w:r>
      <w:r w:rsidRPr="00AB0CD6">
        <w:rPr>
          <w:rFonts w:ascii="Candara" w:eastAsia="Verdana" w:hAnsi="Candara" w:cs="Verdana"/>
          <w:color w:val="0D0D0D"/>
          <w:spacing w:val="-2"/>
          <w:sz w:val="24"/>
          <w:szCs w:val="24"/>
        </w:rPr>
        <w:t>or</w:t>
      </w:r>
      <w:r w:rsidRPr="00AB0CD6">
        <w:rPr>
          <w:rFonts w:ascii="Candara" w:eastAsia="Verdana" w:hAnsi="Candara" w:cs="Verdana"/>
          <w:color w:val="0D0D0D"/>
          <w:spacing w:val="1"/>
          <w:sz w:val="24"/>
          <w:szCs w:val="24"/>
        </w:rPr>
        <w:t>t</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2"/>
          <w:sz w:val="24"/>
          <w:szCs w:val="24"/>
        </w:rPr>
        <w:t>o</w:t>
      </w:r>
      <w:r w:rsidRPr="00AB0CD6">
        <w:rPr>
          <w:rFonts w:ascii="Candara" w:eastAsia="Verdana" w:hAnsi="Candara" w:cs="Verdana"/>
          <w:color w:val="0D0D0D"/>
          <w:spacing w:val="1"/>
          <w:sz w:val="24"/>
          <w:szCs w:val="24"/>
        </w:rPr>
        <w:t>n</w:t>
      </w:r>
      <w:r w:rsidRPr="00AB0CD6">
        <w:rPr>
          <w:rFonts w:ascii="Candara" w:eastAsia="Verdana" w:hAnsi="Candara" w:cs="Verdana"/>
          <w:color w:val="0D0D0D"/>
          <w:spacing w:val="-5"/>
          <w:sz w:val="24"/>
          <w:szCs w:val="24"/>
        </w:rPr>
        <w:t>a</w:t>
      </w:r>
      <w:r w:rsidRPr="00AB0CD6">
        <w:rPr>
          <w:rFonts w:ascii="Candara" w:eastAsia="Verdana" w:hAnsi="Candara" w:cs="Verdana"/>
          <w:color w:val="0D0D0D"/>
          <w:spacing w:val="1"/>
          <w:sz w:val="24"/>
          <w:szCs w:val="24"/>
        </w:rPr>
        <w:t>ll</w:t>
      </w:r>
      <w:r w:rsidRPr="00AB0CD6">
        <w:rPr>
          <w:rFonts w:ascii="Candara" w:eastAsia="Verdana" w:hAnsi="Candara" w:cs="Verdana"/>
          <w:color w:val="0D0D0D"/>
          <w:sz w:val="24"/>
          <w:szCs w:val="24"/>
        </w:rPr>
        <w:t xml:space="preserve">y </w:t>
      </w:r>
      <w:r w:rsidRPr="00AB0CD6">
        <w:rPr>
          <w:rFonts w:ascii="Candara" w:eastAsia="Verdana" w:hAnsi="Candara" w:cs="Verdana"/>
          <w:color w:val="0D0D0D"/>
          <w:spacing w:val="1"/>
          <w:sz w:val="24"/>
          <w:szCs w:val="24"/>
        </w:rPr>
        <w:t>i</w:t>
      </w:r>
      <w:r w:rsidRPr="00AB0CD6">
        <w:rPr>
          <w:rFonts w:ascii="Candara" w:eastAsia="Verdana" w:hAnsi="Candara" w:cs="Verdana"/>
          <w:color w:val="0D0D0D"/>
          <w:spacing w:val="2"/>
          <w:sz w:val="24"/>
          <w:szCs w:val="24"/>
        </w:rPr>
        <w:t>m</w:t>
      </w:r>
      <w:r w:rsidRPr="00AB0CD6">
        <w:rPr>
          <w:rFonts w:ascii="Candara" w:eastAsia="Verdana" w:hAnsi="Candara" w:cs="Verdana"/>
          <w:color w:val="0D0D0D"/>
          <w:spacing w:val="-1"/>
          <w:sz w:val="24"/>
          <w:szCs w:val="24"/>
        </w:rPr>
        <w:t>p</w:t>
      </w:r>
      <w:r w:rsidRPr="00AB0CD6">
        <w:rPr>
          <w:rFonts w:ascii="Candara" w:eastAsia="Verdana" w:hAnsi="Candara" w:cs="Verdana"/>
          <w:color w:val="0D0D0D"/>
          <w:sz w:val="24"/>
          <w:szCs w:val="24"/>
        </w:rPr>
        <w:t>ac</w:t>
      </w:r>
      <w:r w:rsidRPr="00AB0CD6">
        <w:rPr>
          <w:rFonts w:ascii="Candara" w:eastAsia="Verdana" w:hAnsi="Candara" w:cs="Verdana"/>
          <w:color w:val="0D0D0D"/>
          <w:spacing w:val="1"/>
          <w:sz w:val="24"/>
          <w:szCs w:val="24"/>
        </w:rPr>
        <w:t>te</w:t>
      </w:r>
      <w:r w:rsidRPr="00AB0CD6">
        <w:rPr>
          <w:rFonts w:ascii="Candara" w:eastAsia="Verdana" w:hAnsi="Candara" w:cs="Verdana"/>
          <w:color w:val="0D0D0D"/>
          <w:sz w:val="24"/>
          <w:szCs w:val="24"/>
        </w:rPr>
        <w:t>d</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pacing w:val="-6"/>
          <w:sz w:val="24"/>
          <w:szCs w:val="24"/>
        </w:rPr>
        <w:t>b</w:t>
      </w:r>
      <w:r w:rsidRPr="00AB0CD6">
        <w:rPr>
          <w:rFonts w:ascii="Candara" w:eastAsia="Verdana" w:hAnsi="Candara" w:cs="Verdana"/>
          <w:color w:val="0D0D0D"/>
          <w:sz w:val="24"/>
          <w:szCs w:val="24"/>
        </w:rPr>
        <w:t>y</w:t>
      </w:r>
      <w:r w:rsidRPr="00AB0CD6">
        <w:rPr>
          <w:rFonts w:ascii="Candara" w:eastAsia="Verdana" w:hAnsi="Candara" w:cs="Verdana"/>
          <w:color w:val="0D0D0D"/>
          <w:spacing w:val="4"/>
          <w:sz w:val="24"/>
          <w:szCs w:val="24"/>
        </w:rPr>
        <w:t xml:space="preserve"> </w:t>
      </w:r>
      <w:r w:rsidRPr="00AB0CD6">
        <w:rPr>
          <w:rFonts w:ascii="Candara" w:eastAsia="Verdana" w:hAnsi="Candara" w:cs="Verdana"/>
          <w:color w:val="0D0D0D"/>
          <w:spacing w:val="-3"/>
          <w:sz w:val="24"/>
          <w:szCs w:val="24"/>
        </w:rPr>
        <w:t>th</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1"/>
          <w:sz w:val="24"/>
          <w:szCs w:val="24"/>
        </w:rPr>
        <w:t>n</w:t>
      </w:r>
      <w:r w:rsidRPr="00AB0CD6">
        <w:rPr>
          <w:rFonts w:ascii="Candara" w:eastAsia="Verdana" w:hAnsi="Candara" w:cs="Verdana"/>
          <w:color w:val="0D0D0D"/>
          <w:spacing w:val="-1"/>
          <w:sz w:val="24"/>
          <w:szCs w:val="24"/>
        </w:rPr>
        <w:t>g</w:t>
      </w:r>
      <w:r w:rsidRPr="00AB0CD6">
        <w:rPr>
          <w:rFonts w:ascii="Candara" w:eastAsia="Verdana" w:hAnsi="Candara" w:cs="Verdana"/>
          <w:color w:val="0D0D0D"/>
          <w:sz w:val="24"/>
          <w:szCs w:val="24"/>
        </w:rPr>
        <w:t>s</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pacing w:val="1"/>
          <w:sz w:val="24"/>
          <w:szCs w:val="24"/>
        </w:rPr>
        <w:t>li</w:t>
      </w:r>
      <w:r w:rsidRPr="00AB0CD6">
        <w:rPr>
          <w:rFonts w:ascii="Candara" w:eastAsia="Verdana" w:hAnsi="Candara" w:cs="Verdana"/>
          <w:color w:val="0D0D0D"/>
          <w:spacing w:val="-3"/>
          <w:sz w:val="24"/>
          <w:szCs w:val="24"/>
        </w:rPr>
        <w:t>k</w:t>
      </w:r>
      <w:r w:rsidRPr="00AB0CD6">
        <w:rPr>
          <w:rFonts w:ascii="Candara" w:eastAsia="Verdana" w:hAnsi="Candara" w:cs="Verdana"/>
          <w:color w:val="0D0D0D"/>
          <w:sz w:val="24"/>
          <w:szCs w:val="24"/>
        </w:rPr>
        <w:t>e</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pacing w:val="-1"/>
          <w:sz w:val="24"/>
          <w:szCs w:val="24"/>
        </w:rPr>
        <w:t>b</w:t>
      </w:r>
      <w:r w:rsidRPr="00AB0CD6">
        <w:rPr>
          <w:rFonts w:ascii="Candara" w:eastAsia="Verdana" w:hAnsi="Candara" w:cs="Verdana"/>
          <w:color w:val="0D0D0D"/>
          <w:spacing w:val="-3"/>
          <w:sz w:val="24"/>
          <w:szCs w:val="24"/>
        </w:rPr>
        <w:t>u</w:t>
      </w:r>
      <w:r w:rsidRPr="00AB0CD6">
        <w:rPr>
          <w:rFonts w:ascii="Candara" w:eastAsia="Verdana" w:hAnsi="Candara" w:cs="Verdana"/>
          <w:color w:val="0D0D0D"/>
          <w:spacing w:val="1"/>
          <w:sz w:val="24"/>
          <w:szCs w:val="24"/>
        </w:rPr>
        <w:t>ll</w:t>
      </w:r>
      <w:r w:rsidRPr="00AB0CD6">
        <w:rPr>
          <w:rFonts w:ascii="Candara" w:eastAsia="Verdana" w:hAnsi="Candara" w:cs="Verdana"/>
          <w:color w:val="0D0D0D"/>
          <w:spacing w:val="-3"/>
          <w:sz w:val="24"/>
          <w:szCs w:val="24"/>
        </w:rPr>
        <w:t>y</w:t>
      </w:r>
      <w:r w:rsidRPr="00AB0CD6">
        <w:rPr>
          <w:rFonts w:ascii="Candara" w:eastAsia="Verdana" w:hAnsi="Candara" w:cs="Verdana"/>
          <w:color w:val="0D0D0D"/>
          <w:spacing w:val="1"/>
          <w:sz w:val="24"/>
          <w:szCs w:val="24"/>
        </w:rPr>
        <w:t>in</w:t>
      </w:r>
      <w:r w:rsidRPr="00AB0CD6">
        <w:rPr>
          <w:rFonts w:ascii="Candara" w:eastAsia="Verdana" w:hAnsi="Candara" w:cs="Verdana"/>
          <w:color w:val="0D0D0D"/>
          <w:sz w:val="24"/>
          <w:szCs w:val="24"/>
        </w:rPr>
        <w:t>g</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pacing w:val="-4"/>
          <w:sz w:val="24"/>
          <w:szCs w:val="24"/>
        </w:rPr>
        <w:t>w</w:t>
      </w:r>
      <w:r w:rsidRPr="00AB0CD6">
        <w:rPr>
          <w:rFonts w:ascii="Candara" w:eastAsia="Verdana" w:hAnsi="Candara" w:cs="Verdana"/>
          <w:color w:val="0D0D0D"/>
          <w:spacing w:val="1"/>
          <w:sz w:val="24"/>
          <w:szCs w:val="24"/>
        </w:rPr>
        <w:t>ith</w:t>
      </w:r>
      <w:r w:rsidRPr="00AB0CD6">
        <w:rPr>
          <w:rFonts w:ascii="Candara" w:eastAsia="Verdana" w:hAnsi="Candara" w:cs="Verdana"/>
          <w:color w:val="0D0D0D"/>
          <w:spacing w:val="-2"/>
          <w:sz w:val="24"/>
          <w:szCs w:val="24"/>
        </w:rPr>
        <w:t>o</w:t>
      </w:r>
      <w:r w:rsidRPr="00AB0CD6">
        <w:rPr>
          <w:rFonts w:ascii="Candara" w:eastAsia="Verdana" w:hAnsi="Candara" w:cs="Verdana"/>
          <w:color w:val="0D0D0D"/>
          <w:spacing w:val="-3"/>
          <w:sz w:val="24"/>
          <w:szCs w:val="24"/>
        </w:rPr>
        <w:t>u</w:t>
      </w:r>
      <w:r w:rsidRPr="00AB0CD6">
        <w:rPr>
          <w:rFonts w:ascii="Candara" w:eastAsia="Verdana" w:hAnsi="Candara" w:cs="Verdana"/>
          <w:color w:val="0D0D0D"/>
          <w:sz w:val="24"/>
          <w:szCs w:val="24"/>
        </w:rPr>
        <w:t>t</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pacing w:val="-2"/>
          <w:sz w:val="24"/>
          <w:szCs w:val="24"/>
        </w:rPr>
        <w:t>o</w:t>
      </w:r>
      <w:r w:rsidRPr="00AB0CD6">
        <w:rPr>
          <w:rFonts w:ascii="Candara" w:eastAsia="Verdana" w:hAnsi="Candara" w:cs="Verdana"/>
          <w:color w:val="0D0D0D"/>
          <w:spacing w:val="1"/>
          <w:sz w:val="24"/>
          <w:szCs w:val="24"/>
        </w:rPr>
        <w:t>ut</w:t>
      </w:r>
      <w:r w:rsidRPr="00AB0CD6">
        <w:rPr>
          <w:rFonts w:ascii="Candara" w:eastAsia="Verdana" w:hAnsi="Candara" w:cs="Verdana"/>
          <w:color w:val="0D0D0D"/>
          <w:sz w:val="24"/>
          <w:szCs w:val="24"/>
        </w:rPr>
        <w:t>wa</w:t>
      </w:r>
      <w:r w:rsidRPr="00AB0CD6">
        <w:rPr>
          <w:rFonts w:ascii="Candara" w:eastAsia="Verdana" w:hAnsi="Candara" w:cs="Verdana"/>
          <w:color w:val="0D0D0D"/>
          <w:spacing w:val="-1"/>
          <w:sz w:val="24"/>
          <w:szCs w:val="24"/>
        </w:rPr>
        <w:t>rd</w:t>
      </w:r>
      <w:r w:rsidRPr="00AB0CD6">
        <w:rPr>
          <w:rFonts w:ascii="Candara" w:eastAsia="Verdana" w:hAnsi="Candara" w:cs="Verdana"/>
          <w:color w:val="0D0D0D"/>
          <w:sz w:val="24"/>
          <w:szCs w:val="24"/>
        </w:rPr>
        <w:t>s</w:t>
      </w:r>
      <w:r w:rsidRPr="00AB0CD6">
        <w:rPr>
          <w:rFonts w:ascii="Candara" w:eastAsia="Verdana" w:hAnsi="Candara" w:cs="Verdana"/>
          <w:color w:val="0D0D0D"/>
          <w:spacing w:val="2"/>
          <w:sz w:val="24"/>
          <w:szCs w:val="24"/>
        </w:rPr>
        <w:t xml:space="preserve"> </w:t>
      </w:r>
      <w:r w:rsidRPr="00AB0CD6">
        <w:rPr>
          <w:rFonts w:ascii="Candara" w:eastAsia="Verdana" w:hAnsi="Candara" w:cs="Verdana"/>
          <w:color w:val="0D0D0D"/>
          <w:sz w:val="24"/>
          <w:szCs w:val="24"/>
        </w:rPr>
        <w:t>s</w:t>
      </w:r>
      <w:r w:rsidRPr="00AB0CD6">
        <w:rPr>
          <w:rFonts w:ascii="Candara" w:eastAsia="Verdana" w:hAnsi="Candara" w:cs="Verdana"/>
          <w:color w:val="0D0D0D"/>
          <w:spacing w:val="1"/>
          <w:sz w:val="24"/>
          <w:szCs w:val="24"/>
        </w:rPr>
        <w:t>h</w:t>
      </w:r>
      <w:r w:rsidRPr="00AB0CD6">
        <w:rPr>
          <w:rFonts w:ascii="Candara" w:eastAsia="Verdana" w:hAnsi="Candara" w:cs="Verdana"/>
          <w:color w:val="0D0D0D"/>
          <w:spacing w:val="-2"/>
          <w:sz w:val="24"/>
          <w:szCs w:val="24"/>
        </w:rPr>
        <w:t>o</w:t>
      </w:r>
      <w:r w:rsidRPr="00AB0CD6">
        <w:rPr>
          <w:rFonts w:ascii="Candara" w:eastAsia="Verdana" w:hAnsi="Candara" w:cs="Verdana"/>
          <w:color w:val="0D0D0D"/>
          <w:spacing w:val="-4"/>
          <w:sz w:val="24"/>
          <w:szCs w:val="24"/>
        </w:rPr>
        <w:t>w</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1"/>
          <w:sz w:val="24"/>
          <w:szCs w:val="24"/>
        </w:rPr>
        <w:t>n</w:t>
      </w:r>
      <w:r w:rsidRPr="00AB0CD6">
        <w:rPr>
          <w:rFonts w:ascii="Candara" w:eastAsia="Verdana" w:hAnsi="Candara" w:cs="Verdana"/>
          <w:color w:val="0D0D0D"/>
          <w:sz w:val="24"/>
          <w:szCs w:val="24"/>
        </w:rPr>
        <w:t>g</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pacing w:val="-5"/>
          <w:sz w:val="24"/>
          <w:szCs w:val="24"/>
        </w:rPr>
        <w:t>a</w:t>
      </w:r>
      <w:r w:rsidRPr="00AB0CD6">
        <w:rPr>
          <w:rFonts w:ascii="Candara" w:eastAsia="Verdana" w:hAnsi="Candara" w:cs="Verdana"/>
          <w:color w:val="0D0D0D"/>
          <w:spacing w:val="1"/>
          <w:sz w:val="24"/>
          <w:szCs w:val="24"/>
        </w:rPr>
        <w:t>n</w:t>
      </w:r>
      <w:r w:rsidRPr="00AB0CD6">
        <w:rPr>
          <w:rFonts w:ascii="Candara" w:eastAsia="Verdana" w:hAnsi="Candara" w:cs="Verdana"/>
          <w:color w:val="0D0D0D"/>
          <w:sz w:val="24"/>
          <w:szCs w:val="24"/>
        </w:rPr>
        <w:t>y s</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1"/>
          <w:sz w:val="24"/>
          <w:szCs w:val="24"/>
        </w:rPr>
        <w:t>g</w:t>
      </w:r>
      <w:r w:rsidRPr="00AB0CD6">
        <w:rPr>
          <w:rFonts w:ascii="Candara" w:eastAsia="Verdana" w:hAnsi="Candara" w:cs="Verdana"/>
          <w:color w:val="0D0D0D"/>
          <w:spacing w:val="1"/>
          <w:sz w:val="24"/>
          <w:szCs w:val="24"/>
        </w:rPr>
        <w:t>n</w:t>
      </w:r>
      <w:r w:rsidRPr="00AB0CD6">
        <w:rPr>
          <w:rFonts w:ascii="Candara" w:eastAsia="Verdana" w:hAnsi="Candara" w:cs="Verdana"/>
          <w:color w:val="0D0D0D"/>
          <w:spacing w:val="-5"/>
          <w:sz w:val="24"/>
          <w:szCs w:val="24"/>
        </w:rPr>
        <w:t>s</w:t>
      </w:r>
      <w:r w:rsidRPr="00AB0CD6">
        <w:rPr>
          <w:rFonts w:ascii="Candara" w:eastAsia="Verdana" w:hAnsi="Candara" w:cs="Verdana"/>
          <w:color w:val="0D0D0D"/>
          <w:sz w:val="24"/>
          <w:szCs w:val="24"/>
        </w:rPr>
        <w:t>:</w:t>
      </w:r>
    </w:p>
    <w:p w14:paraId="7EB73219" w14:textId="44262BC3" w:rsidR="00BF6693" w:rsidRPr="00AB0CD6" w:rsidRDefault="00883278" w:rsidP="00AB0CD6">
      <w:pPr>
        <w:pStyle w:val="ListParagraph"/>
        <w:numPr>
          <w:ilvl w:val="0"/>
          <w:numId w:val="8"/>
        </w:numPr>
        <w:tabs>
          <w:tab w:val="left" w:pos="820"/>
        </w:tabs>
        <w:spacing w:before="7" w:line="280" w:lineRule="exact"/>
        <w:ind w:right="735"/>
        <w:rPr>
          <w:rFonts w:ascii="Candara" w:eastAsia="Verdana" w:hAnsi="Candara" w:cs="Verdana"/>
          <w:color w:val="0D0D0D"/>
          <w:sz w:val="24"/>
          <w:szCs w:val="24"/>
        </w:rPr>
      </w:pPr>
      <w:r w:rsidRPr="00AB0CD6">
        <w:rPr>
          <w:rFonts w:ascii="Candara" w:eastAsia="Verdana" w:hAnsi="Candara" w:cs="Verdana"/>
          <w:color w:val="0D0D0D"/>
          <w:sz w:val="24"/>
          <w:szCs w:val="24"/>
        </w:rPr>
        <w:t>C</w:t>
      </w:r>
      <w:r w:rsidRPr="00AB0CD6">
        <w:rPr>
          <w:rFonts w:ascii="Candara" w:eastAsia="Verdana" w:hAnsi="Candara" w:cs="Verdana"/>
          <w:color w:val="0D0D0D"/>
          <w:spacing w:val="-1"/>
          <w:sz w:val="24"/>
          <w:szCs w:val="24"/>
        </w:rPr>
        <w:t>o</w:t>
      </w:r>
      <w:r w:rsidRPr="00AB0CD6">
        <w:rPr>
          <w:rFonts w:ascii="Candara" w:eastAsia="Verdana" w:hAnsi="Candara" w:cs="Verdana"/>
          <w:color w:val="0D0D0D"/>
          <w:spacing w:val="2"/>
          <w:sz w:val="24"/>
          <w:szCs w:val="24"/>
        </w:rPr>
        <w:t>mm</w:t>
      </w:r>
      <w:r w:rsidRPr="00AB0CD6">
        <w:rPr>
          <w:rFonts w:ascii="Candara" w:eastAsia="Verdana" w:hAnsi="Candara" w:cs="Verdana"/>
          <w:color w:val="0D0D0D"/>
          <w:spacing w:val="1"/>
          <w:sz w:val="24"/>
          <w:szCs w:val="24"/>
        </w:rPr>
        <w:t>u</w:t>
      </w:r>
      <w:r w:rsidRPr="00AB0CD6">
        <w:rPr>
          <w:rFonts w:ascii="Candara" w:eastAsia="Verdana" w:hAnsi="Candara" w:cs="Verdana"/>
          <w:color w:val="0D0D0D"/>
          <w:spacing w:val="-3"/>
          <w:sz w:val="24"/>
          <w:szCs w:val="24"/>
        </w:rPr>
        <w:t>n</w:t>
      </w:r>
      <w:r w:rsidRPr="00AB0CD6">
        <w:rPr>
          <w:rFonts w:ascii="Candara" w:eastAsia="Verdana" w:hAnsi="Candara" w:cs="Verdana"/>
          <w:color w:val="0D0D0D"/>
          <w:spacing w:val="6"/>
          <w:sz w:val="24"/>
          <w:szCs w:val="24"/>
        </w:rPr>
        <w:t>i</w:t>
      </w:r>
      <w:r w:rsidRPr="00AB0CD6">
        <w:rPr>
          <w:rFonts w:ascii="Candara" w:eastAsia="Verdana" w:hAnsi="Candara" w:cs="Verdana"/>
          <w:color w:val="0D0D0D"/>
          <w:sz w:val="24"/>
          <w:szCs w:val="24"/>
        </w:rPr>
        <w:t>c</w:t>
      </w:r>
      <w:r w:rsidRPr="00AB0CD6">
        <w:rPr>
          <w:rFonts w:ascii="Candara" w:eastAsia="Verdana" w:hAnsi="Candara" w:cs="Verdana"/>
          <w:color w:val="0D0D0D"/>
          <w:spacing w:val="-5"/>
          <w:sz w:val="24"/>
          <w:szCs w:val="24"/>
        </w:rPr>
        <w:t>a</w:t>
      </w:r>
      <w:r w:rsidRPr="00AB0CD6">
        <w:rPr>
          <w:rFonts w:ascii="Candara" w:eastAsia="Verdana" w:hAnsi="Candara" w:cs="Verdana"/>
          <w:color w:val="0D0D0D"/>
          <w:spacing w:val="-3"/>
          <w:sz w:val="24"/>
          <w:szCs w:val="24"/>
        </w:rPr>
        <w:t>t</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2"/>
          <w:sz w:val="24"/>
          <w:szCs w:val="24"/>
        </w:rPr>
        <w:t>o</w:t>
      </w:r>
      <w:r w:rsidRPr="00AB0CD6">
        <w:rPr>
          <w:rFonts w:ascii="Candara" w:eastAsia="Verdana" w:hAnsi="Candara" w:cs="Verdana"/>
          <w:color w:val="0D0D0D"/>
          <w:sz w:val="24"/>
          <w:szCs w:val="24"/>
        </w:rPr>
        <w:t>n</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pacing w:val="-1"/>
          <w:sz w:val="24"/>
          <w:szCs w:val="24"/>
        </w:rPr>
        <w:t>b</w:t>
      </w:r>
      <w:r w:rsidRPr="00AB0CD6">
        <w:rPr>
          <w:rFonts w:ascii="Candara" w:eastAsia="Verdana" w:hAnsi="Candara" w:cs="Verdana"/>
          <w:color w:val="0D0D0D"/>
          <w:sz w:val="24"/>
          <w:szCs w:val="24"/>
        </w:rPr>
        <w:t>a</w:t>
      </w:r>
      <w:r w:rsidRPr="00AB0CD6">
        <w:rPr>
          <w:rFonts w:ascii="Candara" w:eastAsia="Verdana" w:hAnsi="Candara" w:cs="Verdana"/>
          <w:color w:val="0D0D0D"/>
          <w:spacing w:val="-2"/>
          <w:sz w:val="24"/>
          <w:szCs w:val="24"/>
        </w:rPr>
        <w:t>r</w:t>
      </w:r>
      <w:r w:rsidRPr="00AB0CD6">
        <w:rPr>
          <w:rFonts w:ascii="Candara" w:eastAsia="Verdana" w:hAnsi="Candara" w:cs="Verdana"/>
          <w:color w:val="0D0D0D"/>
          <w:spacing w:val="-6"/>
          <w:sz w:val="24"/>
          <w:szCs w:val="24"/>
        </w:rPr>
        <w:t>r</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1"/>
          <w:sz w:val="24"/>
          <w:szCs w:val="24"/>
        </w:rPr>
        <w:t>e</w:t>
      </w:r>
      <w:r w:rsidRPr="00AB0CD6">
        <w:rPr>
          <w:rFonts w:ascii="Candara" w:eastAsia="Verdana" w:hAnsi="Candara" w:cs="Verdana"/>
          <w:color w:val="0D0D0D"/>
          <w:spacing w:val="-2"/>
          <w:sz w:val="24"/>
          <w:szCs w:val="24"/>
        </w:rPr>
        <w:t>r</w:t>
      </w:r>
      <w:r w:rsidRPr="00AB0CD6">
        <w:rPr>
          <w:rFonts w:ascii="Candara" w:eastAsia="Verdana" w:hAnsi="Candara" w:cs="Verdana"/>
          <w:color w:val="0D0D0D"/>
          <w:sz w:val="24"/>
          <w:szCs w:val="24"/>
        </w:rPr>
        <w:t>s</w:t>
      </w:r>
      <w:r w:rsidRPr="00AB0CD6">
        <w:rPr>
          <w:rFonts w:ascii="Candara" w:eastAsia="Verdana" w:hAnsi="Candara" w:cs="Verdana"/>
          <w:color w:val="0D0D0D"/>
          <w:spacing w:val="2"/>
          <w:sz w:val="24"/>
          <w:szCs w:val="24"/>
        </w:rPr>
        <w:t xml:space="preserve"> </w:t>
      </w:r>
      <w:r w:rsidRPr="00AB0CD6">
        <w:rPr>
          <w:rFonts w:ascii="Candara" w:eastAsia="Verdana" w:hAnsi="Candara" w:cs="Verdana"/>
          <w:color w:val="0D0D0D"/>
          <w:spacing w:val="-5"/>
          <w:sz w:val="24"/>
          <w:szCs w:val="24"/>
        </w:rPr>
        <w:t>a</w:t>
      </w:r>
      <w:r w:rsidRPr="00AB0CD6">
        <w:rPr>
          <w:rFonts w:ascii="Candara" w:eastAsia="Verdana" w:hAnsi="Candara" w:cs="Verdana"/>
          <w:color w:val="0D0D0D"/>
          <w:spacing w:val="1"/>
          <w:sz w:val="24"/>
          <w:szCs w:val="24"/>
        </w:rPr>
        <w:t>n</w:t>
      </w:r>
      <w:r w:rsidRPr="00AB0CD6">
        <w:rPr>
          <w:rFonts w:ascii="Candara" w:eastAsia="Verdana" w:hAnsi="Candara" w:cs="Verdana"/>
          <w:color w:val="0D0D0D"/>
          <w:sz w:val="24"/>
          <w:szCs w:val="24"/>
        </w:rPr>
        <w:t>d</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pacing w:val="-6"/>
          <w:sz w:val="24"/>
          <w:szCs w:val="24"/>
        </w:rPr>
        <w:t>d</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3"/>
          <w:sz w:val="24"/>
          <w:szCs w:val="24"/>
        </w:rPr>
        <w:t>ff</w:t>
      </w:r>
      <w:r w:rsidRPr="00AB0CD6">
        <w:rPr>
          <w:rFonts w:ascii="Candara" w:eastAsia="Verdana" w:hAnsi="Candara" w:cs="Verdana"/>
          <w:color w:val="0D0D0D"/>
          <w:spacing w:val="6"/>
          <w:sz w:val="24"/>
          <w:szCs w:val="24"/>
        </w:rPr>
        <w:t>i</w:t>
      </w:r>
      <w:r w:rsidRPr="00AB0CD6">
        <w:rPr>
          <w:rFonts w:ascii="Candara" w:eastAsia="Verdana" w:hAnsi="Candara" w:cs="Verdana"/>
          <w:color w:val="0D0D0D"/>
          <w:sz w:val="24"/>
          <w:szCs w:val="24"/>
        </w:rPr>
        <w:t>c</w:t>
      </w:r>
      <w:r w:rsidRPr="00AB0CD6">
        <w:rPr>
          <w:rFonts w:ascii="Candara" w:eastAsia="Verdana" w:hAnsi="Candara" w:cs="Verdana"/>
          <w:color w:val="0D0D0D"/>
          <w:spacing w:val="-3"/>
          <w:sz w:val="24"/>
          <w:szCs w:val="24"/>
        </w:rPr>
        <w:t>u</w:t>
      </w:r>
      <w:r w:rsidRPr="00AB0CD6">
        <w:rPr>
          <w:rFonts w:ascii="Candara" w:eastAsia="Verdana" w:hAnsi="Candara" w:cs="Verdana"/>
          <w:color w:val="0D0D0D"/>
          <w:spacing w:val="1"/>
          <w:sz w:val="24"/>
          <w:szCs w:val="24"/>
        </w:rPr>
        <w:t>l</w:t>
      </w:r>
      <w:r w:rsidRPr="00AB0CD6">
        <w:rPr>
          <w:rFonts w:ascii="Candara" w:eastAsia="Verdana" w:hAnsi="Candara" w:cs="Verdana"/>
          <w:color w:val="0D0D0D"/>
          <w:spacing w:val="-3"/>
          <w:sz w:val="24"/>
          <w:szCs w:val="24"/>
        </w:rPr>
        <w:t>t</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1"/>
          <w:sz w:val="24"/>
          <w:szCs w:val="24"/>
        </w:rPr>
        <w:t>e</w:t>
      </w:r>
      <w:r w:rsidRPr="00AB0CD6">
        <w:rPr>
          <w:rFonts w:ascii="Candara" w:eastAsia="Verdana" w:hAnsi="Candara" w:cs="Verdana"/>
          <w:color w:val="0D0D0D"/>
          <w:sz w:val="24"/>
          <w:szCs w:val="24"/>
        </w:rPr>
        <w:t>s</w:t>
      </w:r>
      <w:r w:rsidRPr="00AB0CD6">
        <w:rPr>
          <w:rFonts w:ascii="Candara" w:eastAsia="Verdana" w:hAnsi="Candara" w:cs="Verdana"/>
          <w:color w:val="0D0D0D"/>
          <w:spacing w:val="-8"/>
          <w:sz w:val="24"/>
          <w:szCs w:val="24"/>
        </w:rPr>
        <w:t xml:space="preserve"> </w:t>
      </w:r>
      <w:r w:rsidRPr="00AB0CD6">
        <w:rPr>
          <w:rFonts w:ascii="Candara" w:eastAsia="Verdana" w:hAnsi="Candara" w:cs="Verdana"/>
          <w:color w:val="0D0D0D"/>
          <w:spacing w:val="1"/>
          <w:sz w:val="24"/>
          <w:szCs w:val="24"/>
        </w:rPr>
        <w:t>i</w:t>
      </w:r>
      <w:r w:rsidRPr="00AB0CD6">
        <w:rPr>
          <w:rFonts w:ascii="Candara" w:eastAsia="Verdana" w:hAnsi="Candara" w:cs="Verdana"/>
          <w:color w:val="0D0D0D"/>
          <w:sz w:val="24"/>
          <w:szCs w:val="24"/>
        </w:rPr>
        <w:t>n</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pacing w:val="-2"/>
          <w:sz w:val="24"/>
          <w:szCs w:val="24"/>
        </w:rPr>
        <w:t>o</w:t>
      </w:r>
      <w:r w:rsidRPr="00AB0CD6">
        <w:rPr>
          <w:rFonts w:ascii="Candara" w:eastAsia="Verdana" w:hAnsi="Candara" w:cs="Verdana"/>
          <w:color w:val="0D0D0D"/>
          <w:spacing w:val="2"/>
          <w:sz w:val="24"/>
          <w:szCs w:val="24"/>
        </w:rPr>
        <w:t>v</w:t>
      </w:r>
      <w:r w:rsidRPr="00AB0CD6">
        <w:rPr>
          <w:rFonts w:ascii="Candara" w:eastAsia="Verdana" w:hAnsi="Candara" w:cs="Verdana"/>
          <w:color w:val="0D0D0D"/>
          <w:spacing w:val="1"/>
          <w:sz w:val="24"/>
          <w:szCs w:val="24"/>
        </w:rPr>
        <w:t>e</w:t>
      </w:r>
      <w:r w:rsidRPr="00AB0CD6">
        <w:rPr>
          <w:rFonts w:ascii="Candara" w:eastAsia="Verdana" w:hAnsi="Candara" w:cs="Verdana"/>
          <w:color w:val="0D0D0D"/>
          <w:spacing w:val="-2"/>
          <w:sz w:val="24"/>
          <w:szCs w:val="24"/>
        </w:rPr>
        <w:t>r</w:t>
      </w:r>
      <w:r w:rsidRPr="00AB0CD6">
        <w:rPr>
          <w:rFonts w:ascii="Candara" w:eastAsia="Verdana" w:hAnsi="Candara" w:cs="Verdana"/>
          <w:color w:val="0D0D0D"/>
          <w:sz w:val="24"/>
          <w:szCs w:val="24"/>
        </w:rPr>
        <w:t>c</w:t>
      </w:r>
      <w:r w:rsidRPr="00AB0CD6">
        <w:rPr>
          <w:rFonts w:ascii="Candara" w:eastAsia="Verdana" w:hAnsi="Candara" w:cs="Verdana"/>
          <w:color w:val="0D0D0D"/>
          <w:spacing w:val="-2"/>
          <w:sz w:val="24"/>
          <w:szCs w:val="24"/>
        </w:rPr>
        <w:t>o</w:t>
      </w:r>
      <w:r w:rsidRPr="00AB0CD6">
        <w:rPr>
          <w:rFonts w:ascii="Candara" w:eastAsia="Verdana" w:hAnsi="Candara" w:cs="Verdana"/>
          <w:color w:val="0D0D0D"/>
          <w:spacing w:val="-3"/>
          <w:sz w:val="24"/>
          <w:szCs w:val="24"/>
        </w:rPr>
        <w:t>m</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1"/>
          <w:sz w:val="24"/>
          <w:szCs w:val="24"/>
        </w:rPr>
        <w:t>n</w:t>
      </w:r>
      <w:r w:rsidRPr="00AB0CD6">
        <w:rPr>
          <w:rFonts w:ascii="Candara" w:eastAsia="Verdana" w:hAnsi="Candara" w:cs="Verdana"/>
          <w:color w:val="0D0D0D"/>
          <w:sz w:val="24"/>
          <w:szCs w:val="24"/>
        </w:rPr>
        <w:t>g</w:t>
      </w:r>
      <w:r w:rsidRPr="00AB0CD6">
        <w:rPr>
          <w:rFonts w:ascii="Candara" w:eastAsia="Verdana" w:hAnsi="Candara" w:cs="Verdana"/>
          <w:color w:val="0D0D0D"/>
          <w:spacing w:val="-4"/>
          <w:sz w:val="24"/>
          <w:szCs w:val="24"/>
        </w:rPr>
        <w:t xml:space="preserve"> </w:t>
      </w:r>
      <w:r w:rsidRPr="00AB0CD6">
        <w:rPr>
          <w:rFonts w:ascii="Candara" w:eastAsia="Verdana" w:hAnsi="Candara" w:cs="Verdana"/>
          <w:color w:val="0D0D0D"/>
          <w:spacing w:val="1"/>
          <w:sz w:val="24"/>
          <w:szCs w:val="24"/>
        </w:rPr>
        <w:t>t</w:t>
      </w:r>
      <w:r w:rsidRPr="00AB0CD6">
        <w:rPr>
          <w:rFonts w:ascii="Candara" w:eastAsia="Verdana" w:hAnsi="Candara" w:cs="Verdana"/>
          <w:color w:val="0D0D0D"/>
          <w:spacing w:val="-3"/>
          <w:sz w:val="24"/>
          <w:szCs w:val="24"/>
        </w:rPr>
        <w:t>h</w:t>
      </w:r>
      <w:r w:rsidRPr="00AB0CD6">
        <w:rPr>
          <w:rFonts w:ascii="Candara" w:eastAsia="Verdana" w:hAnsi="Candara" w:cs="Verdana"/>
          <w:color w:val="0D0D0D"/>
          <w:spacing w:val="1"/>
          <w:sz w:val="24"/>
          <w:szCs w:val="24"/>
        </w:rPr>
        <w:t>e</w:t>
      </w:r>
      <w:r w:rsidRPr="00AB0CD6">
        <w:rPr>
          <w:rFonts w:ascii="Candara" w:eastAsia="Verdana" w:hAnsi="Candara" w:cs="Verdana"/>
          <w:color w:val="0D0D0D"/>
          <w:sz w:val="24"/>
          <w:szCs w:val="24"/>
        </w:rPr>
        <w:t xml:space="preserve">se </w:t>
      </w:r>
      <w:r w:rsidRPr="00AB0CD6">
        <w:rPr>
          <w:rFonts w:ascii="Candara" w:eastAsia="Verdana" w:hAnsi="Candara" w:cs="Verdana"/>
          <w:color w:val="0D0D0D"/>
          <w:spacing w:val="-1"/>
          <w:sz w:val="24"/>
          <w:szCs w:val="24"/>
        </w:rPr>
        <w:t>b</w:t>
      </w:r>
      <w:r w:rsidRPr="00AB0CD6">
        <w:rPr>
          <w:rFonts w:ascii="Candara" w:eastAsia="Verdana" w:hAnsi="Candara" w:cs="Verdana"/>
          <w:color w:val="0D0D0D"/>
          <w:sz w:val="24"/>
          <w:szCs w:val="24"/>
        </w:rPr>
        <w:t>a</w:t>
      </w:r>
      <w:r w:rsidRPr="00AB0CD6">
        <w:rPr>
          <w:rFonts w:ascii="Candara" w:eastAsia="Verdana" w:hAnsi="Candara" w:cs="Verdana"/>
          <w:color w:val="0D0D0D"/>
          <w:spacing w:val="-2"/>
          <w:sz w:val="24"/>
          <w:szCs w:val="24"/>
        </w:rPr>
        <w:t>rr</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1"/>
          <w:sz w:val="24"/>
          <w:szCs w:val="24"/>
        </w:rPr>
        <w:t>e</w:t>
      </w:r>
      <w:r w:rsidRPr="00AB0CD6">
        <w:rPr>
          <w:rFonts w:ascii="Candara" w:eastAsia="Verdana" w:hAnsi="Candara" w:cs="Verdana"/>
          <w:color w:val="0D0D0D"/>
          <w:spacing w:val="-2"/>
          <w:sz w:val="24"/>
          <w:szCs w:val="24"/>
        </w:rPr>
        <w:t>r</w:t>
      </w:r>
      <w:r w:rsidR="0053026B" w:rsidRPr="00AB0CD6">
        <w:rPr>
          <w:rFonts w:ascii="Candara" w:eastAsia="Verdana" w:hAnsi="Candara" w:cs="Verdana"/>
          <w:color w:val="0D0D0D"/>
          <w:sz w:val="24"/>
          <w:szCs w:val="24"/>
        </w:rPr>
        <w:t>s;</w:t>
      </w:r>
    </w:p>
    <w:p w14:paraId="7E2EDEA5" w14:textId="4FB076B6" w:rsidR="0053026B" w:rsidRPr="00AB0CD6" w:rsidRDefault="0053026B" w:rsidP="00AB0CD6">
      <w:pPr>
        <w:pStyle w:val="ListParagraph"/>
        <w:numPr>
          <w:ilvl w:val="0"/>
          <w:numId w:val="8"/>
        </w:numPr>
        <w:tabs>
          <w:tab w:val="left" w:pos="820"/>
        </w:tabs>
        <w:spacing w:before="7" w:line="280" w:lineRule="exact"/>
        <w:ind w:right="735"/>
        <w:rPr>
          <w:rFonts w:ascii="Candara" w:eastAsia="Verdana" w:hAnsi="Candara" w:cs="Verdana"/>
          <w:color w:val="0D0D0D"/>
          <w:sz w:val="24"/>
          <w:szCs w:val="24"/>
        </w:rPr>
      </w:pPr>
      <w:r w:rsidRPr="00AB0CD6">
        <w:rPr>
          <w:rFonts w:ascii="Candara" w:eastAsia="Verdana" w:hAnsi="Candara" w:cs="Verdana"/>
          <w:color w:val="0D0D0D"/>
          <w:sz w:val="24"/>
          <w:szCs w:val="24"/>
        </w:rPr>
        <w:t>Children with SEN can be more prone to peer group isolation than other children</w:t>
      </w:r>
    </w:p>
    <w:p w14:paraId="5F4E11F3" w14:textId="77777777" w:rsidR="00AB0CD6" w:rsidRDefault="00AB0CD6" w:rsidP="00AB0CD6">
      <w:pPr>
        <w:tabs>
          <w:tab w:val="left" w:pos="820"/>
        </w:tabs>
        <w:spacing w:before="7" w:line="280" w:lineRule="exact"/>
        <w:ind w:right="735"/>
        <w:rPr>
          <w:rFonts w:ascii="Candara" w:eastAsia="Verdana" w:hAnsi="Candara" w:cs="Verdana"/>
          <w:color w:val="0D0D0D"/>
          <w:sz w:val="24"/>
          <w:szCs w:val="24"/>
        </w:rPr>
      </w:pPr>
    </w:p>
    <w:p w14:paraId="158BC121" w14:textId="5FC33827" w:rsidR="0053026B" w:rsidRPr="00AB0CD6" w:rsidRDefault="0053026B" w:rsidP="00AB0CD6">
      <w:pPr>
        <w:tabs>
          <w:tab w:val="left" w:pos="820"/>
        </w:tabs>
        <w:spacing w:before="7" w:line="280" w:lineRule="exact"/>
        <w:ind w:right="735"/>
        <w:rPr>
          <w:rFonts w:ascii="Candara" w:eastAsia="Verdana" w:hAnsi="Candara" w:cs="Verdana"/>
          <w:sz w:val="24"/>
          <w:szCs w:val="24"/>
        </w:rPr>
      </w:pPr>
      <w:r w:rsidRPr="00AB0CD6">
        <w:rPr>
          <w:rFonts w:ascii="Candara" w:eastAsia="Verdana" w:hAnsi="Candara" w:cs="Verdana"/>
          <w:color w:val="0D0D0D"/>
          <w:sz w:val="24"/>
          <w:szCs w:val="24"/>
        </w:rPr>
        <w:t>Wribbenhall School is committed to ensuring that children with special educational needs and disabilities are supported to face any additional safeguarding challenges.</w:t>
      </w:r>
    </w:p>
    <w:p w14:paraId="5509DE92" w14:textId="77777777" w:rsidR="00BF6693" w:rsidRPr="00CA4C9E" w:rsidRDefault="00BF6693">
      <w:pPr>
        <w:spacing w:before="1" w:line="280" w:lineRule="exact"/>
        <w:rPr>
          <w:rFonts w:ascii="Candara" w:hAnsi="Candara"/>
          <w:sz w:val="28"/>
          <w:szCs w:val="28"/>
        </w:rPr>
      </w:pPr>
    </w:p>
    <w:p w14:paraId="76AC59AF" w14:textId="77777777" w:rsidR="00BF6693" w:rsidRPr="00CA4C9E" w:rsidRDefault="00883278">
      <w:pPr>
        <w:ind w:left="101"/>
        <w:rPr>
          <w:rFonts w:ascii="Candara" w:eastAsia="Verdana" w:hAnsi="Candara" w:cs="Verdana"/>
          <w:sz w:val="24"/>
          <w:szCs w:val="24"/>
        </w:rPr>
      </w:pPr>
      <w:r w:rsidRPr="00CA4C9E">
        <w:rPr>
          <w:rFonts w:ascii="Candara" w:eastAsia="Verdana" w:hAnsi="Candara" w:cs="Verdana"/>
          <w:b/>
          <w:sz w:val="24"/>
          <w:szCs w:val="24"/>
        </w:rPr>
        <w:t>Tr</w:t>
      </w:r>
      <w:r w:rsidRPr="00CA4C9E">
        <w:rPr>
          <w:rFonts w:ascii="Candara" w:eastAsia="Verdana" w:hAnsi="Candara" w:cs="Verdana"/>
          <w:b/>
          <w:spacing w:val="-2"/>
          <w:sz w:val="24"/>
          <w:szCs w:val="24"/>
        </w:rPr>
        <w:t>a</w:t>
      </w:r>
      <w:r w:rsidRPr="00CA4C9E">
        <w:rPr>
          <w:rFonts w:ascii="Candara" w:eastAsia="Verdana" w:hAnsi="Candara" w:cs="Verdana"/>
          <w:b/>
          <w:sz w:val="24"/>
          <w:szCs w:val="24"/>
        </w:rPr>
        <w:t>i</w:t>
      </w:r>
      <w:r w:rsidRPr="00CA4C9E">
        <w:rPr>
          <w:rFonts w:ascii="Candara" w:eastAsia="Verdana" w:hAnsi="Candara" w:cs="Verdana"/>
          <w:b/>
          <w:spacing w:val="1"/>
          <w:sz w:val="24"/>
          <w:szCs w:val="24"/>
        </w:rPr>
        <w:t>n</w:t>
      </w:r>
      <w:r w:rsidRPr="00CA4C9E">
        <w:rPr>
          <w:rFonts w:ascii="Candara" w:eastAsia="Verdana" w:hAnsi="Candara" w:cs="Verdana"/>
          <w:b/>
          <w:sz w:val="24"/>
          <w:szCs w:val="24"/>
        </w:rPr>
        <w:t>i</w:t>
      </w:r>
      <w:r w:rsidRPr="00CA4C9E">
        <w:rPr>
          <w:rFonts w:ascii="Candara" w:eastAsia="Verdana" w:hAnsi="Candara" w:cs="Verdana"/>
          <w:b/>
          <w:spacing w:val="1"/>
          <w:sz w:val="24"/>
          <w:szCs w:val="24"/>
        </w:rPr>
        <w:t>n</w:t>
      </w:r>
      <w:r w:rsidRPr="00CA4C9E">
        <w:rPr>
          <w:rFonts w:ascii="Candara" w:eastAsia="Verdana" w:hAnsi="Candara" w:cs="Verdana"/>
          <w:b/>
          <w:sz w:val="24"/>
          <w:szCs w:val="24"/>
        </w:rPr>
        <w:t xml:space="preserve">g </w:t>
      </w:r>
      <w:r w:rsidRPr="00CA4C9E">
        <w:rPr>
          <w:rFonts w:ascii="Candara" w:eastAsia="Verdana" w:hAnsi="Candara" w:cs="Verdana"/>
          <w:b/>
          <w:spacing w:val="-2"/>
          <w:sz w:val="24"/>
          <w:szCs w:val="24"/>
        </w:rPr>
        <w:t>a</w:t>
      </w:r>
      <w:r w:rsidRPr="00CA4C9E">
        <w:rPr>
          <w:rFonts w:ascii="Candara" w:eastAsia="Verdana" w:hAnsi="Candara" w:cs="Verdana"/>
          <w:b/>
          <w:spacing w:val="2"/>
          <w:sz w:val="24"/>
          <w:szCs w:val="24"/>
        </w:rPr>
        <w:t>n</w:t>
      </w:r>
      <w:r w:rsidRPr="00CA4C9E">
        <w:rPr>
          <w:rFonts w:ascii="Candara" w:eastAsia="Verdana" w:hAnsi="Candara" w:cs="Verdana"/>
          <w:b/>
          <w:sz w:val="24"/>
          <w:szCs w:val="24"/>
        </w:rPr>
        <w:t xml:space="preserve">d </w:t>
      </w:r>
      <w:r w:rsidRPr="00CA4C9E">
        <w:rPr>
          <w:rFonts w:ascii="Candara" w:eastAsia="Verdana" w:hAnsi="Candara" w:cs="Verdana"/>
          <w:b/>
          <w:spacing w:val="2"/>
          <w:sz w:val="24"/>
          <w:szCs w:val="24"/>
        </w:rPr>
        <w:t>D</w:t>
      </w:r>
      <w:r w:rsidRPr="00CA4C9E">
        <w:rPr>
          <w:rFonts w:ascii="Candara" w:eastAsia="Verdana" w:hAnsi="Candara" w:cs="Verdana"/>
          <w:b/>
          <w:spacing w:val="-1"/>
          <w:sz w:val="24"/>
          <w:szCs w:val="24"/>
        </w:rPr>
        <w:t>e</w:t>
      </w:r>
      <w:r w:rsidRPr="00CA4C9E">
        <w:rPr>
          <w:rFonts w:ascii="Candara" w:eastAsia="Verdana" w:hAnsi="Candara" w:cs="Verdana"/>
          <w:b/>
          <w:spacing w:val="2"/>
          <w:sz w:val="24"/>
          <w:szCs w:val="24"/>
        </w:rPr>
        <w:t>v</w:t>
      </w:r>
      <w:r w:rsidRPr="00CA4C9E">
        <w:rPr>
          <w:rFonts w:ascii="Candara" w:eastAsia="Verdana" w:hAnsi="Candara" w:cs="Verdana"/>
          <w:b/>
          <w:spacing w:val="-1"/>
          <w:sz w:val="24"/>
          <w:szCs w:val="24"/>
        </w:rPr>
        <w:t>e</w:t>
      </w:r>
      <w:r w:rsidRPr="00CA4C9E">
        <w:rPr>
          <w:rFonts w:ascii="Candara" w:eastAsia="Verdana" w:hAnsi="Candara" w:cs="Verdana"/>
          <w:b/>
          <w:sz w:val="24"/>
          <w:szCs w:val="24"/>
        </w:rPr>
        <w:t>l</w:t>
      </w:r>
      <w:r w:rsidRPr="00CA4C9E">
        <w:rPr>
          <w:rFonts w:ascii="Candara" w:eastAsia="Verdana" w:hAnsi="Candara" w:cs="Verdana"/>
          <w:b/>
          <w:spacing w:val="-2"/>
          <w:sz w:val="24"/>
          <w:szCs w:val="24"/>
        </w:rPr>
        <w:t>o</w:t>
      </w:r>
      <w:r w:rsidRPr="00CA4C9E">
        <w:rPr>
          <w:rFonts w:ascii="Candara" w:eastAsia="Verdana" w:hAnsi="Candara" w:cs="Verdana"/>
          <w:b/>
          <w:sz w:val="24"/>
          <w:szCs w:val="24"/>
        </w:rPr>
        <w:t>pm</w:t>
      </w:r>
      <w:r w:rsidRPr="00CA4C9E">
        <w:rPr>
          <w:rFonts w:ascii="Candara" w:eastAsia="Verdana" w:hAnsi="Candara" w:cs="Verdana"/>
          <w:b/>
          <w:spacing w:val="-1"/>
          <w:sz w:val="24"/>
          <w:szCs w:val="24"/>
        </w:rPr>
        <w:t>e</w:t>
      </w:r>
      <w:r w:rsidRPr="00CA4C9E">
        <w:rPr>
          <w:rFonts w:ascii="Candara" w:eastAsia="Verdana" w:hAnsi="Candara" w:cs="Verdana"/>
          <w:b/>
          <w:spacing w:val="2"/>
          <w:sz w:val="24"/>
          <w:szCs w:val="24"/>
        </w:rPr>
        <w:t>n</w:t>
      </w:r>
      <w:r w:rsidRPr="00CA4C9E">
        <w:rPr>
          <w:rFonts w:ascii="Candara" w:eastAsia="Verdana" w:hAnsi="Candara" w:cs="Verdana"/>
          <w:b/>
          <w:sz w:val="24"/>
          <w:szCs w:val="24"/>
        </w:rPr>
        <w:t>t</w:t>
      </w:r>
    </w:p>
    <w:p w14:paraId="4CF975D3" w14:textId="77777777" w:rsidR="00BF6693" w:rsidRPr="00CA4C9E" w:rsidRDefault="00BF6693">
      <w:pPr>
        <w:spacing w:before="9" w:line="180" w:lineRule="exact"/>
        <w:rPr>
          <w:rFonts w:ascii="Candara" w:hAnsi="Candara"/>
          <w:sz w:val="19"/>
          <w:szCs w:val="19"/>
        </w:rPr>
      </w:pPr>
    </w:p>
    <w:p w14:paraId="1AABA5F3" w14:textId="45AE9A86" w:rsidR="00BF6693" w:rsidRPr="00CA4C9E" w:rsidRDefault="00B224ED" w:rsidP="004B19CE">
      <w:pPr>
        <w:ind w:left="101" w:right="674"/>
        <w:rPr>
          <w:rFonts w:ascii="Candara" w:eastAsia="Verdana" w:hAnsi="Candara" w:cs="Verdana"/>
          <w:sz w:val="24"/>
          <w:szCs w:val="24"/>
        </w:rPr>
      </w:pPr>
      <w:r w:rsidRPr="00CA4C9E">
        <w:rPr>
          <w:rFonts w:ascii="Candara" w:eastAsia="Verdana" w:hAnsi="Candara" w:cs="Verdana"/>
          <w:spacing w:val="1"/>
          <w:sz w:val="24"/>
          <w:szCs w:val="24"/>
        </w:rPr>
        <w:t>Wribbenhall School</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 c</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3"/>
          <w:sz w:val="24"/>
          <w:szCs w:val="24"/>
        </w:rPr>
        <w:t>m</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tte</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 xml:space="preserve">o </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6"/>
          <w:sz w:val="24"/>
          <w:szCs w:val="24"/>
        </w:rPr>
        <w:t>r</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g</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a</w:t>
      </w:r>
      <w:r w:rsidR="00883278" w:rsidRPr="00CA4C9E">
        <w:rPr>
          <w:rFonts w:ascii="Candara" w:eastAsia="Verdana" w:hAnsi="Candara" w:cs="Verdana"/>
          <w:spacing w:val="-3"/>
          <w:sz w:val="24"/>
          <w:szCs w:val="24"/>
        </w:rPr>
        <w:t>f</w:t>
      </w:r>
      <w:r w:rsidR="00883278" w:rsidRPr="00CA4C9E">
        <w:rPr>
          <w:rFonts w:ascii="Candara" w:eastAsia="Verdana" w:hAnsi="Candara" w:cs="Verdana"/>
          <w:sz w:val="24"/>
          <w:szCs w:val="24"/>
        </w:rPr>
        <w:t>f</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t</w:t>
      </w:r>
      <w:r w:rsidR="00883278" w:rsidRPr="00CA4C9E">
        <w:rPr>
          <w:rFonts w:ascii="Candara" w:eastAsia="Verdana" w:hAnsi="Candara" w:cs="Verdana"/>
          <w:sz w:val="24"/>
          <w:szCs w:val="24"/>
        </w:rPr>
        <w:t>o a</w:t>
      </w:r>
      <w:r w:rsidR="00883278" w:rsidRPr="00CA4C9E">
        <w:rPr>
          <w:rFonts w:ascii="Candara" w:eastAsia="Verdana" w:hAnsi="Candara" w:cs="Verdana"/>
          <w:spacing w:val="-3"/>
          <w:sz w:val="24"/>
          <w:szCs w:val="24"/>
        </w:rPr>
        <w:t xml:space="preserve"> h</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g</w:t>
      </w:r>
      <w:r w:rsidR="00883278" w:rsidRPr="00CA4C9E">
        <w:rPr>
          <w:rFonts w:ascii="Candara" w:eastAsia="Verdana" w:hAnsi="Candara" w:cs="Verdana"/>
          <w:sz w:val="24"/>
          <w:szCs w:val="24"/>
        </w:rPr>
        <w:t>h</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1"/>
          <w:sz w:val="24"/>
          <w:szCs w:val="24"/>
        </w:rPr>
        <w:t>d</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d</w:t>
      </w:r>
      <w:r w:rsidR="00883278" w:rsidRPr="00CA4C9E">
        <w:rPr>
          <w:rFonts w:ascii="Candara" w:eastAsia="Verdana" w:hAnsi="Candara" w:cs="Verdana"/>
          <w:sz w:val="24"/>
          <w:szCs w:val="24"/>
        </w:rPr>
        <w:t>.</w:t>
      </w:r>
      <w:r w:rsidR="00883278" w:rsidRPr="00CA4C9E">
        <w:rPr>
          <w:rFonts w:ascii="Candara" w:eastAsia="Verdana" w:hAnsi="Candara" w:cs="Verdana"/>
          <w:spacing w:val="11"/>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3"/>
          <w:sz w:val="24"/>
          <w:szCs w:val="24"/>
        </w:rPr>
        <w:t>h</w:t>
      </w:r>
      <w:r w:rsidR="00883278" w:rsidRPr="00CA4C9E">
        <w:rPr>
          <w:rFonts w:ascii="Candara" w:eastAsia="Verdana" w:hAnsi="Candara" w:cs="Verdana"/>
          <w:sz w:val="24"/>
          <w:szCs w:val="24"/>
        </w:rPr>
        <w:t xml:space="preserve">e </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et</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i</w:t>
      </w:r>
      <w:r w:rsidR="00883278" w:rsidRPr="00CA4C9E">
        <w:rPr>
          <w:rFonts w:ascii="Candara" w:eastAsia="Verdana" w:hAnsi="Candara" w:cs="Verdana"/>
          <w:sz w:val="24"/>
          <w:szCs w:val="24"/>
        </w:rPr>
        <w:t>l</w:t>
      </w:r>
      <w:r w:rsidR="00883278" w:rsidRPr="00CA4C9E">
        <w:rPr>
          <w:rFonts w:ascii="Candara" w:eastAsia="Verdana" w:hAnsi="Candara" w:cs="Verdana"/>
          <w:spacing w:val="9"/>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ro</w:t>
      </w:r>
      <w:r w:rsidR="00883278" w:rsidRPr="00CA4C9E">
        <w:rPr>
          <w:rFonts w:ascii="Candara" w:eastAsia="Verdana" w:hAnsi="Candara" w:cs="Verdana"/>
          <w:spacing w:val="1"/>
          <w:sz w:val="24"/>
          <w:szCs w:val="24"/>
        </w:rPr>
        <w:t>un</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 xml:space="preserve">set </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w.</w:t>
      </w:r>
    </w:p>
    <w:p w14:paraId="460A2DD9" w14:textId="77777777" w:rsidR="00BF6693" w:rsidRPr="00CA4C9E" w:rsidRDefault="00BF6693">
      <w:pPr>
        <w:spacing w:before="15" w:line="280" w:lineRule="exact"/>
        <w:rPr>
          <w:rFonts w:ascii="Candara" w:hAnsi="Candara"/>
          <w:sz w:val="28"/>
          <w:szCs w:val="28"/>
        </w:rPr>
      </w:pPr>
    </w:p>
    <w:p w14:paraId="0F8DBE1E" w14:textId="064C41A5" w:rsidR="00BF6693" w:rsidRPr="00CA4C9E" w:rsidRDefault="00300E36">
      <w:pPr>
        <w:ind w:left="101" w:right="272"/>
        <w:rPr>
          <w:rFonts w:ascii="Candara" w:eastAsia="Verdana" w:hAnsi="Candara" w:cs="Verdana"/>
          <w:sz w:val="24"/>
          <w:szCs w:val="24"/>
        </w:rPr>
      </w:pPr>
      <w:r>
        <w:rPr>
          <w:rFonts w:ascii="Candara" w:eastAsia="Verdana" w:hAnsi="Candara" w:cs="Verdana"/>
          <w:spacing w:val="1"/>
          <w:sz w:val="24"/>
          <w:szCs w:val="24"/>
        </w:rPr>
        <w:t>The proprietor will</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en</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at</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a</w:t>
      </w:r>
      <w:r w:rsidR="00883278" w:rsidRPr="00CA4C9E">
        <w:rPr>
          <w:rFonts w:ascii="Candara" w:eastAsia="Verdana" w:hAnsi="Candara" w:cs="Verdana"/>
          <w:spacing w:val="-3"/>
          <w:sz w:val="24"/>
          <w:szCs w:val="24"/>
        </w:rPr>
        <w:t>f</w:t>
      </w:r>
      <w:r w:rsidR="00883278" w:rsidRPr="00CA4C9E">
        <w:rPr>
          <w:rFonts w:ascii="Candara" w:eastAsia="Verdana" w:hAnsi="Candara" w:cs="Verdana"/>
          <w:sz w:val="24"/>
          <w:szCs w:val="24"/>
        </w:rPr>
        <w:t>f</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un</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g</w:t>
      </w:r>
      <w:r w:rsidR="00883278" w:rsidRPr="00CA4C9E">
        <w:rPr>
          <w:rFonts w:ascii="Candara" w:eastAsia="Verdana" w:hAnsi="Candara" w:cs="Verdana"/>
          <w:sz w:val="24"/>
          <w:szCs w:val="24"/>
        </w:rPr>
        <w:t>o sa</w:t>
      </w:r>
      <w:r w:rsidR="00883278" w:rsidRPr="00CA4C9E">
        <w:rPr>
          <w:rFonts w:ascii="Candara" w:eastAsia="Verdana" w:hAnsi="Candara" w:cs="Verdana"/>
          <w:spacing w:val="1"/>
          <w:sz w:val="24"/>
          <w:szCs w:val="24"/>
        </w:rPr>
        <w:t>fe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g</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d</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ro</w:t>
      </w:r>
      <w:r w:rsidR="00883278" w:rsidRPr="00CA4C9E">
        <w:rPr>
          <w:rFonts w:ascii="Candara" w:eastAsia="Verdana" w:hAnsi="Candara" w:cs="Verdana"/>
          <w:spacing w:val="1"/>
          <w:sz w:val="24"/>
          <w:szCs w:val="24"/>
        </w:rPr>
        <w:t>te</w:t>
      </w:r>
      <w:r w:rsidR="00883278" w:rsidRPr="00CA4C9E">
        <w:rPr>
          <w:rFonts w:ascii="Candara" w:eastAsia="Verdana" w:hAnsi="Candara" w:cs="Verdana"/>
          <w:sz w:val="24"/>
          <w:szCs w:val="24"/>
        </w:rPr>
        <w:t>c</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 xml:space="preserve">n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3"/>
          <w:sz w:val="24"/>
          <w:szCs w:val="24"/>
        </w:rPr>
        <w:t>n</w:t>
      </w:r>
      <w:r w:rsidR="00883278" w:rsidRPr="00CA4C9E">
        <w:rPr>
          <w:rFonts w:ascii="Candara" w:eastAsia="Verdana" w:hAnsi="Candara" w:cs="Verdana"/>
          <w:sz w:val="24"/>
          <w:szCs w:val="24"/>
        </w:rPr>
        <w:t>g</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at</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in</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c</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1"/>
          <w:sz w:val="24"/>
          <w:szCs w:val="24"/>
        </w:rPr>
        <w:t>i</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1"/>
          <w:sz w:val="24"/>
          <w:szCs w:val="24"/>
        </w:rPr>
        <w:t>in</w:t>
      </w:r>
      <w:r w:rsidR="00883278" w:rsidRPr="00CA4C9E">
        <w:rPr>
          <w:rFonts w:ascii="Candara" w:eastAsia="Verdana" w:hAnsi="Candara" w:cs="Verdana"/>
          <w:sz w:val="24"/>
          <w:szCs w:val="24"/>
        </w:rPr>
        <w:t>g s</w:t>
      </w:r>
      <w:r w:rsidR="00883278" w:rsidRPr="00CA4C9E">
        <w:rPr>
          <w:rFonts w:ascii="Candara" w:eastAsia="Verdana" w:hAnsi="Candara" w:cs="Verdana"/>
          <w:spacing w:val="1"/>
          <w:sz w:val="24"/>
          <w:szCs w:val="24"/>
        </w:rPr>
        <w:t>h</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e</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a</w:t>
      </w:r>
      <w:r w:rsidR="00883278" w:rsidRPr="00CA4C9E">
        <w:rPr>
          <w:rFonts w:ascii="Candara" w:eastAsia="Verdana" w:hAnsi="Candara" w:cs="Verdana"/>
          <w:spacing w:val="-7"/>
          <w:sz w:val="24"/>
          <w:szCs w:val="24"/>
        </w:rPr>
        <w:t>r</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 xml:space="preserve">y </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1"/>
          <w:sz w:val="24"/>
          <w:szCs w:val="24"/>
        </w:rPr>
        <w:t>pd</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te</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i</w:t>
      </w:r>
      <w:r w:rsidR="00883278" w:rsidRPr="00CA4C9E">
        <w:rPr>
          <w:rFonts w:ascii="Candara" w:eastAsia="Verdana" w:hAnsi="Candara" w:cs="Verdana"/>
          <w:sz w:val="24"/>
          <w:szCs w:val="24"/>
        </w:rPr>
        <w:t>n</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lin</w:t>
      </w:r>
      <w:r w:rsidR="00883278" w:rsidRPr="00CA4C9E">
        <w:rPr>
          <w:rFonts w:ascii="Candara" w:eastAsia="Verdana" w:hAnsi="Candara" w:cs="Verdana"/>
          <w:sz w:val="24"/>
          <w:szCs w:val="24"/>
        </w:rPr>
        <w:t>e</w:t>
      </w:r>
      <w:r w:rsidR="00883278" w:rsidRPr="00CA4C9E">
        <w:rPr>
          <w:rFonts w:ascii="Candara" w:eastAsia="Verdana" w:hAnsi="Candara" w:cs="Verdana"/>
          <w:spacing w:val="-5"/>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1"/>
          <w:sz w:val="24"/>
          <w:szCs w:val="24"/>
        </w:rPr>
        <w:t>it</w:t>
      </w:r>
      <w:r w:rsidR="00883278" w:rsidRPr="00CA4C9E">
        <w:rPr>
          <w:rFonts w:ascii="Candara" w:eastAsia="Verdana" w:hAnsi="Candara" w:cs="Verdana"/>
          <w:sz w:val="24"/>
          <w:szCs w:val="24"/>
        </w:rPr>
        <w:t>h</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3"/>
          <w:sz w:val="24"/>
          <w:szCs w:val="24"/>
        </w:rPr>
        <w:t>v</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ce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2"/>
          <w:sz w:val="24"/>
          <w:szCs w:val="24"/>
        </w:rPr>
        <w:t>ro</w:t>
      </w:r>
      <w:r w:rsidR="00883278" w:rsidRPr="00CA4C9E">
        <w:rPr>
          <w:rFonts w:ascii="Candara" w:eastAsia="Verdana" w:hAnsi="Candara" w:cs="Verdana"/>
          <w:sz w:val="24"/>
          <w:szCs w:val="24"/>
        </w:rPr>
        <w:t>m</w:t>
      </w:r>
      <w:r w:rsidR="00883278" w:rsidRPr="00CA4C9E">
        <w:rPr>
          <w:rFonts w:ascii="Candara" w:eastAsia="Verdana" w:hAnsi="Candara" w:cs="Verdana"/>
          <w:spacing w:val="-1"/>
          <w:sz w:val="24"/>
          <w:szCs w:val="24"/>
        </w:rPr>
        <w:t xml:space="preserve"> </w:t>
      </w:r>
      <w:r w:rsidR="0033272E" w:rsidRPr="00CA4C9E">
        <w:rPr>
          <w:rFonts w:ascii="Candara" w:eastAsia="Verdana" w:hAnsi="Candara" w:cs="Verdana"/>
          <w:spacing w:val="2"/>
          <w:sz w:val="24"/>
          <w:szCs w:val="24"/>
        </w:rPr>
        <w:t>W</w:t>
      </w:r>
      <w:r w:rsidR="00883278" w:rsidRPr="00CA4C9E">
        <w:rPr>
          <w:rFonts w:ascii="Candara" w:eastAsia="Verdana" w:hAnsi="Candara" w:cs="Verdana"/>
          <w:spacing w:val="-1"/>
          <w:sz w:val="24"/>
          <w:szCs w:val="24"/>
        </w:rPr>
        <w:t>S</w:t>
      </w:r>
      <w:r w:rsidR="00883278" w:rsidRPr="00CA4C9E">
        <w:rPr>
          <w:rFonts w:ascii="Candara" w:eastAsia="Verdana" w:hAnsi="Candara" w:cs="Verdana"/>
          <w:sz w:val="24"/>
          <w:szCs w:val="24"/>
        </w:rPr>
        <w:t>C</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w:t>
      </w:r>
    </w:p>
    <w:p w14:paraId="4BC34809" w14:textId="77777777" w:rsidR="00BF6693" w:rsidRPr="00CA4C9E" w:rsidRDefault="00BF6693">
      <w:pPr>
        <w:spacing w:before="14" w:line="280" w:lineRule="exact"/>
        <w:rPr>
          <w:rFonts w:ascii="Candara" w:hAnsi="Candara"/>
          <w:sz w:val="28"/>
          <w:szCs w:val="28"/>
        </w:rPr>
      </w:pPr>
    </w:p>
    <w:p w14:paraId="1DAF5185" w14:textId="7E092A66" w:rsidR="00BF6693" w:rsidRPr="00CA4C9E" w:rsidRDefault="00883278">
      <w:pPr>
        <w:ind w:left="101" w:right="151"/>
        <w:rPr>
          <w:rFonts w:ascii="Candara" w:eastAsia="Verdana" w:hAnsi="Candara" w:cs="Verdana"/>
          <w:sz w:val="24"/>
          <w:szCs w:val="24"/>
        </w:rPr>
        <w:sectPr w:rsidR="00BF6693" w:rsidRPr="00CA4C9E" w:rsidSect="00C705C1">
          <w:pgSz w:w="12240" w:h="15840"/>
          <w:pgMar w:top="1440" w:right="1080" w:bottom="1440" w:left="1080" w:header="0" w:footer="1172" w:gutter="0"/>
          <w:cols w:space="720"/>
        </w:sectPr>
      </w:pPr>
      <w:r w:rsidRPr="00CA4C9E">
        <w:rPr>
          <w:rFonts w:ascii="Candara" w:eastAsia="Verdana" w:hAnsi="Candara" w:cs="Verdana"/>
          <w:sz w:val="24"/>
          <w:szCs w:val="24"/>
        </w:rPr>
        <w:t>In</w:t>
      </w:r>
      <w:r w:rsidRPr="00CA4C9E">
        <w:rPr>
          <w:rFonts w:ascii="Candara" w:eastAsia="Verdana" w:hAnsi="Candara" w:cs="Verdana"/>
          <w:spacing w:val="3"/>
          <w:sz w:val="24"/>
          <w:szCs w:val="24"/>
        </w:rPr>
        <w:t xml:space="preserve"> </w:t>
      </w:r>
      <w:r w:rsidR="0033272E" w:rsidRPr="00CA4C9E">
        <w:rPr>
          <w:rFonts w:ascii="Candara" w:eastAsia="Verdana" w:hAnsi="Candara" w:cs="Verdana"/>
          <w:sz w:val="24"/>
          <w:szCs w:val="24"/>
        </w:rPr>
        <w:t>a</w:t>
      </w:r>
      <w:r w:rsidR="0033272E" w:rsidRPr="00CA4C9E">
        <w:rPr>
          <w:rFonts w:ascii="Candara" w:eastAsia="Verdana" w:hAnsi="Candara" w:cs="Verdana"/>
          <w:spacing w:val="-1"/>
          <w:sz w:val="24"/>
          <w:szCs w:val="24"/>
        </w:rPr>
        <w:t>d</w:t>
      </w:r>
      <w:r w:rsidR="0033272E" w:rsidRPr="00CA4C9E">
        <w:rPr>
          <w:rFonts w:ascii="Candara" w:eastAsia="Verdana" w:hAnsi="Candara" w:cs="Verdana"/>
          <w:spacing w:val="-6"/>
          <w:sz w:val="24"/>
          <w:szCs w:val="24"/>
        </w:rPr>
        <w:t>d</w:t>
      </w:r>
      <w:r w:rsidR="0033272E" w:rsidRPr="00CA4C9E">
        <w:rPr>
          <w:rFonts w:ascii="Candara" w:eastAsia="Verdana" w:hAnsi="Candara" w:cs="Verdana"/>
          <w:spacing w:val="6"/>
          <w:sz w:val="24"/>
          <w:szCs w:val="24"/>
        </w:rPr>
        <w:t>i</w:t>
      </w:r>
      <w:r w:rsidR="0033272E" w:rsidRPr="00CA4C9E">
        <w:rPr>
          <w:rFonts w:ascii="Candara" w:eastAsia="Verdana" w:hAnsi="Candara" w:cs="Verdana"/>
          <w:spacing w:val="-3"/>
          <w:sz w:val="24"/>
          <w:szCs w:val="24"/>
        </w:rPr>
        <w:t>t</w:t>
      </w:r>
      <w:r w:rsidR="0033272E" w:rsidRPr="00CA4C9E">
        <w:rPr>
          <w:rFonts w:ascii="Candara" w:eastAsia="Verdana" w:hAnsi="Candara" w:cs="Verdana"/>
          <w:spacing w:val="6"/>
          <w:sz w:val="24"/>
          <w:szCs w:val="24"/>
        </w:rPr>
        <w:t>i</w:t>
      </w:r>
      <w:r w:rsidR="0033272E" w:rsidRPr="00CA4C9E">
        <w:rPr>
          <w:rFonts w:ascii="Candara" w:eastAsia="Verdana" w:hAnsi="Candara" w:cs="Verdana"/>
          <w:spacing w:val="-2"/>
          <w:sz w:val="24"/>
          <w:szCs w:val="24"/>
        </w:rPr>
        <w:t>o</w:t>
      </w:r>
      <w:r w:rsidR="0033272E"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ar sa</w:t>
      </w:r>
      <w:r w:rsidRPr="00CA4C9E">
        <w:rPr>
          <w:rFonts w:ascii="Candara" w:eastAsia="Verdana" w:hAnsi="Candara" w:cs="Verdana"/>
          <w:spacing w:val="-3"/>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 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pd</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x</w:t>
      </w:r>
      <w:r w:rsidRPr="00CA4C9E">
        <w:rPr>
          <w:rFonts w:ascii="Candara" w:eastAsia="Verdana" w:hAnsi="Candara" w:cs="Verdana"/>
          <w:sz w:val="24"/>
          <w:szCs w:val="24"/>
        </w:rPr>
        <w:t>a</w:t>
      </w:r>
      <w:r w:rsidRPr="00CA4C9E">
        <w:rPr>
          <w:rFonts w:ascii="Candara" w:eastAsia="Verdana" w:hAnsi="Candara" w:cs="Verdana"/>
          <w:spacing w:val="1"/>
          <w:sz w:val="24"/>
          <w:szCs w:val="24"/>
        </w:rPr>
        <w:t>m</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le</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vi</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z w:val="24"/>
          <w:szCs w:val="24"/>
        </w:rPr>
        <w:t>.</w:t>
      </w:r>
      <w:r w:rsidRPr="00CA4C9E">
        <w:rPr>
          <w:rFonts w:ascii="Candara" w:eastAsia="Verdana" w:hAnsi="Candara" w:cs="Verdana"/>
          <w:spacing w:val="-1"/>
          <w:sz w:val="24"/>
          <w:szCs w:val="24"/>
        </w:rPr>
        <w:t>B</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lle</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in</w:t>
      </w:r>
      <w:r w:rsidRPr="00CA4C9E">
        <w:rPr>
          <w:rFonts w:ascii="Candara" w:eastAsia="Verdana" w:hAnsi="Candara" w:cs="Verdana"/>
          <w:sz w:val="24"/>
          <w:szCs w:val="24"/>
        </w:rPr>
        <w:t>s, s</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f</w:t>
      </w:r>
      <w:r w:rsidRPr="00CA4C9E">
        <w:rPr>
          <w:rFonts w:ascii="Candara" w:eastAsia="Verdana" w:hAnsi="Candara" w:cs="Verdana"/>
          <w:sz w:val="24"/>
          <w:szCs w:val="24"/>
        </w:rPr>
        <w:t xml:space="preserve">f </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ee</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in</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s</w:t>
      </w:r>
      <w:r w:rsidRPr="00CA4C9E">
        <w:rPr>
          <w:rFonts w:ascii="Candara" w:eastAsia="Verdana" w:hAnsi="Candara" w:cs="Verdana"/>
          <w:spacing w:val="2"/>
          <w:sz w:val="24"/>
          <w:szCs w:val="24"/>
        </w:rPr>
        <w:t>)</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q</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d</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u</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le</w:t>
      </w:r>
      <w:r w:rsidRPr="00CA4C9E">
        <w:rPr>
          <w:rFonts w:ascii="Candara" w:eastAsia="Verdana" w:hAnsi="Candara" w:cs="Verdana"/>
          <w:sz w:val="24"/>
          <w:szCs w:val="24"/>
        </w:rPr>
        <w:t>ast</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y</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pacing w:val="-4"/>
          <w:sz w:val="24"/>
          <w:szCs w:val="24"/>
        </w:rPr>
        <w:t>e</w:t>
      </w:r>
      <w:r w:rsidRPr="00CA4C9E">
        <w:rPr>
          <w:rFonts w:ascii="Candara" w:eastAsia="Verdana" w:hAnsi="Candara" w:cs="Verdana"/>
          <w:sz w:val="24"/>
          <w:szCs w:val="24"/>
        </w:rPr>
        <w:t>m</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 xml:space="preserve">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v</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3"/>
          <w:sz w:val="24"/>
          <w:szCs w:val="24"/>
        </w:rPr>
        <w:t>k</w:t>
      </w:r>
      <w:r w:rsidRPr="00CA4C9E">
        <w:rPr>
          <w:rFonts w:ascii="Candara" w:eastAsia="Verdana" w:hAnsi="Candara" w:cs="Verdana"/>
          <w:spacing w:val="1"/>
          <w:sz w:val="24"/>
          <w:szCs w:val="24"/>
        </w:rPr>
        <w:t>ill</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k</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pacing w:val="4"/>
          <w:sz w:val="24"/>
          <w:szCs w:val="24"/>
        </w:rPr>
        <w:t>d</w:t>
      </w:r>
      <w:r w:rsidRPr="00CA4C9E">
        <w:rPr>
          <w:rFonts w:ascii="Candara" w:eastAsia="Verdana" w:hAnsi="Candara" w:cs="Verdana"/>
          <w:spacing w:val="-1"/>
          <w:sz w:val="24"/>
          <w:szCs w:val="24"/>
        </w:rPr>
        <w:t>g</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sa</w:t>
      </w:r>
      <w:r w:rsidRPr="00CA4C9E">
        <w:rPr>
          <w:rFonts w:ascii="Candara" w:eastAsia="Verdana" w:hAnsi="Candara" w:cs="Verdana"/>
          <w:spacing w:val="1"/>
          <w:sz w:val="24"/>
          <w:szCs w:val="24"/>
        </w:rPr>
        <w:t>fe</w:t>
      </w:r>
      <w:r w:rsidRPr="00CA4C9E">
        <w:rPr>
          <w:rFonts w:ascii="Candara" w:eastAsia="Verdana" w:hAnsi="Candara" w:cs="Verdana"/>
          <w:spacing w:val="-6"/>
          <w:sz w:val="24"/>
          <w:szCs w:val="24"/>
        </w:rPr>
        <w:t>g</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f</w:t>
      </w:r>
      <w:r w:rsidRPr="00CA4C9E">
        <w:rPr>
          <w:rFonts w:ascii="Candara" w:eastAsia="Verdana" w:hAnsi="Candara" w:cs="Verdana"/>
          <w:spacing w:val="-3"/>
          <w:sz w:val="24"/>
          <w:szCs w:val="24"/>
        </w:rPr>
        <w:t>f</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v</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l</w:t>
      </w:r>
      <w:r w:rsidRPr="00CA4C9E">
        <w:rPr>
          <w:rFonts w:ascii="Candara" w:eastAsia="Verdana" w:hAnsi="Candara" w:cs="Verdana"/>
          <w:spacing w:val="2"/>
          <w:sz w:val="24"/>
          <w:szCs w:val="24"/>
        </w:rPr>
        <w:t>y</w:t>
      </w:r>
      <w:r w:rsidRPr="00CA4C9E">
        <w:rPr>
          <w:rFonts w:ascii="Candara" w:eastAsia="Verdana" w:hAnsi="Candara" w:cs="Verdana"/>
          <w:sz w:val="24"/>
          <w:szCs w:val="24"/>
        </w:rPr>
        <w:t>.</w:t>
      </w:r>
    </w:p>
    <w:p w14:paraId="69D72365" w14:textId="77777777" w:rsidR="00BF6693" w:rsidRPr="00CA4C9E" w:rsidRDefault="00883278">
      <w:pPr>
        <w:spacing w:before="59"/>
        <w:ind w:left="101"/>
        <w:rPr>
          <w:rFonts w:ascii="Candara" w:eastAsia="Verdana" w:hAnsi="Candara" w:cs="Verdana"/>
          <w:sz w:val="24"/>
          <w:szCs w:val="24"/>
        </w:rPr>
      </w:pPr>
      <w:r w:rsidRPr="00CA4C9E">
        <w:rPr>
          <w:rFonts w:ascii="Candara" w:eastAsia="Verdana" w:hAnsi="Candara" w:cs="Verdana"/>
          <w:b/>
          <w:spacing w:val="-1"/>
          <w:sz w:val="24"/>
          <w:szCs w:val="24"/>
        </w:rPr>
        <w:lastRenderedPageBreak/>
        <w:t>I</w:t>
      </w:r>
      <w:r w:rsidRPr="00CA4C9E">
        <w:rPr>
          <w:rFonts w:ascii="Candara" w:eastAsia="Verdana" w:hAnsi="Candara" w:cs="Verdana"/>
          <w:b/>
          <w:sz w:val="24"/>
          <w:szCs w:val="24"/>
        </w:rPr>
        <w:t>mpl</w:t>
      </w:r>
      <w:r w:rsidRPr="00CA4C9E">
        <w:rPr>
          <w:rFonts w:ascii="Candara" w:eastAsia="Verdana" w:hAnsi="Candara" w:cs="Verdana"/>
          <w:b/>
          <w:spacing w:val="-1"/>
          <w:sz w:val="24"/>
          <w:szCs w:val="24"/>
        </w:rPr>
        <w:t>e</w:t>
      </w:r>
      <w:r w:rsidRPr="00CA4C9E">
        <w:rPr>
          <w:rFonts w:ascii="Candara" w:eastAsia="Verdana" w:hAnsi="Candara" w:cs="Verdana"/>
          <w:b/>
          <w:sz w:val="24"/>
          <w:szCs w:val="24"/>
        </w:rPr>
        <w:t>me</w:t>
      </w:r>
      <w:r w:rsidRPr="00CA4C9E">
        <w:rPr>
          <w:rFonts w:ascii="Candara" w:eastAsia="Verdana" w:hAnsi="Candara" w:cs="Verdana"/>
          <w:b/>
          <w:spacing w:val="1"/>
          <w:sz w:val="24"/>
          <w:szCs w:val="24"/>
        </w:rPr>
        <w:t>nt</w:t>
      </w:r>
      <w:r w:rsidRPr="00CA4C9E">
        <w:rPr>
          <w:rFonts w:ascii="Candara" w:eastAsia="Verdana" w:hAnsi="Candara" w:cs="Verdana"/>
          <w:b/>
          <w:spacing w:val="-2"/>
          <w:sz w:val="24"/>
          <w:szCs w:val="24"/>
        </w:rPr>
        <w:t>a</w:t>
      </w:r>
      <w:r w:rsidRPr="00CA4C9E">
        <w:rPr>
          <w:rFonts w:ascii="Candara" w:eastAsia="Verdana" w:hAnsi="Candara" w:cs="Verdana"/>
          <w:b/>
          <w:spacing w:val="1"/>
          <w:sz w:val="24"/>
          <w:szCs w:val="24"/>
        </w:rPr>
        <w:t>t</w:t>
      </w:r>
      <w:r w:rsidRPr="00CA4C9E">
        <w:rPr>
          <w:rFonts w:ascii="Candara" w:eastAsia="Verdana" w:hAnsi="Candara" w:cs="Verdana"/>
          <w:b/>
          <w:sz w:val="24"/>
          <w:szCs w:val="24"/>
        </w:rPr>
        <w:t>i</w:t>
      </w:r>
      <w:r w:rsidRPr="00CA4C9E">
        <w:rPr>
          <w:rFonts w:ascii="Candara" w:eastAsia="Verdana" w:hAnsi="Candara" w:cs="Verdana"/>
          <w:b/>
          <w:spacing w:val="-2"/>
          <w:sz w:val="24"/>
          <w:szCs w:val="24"/>
        </w:rPr>
        <w:t>o</w:t>
      </w:r>
      <w:r w:rsidRPr="00CA4C9E">
        <w:rPr>
          <w:rFonts w:ascii="Candara" w:eastAsia="Verdana" w:hAnsi="Candara" w:cs="Verdana"/>
          <w:b/>
          <w:spacing w:val="2"/>
          <w:sz w:val="24"/>
          <w:szCs w:val="24"/>
        </w:rPr>
        <w:t>n</w:t>
      </w:r>
      <w:r w:rsidRPr="00CA4C9E">
        <w:rPr>
          <w:rFonts w:ascii="Candara" w:eastAsia="Verdana" w:hAnsi="Candara" w:cs="Verdana"/>
          <w:b/>
          <w:sz w:val="24"/>
          <w:szCs w:val="24"/>
        </w:rPr>
        <w:t>, R</w:t>
      </w:r>
      <w:r w:rsidRPr="00CA4C9E">
        <w:rPr>
          <w:rFonts w:ascii="Candara" w:eastAsia="Verdana" w:hAnsi="Candara" w:cs="Verdana"/>
          <w:b/>
          <w:spacing w:val="-2"/>
          <w:sz w:val="24"/>
          <w:szCs w:val="24"/>
        </w:rPr>
        <w:t>e</w:t>
      </w:r>
      <w:r w:rsidRPr="00CA4C9E">
        <w:rPr>
          <w:rFonts w:ascii="Candara" w:eastAsia="Verdana" w:hAnsi="Candara" w:cs="Verdana"/>
          <w:b/>
          <w:spacing w:val="2"/>
          <w:sz w:val="24"/>
          <w:szCs w:val="24"/>
        </w:rPr>
        <w:t>v</w:t>
      </w:r>
      <w:r w:rsidRPr="00CA4C9E">
        <w:rPr>
          <w:rFonts w:ascii="Candara" w:eastAsia="Verdana" w:hAnsi="Candara" w:cs="Verdana"/>
          <w:b/>
          <w:sz w:val="24"/>
          <w:szCs w:val="24"/>
        </w:rPr>
        <w:t>i</w:t>
      </w:r>
      <w:r w:rsidRPr="00CA4C9E">
        <w:rPr>
          <w:rFonts w:ascii="Candara" w:eastAsia="Verdana" w:hAnsi="Candara" w:cs="Verdana"/>
          <w:b/>
          <w:spacing w:val="-1"/>
          <w:sz w:val="24"/>
          <w:szCs w:val="24"/>
        </w:rPr>
        <w:t>e</w:t>
      </w:r>
      <w:r w:rsidRPr="00CA4C9E">
        <w:rPr>
          <w:rFonts w:ascii="Candara" w:eastAsia="Verdana" w:hAnsi="Candara" w:cs="Verdana"/>
          <w:b/>
          <w:sz w:val="24"/>
          <w:szCs w:val="24"/>
        </w:rPr>
        <w:t xml:space="preserve">w </w:t>
      </w:r>
      <w:r w:rsidRPr="00CA4C9E">
        <w:rPr>
          <w:rFonts w:ascii="Candara" w:eastAsia="Verdana" w:hAnsi="Candara" w:cs="Verdana"/>
          <w:b/>
          <w:spacing w:val="-2"/>
          <w:sz w:val="24"/>
          <w:szCs w:val="24"/>
        </w:rPr>
        <w:t>a</w:t>
      </w:r>
      <w:r w:rsidRPr="00CA4C9E">
        <w:rPr>
          <w:rFonts w:ascii="Candara" w:eastAsia="Verdana" w:hAnsi="Candara" w:cs="Verdana"/>
          <w:b/>
          <w:spacing w:val="2"/>
          <w:sz w:val="24"/>
          <w:szCs w:val="24"/>
        </w:rPr>
        <w:t>n</w:t>
      </w:r>
      <w:r w:rsidRPr="00CA4C9E">
        <w:rPr>
          <w:rFonts w:ascii="Candara" w:eastAsia="Verdana" w:hAnsi="Candara" w:cs="Verdana"/>
          <w:b/>
          <w:sz w:val="24"/>
          <w:szCs w:val="24"/>
        </w:rPr>
        <w:t xml:space="preserve">d </w:t>
      </w:r>
      <w:r w:rsidRPr="00CA4C9E">
        <w:rPr>
          <w:rFonts w:ascii="Candara" w:eastAsia="Verdana" w:hAnsi="Candara" w:cs="Verdana"/>
          <w:b/>
          <w:spacing w:val="-2"/>
          <w:sz w:val="24"/>
          <w:szCs w:val="24"/>
        </w:rPr>
        <w:t>Mo</w:t>
      </w:r>
      <w:r w:rsidRPr="00CA4C9E">
        <w:rPr>
          <w:rFonts w:ascii="Candara" w:eastAsia="Verdana" w:hAnsi="Candara" w:cs="Verdana"/>
          <w:b/>
          <w:spacing w:val="2"/>
          <w:sz w:val="24"/>
          <w:szCs w:val="24"/>
        </w:rPr>
        <w:t>n</w:t>
      </w:r>
      <w:r w:rsidRPr="00CA4C9E">
        <w:rPr>
          <w:rFonts w:ascii="Candara" w:eastAsia="Verdana" w:hAnsi="Candara" w:cs="Verdana"/>
          <w:b/>
          <w:sz w:val="24"/>
          <w:szCs w:val="24"/>
        </w:rPr>
        <w:t>it</w:t>
      </w:r>
      <w:r w:rsidRPr="00CA4C9E">
        <w:rPr>
          <w:rFonts w:ascii="Candara" w:eastAsia="Verdana" w:hAnsi="Candara" w:cs="Verdana"/>
          <w:b/>
          <w:spacing w:val="4"/>
          <w:sz w:val="24"/>
          <w:szCs w:val="24"/>
        </w:rPr>
        <w:t>o</w:t>
      </w:r>
      <w:r w:rsidRPr="00CA4C9E">
        <w:rPr>
          <w:rFonts w:ascii="Candara" w:eastAsia="Verdana" w:hAnsi="Candara" w:cs="Verdana"/>
          <w:b/>
          <w:sz w:val="24"/>
          <w:szCs w:val="24"/>
        </w:rPr>
        <w:t>ri</w:t>
      </w:r>
      <w:r w:rsidRPr="00CA4C9E">
        <w:rPr>
          <w:rFonts w:ascii="Candara" w:eastAsia="Verdana" w:hAnsi="Candara" w:cs="Verdana"/>
          <w:b/>
          <w:spacing w:val="2"/>
          <w:sz w:val="24"/>
          <w:szCs w:val="24"/>
        </w:rPr>
        <w:t>n</w:t>
      </w:r>
      <w:r w:rsidRPr="00CA4C9E">
        <w:rPr>
          <w:rFonts w:ascii="Candara" w:eastAsia="Verdana" w:hAnsi="Candara" w:cs="Verdana"/>
          <w:b/>
          <w:sz w:val="24"/>
          <w:szCs w:val="24"/>
        </w:rPr>
        <w:t>g</w:t>
      </w:r>
    </w:p>
    <w:p w14:paraId="7D75CFDA" w14:textId="77777777" w:rsidR="00BF6693" w:rsidRPr="00CA4C9E" w:rsidRDefault="00BF6693">
      <w:pPr>
        <w:spacing w:before="3" w:line="180" w:lineRule="exact"/>
        <w:rPr>
          <w:rFonts w:ascii="Candara" w:hAnsi="Candara"/>
          <w:sz w:val="19"/>
          <w:szCs w:val="19"/>
        </w:rPr>
      </w:pPr>
    </w:p>
    <w:p w14:paraId="2BB3C932" w14:textId="6A930FD8" w:rsidR="00BF6693" w:rsidRPr="00CA4C9E" w:rsidRDefault="00883278">
      <w:pPr>
        <w:ind w:left="101" w:right="363"/>
        <w:rPr>
          <w:rFonts w:ascii="Candara" w:eastAsia="Verdana" w:hAnsi="Candara" w:cs="Verdana"/>
          <w:sz w:val="24"/>
          <w:szCs w:val="24"/>
        </w:rPr>
      </w:pPr>
      <w:r w:rsidRPr="00CA4C9E">
        <w:rPr>
          <w:rFonts w:ascii="Candara" w:eastAsia="Verdana" w:hAnsi="Candara" w:cs="Verdana"/>
          <w:sz w:val="24"/>
          <w:szCs w:val="24"/>
        </w:rPr>
        <w:t>I</w:t>
      </w:r>
      <w:r w:rsidRPr="00CA4C9E">
        <w:rPr>
          <w:rFonts w:ascii="Candara" w:eastAsia="Verdana" w:hAnsi="Candara" w:cs="Verdana"/>
          <w:spacing w:val="1"/>
          <w:sz w:val="24"/>
          <w:szCs w:val="24"/>
        </w:rPr>
        <w:t>m</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le</w:t>
      </w:r>
      <w:r w:rsidRPr="00CA4C9E">
        <w:rPr>
          <w:rFonts w:ascii="Candara" w:eastAsia="Verdana" w:hAnsi="Candara" w:cs="Verdana"/>
          <w:spacing w:val="2"/>
          <w:sz w:val="24"/>
          <w:szCs w:val="24"/>
        </w:rPr>
        <w:t>m</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nt</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2"/>
          <w:sz w:val="24"/>
          <w:szCs w:val="24"/>
        </w:rPr>
        <w:t>k</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z w:val="24"/>
          <w:szCs w:val="24"/>
        </w:rPr>
        <w:t>ace</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b</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r</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th</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z w:val="24"/>
          <w:szCs w:val="24"/>
        </w:rPr>
        <w:t>sc</w:t>
      </w:r>
      <w:r w:rsidRPr="00CA4C9E">
        <w:rPr>
          <w:rFonts w:ascii="Candara" w:eastAsia="Verdana" w:hAnsi="Candara" w:cs="Verdana"/>
          <w:spacing w:val="1"/>
          <w:sz w:val="24"/>
          <w:szCs w:val="24"/>
        </w:rPr>
        <w:t>u</w:t>
      </w:r>
      <w:r w:rsidRPr="00CA4C9E">
        <w:rPr>
          <w:rFonts w:ascii="Candara" w:eastAsia="Verdana" w:hAnsi="Candara" w:cs="Verdana"/>
          <w:sz w:val="24"/>
          <w:szCs w:val="24"/>
        </w:rPr>
        <w:t>ssed</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 xml:space="preserve">at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g</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or</w:t>
      </w:r>
      <w:r w:rsidR="001A60E1">
        <w:rPr>
          <w:rFonts w:ascii="Candara" w:eastAsia="Verdana" w:hAnsi="Candara" w:cs="Verdana"/>
          <w:spacing w:val="-2"/>
          <w:sz w:val="24"/>
          <w:szCs w:val="24"/>
        </w:rPr>
        <w:t>’</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ee</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en</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awa</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it</w:t>
      </w:r>
      <w:r w:rsidRPr="00CA4C9E">
        <w:rPr>
          <w:rFonts w:ascii="Candara" w:eastAsia="Verdana" w:hAnsi="Candara" w:cs="Verdana"/>
          <w:sz w:val="24"/>
          <w:szCs w:val="24"/>
        </w:rPr>
        <w:t xml:space="preserve">s </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x</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z w:val="24"/>
          <w:szCs w:val="24"/>
        </w:rPr>
        <w:t>ce.</w:t>
      </w:r>
    </w:p>
    <w:p w14:paraId="2B3A4554" w14:textId="77777777" w:rsidR="00BF6693" w:rsidRPr="00CA4C9E" w:rsidRDefault="00BF6693">
      <w:pPr>
        <w:spacing w:before="2" w:line="180" w:lineRule="exact"/>
        <w:rPr>
          <w:rFonts w:ascii="Candara" w:hAnsi="Candara"/>
          <w:sz w:val="19"/>
          <w:szCs w:val="19"/>
        </w:rPr>
      </w:pPr>
    </w:p>
    <w:p w14:paraId="758269E6" w14:textId="77777777" w:rsidR="00BF6693" w:rsidRPr="00CA4C9E" w:rsidRDefault="00883278">
      <w:pPr>
        <w:ind w:left="101" w:right="173"/>
        <w:rPr>
          <w:rFonts w:ascii="Candara" w:eastAsia="Verdana" w:hAnsi="Candara" w:cs="Verdana"/>
          <w:sz w:val="24"/>
          <w:szCs w:val="24"/>
        </w:rPr>
      </w:pP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0033272E" w:rsidRPr="00CA4C9E">
        <w:rPr>
          <w:rFonts w:ascii="Candara" w:eastAsia="Verdana" w:hAnsi="Candara" w:cs="Verdana"/>
          <w:sz w:val="24"/>
          <w:szCs w:val="24"/>
        </w:rPr>
        <w:t>p</w:t>
      </w:r>
      <w:r w:rsidRPr="00CA4C9E">
        <w:rPr>
          <w:rFonts w:ascii="Candara" w:eastAsia="Verdana" w:hAnsi="Candara" w:cs="Verdana"/>
          <w:spacing w:val="-7"/>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b</w:t>
      </w:r>
      <w:r w:rsidRPr="00CA4C9E">
        <w:rPr>
          <w:rFonts w:ascii="Candara" w:eastAsia="Verdana" w:hAnsi="Candara" w:cs="Verdana"/>
          <w:sz w:val="24"/>
          <w:szCs w:val="24"/>
        </w:rPr>
        <w:t>e</w:t>
      </w:r>
      <w:r w:rsidRPr="00CA4C9E">
        <w:rPr>
          <w:rFonts w:ascii="Candara" w:eastAsia="Verdana" w:hAnsi="Candara" w:cs="Verdana"/>
          <w:spacing w:val="6"/>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it</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e</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a</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 xml:space="preserve">as </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ee</w:t>
      </w:r>
      <w:r w:rsidRPr="00CA4C9E">
        <w:rPr>
          <w:rFonts w:ascii="Candara" w:eastAsia="Verdana" w:hAnsi="Candara" w:cs="Verdana"/>
          <w:sz w:val="24"/>
          <w:szCs w:val="24"/>
        </w:rPr>
        <w:t>n</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agreed by the partners.</w:t>
      </w:r>
    </w:p>
    <w:p w14:paraId="27259A36" w14:textId="77777777" w:rsidR="00BF6693" w:rsidRPr="00CA4C9E" w:rsidRDefault="00BF6693">
      <w:pPr>
        <w:spacing w:before="8" w:line="280" w:lineRule="exact"/>
        <w:rPr>
          <w:rFonts w:ascii="Candara" w:hAnsi="Candara"/>
          <w:sz w:val="28"/>
          <w:szCs w:val="28"/>
        </w:rPr>
      </w:pPr>
    </w:p>
    <w:p w14:paraId="6899D49E" w14:textId="77777777" w:rsidR="00883278" w:rsidRPr="00CA4C9E" w:rsidRDefault="00883278" w:rsidP="00883278">
      <w:pPr>
        <w:ind w:left="101"/>
        <w:rPr>
          <w:rFonts w:ascii="Candara" w:eastAsia="Verdana" w:hAnsi="Candara" w:cs="Verdana"/>
          <w:sz w:val="24"/>
          <w:szCs w:val="24"/>
        </w:rPr>
      </w:pPr>
      <w:r w:rsidRPr="00CA4C9E">
        <w:rPr>
          <w:rFonts w:ascii="Candara" w:eastAsia="Verdana" w:hAnsi="Candara" w:cs="Verdana"/>
          <w:sz w:val="24"/>
          <w:szCs w:val="24"/>
        </w:rPr>
        <w:t>A</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p</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3"/>
          <w:sz w:val="24"/>
          <w:szCs w:val="24"/>
        </w:rPr>
        <w:t>th</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P</w:t>
      </w:r>
      <w:r w:rsidRPr="00CA4C9E">
        <w:rPr>
          <w:rFonts w:ascii="Candara" w:eastAsia="Verdana" w:hAnsi="Candara" w:cs="Verdana"/>
          <w:spacing w:val="-7"/>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l</w:t>
      </w:r>
      <w:r w:rsidRPr="00CA4C9E">
        <w:rPr>
          <w:rFonts w:ascii="Candara" w:eastAsia="Verdana" w:hAnsi="Candara" w:cs="Verdana"/>
          <w:sz w:val="24"/>
          <w:szCs w:val="24"/>
        </w:rPr>
        <w:t>so</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v</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a</w:t>
      </w:r>
      <w:r w:rsidRPr="00CA4C9E">
        <w:rPr>
          <w:rFonts w:ascii="Candara" w:eastAsia="Verdana" w:hAnsi="Candara" w:cs="Verdana"/>
          <w:spacing w:val="-6"/>
          <w:sz w:val="24"/>
          <w:szCs w:val="24"/>
        </w:rPr>
        <w:t>b</w:t>
      </w:r>
      <w:r w:rsidRPr="00CA4C9E">
        <w:rPr>
          <w:rFonts w:ascii="Candara" w:eastAsia="Verdana" w:hAnsi="Candara" w:cs="Verdana"/>
          <w:spacing w:val="6"/>
          <w:sz w:val="24"/>
          <w:szCs w:val="24"/>
        </w:rPr>
        <w:t>l</w:t>
      </w:r>
      <w:r w:rsidRPr="00CA4C9E">
        <w:rPr>
          <w:rFonts w:ascii="Candara" w:eastAsia="Verdana" w:hAnsi="Candara" w:cs="Verdana"/>
          <w:sz w:val="24"/>
          <w:szCs w:val="24"/>
        </w:rPr>
        <w:t xml:space="preserve">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n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z w:val="24"/>
          <w:szCs w:val="24"/>
        </w:rPr>
        <w:t>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o</w:t>
      </w:r>
      <w:r w:rsidRPr="00CA4C9E">
        <w:rPr>
          <w:rFonts w:ascii="Candara" w:eastAsia="Verdana" w:hAnsi="Candara" w:cs="Verdana"/>
          <w:sz w:val="24"/>
          <w:szCs w:val="24"/>
        </w:rPr>
        <w:t>l</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b</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2"/>
          <w:sz w:val="24"/>
          <w:szCs w:val="24"/>
        </w:rPr>
        <w:t>.</w:t>
      </w:r>
    </w:p>
    <w:p w14:paraId="5131C83D" w14:textId="77777777" w:rsidR="00BF6693" w:rsidRPr="00CA4C9E" w:rsidRDefault="00BF6693">
      <w:pPr>
        <w:spacing w:before="1"/>
        <w:ind w:left="101"/>
        <w:rPr>
          <w:rFonts w:ascii="Candara" w:eastAsia="Verdana" w:hAnsi="Candara" w:cs="Verdana"/>
          <w:sz w:val="24"/>
          <w:szCs w:val="24"/>
        </w:rPr>
      </w:pPr>
    </w:p>
    <w:p w14:paraId="6FF6746D" w14:textId="77777777" w:rsidR="00CA4C9E" w:rsidRPr="00CA4C9E" w:rsidRDefault="00CA4C9E">
      <w:pPr>
        <w:spacing w:before="1"/>
        <w:ind w:left="101"/>
        <w:rPr>
          <w:rFonts w:ascii="Candara" w:eastAsia="Verdana" w:hAnsi="Candara" w:cs="Verdana"/>
          <w:sz w:val="24"/>
          <w:szCs w:val="24"/>
        </w:rPr>
      </w:pPr>
    </w:p>
    <w:p w14:paraId="36C1C8CA" w14:textId="77777777" w:rsidR="00CA4C9E" w:rsidRPr="00CA4C9E" w:rsidRDefault="00CA4C9E">
      <w:pPr>
        <w:spacing w:before="1"/>
        <w:ind w:left="101"/>
        <w:rPr>
          <w:rFonts w:ascii="Candara" w:eastAsia="Verdana" w:hAnsi="Candara" w:cs="Verdana"/>
          <w:sz w:val="24"/>
          <w:szCs w:val="24"/>
        </w:rPr>
      </w:pPr>
    </w:p>
    <w:p w14:paraId="07FF45BB" w14:textId="360B38DD" w:rsidR="00CA4C9E" w:rsidRPr="00CA4C9E" w:rsidRDefault="00CA4C9E" w:rsidP="00CA4C9E">
      <w:pPr>
        <w:spacing w:before="1"/>
        <w:rPr>
          <w:rFonts w:ascii="Candara" w:eastAsia="Verdana" w:hAnsi="Candara" w:cs="Verdana"/>
          <w:b/>
          <w:sz w:val="24"/>
          <w:szCs w:val="24"/>
        </w:rPr>
      </w:pPr>
      <w:r w:rsidRPr="00CA4C9E">
        <w:rPr>
          <w:rFonts w:ascii="Candara" w:eastAsia="Verdana" w:hAnsi="Candara" w:cs="Verdana"/>
          <w:b/>
          <w:sz w:val="24"/>
          <w:szCs w:val="24"/>
        </w:rPr>
        <w:t>Family Photographs/</w:t>
      </w:r>
      <w:r w:rsidR="00D93EC8" w:rsidRPr="00CA4C9E">
        <w:rPr>
          <w:rFonts w:ascii="Candara" w:eastAsia="Verdana" w:hAnsi="Candara" w:cs="Verdana"/>
          <w:b/>
          <w:sz w:val="24"/>
          <w:szCs w:val="24"/>
        </w:rPr>
        <w:t>DVD</w:t>
      </w:r>
      <w:r w:rsidRPr="00CA4C9E">
        <w:rPr>
          <w:rFonts w:ascii="Candara" w:eastAsia="Verdana" w:hAnsi="Candara" w:cs="Verdana"/>
          <w:b/>
          <w:sz w:val="24"/>
          <w:szCs w:val="24"/>
        </w:rPr>
        <w:t xml:space="preserve"> Recording</w:t>
      </w:r>
    </w:p>
    <w:p w14:paraId="6722DD5D" w14:textId="77777777" w:rsidR="00CA4C9E" w:rsidRPr="00CA4C9E" w:rsidRDefault="00CA4C9E" w:rsidP="00CA4C9E">
      <w:pPr>
        <w:spacing w:before="1"/>
        <w:rPr>
          <w:rFonts w:ascii="Candara" w:eastAsia="Verdana" w:hAnsi="Candara" w:cs="Verdana"/>
          <w:sz w:val="24"/>
          <w:szCs w:val="24"/>
        </w:rPr>
      </w:pPr>
    </w:p>
    <w:p w14:paraId="3B57968E" w14:textId="77777777" w:rsidR="004B19CE" w:rsidRDefault="00CA4C9E" w:rsidP="004B19CE">
      <w:pPr>
        <w:spacing w:before="1"/>
        <w:rPr>
          <w:rFonts w:ascii="Candara" w:eastAsia="Verdana" w:hAnsi="Candara" w:cs="Verdana"/>
          <w:sz w:val="24"/>
          <w:szCs w:val="24"/>
        </w:rPr>
      </w:pPr>
      <w:r w:rsidRPr="00CA4C9E">
        <w:rPr>
          <w:rFonts w:ascii="Candara" w:eastAsia="Verdana" w:hAnsi="Candara" w:cs="Verdana"/>
          <w:sz w:val="24"/>
          <w:szCs w:val="24"/>
        </w:rPr>
        <w:t>Many parents like to take photographs and video of their children at school events.  Please be aware that because of the General Data Processing Regulations 2016/679, and the possible need for anonymity of some children; such images must not be posted on the internet in the public domain (e.g. You Tube, face book, and other social networking sites) under any circumstances. Failure to comply with this request may result in police involvement and criminal safeguarding proceedings. For more information please see the Child Protection Policy on the web site or available from the school.</w:t>
      </w:r>
    </w:p>
    <w:p w14:paraId="3384436B" w14:textId="77777777" w:rsidR="004B19CE" w:rsidRDefault="004B19CE" w:rsidP="004B19CE">
      <w:pPr>
        <w:spacing w:before="1"/>
        <w:rPr>
          <w:rFonts w:ascii="Candara" w:eastAsia="Verdana" w:hAnsi="Candara" w:cs="Verdana"/>
          <w:sz w:val="24"/>
          <w:szCs w:val="24"/>
        </w:rPr>
      </w:pPr>
    </w:p>
    <w:p w14:paraId="466A9E63" w14:textId="2A37A366" w:rsidR="00BF6693" w:rsidRPr="00CA4C9E" w:rsidRDefault="00883278" w:rsidP="004B19CE">
      <w:pPr>
        <w:spacing w:before="1"/>
        <w:rPr>
          <w:rFonts w:ascii="Candara" w:eastAsia="Verdana" w:hAnsi="Candara" w:cs="Verdana"/>
          <w:sz w:val="24"/>
          <w:szCs w:val="24"/>
        </w:rPr>
      </w:pPr>
      <w:r w:rsidRPr="00CA4C9E">
        <w:rPr>
          <w:rFonts w:ascii="Candara" w:eastAsia="Verdana" w:hAnsi="Candara" w:cs="Verdana"/>
          <w:b/>
          <w:spacing w:val="2"/>
          <w:sz w:val="24"/>
          <w:szCs w:val="24"/>
        </w:rPr>
        <w:t>Su</w:t>
      </w:r>
      <w:r w:rsidRPr="00CA4C9E">
        <w:rPr>
          <w:rFonts w:ascii="Candara" w:eastAsia="Verdana" w:hAnsi="Candara" w:cs="Verdana"/>
          <w:b/>
          <w:sz w:val="24"/>
          <w:szCs w:val="24"/>
        </w:rPr>
        <w:t>pp</w:t>
      </w:r>
      <w:r w:rsidRPr="00CA4C9E">
        <w:rPr>
          <w:rFonts w:ascii="Candara" w:eastAsia="Verdana" w:hAnsi="Candara" w:cs="Verdana"/>
          <w:b/>
          <w:spacing w:val="-1"/>
          <w:sz w:val="24"/>
          <w:szCs w:val="24"/>
        </w:rPr>
        <w:t>o</w:t>
      </w:r>
      <w:r w:rsidRPr="00CA4C9E">
        <w:rPr>
          <w:rFonts w:ascii="Candara" w:eastAsia="Verdana" w:hAnsi="Candara" w:cs="Verdana"/>
          <w:b/>
          <w:sz w:val="24"/>
          <w:szCs w:val="24"/>
        </w:rPr>
        <w:t>r</w:t>
      </w:r>
      <w:r w:rsidRPr="00CA4C9E">
        <w:rPr>
          <w:rFonts w:ascii="Candara" w:eastAsia="Verdana" w:hAnsi="Candara" w:cs="Verdana"/>
          <w:b/>
          <w:spacing w:val="2"/>
          <w:sz w:val="24"/>
          <w:szCs w:val="24"/>
        </w:rPr>
        <w:t>t</w:t>
      </w:r>
      <w:r w:rsidRPr="00CA4C9E">
        <w:rPr>
          <w:rFonts w:ascii="Candara" w:eastAsia="Verdana" w:hAnsi="Candara" w:cs="Verdana"/>
          <w:b/>
          <w:sz w:val="24"/>
          <w:szCs w:val="24"/>
        </w:rPr>
        <w:t>i</w:t>
      </w:r>
      <w:r w:rsidRPr="00CA4C9E">
        <w:rPr>
          <w:rFonts w:ascii="Candara" w:eastAsia="Verdana" w:hAnsi="Candara" w:cs="Verdana"/>
          <w:b/>
          <w:spacing w:val="1"/>
          <w:sz w:val="24"/>
          <w:szCs w:val="24"/>
        </w:rPr>
        <w:t>n</w:t>
      </w:r>
      <w:r w:rsidRPr="00CA4C9E">
        <w:rPr>
          <w:rFonts w:ascii="Candara" w:eastAsia="Verdana" w:hAnsi="Candara" w:cs="Verdana"/>
          <w:b/>
          <w:sz w:val="24"/>
          <w:szCs w:val="24"/>
        </w:rPr>
        <w:t>g</w:t>
      </w:r>
      <w:r w:rsidRPr="00CA4C9E">
        <w:rPr>
          <w:rFonts w:ascii="Candara" w:eastAsia="Verdana" w:hAnsi="Candara" w:cs="Verdana"/>
          <w:b/>
          <w:spacing w:val="-5"/>
          <w:sz w:val="24"/>
          <w:szCs w:val="24"/>
        </w:rPr>
        <w:t xml:space="preserve"> </w:t>
      </w:r>
      <w:r w:rsidRPr="00CA4C9E">
        <w:rPr>
          <w:rFonts w:ascii="Candara" w:eastAsia="Verdana" w:hAnsi="Candara" w:cs="Verdana"/>
          <w:b/>
          <w:spacing w:val="2"/>
          <w:sz w:val="24"/>
          <w:szCs w:val="24"/>
        </w:rPr>
        <w:t>D</w:t>
      </w:r>
      <w:r w:rsidRPr="00CA4C9E">
        <w:rPr>
          <w:rFonts w:ascii="Candara" w:eastAsia="Verdana" w:hAnsi="Candara" w:cs="Verdana"/>
          <w:b/>
          <w:spacing w:val="-2"/>
          <w:sz w:val="24"/>
          <w:szCs w:val="24"/>
        </w:rPr>
        <w:t>oc</w:t>
      </w:r>
      <w:r w:rsidRPr="00CA4C9E">
        <w:rPr>
          <w:rFonts w:ascii="Candara" w:eastAsia="Verdana" w:hAnsi="Candara" w:cs="Verdana"/>
          <w:b/>
          <w:spacing w:val="2"/>
          <w:sz w:val="24"/>
          <w:szCs w:val="24"/>
        </w:rPr>
        <w:t>u</w:t>
      </w:r>
      <w:r w:rsidRPr="00CA4C9E">
        <w:rPr>
          <w:rFonts w:ascii="Candara" w:eastAsia="Verdana" w:hAnsi="Candara" w:cs="Verdana"/>
          <w:b/>
          <w:sz w:val="24"/>
          <w:szCs w:val="24"/>
        </w:rPr>
        <w:t>me</w:t>
      </w:r>
      <w:r w:rsidRPr="00CA4C9E">
        <w:rPr>
          <w:rFonts w:ascii="Candara" w:eastAsia="Verdana" w:hAnsi="Candara" w:cs="Verdana"/>
          <w:b/>
          <w:spacing w:val="1"/>
          <w:sz w:val="24"/>
          <w:szCs w:val="24"/>
        </w:rPr>
        <w:t>nt</w:t>
      </w:r>
      <w:r w:rsidRPr="00CA4C9E">
        <w:rPr>
          <w:rFonts w:ascii="Candara" w:eastAsia="Verdana" w:hAnsi="Candara" w:cs="Verdana"/>
          <w:b/>
          <w:sz w:val="24"/>
          <w:szCs w:val="24"/>
        </w:rPr>
        <w:t>s</w:t>
      </w:r>
    </w:p>
    <w:p w14:paraId="034B0CD1" w14:textId="77777777" w:rsidR="00BF6693" w:rsidRPr="00CA4C9E" w:rsidRDefault="00BF6693" w:rsidP="00300E36">
      <w:pPr>
        <w:spacing w:line="276" w:lineRule="auto"/>
        <w:rPr>
          <w:rFonts w:ascii="Candara" w:hAnsi="Candara"/>
          <w:sz w:val="28"/>
          <w:szCs w:val="28"/>
        </w:rPr>
      </w:pPr>
    </w:p>
    <w:p w14:paraId="71376106" w14:textId="77777777" w:rsidR="00BF6693" w:rsidRPr="00CA4C9E" w:rsidRDefault="0033272E" w:rsidP="004B19CE">
      <w:pPr>
        <w:spacing w:line="276" w:lineRule="auto"/>
        <w:rPr>
          <w:rFonts w:ascii="Candara" w:eastAsia="Verdana" w:hAnsi="Candara" w:cs="Verdana"/>
          <w:sz w:val="24"/>
          <w:szCs w:val="24"/>
        </w:rPr>
      </w:pPr>
      <w:r w:rsidRPr="00CA4C9E">
        <w:rPr>
          <w:rFonts w:ascii="Candara" w:eastAsia="Verdana" w:hAnsi="Candara" w:cs="Verdana"/>
          <w:spacing w:val="2"/>
          <w:sz w:val="24"/>
          <w:szCs w:val="24"/>
        </w:rPr>
        <w:t>WSCB</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S</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g C</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il</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P</w:t>
      </w:r>
      <w:r w:rsidR="00883278" w:rsidRPr="00CA4C9E">
        <w:rPr>
          <w:rFonts w:ascii="Candara" w:eastAsia="Verdana" w:hAnsi="Candara" w:cs="Verdana"/>
          <w:spacing w:val="-2"/>
          <w:sz w:val="24"/>
          <w:szCs w:val="24"/>
        </w:rPr>
        <w:t>ro</w:t>
      </w:r>
      <w:r w:rsidR="00883278" w:rsidRPr="00CA4C9E">
        <w:rPr>
          <w:rFonts w:ascii="Candara" w:eastAsia="Verdana" w:hAnsi="Candara" w:cs="Verdana"/>
          <w:sz w:val="24"/>
          <w:szCs w:val="24"/>
        </w:rPr>
        <w:t>ced</w:t>
      </w:r>
      <w:r w:rsidR="00883278" w:rsidRPr="00CA4C9E">
        <w:rPr>
          <w:rFonts w:ascii="Candara" w:eastAsia="Verdana" w:hAnsi="Candara" w:cs="Verdana"/>
          <w:spacing w:val="2"/>
          <w:sz w:val="24"/>
          <w:szCs w:val="24"/>
        </w:rPr>
        <w:t>u</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w:t>
      </w:r>
    </w:p>
    <w:p w14:paraId="24B2174C" w14:textId="4129D324" w:rsidR="00BF6693" w:rsidRPr="00CA4C9E" w:rsidRDefault="00883278" w:rsidP="004B19CE">
      <w:pPr>
        <w:spacing w:line="276" w:lineRule="auto"/>
        <w:ind w:right="15"/>
        <w:rPr>
          <w:rFonts w:ascii="Candara" w:eastAsia="Verdana" w:hAnsi="Candara" w:cs="Verdana"/>
          <w:sz w:val="24"/>
          <w:szCs w:val="24"/>
        </w:rPr>
      </w:pPr>
      <w:r w:rsidRPr="00CA4C9E">
        <w:rPr>
          <w:rFonts w:ascii="Candara" w:eastAsia="Verdana" w:hAnsi="Candara" w:cs="Verdana"/>
          <w:spacing w:val="-2"/>
          <w:sz w:val="24"/>
          <w:szCs w:val="24"/>
        </w:rPr>
        <w:t>Wor</w:t>
      </w:r>
      <w:r w:rsidRPr="00CA4C9E">
        <w:rPr>
          <w:rFonts w:ascii="Candara" w:eastAsia="Verdana" w:hAnsi="Candara" w:cs="Verdana"/>
          <w:spacing w:val="2"/>
          <w:sz w:val="24"/>
          <w:szCs w:val="24"/>
        </w:rPr>
        <w:t>k</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T</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g</w:t>
      </w:r>
      <w:r w:rsidRPr="00CA4C9E">
        <w:rPr>
          <w:rFonts w:ascii="Candara" w:eastAsia="Verdana" w:hAnsi="Candara" w:cs="Verdana"/>
          <w:spacing w:val="3"/>
          <w:sz w:val="24"/>
          <w:szCs w:val="24"/>
        </w:rPr>
        <w:t>e</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he</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5"/>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(20</w:t>
      </w:r>
      <w:r w:rsidRPr="00CA4C9E">
        <w:rPr>
          <w:rFonts w:ascii="Candara" w:eastAsia="Verdana" w:hAnsi="Candara" w:cs="Verdana"/>
          <w:spacing w:val="-4"/>
          <w:sz w:val="24"/>
          <w:szCs w:val="24"/>
        </w:rPr>
        <w:t>1</w:t>
      </w:r>
      <w:r w:rsidR="00300E36">
        <w:rPr>
          <w:rFonts w:ascii="Candara" w:eastAsia="Verdana" w:hAnsi="Candara" w:cs="Verdana"/>
          <w:spacing w:val="6"/>
          <w:sz w:val="24"/>
          <w:szCs w:val="24"/>
        </w:rPr>
        <w:t>8</w:t>
      </w:r>
      <w:r w:rsidRPr="00CA4C9E">
        <w:rPr>
          <w:rFonts w:ascii="Candara" w:eastAsia="Verdana" w:hAnsi="Candara" w:cs="Verdana"/>
          <w:sz w:val="24"/>
          <w:szCs w:val="24"/>
        </w:rPr>
        <w:t xml:space="preserve">) </w:t>
      </w:r>
      <w:r w:rsidRPr="00CA4C9E">
        <w:rPr>
          <w:rFonts w:ascii="Candara" w:eastAsia="Verdana" w:hAnsi="Candara" w:cs="Verdana"/>
          <w:spacing w:val="1"/>
          <w:sz w:val="24"/>
          <w:szCs w:val="24"/>
        </w:rPr>
        <w:t>Kee</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z w:val="24"/>
          <w:szCs w:val="24"/>
        </w:rPr>
        <w:t>e</w:t>
      </w:r>
      <w:r w:rsidR="00300E36">
        <w:rPr>
          <w:rFonts w:ascii="Candara" w:eastAsia="Verdana" w:hAnsi="Candara" w:cs="Verdana"/>
          <w:spacing w:val="-2"/>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E</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ca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(2</w:t>
      </w:r>
      <w:r w:rsidRPr="00CA4C9E">
        <w:rPr>
          <w:rFonts w:ascii="Candara" w:eastAsia="Verdana" w:hAnsi="Candara" w:cs="Verdana"/>
          <w:spacing w:val="-4"/>
          <w:sz w:val="24"/>
          <w:szCs w:val="24"/>
        </w:rPr>
        <w:t>01</w:t>
      </w:r>
      <w:r w:rsidR="00300E36">
        <w:rPr>
          <w:rFonts w:ascii="Candara" w:eastAsia="Verdana" w:hAnsi="Candara" w:cs="Verdana"/>
          <w:spacing w:val="6"/>
          <w:sz w:val="24"/>
          <w:szCs w:val="24"/>
        </w:rPr>
        <w:t>8</w:t>
      </w:r>
      <w:r w:rsidRPr="00CA4C9E">
        <w:rPr>
          <w:rFonts w:ascii="Candara" w:eastAsia="Verdana" w:hAnsi="Candara" w:cs="Verdana"/>
          <w:sz w:val="24"/>
          <w:szCs w:val="24"/>
        </w:rPr>
        <w:t>)</w:t>
      </w:r>
    </w:p>
    <w:p w14:paraId="5F3481F8" w14:textId="77777777" w:rsidR="00BF6693" w:rsidRPr="00CA4C9E" w:rsidRDefault="00883278" w:rsidP="004B19CE">
      <w:pPr>
        <w:spacing w:line="276" w:lineRule="auto"/>
        <w:ind w:right="596"/>
        <w:rPr>
          <w:rFonts w:ascii="Candara" w:eastAsia="Verdana" w:hAnsi="Candara" w:cs="Verdana"/>
          <w:sz w:val="24"/>
          <w:szCs w:val="24"/>
        </w:rPr>
      </w:pPr>
      <w:r w:rsidRPr="00CA4C9E">
        <w:rPr>
          <w:rFonts w:ascii="Candara" w:eastAsia="Verdana" w:hAnsi="Candara" w:cs="Verdana"/>
          <w:spacing w:val="1"/>
          <w:sz w:val="24"/>
          <w:szCs w:val="24"/>
        </w:rPr>
        <w:t>G</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ce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r sa</w:t>
      </w:r>
      <w:r w:rsidRPr="00CA4C9E">
        <w:rPr>
          <w:rFonts w:ascii="Candara" w:eastAsia="Verdana" w:hAnsi="Candara" w:cs="Verdana"/>
          <w:spacing w:val="1"/>
          <w:sz w:val="24"/>
          <w:szCs w:val="24"/>
        </w:rPr>
        <w:t>fe</w:t>
      </w:r>
      <w:r w:rsidRPr="00CA4C9E">
        <w:rPr>
          <w:rFonts w:ascii="Candara" w:eastAsia="Verdana" w:hAnsi="Candara" w:cs="Verdana"/>
          <w:sz w:val="24"/>
          <w:szCs w:val="24"/>
        </w:rPr>
        <w:t>r</w:t>
      </w:r>
      <w:r w:rsidRPr="00CA4C9E">
        <w:rPr>
          <w:rFonts w:ascii="Candara" w:eastAsia="Verdana" w:hAnsi="Candara" w:cs="Verdana"/>
          <w:spacing w:val="-5"/>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k</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z w:val="24"/>
          <w:szCs w:val="24"/>
        </w:rPr>
        <w:t>ac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z w:val="24"/>
          <w:szCs w:val="24"/>
        </w:rPr>
        <w:t>ce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k</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 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y</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ca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se</w:t>
      </w:r>
      <w:r w:rsidRPr="00CA4C9E">
        <w:rPr>
          <w:rFonts w:ascii="Candara" w:eastAsia="Verdana" w:hAnsi="Candara" w:cs="Verdana"/>
          <w:spacing w:val="2"/>
          <w:sz w:val="24"/>
          <w:szCs w:val="24"/>
        </w:rPr>
        <w:t>t</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7"/>
          <w:sz w:val="24"/>
          <w:szCs w:val="24"/>
        </w:rPr>
        <w:t>n</w:t>
      </w:r>
      <w:r w:rsidRPr="00CA4C9E">
        <w:rPr>
          <w:rFonts w:ascii="Candara" w:eastAsia="Verdana" w:hAnsi="Candara" w:cs="Verdana"/>
          <w:sz w:val="24"/>
          <w:szCs w:val="24"/>
        </w:rPr>
        <w:t>g</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c</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2015</w:t>
      </w:r>
      <w:r w:rsidRPr="00CA4C9E">
        <w:rPr>
          <w:rFonts w:ascii="Candara" w:eastAsia="Verdana" w:hAnsi="Candara" w:cs="Verdana"/>
          <w:sz w:val="24"/>
          <w:szCs w:val="24"/>
        </w:rPr>
        <w:t>)</w:t>
      </w:r>
    </w:p>
    <w:p w14:paraId="7C6AEC3E" w14:textId="77777777" w:rsidR="00BF6693" w:rsidRPr="00CA4C9E" w:rsidRDefault="00BF6693">
      <w:pPr>
        <w:spacing w:before="1" w:line="280" w:lineRule="exact"/>
        <w:rPr>
          <w:rFonts w:ascii="Candara" w:hAnsi="Candara"/>
          <w:sz w:val="28"/>
          <w:szCs w:val="28"/>
        </w:rPr>
      </w:pPr>
    </w:p>
    <w:p w14:paraId="4422F038" w14:textId="77777777" w:rsidR="00A13522" w:rsidRPr="00CA4C9E" w:rsidRDefault="00A13522">
      <w:pPr>
        <w:rPr>
          <w:rFonts w:ascii="Candara" w:eastAsia="Verdana" w:hAnsi="Candara" w:cs="Verdana"/>
          <w:b/>
          <w:spacing w:val="1"/>
          <w:sz w:val="24"/>
          <w:szCs w:val="24"/>
        </w:rPr>
      </w:pPr>
      <w:r w:rsidRPr="00CA4C9E">
        <w:rPr>
          <w:rFonts w:ascii="Candara" w:eastAsia="Verdana" w:hAnsi="Candara" w:cs="Verdana"/>
          <w:b/>
          <w:spacing w:val="1"/>
          <w:sz w:val="24"/>
          <w:szCs w:val="24"/>
        </w:rPr>
        <w:br w:type="page"/>
      </w:r>
    </w:p>
    <w:p w14:paraId="2CF60EF8" w14:textId="718A20BF" w:rsidR="00BF6693" w:rsidRDefault="00883278">
      <w:pPr>
        <w:spacing w:before="59"/>
        <w:ind w:left="101"/>
        <w:rPr>
          <w:rFonts w:ascii="Candara" w:eastAsia="Verdana" w:hAnsi="Candara" w:cs="Verdana"/>
          <w:b/>
          <w:sz w:val="24"/>
          <w:szCs w:val="24"/>
        </w:rPr>
      </w:pPr>
      <w:r w:rsidRPr="00CA4C9E">
        <w:rPr>
          <w:rFonts w:ascii="Candara" w:eastAsia="Verdana" w:hAnsi="Candara" w:cs="Verdana"/>
          <w:b/>
          <w:spacing w:val="1"/>
          <w:sz w:val="24"/>
          <w:szCs w:val="24"/>
        </w:rPr>
        <w:lastRenderedPageBreak/>
        <w:t>APP</w:t>
      </w:r>
      <w:r w:rsidRPr="00CA4C9E">
        <w:rPr>
          <w:rFonts w:ascii="Candara" w:eastAsia="Verdana" w:hAnsi="Candara" w:cs="Verdana"/>
          <w:b/>
          <w:spacing w:val="-1"/>
          <w:sz w:val="24"/>
          <w:szCs w:val="24"/>
        </w:rPr>
        <w:t>E</w:t>
      </w:r>
      <w:r w:rsidRPr="00CA4C9E">
        <w:rPr>
          <w:rFonts w:ascii="Candara" w:eastAsia="Verdana" w:hAnsi="Candara" w:cs="Verdana"/>
          <w:b/>
          <w:spacing w:val="-2"/>
          <w:sz w:val="24"/>
          <w:szCs w:val="24"/>
        </w:rPr>
        <w:t>N</w:t>
      </w:r>
      <w:r w:rsidRPr="00CA4C9E">
        <w:rPr>
          <w:rFonts w:ascii="Candara" w:eastAsia="Verdana" w:hAnsi="Candara" w:cs="Verdana"/>
          <w:b/>
          <w:spacing w:val="2"/>
          <w:sz w:val="24"/>
          <w:szCs w:val="24"/>
        </w:rPr>
        <w:t>D</w:t>
      </w:r>
      <w:r w:rsidRPr="00CA4C9E">
        <w:rPr>
          <w:rFonts w:ascii="Candara" w:eastAsia="Verdana" w:hAnsi="Candara" w:cs="Verdana"/>
          <w:b/>
          <w:spacing w:val="-1"/>
          <w:sz w:val="24"/>
          <w:szCs w:val="24"/>
        </w:rPr>
        <w:t>I</w:t>
      </w:r>
      <w:r w:rsidR="007A4AA3">
        <w:rPr>
          <w:rFonts w:ascii="Candara" w:eastAsia="Verdana" w:hAnsi="Candara" w:cs="Verdana"/>
          <w:b/>
          <w:sz w:val="24"/>
          <w:szCs w:val="24"/>
        </w:rPr>
        <w:t xml:space="preserve">X </w:t>
      </w:r>
    </w:p>
    <w:p w14:paraId="5B172690" w14:textId="72B6896C" w:rsidR="007A4AA3" w:rsidRPr="00CA4C9E" w:rsidRDefault="007A4AA3">
      <w:pPr>
        <w:spacing w:before="59"/>
        <w:ind w:left="101"/>
        <w:rPr>
          <w:rFonts w:ascii="Candara" w:eastAsia="Verdana" w:hAnsi="Candara" w:cs="Verdana"/>
          <w:sz w:val="24"/>
          <w:szCs w:val="24"/>
        </w:rPr>
      </w:pPr>
      <w:r>
        <w:rPr>
          <w:rFonts w:ascii="Candara" w:eastAsia="Verdana" w:hAnsi="Candara" w:cs="Verdana"/>
          <w:b/>
          <w:sz w:val="24"/>
          <w:szCs w:val="24"/>
        </w:rPr>
        <w:t>Additional Information</w:t>
      </w:r>
    </w:p>
    <w:p w14:paraId="76A91117" w14:textId="77777777" w:rsidR="00BF6693" w:rsidRPr="00CA4C9E" w:rsidRDefault="00BF6693">
      <w:pPr>
        <w:spacing w:before="3" w:line="180" w:lineRule="exact"/>
        <w:rPr>
          <w:rFonts w:ascii="Candara" w:hAnsi="Candara"/>
          <w:sz w:val="19"/>
          <w:szCs w:val="19"/>
        </w:rPr>
      </w:pPr>
    </w:p>
    <w:p w14:paraId="4F0186C2" w14:textId="77777777" w:rsidR="00BF6693" w:rsidRPr="00CA4C9E" w:rsidRDefault="00883278">
      <w:pPr>
        <w:ind w:left="101"/>
        <w:rPr>
          <w:rFonts w:ascii="Candara" w:eastAsia="Verdana" w:hAnsi="Candara" w:cs="Verdana"/>
          <w:sz w:val="24"/>
          <w:szCs w:val="24"/>
        </w:rPr>
      </w:pPr>
      <w:r w:rsidRPr="00CA4C9E">
        <w:rPr>
          <w:rFonts w:ascii="Candara" w:eastAsia="Verdana" w:hAnsi="Candara" w:cs="Verdana"/>
          <w:b/>
          <w:spacing w:val="-2"/>
          <w:sz w:val="24"/>
          <w:szCs w:val="24"/>
        </w:rPr>
        <w:t>W</w:t>
      </w:r>
      <w:r w:rsidRPr="00CA4C9E">
        <w:rPr>
          <w:rFonts w:ascii="Candara" w:eastAsia="Verdana" w:hAnsi="Candara" w:cs="Verdana"/>
          <w:b/>
          <w:spacing w:val="2"/>
          <w:sz w:val="24"/>
          <w:szCs w:val="24"/>
        </w:rPr>
        <w:t>h</w:t>
      </w:r>
      <w:r w:rsidRPr="00CA4C9E">
        <w:rPr>
          <w:rFonts w:ascii="Candara" w:eastAsia="Verdana" w:hAnsi="Candara" w:cs="Verdana"/>
          <w:b/>
          <w:spacing w:val="-2"/>
          <w:sz w:val="24"/>
          <w:szCs w:val="24"/>
        </w:rPr>
        <w:t>a</w:t>
      </w:r>
      <w:r w:rsidRPr="00CA4C9E">
        <w:rPr>
          <w:rFonts w:ascii="Candara" w:eastAsia="Verdana" w:hAnsi="Candara" w:cs="Verdana"/>
          <w:b/>
          <w:sz w:val="24"/>
          <w:szCs w:val="24"/>
        </w:rPr>
        <w:t>t</w:t>
      </w:r>
      <w:r w:rsidRPr="00CA4C9E">
        <w:rPr>
          <w:rFonts w:ascii="Candara" w:eastAsia="Verdana" w:hAnsi="Candara" w:cs="Verdana"/>
          <w:b/>
          <w:spacing w:val="1"/>
          <w:sz w:val="24"/>
          <w:szCs w:val="24"/>
        </w:rPr>
        <w:t xml:space="preserve"> </w:t>
      </w:r>
      <w:r w:rsidRPr="00CA4C9E">
        <w:rPr>
          <w:rFonts w:ascii="Candara" w:eastAsia="Verdana" w:hAnsi="Candara" w:cs="Verdana"/>
          <w:b/>
          <w:sz w:val="24"/>
          <w:szCs w:val="24"/>
        </w:rPr>
        <w:t>to do</w:t>
      </w:r>
      <w:r w:rsidRPr="00CA4C9E">
        <w:rPr>
          <w:rFonts w:ascii="Candara" w:eastAsia="Verdana" w:hAnsi="Candara" w:cs="Verdana"/>
          <w:b/>
          <w:spacing w:val="-2"/>
          <w:sz w:val="24"/>
          <w:szCs w:val="24"/>
        </w:rPr>
        <w:t xml:space="preserve"> </w:t>
      </w:r>
      <w:r w:rsidRPr="00CA4C9E">
        <w:rPr>
          <w:rFonts w:ascii="Candara" w:eastAsia="Verdana" w:hAnsi="Candara" w:cs="Verdana"/>
          <w:b/>
          <w:spacing w:val="-1"/>
          <w:sz w:val="24"/>
          <w:szCs w:val="24"/>
        </w:rPr>
        <w:t>i</w:t>
      </w:r>
      <w:r w:rsidRPr="00CA4C9E">
        <w:rPr>
          <w:rFonts w:ascii="Candara" w:eastAsia="Verdana" w:hAnsi="Candara" w:cs="Verdana"/>
          <w:b/>
          <w:sz w:val="24"/>
          <w:szCs w:val="24"/>
        </w:rPr>
        <w:t xml:space="preserve">f </w:t>
      </w:r>
      <w:r w:rsidRPr="00CA4C9E">
        <w:rPr>
          <w:rFonts w:ascii="Candara" w:eastAsia="Verdana" w:hAnsi="Candara" w:cs="Verdana"/>
          <w:b/>
          <w:spacing w:val="2"/>
          <w:sz w:val="24"/>
          <w:szCs w:val="24"/>
        </w:rPr>
        <w:t>y</w:t>
      </w:r>
      <w:r w:rsidRPr="00CA4C9E">
        <w:rPr>
          <w:rFonts w:ascii="Candara" w:eastAsia="Verdana" w:hAnsi="Candara" w:cs="Verdana"/>
          <w:b/>
          <w:spacing w:val="-2"/>
          <w:sz w:val="24"/>
          <w:szCs w:val="24"/>
        </w:rPr>
        <w:t>o</w:t>
      </w:r>
      <w:r w:rsidRPr="00CA4C9E">
        <w:rPr>
          <w:rFonts w:ascii="Candara" w:eastAsia="Verdana" w:hAnsi="Candara" w:cs="Verdana"/>
          <w:b/>
          <w:sz w:val="24"/>
          <w:szCs w:val="24"/>
        </w:rPr>
        <w:t>u</w:t>
      </w:r>
      <w:r w:rsidRPr="00CA4C9E">
        <w:rPr>
          <w:rFonts w:ascii="Candara" w:eastAsia="Verdana" w:hAnsi="Candara" w:cs="Verdana"/>
          <w:b/>
          <w:spacing w:val="2"/>
          <w:sz w:val="24"/>
          <w:szCs w:val="24"/>
        </w:rPr>
        <w:t xml:space="preserve"> </w:t>
      </w:r>
      <w:r w:rsidRPr="00CA4C9E">
        <w:rPr>
          <w:rFonts w:ascii="Candara" w:eastAsia="Verdana" w:hAnsi="Candara" w:cs="Verdana"/>
          <w:b/>
          <w:spacing w:val="-2"/>
          <w:sz w:val="24"/>
          <w:szCs w:val="24"/>
        </w:rPr>
        <w:t>a</w:t>
      </w:r>
      <w:r w:rsidRPr="00CA4C9E">
        <w:rPr>
          <w:rFonts w:ascii="Candara" w:eastAsia="Verdana" w:hAnsi="Candara" w:cs="Verdana"/>
          <w:b/>
          <w:sz w:val="24"/>
          <w:szCs w:val="24"/>
        </w:rPr>
        <w:t>re</w:t>
      </w:r>
      <w:r w:rsidRPr="00CA4C9E">
        <w:rPr>
          <w:rFonts w:ascii="Candara" w:eastAsia="Verdana" w:hAnsi="Candara" w:cs="Verdana"/>
          <w:b/>
          <w:spacing w:val="4"/>
          <w:sz w:val="24"/>
          <w:szCs w:val="24"/>
        </w:rPr>
        <w:t xml:space="preserve"> </w:t>
      </w:r>
      <w:r w:rsidRPr="00CA4C9E">
        <w:rPr>
          <w:rFonts w:ascii="Candara" w:eastAsia="Verdana" w:hAnsi="Candara" w:cs="Verdana"/>
          <w:b/>
          <w:spacing w:val="-2"/>
          <w:sz w:val="24"/>
          <w:szCs w:val="24"/>
        </w:rPr>
        <w:t>co</w:t>
      </w:r>
      <w:r w:rsidRPr="00CA4C9E">
        <w:rPr>
          <w:rFonts w:ascii="Candara" w:eastAsia="Verdana" w:hAnsi="Candara" w:cs="Verdana"/>
          <w:b/>
          <w:spacing w:val="2"/>
          <w:sz w:val="24"/>
          <w:szCs w:val="24"/>
        </w:rPr>
        <w:t>n</w:t>
      </w:r>
      <w:r w:rsidRPr="00CA4C9E">
        <w:rPr>
          <w:rFonts w:ascii="Candara" w:eastAsia="Verdana" w:hAnsi="Candara" w:cs="Verdana"/>
          <w:b/>
          <w:spacing w:val="-2"/>
          <w:sz w:val="24"/>
          <w:szCs w:val="24"/>
        </w:rPr>
        <w:t>c</w:t>
      </w:r>
      <w:r w:rsidRPr="00CA4C9E">
        <w:rPr>
          <w:rFonts w:ascii="Candara" w:eastAsia="Verdana" w:hAnsi="Candara" w:cs="Verdana"/>
          <w:b/>
          <w:spacing w:val="-1"/>
          <w:sz w:val="24"/>
          <w:szCs w:val="24"/>
        </w:rPr>
        <w:t>e</w:t>
      </w:r>
      <w:r w:rsidRPr="00CA4C9E">
        <w:rPr>
          <w:rFonts w:ascii="Candara" w:eastAsia="Verdana" w:hAnsi="Candara" w:cs="Verdana"/>
          <w:b/>
          <w:sz w:val="24"/>
          <w:szCs w:val="24"/>
        </w:rPr>
        <w:t>r</w:t>
      </w:r>
      <w:r w:rsidRPr="00CA4C9E">
        <w:rPr>
          <w:rFonts w:ascii="Candara" w:eastAsia="Verdana" w:hAnsi="Candara" w:cs="Verdana"/>
          <w:b/>
          <w:spacing w:val="2"/>
          <w:sz w:val="24"/>
          <w:szCs w:val="24"/>
        </w:rPr>
        <w:t>n</w:t>
      </w:r>
      <w:r w:rsidRPr="00CA4C9E">
        <w:rPr>
          <w:rFonts w:ascii="Candara" w:eastAsia="Verdana" w:hAnsi="Candara" w:cs="Verdana"/>
          <w:b/>
          <w:spacing w:val="-1"/>
          <w:sz w:val="24"/>
          <w:szCs w:val="24"/>
        </w:rPr>
        <w:t>e</w:t>
      </w:r>
      <w:r w:rsidRPr="00CA4C9E">
        <w:rPr>
          <w:rFonts w:ascii="Candara" w:eastAsia="Verdana" w:hAnsi="Candara" w:cs="Verdana"/>
          <w:b/>
          <w:sz w:val="24"/>
          <w:szCs w:val="24"/>
        </w:rPr>
        <w:t>d:</w:t>
      </w:r>
    </w:p>
    <w:p w14:paraId="089B8D6E" w14:textId="77777777" w:rsidR="00BF6693" w:rsidRPr="00CA4C9E" w:rsidRDefault="00BF6693">
      <w:pPr>
        <w:spacing w:before="15" w:line="280" w:lineRule="exact"/>
        <w:rPr>
          <w:rFonts w:ascii="Candara" w:hAnsi="Candara"/>
          <w:sz w:val="28"/>
          <w:szCs w:val="28"/>
        </w:rPr>
      </w:pPr>
    </w:p>
    <w:p w14:paraId="528D7D57" w14:textId="77777777" w:rsidR="00BF6693" w:rsidRPr="00CA4C9E" w:rsidRDefault="00883278">
      <w:pPr>
        <w:ind w:left="101" w:right="144"/>
        <w:rPr>
          <w:rFonts w:ascii="Candara" w:eastAsia="Verdana" w:hAnsi="Candara" w:cs="Verdana"/>
          <w:sz w:val="24"/>
          <w:szCs w:val="24"/>
        </w:rPr>
      </w:pPr>
      <w:r w:rsidRPr="00CA4C9E">
        <w:rPr>
          <w:rFonts w:ascii="Candara" w:eastAsia="Verdana" w:hAnsi="Candara" w:cs="Verdana"/>
          <w:b/>
          <w:sz w:val="24"/>
          <w:szCs w:val="24"/>
        </w:rPr>
        <w:t>(</w:t>
      </w:r>
      <w:r w:rsidRPr="00CA4C9E">
        <w:rPr>
          <w:rFonts w:ascii="Candara" w:eastAsia="Verdana" w:hAnsi="Candara" w:cs="Verdana"/>
          <w:b/>
          <w:spacing w:val="-2"/>
          <w:sz w:val="24"/>
          <w:szCs w:val="24"/>
        </w:rPr>
        <w:t>Co</w:t>
      </w:r>
      <w:r w:rsidRPr="00CA4C9E">
        <w:rPr>
          <w:rFonts w:ascii="Candara" w:eastAsia="Verdana" w:hAnsi="Candara" w:cs="Verdana"/>
          <w:b/>
          <w:spacing w:val="2"/>
          <w:sz w:val="24"/>
          <w:szCs w:val="24"/>
        </w:rPr>
        <w:t>n</w:t>
      </w:r>
      <w:r w:rsidRPr="00CA4C9E">
        <w:rPr>
          <w:rFonts w:ascii="Candara" w:eastAsia="Verdana" w:hAnsi="Candara" w:cs="Verdana"/>
          <w:b/>
          <w:spacing w:val="-2"/>
          <w:sz w:val="24"/>
          <w:szCs w:val="24"/>
        </w:rPr>
        <w:t>c</w:t>
      </w:r>
      <w:r w:rsidRPr="00CA4C9E">
        <w:rPr>
          <w:rFonts w:ascii="Candara" w:eastAsia="Verdana" w:hAnsi="Candara" w:cs="Verdana"/>
          <w:b/>
          <w:spacing w:val="-1"/>
          <w:sz w:val="24"/>
          <w:szCs w:val="24"/>
        </w:rPr>
        <w:t>e</w:t>
      </w:r>
      <w:r w:rsidRPr="00CA4C9E">
        <w:rPr>
          <w:rFonts w:ascii="Candara" w:eastAsia="Verdana" w:hAnsi="Candara" w:cs="Verdana"/>
          <w:b/>
          <w:sz w:val="24"/>
          <w:szCs w:val="24"/>
        </w:rPr>
        <w:t>r</w:t>
      </w:r>
      <w:r w:rsidRPr="00CA4C9E">
        <w:rPr>
          <w:rFonts w:ascii="Candara" w:eastAsia="Verdana" w:hAnsi="Candara" w:cs="Verdana"/>
          <w:b/>
          <w:spacing w:val="2"/>
          <w:sz w:val="24"/>
          <w:szCs w:val="24"/>
        </w:rPr>
        <w:t>n</w:t>
      </w:r>
      <w:r w:rsidRPr="00CA4C9E">
        <w:rPr>
          <w:rFonts w:ascii="Candara" w:eastAsia="Verdana" w:hAnsi="Candara" w:cs="Verdana"/>
          <w:b/>
          <w:sz w:val="24"/>
          <w:szCs w:val="24"/>
        </w:rPr>
        <w:t>s</w:t>
      </w:r>
      <w:r w:rsidRPr="00CA4C9E">
        <w:rPr>
          <w:rFonts w:ascii="Candara" w:eastAsia="Verdana" w:hAnsi="Candara" w:cs="Verdana"/>
          <w:b/>
          <w:spacing w:val="2"/>
          <w:sz w:val="24"/>
          <w:szCs w:val="24"/>
        </w:rPr>
        <w:t xml:space="preserve"> </w:t>
      </w:r>
      <w:r w:rsidRPr="00CA4C9E">
        <w:rPr>
          <w:rFonts w:ascii="Candara" w:eastAsia="Verdana" w:hAnsi="Candara" w:cs="Verdana"/>
          <w:b/>
          <w:spacing w:val="-2"/>
          <w:sz w:val="24"/>
          <w:szCs w:val="24"/>
        </w:rPr>
        <w:t>o</w:t>
      </w:r>
      <w:r w:rsidRPr="00CA4C9E">
        <w:rPr>
          <w:rFonts w:ascii="Candara" w:eastAsia="Verdana" w:hAnsi="Candara" w:cs="Verdana"/>
          <w:b/>
          <w:spacing w:val="2"/>
          <w:sz w:val="24"/>
          <w:szCs w:val="24"/>
        </w:rPr>
        <w:t>u</w:t>
      </w:r>
      <w:r w:rsidRPr="00CA4C9E">
        <w:rPr>
          <w:rFonts w:ascii="Candara" w:eastAsia="Verdana" w:hAnsi="Candara" w:cs="Verdana"/>
          <w:b/>
          <w:spacing w:val="1"/>
          <w:sz w:val="24"/>
          <w:szCs w:val="24"/>
        </w:rPr>
        <w:t>ts</w:t>
      </w:r>
      <w:r w:rsidRPr="00CA4C9E">
        <w:rPr>
          <w:rFonts w:ascii="Candara" w:eastAsia="Verdana" w:hAnsi="Candara" w:cs="Verdana"/>
          <w:b/>
          <w:sz w:val="24"/>
          <w:szCs w:val="24"/>
        </w:rPr>
        <w:t>ide</w:t>
      </w:r>
      <w:r w:rsidRPr="00CA4C9E">
        <w:rPr>
          <w:rFonts w:ascii="Candara" w:eastAsia="Verdana" w:hAnsi="Candara" w:cs="Verdana"/>
          <w:b/>
          <w:spacing w:val="-1"/>
          <w:sz w:val="24"/>
          <w:szCs w:val="24"/>
        </w:rPr>
        <w:t xml:space="preserve"> </w:t>
      </w:r>
      <w:r w:rsidRPr="00CA4C9E">
        <w:rPr>
          <w:rFonts w:ascii="Candara" w:eastAsia="Verdana" w:hAnsi="Candara" w:cs="Verdana"/>
          <w:b/>
          <w:sz w:val="24"/>
          <w:szCs w:val="24"/>
        </w:rPr>
        <w:t>t</w:t>
      </w:r>
      <w:r w:rsidRPr="00CA4C9E">
        <w:rPr>
          <w:rFonts w:ascii="Candara" w:eastAsia="Verdana" w:hAnsi="Candara" w:cs="Verdana"/>
          <w:b/>
          <w:spacing w:val="2"/>
          <w:sz w:val="24"/>
          <w:szCs w:val="24"/>
        </w:rPr>
        <w:t>h</w:t>
      </w:r>
      <w:r w:rsidRPr="00CA4C9E">
        <w:rPr>
          <w:rFonts w:ascii="Candara" w:eastAsia="Verdana" w:hAnsi="Candara" w:cs="Verdana"/>
          <w:b/>
          <w:sz w:val="24"/>
          <w:szCs w:val="24"/>
        </w:rPr>
        <w:t>e</w:t>
      </w:r>
      <w:r w:rsidRPr="00CA4C9E">
        <w:rPr>
          <w:rFonts w:ascii="Candara" w:eastAsia="Verdana" w:hAnsi="Candara" w:cs="Verdana"/>
          <w:b/>
          <w:spacing w:val="2"/>
          <w:sz w:val="24"/>
          <w:szCs w:val="24"/>
        </w:rPr>
        <w:t xml:space="preserve"> </w:t>
      </w:r>
      <w:r w:rsidRPr="00CA4C9E">
        <w:rPr>
          <w:rFonts w:ascii="Candara" w:eastAsia="Verdana" w:hAnsi="Candara" w:cs="Verdana"/>
          <w:b/>
          <w:sz w:val="24"/>
          <w:szCs w:val="24"/>
        </w:rPr>
        <w:t>immedi</w:t>
      </w:r>
      <w:r w:rsidRPr="00CA4C9E">
        <w:rPr>
          <w:rFonts w:ascii="Candara" w:eastAsia="Verdana" w:hAnsi="Candara" w:cs="Verdana"/>
          <w:b/>
          <w:spacing w:val="-3"/>
          <w:sz w:val="24"/>
          <w:szCs w:val="24"/>
        </w:rPr>
        <w:t>a</w:t>
      </w:r>
      <w:r w:rsidRPr="00CA4C9E">
        <w:rPr>
          <w:rFonts w:ascii="Candara" w:eastAsia="Verdana" w:hAnsi="Candara" w:cs="Verdana"/>
          <w:b/>
          <w:spacing w:val="1"/>
          <w:sz w:val="24"/>
          <w:szCs w:val="24"/>
        </w:rPr>
        <w:t>t</w:t>
      </w:r>
      <w:r w:rsidRPr="00CA4C9E">
        <w:rPr>
          <w:rFonts w:ascii="Candara" w:eastAsia="Verdana" w:hAnsi="Candara" w:cs="Verdana"/>
          <w:b/>
          <w:sz w:val="24"/>
          <w:szCs w:val="24"/>
        </w:rPr>
        <w:t xml:space="preserve">e </w:t>
      </w:r>
      <w:r w:rsidRPr="00CA4C9E">
        <w:rPr>
          <w:rFonts w:ascii="Candara" w:eastAsia="Verdana" w:hAnsi="Candara" w:cs="Verdana"/>
          <w:b/>
          <w:spacing w:val="-1"/>
          <w:sz w:val="24"/>
          <w:szCs w:val="24"/>
        </w:rPr>
        <w:t>e</w:t>
      </w:r>
      <w:r w:rsidRPr="00CA4C9E">
        <w:rPr>
          <w:rFonts w:ascii="Candara" w:eastAsia="Verdana" w:hAnsi="Candara" w:cs="Verdana"/>
          <w:b/>
          <w:spacing w:val="2"/>
          <w:sz w:val="24"/>
          <w:szCs w:val="24"/>
        </w:rPr>
        <w:t>nv</w:t>
      </w:r>
      <w:r w:rsidRPr="00CA4C9E">
        <w:rPr>
          <w:rFonts w:ascii="Candara" w:eastAsia="Verdana" w:hAnsi="Candara" w:cs="Verdana"/>
          <w:b/>
          <w:sz w:val="24"/>
          <w:szCs w:val="24"/>
        </w:rPr>
        <w:t>ir</w:t>
      </w:r>
      <w:r w:rsidRPr="00CA4C9E">
        <w:rPr>
          <w:rFonts w:ascii="Candara" w:eastAsia="Verdana" w:hAnsi="Candara" w:cs="Verdana"/>
          <w:b/>
          <w:spacing w:val="-1"/>
          <w:sz w:val="24"/>
          <w:szCs w:val="24"/>
        </w:rPr>
        <w:t>o</w:t>
      </w:r>
      <w:r w:rsidRPr="00CA4C9E">
        <w:rPr>
          <w:rFonts w:ascii="Candara" w:eastAsia="Verdana" w:hAnsi="Candara" w:cs="Verdana"/>
          <w:b/>
          <w:spacing w:val="2"/>
          <w:sz w:val="24"/>
          <w:szCs w:val="24"/>
        </w:rPr>
        <w:t>n</w:t>
      </w:r>
      <w:r w:rsidRPr="00CA4C9E">
        <w:rPr>
          <w:rFonts w:ascii="Candara" w:eastAsia="Verdana" w:hAnsi="Candara" w:cs="Verdana"/>
          <w:b/>
          <w:sz w:val="24"/>
          <w:szCs w:val="24"/>
        </w:rPr>
        <w:t>me</w:t>
      </w:r>
      <w:r w:rsidRPr="00CA4C9E">
        <w:rPr>
          <w:rFonts w:ascii="Candara" w:eastAsia="Verdana" w:hAnsi="Candara" w:cs="Verdana"/>
          <w:b/>
          <w:spacing w:val="1"/>
          <w:sz w:val="24"/>
          <w:szCs w:val="24"/>
        </w:rPr>
        <w:t>n</w:t>
      </w:r>
      <w:r w:rsidRPr="00CA4C9E">
        <w:rPr>
          <w:rFonts w:ascii="Candara" w:eastAsia="Verdana" w:hAnsi="Candara" w:cs="Verdana"/>
          <w:b/>
          <w:sz w:val="24"/>
          <w:szCs w:val="24"/>
        </w:rPr>
        <w:t>t</w:t>
      </w:r>
      <w:r w:rsidRPr="00CA4C9E">
        <w:rPr>
          <w:rFonts w:ascii="Candara" w:eastAsia="Verdana" w:hAnsi="Candara" w:cs="Verdana"/>
          <w:b/>
          <w:spacing w:val="1"/>
          <w:sz w:val="24"/>
          <w:szCs w:val="24"/>
        </w:rPr>
        <w:t xml:space="preserve"> </w:t>
      </w:r>
      <w:r w:rsidRPr="00CA4C9E">
        <w:rPr>
          <w:rFonts w:ascii="Candara" w:eastAsia="Verdana" w:hAnsi="Candara" w:cs="Verdana"/>
          <w:b/>
          <w:spacing w:val="-1"/>
          <w:sz w:val="24"/>
          <w:szCs w:val="24"/>
        </w:rPr>
        <w:t>(e</w:t>
      </w:r>
      <w:r w:rsidRPr="00CA4C9E">
        <w:rPr>
          <w:rFonts w:ascii="Candara" w:eastAsia="Verdana" w:hAnsi="Candara" w:cs="Verdana"/>
          <w:b/>
          <w:sz w:val="24"/>
          <w:szCs w:val="24"/>
        </w:rPr>
        <w:t>.g. a</w:t>
      </w:r>
      <w:r w:rsidRPr="00CA4C9E">
        <w:rPr>
          <w:rFonts w:ascii="Candara" w:eastAsia="Verdana" w:hAnsi="Candara" w:cs="Verdana"/>
          <w:b/>
          <w:spacing w:val="-2"/>
          <w:sz w:val="24"/>
          <w:szCs w:val="24"/>
        </w:rPr>
        <w:t xml:space="preserve"> </w:t>
      </w:r>
      <w:r w:rsidRPr="00CA4C9E">
        <w:rPr>
          <w:rFonts w:ascii="Candara" w:eastAsia="Verdana" w:hAnsi="Candara" w:cs="Verdana"/>
          <w:b/>
          <w:sz w:val="24"/>
          <w:szCs w:val="24"/>
        </w:rPr>
        <w:t>p</w:t>
      </w:r>
      <w:r w:rsidRPr="00CA4C9E">
        <w:rPr>
          <w:rFonts w:ascii="Candara" w:eastAsia="Verdana" w:hAnsi="Candara" w:cs="Verdana"/>
          <w:b/>
          <w:spacing w:val="-2"/>
          <w:sz w:val="24"/>
          <w:szCs w:val="24"/>
        </w:rPr>
        <w:t>a</w:t>
      </w:r>
      <w:r w:rsidRPr="00CA4C9E">
        <w:rPr>
          <w:rFonts w:ascii="Candara" w:eastAsia="Verdana" w:hAnsi="Candara" w:cs="Verdana"/>
          <w:b/>
          <w:sz w:val="24"/>
          <w:szCs w:val="24"/>
        </w:rPr>
        <w:t>re</w:t>
      </w:r>
      <w:r w:rsidRPr="00CA4C9E">
        <w:rPr>
          <w:rFonts w:ascii="Candara" w:eastAsia="Verdana" w:hAnsi="Candara" w:cs="Verdana"/>
          <w:b/>
          <w:spacing w:val="1"/>
          <w:sz w:val="24"/>
          <w:szCs w:val="24"/>
        </w:rPr>
        <w:t>n</w:t>
      </w:r>
      <w:r w:rsidRPr="00CA4C9E">
        <w:rPr>
          <w:rFonts w:ascii="Candara" w:eastAsia="Verdana" w:hAnsi="Candara" w:cs="Verdana"/>
          <w:b/>
          <w:sz w:val="24"/>
          <w:szCs w:val="24"/>
        </w:rPr>
        <w:t>t</w:t>
      </w:r>
      <w:r w:rsidRPr="00CA4C9E">
        <w:rPr>
          <w:rFonts w:ascii="Candara" w:eastAsia="Verdana" w:hAnsi="Candara" w:cs="Verdana"/>
          <w:b/>
          <w:spacing w:val="1"/>
          <w:sz w:val="24"/>
          <w:szCs w:val="24"/>
        </w:rPr>
        <w:t xml:space="preserve"> </w:t>
      </w:r>
      <w:r w:rsidRPr="00CA4C9E">
        <w:rPr>
          <w:rFonts w:ascii="Candara" w:eastAsia="Verdana" w:hAnsi="Candara" w:cs="Verdana"/>
          <w:b/>
          <w:spacing w:val="-2"/>
          <w:sz w:val="24"/>
          <w:szCs w:val="24"/>
        </w:rPr>
        <w:t>o</w:t>
      </w:r>
      <w:r w:rsidRPr="00CA4C9E">
        <w:rPr>
          <w:rFonts w:ascii="Candara" w:eastAsia="Verdana" w:hAnsi="Candara" w:cs="Verdana"/>
          <w:b/>
          <w:sz w:val="24"/>
          <w:szCs w:val="24"/>
        </w:rPr>
        <w:t xml:space="preserve">r </w:t>
      </w:r>
      <w:r w:rsidRPr="00CA4C9E">
        <w:rPr>
          <w:rFonts w:ascii="Candara" w:eastAsia="Verdana" w:hAnsi="Candara" w:cs="Verdana"/>
          <w:b/>
          <w:spacing w:val="-2"/>
          <w:sz w:val="24"/>
          <w:szCs w:val="24"/>
        </w:rPr>
        <w:t>ca</w:t>
      </w:r>
      <w:r w:rsidRPr="00CA4C9E">
        <w:rPr>
          <w:rFonts w:ascii="Candara" w:eastAsia="Verdana" w:hAnsi="Candara" w:cs="Verdana"/>
          <w:b/>
          <w:sz w:val="24"/>
          <w:szCs w:val="24"/>
        </w:rPr>
        <w:t>rer))</w:t>
      </w:r>
    </w:p>
    <w:p w14:paraId="190E5E48" w14:textId="77777777" w:rsidR="00BF6693" w:rsidRPr="00CA4C9E" w:rsidRDefault="00BF6693">
      <w:pPr>
        <w:spacing w:before="3" w:line="100" w:lineRule="exact"/>
        <w:rPr>
          <w:rFonts w:ascii="Candara" w:hAnsi="Candara"/>
          <w:sz w:val="10"/>
          <w:szCs w:val="10"/>
        </w:rPr>
      </w:pPr>
    </w:p>
    <w:p w14:paraId="5743A44E" w14:textId="77777777" w:rsidR="00BF6693" w:rsidRPr="00CA4C9E" w:rsidRDefault="00883278">
      <w:pPr>
        <w:spacing w:line="232" w:lineRule="auto"/>
        <w:ind w:left="1181" w:right="386" w:hanging="360"/>
        <w:jc w:val="both"/>
        <w:rPr>
          <w:rFonts w:ascii="Candara" w:eastAsia="Verdana" w:hAnsi="Candara" w:cs="Verdana"/>
          <w:sz w:val="24"/>
          <w:szCs w:val="24"/>
        </w:rPr>
      </w:pPr>
      <w:r w:rsidRPr="00CA4C9E">
        <w:rPr>
          <w:rFonts w:ascii="Candara" w:eastAsia="Courier New" w:hAnsi="Candara" w:cs="Courier New"/>
          <w:sz w:val="24"/>
          <w:szCs w:val="24"/>
        </w:rPr>
        <w:t>o</w:t>
      </w:r>
      <w:r w:rsidRPr="00CA4C9E">
        <w:rPr>
          <w:rFonts w:ascii="Candara" w:eastAsia="Courier New" w:hAnsi="Candara" w:cs="Courier New"/>
          <w:spacing w:val="72"/>
          <w:sz w:val="24"/>
          <w:szCs w:val="24"/>
        </w:rPr>
        <w:t xml:space="preserve"> </w:t>
      </w:r>
      <w:r w:rsidRPr="00CA4C9E">
        <w:rPr>
          <w:rFonts w:ascii="Candara" w:eastAsia="Verdana" w:hAnsi="Candara" w:cs="Verdana"/>
          <w:spacing w:val="1"/>
          <w:sz w:val="24"/>
          <w:szCs w:val="24"/>
        </w:rPr>
        <w:t>Re</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or</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y</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r 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e</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8"/>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Le</w:t>
      </w:r>
      <w:r w:rsidRPr="00CA4C9E">
        <w:rPr>
          <w:rFonts w:ascii="Candara" w:eastAsia="Verdana" w:hAnsi="Candara" w:cs="Verdana"/>
          <w:sz w:val="24"/>
          <w:szCs w:val="24"/>
        </w:rPr>
        <w:t xml:space="preserve">ad </w:t>
      </w:r>
      <w:r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Pr="00CA4C9E">
        <w:rPr>
          <w:rFonts w:ascii="Candara" w:eastAsia="Verdana" w:hAnsi="Candara" w:cs="Verdana"/>
          <w:sz w:val="24"/>
          <w:szCs w:val="24"/>
        </w:rPr>
        <w:t>) w</w:t>
      </w:r>
      <w:r w:rsidRPr="00CA4C9E">
        <w:rPr>
          <w:rFonts w:ascii="Candara" w:eastAsia="Verdana" w:hAnsi="Candara" w:cs="Verdana"/>
          <w:spacing w:val="2"/>
          <w:sz w:val="24"/>
          <w:szCs w:val="24"/>
        </w:rPr>
        <w:t>h</w:t>
      </w:r>
      <w:r w:rsidRPr="00CA4C9E">
        <w:rPr>
          <w:rFonts w:ascii="Candara" w:eastAsia="Verdana" w:hAnsi="Candara" w:cs="Verdana"/>
          <w:sz w:val="24"/>
          <w:szCs w:val="24"/>
        </w:rPr>
        <w:t>o</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nt</w:t>
      </w:r>
      <w:r w:rsidRPr="00CA4C9E">
        <w:rPr>
          <w:rFonts w:ascii="Candara" w:eastAsia="Verdana" w:hAnsi="Candara" w:cs="Verdana"/>
          <w:sz w:val="24"/>
          <w:szCs w:val="24"/>
        </w:rPr>
        <w:t>a</w:t>
      </w:r>
      <w:r w:rsidRPr="00CA4C9E">
        <w:rPr>
          <w:rFonts w:ascii="Candara" w:eastAsia="Verdana" w:hAnsi="Candara" w:cs="Verdana"/>
          <w:spacing w:val="-5"/>
          <w:sz w:val="24"/>
          <w:szCs w:val="24"/>
        </w:rPr>
        <w:t>c</w:t>
      </w:r>
      <w:r w:rsidRPr="00CA4C9E">
        <w:rPr>
          <w:rFonts w:ascii="Candara" w:eastAsia="Verdana" w:hAnsi="Candara" w:cs="Verdana"/>
          <w:sz w:val="24"/>
          <w:szCs w:val="24"/>
        </w:rPr>
        <w:t>t</w:t>
      </w:r>
      <w:r w:rsidRPr="00CA4C9E">
        <w:rPr>
          <w:rFonts w:ascii="Candara" w:eastAsia="Verdana" w:hAnsi="Candara" w:cs="Verdana"/>
          <w:spacing w:val="5"/>
          <w:sz w:val="24"/>
          <w:szCs w:val="24"/>
        </w:rPr>
        <w:t xml:space="preserve"> </w:t>
      </w:r>
      <w:r w:rsidR="0033272E" w:rsidRPr="00CA4C9E">
        <w:rPr>
          <w:rFonts w:ascii="Candara" w:eastAsia="Verdana" w:hAnsi="Candara" w:cs="Verdana"/>
          <w:spacing w:val="-6"/>
          <w:sz w:val="24"/>
          <w:szCs w:val="24"/>
        </w:rPr>
        <w:t>Family Front Door</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Te</w:t>
      </w:r>
      <w:r w:rsidRPr="00CA4C9E">
        <w:rPr>
          <w:rFonts w:ascii="Candara" w:eastAsia="Verdana" w:hAnsi="Candara" w:cs="Verdana"/>
          <w:sz w:val="24"/>
          <w:szCs w:val="24"/>
        </w:rPr>
        <w:t xml:space="preserve">am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0033272E" w:rsidRPr="00CA4C9E">
        <w:rPr>
          <w:rFonts w:ascii="Candara" w:eastAsia="Verdana" w:hAnsi="Candara" w:cs="Verdana"/>
          <w:sz w:val="24"/>
          <w:szCs w:val="24"/>
        </w:rPr>
        <w:t>West Mercia Constabulary</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2"/>
          <w:sz w:val="24"/>
          <w:szCs w:val="24"/>
        </w:rPr>
        <w:t>oo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pacing w:val="-5"/>
          <w:sz w:val="24"/>
          <w:szCs w:val="24"/>
        </w:rPr>
        <w:t>s</w:t>
      </w:r>
      <w:r w:rsidRPr="00CA4C9E">
        <w:rPr>
          <w:rFonts w:ascii="Candara" w:eastAsia="Verdana" w:hAnsi="Candara" w:cs="Verdana"/>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le</w:t>
      </w:r>
      <w:r w:rsidRPr="00CA4C9E">
        <w:rPr>
          <w:rFonts w:ascii="Candara" w:eastAsia="Verdana" w:hAnsi="Candara" w:cs="Verdana"/>
          <w:sz w:val="24"/>
          <w:szCs w:val="24"/>
        </w:rPr>
        <w:t>.</w:t>
      </w:r>
    </w:p>
    <w:p w14:paraId="59032E5C" w14:textId="77777777" w:rsidR="00BF6693" w:rsidRPr="00CA4C9E" w:rsidRDefault="00883278">
      <w:pPr>
        <w:spacing w:before="5" w:line="280" w:lineRule="exact"/>
        <w:ind w:left="1181" w:right="217" w:hanging="360"/>
        <w:rPr>
          <w:rFonts w:ascii="Candara" w:eastAsia="Verdana" w:hAnsi="Candara" w:cs="Verdana"/>
          <w:sz w:val="24"/>
          <w:szCs w:val="24"/>
        </w:rPr>
      </w:pPr>
      <w:r w:rsidRPr="00CA4C9E">
        <w:rPr>
          <w:rFonts w:ascii="Candara" w:eastAsia="Courier New" w:hAnsi="Candara" w:cs="Courier New"/>
          <w:sz w:val="24"/>
          <w:szCs w:val="24"/>
        </w:rPr>
        <w:t>o</w:t>
      </w:r>
      <w:r w:rsidRPr="00CA4C9E">
        <w:rPr>
          <w:rFonts w:ascii="Candara" w:eastAsia="Courier New" w:hAnsi="Candara" w:cs="Courier New"/>
          <w:spacing w:val="72"/>
          <w:sz w:val="24"/>
          <w:szCs w:val="24"/>
        </w:rPr>
        <w:t xml:space="preserve"> </w:t>
      </w:r>
      <w:r w:rsidRPr="00CA4C9E">
        <w:rPr>
          <w:rFonts w:ascii="Candara" w:eastAsia="Verdana" w:hAnsi="Candara" w:cs="Verdana"/>
          <w:sz w:val="24"/>
          <w:szCs w:val="24"/>
        </w:rPr>
        <w:t>If</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 xml:space="preserve">e </w:t>
      </w:r>
      <w:r w:rsidRPr="00CA4C9E">
        <w:rPr>
          <w:rFonts w:ascii="Candara" w:eastAsia="Verdana" w:hAnsi="Candara" w:cs="Verdana"/>
          <w:spacing w:val="2"/>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L</w:t>
      </w:r>
      <w:r w:rsidRPr="00CA4C9E">
        <w:rPr>
          <w:rFonts w:ascii="Candara" w:eastAsia="Verdana" w:hAnsi="Candara" w:cs="Verdana"/>
          <w:spacing w:val="1"/>
          <w:sz w:val="24"/>
          <w:szCs w:val="24"/>
        </w:rPr>
        <w:t>e</w:t>
      </w:r>
      <w:r w:rsidRPr="00CA4C9E">
        <w:rPr>
          <w:rFonts w:ascii="Candara" w:eastAsia="Verdana" w:hAnsi="Candara" w:cs="Verdana"/>
          <w:sz w:val="24"/>
          <w:szCs w:val="24"/>
        </w:rPr>
        <w:t>ad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w:t>
      </w:r>
      <w:r w:rsidR="001A0260" w:rsidRPr="00CA4C9E">
        <w:rPr>
          <w:rFonts w:ascii="Candara" w:eastAsia="Verdana" w:hAnsi="Candara" w:cs="Verdana"/>
          <w:spacing w:val="-5"/>
          <w:sz w:val="24"/>
          <w:szCs w:val="24"/>
        </w:rPr>
        <w:t>Mr Ellis Wells</w:t>
      </w:r>
      <w:r w:rsidRPr="00CA4C9E">
        <w:rPr>
          <w:rFonts w:ascii="Candara" w:eastAsia="Verdana" w:hAnsi="Candara" w:cs="Verdana"/>
          <w:sz w:val="24"/>
          <w:szCs w:val="24"/>
        </w:rPr>
        <w:t>)</w:t>
      </w:r>
      <w:r w:rsidRPr="00CA4C9E">
        <w:rPr>
          <w:rFonts w:ascii="Candara" w:eastAsia="Verdana" w:hAnsi="Candara" w:cs="Verdana"/>
          <w:spacing w:val="-5"/>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z w:val="24"/>
          <w:szCs w:val="24"/>
        </w:rPr>
        <w:t>t a</w:t>
      </w:r>
      <w:r w:rsidRPr="00CA4C9E">
        <w:rPr>
          <w:rFonts w:ascii="Candara" w:eastAsia="Verdana" w:hAnsi="Candara" w:cs="Verdana"/>
          <w:spacing w:val="2"/>
          <w:sz w:val="24"/>
          <w:szCs w:val="24"/>
        </w:rPr>
        <w:t>v</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a</w:t>
      </w:r>
      <w:r w:rsidRPr="00CA4C9E">
        <w:rPr>
          <w:rFonts w:ascii="Candara" w:eastAsia="Verdana" w:hAnsi="Candara" w:cs="Verdana"/>
          <w:spacing w:val="-6"/>
          <w:sz w:val="24"/>
          <w:szCs w:val="24"/>
        </w:rPr>
        <w:t>b</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pacing w:val="-4"/>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D</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p</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y </w:t>
      </w:r>
      <w:r w:rsidRPr="00CA4C9E">
        <w:rPr>
          <w:rFonts w:ascii="Candara" w:eastAsia="Verdana" w:hAnsi="Candara" w:cs="Verdana"/>
          <w:spacing w:val="2"/>
          <w:sz w:val="24"/>
          <w:szCs w:val="24"/>
        </w:rPr>
        <w:t>H</w:t>
      </w:r>
      <w:r w:rsidRPr="00CA4C9E">
        <w:rPr>
          <w:rFonts w:ascii="Candara" w:eastAsia="Verdana" w:hAnsi="Candara" w:cs="Verdana"/>
          <w:spacing w:val="1"/>
          <w:sz w:val="24"/>
          <w:szCs w:val="24"/>
        </w:rPr>
        <w:t>e</w:t>
      </w:r>
      <w:r w:rsidRPr="00CA4C9E">
        <w:rPr>
          <w:rFonts w:ascii="Candara" w:eastAsia="Verdana" w:hAnsi="Candara" w:cs="Verdana"/>
          <w:sz w:val="24"/>
          <w:szCs w:val="24"/>
        </w:rPr>
        <w:t>ad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Te</w:t>
      </w:r>
      <w:r w:rsidRPr="00CA4C9E">
        <w:rPr>
          <w:rFonts w:ascii="Candara" w:eastAsia="Verdana" w:hAnsi="Candara" w:cs="Verdana"/>
          <w:sz w:val="24"/>
          <w:szCs w:val="24"/>
        </w:rPr>
        <w:t>ac</w:t>
      </w:r>
      <w:r w:rsidRPr="00CA4C9E">
        <w:rPr>
          <w:rFonts w:ascii="Candara" w:eastAsia="Verdana" w:hAnsi="Candara" w:cs="Verdana"/>
          <w:spacing w:val="1"/>
          <w:sz w:val="24"/>
          <w:szCs w:val="24"/>
        </w:rPr>
        <w:t>h</w:t>
      </w:r>
      <w:r w:rsidRPr="00CA4C9E">
        <w:rPr>
          <w:rFonts w:ascii="Candara" w:eastAsia="Verdana" w:hAnsi="Candara" w:cs="Verdana"/>
          <w:spacing w:val="-4"/>
          <w:sz w:val="24"/>
          <w:szCs w:val="24"/>
        </w:rPr>
        <w:t>e</w:t>
      </w:r>
      <w:r w:rsidRPr="00CA4C9E">
        <w:rPr>
          <w:rFonts w:ascii="Candara" w:eastAsia="Verdana" w:hAnsi="Candara" w:cs="Verdana"/>
          <w:sz w:val="24"/>
          <w:szCs w:val="24"/>
        </w:rPr>
        <w:t>r</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w:t>
      </w:r>
      <w:r w:rsidRPr="00CA4C9E">
        <w:rPr>
          <w:rFonts w:ascii="Candara" w:eastAsia="Verdana" w:hAnsi="Candara" w:cs="Verdana"/>
          <w:spacing w:val="-1"/>
          <w:sz w:val="24"/>
          <w:szCs w:val="24"/>
        </w:rPr>
        <w:t>M</w:t>
      </w:r>
      <w:r w:rsidR="00F15EA8" w:rsidRPr="00CA4C9E">
        <w:rPr>
          <w:rFonts w:ascii="Candara" w:eastAsia="Verdana" w:hAnsi="Candara" w:cs="Verdana"/>
          <w:sz w:val="24"/>
          <w:szCs w:val="24"/>
        </w:rPr>
        <w:t>rs Sally Wells</w:t>
      </w:r>
      <w:r w:rsidRPr="00CA4C9E">
        <w:rPr>
          <w:rFonts w:ascii="Candara" w:eastAsia="Verdana" w:hAnsi="Candara" w:cs="Verdana"/>
          <w:sz w:val="24"/>
          <w:szCs w:val="24"/>
        </w:rPr>
        <w:t xml:space="preserve">) </w:t>
      </w:r>
      <w:r w:rsidRPr="00CA4C9E">
        <w:rPr>
          <w:rFonts w:ascii="Candara" w:eastAsia="Verdana" w:hAnsi="Candara" w:cs="Verdana"/>
          <w:spacing w:val="-2"/>
          <w:sz w:val="24"/>
          <w:szCs w:val="24"/>
        </w:rPr>
        <w:t xml:space="preserve">or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rr</w:t>
      </w:r>
      <w:r w:rsidRPr="00CA4C9E">
        <w:rPr>
          <w:rFonts w:ascii="Candara" w:eastAsia="Verdana" w:hAnsi="Candara" w:cs="Verdana"/>
          <w:spacing w:val="1"/>
          <w:sz w:val="24"/>
          <w:szCs w:val="24"/>
        </w:rPr>
        <w:t>en</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l</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b</w:t>
      </w:r>
      <w:r w:rsidRPr="00CA4C9E">
        <w:rPr>
          <w:rFonts w:ascii="Candara" w:eastAsia="Verdana" w:hAnsi="Candara" w:cs="Verdana"/>
          <w:spacing w:val="6"/>
          <w:sz w:val="24"/>
          <w:szCs w:val="24"/>
        </w:rPr>
        <w:t>l</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oo</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 xml:space="preserve">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d</w:t>
      </w:r>
      <w:r w:rsidRPr="00CA4C9E">
        <w:rPr>
          <w:rFonts w:ascii="Candara" w:eastAsia="Verdana" w:hAnsi="Candara" w:cs="Verdana"/>
          <w:sz w:val="24"/>
          <w:szCs w:val="24"/>
        </w:rPr>
        <w:t>.</w:t>
      </w:r>
      <w:r w:rsidRPr="00CA4C9E">
        <w:rPr>
          <w:rFonts w:ascii="Candara" w:eastAsia="Verdana" w:hAnsi="Candara" w:cs="Verdana"/>
          <w:spacing w:val="8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the</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n</w:t>
      </w:r>
      <w:r w:rsidRPr="00CA4C9E">
        <w:rPr>
          <w:rFonts w:ascii="Candara" w:eastAsia="Verdana" w:hAnsi="Candara" w:cs="Verdana"/>
          <w:sz w:val="24"/>
          <w:szCs w:val="24"/>
        </w:rPr>
        <w:t>o</w:t>
      </w:r>
      <w:r w:rsidRPr="00CA4C9E">
        <w:rPr>
          <w:rFonts w:ascii="Candara" w:eastAsia="Verdana" w:hAnsi="Candara" w:cs="Verdana"/>
          <w:spacing w:val="-9"/>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5"/>
          <w:sz w:val="24"/>
          <w:szCs w:val="24"/>
        </w:rPr>
        <w:t>a</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k</w:t>
      </w:r>
      <w:r w:rsidRPr="00CA4C9E">
        <w:rPr>
          <w:rFonts w:ascii="Candara" w:eastAsia="Verdana" w:hAnsi="Candara" w:cs="Verdana"/>
          <w:spacing w:val="1"/>
          <w:sz w:val="24"/>
          <w:szCs w:val="24"/>
        </w:rPr>
        <w:t>in</w:t>
      </w:r>
      <w:r w:rsidRPr="00CA4C9E">
        <w:rPr>
          <w:rFonts w:ascii="Candara" w:eastAsia="Verdana" w:hAnsi="Candara" w:cs="Verdana"/>
          <w:sz w:val="24"/>
          <w:szCs w:val="24"/>
        </w:rPr>
        <w:t>g a</w:t>
      </w:r>
      <w:r w:rsidRPr="00CA4C9E">
        <w:rPr>
          <w:rFonts w:ascii="Candara" w:eastAsia="Verdana" w:hAnsi="Candara" w:cs="Verdana"/>
          <w:spacing w:val="-1"/>
          <w:sz w:val="24"/>
          <w:szCs w:val="24"/>
        </w:rPr>
        <w:t>d</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z w:val="24"/>
          <w:szCs w:val="24"/>
        </w:rPr>
        <w:t>ce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m</w:t>
      </w:r>
      <w:r w:rsidRPr="00CA4C9E">
        <w:rPr>
          <w:rFonts w:ascii="Candara" w:eastAsia="Verdana" w:hAnsi="Candara" w:cs="Verdana"/>
          <w:spacing w:val="-5"/>
          <w:sz w:val="24"/>
          <w:szCs w:val="24"/>
        </w:rPr>
        <w:t>a</w:t>
      </w:r>
      <w:r w:rsidRPr="00CA4C9E">
        <w:rPr>
          <w:rFonts w:ascii="Candara" w:eastAsia="Verdana" w:hAnsi="Candara" w:cs="Verdana"/>
          <w:spacing w:val="-3"/>
          <w:sz w:val="24"/>
          <w:szCs w:val="24"/>
        </w:rPr>
        <w:t>k</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rr</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w:t>
      </w:r>
      <w:r w:rsidRPr="00CA4C9E">
        <w:rPr>
          <w:rFonts w:ascii="Candara" w:eastAsia="Verdana" w:hAnsi="Candara" w:cs="Verdana"/>
          <w:sz w:val="24"/>
          <w:szCs w:val="24"/>
        </w:rPr>
        <w:t>.</w:t>
      </w:r>
    </w:p>
    <w:p w14:paraId="6A165A15" w14:textId="77777777" w:rsidR="00BF6693" w:rsidRPr="00CA4C9E" w:rsidRDefault="00883278" w:rsidP="00F15EA8">
      <w:pPr>
        <w:spacing w:line="300" w:lineRule="exact"/>
        <w:ind w:left="1134" w:hanging="313"/>
        <w:rPr>
          <w:rFonts w:ascii="Candara" w:eastAsia="Verdana" w:hAnsi="Candara" w:cs="Verdana"/>
          <w:sz w:val="24"/>
          <w:szCs w:val="24"/>
        </w:rPr>
      </w:pPr>
      <w:r w:rsidRPr="00CA4C9E">
        <w:rPr>
          <w:rFonts w:ascii="Candara" w:eastAsia="Courier New" w:hAnsi="Candara" w:cs="Courier New"/>
          <w:position w:val="1"/>
          <w:sz w:val="24"/>
          <w:szCs w:val="24"/>
        </w:rPr>
        <w:t>o</w:t>
      </w:r>
      <w:r w:rsidRPr="00CA4C9E">
        <w:rPr>
          <w:rFonts w:ascii="Candara" w:eastAsia="Courier New" w:hAnsi="Candara" w:cs="Courier New"/>
          <w:spacing w:val="72"/>
          <w:position w:val="1"/>
          <w:sz w:val="24"/>
          <w:szCs w:val="24"/>
        </w:rPr>
        <w:t xml:space="preserve"> </w:t>
      </w:r>
      <w:r w:rsidRPr="00CA4C9E">
        <w:rPr>
          <w:rFonts w:ascii="Candara" w:eastAsia="Verdana" w:hAnsi="Candara" w:cs="Verdana"/>
          <w:spacing w:val="1"/>
          <w:position w:val="1"/>
          <w:sz w:val="24"/>
          <w:szCs w:val="24"/>
        </w:rPr>
        <w:t>Th</w:t>
      </w:r>
      <w:r w:rsidRPr="00CA4C9E">
        <w:rPr>
          <w:rFonts w:ascii="Candara" w:eastAsia="Verdana" w:hAnsi="Candara" w:cs="Verdana"/>
          <w:position w:val="1"/>
          <w:sz w:val="24"/>
          <w:szCs w:val="24"/>
        </w:rPr>
        <w:t>e</w:t>
      </w:r>
      <w:r w:rsidRPr="00CA4C9E">
        <w:rPr>
          <w:rFonts w:ascii="Candara" w:eastAsia="Verdana" w:hAnsi="Candara" w:cs="Verdana"/>
          <w:spacing w:val="3"/>
          <w:position w:val="1"/>
          <w:sz w:val="24"/>
          <w:szCs w:val="24"/>
        </w:rPr>
        <w:t xml:space="preserve"> </w:t>
      </w:r>
      <w:r w:rsidRPr="00CA4C9E">
        <w:rPr>
          <w:rFonts w:ascii="Candara" w:eastAsia="Verdana" w:hAnsi="Candara" w:cs="Verdana"/>
          <w:spacing w:val="-1"/>
          <w:position w:val="1"/>
          <w:sz w:val="24"/>
          <w:szCs w:val="24"/>
        </w:rPr>
        <w:t>S</w:t>
      </w:r>
      <w:r w:rsidRPr="00CA4C9E">
        <w:rPr>
          <w:rFonts w:ascii="Candara" w:eastAsia="Verdana" w:hAnsi="Candara" w:cs="Verdana"/>
          <w:position w:val="1"/>
          <w:sz w:val="24"/>
          <w:szCs w:val="24"/>
        </w:rPr>
        <w:t xml:space="preserve">PA </w:t>
      </w:r>
      <w:r w:rsidRPr="00CA4C9E">
        <w:rPr>
          <w:rFonts w:ascii="Candara" w:eastAsia="Verdana" w:hAnsi="Candara" w:cs="Verdana"/>
          <w:spacing w:val="-4"/>
          <w:position w:val="1"/>
          <w:sz w:val="24"/>
          <w:szCs w:val="24"/>
        </w:rPr>
        <w:t>T</w:t>
      </w:r>
      <w:r w:rsidRPr="00CA4C9E">
        <w:rPr>
          <w:rFonts w:ascii="Candara" w:eastAsia="Verdana" w:hAnsi="Candara" w:cs="Verdana"/>
          <w:spacing w:val="1"/>
          <w:position w:val="1"/>
          <w:sz w:val="24"/>
          <w:szCs w:val="24"/>
        </w:rPr>
        <w:t>e</w:t>
      </w:r>
      <w:r w:rsidRPr="00CA4C9E">
        <w:rPr>
          <w:rFonts w:ascii="Candara" w:eastAsia="Verdana" w:hAnsi="Candara" w:cs="Verdana"/>
          <w:position w:val="1"/>
          <w:sz w:val="24"/>
          <w:szCs w:val="24"/>
        </w:rPr>
        <w:t>am</w:t>
      </w:r>
      <w:r w:rsidRPr="00CA4C9E">
        <w:rPr>
          <w:rFonts w:ascii="Candara" w:eastAsia="Verdana" w:hAnsi="Candara" w:cs="Verdana"/>
          <w:spacing w:val="6"/>
          <w:position w:val="1"/>
          <w:sz w:val="24"/>
          <w:szCs w:val="24"/>
        </w:rPr>
        <w:t xml:space="preserve"> </w:t>
      </w:r>
      <w:r w:rsidRPr="00CA4C9E">
        <w:rPr>
          <w:rFonts w:ascii="Candara" w:eastAsia="Verdana" w:hAnsi="Candara" w:cs="Verdana"/>
          <w:spacing w:val="-5"/>
          <w:position w:val="1"/>
          <w:sz w:val="24"/>
          <w:szCs w:val="24"/>
        </w:rPr>
        <w:t>a</w:t>
      </w:r>
      <w:r w:rsidRPr="00CA4C9E">
        <w:rPr>
          <w:rFonts w:ascii="Candara" w:eastAsia="Verdana" w:hAnsi="Candara" w:cs="Verdana"/>
          <w:spacing w:val="1"/>
          <w:position w:val="1"/>
          <w:sz w:val="24"/>
          <w:szCs w:val="24"/>
        </w:rPr>
        <w:t>n</w:t>
      </w:r>
      <w:r w:rsidRPr="00CA4C9E">
        <w:rPr>
          <w:rFonts w:ascii="Candara" w:eastAsia="Verdana" w:hAnsi="Candara" w:cs="Verdana"/>
          <w:position w:val="1"/>
          <w:sz w:val="24"/>
          <w:szCs w:val="24"/>
        </w:rPr>
        <w:t>d</w:t>
      </w:r>
      <w:r w:rsidRPr="00CA4C9E">
        <w:rPr>
          <w:rFonts w:ascii="Candara" w:eastAsia="Verdana" w:hAnsi="Candara" w:cs="Verdana"/>
          <w:spacing w:val="1"/>
          <w:position w:val="1"/>
          <w:sz w:val="24"/>
          <w:szCs w:val="24"/>
        </w:rPr>
        <w:t xml:space="preserve"> </w:t>
      </w:r>
      <w:r w:rsidRPr="00CA4C9E">
        <w:rPr>
          <w:rFonts w:ascii="Candara" w:eastAsia="Verdana" w:hAnsi="Candara" w:cs="Verdana"/>
          <w:spacing w:val="-3"/>
          <w:position w:val="1"/>
          <w:sz w:val="24"/>
          <w:szCs w:val="24"/>
        </w:rPr>
        <w:t>t</w:t>
      </w:r>
      <w:r w:rsidRPr="00CA4C9E">
        <w:rPr>
          <w:rFonts w:ascii="Candara" w:eastAsia="Verdana" w:hAnsi="Candara" w:cs="Verdana"/>
          <w:spacing w:val="1"/>
          <w:position w:val="1"/>
          <w:sz w:val="24"/>
          <w:szCs w:val="24"/>
        </w:rPr>
        <w:t>h</w:t>
      </w:r>
      <w:r w:rsidRPr="00CA4C9E">
        <w:rPr>
          <w:rFonts w:ascii="Candara" w:eastAsia="Verdana" w:hAnsi="Candara" w:cs="Verdana"/>
          <w:position w:val="1"/>
          <w:sz w:val="24"/>
          <w:szCs w:val="24"/>
        </w:rPr>
        <w:t xml:space="preserve">e </w:t>
      </w:r>
      <w:r w:rsidRPr="00CA4C9E">
        <w:rPr>
          <w:rFonts w:ascii="Candara" w:eastAsia="Verdana" w:hAnsi="Candara" w:cs="Verdana"/>
          <w:spacing w:val="2"/>
          <w:position w:val="1"/>
          <w:sz w:val="24"/>
          <w:szCs w:val="24"/>
        </w:rPr>
        <w:t>D</w:t>
      </w:r>
      <w:r w:rsidRPr="00CA4C9E">
        <w:rPr>
          <w:rFonts w:ascii="Candara" w:eastAsia="Verdana" w:hAnsi="Candara" w:cs="Verdana"/>
          <w:spacing w:val="1"/>
          <w:position w:val="1"/>
          <w:sz w:val="24"/>
          <w:szCs w:val="24"/>
        </w:rPr>
        <w:t>e</w:t>
      </w:r>
      <w:r w:rsidRPr="00CA4C9E">
        <w:rPr>
          <w:rFonts w:ascii="Candara" w:eastAsia="Verdana" w:hAnsi="Candara" w:cs="Verdana"/>
          <w:spacing w:val="-5"/>
          <w:position w:val="1"/>
          <w:sz w:val="24"/>
          <w:szCs w:val="24"/>
        </w:rPr>
        <w:t>s</w:t>
      </w:r>
      <w:r w:rsidRPr="00CA4C9E">
        <w:rPr>
          <w:rFonts w:ascii="Candara" w:eastAsia="Verdana" w:hAnsi="Candara" w:cs="Verdana"/>
          <w:spacing w:val="1"/>
          <w:position w:val="1"/>
          <w:sz w:val="24"/>
          <w:szCs w:val="24"/>
        </w:rPr>
        <w:t>i</w:t>
      </w:r>
      <w:r w:rsidRPr="00CA4C9E">
        <w:rPr>
          <w:rFonts w:ascii="Candara" w:eastAsia="Verdana" w:hAnsi="Candara" w:cs="Verdana"/>
          <w:spacing w:val="-1"/>
          <w:position w:val="1"/>
          <w:sz w:val="24"/>
          <w:szCs w:val="24"/>
        </w:rPr>
        <w:t>g</w:t>
      </w:r>
      <w:r w:rsidRPr="00CA4C9E">
        <w:rPr>
          <w:rFonts w:ascii="Candara" w:eastAsia="Verdana" w:hAnsi="Candara" w:cs="Verdana"/>
          <w:spacing w:val="1"/>
          <w:position w:val="1"/>
          <w:sz w:val="24"/>
          <w:szCs w:val="24"/>
        </w:rPr>
        <w:t>n</w:t>
      </w:r>
      <w:r w:rsidRPr="00CA4C9E">
        <w:rPr>
          <w:rFonts w:ascii="Candara" w:eastAsia="Verdana" w:hAnsi="Candara" w:cs="Verdana"/>
          <w:position w:val="1"/>
          <w:sz w:val="24"/>
          <w:szCs w:val="24"/>
        </w:rPr>
        <w:t>a</w:t>
      </w:r>
      <w:r w:rsidRPr="00CA4C9E">
        <w:rPr>
          <w:rFonts w:ascii="Candara" w:eastAsia="Verdana" w:hAnsi="Candara" w:cs="Verdana"/>
          <w:spacing w:val="1"/>
          <w:position w:val="1"/>
          <w:sz w:val="24"/>
          <w:szCs w:val="24"/>
        </w:rPr>
        <w:t>te</w:t>
      </w:r>
      <w:r w:rsidRPr="00CA4C9E">
        <w:rPr>
          <w:rFonts w:ascii="Candara" w:eastAsia="Verdana" w:hAnsi="Candara" w:cs="Verdana"/>
          <w:position w:val="1"/>
          <w:sz w:val="24"/>
          <w:szCs w:val="24"/>
        </w:rPr>
        <w:t>d</w:t>
      </w:r>
      <w:r w:rsidRPr="00CA4C9E">
        <w:rPr>
          <w:rFonts w:ascii="Candara" w:eastAsia="Verdana" w:hAnsi="Candara" w:cs="Verdana"/>
          <w:spacing w:val="-2"/>
          <w:position w:val="1"/>
          <w:sz w:val="24"/>
          <w:szCs w:val="24"/>
        </w:rPr>
        <w:t xml:space="preserve"> </w:t>
      </w:r>
      <w:r w:rsidRPr="00CA4C9E">
        <w:rPr>
          <w:rFonts w:ascii="Candara" w:eastAsia="Verdana" w:hAnsi="Candara" w:cs="Verdana"/>
          <w:spacing w:val="-1"/>
          <w:position w:val="1"/>
          <w:sz w:val="24"/>
          <w:szCs w:val="24"/>
        </w:rPr>
        <w:t>S</w:t>
      </w:r>
      <w:r w:rsidRPr="00CA4C9E">
        <w:rPr>
          <w:rFonts w:ascii="Candara" w:eastAsia="Verdana" w:hAnsi="Candara" w:cs="Verdana"/>
          <w:position w:val="1"/>
          <w:sz w:val="24"/>
          <w:szCs w:val="24"/>
        </w:rPr>
        <w:t>a</w:t>
      </w:r>
      <w:r w:rsidRPr="00CA4C9E">
        <w:rPr>
          <w:rFonts w:ascii="Candara" w:eastAsia="Verdana" w:hAnsi="Candara" w:cs="Verdana"/>
          <w:spacing w:val="2"/>
          <w:position w:val="1"/>
          <w:sz w:val="24"/>
          <w:szCs w:val="24"/>
        </w:rPr>
        <w:t>f</w:t>
      </w:r>
      <w:r w:rsidRPr="00CA4C9E">
        <w:rPr>
          <w:rFonts w:ascii="Candara" w:eastAsia="Verdana" w:hAnsi="Candara" w:cs="Verdana"/>
          <w:spacing w:val="-4"/>
          <w:position w:val="1"/>
          <w:sz w:val="24"/>
          <w:szCs w:val="24"/>
        </w:rPr>
        <w:t>e</w:t>
      </w:r>
      <w:r w:rsidRPr="00CA4C9E">
        <w:rPr>
          <w:rFonts w:ascii="Candara" w:eastAsia="Verdana" w:hAnsi="Candara" w:cs="Verdana"/>
          <w:spacing w:val="-1"/>
          <w:position w:val="1"/>
          <w:sz w:val="24"/>
          <w:szCs w:val="24"/>
        </w:rPr>
        <w:t>g</w:t>
      </w:r>
      <w:r w:rsidRPr="00CA4C9E">
        <w:rPr>
          <w:rFonts w:ascii="Candara" w:eastAsia="Verdana" w:hAnsi="Candara" w:cs="Verdana"/>
          <w:spacing w:val="1"/>
          <w:position w:val="1"/>
          <w:sz w:val="24"/>
          <w:szCs w:val="24"/>
        </w:rPr>
        <w:t>u</w:t>
      </w:r>
      <w:r w:rsidRPr="00CA4C9E">
        <w:rPr>
          <w:rFonts w:ascii="Candara" w:eastAsia="Verdana" w:hAnsi="Candara" w:cs="Verdana"/>
          <w:position w:val="1"/>
          <w:sz w:val="24"/>
          <w:szCs w:val="24"/>
        </w:rPr>
        <w:t>a</w:t>
      </w:r>
      <w:r w:rsidRPr="00CA4C9E">
        <w:rPr>
          <w:rFonts w:ascii="Candara" w:eastAsia="Verdana" w:hAnsi="Candara" w:cs="Verdana"/>
          <w:spacing w:val="-2"/>
          <w:position w:val="1"/>
          <w:sz w:val="24"/>
          <w:szCs w:val="24"/>
        </w:rPr>
        <w:t>r</w:t>
      </w:r>
      <w:r w:rsidRPr="00CA4C9E">
        <w:rPr>
          <w:rFonts w:ascii="Candara" w:eastAsia="Verdana" w:hAnsi="Candara" w:cs="Verdana"/>
          <w:spacing w:val="-1"/>
          <w:position w:val="1"/>
          <w:sz w:val="24"/>
          <w:szCs w:val="24"/>
        </w:rPr>
        <w:t>d</w:t>
      </w:r>
      <w:r w:rsidRPr="00CA4C9E">
        <w:rPr>
          <w:rFonts w:ascii="Candara" w:eastAsia="Verdana" w:hAnsi="Candara" w:cs="Verdana"/>
          <w:spacing w:val="6"/>
          <w:position w:val="1"/>
          <w:sz w:val="24"/>
          <w:szCs w:val="24"/>
        </w:rPr>
        <w:t>i</w:t>
      </w:r>
      <w:r w:rsidRPr="00CA4C9E">
        <w:rPr>
          <w:rFonts w:ascii="Candara" w:eastAsia="Verdana" w:hAnsi="Candara" w:cs="Verdana"/>
          <w:spacing w:val="1"/>
          <w:position w:val="1"/>
          <w:sz w:val="24"/>
          <w:szCs w:val="24"/>
        </w:rPr>
        <w:t>n</w:t>
      </w:r>
      <w:r w:rsidRPr="00CA4C9E">
        <w:rPr>
          <w:rFonts w:ascii="Candara" w:eastAsia="Verdana" w:hAnsi="Candara" w:cs="Verdana"/>
          <w:position w:val="1"/>
          <w:sz w:val="24"/>
          <w:szCs w:val="24"/>
        </w:rPr>
        <w:t>g</w:t>
      </w:r>
      <w:r w:rsidRPr="00CA4C9E">
        <w:rPr>
          <w:rFonts w:ascii="Candara" w:eastAsia="Verdana" w:hAnsi="Candara" w:cs="Verdana"/>
          <w:spacing w:val="-4"/>
          <w:position w:val="1"/>
          <w:sz w:val="24"/>
          <w:szCs w:val="24"/>
        </w:rPr>
        <w:t xml:space="preserve"> </w:t>
      </w:r>
      <w:r w:rsidRPr="00CA4C9E">
        <w:rPr>
          <w:rFonts w:ascii="Candara" w:eastAsia="Verdana" w:hAnsi="Candara" w:cs="Verdana"/>
          <w:spacing w:val="1"/>
          <w:position w:val="1"/>
          <w:sz w:val="24"/>
          <w:szCs w:val="24"/>
        </w:rPr>
        <w:t>Le</w:t>
      </w:r>
      <w:r w:rsidRPr="00CA4C9E">
        <w:rPr>
          <w:rFonts w:ascii="Candara" w:eastAsia="Verdana" w:hAnsi="Candara" w:cs="Verdana"/>
          <w:position w:val="1"/>
          <w:sz w:val="24"/>
          <w:szCs w:val="24"/>
        </w:rPr>
        <w:t>ad</w:t>
      </w:r>
      <w:r w:rsidRPr="00CA4C9E">
        <w:rPr>
          <w:rFonts w:ascii="Candara" w:eastAsia="Verdana" w:hAnsi="Candara" w:cs="Verdana"/>
          <w:spacing w:val="-1"/>
          <w:position w:val="1"/>
          <w:sz w:val="24"/>
          <w:szCs w:val="24"/>
        </w:rPr>
        <w:t xml:space="preserve"> </w:t>
      </w:r>
      <w:r w:rsidRPr="00CA4C9E">
        <w:rPr>
          <w:rFonts w:ascii="Candara" w:eastAsia="Verdana" w:hAnsi="Candara" w:cs="Verdana"/>
          <w:spacing w:val="1"/>
          <w:position w:val="1"/>
          <w:sz w:val="24"/>
          <w:szCs w:val="24"/>
        </w:rPr>
        <w:t>(</w:t>
      </w:r>
      <w:r w:rsidRPr="00CA4C9E">
        <w:rPr>
          <w:rFonts w:ascii="Candara" w:eastAsia="Verdana" w:hAnsi="Candara" w:cs="Verdana"/>
          <w:spacing w:val="-1"/>
          <w:position w:val="1"/>
          <w:sz w:val="24"/>
          <w:szCs w:val="24"/>
        </w:rPr>
        <w:t>M</w:t>
      </w:r>
      <w:r w:rsidRPr="00CA4C9E">
        <w:rPr>
          <w:rFonts w:ascii="Candara" w:eastAsia="Verdana" w:hAnsi="Candara" w:cs="Verdana"/>
          <w:spacing w:val="-2"/>
          <w:position w:val="1"/>
          <w:sz w:val="24"/>
          <w:szCs w:val="24"/>
        </w:rPr>
        <w:t>r</w:t>
      </w:r>
      <w:r w:rsidR="00F15EA8" w:rsidRPr="00CA4C9E">
        <w:rPr>
          <w:rFonts w:ascii="Candara" w:eastAsia="Verdana" w:hAnsi="Candara" w:cs="Verdana"/>
          <w:spacing w:val="-2"/>
          <w:position w:val="1"/>
          <w:sz w:val="24"/>
          <w:szCs w:val="24"/>
        </w:rPr>
        <w:t xml:space="preserve"> Ellis Wells</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z w:val="24"/>
          <w:szCs w:val="24"/>
        </w:rPr>
        <w:t>w</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n</w:t>
      </w:r>
      <w:r w:rsidRPr="00CA4C9E">
        <w:rPr>
          <w:rFonts w:ascii="Candara" w:eastAsia="Verdana" w:hAnsi="Candara" w:cs="Verdana"/>
          <w:spacing w:val="2"/>
          <w:sz w:val="24"/>
          <w:szCs w:val="24"/>
        </w:rPr>
        <w:t>v</w:t>
      </w:r>
      <w:r w:rsidRPr="00CA4C9E">
        <w:rPr>
          <w:rFonts w:ascii="Candara" w:eastAsia="Verdana" w:hAnsi="Candara" w:cs="Verdana"/>
          <w:spacing w:val="-6"/>
          <w:sz w:val="24"/>
          <w:szCs w:val="24"/>
        </w:rPr>
        <w:t>o</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ent</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w:t>
      </w:r>
      <w:r w:rsidRPr="00CA4C9E">
        <w:rPr>
          <w:rFonts w:ascii="Candara" w:eastAsia="Verdana" w:hAnsi="Candara" w:cs="Verdana"/>
          <w:sz w:val="24"/>
          <w:szCs w:val="24"/>
        </w:rPr>
        <w:t>ca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p>
    <w:p w14:paraId="768ACF96" w14:textId="77777777" w:rsidR="00BF6693" w:rsidRPr="00CA4C9E" w:rsidRDefault="00883278">
      <w:pPr>
        <w:spacing w:before="1"/>
        <w:ind w:left="1181"/>
        <w:rPr>
          <w:rFonts w:ascii="Candara" w:eastAsia="Verdana" w:hAnsi="Candara" w:cs="Verdana"/>
          <w:sz w:val="24"/>
          <w:szCs w:val="24"/>
        </w:rPr>
      </w:pPr>
      <w:r w:rsidRPr="00CA4C9E">
        <w:rPr>
          <w:rFonts w:ascii="Candara" w:eastAsia="Verdana" w:hAnsi="Candara" w:cs="Verdana"/>
          <w:sz w:val="24"/>
          <w:szCs w:val="24"/>
        </w:rPr>
        <w:t>P</w:t>
      </w:r>
      <w:r w:rsidRPr="00CA4C9E">
        <w:rPr>
          <w:rFonts w:ascii="Candara" w:eastAsia="Verdana" w:hAnsi="Candara" w:cs="Verdana"/>
          <w:spacing w:val="-1"/>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ent</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d</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so w</w:t>
      </w:r>
      <w:r w:rsidRPr="00CA4C9E">
        <w:rPr>
          <w:rFonts w:ascii="Candara" w:eastAsia="Verdana" w:hAnsi="Candara" w:cs="Verdana"/>
          <w:spacing w:val="-1"/>
          <w:sz w:val="24"/>
          <w:szCs w:val="24"/>
        </w:rPr>
        <w:t>o</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8"/>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c</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ase</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sk</w:t>
      </w:r>
    </w:p>
    <w:p w14:paraId="464AA647" w14:textId="77777777" w:rsidR="00BF6693" w:rsidRPr="00CA4C9E" w:rsidRDefault="00883278">
      <w:pPr>
        <w:spacing w:before="1"/>
        <w:ind w:left="1181"/>
        <w:rPr>
          <w:rFonts w:ascii="Candara" w:eastAsia="Verdana" w:hAnsi="Candara" w:cs="Verdana"/>
          <w:sz w:val="24"/>
          <w:szCs w:val="24"/>
        </w:rPr>
      </w:pP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2"/>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w:t>
      </w:r>
      <w:r w:rsidRPr="00CA4C9E">
        <w:rPr>
          <w:rFonts w:ascii="Candara" w:eastAsia="Verdana" w:hAnsi="Candara" w:cs="Verdana"/>
          <w:sz w:val="24"/>
          <w:szCs w:val="24"/>
        </w:rPr>
        <w:t>.</w:t>
      </w:r>
    </w:p>
    <w:p w14:paraId="38D9C424" w14:textId="77777777" w:rsidR="00BF6693" w:rsidRPr="00CA4C9E" w:rsidRDefault="00883278">
      <w:pPr>
        <w:spacing w:before="1"/>
        <w:ind w:left="821"/>
        <w:rPr>
          <w:rFonts w:ascii="Candara" w:eastAsia="Verdana" w:hAnsi="Candara" w:cs="Verdana"/>
          <w:sz w:val="24"/>
          <w:szCs w:val="24"/>
        </w:rPr>
      </w:pPr>
      <w:r w:rsidRPr="00CA4C9E">
        <w:rPr>
          <w:rFonts w:ascii="Candara" w:eastAsia="Courier New" w:hAnsi="Candara" w:cs="Courier New"/>
          <w:sz w:val="24"/>
          <w:szCs w:val="24"/>
        </w:rPr>
        <w:t>o</w:t>
      </w:r>
      <w:r w:rsidRPr="00CA4C9E">
        <w:rPr>
          <w:rFonts w:ascii="Candara" w:eastAsia="Courier New" w:hAnsi="Candara" w:cs="Courier New"/>
          <w:spacing w:val="72"/>
          <w:sz w:val="24"/>
          <w:szCs w:val="24"/>
        </w:rPr>
        <w:t xml:space="preserve"> </w:t>
      </w:r>
      <w:r w:rsidRPr="00CA4C9E">
        <w:rPr>
          <w:rFonts w:ascii="Candara" w:eastAsia="Verdana" w:hAnsi="Candara" w:cs="Verdana"/>
          <w:spacing w:val="-1"/>
          <w:sz w:val="24"/>
          <w:szCs w:val="24"/>
        </w:rPr>
        <w:t>M</w:t>
      </w:r>
      <w:r w:rsidRPr="00CA4C9E">
        <w:rPr>
          <w:rFonts w:ascii="Candara" w:eastAsia="Verdana" w:hAnsi="Candara" w:cs="Verdana"/>
          <w:sz w:val="24"/>
          <w:szCs w:val="24"/>
        </w:rPr>
        <w:t>a</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3"/>
          <w:sz w:val="24"/>
          <w:szCs w:val="24"/>
        </w:rPr>
        <w:t>f</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en</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7"/>
          <w:sz w:val="24"/>
          <w:szCs w:val="24"/>
        </w:rPr>
        <w:t xml:space="preserve"> </w:t>
      </w:r>
      <w:r w:rsidRPr="00CA4C9E">
        <w:rPr>
          <w:rFonts w:ascii="Candara" w:eastAsia="Verdana" w:hAnsi="Candara" w:cs="Verdana"/>
          <w:b/>
          <w:spacing w:val="2"/>
          <w:sz w:val="24"/>
          <w:szCs w:val="24"/>
        </w:rPr>
        <w:t>n</w:t>
      </w:r>
      <w:r w:rsidRPr="00CA4C9E">
        <w:rPr>
          <w:rFonts w:ascii="Candara" w:eastAsia="Verdana" w:hAnsi="Candara" w:cs="Verdana"/>
          <w:b/>
          <w:spacing w:val="-1"/>
          <w:sz w:val="24"/>
          <w:szCs w:val="24"/>
        </w:rPr>
        <w:t>ee</w:t>
      </w:r>
      <w:r w:rsidRPr="00CA4C9E">
        <w:rPr>
          <w:rFonts w:ascii="Candara" w:eastAsia="Verdana" w:hAnsi="Candara" w:cs="Verdana"/>
          <w:b/>
          <w:sz w:val="24"/>
          <w:szCs w:val="24"/>
        </w:rPr>
        <w:t xml:space="preserve">d </w:t>
      </w:r>
      <w:r w:rsidRPr="00CA4C9E">
        <w:rPr>
          <w:rFonts w:ascii="Candara" w:eastAsia="Verdana" w:hAnsi="Candara" w:cs="Verdana"/>
          <w:b/>
          <w:spacing w:val="1"/>
          <w:sz w:val="24"/>
          <w:szCs w:val="24"/>
        </w:rPr>
        <w:t>t</w:t>
      </w:r>
      <w:r w:rsidRPr="00CA4C9E">
        <w:rPr>
          <w:rFonts w:ascii="Candara" w:eastAsia="Verdana" w:hAnsi="Candara" w:cs="Verdana"/>
          <w:b/>
          <w:sz w:val="24"/>
          <w:szCs w:val="24"/>
        </w:rPr>
        <w:t>o</w:t>
      </w:r>
      <w:r w:rsidRPr="00CA4C9E">
        <w:rPr>
          <w:rFonts w:ascii="Candara" w:eastAsia="Verdana" w:hAnsi="Candara" w:cs="Verdana"/>
          <w:b/>
          <w:spacing w:val="-1"/>
          <w:sz w:val="24"/>
          <w:szCs w:val="24"/>
        </w:rPr>
        <w:t xml:space="preserve"> </w:t>
      </w:r>
      <w:r w:rsidRPr="00CA4C9E">
        <w:rPr>
          <w:rFonts w:ascii="Candara" w:eastAsia="Verdana" w:hAnsi="Candara" w:cs="Verdana"/>
          <w:b/>
          <w:spacing w:val="-3"/>
          <w:sz w:val="24"/>
          <w:szCs w:val="24"/>
        </w:rPr>
        <w:t>k</w:t>
      </w:r>
      <w:r w:rsidRPr="00CA4C9E">
        <w:rPr>
          <w:rFonts w:ascii="Candara" w:eastAsia="Verdana" w:hAnsi="Candara" w:cs="Verdana"/>
          <w:b/>
          <w:spacing w:val="2"/>
          <w:sz w:val="24"/>
          <w:szCs w:val="24"/>
        </w:rPr>
        <w:t>n</w:t>
      </w:r>
      <w:r w:rsidRPr="00CA4C9E">
        <w:rPr>
          <w:rFonts w:ascii="Candara" w:eastAsia="Verdana" w:hAnsi="Candara" w:cs="Verdana"/>
          <w:b/>
          <w:spacing w:val="-2"/>
          <w:sz w:val="24"/>
          <w:szCs w:val="24"/>
        </w:rPr>
        <w:t>o</w:t>
      </w:r>
      <w:r w:rsidRPr="00CA4C9E">
        <w:rPr>
          <w:rFonts w:ascii="Candara" w:eastAsia="Verdana" w:hAnsi="Candara" w:cs="Verdana"/>
          <w:b/>
          <w:sz w:val="24"/>
          <w:szCs w:val="24"/>
        </w:rPr>
        <w:t>w</w:t>
      </w:r>
      <w:r w:rsidRPr="00CA4C9E">
        <w:rPr>
          <w:rFonts w:ascii="Candara" w:eastAsia="Verdana" w:hAnsi="Candara" w:cs="Verdana"/>
          <w:b/>
          <w:spacing w:val="6"/>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a</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l</w:t>
      </w:r>
      <w:r w:rsidRPr="00CA4C9E">
        <w:rPr>
          <w:rFonts w:ascii="Candara" w:eastAsia="Verdana" w:hAnsi="Candara" w:cs="Verdana"/>
          <w:spacing w:val="2"/>
          <w:sz w:val="24"/>
          <w:szCs w:val="24"/>
        </w:rPr>
        <w:t>y</w:t>
      </w:r>
      <w:r w:rsidRPr="00CA4C9E">
        <w:rPr>
          <w:rFonts w:ascii="Candara" w:eastAsia="Verdana" w:hAnsi="Candara" w:cs="Verdana"/>
          <w:sz w:val="24"/>
          <w:szCs w:val="24"/>
        </w:rPr>
        <w:t>.</w:t>
      </w:r>
    </w:p>
    <w:p w14:paraId="15466475" w14:textId="77777777" w:rsidR="00BF6693" w:rsidRPr="00CA4C9E" w:rsidRDefault="00BF6693">
      <w:pPr>
        <w:spacing w:before="6" w:line="100" w:lineRule="exact"/>
        <w:rPr>
          <w:rFonts w:ascii="Candara" w:hAnsi="Candara"/>
          <w:sz w:val="10"/>
          <w:szCs w:val="10"/>
        </w:rPr>
      </w:pPr>
    </w:p>
    <w:p w14:paraId="4888AC01" w14:textId="77777777" w:rsidR="00BF6693" w:rsidRPr="00CA4C9E" w:rsidRDefault="00BF6693">
      <w:pPr>
        <w:spacing w:line="200" w:lineRule="exact"/>
        <w:rPr>
          <w:rFonts w:ascii="Candara" w:hAnsi="Candara"/>
        </w:rPr>
      </w:pPr>
    </w:p>
    <w:p w14:paraId="3E3B717D" w14:textId="77777777" w:rsidR="00BF6693" w:rsidRPr="00CA4C9E" w:rsidRDefault="00883278">
      <w:pPr>
        <w:ind w:left="101"/>
        <w:rPr>
          <w:rFonts w:ascii="Candara" w:eastAsia="Verdana" w:hAnsi="Candara" w:cs="Verdana"/>
          <w:sz w:val="24"/>
          <w:szCs w:val="24"/>
        </w:rPr>
      </w:pPr>
      <w:r w:rsidRPr="00CA4C9E">
        <w:rPr>
          <w:rFonts w:ascii="Candara" w:eastAsia="Verdana" w:hAnsi="Candara" w:cs="Verdana"/>
          <w:b/>
          <w:spacing w:val="-1"/>
          <w:sz w:val="24"/>
          <w:szCs w:val="24"/>
        </w:rPr>
        <w:t>I</w:t>
      </w:r>
      <w:r w:rsidRPr="00CA4C9E">
        <w:rPr>
          <w:rFonts w:ascii="Candara" w:eastAsia="Verdana" w:hAnsi="Candara" w:cs="Verdana"/>
          <w:b/>
          <w:spacing w:val="2"/>
          <w:sz w:val="24"/>
          <w:szCs w:val="24"/>
        </w:rPr>
        <w:t>n</w:t>
      </w:r>
      <w:r w:rsidRPr="00CA4C9E">
        <w:rPr>
          <w:rFonts w:ascii="Candara" w:eastAsia="Verdana" w:hAnsi="Candara" w:cs="Verdana"/>
          <w:b/>
          <w:sz w:val="24"/>
          <w:szCs w:val="24"/>
        </w:rPr>
        <w:t>f</w:t>
      </w:r>
      <w:r w:rsidRPr="00CA4C9E">
        <w:rPr>
          <w:rFonts w:ascii="Candara" w:eastAsia="Verdana" w:hAnsi="Candara" w:cs="Verdana"/>
          <w:b/>
          <w:spacing w:val="-2"/>
          <w:sz w:val="24"/>
          <w:szCs w:val="24"/>
        </w:rPr>
        <w:t>o</w:t>
      </w:r>
      <w:r w:rsidRPr="00CA4C9E">
        <w:rPr>
          <w:rFonts w:ascii="Candara" w:eastAsia="Verdana" w:hAnsi="Candara" w:cs="Verdana"/>
          <w:b/>
          <w:sz w:val="24"/>
          <w:szCs w:val="24"/>
        </w:rPr>
        <w:t>r</w:t>
      </w:r>
      <w:r w:rsidRPr="00CA4C9E">
        <w:rPr>
          <w:rFonts w:ascii="Candara" w:eastAsia="Verdana" w:hAnsi="Candara" w:cs="Verdana"/>
          <w:b/>
          <w:spacing w:val="1"/>
          <w:sz w:val="24"/>
          <w:szCs w:val="24"/>
        </w:rPr>
        <w:t>m</w:t>
      </w:r>
      <w:r w:rsidRPr="00CA4C9E">
        <w:rPr>
          <w:rFonts w:ascii="Candara" w:eastAsia="Verdana" w:hAnsi="Candara" w:cs="Verdana"/>
          <w:b/>
          <w:spacing w:val="-2"/>
          <w:sz w:val="24"/>
          <w:szCs w:val="24"/>
        </w:rPr>
        <w:t>a</w:t>
      </w:r>
      <w:r w:rsidRPr="00CA4C9E">
        <w:rPr>
          <w:rFonts w:ascii="Candara" w:eastAsia="Verdana" w:hAnsi="Candara" w:cs="Verdana"/>
          <w:b/>
          <w:spacing w:val="1"/>
          <w:sz w:val="24"/>
          <w:szCs w:val="24"/>
        </w:rPr>
        <w:t>t</w:t>
      </w:r>
      <w:r w:rsidRPr="00CA4C9E">
        <w:rPr>
          <w:rFonts w:ascii="Candara" w:eastAsia="Verdana" w:hAnsi="Candara" w:cs="Verdana"/>
          <w:b/>
          <w:sz w:val="24"/>
          <w:szCs w:val="24"/>
        </w:rPr>
        <w:t>i</w:t>
      </w:r>
      <w:r w:rsidRPr="00CA4C9E">
        <w:rPr>
          <w:rFonts w:ascii="Candara" w:eastAsia="Verdana" w:hAnsi="Candara" w:cs="Verdana"/>
          <w:b/>
          <w:spacing w:val="-2"/>
          <w:sz w:val="24"/>
          <w:szCs w:val="24"/>
        </w:rPr>
        <w:t>o</w:t>
      </w:r>
      <w:r w:rsidRPr="00CA4C9E">
        <w:rPr>
          <w:rFonts w:ascii="Candara" w:eastAsia="Verdana" w:hAnsi="Candara" w:cs="Verdana"/>
          <w:b/>
          <w:sz w:val="24"/>
          <w:szCs w:val="24"/>
        </w:rPr>
        <w:t>n</w:t>
      </w:r>
      <w:r w:rsidRPr="00CA4C9E">
        <w:rPr>
          <w:rFonts w:ascii="Candara" w:eastAsia="Verdana" w:hAnsi="Candara" w:cs="Verdana"/>
          <w:b/>
          <w:spacing w:val="2"/>
          <w:sz w:val="24"/>
          <w:szCs w:val="24"/>
        </w:rPr>
        <w:t xml:space="preserve"> </w:t>
      </w:r>
      <w:r w:rsidRPr="00CA4C9E">
        <w:rPr>
          <w:rFonts w:ascii="Candara" w:eastAsia="Verdana" w:hAnsi="Candara" w:cs="Verdana"/>
          <w:b/>
          <w:spacing w:val="-1"/>
          <w:sz w:val="24"/>
          <w:szCs w:val="24"/>
        </w:rPr>
        <w:t>f</w:t>
      </w:r>
      <w:r w:rsidRPr="00CA4C9E">
        <w:rPr>
          <w:rFonts w:ascii="Candara" w:eastAsia="Verdana" w:hAnsi="Candara" w:cs="Verdana"/>
          <w:b/>
          <w:spacing w:val="-2"/>
          <w:sz w:val="24"/>
          <w:szCs w:val="24"/>
        </w:rPr>
        <w:t>o</w:t>
      </w:r>
      <w:r w:rsidRPr="00CA4C9E">
        <w:rPr>
          <w:rFonts w:ascii="Candara" w:eastAsia="Verdana" w:hAnsi="Candara" w:cs="Verdana"/>
          <w:b/>
          <w:sz w:val="24"/>
          <w:szCs w:val="24"/>
        </w:rPr>
        <w:t xml:space="preserve">r </w:t>
      </w:r>
      <w:r w:rsidRPr="00CA4C9E">
        <w:rPr>
          <w:rFonts w:ascii="Candara" w:eastAsia="Verdana" w:hAnsi="Candara" w:cs="Verdana"/>
          <w:b/>
          <w:spacing w:val="2"/>
          <w:sz w:val="24"/>
          <w:szCs w:val="24"/>
        </w:rPr>
        <w:t>s</w:t>
      </w:r>
      <w:r w:rsidRPr="00CA4C9E">
        <w:rPr>
          <w:rFonts w:ascii="Candara" w:eastAsia="Verdana" w:hAnsi="Candara" w:cs="Verdana"/>
          <w:b/>
          <w:spacing w:val="-2"/>
          <w:sz w:val="24"/>
          <w:szCs w:val="24"/>
        </w:rPr>
        <w:t>oc</w:t>
      </w:r>
      <w:r w:rsidRPr="00CA4C9E">
        <w:rPr>
          <w:rFonts w:ascii="Candara" w:eastAsia="Verdana" w:hAnsi="Candara" w:cs="Verdana"/>
          <w:b/>
          <w:spacing w:val="4"/>
          <w:sz w:val="24"/>
          <w:szCs w:val="24"/>
        </w:rPr>
        <w:t>i</w:t>
      </w:r>
      <w:r w:rsidRPr="00CA4C9E">
        <w:rPr>
          <w:rFonts w:ascii="Candara" w:eastAsia="Verdana" w:hAnsi="Candara" w:cs="Verdana"/>
          <w:b/>
          <w:spacing w:val="-2"/>
          <w:sz w:val="24"/>
          <w:szCs w:val="24"/>
        </w:rPr>
        <w:t>a</w:t>
      </w:r>
      <w:r w:rsidRPr="00CA4C9E">
        <w:rPr>
          <w:rFonts w:ascii="Candara" w:eastAsia="Verdana" w:hAnsi="Candara" w:cs="Verdana"/>
          <w:b/>
          <w:sz w:val="24"/>
          <w:szCs w:val="24"/>
        </w:rPr>
        <w:t xml:space="preserve">l </w:t>
      </w:r>
      <w:r w:rsidRPr="00CA4C9E">
        <w:rPr>
          <w:rFonts w:ascii="Candara" w:eastAsia="Verdana" w:hAnsi="Candara" w:cs="Verdana"/>
          <w:b/>
          <w:spacing w:val="3"/>
          <w:sz w:val="24"/>
          <w:szCs w:val="24"/>
        </w:rPr>
        <w:t>c</w:t>
      </w:r>
      <w:r w:rsidRPr="00CA4C9E">
        <w:rPr>
          <w:rFonts w:ascii="Candara" w:eastAsia="Verdana" w:hAnsi="Candara" w:cs="Verdana"/>
          <w:b/>
          <w:spacing w:val="-2"/>
          <w:sz w:val="24"/>
          <w:szCs w:val="24"/>
        </w:rPr>
        <w:t>a</w:t>
      </w:r>
      <w:r w:rsidRPr="00CA4C9E">
        <w:rPr>
          <w:rFonts w:ascii="Candara" w:eastAsia="Verdana" w:hAnsi="Candara" w:cs="Verdana"/>
          <w:b/>
          <w:sz w:val="24"/>
          <w:szCs w:val="24"/>
        </w:rPr>
        <w:t xml:space="preserve">re </w:t>
      </w:r>
      <w:r w:rsidRPr="00CA4C9E">
        <w:rPr>
          <w:rFonts w:ascii="Candara" w:eastAsia="Verdana" w:hAnsi="Candara" w:cs="Verdana"/>
          <w:b/>
          <w:spacing w:val="-2"/>
          <w:sz w:val="24"/>
          <w:szCs w:val="24"/>
        </w:rPr>
        <w:t>o</w:t>
      </w:r>
      <w:r w:rsidRPr="00CA4C9E">
        <w:rPr>
          <w:rFonts w:ascii="Candara" w:eastAsia="Verdana" w:hAnsi="Candara" w:cs="Verdana"/>
          <w:b/>
          <w:sz w:val="24"/>
          <w:szCs w:val="24"/>
        </w:rPr>
        <w:t xml:space="preserve">r </w:t>
      </w:r>
      <w:r w:rsidRPr="00CA4C9E">
        <w:rPr>
          <w:rFonts w:ascii="Candara" w:eastAsia="Verdana" w:hAnsi="Candara" w:cs="Verdana"/>
          <w:b/>
          <w:spacing w:val="1"/>
          <w:sz w:val="24"/>
          <w:szCs w:val="24"/>
        </w:rPr>
        <w:t>t</w:t>
      </w:r>
      <w:r w:rsidRPr="00CA4C9E">
        <w:rPr>
          <w:rFonts w:ascii="Candara" w:eastAsia="Verdana" w:hAnsi="Candara" w:cs="Verdana"/>
          <w:b/>
          <w:spacing w:val="2"/>
          <w:sz w:val="24"/>
          <w:szCs w:val="24"/>
        </w:rPr>
        <w:t>h</w:t>
      </w:r>
      <w:r w:rsidRPr="00CA4C9E">
        <w:rPr>
          <w:rFonts w:ascii="Candara" w:eastAsia="Verdana" w:hAnsi="Candara" w:cs="Verdana"/>
          <w:b/>
          <w:sz w:val="24"/>
          <w:szCs w:val="24"/>
        </w:rPr>
        <w:t xml:space="preserve">e </w:t>
      </w:r>
      <w:r w:rsidR="0033272E" w:rsidRPr="00CA4C9E">
        <w:rPr>
          <w:rFonts w:ascii="Candara" w:eastAsia="Verdana" w:hAnsi="Candara" w:cs="Verdana"/>
          <w:b/>
          <w:spacing w:val="4"/>
          <w:sz w:val="24"/>
          <w:szCs w:val="24"/>
        </w:rPr>
        <w:t>West Mercia Constabulary</w:t>
      </w:r>
      <w:r w:rsidRPr="00CA4C9E">
        <w:rPr>
          <w:rFonts w:ascii="Candara" w:eastAsia="Verdana" w:hAnsi="Candara" w:cs="Verdana"/>
          <w:b/>
          <w:spacing w:val="8"/>
          <w:sz w:val="24"/>
          <w:szCs w:val="24"/>
        </w:rPr>
        <w:t xml:space="preserve"> </w:t>
      </w:r>
      <w:r w:rsidRPr="00CA4C9E">
        <w:rPr>
          <w:rFonts w:ascii="Candara" w:eastAsia="Verdana" w:hAnsi="Candara" w:cs="Verdana"/>
          <w:b/>
          <w:spacing w:val="-2"/>
          <w:sz w:val="24"/>
          <w:szCs w:val="24"/>
        </w:rPr>
        <w:t>a</w:t>
      </w:r>
      <w:r w:rsidRPr="00CA4C9E">
        <w:rPr>
          <w:rFonts w:ascii="Candara" w:eastAsia="Verdana" w:hAnsi="Candara" w:cs="Verdana"/>
          <w:b/>
          <w:sz w:val="24"/>
          <w:szCs w:val="24"/>
        </w:rPr>
        <w:t>b</w:t>
      </w:r>
      <w:r w:rsidRPr="00CA4C9E">
        <w:rPr>
          <w:rFonts w:ascii="Candara" w:eastAsia="Verdana" w:hAnsi="Candara" w:cs="Verdana"/>
          <w:b/>
          <w:spacing w:val="-1"/>
          <w:sz w:val="24"/>
          <w:szCs w:val="24"/>
        </w:rPr>
        <w:t>o</w:t>
      </w:r>
      <w:r w:rsidRPr="00CA4C9E">
        <w:rPr>
          <w:rFonts w:ascii="Candara" w:eastAsia="Verdana" w:hAnsi="Candara" w:cs="Verdana"/>
          <w:b/>
          <w:spacing w:val="2"/>
          <w:sz w:val="24"/>
          <w:szCs w:val="24"/>
        </w:rPr>
        <w:t>u</w:t>
      </w:r>
      <w:r w:rsidRPr="00CA4C9E">
        <w:rPr>
          <w:rFonts w:ascii="Candara" w:eastAsia="Verdana" w:hAnsi="Candara" w:cs="Verdana"/>
          <w:b/>
          <w:sz w:val="24"/>
          <w:szCs w:val="24"/>
        </w:rPr>
        <w:t>t</w:t>
      </w:r>
      <w:r w:rsidRPr="00CA4C9E">
        <w:rPr>
          <w:rFonts w:ascii="Candara" w:eastAsia="Verdana" w:hAnsi="Candara" w:cs="Verdana"/>
          <w:b/>
          <w:spacing w:val="1"/>
          <w:sz w:val="24"/>
          <w:szCs w:val="24"/>
        </w:rPr>
        <w:t xml:space="preserve"> s</w:t>
      </w:r>
      <w:r w:rsidRPr="00CA4C9E">
        <w:rPr>
          <w:rFonts w:ascii="Candara" w:eastAsia="Verdana" w:hAnsi="Candara" w:cs="Verdana"/>
          <w:b/>
          <w:spacing w:val="2"/>
          <w:sz w:val="24"/>
          <w:szCs w:val="24"/>
        </w:rPr>
        <w:t>u</w:t>
      </w:r>
      <w:r w:rsidRPr="00CA4C9E">
        <w:rPr>
          <w:rFonts w:ascii="Candara" w:eastAsia="Verdana" w:hAnsi="Candara" w:cs="Verdana"/>
          <w:b/>
          <w:spacing w:val="1"/>
          <w:sz w:val="24"/>
          <w:szCs w:val="24"/>
        </w:rPr>
        <w:t>s</w:t>
      </w:r>
      <w:r w:rsidRPr="00CA4C9E">
        <w:rPr>
          <w:rFonts w:ascii="Candara" w:eastAsia="Verdana" w:hAnsi="Candara" w:cs="Verdana"/>
          <w:b/>
          <w:sz w:val="24"/>
          <w:szCs w:val="24"/>
        </w:rPr>
        <w:t>pe</w:t>
      </w:r>
      <w:r w:rsidRPr="00CA4C9E">
        <w:rPr>
          <w:rFonts w:ascii="Candara" w:eastAsia="Verdana" w:hAnsi="Candara" w:cs="Verdana"/>
          <w:b/>
          <w:spacing w:val="-3"/>
          <w:sz w:val="24"/>
          <w:szCs w:val="24"/>
        </w:rPr>
        <w:t>c</w:t>
      </w:r>
      <w:r w:rsidRPr="00CA4C9E">
        <w:rPr>
          <w:rFonts w:ascii="Candara" w:eastAsia="Verdana" w:hAnsi="Candara" w:cs="Verdana"/>
          <w:b/>
          <w:spacing w:val="1"/>
          <w:sz w:val="24"/>
          <w:szCs w:val="24"/>
        </w:rPr>
        <w:t>t</w:t>
      </w:r>
      <w:r w:rsidRPr="00CA4C9E">
        <w:rPr>
          <w:rFonts w:ascii="Candara" w:eastAsia="Verdana" w:hAnsi="Candara" w:cs="Verdana"/>
          <w:b/>
          <w:spacing w:val="-1"/>
          <w:sz w:val="24"/>
          <w:szCs w:val="24"/>
        </w:rPr>
        <w:t>e</w:t>
      </w:r>
      <w:r w:rsidRPr="00CA4C9E">
        <w:rPr>
          <w:rFonts w:ascii="Candara" w:eastAsia="Verdana" w:hAnsi="Candara" w:cs="Verdana"/>
          <w:b/>
          <w:sz w:val="24"/>
          <w:szCs w:val="24"/>
        </w:rPr>
        <w:t xml:space="preserve">d </w:t>
      </w:r>
      <w:r w:rsidRPr="00CA4C9E">
        <w:rPr>
          <w:rFonts w:ascii="Candara" w:eastAsia="Verdana" w:hAnsi="Candara" w:cs="Verdana"/>
          <w:b/>
          <w:spacing w:val="-2"/>
          <w:sz w:val="24"/>
          <w:szCs w:val="24"/>
        </w:rPr>
        <w:t>a</w:t>
      </w:r>
      <w:r w:rsidRPr="00CA4C9E">
        <w:rPr>
          <w:rFonts w:ascii="Candara" w:eastAsia="Verdana" w:hAnsi="Candara" w:cs="Verdana"/>
          <w:b/>
          <w:sz w:val="24"/>
          <w:szCs w:val="24"/>
        </w:rPr>
        <w:t>b</w:t>
      </w:r>
      <w:r w:rsidRPr="00CA4C9E">
        <w:rPr>
          <w:rFonts w:ascii="Candara" w:eastAsia="Verdana" w:hAnsi="Candara" w:cs="Verdana"/>
          <w:b/>
          <w:spacing w:val="2"/>
          <w:sz w:val="24"/>
          <w:szCs w:val="24"/>
        </w:rPr>
        <w:t>u</w:t>
      </w:r>
      <w:r w:rsidRPr="00CA4C9E">
        <w:rPr>
          <w:rFonts w:ascii="Candara" w:eastAsia="Verdana" w:hAnsi="Candara" w:cs="Verdana"/>
          <w:b/>
          <w:spacing w:val="1"/>
          <w:sz w:val="24"/>
          <w:szCs w:val="24"/>
        </w:rPr>
        <w:t>s</w:t>
      </w:r>
      <w:r w:rsidRPr="00CA4C9E">
        <w:rPr>
          <w:rFonts w:ascii="Candara" w:eastAsia="Verdana" w:hAnsi="Candara" w:cs="Verdana"/>
          <w:b/>
          <w:sz w:val="24"/>
          <w:szCs w:val="24"/>
        </w:rPr>
        <w:t>e</w:t>
      </w:r>
    </w:p>
    <w:p w14:paraId="097D9B0F" w14:textId="77777777" w:rsidR="00BF6693" w:rsidRPr="00CA4C9E" w:rsidRDefault="00BF6693">
      <w:pPr>
        <w:spacing w:before="4" w:line="200" w:lineRule="exact"/>
        <w:rPr>
          <w:rFonts w:ascii="Candara" w:hAnsi="Candara"/>
        </w:rPr>
      </w:pPr>
    </w:p>
    <w:p w14:paraId="32B24F57" w14:textId="77777777" w:rsidR="00BF6693" w:rsidRPr="00CA4C9E" w:rsidRDefault="00883278">
      <w:pPr>
        <w:ind w:left="101" w:right="408"/>
        <w:rPr>
          <w:rFonts w:ascii="Candara" w:eastAsia="Verdana" w:hAnsi="Candara" w:cs="Verdana"/>
          <w:sz w:val="24"/>
          <w:szCs w:val="24"/>
        </w:rPr>
      </w:pP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14"/>
          <w:sz w:val="24"/>
          <w:szCs w:val="24"/>
        </w:rPr>
        <w:t xml:space="preserve"> </w:t>
      </w:r>
      <w:r w:rsidRPr="00CA4C9E">
        <w:rPr>
          <w:rFonts w:ascii="Candara" w:eastAsia="Verdana" w:hAnsi="Candara" w:cs="Verdana"/>
          <w:spacing w:val="1"/>
          <w:sz w:val="24"/>
          <w:szCs w:val="24"/>
        </w:rPr>
        <w:t>en</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at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pacing w:val="-4"/>
          <w:sz w:val="24"/>
          <w:szCs w:val="24"/>
        </w:rPr>
        <w:t>e</w:t>
      </w:r>
      <w:r w:rsidRPr="00CA4C9E">
        <w:rPr>
          <w:rFonts w:ascii="Candara" w:eastAsia="Verdana" w:hAnsi="Candara" w:cs="Verdana"/>
          <w:spacing w:val="-3"/>
          <w:sz w:val="24"/>
          <w:szCs w:val="24"/>
        </w:rPr>
        <w:t>l</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f</w:t>
      </w:r>
      <w:r w:rsidRPr="00CA4C9E">
        <w:rPr>
          <w:rFonts w:ascii="Candara" w:eastAsia="Verdana" w:hAnsi="Candara" w:cs="Verdana"/>
          <w:spacing w:val="-3"/>
          <w:sz w:val="24"/>
          <w:szCs w:val="24"/>
        </w:rPr>
        <w:t>u</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z w:val="24"/>
          <w:szCs w:val="24"/>
        </w:rPr>
        <w:t>as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z w:val="24"/>
          <w:szCs w:val="24"/>
        </w:rPr>
        <w:t>ss</w:t>
      </w:r>
      <w:r w:rsidRPr="00CA4C9E">
        <w:rPr>
          <w:rFonts w:ascii="Candara" w:eastAsia="Verdana" w:hAnsi="Candara" w:cs="Verdana"/>
          <w:spacing w:val="5"/>
          <w:sz w:val="24"/>
          <w:szCs w:val="24"/>
        </w:rPr>
        <w:t>i</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le</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ile</w:t>
      </w:r>
      <w:r w:rsidRPr="00CA4C9E">
        <w:rPr>
          <w:rFonts w:ascii="Candara" w:eastAsia="Verdana" w:hAnsi="Candara" w:cs="Verdana"/>
          <w:sz w:val="24"/>
          <w:szCs w:val="24"/>
        </w:rPr>
        <w:t xml:space="preserve">d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wa</w:t>
      </w:r>
      <w:r w:rsidRPr="00CA4C9E">
        <w:rPr>
          <w:rFonts w:ascii="Candara" w:eastAsia="Verdana" w:hAnsi="Candara" w:cs="Verdana"/>
          <w:spacing w:val="2"/>
          <w:sz w:val="24"/>
          <w:szCs w:val="24"/>
        </w:rPr>
        <w:t>y</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m</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 w</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z w:val="24"/>
          <w:szCs w:val="24"/>
        </w:rPr>
        <w:t>ch</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lu</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6"/>
          <w:sz w:val="24"/>
          <w:szCs w:val="24"/>
        </w:rPr>
        <w:t>g</w:t>
      </w:r>
      <w:r w:rsidRPr="00CA4C9E">
        <w:rPr>
          <w:rFonts w:ascii="Candara" w:eastAsia="Verdana" w:hAnsi="Candara" w:cs="Verdana"/>
          <w:sz w:val="24"/>
          <w:szCs w:val="24"/>
        </w:rPr>
        <w:t>:</w:t>
      </w:r>
    </w:p>
    <w:p w14:paraId="7D9A7B9E" w14:textId="77777777" w:rsidR="00BF6693" w:rsidRPr="00CA4C9E" w:rsidRDefault="00BF6693">
      <w:pPr>
        <w:spacing w:before="3" w:line="100" w:lineRule="exact"/>
        <w:rPr>
          <w:rFonts w:ascii="Candara" w:hAnsi="Candara"/>
          <w:sz w:val="10"/>
          <w:szCs w:val="10"/>
        </w:rPr>
      </w:pPr>
    </w:p>
    <w:p w14:paraId="2A855363" w14:textId="15FD5BF8" w:rsidR="00BF6693" w:rsidRPr="004B19CE" w:rsidRDefault="00883278" w:rsidP="004B19CE">
      <w:pPr>
        <w:pStyle w:val="ListParagraph"/>
        <w:numPr>
          <w:ilvl w:val="1"/>
          <w:numId w:val="19"/>
        </w:numPr>
        <w:rPr>
          <w:rFonts w:ascii="Candara" w:eastAsia="Verdana" w:hAnsi="Candara" w:cs="Verdana"/>
          <w:sz w:val="24"/>
          <w:szCs w:val="24"/>
        </w:rPr>
      </w:pPr>
      <w:r w:rsidRPr="004B19CE">
        <w:rPr>
          <w:rFonts w:ascii="Candara" w:eastAsia="Verdana" w:hAnsi="Candara" w:cs="Verdana"/>
          <w:spacing w:val="1"/>
          <w:sz w:val="24"/>
          <w:szCs w:val="24"/>
        </w:rPr>
        <w:t>Th</w:t>
      </w:r>
      <w:r w:rsidRPr="004B19CE">
        <w:rPr>
          <w:rFonts w:ascii="Candara" w:eastAsia="Verdana" w:hAnsi="Candara" w:cs="Verdana"/>
          <w:sz w:val="24"/>
          <w:szCs w:val="24"/>
        </w:rPr>
        <w:t>e</w:t>
      </w:r>
      <w:r w:rsidRPr="004B19CE">
        <w:rPr>
          <w:rFonts w:ascii="Candara" w:eastAsia="Verdana" w:hAnsi="Candara" w:cs="Verdana"/>
          <w:spacing w:val="3"/>
          <w:sz w:val="24"/>
          <w:szCs w:val="24"/>
        </w:rPr>
        <w:t xml:space="preserve"> </w:t>
      </w:r>
      <w:r w:rsidRPr="004B19CE">
        <w:rPr>
          <w:rFonts w:ascii="Candara" w:eastAsia="Verdana" w:hAnsi="Candara" w:cs="Verdana"/>
          <w:spacing w:val="-2"/>
          <w:sz w:val="24"/>
          <w:szCs w:val="24"/>
        </w:rPr>
        <w:t>r</w:t>
      </w:r>
      <w:r w:rsidRPr="004B19CE">
        <w:rPr>
          <w:rFonts w:ascii="Candara" w:eastAsia="Verdana" w:hAnsi="Candara" w:cs="Verdana"/>
          <w:spacing w:val="1"/>
          <w:sz w:val="24"/>
          <w:szCs w:val="24"/>
        </w:rPr>
        <w:t>e</w:t>
      </w:r>
      <w:r w:rsidRPr="004B19CE">
        <w:rPr>
          <w:rFonts w:ascii="Candara" w:eastAsia="Verdana" w:hAnsi="Candara" w:cs="Verdana"/>
          <w:sz w:val="24"/>
          <w:szCs w:val="24"/>
        </w:rPr>
        <w:t>as</w:t>
      </w:r>
      <w:r w:rsidRPr="004B19CE">
        <w:rPr>
          <w:rFonts w:ascii="Candara" w:eastAsia="Verdana" w:hAnsi="Candara" w:cs="Verdana"/>
          <w:spacing w:val="-2"/>
          <w:sz w:val="24"/>
          <w:szCs w:val="24"/>
        </w:rPr>
        <w:t>o</w:t>
      </w:r>
      <w:r w:rsidRPr="004B19CE">
        <w:rPr>
          <w:rFonts w:ascii="Candara" w:eastAsia="Verdana" w:hAnsi="Candara" w:cs="Verdana"/>
          <w:spacing w:val="1"/>
          <w:sz w:val="24"/>
          <w:szCs w:val="24"/>
        </w:rPr>
        <w:t>n</w:t>
      </w:r>
      <w:r w:rsidRPr="004B19CE">
        <w:rPr>
          <w:rFonts w:ascii="Candara" w:eastAsia="Verdana" w:hAnsi="Candara" w:cs="Verdana"/>
          <w:sz w:val="24"/>
          <w:szCs w:val="24"/>
        </w:rPr>
        <w:t>s</w:t>
      </w:r>
      <w:r w:rsidRPr="004B19CE">
        <w:rPr>
          <w:rFonts w:ascii="Candara" w:eastAsia="Verdana" w:hAnsi="Candara" w:cs="Verdana"/>
          <w:spacing w:val="-3"/>
          <w:sz w:val="24"/>
          <w:szCs w:val="24"/>
        </w:rPr>
        <w:t xml:space="preserve"> </w:t>
      </w:r>
      <w:r w:rsidRPr="004B19CE">
        <w:rPr>
          <w:rFonts w:ascii="Candara" w:eastAsia="Verdana" w:hAnsi="Candara" w:cs="Verdana"/>
          <w:spacing w:val="2"/>
          <w:sz w:val="24"/>
          <w:szCs w:val="24"/>
        </w:rPr>
        <w:t>f</w:t>
      </w:r>
      <w:r w:rsidRPr="004B19CE">
        <w:rPr>
          <w:rFonts w:ascii="Candara" w:eastAsia="Verdana" w:hAnsi="Candara" w:cs="Verdana"/>
          <w:spacing w:val="-2"/>
          <w:sz w:val="24"/>
          <w:szCs w:val="24"/>
        </w:rPr>
        <w:t>o</w:t>
      </w:r>
      <w:r w:rsidRPr="004B19CE">
        <w:rPr>
          <w:rFonts w:ascii="Candara" w:eastAsia="Verdana" w:hAnsi="Candara" w:cs="Verdana"/>
          <w:sz w:val="24"/>
          <w:szCs w:val="24"/>
        </w:rPr>
        <w:t xml:space="preserve">r </w:t>
      </w:r>
      <w:r w:rsidRPr="004B19CE">
        <w:rPr>
          <w:rFonts w:ascii="Candara" w:eastAsia="Verdana" w:hAnsi="Candara" w:cs="Verdana"/>
          <w:spacing w:val="2"/>
          <w:sz w:val="24"/>
          <w:szCs w:val="24"/>
        </w:rPr>
        <w:t>y</w:t>
      </w:r>
      <w:r w:rsidRPr="004B19CE">
        <w:rPr>
          <w:rFonts w:ascii="Candara" w:eastAsia="Verdana" w:hAnsi="Candara" w:cs="Verdana"/>
          <w:spacing w:val="-2"/>
          <w:sz w:val="24"/>
          <w:szCs w:val="24"/>
        </w:rPr>
        <w:t>o</w:t>
      </w:r>
      <w:r w:rsidRPr="004B19CE">
        <w:rPr>
          <w:rFonts w:ascii="Candara" w:eastAsia="Verdana" w:hAnsi="Candara" w:cs="Verdana"/>
          <w:spacing w:val="1"/>
          <w:sz w:val="24"/>
          <w:szCs w:val="24"/>
        </w:rPr>
        <w:t>u</w:t>
      </w:r>
      <w:r w:rsidRPr="004B19CE">
        <w:rPr>
          <w:rFonts w:ascii="Candara" w:eastAsia="Verdana" w:hAnsi="Candara" w:cs="Verdana"/>
          <w:sz w:val="24"/>
          <w:szCs w:val="24"/>
        </w:rPr>
        <w:t>r c</w:t>
      </w:r>
      <w:r w:rsidRPr="004B19CE">
        <w:rPr>
          <w:rFonts w:ascii="Candara" w:eastAsia="Verdana" w:hAnsi="Candara" w:cs="Verdana"/>
          <w:spacing w:val="-2"/>
          <w:sz w:val="24"/>
          <w:szCs w:val="24"/>
        </w:rPr>
        <w:t>o</w:t>
      </w:r>
      <w:r w:rsidRPr="004B19CE">
        <w:rPr>
          <w:rFonts w:ascii="Candara" w:eastAsia="Verdana" w:hAnsi="Candara" w:cs="Verdana"/>
          <w:spacing w:val="1"/>
          <w:sz w:val="24"/>
          <w:szCs w:val="24"/>
        </w:rPr>
        <w:t>n</w:t>
      </w:r>
      <w:r w:rsidRPr="004B19CE">
        <w:rPr>
          <w:rFonts w:ascii="Candara" w:eastAsia="Verdana" w:hAnsi="Candara" w:cs="Verdana"/>
          <w:sz w:val="24"/>
          <w:szCs w:val="24"/>
        </w:rPr>
        <w:t>ce</w:t>
      </w:r>
      <w:r w:rsidRPr="004B19CE">
        <w:rPr>
          <w:rFonts w:ascii="Candara" w:eastAsia="Verdana" w:hAnsi="Candara" w:cs="Verdana"/>
          <w:spacing w:val="-1"/>
          <w:sz w:val="24"/>
          <w:szCs w:val="24"/>
        </w:rPr>
        <w:t>r</w:t>
      </w:r>
      <w:r w:rsidRPr="004B19CE">
        <w:rPr>
          <w:rFonts w:ascii="Candara" w:eastAsia="Verdana" w:hAnsi="Candara" w:cs="Verdana"/>
          <w:sz w:val="24"/>
          <w:szCs w:val="24"/>
        </w:rPr>
        <w:t>n</w:t>
      </w:r>
    </w:p>
    <w:p w14:paraId="57DCC186" w14:textId="029A1B12" w:rsidR="00BF6693" w:rsidRPr="004B19CE" w:rsidRDefault="00883278" w:rsidP="004B19CE">
      <w:pPr>
        <w:pStyle w:val="ListParagraph"/>
        <w:numPr>
          <w:ilvl w:val="1"/>
          <w:numId w:val="19"/>
        </w:numPr>
        <w:spacing w:line="280" w:lineRule="exact"/>
        <w:rPr>
          <w:rFonts w:ascii="Candara" w:eastAsia="Verdana" w:hAnsi="Candara" w:cs="Verdana"/>
          <w:sz w:val="24"/>
          <w:szCs w:val="24"/>
        </w:rPr>
      </w:pPr>
      <w:r w:rsidRPr="004B19CE">
        <w:rPr>
          <w:rFonts w:ascii="Candara" w:eastAsia="Verdana" w:hAnsi="Candara" w:cs="Verdana"/>
          <w:spacing w:val="1"/>
          <w:position w:val="-1"/>
          <w:sz w:val="24"/>
          <w:szCs w:val="24"/>
        </w:rPr>
        <w:t>F</w:t>
      </w:r>
      <w:r w:rsidRPr="004B19CE">
        <w:rPr>
          <w:rFonts w:ascii="Candara" w:eastAsia="Verdana" w:hAnsi="Candara" w:cs="Verdana"/>
          <w:spacing w:val="-3"/>
          <w:position w:val="-1"/>
          <w:sz w:val="24"/>
          <w:szCs w:val="24"/>
        </w:rPr>
        <w:t>u</w:t>
      </w:r>
      <w:r w:rsidRPr="004B19CE">
        <w:rPr>
          <w:rFonts w:ascii="Candara" w:eastAsia="Verdana" w:hAnsi="Candara" w:cs="Verdana"/>
          <w:spacing w:val="1"/>
          <w:position w:val="-1"/>
          <w:sz w:val="24"/>
          <w:szCs w:val="24"/>
        </w:rPr>
        <w:t>l</w:t>
      </w:r>
      <w:r w:rsidRPr="004B19CE">
        <w:rPr>
          <w:rFonts w:ascii="Candara" w:eastAsia="Verdana" w:hAnsi="Candara" w:cs="Verdana"/>
          <w:position w:val="-1"/>
          <w:sz w:val="24"/>
          <w:szCs w:val="24"/>
        </w:rPr>
        <w:t>l</w:t>
      </w:r>
      <w:r w:rsidRPr="004B19CE">
        <w:rPr>
          <w:rFonts w:ascii="Candara" w:eastAsia="Verdana" w:hAnsi="Candara" w:cs="Verdana"/>
          <w:spacing w:val="3"/>
          <w:position w:val="-1"/>
          <w:sz w:val="24"/>
          <w:szCs w:val="24"/>
        </w:rPr>
        <w:t xml:space="preserve"> </w:t>
      </w:r>
      <w:r w:rsidRPr="004B19CE">
        <w:rPr>
          <w:rFonts w:ascii="Candara" w:eastAsia="Verdana" w:hAnsi="Candara" w:cs="Verdana"/>
          <w:spacing w:val="1"/>
          <w:position w:val="-1"/>
          <w:sz w:val="24"/>
          <w:szCs w:val="24"/>
        </w:rPr>
        <w:t>n</w:t>
      </w:r>
      <w:r w:rsidRPr="004B19CE">
        <w:rPr>
          <w:rFonts w:ascii="Candara" w:eastAsia="Verdana" w:hAnsi="Candara" w:cs="Verdana"/>
          <w:position w:val="-1"/>
          <w:sz w:val="24"/>
          <w:szCs w:val="24"/>
        </w:rPr>
        <w:t>a</w:t>
      </w:r>
      <w:r w:rsidRPr="004B19CE">
        <w:rPr>
          <w:rFonts w:ascii="Candara" w:eastAsia="Verdana" w:hAnsi="Candara" w:cs="Verdana"/>
          <w:spacing w:val="-3"/>
          <w:position w:val="-1"/>
          <w:sz w:val="24"/>
          <w:szCs w:val="24"/>
        </w:rPr>
        <w:t>m</w:t>
      </w:r>
      <w:r w:rsidRPr="004B19CE">
        <w:rPr>
          <w:rFonts w:ascii="Candara" w:eastAsia="Verdana" w:hAnsi="Candara" w:cs="Verdana"/>
          <w:position w:val="-1"/>
          <w:sz w:val="24"/>
          <w:szCs w:val="24"/>
        </w:rPr>
        <w:t>e</w:t>
      </w:r>
      <w:r w:rsidRPr="004B19CE">
        <w:rPr>
          <w:rFonts w:ascii="Candara" w:eastAsia="Verdana" w:hAnsi="Candara" w:cs="Verdana"/>
          <w:spacing w:val="3"/>
          <w:position w:val="-1"/>
          <w:sz w:val="24"/>
          <w:szCs w:val="24"/>
        </w:rPr>
        <w:t xml:space="preserve"> </w:t>
      </w:r>
      <w:r w:rsidRPr="004B19CE">
        <w:rPr>
          <w:rFonts w:ascii="Candara" w:eastAsia="Verdana" w:hAnsi="Candara" w:cs="Verdana"/>
          <w:position w:val="-1"/>
          <w:sz w:val="24"/>
          <w:szCs w:val="24"/>
        </w:rPr>
        <w:t>a</w:t>
      </w:r>
      <w:r w:rsidRPr="004B19CE">
        <w:rPr>
          <w:rFonts w:ascii="Candara" w:eastAsia="Verdana" w:hAnsi="Candara" w:cs="Verdana"/>
          <w:spacing w:val="1"/>
          <w:position w:val="-1"/>
          <w:sz w:val="24"/>
          <w:szCs w:val="24"/>
        </w:rPr>
        <w:t>n</w:t>
      </w:r>
      <w:r w:rsidRPr="004B19CE">
        <w:rPr>
          <w:rFonts w:ascii="Candara" w:eastAsia="Verdana" w:hAnsi="Candara" w:cs="Verdana"/>
          <w:position w:val="-1"/>
          <w:sz w:val="24"/>
          <w:szCs w:val="24"/>
        </w:rPr>
        <w:t>d</w:t>
      </w:r>
      <w:r w:rsidRPr="004B19CE">
        <w:rPr>
          <w:rFonts w:ascii="Candara" w:eastAsia="Verdana" w:hAnsi="Candara" w:cs="Verdana"/>
          <w:spacing w:val="-4"/>
          <w:position w:val="-1"/>
          <w:sz w:val="24"/>
          <w:szCs w:val="24"/>
        </w:rPr>
        <w:t xml:space="preserve"> </w:t>
      </w:r>
      <w:r w:rsidRPr="004B19CE">
        <w:rPr>
          <w:rFonts w:ascii="Candara" w:eastAsia="Verdana" w:hAnsi="Candara" w:cs="Verdana"/>
          <w:spacing w:val="-1"/>
          <w:position w:val="-1"/>
          <w:sz w:val="24"/>
          <w:szCs w:val="24"/>
        </w:rPr>
        <w:t>d</w:t>
      </w:r>
      <w:r w:rsidRPr="004B19CE">
        <w:rPr>
          <w:rFonts w:ascii="Candara" w:eastAsia="Verdana" w:hAnsi="Candara" w:cs="Verdana"/>
          <w:position w:val="-1"/>
          <w:sz w:val="24"/>
          <w:szCs w:val="24"/>
        </w:rPr>
        <w:t>a</w:t>
      </w:r>
      <w:r w:rsidRPr="004B19CE">
        <w:rPr>
          <w:rFonts w:ascii="Candara" w:eastAsia="Verdana" w:hAnsi="Candara" w:cs="Verdana"/>
          <w:spacing w:val="1"/>
          <w:position w:val="-1"/>
          <w:sz w:val="24"/>
          <w:szCs w:val="24"/>
        </w:rPr>
        <w:t>t</w:t>
      </w:r>
      <w:r w:rsidRPr="004B19CE">
        <w:rPr>
          <w:rFonts w:ascii="Candara" w:eastAsia="Verdana" w:hAnsi="Candara" w:cs="Verdana"/>
          <w:position w:val="-1"/>
          <w:sz w:val="24"/>
          <w:szCs w:val="24"/>
        </w:rPr>
        <w:t>e</w:t>
      </w:r>
      <w:r w:rsidRPr="004B19CE">
        <w:rPr>
          <w:rFonts w:ascii="Candara" w:eastAsia="Verdana" w:hAnsi="Candara" w:cs="Verdana"/>
          <w:spacing w:val="3"/>
          <w:position w:val="-1"/>
          <w:sz w:val="24"/>
          <w:szCs w:val="24"/>
        </w:rPr>
        <w:t xml:space="preserve"> </w:t>
      </w:r>
      <w:r w:rsidRPr="004B19CE">
        <w:rPr>
          <w:rFonts w:ascii="Candara" w:eastAsia="Verdana" w:hAnsi="Candara" w:cs="Verdana"/>
          <w:spacing w:val="-2"/>
          <w:position w:val="-1"/>
          <w:sz w:val="24"/>
          <w:szCs w:val="24"/>
        </w:rPr>
        <w:t>o</w:t>
      </w:r>
      <w:r w:rsidRPr="004B19CE">
        <w:rPr>
          <w:rFonts w:ascii="Candara" w:eastAsia="Verdana" w:hAnsi="Candara" w:cs="Verdana"/>
          <w:position w:val="-1"/>
          <w:sz w:val="24"/>
          <w:szCs w:val="24"/>
        </w:rPr>
        <w:t>f</w:t>
      </w:r>
      <w:r w:rsidRPr="004B19CE">
        <w:rPr>
          <w:rFonts w:ascii="Candara" w:eastAsia="Verdana" w:hAnsi="Candara" w:cs="Verdana"/>
          <w:spacing w:val="-1"/>
          <w:position w:val="-1"/>
          <w:sz w:val="24"/>
          <w:szCs w:val="24"/>
        </w:rPr>
        <w:t xml:space="preserve"> </w:t>
      </w:r>
      <w:r w:rsidRPr="004B19CE">
        <w:rPr>
          <w:rFonts w:ascii="Candara" w:eastAsia="Verdana" w:hAnsi="Candara" w:cs="Verdana"/>
          <w:spacing w:val="-6"/>
          <w:position w:val="-1"/>
          <w:sz w:val="24"/>
          <w:szCs w:val="24"/>
        </w:rPr>
        <w:t>b</w:t>
      </w:r>
      <w:r w:rsidRPr="004B19CE">
        <w:rPr>
          <w:rFonts w:ascii="Candara" w:eastAsia="Verdana" w:hAnsi="Candara" w:cs="Verdana"/>
          <w:spacing w:val="6"/>
          <w:position w:val="-1"/>
          <w:sz w:val="24"/>
          <w:szCs w:val="24"/>
        </w:rPr>
        <w:t>i</w:t>
      </w:r>
      <w:r w:rsidRPr="004B19CE">
        <w:rPr>
          <w:rFonts w:ascii="Candara" w:eastAsia="Verdana" w:hAnsi="Candara" w:cs="Verdana"/>
          <w:spacing w:val="-2"/>
          <w:position w:val="-1"/>
          <w:sz w:val="24"/>
          <w:szCs w:val="24"/>
        </w:rPr>
        <w:t>r</w:t>
      </w:r>
      <w:r w:rsidRPr="004B19CE">
        <w:rPr>
          <w:rFonts w:ascii="Candara" w:eastAsia="Verdana" w:hAnsi="Candara" w:cs="Verdana"/>
          <w:spacing w:val="1"/>
          <w:position w:val="-1"/>
          <w:sz w:val="24"/>
          <w:szCs w:val="24"/>
        </w:rPr>
        <w:t>t</w:t>
      </w:r>
      <w:r w:rsidRPr="004B19CE">
        <w:rPr>
          <w:rFonts w:ascii="Candara" w:eastAsia="Verdana" w:hAnsi="Candara" w:cs="Verdana"/>
          <w:position w:val="-1"/>
          <w:sz w:val="24"/>
          <w:szCs w:val="24"/>
        </w:rPr>
        <w:t>h</w:t>
      </w:r>
      <w:r w:rsidRPr="004B19CE">
        <w:rPr>
          <w:rFonts w:ascii="Candara" w:eastAsia="Verdana" w:hAnsi="Candara" w:cs="Verdana"/>
          <w:spacing w:val="-1"/>
          <w:position w:val="-1"/>
          <w:sz w:val="24"/>
          <w:szCs w:val="24"/>
        </w:rPr>
        <w:t xml:space="preserve"> </w:t>
      </w:r>
      <w:r w:rsidRPr="004B19CE">
        <w:rPr>
          <w:rFonts w:ascii="Candara" w:eastAsia="Verdana" w:hAnsi="Candara" w:cs="Verdana"/>
          <w:spacing w:val="-2"/>
          <w:position w:val="-1"/>
          <w:sz w:val="24"/>
          <w:szCs w:val="24"/>
        </w:rPr>
        <w:t>o</w:t>
      </w:r>
      <w:r w:rsidRPr="004B19CE">
        <w:rPr>
          <w:rFonts w:ascii="Candara" w:eastAsia="Verdana" w:hAnsi="Candara" w:cs="Verdana"/>
          <w:position w:val="-1"/>
          <w:sz w:val="24"/>
          <w:szCs w:val="24"/>
        </w:rPr>
        <w:t>f</w:t>
      </w:r>
      <w:r w:rsidRPr="004B19CE">
        <w:rPr>
          <w:rFonts w:ascii="Candara" w:eastAsia="Verdana" w:hAnsi="Candara" w:cs="Verdana"/>
          <w:spacing w:val="5"/>
          <w:position w:val="-1"/>
          <w:sz w:val="24"/>
          <w:szCs w:val="24"/>
        </w:rPr>
        <w:t xml:space="preserve"> </w:t>
      </w:r>
      <w:r w:rsidRPr="004B19CE">
        <w:rPr>
          <w:rFonts w:ascii="Candara" w:eastAsia="Verdana" w:hAnsi="Candara" w:cs="Verdana"/>
          <w:spacing w:val="1"/>
          <w:position w:val="-1"/>
          <w:sz w:val="24"/>
          <w:szCs w:val="24"/>
        </w:rPr>
        <w:t>th</w:t>
      </w:r>
      <w:r w:rsidRPr="004B19CE">
        <w:rPr>
          <w:rFonts w:ascii="Candara" w:eastAsia="Verdana" w:hAnsi="Candara" w:cs="Verdana"/>
          <w:position w:val="-1"/>
          <w:sz w:val="24"/>
          <w:szCs w:val="24"/>
        </w:rPr>
        <w:t>e</w:t>
      </w:r>
      <w:r w:rsidRPr="004B19CE">
        <w:rPr>
          <w:rFonts w:ascii="Candara" w:eastAsia="Verdana" w:hAnsi="Candara" w:cs="Verdana"/>
          <w:spacing w:val="-2"/>
          <w:position w:val="-1"/>
          <w:sz w:val="24"/>
          <w:szCs w:val="24"/>
        </w:rPr>
        <w:t xml:space="preserve"> </w:t>
      </w:r>
      <w:r w:rsidRPr="004B19CE">
        <w:rPr>
          <w:rFonts w:ascii="Candara" w:eastAsia="Verdana" w:hAnsi="Candara" w:cs="Verdana"/>
          <w:position w:val="-1"/>
          <w:sz w:val="24"/>
          <w:szCs w:val="24"/>
        </w:rPr>
        <w:t>c</w:t>
      </w:r>
      <w:r w:rsidRPr="004B19CE">
        <w:rPr>
          <w:rFonts w:ascii="Candara" w:eastAsia="Verdana" w:hAnsi="Candara" w:cs="Verdana"/>
          <w:spacing w:val="-3"/>
          <w:position w:val="-1"/>
          <w:sz w:val="24"/>
          <w:szCs w:val="24"/>
        </w:rPr>
        <w:t>h</w:t>
      </w:r>
      <w:r w:rsidRPr="004B19CE">
        <w:rPr>
          <w:rFonts w:ascii="Candara" w:eastAsia="Verdana" w:hAnsi="Candara" w:cs="Verdana"/>
          <w:spacing w:val="1"/>
          <w:position w:val="-1"/>
          <w:sz w:val="24"/>
          <w:szCs w:val="24"/>
        </w:rPr>
        <w:t>i</w:t>
      </w:r>
      <w:r w:rsidRPr="004B19CE">
        <w:rPr>
          <w:rFonts w:ascii="Candara" w:eastAsia="Verdana" w:hAnsi="Candara" w:cs="Verdana"/>
          <w:spacing w:val="6"/>
          <w:position w:val="-1"/>
          <w:sz w:val="24"/>
          <w:szCs w:val="24"/>
        </w:rPr>
        <w:t>l</w:t>
      </w:r>
      <w:r w:rsidRPr="004B19CE">
        <w:rPr>
          <w:rFonts w:ascii="Candara" w:eastAsia="Verdana" w:hAnsi="Candara" w:cs="Verdana"/>
          <w:position w:val="-1"/>
          <w:sz w:val="24"/>
          <w:szCs w:val="24"/>
        </w:rPr>
        <w:t>d</w:t>
      </w:r>
    </w:p>
    <w:p w14:paraId="4AF9133C" w14:textId="07354839" w:rsidR="00BF6693" w:rsidRPr="004B19CE" w:rsidRDefault="00883278" w:rsidP="004B19CE">
      <w:pPr>
        <w:pStyle w:val="ListParagraph"/>
        <w:numPr>
          <w:ilvl w:val="1"/>
          <w:numId w:val="19"/>
        </w:numPr>
        <w:tabs>
          <w:tab w:val="left" w:pos="1180"/>
        </w:tabs>
        <w:spacing w:before="1" w:line="280" w:lineRule="exact"/>
        <w:ind w:right="796"/>
        <w:rPr>
          <w:rFonts w:ascii="Candara" w:eastAsia="Verdana" w:hAnsi="Candara" w:cs="Verdana"/>
          <w:sz w:val="24"/>
          <w:szCs w:val="24"/>
        </w:rPr>
      </w:pPr>
      <w:r w:rsidRPr="004B19CE">
        <w:rPr>
          <w:rFonts w:ascii="Candara" w:eastAsia="Verdana" w:hAnsi="Candara" w:cs="Verdana"/>
          <w:spacing w:val="-2"/>
          <w:sz w:val="24"/>
          <w:szCs w:val="24"/>
        </w:rPr>
        <w:t>N</w:t>
      </w:r>
      <w:r w:rsidRPr="004B19CE">
        <w:rPr>
          <w:rFonts w:ascii="Candara" w:eastAsia="Verdana" w:hAnsi="Candara" w:cs="Verdana"/>
          <w:sz w:val="24"/>
          <w:szCs w:val="24"/>
        </w:rPr>
        <w:t>a</w:t>
      </w:r>
      <w:r w:rsidRPr="004B19CE">
        <w:rPr>
          <w:rFonts w:ascii="Candara" w:eastAsia="Verdana" w:hAnsi="Candara" w:cs="Verdana"/>
          <w:spacing w:val="1"/>
          <w:sz w:val="24"/>
          <w:szCs w:val="24"/>
        </w:rPr>
        <w:t>me</w:t>
      </w:r>
      <w:r w:rsidRPr="004B19CE">
        <w:rPr>
          <w:rFonts w:ascii="Candara" w:eastAsia="Verdana" w:hAnsi="Candara" w:cs="Verdana"/>
          <w:sz w:val="24"/>
          <w:szCs w:val="24"/>
        </w:rPr>
        <w:t>s</w:t>
      </w:r>
      <w:r w:rsidRPr="004B19CE">
        <w:rPr>
          <w:rFonts w:ascii="Candara" w:eastAsia="Verdana" w:hAnsi="Candara" w:cs="Verdana"/>
          <w:spacing w:val="2"/>
          <w:sz w:val="24"/>
          <w:szCs w:val="24"/>
        </w:rPr>
        <w:t xml:space="preserve"> </w:t>
      </w:r>
      <w:r w:rsidRPr="004B19CE">
        <w:rPr>
          <w:rFonts w:ascii="Candara" w:eastAsia="Verdana" w:hAnsi="Candara" w:cs="Verdana"/>
          <w:sz w:val="24"/>
          <w:szCs w:val="24"/>
        </w:rPr>
        <w:t>a</w:t>
      </w:r>
      <w:r w:rsidRPr="004B19CE">
        <w:rPr>
          <w:rFonts w:ascii="Candara" w:eastAsia="Verdana" w:hAnsi="Candara" w:cs="Verdana"/>
          <w:spacing w:val="1"/>
          <w:sz w:val="24"/>
          <w:szCs w:val="24"/>
        </w:rPr>
        <w:t>n</w:t>
      </w:r>
      <w:r w:rsidRPr="004B19CE">
        <w:rPr>
          <w:rFonts w:ascii="Candara" w:eastAsia="Verdana" w:hAnsi="Candara" w:cs="Verdana"/>
          <w:sz w:val="24"/>
          <w:szCs w:val="24"/>
        </w:rPr>
        <w:t>d</w:t>
      </w:r>
      <w:r w:rsidRPr="004B19CE">
        <w:rPr>
          <w:rFonts w:ascii="Candara" w:eastAsia="Verdana" w:hAnsi="Candara" w:cs="Verdana"/>
          <w:spacing w:val="1"/>
          <w:sz w:val="24"/>
          <w:szCs w:val="24"/>
        </w:rPr>
        <w:t xml:space="preserve"> </w:t>
      </w:r>
      <w:r w:rsidRPr="004B19CE">
        <w:rPr>
          <w:rFonts w:ascii="Candara" w:eastAsia="Verdana" w:hAnsi="Candara" w:cs="Verdana"/>
          <w:spacing w:val="-1"/>
          <w:sz w:val="24"/>
          <w:szCs w:val="24"/>
        </w:rPr>
        <w:t>d</w:t>
      </w:r>
      <w:r w:rsidRPr="004B19CE">
        <w:rPr>
          <w:rFonts w:ascii="Candara" w:eastAsia="Verdana" w:hAnsi="Candara" w:cs="Verdana"/>
          <w:sz w:val="24"/>
          <w:szCs w:val="24"/>
        </w:rPr>
        <w:t>a</w:t>
      </w:r>
      <w:r w:rsidRPr="004B19CE">
        <w:rPr>
          <w:rFonts w:ascii="Candara" w:eastAsia="Verdana" w:hAnsi="Candara" w:cs="Verdana"/>
          <w:spacing w:val="-4"/>
          <w:sz w:val="24"/>
          <w:szCs w:val="24"/>
        </w:rPr>
        <w:t>t</w:t>
      </w:r>
      <w:r w:rsidRPr="004B19CE">
        <w:rPr>
          <w:rFonts w:ascii="Candara" w:eastAsia="Verdana" w:hAnsi="Candara" w:cs="Verdana"/>
          <w:spacing w:val="1"/>
          <w:sz w:val="24"/>
          <w:szCs w:val="24"/>
        </w:rPr>
        <w:t>e</w:t>
      </w:r>
      <w:r w:rsidRPr="004B19CE">
        <w:rPr>
          <w:rFonts w:ascii="Candara" w:eastAsia="Verdana" w:hAnsi="Candara" w:cs="Verdana"/>
          <w:sz w:val="24"/>
          <w:szCs w:val="24"/>
        </w:rPr>
        <w:t>s</w:t>
      </w:r>
      <w:r w:rsidRPr="004B19CE">
        <w:rPr>
          <w:rFonts w:ascii="Candara" w:eastAsia="Verdana" w:hAnsi="Candara" w:cs="Verdana"/>
          <w:spacing w:val="2"/>
          <w:sz w:val="24"/>
          <w:szCs w:val="24"/>
        </w:rPr>
        <w:t xml:space="preserve"> </w:t>
      </w:r>
      <w:r w:rsidRPr="004B19CE">
        <w:rPr>
          <w:rFonts w:ascii="Candara" w:eastAsia="Verdana" w:hAnsi="Candara" w:cs="Verdana"/>
          <w:spacing w:val="-2"/>
          <w:sz w:val="24"/>
          <w:szCs w:val="24"/>
        </w:rPr>
        <w:t>o</w:t>
      </w:r>
      <w:r w:rsidRPr="004B19CE">
        <w:rPr>
          <w:rFonts w:ascii="Candara" w:eastAsia="Verdana" w:hAnsi="Candara" w:cs="Verdana"/>
          <w:sz w:val="24"/>
          <w:szCs w:val="24"/>
        </w:rPr>
        <w:t>f</w:t>
      </w:r>
      <w:r w:rsidRPr="004B19CE">
        <w:rPr>
          <w:rFonts w:ascii="Candara" w:eastAsia="Verdana" w:hAnsi="Candara" w:cs="Verdana"/>
          <w:spacing w:val="4"/>
          <w:sz w:val="24"/>
          <w:szCs w:val="24"/>
        </w:rPr>
        <w:t xml:space="preserve"> </w:t>
      </w:r>
      <w:r w:rsidRPr="004B19CE">
        <w:rPr>
          <w:rFonts w:ascii="Candara" w:eastAsia="Verdana" w:hAnsi="Candara" w:cs="Verdana"/>
          <w:spacing w:val="-6"/>
          <w:sz w:val="24"/>
          <w:szCs w:val="24"/>
        </w:rPr>
        <w:t>b</w:t>
      </w:r>
      <w:r w:rsidRPr="004B19CE">
        <w:rPr>
          <w:rFonts w:ascii="Candara" w:eastAsia="Verdana" w:hAnsi="Candara" w:cs="Verdana"/>
          <w:spacing w:val="6"/>
          <w:sz w:val="24"/>
          <w:szCs w:val="24"/>
        </w:rPr>
        <w:t>i</w:t>
      </w:r>
      <w:r w:rsidRPr="004B19CE">
        <w:rPr>
          <w:rFonts w:ascii="Candara" w:eastAsia="Verdana" w:hAnsi="Candara" w:cs="Verdana"/>
          <w:spacing w:val="-6"/>
          <w:sz w:val="24"/>
          <w:szCs w:val="24"/>
        </w:rPr>
        <w:t>r</w:t>
      </w:r>
      <w:r w:rsidRPr="004B19CE">
        <w:rPr>
          <w:rFonts w:ascii="Candara" w:eastAsia="Verdana" w:hAnsi="Candara" w:cs="Verdana"/>
          <w:spacing w:val="1"/>
          <w:sz w:val="24"/>
          <w:szCs w:val="24"/>
        </w:rPr>
        <w:t>t</w:t>
      </w:r>
      <w:r w:rsidRPr="004B19CE">
        <w:rPr>
          <w:rFonts w:ascii="Candara" w:eastAsia="Verdana" w:hAnsi="Candara" w:cs="Verdana"/>
          <w:sz w:val="24"/>
          <w:szCs w:val="24"/>
        </w:rPr>
        <w:t>h</w:t>
      </w:r>
      <w:r w:rsidRPr="004B19CE">
        <w:rPr>
          <w:rFonts w:ascii="Candara" w:eastAsia="Verdana" w:hAnsi="Candara" w:cs="Verdana"/>
          <w:spacing w:val="3"/>
          <w:sz w:val="24"/>
          <w:szCs w:val="24"/>
        </w:rPr>
        <w:t xml:space="preserve"> </w:t>
      </w:r>
      <w:r w:rsidRPr="004B19CE">
        <w:rPr>
          <w:rFonts w:ascii="Candara" w:eastAsia="Verdana" w:hAnsi="Candara" w:cs="Verdana"/>
          <w:spacing w:val="-2"/>
          <w:sz w:val="24"/>
          <w:szCs w:val="24"/>
        </w:rPr>
        <w:t>o</w:t>
      </w:r>
      <w:r w:rsidRPr="004B19CE">
        <w:rPr>
          <w:rFonts w:ascii="Candara" w:eastAsia="Verdana" w:hAnsi="Candara" w:cs="Verdana"/>
          <w:sz w:val="24"/>
          <w:szCs w:val="24"/>
        </w:rPr>
        <w:t>f</w:t>
      </w:r>
      <w:r w:rsidRPr="004B19CE">
        <w:rPr>
          <w:rFonts w:ascii="Candara" w:eastAsia="Verdana" w:hAnsi="Candara" w:cs="Verdana"/>
          <w:spacing w:val="-1"/>
          <w:sz w:val="24"/>
          <w:szCs w:val="24"/>
        </w:rPr>
        <w:t xml:space="preserve"> </w:t>
      </w:r>
      <w:r w:rsidRPr="004B19CE">
        <w:rPr>
          <w:rFonts w:ascii="Candara" w:eastAsia="Verdana" w:hAnsi="Candara" w:cs="Verdana"/>
          <w:spacing w:val="1"/>
          <w:sz w:val="24"/>
          <w:szCs w:val="24"/>
        </w:rPr>
        <w:t>t</w:t>
      </w:r>
      <w:r w:rsidRPr="004B19CE">
        <w:rPr>
          <w:rFonts w:ascii="Candara" w:eastAsia="Verdana" w:hAnsi="Candara" w:cs="Verdana"/>
          <w:spacing w:val="-3"/>
          <w:sz w:val="24"/>
          <w:szCs w:val="24"/>
        </w:rPr>
        <w:t>h</w:t>
      </w:r>
      <w:r w:rsidRPr="004B19CE">
        <w:rPr>
          <w:rFonts w:ascii="Candara" w:eastAsia="Verdana" w:hAnsi="Candara" w:cs="Verdana"/>
          <w:sz w:val="24"/>
          <w:szCs w:val="24"/>
        </w:rPr>
        <w:t>e</w:t>
      </w:r>
      <w:r w:rsidRPr="004B19CE">
        <w:rPr>
          <w:rFonts w:ascii="Candara" w:eastAsia="Verdana" w:hAnsi="Candara" w:cs="Verdana"/>
          <w:spacing w:val="3"/>
          <w:sz w:val="24"/>
          <w:szCs w:val="24"/>
        </w:rPr>
        <w:t xml:space="preserve"> </w:t>
      </w:r>
      <w:r w:rsidRPr="004B19CE">
        <w:rPr>
          <w:rFonts w:ascii="Candara" w:eastAsia="Verdana" w:hAnsi="Candara" w:cs="Verdana"/>
          <w:sz w:val="24"/>
          <w:szCs w:val="24"/>
        </w:rPr>
        <w:t>c</w:t>
      </w:r>
      <w:r w:rsidRPr="004B19CE">
        <w:rPr>
          <w:rFonts w:ascii="Candara" w:eastAsia="Verdana" w:hAnsi="Candara" w:cs="Verdana"/>
          <w:spacing w:val="-3"/>
          <w:sz w:val="24"/>
          <w:szCs w:val="24"/>
        </w:rPr>
        <w:t>h</w:t>
      </w:r>
      <w:r w:rsidRPr="004B19CE">
        <w:rPr>
          <w:rFonts w:ascii="Candara" w:eastAsia="Verdana" w:hAnsi="Candara" w:cs="Verdana"/>
          <w:spacing w:val="1"/>
          <w:sz w:val="24"/>
          <w:szCs w:val="24"/>
        </w:rPr>
        <w:t>il</w:t>
      </w:r>
      <w:r w:rsidRPr="004B19CE">
        <w:rPr>
          <w:rFonts w:ascii="Candara" w:eastAsia="Verdana" w:hAnsi="Candara" w:cs="Verdana"/>
          <w:spacing w:val="-1"/>
          <w:sz w:val="24"/>
          <w:szCs w:val="24"/>
        </w:rPr>
        <w:t>d</w:t>
      </w:r>
      <w:r w:rsidRPr="004B19CE">
        <w:rPr>
          <w:rFonts w:ascii="Candara" w:eastAsia="Verdana" w:hAnsi="Candara" w:cs="Verdana"/>
          <w:spacing w:val="-2"/>
          <w:sz w:val="24"/>
          <w:szCs w:val="24"/>
        </w:rPr>
        <w:t>'</w:t>
      </w:r>
      <w:r w:rsidRPr="004B19CE">
        <w:rPr>
          <w:rFonts w:ascii="Candara" w:eastAsia="Verdana" w:hAnsi="Candara" w:cs="Verdana"/>
          <w:sz w:val="24"/>
          <w:szCs w:val="24"/>
        </w:rPr>
        <w:t>s</w:t>
      </w:r>
      <w:r w:rsidRPr="004B19CE">
        <w:rPr>
          <w:rFonts w:ascii="Candara" w:eastAsia="Verdana" w:hAnsi="Candara" w:cs="Verdana"/>
          <w:spacing w:val="2"/>
          <w:sz w:val="24"/>
          <w:szCs w:val="24"/>
        </w:rPr>
        <w:t xml:space="preserve"> </w:t>
      </w:r>
      <w:r w:rsidRPr="004B19CE">
        <w:rPr>
          <w:rFonts w:ascii="Candara" w:eastAsia="Verdana" w:hAnsi="Candara" w:cs="Verdana"/>
          <w:spacing w:val="-3"/>
          <w:sz w:val="24"/>
          <w:szCs w:val="24"/>
        </w:rPr>
        <w:t>f</w:t>
      </w:r>
      <w:r w:rsidRPr="004B19CE">
        <w:rPr>
          <w:rFonts w:ascii="Candara" w:eastAsia="Verdana" w:hAnsi="Candara" w:cs="Verdana"/>
          <w:sz w:val="24"/>
          <w:szCs w:val="24"/>
        </w:rPr>
        <w:t>a</w:t>
      </w:r>
      <w:r w:rsidRPr="004B19CE">
        <w:rPr>
          <w:rFonts w:ascii="Candara" w:eastAsia="Verdana" w:hAnsi="Candara" w:cs="Verdana"/>
          <w:spacing w:val="-3"/>
          <w:sz w:val="24"/>
          <w:szCs w:val="24"/>
        </w:rPr>
        <w:t>m</w:t>
      </w:r>
      <w:r w:rsidRPr="004B19CE">
        <w:rPr>
          <w:rFonts w:ascii="Candara" w:eastAsia="Verdana" w:hAnsi="Candara" w:cs="Verdana"/>
          <w:spacing w:val="1"/>
          <w:sz w:val="24"/>
          <w:szCs w:val="24"/>
        </w:rPr>
        <w:t>i</w:t>
      </w:r>
      <w:r w:rsidRPr="004B19CE">
        <w:rPr>
          <w:rFonts w:ascii="Candara" w:eastAsia="Verdana" w:hAnsi="Candara" w:cs="Verdana"/>
          <w:spacing w:val="6"/>
          <w:sz w:val="24"/>
          <w:szCs w:val="24"/>
        </w:rPr>
        <w:t>l</w:t>
      </w:r>
      <w:r w:rsidRPr="004B19CE">
        <w:rPr>
          <w:rFonts w:ascii="Candara" w:eastAsia="Verdana" w:hAnsi="Candara" w:cs="Verdana"/>
          <w:spacing w:val="-3"/>
          <w:sz w:val="24"/>
          <w:szCs w:val="24"/>
        </w:rPr>
        <w:t>y</w:t>
      </w:r>
      <w:r w:rsidRPr="004B19CE">
        <w:rPr>
          <w:rFonts w:ascii="Candara" w:eastAsia="Verdana" w:hAnsi="Candara" w:cs="Verdana"/>
          <w:spacing w:val="1"/>
          <w:sz w:val="24"/>
          <w:szCs w:val="24"/>
        </w:rPr>
        <w:t>/h</w:t>
      </w:r>
      <w:r w:rsidRPr="004B19CE">
        <w:rPr>
          <w:rFonts w:ascii="Candara" w:eastAsia="Verdana" w:hAnsi="Candara" w:cs="Verdana"/>
          <w:spacing w:val="-2"/>
          <w:sz w:val="24"/>
          <w:szCs w:val="24"/>
        </w:rPr>
        <w:t>o</w:t>
      </w:r>
      <w:r w:rsidRPr="004B19CE">
        <w:rPr>
          <w:rFonts w:ascii="Candara" w:eastAsia="Verdana" w:hAnsi="Candara" w:cs="Verdana"/>
          <w:spacing w:val="1"/>
          <w:sz w:val="24"/>
          <w:szCs w:val="24"/>
        </w:rPr>
        <w:t>u</w:t>
      </w:r>
      <w:r w:rsidRPr="004B19CE">
        <w:rPr>
          <w:rFonts w:ascii="Candara" w:eastAsia="Verdana" w:hAnsi="Candara" w:cs="Verdana"/>
          <w:sz w:val="24"/>
          <w:szCs w:val="24"/>
        </w:rPr>
        <w:t>s</w:t>
      </w:r>
      <w:r w:rsidRPr="004B19CE">
        <w:rPr>
          <w:rFonts w:ascii="Candara" w:eastAsia="Verdana" w:hAnsi="Candara" w:cs="Verdana"/>
          <w:spacing w:val="-4"/>
          <w:sz w:val="24"/>
          <w:szCs w:val="24"/>
        </w:rPr>
        <w:t>e</w:t>
      </w:r>
      <w:r w:rsidRPr="004B19CE">
        <w:rPr>
          <w:rFonts w:ascii="Candara" w:eastAsia="Verdana" w:hAnsi="Candara" w:cs="Verdana"/>
          <w:spacing w:val="1"/>
          <w:sz w:val="24"/>
          <w:szCs w:val="24"/>
        </w:rPr>
        <w:t>h</w:t>
      </w:r>
      <w:r w:rsidRPr="004B19CE">
        <w:rPr>
          <w:rFonts w:ascii="Candara" w:eastAsia="Verdana" w:hAnsi="Candara" w:cs="Verdana"/>
          <w:spacing w:val="-2"/>
          <w:sz w:val="24"/>
          <w:szCs w:val="24"/>
        </w:rPr>
        <w:t>o</w:t>
      </w:r>
      <w:r w:rsidRPr="004B19CE">
        <w:rPr>
          <w:rFonts w:ascii="Candara" w:eastAsia="Verdana" w:hAnsi="Candara" w:cs="Verdana"/>
          <w:spacing w:val="6"/>
          <w:sz w:val="24"/>
          <w:szCs w:val="24"/>
        </w:rPr>
        <w:t>l</w:t>
      </w:r>
      <w:r w:rsidRPr="004B19CE">
        <w:rPr>
          <w:rFonts w:ascii="Candara" w:eastAsia="Verdana" w:hAnsi="Candara" w:cs="Verdana"/>
          <w:sz w:val="24"/>
          <w:szCs w:val="24"/>
        </w:rPr>
        <w:t xml:space="preserve">d </w:t>
      </w:r>
      <w:r w:rsidRPr="004B19CE">
        <w:rPr>
          <w:rFonts w:ascii="Candara" w:eastAsia="Verdana" w:hAnsi="Candara" w:cs="Verdana"/>
          <w:spacing w:val="2"/>
          <w:sz w:val="24"/>
          <w:szCs w:val="24"/>
        </w:rPr>
        <w:t>m</w:t>
      </w:r>
      <w:r w:rsidRPr="004B19CE">
        <w:rPr>
          <w:rFonts w:ascii="Candara" w:eastAsia="Verdana" w:hAnsi="Candara" w:cs="Verdana"/>
          <w:spacing w:val="1"/>
          <w:sz w:val="24"/>
          <w:szCs w:val="24"/>
        </w:rPr>
        <w:t>e</w:t>
      </w:r>
      <w:r w:rsidRPr="004B19CE">
        <w:rPr>
          <w:rFonts w:ascii="Candara" w:eastAsia="Verdana" w:hAnsi="Candara" w:cs="Verdana"/>
          <w:spacing w:val="2"/>
          <w:sz w:val="24"/>
          <w:szCs w:val="24"/>
        </w:rPr>
        <w:t>m</w:t>
      </w:r>
      <w:r w:rsidRPr="004B19CE">
        <w:rPr>
          <w:rFonts w:ascii="Candara" w:eastAsia="Verdana" w:hAnsi="Candara" w:cs="Verdana"/>
          <w:spacing w:val="-1"/>
          <w:sz w:val="24"/>
          <w:szCs w:val="24"/>
        </w:rPr>
        <w:t>b</w:t>
      </w:r>
      <w:r w:rsidRPr="004B19CE">
        <w:rPr>
          <w:rFonts w:ascii="Candara" w:eastAsia="Verdana" w:hAnsi="Candara" w:cs="Verdana"/>
          <w:spacing w:val="1"/>
          <w:sz w:val="24"/>
          <w:szCs w:val="24"/>
        </w:rPr>
        <w:t>e</w:t>
      </w:r>
      <w:r w:rsidRPr="004B19CE">
        <w:rPr>
          <w:rFonts w:ascii="Candara" w:eastAsia="Verdana" w:hAnsi="Candara" w:cs="Verdana"/>
          <w:spacing w:val="-2"/>
          <w:sz w:val="24"/>
          <w:szCs w:val="24"/>
        </w:rPr>
        <w:t>r</w:t>
      </w:r>
      <w:r w:rsidRPr="004B19CE">
        <w:rPr>
          <w:rFonts w:ascii="Candara" w:eastAsia="Verdana" w:hAnsi="Candara" w:cs="Verdana"/>
          <w:sz w:val="24"/>
          <w:szCs w:val="24"/>
        </w:rPr>
        <w:t>s</w:t>
      </w:r>
    </w:p>
    <w:p w14:paraId="5063D1AB" w14:textId="75B18C78" w:rsidR="00BF6693" w:rsidRPr="004B19CE" w:rsidRDefault="00883278" w:rsidP="004B19CE">
      <w:pPr>
        <w:pStyle w:val="ListParagraph"/>
        <w:numPr>
          <w:ilvl w:val="1"/>
          <w:numId w:val="19"/>
        </w:numPr>
        <w:spacing w:line="280" w:lineRule="exact"/>
        <w:rPr>
          <w:rFonts w:ascii="Candara" w:eastAsia="Verdana" w:hAnsi="Candara" w:cs="Verdana"/>
          <w:sz w:val="24"/>
          <w:szCs w:val="24"/>
        </w:rPr>
      </w:pPr>
      <w:r w:rsidRPr="004B19CE">
        <w:rPr>
          <w:rFonts w:ascii="Candara" w:eastAsia="Verdana" w:hAnsi="Candara" w:cs="Verdana"/>
          <w:spacing w:val="-2"/>
          <w:sz w:val="24"/>
          <w:szCs w:val="24"/>
        </w:rPr>
        <w:t>O</w:t>
      </w:r>
      <w:r w:rsidRPr="004B19CE">
        <w:rPr>
          <w:rFonts w:ascii="Candara" w:eastAsia="Verdana" w:hAnsi="Candara" w:cs="Verdana"/>
          <w:spacing w:val="1"/>
          <w:sz w:val="24"/>
          <w:szCs w:val="24"/>
        </w:rPr>
        <w:t>the</w:t>
      </w:r>
      <w:r w:rsidRPr="004B19CE">
        <w:rPr>
          <w:rFonts w:ascii="Candara" w:eastAsia="Verdana" w:hAnsi="Candara" w:cs="Verdana"/>
          <w:sz w:val="24"/>
          <w:szCs w:val="24"/>
        </w:rPr>
        <w:t>r a</w:t>
      </w:r>
      <w:r w:rsidRPr="004B19CE">
        <w:rPr>
          <w:rFonts w:ascii="Candara" w:eastAsia="Verdana" w:hAnsi="Candara" w:cs="Verdana"/>
          <w:spacing w:val="-1"/>
          <w:sz w:val="24"/>
          <w:szCs w:val="24"/>
        </w:rPr>
        <w:t>g</w:t>
      </w:r>
      <w:r w:rsidRPr="004B19CE">
        <w:rPr>
          <w:rFonts w:ascii="Candara" w:eastAsia="Verdana" w:hAnsi="Candara" w:cs="Verdana"/>
          <w:spacing w:val="1"/>
          <w:sz w:val="24"/>
          <w:szCs w:val="24"/>
        </w:rPr>
        <w:t>en</w:t>
      </w:r>
      <w:r w:rsidRPr="004B19CE">
        <w:rPr>
          <w:rFonts w:ascii="Candara" w:eastAsia="Verdana" w:hAnsi="Candara" w:cs="Verdana"/>
          <w:spacing w:val="-5"/>
          <w:sz w:val="24"/>
          <w:szCs w:val="24"/>
        </w:rPr>
        <w:t>c</w:t>
      </w:r>
      <w:r w:rsidRPr="004B19CE">
        <w:rPr>
          <w:rFonts w:ascii="Candara" w:eastAsia="Verdana" w:hAnsi="Candara" w:cs="Verdana"/>
          <w:spacing w:val="6"/>
          <w:sz w:val="24"/>
          <w:szCs w:val="24"/>
        </w:rPr>
        <w:t>i</w:t>
      </w:r>
      <w:r w:rsidRPr="004B19CE">
        <w:rPr>
          <w:rFonts w:ascii="Candara" w:eastAsia="Verdana" w:hAnsi="Candara" w:cs="Verdana"/>
          <w:spacing w:val="1"/>
          <w:sz w:val="24"/>
          <w:szCs w:val="24"/>
        </w:rPr>
        <w:t>e</w:t>
      </w:r>
      <w:r w:rsidRPr="004B19CE">
        <w:rPr>
          <w:rFonts w:ascii="Candara" w:eastAsia="Verdana" w:hAnsi="Candara" w:cs="Verdana"/>
          <w:spacing w:val="-5"/>
          <w:sz w:val="24"/>
          <w:szCs w:val="24"/>
        </w:rPr>
        <w:t>s</w:t>
      </w:r>
      <w:r w:rsidRPr="004B19CE">
        <w:rPr>
          <w:rFonts w:ascii="Candara" w:eastAsia="Verdana" w:hAnsi="Candara" w:cs="Verdana"/>
          <w:spacing w:val="1"/>
          <w:sz w:val="24"/>
          <w:szCs w:val="24"/>
        </w:rPr>
        <w:t>/</w:t>
      </w:r>
      <w:r w:rsidRPr="004B19CE">
        <w:rPr>
          <w:rFonts w:ascii="Candara" w:eastAsia="Verdana" w:hAnsi="Candara" w:cs="Verdana"/>
          <w:spacing w:val="-1"/>
          <w:sz w:val="24"/>
          <w:szCs w:val="24"/>
        </w:rPr>
        <w:t>p</w:t>
      </w:r>
      <w:r w:rsidRPr="004B19CE">
        <w:rPr>
          <w:rFonts w:ascii="Candara" w:eastAsia="Verdana" w:hAnsi="Candara" w:cs="Verdana"/>
          <w:spacing w:val="-2"/>
          <w:sz w:val="24"/>
          <w:szCs w:val="24"/>
        </w:rPr>
        <w:t>ro</w:t>
      </w:r>
      <w:r w:rsidRPr="004B19CE">
        <w:rPr>
          <w:rFonts w:ascii="Candara" w:eastAsia="Verdana" w:hAnsi="Candara" w:cs="Verdana"/>
          <w:spacing w:val="2"/>
          <w:sz w:val="24"/>
          <w:szCs w:val="24"/>
        </w:rPr>
        <w:t>f</w:t>
      </w:r>
      <w:r w:rsidRPr="004B19CE">
        <w:rPr>
          <w:rFonts w:ascii="Candara" w:eastAsia="Verdana" w:hAnsi="Candara" w:cs="Verdana"/>
          <w:spacing w:val="1"/>
          <w:sz w:val="24"/>
          <w:szCs w:val="24"/>
        </w:rPr>
        <w:t>e</w:t>
      </w:r>
      <w:r w:rsidRPr="004B19CE">
        <w:rPr>
          <w:rFonts w:ascii="Candara" w:eastAsia="Verdana" w:hAnsi="Candara" w:cs="Verdana"/>
          <w:sz w:val="24"/>
          <w:szCs w:val="24"/>
        </w:rPr>
        <w:t>s</w:t>
      </w:r>
      <w:r w:rsidRPr="004B19CE">
        <w:rPr>
          <w:rFonts w:ascii="Candara" w:eastAsia="Verdana" w:hAnsi="Candara" w:cs="Verdana"/>
          <w:spacing w:val="-5"/>
          <w:sz w:val="24"/>
          <w:szCs w:val="24"/>
        </w:rPr>
        <w:t>s</w:t>
      </w:r>
      <w:r w:rsidRPr="004B19CE">
        <w:rPr>
          <w:rFonts w:ascii="Candara" w:eastAsia="Verdana" w:hAnsi="Candara" w:cs="Verdana"/>
          <w:spacing w:val="6"/>
          <w:sz w:val="24"/>
          <w:szCs w:val="24"/>
        </w:rPr>
        <w:t>i</w:t>
      </w:r>
      <w:r w:rsidRPr="004B19CE">
        <w:rPr>
          <w:rFonts w:ascii="Candara" w:eastAsia="Verdana" w:hAnsi="Candara" w:cs="Verdana"/>
          <w:spacing w:val="-2"/>
          <w:sz w:val="24"/>
          <w:szCs w:val="24"/>
        </w:rPr>
        <w:t>o</w:t>
      </w:r>
      <w:r w:rsidRPr="004B19CE">
        <w:rPr>
          <w:rFonts w:ascii="Candara" w:eastAsia="Verdana" w:hAnsi="Candara" w:cs="Verdana"/>
          <w:spacing w:val="1"/>
          <w:sz w:val="24"/>
          <w:szCs w:val="24"/>
        </w:rPr>
        <w:t>n</w:t>
      </w:r>
      <w:r w:rsidRPr="004B19CE">
        <w:rPr>
          <w:rFonts w:ascii="Candara" w:eastAsia="Verdana" w:hAnsi="Candara" w:cs="Verdana"/>
          <w:spacing w:val="-5"/>
          <w:sz w:val="24"/>
          <w:szCs w:val="24"/>
        </w:rPr>
        <w:t>a</w:t>
      </w:r>
      <w:r w:rsidRPr="004B19CE">
        <w:rPr>
          <w:rFonts w:ascii="Candara" w:eastAsia="Verdana" w:hAnsi="Candara" w:cs="Verdana"/>
          <w:spacing w:val="6"/>
          <w:sz w:val="24"/>
          <w:szCs w:val="24"/>
        </w:rPr>
        <w:t>l</w:t>
      </w:r>
      <w:r w:rsidRPr="004B19CE">
        <w:rPr>
          <w:rFonts w:ascii="Candara" w:eastAsia="Verdana" w:hAnsi="Candara" w:cs="Verdana"/>
          <w:sz w:val="24"/>
          <w:szCs w:val="24"/>
        </w:rPr>
        <w:t>s</w:t>
      </w:r>
      <w:r w:rsidRPr="004B19CE">
        <w:rPr>
          <w:rFonts w:ascii="Candara" w:eastAsia="Verdana" w:hAnsi="Candara" w:cs="Verdana"/>
          <w:spacing w:val="-3"/>
          <w:sz w:val="24"/>
          <w:szCs w:val="24"/>
        </w:rPr>
        <w:t xml:space="preserve"> </w:t>
      </w:r>
      <w:r w:rsidRPr="004B19CE">
        <w:rPr>
          <w:rFonts w:ascii="Candara" w:eastAsia="Verdana" w:hAnsi="Candara" w:cs="Verdana"/>
          <w:spacing w:val="1"/>
          <w:sz w:val="24"/>
          <w:szCs w:val="24"/>
        </w:rPr>
        <w:t>in</w:t>
      </w:r>
      <w:r w:rsidRPr="004B19CE">
        <w:rPr>
          <w:rFonts w:ascii="Candara" w:eastAsia="Verdana" w:hAnsi="Candara" w:cs="Verdana"/>
          <w:spacing w:val="2"/>
          <w:sz w:val="24"/>
          <w:szCs w:val="24"/>
        </w:rPr>
        <w:t>v</w:t>
      </w:r>
      <w:r w:rsidRPr="004B19CE">
        <w:rPr>
          <w:rFonts w:ascii="Candara" w:eastAsia="Verdana" w:hAnsi="Candara" w:cs="Verdana"/>
          <w:spacing w:val="-6"/>
          <w:sz w:val="24"/>
          <w:szCs w:val="24"/>
        </w:rPr>
        <w:t>o</w:t>
      </w:r>
      <w:r w:rsidRPr="004B19CE">
        <w:rPr>
          <w:rFonts w:ascii="Candara" w:eastAsia="Verdana" w:hAnsi="Candara" w:cs="Verdana"/>
          <w:spacing w:val="1"/>
          <w:sz w:val="24"/>
          <w:szCs w:val="24"/>
        </w:rPr>
        <w:t>l</w:t>
      </w:r>
      <w:r w:rsidRPr="004B19CE">
        <w:rPr>
          <w:rFonts w:ascii="Candara" w:eastAsia="Verdana" w:hAnsi="Candara" w:cs="Verdana"/>
          <w:spacing w:val="2"/>
          <w:sz w:val="24"/>
          <w:szCs w:val="24"/>
        </w:rPr>
        <w:t>v</w:t>
      </w:r>
      <w:r w:rsidRPr="004B19CE">
        <w:rPr>
          <w:rFonts w:ascii="Candara" w:eastAsia="Verdana" w:hAnsi="Candara" w:cs="Verdana"/>
          <w:spacing w:val="1"/>
          <w:sz w:val="24"/>
          <w:szCs w:val="24"/>
        </w:rPr>
        <w:t>e</w:t>
      </w:r>
      <w:r w:rsidRPr="004B19CE">
        <w:rPr>
          <w:rFonts w:ascii="Candara" w:eastAsia="Verdana" w:hAnsi="Candara" w:cs="Verdana"/>
          <w:sz w:val="24"/>
          <w:szCs w:val="24"/>
        </w:rPr>
        <w:t>d</w:t>
      </w:r>
      <w:r w:rsidRPr="004B19CE">
        <w:rPr>
          <w:rFonts w:ascii="Candara" w:eastAsia="Verdana" w:hAnsi="Candara" w:cs="Verdana"/>
          <w:spacing w:val="1"/>
          <w:sz w:val="24"/>
          <w:szCs w:val="24"/>
        </w:rPr>
        <w:t xml:space="preserve"> </w:t>
      </w:r>
      <w:r w:rsidRPr="004B19CE">
        <w:rPr>
          <w:rFonts w:ascii="Candara" w:eastAsia="Verdana" w:hAnsi="Candara" w:cs="Verdana"/>
          <w:spacing w:val="-4"/>
          <w:sz w:val="24"/>
          <w:szCs w:val="24"/>
        </w:rPr>
        <w:t>w</w:t>
      </w:r>
      <w:r w:rsidRPr="004B19CE">
        <w:rPr>
          <w:rFonts w:ascii="Candara" w:eastAsia="Verdana" w:hAnsi="Candara" w:cs="Verdana"/>
          <w:spacing w:val="1"/>
          <w:sz w:val="24"/>
          <w:szCs w:val="24"/>
        </w:rPr>
        <w:t>it</w:t>
      </w:r>
      <w:r w:rsidRPr="004B19CE">
        <w:rPr>
          <w:rFonts w:ascii="Candara" w:eastAsia="Verdana" w:hAnsi="Candara" w:cs="Verdana"/>
          <w:sz w:val="24"/>
          <w:szCs w:val="24"/>
        </w:rPr>
        <w:t>h</w:t>
      </w:r>
      <w:r w:rsidRPr="004B19CE">
        <w:rPr>
          <w:rFonts w:ascii="Candara" w:eastAsia="Verdana" w:hAnsi="Candara" w:cs="Verdana"/>
          <w:spacing w:val="-1"/>
          <w:sz w:val="24"/>
          <w:szCs w:val="24"/>
        </w:rPr>
        <w:t xml:space="preserve"> </w:t>
      </w:r>
      <w:r w:rsidRPr="004B19CE">
        <w:rPr>
          <w:rFonts w:ascii="Candara" w:eastAsia="Verdana" w:hAnsi="Candara" w:cs="Verdana"/>
          <w:spacing w:val="1"/>
          <w:sz w:val="24"/>
          <w:szCs w:val="24"/>
        </w:rPr>
        <w:t>th</w:t>
      </w:r>
      <w:r w:rsidRPr="004B19CE">
        <w:rPr>
          <w:rFonts w:ascii="Candara" w:eastAsia="Verdana" w:hAnsi="Candara" w:cs="Verdana"/>
          <w:sz w:val="24"/>
          <w:szCs w:val="24"/>
        </w:rPr>
        <w:t>e</w:t>
      </w:r>
      <w:r w:rsidRPr="004B19CE">
        <w:rPr>
          <w:rFonts w:ascii="Candara" w:eastAsia="Verdana" w:hAnsi="Candara" w:cs="Verdana"/>
          <w:spacing w:val="-2"/>
          <w:sz w:val="24"/>
          <w:szCs w:val="24"/>
        </w:rPr>
        <w:t xml:space="preserve"> </w:t>
      </w:r>
      <w:r w:rsidRPr="004B19CE">
        <w:rPr>
          <w:rFonts w:ascii="Candara" w:eastAsia="Verdana" w:hAnsi="Candara" w:cs="Verdana"/>
          <w:spacing w:val="2"/>
          <w:sz w:val="24"/>
          <w:szCs w:val="24"/>
        </w:rPr>
        <w:t>f</w:t>
      </w:r>
      <w:r w:rsidRPr="004B19CE">
        <w:rPr>
          <w:rFonts w:ascii="Candara" w:eastAsia="Verdana" w:hAnsi="Candara" w:cs="Verdana"/>
          <w:sz w:val="24"/>
          <w:szCs w:val="24"/>
        </w:rPr>
        <w:t>a</w:t>
      </w:r>
      <w:r w:rsidRPr="004B19CE">
        <w:rPr>
          <w:rFonts w:ascii="Candara" w:eastAsia="Verdana" w:hAnsi="Candara" w:cs="Verdana"/>
          <w:spacing w:val="-3"/>
          <w:sz w:val="24"/>
          <w:szCs w:val="24"/>
        </w:rPr>
        <w:t>m</w:t>
      </w:r>
      <w:r w:rsidRPr="004B19CE">
        <w:rPr>
          <w:rFonts w:ascii="Candara" w:eastAsia="Verdana" w:hAnsi="Candara" w:cs="Verdana"/>
          <w:spacing w:val="1"/>
          <w:sz w:val="24"/>
          <w:szCs w:val="24"/>
        </w:rPr>
        <w:t>il</w:t>
      </w:r>
      <w:r w:rsidRPr="004B19CE">
        <w:rPr>
          <w:rFonts w:ascii="Candara" w:eastAsia="Verdana" w:hAnsi="Candara" w:cs="Verdana"/>
          <w:sz w:val="24"/>
          <w:szCs w:val="24"/>
        </w:rPr>
        <w:t>y</w:t>
      </w:r>
    </w:p>
    <w:p w14:paraId="206F640A" w14:textId="2BA6A195" w:rsidR="00BF6693" w:rsidRPr="004B19CE" w:rsidRDefault="00883278" w:rsidP="004B19CE">
      <w:pPr>
        <w:pStyle w:val="ListParagraph"/>
        <w:numPr>
          <w:ilvl w:val="1"/>
          <w:numId w:val="19"/>
        </w:numPr>
        <w:spacing w:line="280" w:lineRule="exact"/>
        <w:rPr>
          <w:rFonts w:ascii="Candara" w:eastAsia="Verdana" w:hAnsi="Candara" w:cs="Verdana"/>
          <w:sz w:val="24"/>
          <w:szCs w:val="24"/>
        </w:rPr>
      </w:pPr>
      <w:r w:rsidRPr="004B19CE">
        <w:rPr>
          <w:rFonts w:ascii="Candara" w:eastAsia="Verdana" w:hAnsi="Candara" w:cs="Verdana"/>
          <w:spacing w:val="1"/>
          <w:position w:val="-1"/>
          <w:sz w:val="24"/>
          <w:szCs w:val="24"/>
        </w:rPr>
        <w:t>Th</w:t>
      </w:r>
      <w:r w:rsidRPr="004B19CE">
        <w:rPr>
          <w:rFonts w:ascii="Candara" w:eastAsia="Verdana" w:hAnsi="Candara" w:cs="Verdana"/>
          <w:position w:val="-1"/>
          <w:sz w:val="24"/>
          <w:szCs w:val="24"/>
        </w:rPr>
        <w:t>e</w:t>
      </w:r>
      <w:r w:rsidRPr="004B19CE">
        <w:rPr>
          <w:rFonts w:ascii="Candara" w:eastAsia="Verdana" w:hAnsi="Candara" w:cs="Verdana"/>
          <w:spacing w:val="3"/>
          <w:position w:val="-1"/>
          <w:sz w:val="24"/>
          <w:szCs w:val="24"/>
        </w:rPr>
        <w:t xml:space="preserve"> </w:t>
      </w:r>
      <w:r w:rsidRPr="004B19CE">
        <w:rPr>
          <w:rFonts w:ascii="Candara" w:eastAsia="Verdana" w:hAnsi="Candara" w:cs="Verdana"/>
          <w:spacing w:val="-5"/>
          <w:position w:val="-1"/>
          <w:sz w:val="24"/>
          <w:szCs w:val="24"/>
        </w:rPr>
        <w:t>c</w:t>
      </w:r>
      <w:r w:rsidRPr="004B19CE">
        <w:rPr>
          <w:rFonts w:ascii="Candara" w:eastAsia="Verdana" w:hAnsi="Candara" w:cs="Verdana"/>
          <w:spacing w:val="-3"/>
          <w:position w:val="-1"/>
          <w:sz w:val="24"/>
          <w:szCs w:val="24"/>
        </w:rPr>
        <w:t>h</w:t>
      </w:r>
      <w:r w:rsidRPr="004B19CE">
        <w:rPr>
          <w:rFonts w:ascii="Candara" w:eastAsia="Verdana" w:hAnsi="Candara" w:cs="Verdana"/>
          <w:spacing w:val="1"/>
          <w:position w:val="-1"/>
          <w:sz w:val="24"/>
          <w:szCs w:val="24"/>
        </w:rPr>
        <w:t>i</w:t>
      </w:r>
      <w:r w:rsidRPr="004B19CE">
        <w:rPr>
          <w:rFonts w:ascii="Candara" w:eastAsia="Verdana" w:hAnsi="Candara" w:cs="Verdana"/>
          <w:spacing w:val="6"/>
          <w:position w:val="-1"/>
          <w:sz w:val="24"/>
          <w:szCs w:val="24"/>
        </w:rPr>
        <w:t>l</w:t>
      </w:r>
      <w:r w:rsidRPr="004B19CE">
        <w:rPr>
          <w:rFonts w:ascii="Candara" w:eastAsia="Verdana" w:hAnsi="Candara" w:cs="Verdana"/>
          <w:spacing w:val="-1"/>
          <w:position w:val="-1"/>
          <w:sz w:val="24"/>
          <w:szCs w:val="24"/>
        </w:rPr>
        <w:t>d</w:t>
      </w:r>
      <w:r w:rsidRPr="004B19CE">
        <w:rPr>
          <w:rFonts w:ascii="Candara" w:eastAsia="Verdana" w:hAnsi="Candara" w:cs="Verdana"/>
          <w:spacing w:val="-2"/>
          <w:position w:val="-1"/>
          <w:sz w:val="24"/>
          <w:szCs w:val="24"/>
        </w:rPr>
        <w:t>'</w:t>
      </w:r>
      <w:r w:rsidRPr="004B19CE">
        <w:rPr>
          <w:rFonts w:ascii="Candara" w:eastAsia="Verdana" w:hAnsi="Candara" w:cs="Verdana"/>
          <w:position w:val="-1"/>
          <w:sz w:val="24"/>
          <w:szCs w:val="24"/>
        </w:rPr>
        <w:t>s</w:t>
      </w:r>
      <w:r w:rsidRPr="004B19CE">
        <w:rPr>
          <w:rFonts w:ascii="Candara" w:eastAsia="Verdana" w:hAnsi="Candara" w:cs="Verdana"/>
          <w:spacing w:val="2"/>
          <w:position w:val="-1"/>
          <w:sz w:val="24"/>
          <w:szCs w:val="24"/>
        </w:rPr>
        <w:t xml:space="preserve"> </w:t>
      </w:r>
      <w:r w:rsidRPr="004B19CE">
        <w:rPr>
          <w:rFonts w:ascii="Candara" w:eastAsia="Verdana" w:hAnsi="Candara" w:cs="Verdana"/>
          <w:spacing w:val="-3"/>
          <w:position w:val="-1"/>
          <w:sz w:val="24"/>
          <w:szCs w:val="24"/>
        </w:rPr>
        <w:t>f</w:t>
      </w:r>
      <w:r w:rsidRPr="004B19CE">
        <w:rPr>
          <w:rFonts w:ascii="Candara" w:eastAsia="Verdana" w:hAnsi="Candara" w:cs="Verdana"/>
          <w:spacing w:val="6"/>
          <w:position w:val="-1"/>
          <w:sz w:val="24"/>
          <w:szCs w:val="24"/>
        </w:rPr>
        <w:t>i</w:t>
      </w:r>
      <w:r w:rsidRPr="004B19CE">
        <w:rPr>
          <w:rFonts w:ascii="Candara" w:eastAsia="Verdana" w:hAnsi="Candara" w:cs="Verdana"/>
          <w:spacing w:val="-2"/>
          <w:position w:val="-1"/>
          <w:sz w:val="24"/>
          <w:szCs w:val="24"/>
        </w:rPr>
        <w:t>r</w:t>
      </w:r>
      <w:r w:rsidRPr="004B19CE">
        <w:rPr>
          <w:rFonts w:ascii="Candara" w:eastAsia="Verdana" w:hAnsi="Candara" w:cs="Verdana"/>
          <w:spacing w:val="-5"/>
          <w:position w:val="-1"/>
          <w:sz w:val="24"/>
          <w:szCs w:val="24"/>
        </w:rPr>
        <w:t>s</w:t>
      </w:r>
      <w:r w:rsidRPr="004B19CE">
        <w:rPr>
          <w:rFonts w:ascii="Candara" w:eastAsia="Verdana" w:hAnsi="Candara" w:cs="Verdana"/>
          <w:position w:val="-1"/>
          <w:sz w:val="24"/>
          <w:szCs w:val="24"/>
        </w:rPr>
        <w:t>t</w:t>
      </w:r>
      <w:r w:rsidRPr="004B19CE">
        <w:rPr>
          <w:rFonts w:ascii="Candara" w:eastAsia="Verdana" w:hAnsi="Candara" w:cs="Verdana"/>
          <w:spacing w:val="-1"/>
          <w:position w:val="-1"/>
          <w:sz w:val="24"/>
          <w:szCs w:val="24"/>
        </w:rPr>
        <w:t xml:space="preserve"> </w:t>
      </w:r>
      <w:r w:rsidRPr="004B19CE">
        <w:rPr>
          <w:rFonts w:ascii="Candara" w:eastAsia="Verdana" w:hAnsi="Candara" w:cs="Verdana"/>
          <w:spacing w:val="6"/>
          <w:position w:val="-1"/>
          <w:sz w:val="24"/>
          <w:szCs w:val="24"/>
        </w:rPr>
        <w:t>l</w:t>
      </w:r>
      <w:r w:rsidRPr="004B19CE">
        <w:rPr>
          <w:rFonts w:ascii="Candara" w:eastAsia="Verdana" w:hAnsi="Candara" w:cs="Verdana"/>
          <w:spacing w:val="-5"/>
          <w:position w:val="-1"/>
          <w:sz w:val="24"/>
          <w:szCs w:val="24"/>
        </w:rPr>
        <w:t>a</w:t>
      </w:r>
      <w:r w:rsidRPr="004B19CE">
        <w:rPr>
          <w:rFonts w:ascii="Candara" w:eastAsia="Verdana" w:hAnsi="Candara" w:cs="Verdana"/>
          <w:spacing w:val="1"/>
          <w:position w:val="-1"/>
          <w:sz w:val="24"/>
          <w:szCs w:val="24"/>
        </w:rPr>
        <w:t>n</w:t>
      </w:r>
      <w:r w:rsidRPr="004B19CE">
        <w:rPr>
          <w:rFonts w:ascii="Candara" w:eastAsia="Verdana" w:hAnsi="Candara" w:cs="Verdana"/>
          <w:spacing w:val="-1"/>
          <w:position w:val="-1"/>
          <w:sz w:val="24"/>
          <w:szCs w:val="24"/>
        </w:rPr>
        <w:t>g</w:t>
      </w:r>
      <w:r w:rsidRPr="004B19CE">
        <w:rPr>
          <w:rFonts w:ascii="Candara" w:eastAsia="Verdana" w:hAnsi="Candara" w:cs="Verdana"/>
          <w:spacing w:val="1"/>
          <w:position w:val="-1"/>
          <w:sz w:val="24"/>
          <w:szCs w:val="24"/>
        </w:rPr>
        <w:t>u</w:t>
      </w:r>
      <w:r w:rsidRPr="004B19CE">
        <w:rPr>
          <w:rFonts w:ascii="Candara" w:eastAsia="Verdana" w:hAnsi="Candara" w:cs="Verdana"/>
          <w:position w:val="-1"/>
          <w:sz w:val="24"/>
          <w:szCs w:val="24"/>
        </w:rPr>
        <w:t>a</w:t>
      </w:r>
      <w:r w:rsidRPr="004B19CE">
        <w:rPr>
          <w:rFonts w:ascii="Candara" w:eastAsia="Verdana" w:hAnsi="Candara" w:cs="Verdana"/>
          <w:spacing w:val="-1"/>
          <w:position w:val="-1"/>
          <w:sz w:val="24"/>
          <w:szCs w:val="24"/>
        </w:rPr>
        <w:t>g</w:t>
      </w:r>
      <w:r w:rsidRPr="004B19CE">
        <w:rPr>
          <w:rFonts w:ascii="Candara" w:eastAsia="Verdana" w:hAnsi="Candara" w:cs="Verdana"/>
          <w:position w:val="-1"/>
          <w:sz w:val="24"/>
          <w:szCs w:val="24"/>
        </w:rPr>
        <w:t>e</w:t>
      </w:r>
      <w:r w:rsidRPr="004B19CE">
        <w:rPr>
          <w:rFonts w:ascii="Candara" w:eastAsia="Verdana" w:hAnsi="Candara" w:cs="Verdana"/>
          <w:spacing w:val="3"/>
          <w:position w:val="-1"/>
          <w:sz w:val="24"/>
          <w:szCs w:val="24"/>
        </w:rPr>
        <w:t xml:space="preserve"> </w:t>
      </w:r>
      <w:r w:rsidRPr="004B19CE">
        <w:rPr>
          <w:rFonts w:ascii="Candara" w:eastAsia="Verdana" w:hAnsi="Candara" w:cs="Verdana"/>
          <w:spacing w:val="-5"/>
          <w:position w:val="-1"/>
          <w:sz w:val="24"/>
          <w:szCs w:val="24"/>
        </w:rPr>
        <w:t>a</w:t>
      </w:r>
      <w:r w:rsidRPr="004B19CE">
        <w:rPr>
          <w:rFonts w:ascii="Candara" w:eastAsia="Verdana" w:hAnsi="Candara" w:cs="Verdana"/>
          <w:spacing w:val="1"/>
          <w:position w:val="-1"/>
          <w:sz w:val="24"/>
          <w:szCs w:val="24"/>
        </w:rPr>
        <w:t>n</w:t>
      </w:r>
      <w:r w:rsidRPr="004B19CE">
        <w:rPr>
          <w:rFonts w:ascii="Candara" w:eastAsia="Verdana" w:hAnsi="Candara" w:cs="Verdana"/>
          <w:position w:val="-1"/>
          <w:sz w:val="24"/>
          <w:szCs w:val="24"/>
        </w:rPr>
        <w:t>d</w:t>
      </w:r>
      <w:r w:rsidRPr="004B19CE">
        <w:rPr>
          <w:rFonts w:ascii="Candara" w:eastAsia="Verdana" w:hAnsi="Candara" w:cs="Verdana"/>
          <w:spacing w:val="1"/>
          <w:position w:val="-1"/>
          <w:sz w:val="24"/>
          <w:szCs w:val="24"/>
        </w:rPr>
        <w:t xml:space="preserve"> </w:t>
      </w:r>
      <w:r w:rsidRPr="004B19CE">
        <w:rPr>
          <w:rFonts w:ascii="Candara" w:eastAsia="Verdana" w:hAnsi="Candara" w:cs="Verdana"/>
          <w:position w:val="-1"/>
          <w:sz w:val="24"/>
          <w:szCs w:val="24"/>
        </w:rPr>
        <w:t>a</w:t>
      </w:r>
      <w:r w:rsidRPr="004B19CE">
        <w:rPr>
          <w:rFonts w:ascii="Candara" w:eastAsia="Verdana" w:hAnsi="Candara" w:cs="Verdana"/>
          <w:spacing w:val="-3"/>
          <w:position w:val="-1"/>
          <w:sz w:val="24"/>
          <w:szCs w:val="24"/>
        </w:rPr>
        <w:t>n</w:t>
      </w:r>
      <w:r w:rsidRPr="004B19CE">
        <w:rPr>
          <w:rFonts w:ascii="Candara" w:eastAsia="Verdana" w:hAnsi="Candara" w:cs="Verdana"/>
          <w:position w:val="-1"/>
          <w:sz w:val="24"/>
          <w:szCs w:val="24"/>
        </w:rPr>
        <w:t>y</w:t>
      </w:r>
      <w:r w:rsidRPr="004B19CE">
        <w:rPr>
          <w:rFonts w:ascii="Candara" w:eastAsia="Verdana" w:hAnsi="Candara" w:cs="Verdana"/>
          <w:spacing w:val="4"/>
          <w:position w:val="-1"/>
          <w:sz w:val="24"/>
          <w:szCs w:val="24"/>
        </w:rPr>
        <w:t xml:space="preserve"> </w:t>
      </w:r>
      <w:r w:rsidRPr="004B19CE">
        <w:rPr>
          <w:rFonts w:ascii="Candara" w:eastAsia="Verdana" w:hAnsi="Candara" w:cs="Verdana"/>
          <w:position w:val="-1"/>
          <w:sz w:val="24"/>
          <w:szCs w:val="24"/>
        </w:rPr>
        <w:t>s</w:t>
      </w:r>
      <w:r w:rsidRPr="004B19CE">
        <w:rPr>
          <w:rFonts w:ascii="Candara" w:eastAsia="Verdana" w:hAnsi="Candara" w:cs="Verdana"/>
          <w:spacing w:val="-1"/>
          <w:position w:val="-1"/>
          <w:sz w:val="24"/>
          <w:szCs w:val="24"/>
        </w:rPr>
        <w:t>p</w:t>
      </w:r>
      <w:r w:rsidRPr="004B19CE">
        <w:rPr>
          <w:rFonts w:ascii="Candara" w:eastAsia="Verdana" w:hAnsi="Candara" w:cs="Verdana"/>
          <w:spacing w:val="1"/>
          <w:position w:val="-1"/>
          <w:sz w:val="24"/>
          <w:szCs w:val="24"/>
        </w:rPr>
        <w:t>e</w:t>
      </w:r>
      <w:r w:rsidRPr="004B19CE">
        <w:rPr>
          <w:rFonts w:ascii="Candara" w:eastAsia="Verdana" w:hAnsi="Candara" w:cs="Verdana"/>
          <w:spacing w:val="-5"/>
          <w:position w:val="-1"/>
          <w:sz w:val="24"/>
          <w:szCs w:val="24"/>
        </w:rPr>
        <w:t>c</w:t>
      </w:r>
      <w:r w:rsidRPr="004B19CE">
        <w:rPr>
          <w:rFonts w:ascii="Candara" w:eastAsia="Verdana" w:hAnsi="Candara" w:cs="Verdana"/>
          <w:spacing w:val="6"/>
          <w:position w:val="-1"/>
          <w:sz w:val="24"/>
          <w:szCs w:val="24"/>
        </w:rPr>
        <w:t>i</w:t>
      </w:r>
      <w:r w:rsidRPr="004B19CE">
        <w:rPr>
          <w:rFonts w:ascii="Candara" w:eastAsia="Verdana" w:hAnsi="Candara" w:cs="Verdana"/>
          <w:spacing w:val="-5"/>
          <w:position w:val="-1"/>
          <w:sz w:val="24"/>
          <w:szCs w:val="24"/>
        </w:rPr>
        <w:t>a</w:t>
      </w:r>
      <w:r w:rsidRPr="004B19CE">
        <w:rPr>
          <w:rFonts w:ascii="Candara" w:eastAsia="Verdana" w:hAnsi="Candara" w:cs="Verdana"/>
          <w:position w:val="-1"/>
          <w:sz w:val="24"/>
          <w:szCs w:val="24"/>
        </w:rPr>
        <w:t>l</w:t>
      </w:r>
      <w:r w:rsidRPr="004B19CE">
        <w:rPr>
          <w:rFonts w:ascii="Candara" w:eastAsia="Verdana" w:hAnsi="Candara" w:cs="Verdana"/>
          <w:spacing w:val="3"/>
          <w:position w:val="-1"/>
          <w:sz w:val="24"/>
          <w:szCs w:val="24"/>
        </w:rPr>
        <w:t xml:space="preserve"> </w:t>
      </w:r>
      <w:r w:rsidRPr="004B19CE">
        <w:rPr>
          <w:rFonts w:ascii="Candara" w:eastAsia="Verdana" w:hAnsi="Candara" w:cs="Verdana"/>
          <w:spacing w:val="1"/>
          <w:position w:val="-1"/>
          <w:sz w:val="24"/>
          <w:szCs w:val="24"/>
        </w:rPr>
        <w:t>n</w:t>
      </w:r>
      <w:r w:rsidRPr="004B19CE">
        <w:rPr>
          <w:rFonts w:ascii="Candara" w:eastAsia="Verdana" w:hAnsi="Candara" w:cs="Verdana"/>
          <w:spacing w:val="-4"/>
          <w:position w:val="-1"/>
          <w:sz w:val="24"/>
          <w:szCs w:val="24"/>
        </w:rPr>
        <w:t>e</w:t>
      </w:r>
      <w:r w:rsidRPr="004B19CE">
        <w:rPr>
          <w:rFonts w:ascii="Candara" w:eastAsia="Verdana" w:hAnsi="Candara" w:cs="Verdana"/>
          <w:spacing w:val="1"/>
          <w:position w:val="-1"/>
          <w:sz w:val="24"/>
          <w:szCs w:val="24"/>
        </w:rPr>
        <w:t>e</w:t>
      </w:r>
      <w:r w:rsidRPr="004B19CE">
        <w:rPr>
          <w:rFonts w:ascii="Candara" w:eastAsia="Verdana" w:hAnsi="Candara" w:cs="Verdana"/>
          <w:spacing w:val="-1"/>
          <w:position w:val="-1"/>
          <w:sz w:val="24"/>
          <w:szCs w:val="24"/>
        </w:rPr>
        <w:t>d</w:t>
      </w:r>
      <w:r w:rsidRPr="004B19CE">
        <w:rPr>
          <w:rFonts w:ascii="Candara" w:eastAsia="Verdana" w:hAnsi="Candara" w:cs="Verdana"/>
          <w:position w:val="-1"/>
          <w:sz w:val="24"/>
          <w:szCs w:val="24"/>
        </w:rPr>
        <w:t>s</w:t>
      </w:r>
    </w:p>
    <w:p w14:paraId="5F1FE049" w14:textId="1FA1B620" w:rsidR="00BF6693" w:rsidRPr="004B19CE" w:rsidRDefault="00883278" w:rsidP="004B19CE">
      <w:pPr>
        <w:pStyle w:val="ListParagraph"/>
        <w:numPr>
          <w:ilvl w:val="1"/>
          <w:numId w:val="19"/>
        </w:numPr>
        <w:spacing w:line="280" w:lineRule="exact"/>
        <w:rPr>
          <w:rFonts w:ascii="Candara" w:eastAsia="Verdana" w:hAnsi="Candara" w:cs="Verdana"/>
          <w:sz w:val="24"/>
          <w:szCs w:val="24"/>
        </w:rPr>
      </w:pPr>
      <w:r w:rsidRPr="004B19CE">
        <w:rPr>
          <w:rFonts w:ascii="Candara" w:eastAsia="Verdana" w:hAnsi="Candara" w:cs="Verdana"/>
          <w:spacing w:val="1"/>
          <w:sz w:val="24"/>
          <w:szCs w:val="24"/>
        </w:rPr>
        <w:t>Th</w:t>
      </w:r>
      <w:r w:rsidRPr="004B19CE">
        <w:rPr>
          <w:rFonts w:ascii="Candara" w:eastAsia="Verdana" w:hAnsi="Candara" w:cs="Verdana"/>
          <w:sz w:val="24"/>
          <w:szCs w:val="24"/>
        </w:rPr>
        <w:t>e</w:t>
      </w:r>
      <w:r w:rsidRPr="004B19CE">
        <w:rPr>
          <w:rFonts w:ascii="Candara" w:eastAsia="Verdana" w:hAnsi="Candara" w:cs="Verdana"/>
          <w:spacing w:val="3"/>
          <w:sz w:val="24"/>
          <w:szCs w:val="24"/>
        </w:rPr>
        <w:t xml:space="preserve"> </w:t>
      </w:r>
      <w:r w:rsidRPr="004B19CE">
        <w:rPr>
          <w:rFonts w:ascii="Candara" w:eastAsia="Verdana" w:hAnsi="Candara" w:cs="Verdana"/>
          <w:spacing w:val="-5"/>
          <w:sz w:val="24"/>
          <w:szCs w:val="24"/>
        </w:rPr>
        <w:t>c</w:t>
      </w:r>
      <w:r w:rsidRPr="004B19CE">
        <w:rPr>
          <w:rFonts w:ascii="Candara" w:eastAsia="Verdana" w:hAnsi="Candara" w:cs="Verdana"/>
          <w:spacing w:val="-3"/>
          <w:sz w:val="24"/>
          <w:szCs w:val="24"/>
        </w:rPr>
        <w:t>h</w:t>
      </w:r>
      <w:r w:rsidRPr="004B19CE">
        <w:rPr>
          <w:rFonts w:ascii="Candara" w:eastAsia="Verdana" w:hAnsi="Candara" w:cs="Verdana"/>
          <w:spacing w:val="2"/>
          <w:sz w:val="24"/>
          <w:szCs w:val="24"/>
        </w:rPr>
        <w:t>i</w:t>
      </w:r>
      <w:r w:rsidRPr="004B19CE">
        <w:rPr>
          <w:rFonts w:ascii="Candara" w:eastAsia="Verdana" w:hAnsi="Candara" w:cs="Verdana"/>
          <w:spacing w:val="6"/>
          <w:sz w:val="24"/>
          <w:szCs w:val="24"/>
        </w:rPr>
        <w:t>l</w:t>
      </w:r>
      <w:r w:rsidRPr="004B19CE">
        <w:rPr>
          <w:rFonts w:ascii="Candara" w:eastAsia="Verdana" w:hAnsi="Candara" w:cs="Verdana"/>
          <w:spacing w:val="-1"/>
          <w:sz w:val="24"/>
          <w:szCs w:val="24"/>
        </w:rPr>
        <w:t>d</w:t>
      </w:r>
      <w:r w:rsidRPr="004B19CE">
        <w:rPr>
          <w:rFonts w:ascii="Candara" w:eastAsia="Verdana" w:hAnsi="Candara" w:cs="Verdana"/>
          <w:spacing w:val="-2"/>
          <w:sz w:val="24"/>
          <w:szCs w:val="24"/>
        </w:rPr>
        <w:t>’</w:t>
      </w:r>
      <w:r w:rsidRPr="004B19CE">
        <w:rPr>
          <w:rFonts w:ascii="Candara" w:eastAsia="Verdana" w:hAnsi="Candara" w:cs="Verdana"/>
          <w:sz w:val="24"/>
          <w:szCs w:val="24"/>
        </w:rPr>
        <w:t>s</w:t>
      </w:r>
      <w:r w:rsidRPr="004B19CE">
        <w:rPr>
          <w:rFonts w:ascii="Candara" w:eastAsia="Verdana" w:hAnsi="Candara" w:cs="Verdana"/>
          <w:spacing w:val="1"/>
          <w:sz w:val="24"/>
          <w:szCs w:val="24"/>
        </w:rPr>
        <w:t xml:space="preserve"> </w:t>
      </w:r>
      <w:r w:rsidRPr="004B19CE">
        <w:rPr>
          <w:rFonts w:ascii="Candara" w:eastAsia="Verdana" w:hAnsi="Candara" w:cs="Verdana"/>
          <w:spacing w:val="-1"/>
          <w:sz w:val="24"/>
          <w:szCs w:val="24"/>
        </w:rPr>
        <w:t>d</w:t>
      </w:r>
      <w:r w:rsidRPr="004B19CE">
        <w:rPr>
          <w:rFonts w:ascii="Candara" w:eastAsia="Verdana" w:hAnsi="Candara" w:cs="Verdana"/>
          <w:spacing w:val="1"/>
          <w:sz w:val="24"/>
          <w:szCs w:val="24"/>
        </w:rPr>
        <w:t>e</w:t>
      </w:r>
      <w:r w:rsidRPr="004B19CE">
        <w:rPr>
          <w:rFonts w:ascii="Candara" w:eastAsia="Verdana" w:hAnsi="Candara" w:cs="Verdana"/>
          <w:spacing w:val="-3"/>
          <w:sz w:val="24"/>
          <w:szCs w:val="24"/>
        </w:rPr>
        <w:t>v</w:t>
      </w:r>
      <w:r w:rsidRPr="004B19CE">
        <w:rPr>
          <w:rFonts w:ascii="Candara" w:eastAsia="Verdana" w:hAnsi="Candara" w:cs="Verdana"/>
          <w:spacing w:val="-4"/>
          <w:sz w:val="24"/>
          <w:szCs w:val="24"/>
        </w:rPr>
        <w:t>e</w:t>
      </w:r>
      <w:r w:rsidRPr="004B19CE">
        <w:rPr>
          <w:rFonts w:ascii="Candara" w:eastAsia="Verdana" w:hAnsi="Candara" w:cs="Verdana"/>
          <w:spacing w:val="6"/>
          <w:sz w:val="24"/>
          <w:szCs w:val="24"/>
        </w:rPr>
        <w:t>l</w:t>
      </w:r>
      <w:r w:rsidRPr="004B19CE">
        <w:rPr>
          <w:rFonts w:ascii="Candara" w:eastAsia="Verdana" w:hAnsi="Candara" w:cs="Verdana"/>
          <w:spacing w:val="-2"/>
          <w:sz w:val="24"/>
          <w:szCs w:val="24"/>
        </w:rPr>
        <w:t>o</w:t>
      </w:r>
      <w:r w:rsidRPr="004B19CE">
        <w:rPr>
          <w:rFonts w:ascii="Candara" w:eastAsia="Verdana" w:hAnsi="Candara" w:cs="Verdana"/>
          <w:spacing w:val="-1"/>
          <w:sz w:val="24"/>
          <w:szCs w:val="24"/>
        </w:rPr>
        <w:t>p</w:t>
      </w:r>
      <w:r w:rsidRPr="004B19CE">
        <w:rPr>
          <w:rFonts w:ascii="Candara" w:eastAsia="Verdana" w:hAnsi="Candara" w:cs="Verdana"/>
          <w:spacing w:val="1"/>
          <w:sz w:val="24"/>
          <w:szCs w:val="24"/>
        </w:rPr>
        <w:t>me</w:t>
      </w:r>
      <w:r w:rsidRPr="004B19CE">
        <w:rPr>
          <w:rFonts w:ascii="Candara" w:eastAsia="Verdana" w:hAnsi="Candara" w:cs="Verdana"/>
          <w:spacing w:val="-3"/>
          <w:sz w:val="24"/>
          <w:szCs w:val="24"/>
        </w:rPr>
        <w:t>n</w:t>
      </w:r>
      <w:r w:rsidRPr="004B19CE">
        <w:rPr>
          <w:rFonts w:ascii="Candara" w:eastAsia="Verdana" w:hAnsi="Candara" w:cs="Verdana"/>
          <w:spacing w:val="1"/>
          <w:sz w:val="24"/>
          <w:szCs w:val="24"/>
        </w:rPr>
        <w:t>t</w:t>
      </w:r>
      <w:r w:rsidRPr="004B19CE">
        <w:rPr>
          <w:rFonts w:ascii="Candara" w:eastAsia="Verdana" w:hAnsi="Candara" w:cs="Verdana"/>
          <w:spacing w:val="-5"/>
          <w:sz w:val="24"/>
          <w:szCs w:val="24"/>
        </w:rPr>
        <w:t>a</w:t>
      </w:r>
      <w:r w:rsidRPr="004B19CE">
        <w:rPr>
          <w:rFonts w:ascii="Candara" w:eastAsia="Verdana" w:hAnsi="Candara" w:cs="Verdana"/>
          <w:sz w:val="24"/>
          <w:szCs w:val="24"/>
        </w:rPr>
        <w:t>l</w:t>
      </w:r>
      <w:r w:rsidRPr="004B19CE">
        <w:rPr>
          <w:rFonts w:ascii="Candara" w:eastAsia="Verdana" w:hAnsi="Candara" w:cs="Verdana"/>
          <w:spacing w:val="3"/>
          <w:sz w:val="24"/>
          <w:szCs w:val="24"/>
        </w:rPr>
        <w:t xml:space="preserve"> </w:t>
      </w:r>
      <w:r w:rsidRPr="004B19CE">
        <w:rPr>
          <w:rFonts w:ascii="Candara" w:eastAsia="Verdana" w:hAnsi="Candara" w:cs="Verdana"/>
          <w:spacing w:val="1"/>
          <w:sz w:val="24"/>
          <w:szCs w:val="24"/>
        </w:rPr>
        <w:t>nee</w:t>
      </w:r>
      <w:r w:rsidRPr="004B19CE">
        <w:rPr>
          <w:rFonts w:ascii="Candara" w:eastAsia="Verdana" w:hAnsi="Candara" w:cs="Verdana"/>
          <w:spacing w:val="-1"/>
          <w:sz w:val="24"/>
          <w:szCs w:val="24"/>
        </w:rPr>
        <w:t>d</w:t>
      </w:r>
      <w:r w:rsidRPr="004B19CE">
        <w:rPr>
          <w:rFonts w:ascii="Candara" w:eastAsia="Verdana" w:hAnsi="Candara" w:cs="Verdana"/>
          <w:sz w:val="24"/>
          <w:szCs w:val="24"/>
        </w:rPr>
        <w:t>s,</w:t>
      </w:r>
      <w:r w:rsidRPr="004B19CE">
        <w:rPr>
          <w:rFonts w:ascii="Candara" w:eastAsia="Verdana" w:hAnsi="Candara" w:cs="Verdana"/>
          <w:spacing w:val="-4"/>
          <w:sz w:val="24"/>
          <w:szCs w:val="24"/>
        </w:rPr>
        <w:t xml:space="preserve"> </w:t>
      </w:r>
      <w:r w:rsidRPr="004B19CE">
        <w:rPr>
          <w:rFonts w:ascii="Candara" w:eastAsia="Verdana" w:hAnsi="Candara" w:cs="Verdana"/>
          <w:spacing w:val="2"/>
          <w:sz w:val="24"/>
          <w:szCs w:val="24"/>
        </w:rPr>
        <w:t>f</w:t>
      </w:r>
      <w:r w:rsidRPr="004B19CE">
        <w:rPr>
          <w:rFonts w:ascii="Candara" w:eastAsia="Verdana" w:hAnsi="Candara" w:cs="Verdana"/>
          <w:sz w:val="24"/>
          <w:szCs w:val="24"/>
        </w:rPr>
        <w:t>a</w:t>
      </w:r>
      <w:r w:rsidRPr="004B19CE">
        <w:rPr>
          <w:rFonts w:ascii="Candara" w:eastAsia="Verdana" w:hAnsi="Candara" w:cs="Verdana"/>
          <w:spacing w:val="-3"/>
          <w:sz w:val="24"/>
          <w:szCs w:val="24"/>
        </w:rPr>
        <w:t>m</w:t>
      </w:r>
      <w:r w:rsidRPr="004B19CE">
        <w:rPr>
          <w:rFonts w:ascii="Candara" w:eastAsia="Verdana" w:hAnsi="Candara" w:cs="Verdana"/>
          <w:spacing w:val="2"/>
          <w:sz w:val="24"/>
          <w:szCs w:val="24"/>
        </w:rPr>
        <w:t>il</w:t>
      </w:r>
      <w:r w:rsidRPr="004B19CE">
        <w:rPr>
          <w:rFonts w:ascii="Candara" w:eastAsia="Verdana" w:hAnsi="Candara" w:cs="Verdana"/>
          <w:sz w:val="24"/>
          <w:szCs w:val="24"/>
        </w:rPr>
        <w:t>y</w:t>
      </w:r>
      <w:r w:rsidRPr="004B19CE">
        <w:rPr>
          <w:rFonts w:ascii="Candara" w:eastAsia="Verdana" w:hAnsi="Candara" w:cs="Verdana"/>
          <w:spacing w:val="-2"/>
          <w:sz w:val="24"/>
          <w:szCs w:val="24"/>
        </w:rPr>
        <w:t xml:space="preserve"> </w:t>
      </w:r>
      <w:r w:rsidRPr="004B19CE">
        <w:rPr>
          <w:rFonts w:ascii="Candara" w:eastAsia="Verdana" w:hAnsi="Candara" w:cs="Verdana"/>
          <w:sz w:val="24"/>
          <w:szCs w:val="24"/>
        </w:rPr>
        <w:t>a</w:t>
      </w:r>
      <w:r w:rsidRPr="004B19CE">
        <w:rPr>
          <w:rFonts w:ascii="Candara" w:eastAsia="Verdana" w:hAnsi="Candara" w:cs="Verdana"/>
          <w:spacing w:val="1"/>
          <w:sz w:val="24"/>
          <w:szCs w:val="24"/>
        </w:rPr>
        <w:t>n</w:t>
      </w:r>
      <w:r w:rsidRPr="004B19CE">
        <w:rPr>
          <w:rFonts w:ascii="Candara" w:eastAsia="Verdana" w:hAnsi="Candara" w:cs="Verdana"/>
          <w:sz w:val="24"/>
          <w:szCs w:val="24"/>
        </w:rPr>
        <w:t>d</w:t>
      </w:r>
      <w:r w:rsidRPr="004B19CE">
        <w:rPr>
          <w:rFonts w:ascii="Candara" w:eastAsia="Verdana" w:hAnsi="Candara" w:cs="Verdana"/>
          <w:spacing w:val="1"/>
          <w:sz w:val="24"/>
          <w:szCs w:val="24"/>
        </w:rPr>
        <w:t xml:space="preserve"> </w:t>
      </w:r>
      <w:r w:rsidRPr="004B19CE">
        <w:rPr>
          <w:rFonts w:ascii="Candara" w:eastAsia="Verdana" w:hAnsi="Candara" w:cs="Verdana"/>
          <w:spacing w:val="-4"/>
          <w:sz w:val="24"/>
          <w:szCs w:val="24"/>
        </w:rPr>
        <w:t>e</w:t>
      </w:r>
      <w:r w:rsidRPr="004B19CE">
        <w:rPr>
          <w:rFonts w:ascii="Candara" w:eastAsia="Verdana" w:hAnsi="Candara" w:cs="Verdana"/>
          <w:spacing w:val="1"/>
          <w:sz w:val="24"/>
          <w:szCs w:val="24"/>
        </w:rPr>
        <w:t>n</w:t>
      </w:r>
      <w:r w:rsidRPr="004B19CE">
        <w:rPr>
          <w:rFonts w:ascii="Candara" w:eastAsia="Verdana" w:hAnsi="Candara" w:cs="Verdana"/>
          <w:spacing w:val="-3"/>
          <w:sz w:val="24"/>
          <w:szCs w:val="24"/>
        </w:rPr>
        <w:t>v</w:t>
      </w:r>
      <w:r w:rsidRPr="004B19CE">
        <w:rPr>
          <w:rFonts w:ascii="Candara" w:eastAsia="Verdana" w:hAnsi="Candara" w:cs="Verdana"/>
          <w:spacing w:val="6"/>
          <w:sz w:val="24"/>
          <w:szCs w:val="24"/>
        </w:rPr>
        <w:t>i</w:t>
      </w:r>
      <w:r w:rsidRPr="004B19CE">
        <w:rPr>
          <w:rFonts w:ascii="Candara" w:eastAsia="Verdana" w:hAnsi="Candara" w:cs="Verdana"/>
          <w:spacing w:val="-2"/>
          <w:sz w:val="24"/>
          <w:szCs w:val="24"/>
        </w:rPr>
        <w:t>ro</w:t>
      </w:r>
      <w:r w:rsidRPr="004B19CE">
        <w:rPr>
          <w:rFonts w:ascii="Candara" w:eastAsia="Verdana" w:hAnsi="Candara" w:cs="Verdana"/>
          <w:spacing w:val="1"/>
          <w:sz w:val="24"/>
          <w:szCs w:val="24"/>
        </w:rPr>
        <w:t>n</w:t>
      </w:r>
      <w:r w:rsidRPr="004B19CE">
        <w:rPr>
          <w:rFonts w:ascii="Candara" w:eastAsia="Verdana" w:hAnsi="Candara" w:cs="Verdana"/>
          <w:spacing w:val="-3"/>
          <w:sz w:val="24"/>
          <w:szCs w:val="24"/>
        </w:rPr>
        <w:t>m</w:t>
      </w:r>
      <w:r w:rsidRPr="004B19CE">
        <w:rPr>
          <w:rFonts w:ascii="Candara" w:eastAsia="Verdana" w:hAnsi="Candara" w:cs="Verdana"/>
          <w:spacing w:val="1"/>
          <w:sz w:val="24"/>
          <w:szCs w:val="24"/>
        </w:rPr>
        <w:t>ent</w:t>
      </w:r>
      <w:r w:rsidRPr="004B19CE">
        <w:rPr>
          <w:rFonts w:ascii="Candara" w:eastAsia="Verdana" w:hAnsi="Candara" w:cs="Verdana"/>
          <w:spacing w:val="-5"/>
          <w:sz w:val="24"/>
          <w:szCs w:val="24"/>
        </w:rPr>
        <w:t>a</w:t>
      </w:r>
      <w:r w:rsidRPr="004B19CE">
        <w:rPr>
          <w:rFonts w:ascii="Candara" w:eastAsia="Verdana" w:hAnsi="Candara" w:cs="Verdana"/>
          <w:sz w:val="24"/>
          <w:szCs w:val="24"/>
        </w:rPr>
        <w:t>l</w:t>
      </w:r>
      <w:r w:rsidR="004B19CE">
        <w:rPr>
          <w:rFonts w:ascii="Candara" w:eastAsia="Verdana" w:hAnsi="Candara" w:cs="Verdana"/>
          <w:sz w:val="24"/>
          <w:szCs w:val="24"/>
        </w:rPr>
        <w:t xml:space="preserve"> </w:t>
      </w:r>
      <w:r w:rsidRPr="004B19CE">
        <w:rPr>
          <w:rFonts w:ascii="Candara" w:eastAsia="Verdana" w:hAnsi="Candara" w:cs="Verdana"/>
          <w:spacing w:val="2"/>
          <w:position w:val="-1"/>
          <w:sz w:val="24"/>
          <w:szCs w:val="24"/>
        </w:rPr>
        <w:t>f</w:t>
      </w:r>
      <w:r w:rsidRPr="004B19CE">
        <w:rPr>
          <w:rFonts w:ascii="Candara" w:eastAsia="Verdana" w:hAnsi="Candara" w:cs="Verdana"/>
          <w:position w:val="-1"/>
          <w:sz w:val="24"/>
          <w:szCs w:val="24"/>
        </w:rPr>
        <w:t>ac</w:t>
      </w:r>
      <w:r w:rsidRPr="004B19CE">
        <w:rPr>
          <w:rFonts w:ascii="Candara" w:eastAsia="Verdana" w:hAnsi="Candara" w:cs="Verdana"/>
          <w:spacing w:val="1"/>
          <w:position w:val="-1"/>
          <w:sz w:val="24"/>
          <w:szCs w:val="24"/>
        </w:rPr>
        <w:t>t</w:t>
      </w:r>
      <w:r w:rsidRPr="004B19CE">
        <w:rPr>
          <w:rFonts w:ascii="Candara" w:eastAsia="Verdana" w:hAnsi="Candara" w:cs="Verdana"/>
          <w:spacing w:val="-2"/>
          <w:position w:val="-1"/>
          <w:sz w:val="24"/>
          <w:szCs w:val="24"/>
        </w:rPr>
        <w:t>or</w:t>
      </w:r>
      <w:r w:rsidRPr="004B19CE">
        <w:rPr>
          <w:rFonts w:ascii="Candara" w:eastAsia="Verdana" w:hAnsi="Candara" w:cs="Verdana"/>
          <w:position w:val="-1"/>
          <w:sz w:val="24"/>
          <w:szCs w:val="24"/>
        </w:rPr>
        <w:t>s</w:t>
      </w:r>
      <w:r w:rsidRPr="004B19CE">
        <w:rPr>
          <w:rFonts w:ascii="Candara" w:eastAsia="Verdana" w:hAnsi="Candara" w:cs="Verdana"/>
          <w:spacing w:val="2"/>
          <w:position w:val="-1"/>
          <w:sz w:val="24"/>
          <w:szCs w:val="24"/>
        </w:rPr>
        <w:t xml:space="preserve"> </w:t>
      </w:r>
      <w:r w:rsidRPr="004B19CE">
        <w:rPr>
          <w:rFonts w:ascii="Candara" w:eastAsia="Verdana" w:hAnsi="Candara" w:cs="Verdana"/>
          <w:position w:val="-1"/>
          <w:sz w:val="24"/>
          <w:szCs w:val="24"/>
        </w:rPr>
        <w:t>a</w:t>
      </w:r>
      <w:r w:rsidRPr="004B19CE">
        <w:rPr>
          <w:rFonts w:ascii="Candara" w:eastAsia="Verdana" w:hAnsi="Candara" w:cs="Verdana"/>
          <w:spacing w:val="1"/>
          <w:position w:val="-1"/>
          <w:sz w:val="24"/>
          <w:szCs w:val="24"/>
        </w:rPr>
        <w:t>n</w:t>
      </w:r>
      <w:r w:rsidRPr="004B19CE">
        <w:rPr>
          <w:rFonts w:ascii="Candara" w:eastAsia="Verdana" w:hAnsi="Candara" w:cs="Verdana"/>
          <w:position w:val="-1"/>
          <w:sz w:val="24"/>
          <w:szCs w:val="24"/>
        </w:rPr>
        <w:t>d</w:t>
      </w:r>
      <w:r w:rsidRPr="004B19CE">
        <w:rPr>
          <w:rFonts w:ascii="Candara" w:eastAsia="Verdana" w:hAnsi="Candara" w:cs="Verdana"/>
          <w:spacing w:val="1"/>
          <w:position w:val="-1"/>
          <w:sz w:val="24"/>
          <w:szCs w:val="24"/>
        </w:rPr>
        <w:t xml:space="preserve"> </w:t>
      </w:r>
      <w:r w:rsidRPr="004B19CE">
        <w:rPr>
          <w:rFonts w:ascii="Candara" w:eastAsia="Verdana" w:hAnsi="Candara" w:cs="Verdana"/>
          <w:spacing w:val="-1"/>
          <w:position w:val="-1"/>
          <w:sz w:val="24"/>
          <w:szCs w:val="24"/>
        </w:rPr>
        <w:t>p</w:t>
      </w:r>
      <w:r w:rsidRPr="004B19CE">
        <w:rPr>
          <w:rFonts w:ascii="Candara" w:eastAsia="Verdana" w:hAnsi="Candara" w:cs="Verdana"/>
          <w:position w:val="-1"/>
          <w:sz w:val="24"/>
          <w:szCs w:val="24"/>
        </w:rPr>
        <w:t>a</w:t>
      </w:r>
      <w:r w:rsidRPr="004B19CE">
        <w:rPr>
          <w:rFonts w:ascii="Candara" w:eastAsia="Verdana" w:hAnsi="Candara" w:cs="Verdana"/>
          <w:spacing w:val="-2"/>
          <w:position w:val="-1"/>
          <w:sz w:val="24"/>
          <w:szCs w:val="24"/>
        </w:rPr>
        <w:t>r</w:t>
      </w:r>
      <w:r w:rsidRPr="004B19CE">
        <w:rPr>
          <w:rFonts w:ascii="Candara" w:eastAsia="Verdana" w:hAnsi="Candara" w:cs="Verdana"/>
          <w:spacing w:val="1"/>
          <w:position w:val="-1"/>
          <w:sz w:val="24"/>
          <w:szCs w:val="24"/>
        </w:rPr>
        <w:t>en</w:t>
      </w:r>
      <w:r w:rsidRPr="004B19CE">
        <w:rPr>
          <w:rFonts w:ascii="Candara" w:eastAsia="Verdana" w:hAnsi="Candara" w:cs="Verdana"/>
          <w:spacing w:val="-3"/>
          <w:position w:val="-1"/>
          <w:sz w:val="24"/>
          <w:szCs w:val="24"/>
        </w:rPr>
        <w:t>t</w:t>
      </w:r>
      <w:r w:rsidRPr="004B19CE">
        <w:rPr>
          <w:rFonts w:ascii="Candara" w:eastAsia="Verdana" w:hAnsi="Candara" w:cs="Verdana"/>
          <w:spacing w:val="4"/>
          <w:position w:val="-1"/>
          <w:sz w:val="24"/>
          <w:szCs w:val="24"/>
        </w:rPr>
        <w:t>i</w:t>
      </w:r>
      <w:r w:rsidRPr="004B19CE">
        <w:rPr>
          <w:rFonts w:ascii="Candara" w:eastAsia="Verdana" w:hAnsi="Candara" w:cs="Verdana"/>
          <w:spacing w:val="1"/>
          <w:position w:val="-1"/>
          <w:sz w:val="24"/>
          <w:szCs w:val="24"/>
        </w:rPr>
        <w:t>n</w:t>
      </w:r>
      <w:r w:rsidRPr="004B19CE">
        <w:rPr>
          <w:rFonts w:ascii="Candara" w:eastAsia="Verdana" w:hAnsi="Candara" w:cs="Verdana"/>
          <w:position w:val="-1"/>
          <w:sz w:val="24"/>
          <w:szCs w:val="24"/>
        </w:rPr>
        <w:t>g</w:t>
      </w:r>
      <w:r w:rsidRPr="004B19CE">
        <w:rPr>
          <w:rFonts w:ascii="Candara" w:eastAsia="Verdana" w:hAnsi="Candara" w:cs="Verdana"/>
          <w:spacing w:val="1"/>
          <w:position w:val="-1"/>
          <w:sz w:val="24"/>
          <w:szCs w:val="24"/>
        </w:rPr>
        <w:t xml:space="preserve"> </w:t>
      </w:r>
      <w:r w:rsidRPr="004B19CE">
        <w:rPr>
          <w:rFonts w:ascii="Candara" w:eastAsia="Verdana" w:hAnsi="Candara" w:cs="Verdana"/>
          <w:position w:val="-1"/>
          <w:sz w:val="24"/>
          <w:szCs w:val="24"/>
        </w:rPr>
        <w:t>ca</w:t>
      </w:r>
      <w:r w:rsidRPr="004B19CE">
        <w:rPr>
          <w:rFonts w:ascii="Candara" w:eastAsia="Verdana" w:hAnsi="Candara" w:cs="Verdana"/>
          <w:spacing w:val="-1"/>
          <w:position w:val="-1"/>
          <w:sz w:val="24"/>
          <w:szCs w:val="24"/>
        </w:rPr>
        <w:t>p</w:t>
      </w:r>
      <w:r w:rsidRPr="004B19CE">
        <w:rPr>
          <w:rFonts w:ascii="Candara" w:eastAsia="Verdana" w:hAnsi="Candara" w:cs="Verdana"/>
          <w:position w:val="-1"/>
          <w:sz w:val="24"/>
          <w:szCs w:val="24"/>
        </w:rPr>
        <w:t>a</w:t>
      </w:r>
      <w:r w:rsidRPr="004B19CE">
        <w:rPr>
          <w:rFonts w:ascii="Candara" w:eastAsia="Verdana" w:hAnsi="Candara" w:cs="Verdana"/>
          <w:spacing w:val="-5"/>
          <w:position w:val="-1"/>
          <w:sz w:val="24"/>
          <w:szCs w:val="24"/>
        </w:rPr>
        <w:t>c</w:t>
      </w:r>
      <w:r w:rsidRPr="004B19CE">
        <w:rPr>
          <w:rFonts w:ascii="Candara" w:eastAsia="Verdana" w:hAnsi="Candara" w:cs="Verdana"/>
          <w:spacing w:val="1"/>
          <w:position w:val="-1"/>
          <w:sz w:val="24"/>
          <w:szCs w:val="24"/>
        </w:rPr>
        <w:t>it</w:t>
      </w:r>
      <w:r w:rsidRPr="004B19CE">
        <w:rPr>
          <w:rFonts w:ascii="Candara" w:eastAsia="Verdana" w:hAnsi="Candara" w:cs="Verdana"/>
          <w:position w:val="-1"/>
          <w:sz w:val="24"/>
          <w:szCs w:val="24"/>
        </w:rPr>
        <w:t>y</w:t>
      </w:r>
    </w:p>
    <w:p w14:paraId="64EC36A5" w14:textId="3ABDAD87" w:rsidR="00BF6693" w:rsidRPr="004B19CE" w:rsidRDefault="00883278" w:rsidP="004B19CE">
      <w:pPr>
        <w:pStyle w:val="ListParagraph"/>
        <w:numPr>
          <w:ilvl w:val="1"/>
          <w:numId w:val="19"/>
        </w:numPr>
        <w:tabs>
          <w:tab w:val="left" w:pos="1180"/>
        </w:tabs>
        <w:spacing w:before="9" w:line="280" w:lineRule="exact"/>
        <w:ind w:right="571"/>
        <w:rPr>
          <w:rFonts w:ascii="Candara" w:eastAsia="Verdana" w:hAnsi="Candara" w:cs="Verdana"/>
          <w:sz w:val="24"/>
          <w:szCs w:val="24"/>
        </w:rPr>
      </w:pPr>
      <w:r w:rsidRPr="004B19CE">
        <w:rPr>
          <w:rFonts w:ascii="Candara" w:eastAsia="Verdana" w:hAnsi="Candara" w:cs="Verdana"/>
          <w:spacing w:val="-1"/>
          <w:sz w:val="24"/>
          <w:szCs w:val="24"/>
        </w:rPr>
        <w:t>A</w:t>
      </w:r>
      <w:r w:rsidRPr="004B19CE">
        <w:rPr>
          <w:rFonts w:ascii="Candara" w:eastAsia="Verdana" w:hAnsi="Candara" w:cs="Verdana"/>
          <w:spacing w:val="1"/>
          <w:sz w:val="24"/>
          <w:szCs w:val="24"/>
        </w:rPr>
        <w:t>n</w:t>
      </w:r>
      <w:r w:rsidRPr="004B19CE">
        <w:rPr>
          <w:rFonts w:ascii="Candara" w:eastAsia="Verdana" w:hAnsi="Candara" w:cs="Verdana"/>
          <w:sz w:val="24"/>
          <w:szCs w:val="24"/>
        </w:rPr>
        <w:t>y</w:t>
      </w:r>
      <w:r w:rsidRPr="004B19CE">
        <w:rPr>
          <w:rFonts w:ascii="Candara" w:eastAsia="Verdana" w:hAnsi="Candara" w:cs="Verdana"/>
          <w:spacing w:val="4"/>
          <w:sz w:val="24"/>
          <w:szCs w:val="24"/>
        </w:rPr>
        <w:t xml:space="preserve"> </w:t>
      </w:r>
      <w:r w:rsidRPr="004B19CE">
        <w:rPr>
          <w:rFonts w:ascii="Candara" w:eastAsia="Verdana" w:hAnsi="Candara" w:cs="Verdana"/>
          <w:sz w:val="24"/>
          <w:szCs w:val="24"/>
        </w:rPr>
        <w:t>w</w:t>
      </w:r>
      <w:r w:rsidRPr="004B19CE">
        <w:rPr>
          <w:rFonts w:ascii="Candara" w:eastAsia="Verdana" w:hAnsi="Candara" w:cs="Verdana"/>
          <w:spacing w:val="-1"/>
          <w:sz w:val="24"/>
          <w:szCs w:val="24"/>
        </w:rPr>
        <w:t>o</w:t>
      </w:r>
      <w:r w:rsidRPr="004B19CE">
        <w:rPr>
          <w:rFonts w:ascii="Candara" w:eastAsia="Verdana" w:hAnsi="Candara" w:cs="Verdana"/>
          <w:spacing w:val="-2"/>
          <w:sz w:val="24"/>
          <w:szCs w:val="24"/>
        </w:rPr>
        <w:t>r</w:t>
      </w:r>
      <w:r w:rsidRPr="004B19CE">
        <w:rPr>
          <w:rFonts w:ascii="Candara" w:eastAsia="Verdana" w:hAnsi="Candara" w:cs="Verdana"/>
          <w:sz w:val="24"/>
          <w:szCs w:val="24"/>
        </w:rPr>
        <w:t>k</w:t>
      </w:r>
      <w:r w:rsidRPr="004B19CE">
        <w:rPr>
          <w:rFonts w:ascii="Candara" w:eastAsia="Verdana" w:hAnsi="Candara" w:cs="Verdana"/>
          <w:spacing w:val="-1"/>
          <w:sz w:val="24"/>
          <w:szCs w:val="24"/>
        </w:rPr>
        <w:t xml:space="preserve"> </w:t>
      </w:r>
      <w:r w:rsidRPr="004B19CE">
        <w:rPr>
          <w:rFonts w:ascii="Candara" w:eastAsia="Verdana" w:hAnsi="Candara" w:cs="Verdana"/>
          <w:spacing w:val="2"/>
          <w:sz w:val="24"/>
          <w:szCs w:val="24"/>
        </w:rPr>
        <w:t>y</w:t>
      </w:r>
      <w:r w:rsidRPr="004B19CE">
        <w:rPr>
          <w:rFonts w:ascii="Candara" w:eastAsia="Verdana" w:hAnsi="Candara" w:cs="Verdana"/>
          <w:spacing w:val="-2"/>
          <w:sz w:val="24"/>
          <w:szCs w:val="24"/>
        </w:rPr>
        <w:t>o</w:t>
      </w:r>
      <w:r w:rsidRPr="004B19CE">
        <w:rPr>
          <w:rFonts w:ascii="Candara" w:eastAsia="Verdana" w:hAnsi="Candara" w:cs="Verdana"/>
          <w:sz w:val="24"/>
          <w:szCs w:val="24"/>
        </w:rPr>
        <w:t>u</w:t>
      </w:r>
      <w:r w:rsidRPr="004B19CE">
        <w:rPr>
          <w:rFonts w:ascii="Candara" w:eastAsia="Verdana" w:hAnsi="Candara" w:cs="Verdana"/>
          <w:spacing w:val="-1"/>
          <w:sz w:val="24"/>
          <w:szCs w:val="24"/>
        </w:rPr>
        <w:t xml:space="preserve"> </w:t>
      </w:r>
      <w:r w:rsidRPr="004B19CE">
        <w:rPr>
          <w:rFonts w:ascii="Candara" w:eastAsia="Verdana" w:hAnsi="Candara" w:cs="Verdana"/>
          <w:spacing w:val="2"/>
          <w:sz w:val="24"/>
          <w:szCs w:val="24"/>
        </w:rPr>
        <w:t>m</w:t>
      </w:r>
      <w:r w:rsidRPr="004B19CE">
        <w:rPr>
          <w:rFonts w:ascii="Candara" w:eastAsia="Verdana" w:hAnsi="Candara" w:cs="Verdana"/>
          <w:sz w:val="24"/>
          <w:szCs w:val="24"/>
        </w:rPr>
        <w:t>ay</w:t>
      </w:r>
      <w:r w:rsidRPr="004B19CE">
        <w:rPr>
          <w:rFonts w:ascii="Candara" w:eastAsia="Verdana" w:hAnsi="Candara" w:cs="Verdana"/>
          <w:spacing w:val="-1"/>
          <w:sz w:val="24"/>
          <w:szCs w:val="24"/>
        </w:rPr>
        <w:t xml:space="preserve"> </w:t>
      </w:r>
      <w:r w:rsidRPr="004B19CE">
        <w:rPr>
          <w:rFonts w:ascii="Candara" w:eastAsia="Verdana" w:hAnsi="Candara" w:cs="Verdana"/>
          <w:spacing w:val="1"/>
          <w:sz w:val="24"/>
          <w:szCs w:val="24"/>
        </w:rPr>
        <w:t>h</w:t>
      </w:r>
      <w:r w:rsidRPr="004B19CE">
        <w:rPr>
          <w:rFonts w:ascii="Candara" w:eastAsia="Verdana" w:hAnsi="Candara" w:cs="Verdana"/>
          <w:sz w:val="24"/>
          <w:szCs w:val="24"/>
        </w:rPr>
        <w:t>a</w:t>
      </w:r>
      <w:r w:rsidRPr="004B19CE">
        <w:rPr>
          <w:rFonts w:ascii="Candara" w:eastAsia="Verdana" w:hAnsi="Candara" w:cs="Verdana"/>
          <w:spacing w:val="2"/>
          <w:sz w:val="24"/>
          <w:szCs w:val="24"/>
        </w:rPr>
        <w:t>v</w:t>
      </w:r>
      <w:r w:rsidRPr="004B19CE">
        <w:rPr>
          <w:rFonts w:ascii="Candara" w:eastAsia="Verdana" w:hAnsi="Candara" w:cs="Verdana"/>
          <w:sz w:val="24"/>
          <w:szCs w:val="24"/>
        </w:rPr>
        <w:t>e</w:t>
      </w:r>
      <w:r w:rsidRPr="004B19CE">
        <w:rPr>
          <w:rFonts w:ascii="Candara" w:eastAsia="Verdana" w:hAnsi="Candara" w:cs="Verdana"/>
          <w:spacing w:val="-2"/>
          <w:sz w:val="24"/>
          <w:szCs w:val="24"/>
        </w:rPr>
        <w:t xml:space="preserve"> </w:t>
      </w:r>
      <w:r w:rsidRPr="004B19CE">
        <w:rPr>
          <w:rFonts w:ascii="Candara" w:eastAsia="Verdana" w:hAnsi="Candara" w:cs="Verdana"/>
          <w:spacing w:val="-5"/>
          <w:sz w:val="24"/>
          <w:szCs w:val="24"/>
        </w:rPr>
        <w:t>a</w:t>
      </w:r>
      <w:r w:rsidRPr="004B19CE">
        <w:rPr>
          <w:rFonts w:ascii="Candara" w:eastAsia="Verdana" w:hAnsi="Candara" w:cs="Verdana"/>
          <w:spacing w:val="6"/>
          <w:sz w:val="24"/>
          <w:szCs w:val="24"/>
        </w:rPr>
        <w:t>l</w:t>
      </w:r>
      <w:r w:rsidRPr="004B19CE">
        <w:rPr>
          <w:rFonts w:ascii="Candara" w:eastAsia="Verdana" w:hAnsi="Candara" w:cs="Verdana"/>
          <w:spacing w:val="-2"/>
          <w:sz w:val="24"/>
          <w:szCs w:val="24"/>
        </w:rPr>
        <w:t>r</w:t>
      </w:r>
      <w:r w:rsidRPr="004B19CE">
        <w:rPr>
          <w:rFonts w:ascii="Candara" w:eastAsia="Verdana" w:hAnsi="Candara" w:cs="Verdana"/>
          <w:spacing w:val="1"/>
          <w:sz w:val="24"/>
          <w:szCs w:val="24"/>
        </w:rPr>
        <w:t>e</w:t>
      </w:r>
      <w:r w:rsidRPr="004B19CE">
        <w:rPr>
          <w:rFonts w:ascii="Candara" w:eastAsia="Verdana" w:hAnsi="Candara" w:cs="Verdana"/>
          <w:sz w:val="24"/>
          <w:szCs w:val="24"/>
        </w:rPr>
        <w:t>a</w:t>
      </w:r>
      <w:r w:rsidRPr="004B19CE">
        <w:rPr>
          <w:rFonts w:ascii="Candara" w:eastAsia="Verdana" w:hAnsi="Candara" w:cs="Verdana"/>
          <w:spacing w:val="-1"/>
          <w:sz w:val="24"/>
          <w:szCs w:val="24"/>
        </w:rPr>
        <w:t>d</w:t>
      </w:r>
      <w:r w:rsidRPr="004B19CE">
        <w:rPr>
          <w:rFonts w:ascii="Candara" w:eastAsia="Verdana" w:hAnsi="Candara" w:cs="Verdana"/>
          <w:sz w:val="24"/>
          <w:szCs w:val="24"/>
        </w:rPr>
        <w:t>y</w:t>
      </w:r>
      <w:r w:rsidRPr="004B19CE">
        <w:rPr>
          <w:rFonts w:ascii="Candara" w:eastAsia="Verdana" w:hAnsi="Candara" w:cs="Verdana"/>
          <w:spacing w:val="-1"/>
          <w:sz w:val="24"/>
          <w:szCs w:val="24"/>
        </w:rPr>
        <w:t xml:space="preserve"> </w:t>
      </w:r>
      <w:r w:rsidRPr="004B19CE">
        <w:rPr>
          <w:rFonts w:ascii="Candara" w:eastAsia="Verdana" w:hAnsi="Candara" w:cs="Verdana"/>
          <w:spacing w:val="1"/>
          <w:sz w:val="24"/>
          <w:szCs w:val="24"/>
        </w:rPr>
        <w:t>un</w:t>
      </w:r>
      <w:r w:rsidRPr="004B19CE">
        <w:rPr>
          <w:rFonts w:ascii="Candara" w:eastAsia="Verdana" w:hAnsi="Candara" w:cs="Verdana"/>
          <w:spacing w:val="-1"/>
          <w:sz w:val="24"/>
          <w:szCs w:val="24"/>
        </w:rPr>
        <w:t>d</w:t>
      </w:r>
      <w:r w:rsidRPr="004B19CE">
        <w:rPr>
          <w:rFonts w:ascii="Candara" w:eastAsia="Verdana" w:hAnsi="Candara" w:cs="Verdana"/>
          <w:spacing w:val="1"/>
          <w:sz w:val="24"/>
          <w:szCs w:val="24"/>
        </w:rPr>
        <w:t>e</w:t>
      </w:r>
      <w:r w:rsidRPr="004B19CE">
        <w:rPr>
          <w:rFonts w:ascii="Candara" w:eastAsia="Verdana" w:hAnsi="Candara" w:cs="Verdana"/>
          <w:spacing w:val="-2"/>
          <w:sz w:val="24"/>
          <w:szCs w:val="24"/>
        </w:rPr>
        <w:t>r</w:t>
      </w:r>
      <w:r w:rsidRPr="004B19CE">
        <w:rPr>
          <w:rFonts w:ascii="Candara" w:eastAsia="Verdana" w:hAnsi="Candara" w:cs="Verdana"/>
          <w:spacing w:val="-3"/>
          <w:sz w:val="24"/>
          <w:szCs w:val="24"/>
        </w:rPr>
        <w:t>t</w:t>
      </w:r>
      <w:r w:rsidRPr="004B19CE">
        <w:rPr>
          <w:rFonts w:ascii="Candara" w:eastAsia="Verdana" w:hAnsi="Candara" w:cs="Verdana"/>
          <w:sz w:val="24"/>
          <w:szCs w:val="24"/>
        </w:rPr>
        <w:t>a</w:t>
      </w:r>
      <w:r w:rsidRPr="004B19CE">
        <w:rPr>
          <w:rFonts w:ascii="Candara" w:eastAsia="Verdana" w:hAnsi="Candara" w:cs="Verdana"/>
          <w:spacing w:val="2"/>
          <w:sz w:val="24"/>
          <w:szCs w:val="24"/>
        </w:rPr>
        <w:t>k</w:t>
      </w:r>
      <w:r w:rsidRPr="004B19CE">
        <w:rPr>
          <w:rFonts w:ascii="Candara" w:eastAsia="Verdana" w:hAnsi="Candara" w:cs="Verdana"/>
          <w:spacing w:val="1"/>
          <w:sz w:val="24"/>
          <w:szCs w:val="24"/>
        </w:rPr>
        <w:t>e</w:t>
      </w:r>
      <w:r w:rsidRPr="004B19CE">
        <w:rPr>
          <w:rFonts w:ascii="Candara" w:eastAsia="Verdana" w:hAnsi="Candara" w:cs="Verdana"/>
          <w:sz w:val="24"/>
          <w:szCs w:val="24"/>
        </w:rPr>
        <w:t>n</w:t>
      </w:r>
      <w:r w:rsidRPr="004B19CE">
        <w:rPr>
          <w:rFonts w:ascii="Candara" w:eastAsia="Verdana" w:hAnsi="Candara" w:cs="Verdana"/>
          <w:spacing w:val="3"/>
          <w:sz w:val="24"/>
          <w:szCs w:val="24"/>
        </w:rPr>
        <w:t xml:space="preserve"> </w:t>
      </w:r>
      <w:r w:rsidRPr="004B19CE">
        <w:rPr>
          <w:rFonts w:ascii="Candara" w:eastAsia="Verdana" w:hAnsi="Candara" w:cs="Verdana"/>
          <w:spacing w:val="-4"/>
          <w:sz w:val="24"/>
          <w:szCs w:val="24"/>
        </w:rPr>
        <w:t>w</w:t>
      </w:r>
      <w:r w:rsidRPr="004B19CE">
        <w:rPr>
          <w:rFonts w:ascii="Candara" w:eastAsia="Verdana" w:hAnsi="Candara" w:cs="Verdana"/>
          <w:spacing w:val="1"/>
          <w:sz w:val="24"/>
          <w:szCs w:val="24"/>
        </w:rPr>
        <w:t>it</w:t>
      </w:r>
      <w:r w:rsidRPr="004B19CE">
        <w:rPr>
          <w:rFonts w:ascii="Candara" w:eastAsia="Verdana" w:hAnsi="Candara" w:cs="Verdana"/>
          <w:sz w:val="24"/>
          <w:szCs w:val="24"/>
        </w:rPr>
        <w:t>h</w:t>
      </w:r>
      <w:r w:rsidRPr="004B19CE">
        <w:rPr>
          <w:rFonts w:ascii="Candara" w:eastAsia="Verdana" w:hAnsi="Candara" w:cs="Verdana"/>
          <w:spacing w:val="-1"/>
          <w:sz w:val="24"/>
          <w:szCs w:val="24"/>
        </w:rPr>
        <w:t xml:space="preserve"> </w:t>
      </w:r>
      <w:r w:rsidRPr="004B19CE">
        <w:rPr>
          <w:rFonts w:ascii="Candara" w:eastAsia="Verdana" w:hAnsi="Candara" w:cs="Verdana"/>
          <w:spacing w:val="-3"/>
          <w:sz w:val="24"/>
          <w:szCs w:val="24"/>
        </w:rPr>
        <w:t>t</w:t>
      </w:r>
      <w:r w:rsidRPr="004B19CE">
        <w:rPr>
          <w:rFonts w:ascii="Candara" w:eastAsia="Verdana" w:hAnsi="Candara" w:cs="Verdana"/>
          <w:spacing w:val="1"/>
          <w:sz w:val="24"/>
          <w:szCs w:val="24"/>
        </w:rPr>
        <w:t>h</w:t>
      </w:r>
      <w:r w:rsidRPr="004B19CE">
        <w:rPr>
          <w:rFonts w:ascii="Candara" w:eastAsia="Verdana" w:hAnsi="Candara" w:cs="Verdana"/>
          <w:sz w:val="24"/>
          <w:szCs w:val="24"/>
        </w:rPr>
        <w:t>e</w:t>
      </w:r>
      <w:r w:rsidRPr="004B19CE">
        <w:rPr>
          <w:rFonts w:ascii="Candara" w:eastAsia="Verdana" w:hAnsi="Candara" w:cs="Verdana"/>
          <w:spacing w:val="3"/>
          <w:sz w:val="24"/>
          <w:szCs w:val="24"/>
        </w:rPr>
        <w:t xml:space="preserve"> </w:t>
      </w:r>
      <w:r w:rsidRPr="004B19CE">
        <w:rPr>
          <w:rFonts w:ascii="Candara" w:eastAsia="Verdana" w:hAnsi="Candara" w:cs="Verdana"/>
          <w:sz w:val="24"/>
          <w:szCs w:val="24"/>
        </w:rPr>
        <w:t>c</w:t>
      </w:r>
      <w:r w:rsidRPr="004B19CE">
        <w:rPr>
          <w:rFonts w:ascii="Candara" w:eastAsia="Verdana" w:hAnsi="Candara" w:cs="Verdana"/>
          <w:spacing w:val="-3"/>
          <w:sz w:val="24"/>
          <w:szCs w:val="24"/>
        </w:rPr>
        <w:t>h</w:t>
      </w:r>
      <w:r w:rsidRPr="004B19CE">
        <w:rPr>
          <w:rFonts w:ascii="Candara" w:eastAsia="Verdana" w:hAnsi="Candara" w:cs="Verdana"/>
          <w:spacing w:val="1"/>
          <w:sz w:val="24"/>
          <w:szCs w:val="24"/>
        </w:rPr>
        <w:t>il</w:t>
      </w:r>
      <w:r w:rsidRPr="004B19CE">
        <w:rPr>
          <w:rFonts w:ascii="Candara" w:eastAsia="Verdana" w:hAnsi="Candara" w:cs="Verdana"/>
          <w:sz w:val="24"/>
          <w:szCs w:val="24"/>
        </w:rPr>
        <w:t>d a</w:t>
      </w:r>
      <w:r w:rsidRPr="004B19CE">
        <w:rPr>
          <w:rFonts w:ascii="Candara" w:eastAsia="Verdana" w:hAnsi="Candara" w:cs="Verdana"/>
          <w:spacing w:val="1"/>
          <w:sz w:val="24"/>
          <w:szCs w:val="24"/>
        </w:rPr>
        <w:t>n</w:t>
      </w:r>
      <w:r w:rsidRPr="004B19CE">
        <w:rPr>
          <w:rFonts w:ascii="Candara" w:eastAsia="Verdana" w:hAnsi="Candara" w:cs="Verdana"/>
          <w:sz w:val="24"/>
          <w:szCs w:val="24"/>
        </w:rPr>
        <w:t>d</w:t>
      </w:r>
      <w:r w:rsidRPr="004B19CE">
        <w:rPr>
          <w:rFonts w:ascii="Candara" w:eastAsia="Verdana" w:hAnsi="Candara" w:cs="Verdana"/>
          <w:spacing w:val="1"/>
          <w:sz w:val="24"/>
          <w:szCs w:val="24"/>
        </w:rPr>
        <w:t xml:space="preserve"> </w:t>
      </w:r>
      <w:r w:rsidRPr="004B19CE">
        <w:rPr>
          <w:rFonts w:ascii="Candara" w:eastAsia="Verdana" w:hAnsi="Candara" w:cs="Verdana"/>
          <w:spacing w:val="2"/>
          <w:sz w:val="24"/>
          <w:szCs w:val="24"/>
        </w:rPr>
        <w:t>f</w:t>
      </w:r>
      <w:r w:rsidRPr="004B19CE">
        <w:rPr>
          <w:rFonts w:ascii="Candara" w:eastAsia="Verdana" w:hAnsi="Candara" w:cs="Verdana"/>
          <w:sz w:val="24"/>
          <w:szCs w:val="24"/>
        </w:rPr>
        <w:t>a</w:t>
      </w:r>
      <w:r w:rsidRPr="004B19CE">
        <w:rPr>
          <w:rFonts w:ascii="Candara" w:eastAsia="Verdana" w:hAnsi="Candara" w:cs="Verdana"/>
          <w:spacing w:val="-3"/>
          <w:sz w:val="24"/>
          <w:szCs w:val="24"/>
        </w:rPr>
        <w:t>m</w:t>
      </w:r>
      <w:r w:rsidRPr="004B19CE">
        <w:rPr>
          <w:rFonts w:ascii="Candara" w:eastAsia="Verdana" w:hAnsi="Candara" w:cs="Verdana"/>
          <w:spacing w:val="1"/>
          <w:sz w:val="24"/>
          <w:szCs w:val="24"/>
        </w:rPr>
        <w:t>il</w:t>
      </w:r>
      <w:r w:rsidRPr="004B19CE">
        <w:rPr>
          <w:rFonts w:ascii="Candara" w:eastAsia="Verdana" w:hAnsi="Candara" w:cs="Verdana"/>
          <w:sz w:val="24"/>
          <w:szCs w:val="24"/>
        </w:rPr>
        <w:t>y</w:t>
      </w:r>
    </w:p>
    <w:p w14:paraId="54F947E2" w14:textId="77777777" w:rsidR="00BF6693" w:rsidRPr="00CA4C9E" w:rsidRDefault="00BF6693">
      <w:pPr>
        <w:spacing w:before="2" w:line="280" w:lineRule="exact"/>
        <w:rPr>
          <w:rFonts w:ascii="Candara" w:hAnsi="Candara"/>
          <w:sz w:val="28"/>
          <w:szCs w:val="28"/>
        </w:rPr>
      </w:pPr>
    </w:p>
    <w:p w14:paraId="7A47912C" w14:textId="77777777" w:rsidR="00BF6693" w:rsidRPr="00CA4C9E" w:rsidRDefault="00883278">
      <w:pPr>
        <w:ind w:left="101"/>
        <w:rPr>
          <w:rFonts w:ascii="Candara" w:eastAsia="Verdana" w:hAnsi="Candara" w:cs="Verdana"/>
          <w:sz w:val="24"/>
          <w:szCs w:val="24"/>
        </w:rPr>
        <w:sectPr w:rsidR="00BF6693" w:rsidRPr="00CA4C9E" w:rsidSect="00C705C1">
          <w:pgSz w:w="12240" w:h="15840"/>
          <w:pgMar w:top="1440" w:right="1080" w:bottom="1440" w:left="1080" w:header="0" w:footer="1172" w:gutter="0"/>
          <w:cols w:space="720"/>
        </w:sectPr>
      </w:pPr>
      <w:r w:rsidRPr="00CA4C9E">
        <w:rPr>
          <w:rFonts w:ascii="Candara" w:eastAsia="Verdana" w:hAnsi="Candara" w:cs="Verdana"/>
          <w:spacing w:val="-1"/>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ent</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r</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5"/>
          <w:sz w:val="24"/>
          <w:szCs w:val="24"/>
        </w:rPr>
        <w:t xml:space="preserve"> </w:t>
      </w:r>
      <w:r w:rsidRPr="00CA4C9E">
        <w:rPr>
          <w:rFonts w:ascii="Candara" w:eastAsia="Verdana" w:hAnsi="Candara" w:cs="Verdana"/>
          <w:spacing w:val="-5"/>
          <w:sz w:val="24"/>
          <w:szCs w:val="24"/>
        </w:rPr>
        <w:t>M</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pacing w:val="-3"/>
          <w:sz w:val="24"/>
          <w:szCs w:val="24"/>
        </w:rPr>
        <w:t>t</w:t>
      </w:r>
      <w:r w:rsidRPr="00CA4C9E">
        <w:rPr>
          <w:rFonts w:ascii="Candara" w:eastAsia="Verdana" w:hAnsi="Candara" w:cs="Verdana"/>
          <w:sz w:val="24"/>
          <w:szCs w:val="24"/>
        </w:rPr>
        <w:t xml:space="preserve">i </w:t>
      </w:r>
      <w:r w:rsidRPr="00CA4C9E">
        <w:rPr>
          <w:rFonts w:ascii="Candara" w:eastAsia="Verdana" w:hAnsi="Candara" w:cs="Verdana"/>
          <w:spacing w:val="1"/>
          <w:sz w:val="24"/>
          <w:szCs w:val="24"/>
        </w:rPr>
        <w:t>–</w:t>
      </w:r>
      <w:r w:rsidRPr="00CA4C9E">
        <w:rPr>
          <w:rFonts w:ascii="Candara" w:eastAsia="Verdana" w:hAnsi="Candara" w:cs="Verdana"/>
          <w:spacing w:val="-1"/>
          <w:sz w:val="24"/>
          <w:szCs w:val="24"/>
        </w:rPr>
        <w:t>Ag</w:t>
      </w:r>
      <w:r w:rsidRPr="00CA4C9E">
        <w:rPr>
          <w:rFonts w:ascii="Candara" w:eastAsia="Verdana" w:hAnsi="Candara" w:cs="Verdana"/>
          <w:spacing w:val="1"/>
          <w:sz w:val="24"/>
          <w:szCs w:val="24"/>
        </w:rPr>
        <w:t>en</w:t>
      </w:r>
      <w:r w:rsidRPr="00CA4C9E">
        <w:rPr>
          <w:rFonts w:ascii="Candara" w:eastAsia="Verdana" w:hAnsi="Candara" w:cs="Verdana"/>
          <w:sz w:val="24"/>
          <w:szCs w:val="24"/>
        </w:rPr>
        <w:t xml:space="preserve">cy </w:t>
      </w:r>
      <w:r w:rsidRPr="00CA4C9E">
        <w:rPr>
          <w:rFonts w:ascii="Candara" w:eastAsia="Verdana" w:hAnsi="Candara" w:cs="Verdana"/>
          <w:spacing w:val="1"/>
          <w:sz w:val="24"/>
          <w:szCs w:val="24"/>
        </w:rPr>
        <w:t>Re</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rr</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5"/>
          <w:sz w:val="24"/>
          <w:szCs w:val="24"/>
        </w:rPr>
        <w:t xml:space="preserve"> </w:t>
      </w:r>
      <w:r w:rsidRPr="00CA4C9E">
        <w:rPr>
          <w:rFonts w:ascii="Candara" w:eastAsia="Verdana" w:hAnsi="Candara" w:cs="Verdana"/>
          <w:spacing w:val="1"/>
          <w:sz w:val="24"/>
          <w:szCs w:val="24"/>
        </w:rPr>
        <w:t>F</w:t>
      </w:r>
      <w:r w:rsidRPr="00CA4C9E">
        <w:rPr>
          <w:rFonts w:ascii="Candara" w:eastAsia="Verdana" w:hAnsi="Candara" w:cs="Verdana"/>
          <w:spacing w:val="-2"/>
          <w:sz w:val="24"/>
          <w:szCs w:val="24"/>
        </w:rPr>
        <w:t>or</w:t>
      </w:r>
      <w:r w:rsidRPr="00CA4C9E">
        <w:rPr>
          <w:rFonts w:ascii="Candara" w:eastAsia="Verdana" w:hAnsi="Candara" w:cs="Verdana"/>
          <w:sz w:val="24"/>
          <w:szCs w:val="24"/>
        </w:rPr>
        <w:t>m</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w:t>
      </w:r>
      <w:r w:rsidRPr="00CA4C9E">
        <w:rPr>
          <w:rFonts w:ascii="Candara" w:eastAsia="Verdana" w:hAnsi="Candara" w:cs="Verdana"/>
          <w:spacing w:val="-1"/>
          <w:sz w:val="24"/>
          <w:szCs w:val="24"/>
        </w:rPr>
        <w:t>MA</w:t>
      </w:r>
      <w:r w:rsidRPr="00CA4C9E">
        <w:rPr>
          <w:rFonts w:ascii="Candara" w:eastAsia="Verdana" w:hAnsi="Candara" w:cs="Verdana"/>
          <w:spacing w:val="1"/>
          <w:sz w:val="24"/>
          <w:szCs w:val="24"/>
        </w:rPr>
        <w:t>R</w:t>
      </w:r>
      <w:r w:rsidRPr="00CA4C9E">
        <w:rPr>
          <w:rFonts w:ascii="Candara" w:eastAsia="Verdana" w:hAnsi="Candara" w:cs="Verdana"/>
          <w:spacing w:val="-4"/>
          <w:sz w:val="24"/>
          <w:szCs w:val="24"/>
        </w:rPr>
        <w:t>F</w:t>
      </w:r>
      <w:r w:rsidRPr="00CA4C9E">
        <w:rPr>
          <w:rFonts w:ascii="Candara" w:eastAsia="Verdana" w:hAnsi="Candara" w:cs="Verdana"/>
          <w:spacing w:val="4"/>
          <w:sz w:val="24"/>
          <w:szCs w:val="24"/>
        </w:rPr>
        <w:t>)</w:t>
      </w:r>
      <w:r w:rsidRPr="00CA4C9E">
        <w:rPr>
          <w:rFonts w:ascii="Candara" w:eastAsia="Verdana" w:hAnsi="Candara" w:cs="Verdana"/>
          <w:sz w:val="24"/>
          <w:szCs w:val="24"/>
        </w:rPr>
        <w:t>.</w:t>
      </w:r>
    </w:p>
    <w:p w14:paraId="269950A7" w14:textId="77777777" w:rsidR="00BF6693" w:rsidRPr="00CA4C9E" w:rsidRDefault="00883278">
      <w:pPr>
        <w:spacing w:before="59"/>
        <w:ind w:left="101" w:right="1081"/>
        <w:rPr>
          <w:rFonts w:ascii="Candara" w:eastAsia="Verdana" w:hAnsi="Candara" w:cs="Verdana"/>
          <w:sz w:val="24"/>
          <w:szCs w:val="24"/>
        </w:rPr>
      </w:pPr>
      <w:r w:rsidRPr="00CA4C9E">
        <w:rPr>
          <w:rFonts w:ascii="Candara" w:eastAsia="Verdana" w:hAnsi="Candara" w:cs="Verdana"/>
          <w:b/>
          <w:sz w:val="24"/>
          <w:szCs w:val="24"/>
        </w:rPr>
        <w:lastRenderedPageBreak/>
        <w:t>R</w:t>
      </w:r>
      <w:r w:rsidRPr="00CA4C9E">
        <w:rPr>
          <w:rFonts w:ascii="Candara" w:eastAsia="Verdana" w:hAnsi="Candara" w:cs="Verdana"/>
          <w:b/>
          <w:spacing w:val="-2"/>
          <w:sz w:val="24"/>
          <w:szCs w:val="24"/>
        </w:rPr>
        <w:t>e</w:t>
      </w:r>
      <w:r w:rsidRPr="00CA4C9E">
        <w:rPr>
          <w:rFonts w:ascii="Candara" w:eastAsia="Verdana" w:hAnsi="Candara" w:cs="Verdana"/>
          <w:b/>
          <w:spacing w:val="1"/>
          <w:sz w:val="24"/>
          <w:szCs w:val="24"/>
        </w:rPr>
        <w:t>s</w:t>
      </w:r>
      <w:r w:rsidRPr="00CA4C9E">
        <w:rPr>
          <w:rFonts w:ascii="Candara" w:eastAsia="Verdana" w:hAnsi="Candara" w:cs="Verdana"/>
          <w:b/>
          <w:sz w:val="24"/>
          <w:szCs w:val="24"/>
        </w:rPr>
        <w:t>p</w:t>
      </w:r>
      <w:r w:rsidRPr="00CA4C9E">
        <w:rPr>
          <w:rFonts w:ascii="Candara" w:eastAsia="Verdana" w:hAnsi="Candara" w:cs="Verdana"/>
          <w:b/>
          <w:spacing w:val="-1"/>
          <w:sz w:val="24"/>
          <w:szCs w:val="24"/>
        </w:rPr>
        <w:t>o</w:t>
      </w:r>
      <w:r w:rsidRPr="00CA4C9E">
        <w:rPr>
          <w:rFonts w:ascii="Candara" w:eastAsia="Verdana" w:hAnsi="Candara" w:cs="Verdana"/>
          <w:b/>
          <w:spacing w:val="2"/>
          <w:sz w:val="24"/>
          <w:szCs w:val="24"/>
        </w:rPr>
        <w:t>n</w:t>
      </w:r>
      <w:r w:rsidRPr="00CA4C9E">
        <w:rPr>
          <w:rFonts w:ascii="Candara" w:eastAsia="Verdana" w:hAnsi="Candara" w:cs="Verdana"/>
          <w:b/>
          <w:sz w:val="24"/>
          <w:szCs w:val="24"/>
        </w:rPr>
        <w:t>di</w:t>
      </w:r>
      <w:r w:rsidRPr="00CA4C9E">
        <w:rPr>
          <w:rFonts w:ascii="Candara" w:eastAsia="Verdana" w:hAnsi="Candara" w:cs="Verdana"/>
          <w:b/>
          <w:spacing w:val="1"/>
          <w:sz w:val="24"/>
          <w:szCs w:val="24"/>
        </w:rPr>
        <w:t>n</w:t>
      </w:r>
      <w:r w:rsidRPr="00CA4C9E">
        <w:rPr>
          <w:rFonts w:ascii="Candara" w:eastAsia="Verdana" w:hAnsi="Candara" w:cs="Verdana"/>
          <w:b/>
          <w:sz w:val="24"/>
          <w:szCs w:val="24"/>
        </w:rPr>
        <w:t xml:space="preserve">g </w:t>
      </w:r>
      <w:r w:rsidRPr="00CA4C9E">
        <w:rPr>
          <w:rFonts w:ascii="Candara" w:eastAsia="Verdana" w:hAnsi="Candara" w:cs="Verdana"/>
          <w:b/>
          <w:spacing w:val="1"/>
          <w:sz w:val="24"/>
          <w:szCs w:val="24"/>
        </w:rPr>
        <w:t>t</w:t>
      </w:r>
      <w:r w:rsidRPr="00CA4C9E">
        <w:rPr>
          <w:rFonts w:ascii="Candara" w:eastAsia="Verdana" w:hAnsi="Candara" w:cs="Verdana"/>
          <w:b/>
          <w:sz w:val="24"/>
          <w:szCs w:val="24"/>
        </w:rPr>
        <w:t>o</w:t>
      </w:r>
      <w:r w:rsidRPr="00CA4C9E">
        <w:rPr>
          <w:rFonts w:ascii="Candara" w:eastAsia="Verdana" w:hAnsi="Candara" w:cs="Verdana"/>
          <w:b/>
          <w:spacing w:val="-1"/>
          <w:sz w:val="24"/>
          <w:szCs w:val="24"/>
        </w:rPr>
        <w:t xml:space="preserve"> </w:t>
      </w:r>
      <w:r w:rsidRPr="00CA4C9E">
        <w:rPr>
          <w:rFonts w:ascii="Candara" w:eastAsia="Verdana" w:hAnsi="Candara" w:cs="Verdana"/>
          <w:b/>
          <w:spacing w:val="-2"/>
          <w:sz w:val="24"/>
          <w:szCs w:val="24"/>
        </w:rPr>
        <w:t>a</w:t>
      </w:r>
      <w:r w:rsidRPr="00CA4C9E">
        <w:rPr>
          <w:rFonts w:ascii="Candara" w:eastAsia="Verdana" w:hAnsi="Candara" w:cs="Verdana"/>
          <w:b/>
          <w:sz w:val="24"/>
          <w:szCs w:val="24"/>
        </w:rPr>
        <w:t>l</w:t>
      </w:r>
      <w:r w:rsidRPr="00CA4C9E">
        <w:rPr>
          <w:rFonts w:ascii="Candara" w:eastAsia="Verdana" w:hAnsi="Candara" w:cs="Verdana"/>
          <w:b/>
          <w:spacing w:val="-1"/>
          <w:sz w:val="24"/>
          <w:szCs w:val="24"/>
        </w:rPr>
        <w:t>le</w:t>
      </w:r>
      <w:r w:rsidRPr="00CA4C9E">
        <w:rPr>
          <w:rFonts w:ascii="Candara" w:eastAsia="Verdana" w:hAnsi="Candara" w:cs="Verdana"/>
          <w:b/>
          <w:sz w:val="24"/>
          <w:szCs w:val="24"/>
        </w:rPr>
        <w:t>g</w:t>
      </w:r>
      <w:r w:rsidRPr="00CA4C9E">
        <w:rPr>
          <w:rFonts w:ascii="Candara" w:eastAsia="Verdana" w:hAnsi="Candara" w:cs="Verdana"/>
          <w:b/>
          <w:spacing w:val="-2"/>
          <w:sz w:val="24"/>
          <w:szCs w:val="24"/>
        </w:rPr>
        <w:t>a</w:t>
      </w:r>
      <w:r w:rsidRPr="00CA4C9E">
        <w:rPr>
          <w:rFonts w:ascii="Candara" w:eastAsia="Verdana" w:hAnsi="Candara" w:cs="Verdana"/>
          <w:b/>
          <w:spacing w:val="1"/>
          <w:sz w:val="24"/>
          <w:szCs w:val="24"/>
        </w:rPr>
        <w:t>t</w:t>
      </w:r>
      <w:r w:rsidRPr="00CA4C9E">
        <w:rPr>
          <w:rFonts w:ascii="Candara" w:eastAsia="Verdana" w:hAnsi="Candara" w:cs="Verdana"/>
          <w:b/>
          <w:sz w:val="24"/>
          <w:szCs w:val="24"/>
        </w:rPr>
        <w:t>i</w:t>
      </w:r>
      <w:r w:rsidRPr="00CA4C9E">
        <w:rPr>
          <w:rFonts w:ascii="Candara" w:eastAsia="Verdana" w:hAnsi="Candara" w:cs="Verdana"/>
          <w:b/>
          <w:spacing w:val="-2"/>
          <w:sz w:val="24"/>
          <w:szCs w:val="24"/>
        </w:rPr>
        <w:t>o</w:t>
      </w:r>
      <w:r w:rsidRPr="00CA4C9E">
        <w:rPr>
          <w:rFonts w:ascii="Candara" w:eastAsia="Verdana" w:hAnsi="Candara" w:cs="Verdana"/>
          <w:b/>
          <w:spacing w:val="2"/>
          <w:sz w:val="24"/>
          <w:szCs w:val="24"/>
        </w:rPr>
        <w:t>n</w:t>
      </w:r>
      <w:r w:rsidRPr="00CA4C9E">
        <w:rPr>
          <w:rFonts w:ascii="Candara" w:eastAsia="Verdana" w:hAnsi="Candara" w:cs="Verdana"/>
          <w:b/>
          <w:sz w:val="24"/>
          <w:szCs w:val="24"/>
        </w:rPr>
        <w:t>s</w:t>
      </w:r>
      <w:r w:rsidRPr="00CA4C9E">
        <w:rPr>
          <w:rFonts w:ascii="Candara" w:eastAsia="Verdana" w:hAnsi="Candara" w:cs="Verdana"/>
          <w:b/>
          <w:spacing w:val="2"/>
          <w:sz w:val="24"/>
          <w:szCs w:val="24"/>
        </w:rPr>
        <w:t xml:space="preserve"> </w:t>
      </w:r>
      <w:r w:rsidRPr="00CA4C9E">
        <w:rPr>
          <w:rFonts w:ascii="Candara" w:eastAsia="Verdana" w:hAnsi="Candara" w:cs="Verdana"/>
          <w:b/>
          <w:spacing w:val="-2"/>
          <w:sz w:val="24"/>
          <w:szCs w:val="24"/>
        </w:rPr>
        <w:t>o</w:t>
      </w:r>
      <w:r w:rsidRPr="00CA4C9E">
        <w:rPr>
          <w:rFonts w:ascii="Candara" w:eastAsia="Verdana" w:hAnsi="Candara" w:cs="Verdana"/>
          <w:b/>
          <w:sz w:val="24"/>
          <w:szCs w:val="24"/>
        </w:rPr>
        <w:t xml:space="preserve">r </w:t>
      </w:r>
      <w:r w:rsidRPr="00CA4C9E">
        <w:rPr>
          <w:rFonts w:ascii="Candara" w:eastAsia="Verdana" w:hAnsi="Candara" w:cs="Verdana"/>
          <w:b/>
          <w:spacing w:val="2"/>
          <w:sz w:val="24"/>
          <w:szCs w:val="24"/>
        </w:rPr>
        <w:t>su</w:t>
      </w:r>
      <w:r w:rsidRPr="00CA4C9E">
        <w:rPr>
          <w:rFonts w:ascii="Candara" w:eastAsia="Verdana" w:hAnsi="Candara" w:cs="Verdana"/>
          <w:b/>
          <w:spacing w:val="1"/>
          <w:sz w:val="24"/>
          <w:szCs w:val="24"/>
        </w:rPr>
        <w:t>s</w:t>
      </w:r>
      <w:r w:rsidRPr="00CA4C9E">
        <w:rPr>
          <w:rFonts w:ascii="Candara" w:eastAsia="Verdana" w:hAnsi="Candara" w:cs="Verdana"/>
          <w:b/>
          <w:sz w:val="24"/>
          <w:szCs w:val="24"/>
        </w:rPr>
        <w:t>pi</w:t>
      </w:r>
      <w:r w:rsidRPr="00CA4C9E">
        <w:rPr>
          <w:rFonts w:ascii="Candara" w:eastAsia="Verdana" w:hAnsi="Candara" w:cs="Verdana"/>
          <w:b/>
          <w:spacing w:val="-2"/>
          <w:sz w:val="24"/>
          <w:szCs w:val="24"/>
        </w:rPr>
        <w:t>c</w:t>
      </w:r>
      <w:r w:rsidRPr="00CA4C9E">
        <w:rPr>
          <w:rFonts w:ascii="Candara" w:eastAsia="Verdana" w:hAnsi="Candara" w:cs="Verdana"/>
          <w:b/>
          <w:sz w:val="24"/>
          <w:szCs w:val="24"/>
        </w:rPr>
        <w:t>i</w:t>
      </w:r>
      <w:r w:rsidRPr="00CA4C9E">
        <w:rPr>
          <w:rFonts w:ascii="Candara" w:eastAsia="Verdana" w:hAnsi="Candara" w:cs="Verdana"/>
          <w:b/>
          <w:spacing w:val="-2"/>
          <w:sz w:val="24"/>
          <w:szCs w:val="24"/>
        </w:rPr>
        <w:t>o</w:t>
      </w:r>
      <w:r w:rsidRPr="00CA4C9E">
        <w:rPr>
          <w:rFonts w:ascii="Candara" w:eastAsia="Verdana" w:hAnsi="Candara" w:cs="Verdana"/>
          <w:b/>
          <w:spacing w:val="2"/>
          <w:sz w:val="24"/>
          <w:szCs w:val="24"/>
        </w:rPr>
        <w:t>n</w:t>
      </w:r>
      <w:r w:rsidRPr="00CA4C9E">
        <w:rPr>
          <w:rFonts w:ascii="Candara" w:eastAsia="Verdana" w:hAnsi="Candara" w:cs="Verdana"/>
          <w:b/>
          <w:sz w:val="24"/>
          <w:szCs w:val="24"/>
        </w:rPr>
        <w:t>s</w:t>
      </w:r>
      <w:r w:rsidRPr="00CA4C9E">
        <w:rPr>
          <w:rFonts w:ascii="Candara" w:eastAsia="Verdana" w:hAnsi="Candara" w:cs="Verdana"/>
          <w:b/>
          <w:spacing w:val="2"/>
          <w:sz w:val="24"/>
          <w:szCs w:val="24"/>
        </w:rPr>
        <w:t xml:space="preserve"> </w:t>
      </w:r>
      <w:r w:rsidRPr="00CA4C9E">
        <w:rPr>
          <w:rFonts w:ascii="Candara" w:eastAsia="Verdana" w:hAnsi="Candara" w:cs="Verdana"/>
          <w:b/>
          <w:spacing w:val="-1"/>
          <w:sz w:val="24"/>
          <w:szCs w:val="24"/>
        </w:rPr>
        <w:t>(</w:t>
      </w:r>
      <w:r w:rsidRPr="00CA4C9E">
        <w:rPr>
          <w:rFonts w:ascii="Candara" w:eastAsia="Verdana" w:hAnsi="Candara" w:cs="Verdana"/>
          <w:b/>
          <w:spacing w:val="-2"/>
          <w:sz w:val="24"/>
          <w:szCs w:val="24"/>
        </w:rPr>
        <w:t>a</w:t>
      </w:r>
      <w:r w:rsidRPr="00CA4C9E">
        <w:rPr>
          <w:rFonts w:ascii="Candara" w:eastAsia="Verdana" w:hAnsi="Candara" w:cs="Verdana"/>
          <w:b/>
          <w:sz w:val="24"/>
          <w:szCs w:val="24"/>
        </w:rPr>
        <w:t>b</w:t>
      </w:r>
      <w:r w:rsidRPr="00CA4C9E">
        <w:rPr>
          <w:rFonts w:ascii="Candara" w:eastAsia="Verdana" w:hAnsi="Candara" w:cs="Verdana"/>
          <w:b/>
          <w:spacing w:val="-1"/>
          <w:sz w:val="24"/>
          <w:szCs w:val="24"/>
        </w:rPr>
        <w:t>o</w:t>
      </w:r>
      <w:r w:rsidRPr="00CA4C9E">
        <w:rPr>
          <w:rFonts w:ascii="Candara" w:eastAsia="Verdana" w:hAnsi="Candara" w:cs="Verdana"/>
          <w:b/>
          <w:spacing w:val="2"/>
          <w:sz w:val="24"/>
          <w:szCs w:val="24"/>
        </w:rPr>
        <w:t>u</w:t>
      </w:r>
      <w:r w:rsidRPr="00CA4C9E">
        <w:rPr>
          <w:rFonts w:ascii="Candara" w:eastAsia="Verdana" w:hAnsi="Candara" w:cs="Verdana"/>
          <w:b/>
          <w:sz w:val="24"/>
          <w:szCs w:val="24"/>
        </w:rPr>
        <w:t>t</w:t>
      </w:r>
      <w:r w:rsidRPr="00CA4C9E">
        <w:rPr>
          <w:rFonts w:ascii="Candara" w:eastAsia="Verdana" w:hAnsi="Candara" w:cs="Verdana"/>
          <w:b/>
          <w:spacing w:val="1"/>
          <w:sz w:val="24"/>
          <w:szCs w:val="24"/>
        </w:rPr>
        <w:t xml:space="preserve"> s</w:t>
      </w:r>
      <w:r w:rsidRPr="00CA4C9E">
        <w:rPr>
          <w:rFonts w:ascii="Candara" w:eastAsia="Verdana" w:hAnsi="Candara" w:cs="Verdana"/>
          <w:b/>
          <w:spacing w:val="-2"/>
          <w:sz w:val="24"/>
          <w:szCs w:val="24"/>
        </w:rPr>
        <w:t>o</w:t>
      </w:r>
      <w:r w:rsidRPr="00CA4C9E">
        <w:rPr>
          <w:rFonts w:ascii="Candara" w:eastAsia="Verdana" w:hAnsi="Candara" w:cs="Verdana"/>
          <w:b/>
          <w:sz w:val="24"/>
          <w:szCs w:val="24"/>
        </w:rPr>
        <w:t>me</w:t>
      </w:r>
      <w:r w:rsidRPr="00CA4C9E">
        <w:rPr>
          <w:rFonts w:ascii="Candara" w:eastAsia="Verdana" w:hAnsi="Candara" w:cs="Verdana"/>
          <w:b/>
          <w:spacing w:val="-2"/>
          <w:sz w:val="24"/>
          <w:szCs w:val="24"/>
        </w:rPr>
        <w:t>o</w:t>
      </w:r>
      <w:r w:rsidRPr="00CA4C9E">
        <w:rPr>
          <w:rFonts w:ascii="Candara" w:eastAsia="Verdana" w:hAnsi="Candara" w:cs="Verdana"/>
          <w:b/>
          <w:spacing w:val="2"/>
          <w:sz w:val="24"/>
          <w:szCs w:val="24"/>
        </w:rPr>
        <w:t>n</w:t>
      </w:r>
      <w:r w:rsidRPr="00CA4C9E">
        <w:rPr>
          <w:rFonts w:ascii="Candara" w:eastAsia="Verdana" w:hAnsi="Candara" w:cs="Verdana"/>
          <w:b/>
          <w:sz w:val="24"/>
          <w:szCs w:val="24"/>
        </w:rPr>
        <w:t>e w</w:t>
      </w:r>
      <w:r w:rsidRPr="00CA4C9E">
        <w:rPr>
          <w:rFonts w:ascii="Candara" w:eastAsia="Verdana" w:hAnsi="Candara" w:cs="Verdana"/>
          <w:b/>
          <w:spacing w:val="-1"/>
          <w:sz w:val="24"/>
          <w:szCs w:val="24"/>
        </w:rPr>
        <w:t>o</w:t>
      </w:r>
      <w:r w:rsidRPr="00CA4C9E">
        <w:rPr>
          <w:rFonts w:ascii="Candara" w:eastAsia="Verdana" w:hAnsi="Candara" w:cs="Verdana"/>
          <w:b/>
          <w:sz w:val="24"/>
          <w:szCs w:val="24"/>
        </w:rPr>
        <w:t>r</w:t>
      </w:r>
      <w:r w:rsidRPr="00CA4C9E">
        <w:rPr>
          <w:rFonts w:ascii="Candara" w:eastAsia="Verdana" w:hAnsi="Candara" w:cs="Verdana"/>
          <w:b/>
          <w:spacing w:val="3"/>
          <w:sz w:val="24"/>
          <w:szCs w:val="24"/>
        </w:rPr>
        <w:t>k</w:t>
      </w:r>
      <w:r w:rsidRPr="00CA4C9E">
        <w:rPr>
          <w:rFonts w:ascii="Candara" w:eastAsia="Verdana" w:hAnsi="Candara" w:cs="Verdana"/>
          <w:b/>
          <w:sz w:val="24"/>
          <w:szCs w:val="24"/>
        </w:rPr>
        <w:t>i</w:t>
      </w:r>
      <w:r w:rsidRPr="00CA4C9E">
        <w:rPr>
          <w:rFonts w:ascii="Candara" w:eastAsia="Verdana" w:hAnsi="Candara" w:cs="Verdana"/>
          <w:b/>
          <w:spacing w:val="1"/>
          <w:sz w:val="24"/>
          <w:szCs w:val="24"/>
        </w:rPr>
        <w:t>n</w:t>
      </w:r>
      <w:r w:rsidRPr="00CA4C9E">
        <w:rPr>
          <w:rFonts w:ascii="Candara" w:eastAsia="Verdana" w:hAnsi="Candara" w:cs="Verdana"/>
          <w:b/>
          <w:sz w:val="24"/>
          <w:szCs w:val="24"/>
        </w:rPr>
        <w:t>g w</w:t>
      </w:r>
      <w:r w:rsidRPr="00CA4C9E">
        <w:rPr>
          <w:rFonts w:ascii="Candara" w:eastAsia="Verdana" w:hAnsi="Candara" w:cs="Verdana"/>
          <w:b/>
          <w:spacing w:val="-1"/>
          <w:sz w:val="24"/>
          <w:szCs w:val="24"/>
        </w:rPr>
        <w:t>i</w:t>
      </w:r>
      <w:r w:rsidRPr="00CA4C9E">
        <w:rPr>
          <w:rFonts w:ascii="Candara" w:eastAsia="Verdana" w:hAnsi="Candara" w:cs="Verdana"/>
          <w:b/>
          <w:spacing w:val="1"/>
          <w:sz w:val="24"/>
          <w:szCs w:val="24"/>
        </w:rPr>
        <w:t>t</w:t>
      </w:r>
      <w:r w:rsidRPr="00CA4C9E">
        <w:rPr>
          <w:rFonts w:ascii="Candara" w:eastAsia="Verdana" w:hAnsi="Candara" w:cs="Verdana"/>
          <w:b/>
          <w:sz w:val="24"/>
          <w:szCs w:val="24"/>
        </w:rPr>
        <w:t>h</w:t>
      </w:r>
      <w:r w:rsidRPr="00CA4C9E">
        <w:rPr>
          <w:rFonts w:ascii="Candara" w:eastAsia="Verdana" w:hAnsi="Candara" w:cs="Verdana"/>
          <w:b/>
          <w:spacing w:val="2"/>
          <w:sz w:val="24"/>
          <w:szCs w:val="24"/>
        </w:rPr>
        <w:t xml:space="preserve"> </w:t>
      </w:r>
      <w:r w:rsidRPr="00CA4C9E">
        <w:rPr>
          <w:rFonts w:ascii="Candara" w:eastAsia="Verdana" w:hAnsi="Candara" w:cs="Verdana"/>
          <w:b/>
          <w:spacing w:val="-2"/>
          <w:sz w:val="24"/>
          <w:szCs w:val="24"/>
        </w:rPr>
        <w:t>c</w:t>
      </w:r>
      <w:r w:rsidRPr="00CA4C9E">
        <w:rPr>
          <w:rFonts w:ascii="Candara" w:eastAsia="Verdana" w:hAnsi="Candara" w:cs="Verdana"/>
          <w:b/>
          <w:spacing w:val="2"/>
          <w:sz w:val="24"/>
          <w:szCs w:val="24"/>
        </w:rPr>
        <w:t>h</w:t>
      </w:r>
      <w:r w:rsidRPr="00CA4C9E">
        <w:rPr>
          <w:rFonts w:ascii="Candara" w:eastAsia="Verdana" w:hAnsi="Candara" w:cs="Verdana"/>
          <w:b/>
          <w:sz w:val="24"/>
          <w:szCs w:val="24"/>
        </w:rPr>
        <w:t>i</w:t>
      </w:r>
      <w:r w:rsidRPr="00CA4C9E">
        <w:rPr>
          <w:rFonts w:ascii="Candara" w:eastAsia="Verdana" w:hAnsi="Candara" w:cs="Verdana"/>
          <w:b/>
          <w:spacing w:val="-1"/>
          <w:sz w:val="24"/>
          <w:szCs w:val="24"/>
        </w:rPr>
        <w:t>l</w:t>
      </w:r>
      <w:r w:rsidRPr="00CA4C9E">
        <w:rPr>
          <w:rFonts w:ascii="Candara" w:eastAsia="Verdana" w:hAnsi="Candara" w:cs="Verdana"/>
          <w:b/>
          <w:sz w:val="24"/>
          <w:szCs w:val="24"/>
        </w:rPr>
        <w:t>d</w:t>
      </w:r>
      <w:r w:rsidRPr="00CA4C9E">
        <w:rPr>
          <w:rFonts w:ascii="Candara" w:eastAsia="Verdana" w:hAnsi="Candara" w:cs="Verdana"/>
          <w:b/>
          <w:spacing w:val="1"/>
          <w:sz w:val="24"/>
          <w:szCs w:val="24"/>
        </w:rPr>
        <w:t>r</w:t>
      </w:r>
      <w:r w:rsidRPr="00CA4C9E">
        <w:rPr>
          <w:rFonts w:ascii="Candara" w:eastAsia="Verdana" w:hAnsi="Candara" w:cs="Verdana"/>
          <w:b/>
          <w:spacing w:val="-1"/>
          <w:sz w:val="24"/>
          <w:szCs w:val="24"/>
        </w:rPr>
        <w:t>e</w:t>
      </w:r>
      <w:r w:rsidRPr="00CA4C9E">
        <w:rPr>
          <w:rFonts w:ascii="Candara" w:eastAsia="Verdana" w:hAnsi="Candara" w:cs="Verdana"/>
          <w:b/>
          <w:sz w:val="24"/>
          <w:szCs w:val="24"/>
        </w:rPr>
        <w:t>n</w:t>
      </w:r>
      <w:r w:rsidRPr="00CA4C9E">
        <w:rPr>
          <w:rFonts w:ascii="Candara" w:eastAsia="Verdana" w:hAnsi="Candara" w:cs="Verdana"/>
          <w:b/>
          <w:spacing w:val="4"/>
          <w:sz w:val="24"/>
          <w:szCs w:val="24"/>
        </w:rPr>
        <w:t xml:space="preserve"> </w:t>
      </w:r>
      <w:r w:rsidRPr="00CA4C9E">
        <w:rPr>
          <w:rFonts w:ascii="Candara" w:eastAsia="Verdana" w:hAnsi="Candara" w:cs="Verdana"/>
          <w:b/>
          <w:spacing w:val="-2"/>
          <w:sz w:val="24"/>
          <w:szCs w:val="24"/>
        </w:rPr>
        <w:t>o</w:t>
      </w:r>
      <w:r w:rsidRPr="00CA4C9E">
        <w:rPr>
          <w:rFonts w:ascii="Candara" w:eastAsia="Verdana" w:hAnsi="Candara" w:cs="Verdana"/>
          <w:b/>
          <w:sz w:val="24"/>
          <w:szCs w:val="24"/>
        </w:rPr>
        <w:t xml:space="preserve">r </w:t>
      </w:r>
      <w:r w:rsidRPr="00CA4C9E">
        <w:rPr>
          <w:rFonts w:ascii="Candara" w:eastAsia="Verdana" w:hAnsi="Candara" w:cs="Verdana"/>
          <w:b/>
          <w:spacing w:val="2"/>
          <w:sz w:val="24"/>
          <w:szCs w:val="24"/>
        </w:rPr>
        <w:t>y</w:t>
      </w:r>
      <w:r w:rsidRPr="00CA4C9E">
        <w:rPr>
          <w:rFonts w:ascii="Candara" w:eastAsia="Verdana" w:hAnsi="Candara" w:cs="Verdana"/>
          <w:b/>
          <w:spacing w:val="-2"/>
          <w:sz w:val="24"/>
          <w:szCs w:val="24"/>
        </w:rPr>
        <w:t>o</w:t>
      </w:r>
      <w:r w:rsidRPr="00CA4C9E">
        <w:rPr>
          <w:rFonts w:ascii="Candara" w:eastAsia="Verdana" w:hAnsi="Candara" w:cs="Verdana"/>
          <w:b/>
          <w:spacing w:val="-3"/>
          <w:sz w:val="24"/>
          <w:szCs w:val="24"/>
        </w:rPr>
        <w:t>u</w:t>
      </w:r>
      <w:r w:rsidRPr="00CA4C9E">
        <w:rPr>
          <w:rFonts w:ascii="Candara" w:eastAsia="Verdana" w:hAnsi="Candara" w:cs="Verdana"/>
          <w:b/>
          <w:spacing w:val="2"/>
          <w:sz w:val="24"/>
          <w:szCs w:val="24"/>
        </w:rPr>
        <w:t>n</w:t>
      </w:r>
      <w:r w:rsidRPr="00CA4C9E">
        <w:rPr>
          <w:rFonts w:ascii="Candara" w:eastAsia="Verdana" w:hAnsi="Candara" w:cs="Verdana"/>
          <w:b/>
          <w:sz w:val="24"/>
          <w:szCs w:val="24"/>
        </w:rPr>
        <w:t>g p</w:t>
      </w:r>
      <w:r w:rsidRPr="00CA4C9E">
        <w:rPr>
          <w:rFonts w:ascii="Candara" w:eastAsia="Verdana" w:hAnsi="Candara" w:cs="Verdana"/>
          <w:b/>
          <w:spacing w:val="-1"/>
          <w:sz w:val="24"/>
          <w:szCs w:val="24"/>
        </w:rPr>
        <w:t>e</w:t>
      </w:r>
      <w:r w:rsidRPr="00CA4C9E">
        <w:rPr>
          <w:rFonts w:ascii="Candara" w:eastAsia="Verdana" w:hAnsi="Candara" w:cs="Verdana"/>
          <w:b/>
          <w:sz w:val="24"/>
          <w:szCs w:val="24"/>
        </w:rPr>
        <w:t>ople</w:t>
      </w:r>
      <w:r w:rsidRPr="00CA4C9E">
        <w:rPr>
          <w:rFonts w:ascii="Candara" w:eastAsia="Verdana" w:hAnsi="Candara" w:cs="Verdana"/>
          <w:b/>
          <w:spacing w:val="-1"/>
          <w:sz w:val="24"/>
          <w:szCs w:val="24"/>
        </w:rPr>
        <w:t xml:space="preserve"> (e</w:t>
      </w:r>
      <w:r w:rsidRPr="00CA4C9E">
        <w:rPr>
          <w:rFonts w:ascii="Candara" w:eastAsia="Verdana" w:hAnsi="Candara" w:cs="Verdana"/>
          <w:b/>
          <w:sz w:val="24"/>
          <w:szCs w:val="24"/>
        </w:rPr>
        <w:t>.g. a</w:t>
      </w:r>
      <w:r w:rsidRPr="00CA4C9E">
        <w:rPr>
          <w:rFonts w:ascii="Candara" w:eastAsia="Verdana" w:hAnsi="Candara" w:cs="Verdana"/>
          <w:b/>
          <w:spacing w:val="-2"/>
          <w:sz w:val="24"/>
          <w:szCs w:val="24"/>
        </w:rPr>
        <w:t xml:space="preserve"> </w:t>
      </w:r>
      <w:r w:rsidRPr="00CA4C9E">
        <w:rPr>
          <w:rFonts w:ascii="Candara" w:eastAsia="Verdana" w:hAnsi="Candara" w:cs="Verdana"/>
          <w:b/>
          <w:sz w:val="24"/>
          <w:szCs w:val="24"/>
        </w:rPr>
        <w:t>t</w:t>
      </w:r>
      <w:r w:rsidRPr="00CA4C9E">
        <w:rPr>
          <w:rFonts w:ascii="Candara" w:eastAsia="Verdana" w:hAnsi="Candara" w:cs="Verdana"/>
          <w:b/>
          <w:spacing w:val="4"/>
          <w:sz w:val="24"/>
          <w:szCs w:val="24"/>
        </w:rPr>
        <w:t>e</w:t>
      </w:r>
      <w:r w:rsidRPr="00CA4C9E">
        <w:rPr>
          <w:rFonts w:ascii="Candara" w:eastAsia="Verdana" w:hAnsi="Candara" w:cs="Verdana"/>
          <w:b/>
          <w:spacing w:val="-2"/>
          <w:sz w:val="24"/>
          <w:szCs w:val="24"/>
        </w:rPr>
        <w:t>ac</w:t>
      </w:r>
      <w:r w:rsidRPr="00CA4C9E">
        <w:rPr>
          <w:rFonts w:ascii="Candara" w:eastAsia="Verdana" w:hAnsi="Candara" w:cs="Verdana"/>
          <w:b/>
          <w:spacing w:val="2"/>
          <w:sz w:val="24"/>
          <w:szCs w:val="24"/>
        </w:rPr>
        <w:t>h</w:t>
      </w:r>
      <w:r w:rsidRPr="00CA4C9E">
        <w:rPr>
          <w:rFonts w:ascii="Candara" w:eastAsia="Verdana" w:hAnsi="Candara" w:cs="Verdana"/>
          <w:b/>
          <w:sz w:val="24"/>
          <w:szCs w:val="24"/>
        </w:rPr>
        <w:t>i</w:t>
      </w:r>
      <w:r w:rsidRPr="00CA4C9E">
        <w:rPr>
          <w:rFonts w:ascii="Candara" w:eastAsia="Verdana" w:hAnsi="Candara" w:cs="Verdana"/>
          <w:b/>
          <w:spacing w:val="1"/>
          <w:sz w:val="24"/>
          <w:szCs w:val="24"/>
        </w:rPr>
        <w:t>n</w:t>
      </w:r>
      <w:r w:rsidRPr="00CA4C9E">
        <w:rPr>
          <w:rFonts w:ascii="Candara" w:eastAsia="Verdana" w:hAnsi="Candara" w:cs="Verdana"/>
          <w:b/>
          <w:sz w:val="24"/>
          <w:szCs w:val="24"/>
        </w:rPr>
        <w:t xml:space="preserve">g </w:t>
      </w:r>
      <w:r w:rsidRPr="00CA4C9E">
        <w:rPr>
          <w:rFonts w:ascii="Candara" w:eastAsia="Verdana" w:hAnsi="Candara" w:cs="Verdana"/>
          <w:b/>
          <w:spacing w:val="-2"/>
          <w:sz w:val="24"/>
          <w:szCs w:val="24"/>
        </w:rPr>
        <w:t>a</w:t>
      </w:r>
      <w:r w:rsidRPr="00CA4C9E">
        <w:rPr>
          <w:rFonts w:ascii="Candara" w:eastAsia="Verdana" w:hAnsi="Candara" w:cs="Verdana"/>
          <w:b/>
          <w:spacing w:val="1"/>
          <w:sz w:val="24"/>
          <w:szCs w:val="24"/>
        </w:rPr>
        <w:t>ss</w:t>
      </w:r>
      <w:r w:rsidRPr="00CA4C9E">
        <w:rPr>
          <w:rFonts w:ascii="Candara" w:eastAsia="Verdana" w:hAnsi="Candara" w:cs="Verdana"/>
          <w:b/>
          <w:sz w:val="24"/>
          <w:szCs w:val="24"/>
        </w:rPr>
        <w:t>i</w:t>
      </w:r>
      <w:r w:rsidRPr="00CA4C9E">
        <w:rPr>
          <w:rFonts w:ascii="Candara" w:eastAsia="Verdana" w:hAnsi="Candara" w:cs="Verdana"/>
          <w:b/>
          <w:spacing w:val="1"/>
          <w:sz w:val="24"/>
          <w:szCs w:val="24"/>
        </w:rPr>
        <w:t>st</w:t>
      </w:r>
      <w:r w:rsidRPr="00CA4C9E">
        <w:rPr>
          <w:rFonts w:ascii="Candara" w:eastAsia="Verdana" w:hAnsi="Candara" w:cs="Verdana"/>
          <w:b/>
          <w:spacing w:val="-2"/>
          <w:sz w:val="24"/>
          <w:szCs w:val="24"/>
        </w:rPr>
        <w:t>a</w:t>
      </w:r>
      <w:r w:rsidRPr="00CA4C9E">
        <w:rPr>
          <w:rFonts w:ascii="Candara" w:eastAsia="Verdana" w:hAnsi="Candara" w:cs="Verdana"/>
          <w:b/>
          <w:spacing w:val="2"/>
          <w:sz w:val="24"/>
          <w:szCs w:val="24"/>
        </w:rPr>
        <w:t>n</w:t>
      </w:r>
      <w:r w:rsidRPr="00CA4C9E">
        <w:rPr>
          <w:rFonts w:ascii="Candara" w:eastAsia="Verdana" w:hAnsi="Candara" w:cs="Verdana"/>
          <w:b/>
          <w:spacing w:val="1"/>
          <w:sz w:val="24"/>
          <w:szCs w:val="24"/>
        </w:rPr>
        <w:t>t</w:t>
      </w:r>
      <w:r w:rsidRPr="00CA4C9E">
        <w:rPr>
          <w:rFonts w:ascii="Candara" w:eastAsia="Verdana" w:hAnsi="Candara" w:cs="Verdana"/>
          <w:b/>
          <w:sz w:val="24"/>
          <w:szCs w:val="24"/>
        </w:rPr>
        <w:t>)</w:t>
      </w:r>
    </w:p>
    <w:p w14:paraId="62B7E052" w14:textId="77777777" w:rsidR="00BF6693" w:rsidRPr="00CA4C9E" w:rsidRDefault="00BF6693">
      <w:pPr>
        <w:spacing w:before="7" w:line="180" w:lineRule="exact"/>
        <w:rPr>
          <w:rFonts w:ascii="Candara" w:hAnsi="Candara"/>
          <w:sz w:val="19"/>
          <w:szCs w:val="19"/>
        </w:rPr>
      </w:pPr>
    </w:p>
    <w:p w14:paraId="432598D5" w14:textId="77777777" w:rsidR="00BF6693" w:rsidRPr="00CA4C9E" w:rsidRDefault="00883278">
      <w:pPr>
        <w:ind w:left="101" w:right="143"/>
        <w:rPr>
          <w:rFonts w:ascii="Candara" w:eastAsia="Verdana" w:hAnsi="Candara" w:cs="Verdana"/>
          <w:sz w:val="24"/>
          <w:szCs w:val="24"/>
        </w:rPr>
      </w:pPr>
      <w:r w:rsidRPr="00CA4C9E">
        <w:rPr>
          <w:rFonts w:ascii="Candara" w:eastAsia="Verdana" w:hAnsi="Candara" w:cs="Verdana"/>
          <w:sz w:val="24"/>
          <w:szCs w:val="24"/>
        </w:rPr>
        <w:t>It</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ili</w:t>
      </w:r>
      <w:r w:rsidRPr="00CA4C9E">
        <w:rPr>
          <w:rFonts w:ascii="Candara" w:eastAsia="Verdana" w:hAnsi="Candara" w:cs="Verdana"/>
          <w:spacing w:val="-3"/>
          <w:sz w:val="24"/>
          <w:szCs w:val="24"/>
        </w:rPr>
        <w:t>t</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y</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n</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7"/>
          <w:sz w:val="24"/>
          <w:szCs w:val="24"/>
        </w:rPr>
        <w:t>w</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r</w:t>
      </w:r>
      <w:r w:rsidRPr="00CA4C9E">
        <w:rPr>
          <w:rFonts w:ascii="Candara" w:eastAsia="Verdana" w:hAnsi="Candara" w:cs="Verdana"/>
          <w:spacing w:val="-3"/>
          <w:sz w:val="24"/>
          <w:szCs w:val="24"/>
        </w:rPr>
        <w:t>k</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00B224ED" w:rsidRPr="00CA4C9E">
        <w:rPr>
          <w:rFonts w:ascii="Candara" w:eastAsia="Verdana" w:hAnsi="Candara" w:cs="Verdana"/>
          <w:spacing w:val="1"/>
          <w:sz w:val="24"/>
          <w:szCs w:val="24"/>
        </w:rPr>
        <w:t>Wribbenhall School</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i</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un</w:t>
      </w:r>
      <w:r w:rsidRPr="00CA4C9E">
        <w:rPr>
          <w:rFonts w:ascii="Candara" w:eastAsia="Verdana" w:hAnsi="Candara" w:cs="Verdana"/>
          <w:spacing w:val="-1"/>
          <w:sz w:val="24"/>
          <w:szCs w:val="24"/>
        </w:rPr>
        <w:t>p</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i</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ca</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d</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et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z w:val="24"/>
          <w:szCs w:val="24"/>
        </w:rPr>
        <w:t>d a</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u</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2"/>
          <w:sz w:val="24"/>
          <w:szCs w:val="24"/>
        </w:rPr>
        <w:t>k</w:t>
      </w:r>
      <w:r w:rsidRPr="00CA4C9E">
        <w:rPr>
          <w:rFonts w:ascii="Candara" w:eastAsia="Verdana" w:hAnsi="Candara" w:cs="Verdana"/>
          <w:spacing w:val="-4"/>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z w:val="24"/>
          <w:szCs w:val="24"/>
        </w:rPr>
        <w:t>ace.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H</w:t>
      </w:r>
      <w:r w:rsidRPr="00CA4C9E">
        <w:rPr>
          <w:rFonts w:ascii="Candara" w:eastAsia="Verdana" w:hAnsi="Candara" w:cs="Verdana"/>
          <w:spacing w:val="-2"/>
          <w:sz w:val="24"/>
          <w:szCs w:val="24"/>
        </w:rPr>
        <w:t>o</w:t>
      </w:r>
      <w:r w:rsidRPr="00CA4C9E">
        <w:rPr>
          <w:rFonts w:ascii="Candara" w:eastAsia="Verdana" w:hAnsi="Candara" w:cs="Verdana"/>
          <w:sz w:val="24"/>
          <w:szCs w:val="24"/>
        </w:rPr>
        <w:t>w</w:t>
      </w:r>
      <w:r w:rsidRPr="00CA4C9E">
        <w:rPr>
          <w:rFonts w:ascii="Candara" w:eastAsia="Verdana" w:hAnsi="Candara" w:cs="Verdana"/>
          <w:spacing w:val="-3"/>
          <w:sz w:val="24"/>
          <w:szCs w:val="24"/>
        </w:rPr>
        <w:t>e</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ilit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act</w:t>
      </w:r>
      <w:r w:rsidRPr="00CA4C9E">
        <w:rPr>
          <w:rFonts w:ascii="Candara" w:eastAsia="Verdana" w:hAnsi="Candara" w:cs="Verdana"/>
          <w:spacing w:val="-2"/>
          <w:sz w:val="24"/>
          <w:szCs w:val="24"/>
        </w:rPr>
        <w:t xml:space="preserve"> 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n</w:t>
      </w:r>
      <w:r w:rsidRPr="00CA4C9E">
        <w:rPr>
          <w:rFonts w:ascii="Candara" w:eastAsia="Verdana" w:hAnsi="Candara" w:cs="Verdana"/>
          <w:sz w:val="24"/>
          <w:szCs w:val="24"/>
        </w:rPr>
        <w:t>y 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or</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the</w:t>
      </w:r>
      <w:r w:rsidRPr="00CA4C9E">
        <w:rPr>
          <w:rFonts w:ascii="Candara" w:eastAsia="Verdana" w:hAnsi="Candara" w:cs="Verdana"/>
          <w:spacing w:val="-5"/>
          <w:sz w:val="24"/>
          <w:szCs w:val="24"/>
        </w:rPr>
        <w:t>s</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ff</w:t>
      </w:r>
      <w:r w:rsidRPr="00CA4C9E">
        <w:rPr>
          <w:rFonts w:ascii="Candara" w:eastAsia="Verdana" w:hAnsi="Candara" w:cs="Verdana"/>
          <w:spacing w:val="6"/>
          <w:sz w:val="24"/>
          <w:szCs w:val="24"/>
        </w:rPr>
        <w:t>i</w:t>
      </w:r>
      <w:r w:rsidRPr="00CA4C9E">
        <w:rPr>
          <w:rFonts w:ascii="Candara" w:eastAsia="Verdana" w:hAnsi="Candara" w:cs="Verdana"/>
          <w:sz w:val="24"/>
          <w:szCs w:val="24"/>
        </w:rPr>
        <w:t>cer</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 a</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u</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i</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e</w:t>
      </w:r>
      <w:r w:rsidRPr="00CA4C9E">
        <w:rPr>
          <w:rFonts w:ascii="Candara" w:eastAsia="Verdana" w:hAnsi="Candara" w:cs="Verdana"/>
          <w:sz w:val="24"/>
          <w:szCs w:val="24"/>
        </w:rPr>
        <w:t>s.</w:t>
      </w:r>
    </w:p>
    <w:p w14:paraId="14650490" w14:textId="77777777" w:rsidR="00BF6693" w:rsidRPr="00CA4C9E" w:rsidRDefault="00BF6693">
      <w:pPr>
        <w:spacing w:before="3" w:line="100" w:lineRule="exact"/>
        <w:rPr>
          <w:rFonts w:ascii="Candara" w:hAnsi="Candara"/>
          <w:sz w:val="10"/>
          <w:szCs w:val="10"/>
        </w:rPr>
      </w:pPr>
    </w:p>
    <w:p w14:paraId="026CD259" w14:textId="77777777" w:rsidR="00BF6693" w:rsidRPr="00CA4C9E" w:rsidRDefault="00B224ED">
      <w:pPr>
        <w:ind w:left="101" w:right="268"/>
        <w:rPr>
          <w:rFonts w:ascii="Candara" w:eastAsia="Verdana" w:hAnsi="Candara" w:cs="Verdana"/>
          <w:sz w:val="24"/>
          <w:szCs w:val="24"/>
        </w:rPr>
      </w:pPr>
      <w:r w:rsidRPr="00CA4C9E">
        <w:rPr>
          <w:rFonts w:ascii="Candara" w:eastAsia="Verdana" w:hAnsi="Candara" w:cs="Verdana"/>
          <w:spacing w:val="1"/>
          <w:sz w:val="24"/>
          <w:szCs w:val="24"/>
        </w:rPr>
        <w:t xml:space="preserve">Wribbenhall </w:t>
      </w:r>
      <w:r w:rsidR="00883278" w:rsidRPr="00CA4C9E">
        <w:rPr>
          <w:rFonts w:ascii="Candara" w:eastAsia="Verdana" w:hAnsi="Candara" w:cs="Verdana"/>
          <w:spacing w:val="-1"/>
          <w:sz w:val="24"/>
          <w:szCs w:val="24"/>
        </w:rPr>
        <w:t>S</w:t>
      </w:r>
      <w:r w:rsidR="00883278" w:rsidRPr="00CA4C9E">
        <w:rPr>
          <w:rFonts w:ascii="Candara" w:eastAsia="Verdana" w:hAnsi="Candara" w:cs="Verdana"/>
          <w:sz w:val="24"/>
          <w:szCs w:val="24"/>
        </w:rPr>
        <w:t>c</w:t>
      </w:r>
      <w:r w:rsidR="00883278" w:rsidRPr="00CA4C9E">
        <w:rPr>
          <w:rFonts w:ascii="Candara" w:eastAsia="Verdana" w:hAnsi="Candara" w:cs="Verdana"/>
          <w:spacing w:val="1"/>
          <w:sz w:val="24"/>
          <w:szCs w:val="24"/>
        </w:rPr>
        <w:t>h</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l</w:t>
      </w:r>
      <w:r w:rsidR="00883278" w:rsidRPr="00CA4C9E">
        <w:rPr>
          <w:rFonts w:ascii="Candara" w:eastAsia="Verdana" w:hAnsi="Candara" w:cs="Verdana"/>
          <w:spacing w:val="12"/>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l</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en</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 xml:space="preserve">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4"/>
          <w:sz w:val="24"/>
          <w:szCs w:val="24"/>
        </w:rPr>
        <w:t>t</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ff</w:t>
      </w:r>
      <w:r w:rsidR="00883278" w:rsidRPr="00CA4C9E">
        <w:rPr>
          <w:rFonts w:ascii="Candara" w:eastAsia="Verdana" w:hAnsi="Candara" w:cs="Verdana"/>
          <w:spacing w:val="-3"/>
          <w:sz w:val="24"/>
          <w:szCs w:val="24"/>
        </w:rPr>
        <w:t>/</w:t>
      </w:r>
      <w:r w:rsidR="00883278" w:rsidRPr="00CA4C9E">
        <w:rPr>
          <w:rFonts w:ascii="Candara" w:eastAsia="Verdana" w:hAnsi="Candara" w:cs="Verdana"/>
          <w:spacing w:val="2"/>
          <w:sz w:val="24"/>
          <w:szCs w:val="24"/>
        </w:rPr>
        <w:t>v</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lu</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1"/>
          <w:sz w:val="24"/>
          <w:szCs w:val="24"/>
        </w:rPr>
        <w:t>tee</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at</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i</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l</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3"/>
          <w:sz w:val="24"/>
          <w:szCs w:val="24"/>
        </w:rPr>
        <w:t>fu</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y s</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1"/>
          <w:sz w:val="24"/>
          <w:szCs w:val="24"/>
        </w:rPr>
        <w:t>pp</w:t>
      </w:r>
      <w:r w:rsidR="00883278" w:rsidRPr="00CA4C9E">
        <w:rPr>
          <w:rFonts w:ascii="Candara" w:eastAsia="Verdana" w:hAnsi="Candara" w:cs="Verdana"/>
          <w:spacing w:val="-2"/>
          <w:sz w:val="24"/>
          <w:szCs w:val="24"/>
        </w:rPr>
        <w:t>or</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ro</w:t>
      </w:r>
      <w:r w:rsidR="00883278" w:rsidRPr="00CA4C9E">
        <w:rPr>
          <w:rFonts w:ascii="Candara" w:eastAsia="Verdana" w:hAnsi="Candara" w:cs="Verdana"/>
          <w:spacing w:val="1"/>
          <w:sz w:val="24"/>
          <w:szCs w:val="24"/>
        </w:rPr>
        <w:t>te</w:t>
      </w:r>
      <w:r w:rsidR="00883278" w:rsidRPr="00CA4C9E">
        <w:rPr>
          <w:rFonts w:ascii="Candara" w:eastAsia="Verdana" w:hAnsi="Candara" w:cs="Verdana"/>
          <w:sz w:val="24"/>
          <w:szCs w:val="24"/>
        </w:rPr>
        <w:t>ct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2"/>
          <w:sz w:val="24"/>
          <w:szCs w:val="24"/>
        </w:rPr>
        <w:t>y</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ne</w:t>
      </w:r>
      <w:r w:rsidR="00883278" w:rsidRPr="00CA4C9E">
        <w:rPr>
          <w:rFonts w:ascii="Candara" w:eastAsia="Verdana" w:hAnsi="Candara" w:cs="Verdana"/>
          <w:sz w:val="24"/>
          <w:szCs w:val="24"/>
        </w:rPr>
        <w:t>,</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o</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n</w:t>
      </w:r>
      <w:r w:rsidR="00883278" w:rsidRPr="00CA4C9E">
        <w:rPr>
          <w:rFonts w:ascii="Candara" w:eastAsia="Verdana" w:hAnsi="Candara" w:cs="Verdana"/>
          <w:spacing w:val="-1"/>
          <w:sz w:val="24"/>
          <w:szCs w:val="24"/>
        </w:rPr>
        <w:t xml:space="preserve"> g</w:t>
      </w:r>
      <w:r w:rsidR="00883278" w:rsidRPr="00CA4C9E">
        <w:rPr>
          <w:rFonts w:ascii="Candara" w:eastAsia="Verdana" w:hAnsi="Candara" w:cs="Verdana"/>
          <w:spacing w:val="-2"/>
          <w:sz w:val="24"/>
          <w:szCs w:val="24"/>
        </w:rPr>
        <w:t>oo</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3"/>
          <w:sz w:val="24"/>
          <w:szCs w:val="24"/>
        </w:rPr>
        <w:t>t</w:t>
      </w:r>
      <w:r w:rsidR="00883278" w:rsidRPr="00CA4C9E">
        <w:rPr>
          <w:rFonts w:ascii="Candara" w:eastAsia="Verdana" w:hAnsi="Candara" w:cs="Verdana"/>
          <w:sz w:val="24"/>
          <w:szCs w:val="24"/>
        </w:rPr>
        <w:t>h</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or</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 xml:space="preserve">r </w:t>
      </w:r>
      <w:r w:rsidR="00883278" w:rsidRPr="00CA4C9E">
        <w:rPr>
          <w:rFonts w:ascii="Candara" w:eastAsia="Verdana" w:hAnsi="Candara" w:cs="Verdana"/>
          <w:spacing w:val="1"/>
          <w:sz w:val="24"/>
          <w:szCs w:val="24"/>
        </w:rPr>
        <w:t>he</w:t>
      </w:r>
      <w:r w:rsidR="00883278" w:rsidRPr="00CA4C9E">
        <w:rPr>
          <w:rFonts w:ascii="Candara" w:eastAsia="Verdana" w:hAnsi="Candara" w:cs="Verdana"/>
          <w:sz w:val="24"/>
          <w:szCs w:val="24"/>
        </w:rPr>
        <w:t>r c</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ce</w:t>
      </w:r>
      <w:r w:rsidR="00883278" w:rsidRPr="00CA4C9E">
        <w:rPr>
          <w:rFonts w:ascii="Candara" w:eastAsia="Verdana" w:hAnsi="Candara" w:cs="Verdana"/>
          <w:spacing w:val="-1"/>
          <w:sz w:val="24"/>
          <w:szCs w:val="24"/>
        </w:rPr>
        <w:t>r</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th</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7"/>
          <w:sz w:val="24"/>
          <w:szCs w:val="24"/>
        </w:rPr>
        <w:t>o</w:t>
      </w:r>
      <w:r w:rsidR="00883278" w:rsidRPr="00CA4C9E">
        <w:rPr>
          <w:rFonts w:ascii="Candara" w:eastAsia="Verdana" w:hAnsi="Candara" w:cs="Verdana"/>
          <w:spacing w:val="1"/>
          <w:sz w:val="24"/>
          <w:szCs w:val="24"/>
        </w:rPr>
        <w:t>lle</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e</w:t>
      </w:r>
      <w:r w:rsidR="00883278" w:rsidRPr="00CA4C9E">
        <w:rPr>
          <w:rFonts w:ascii="Candara" w:eastAsia="Verdana" w:hAnsi="Candara" w:cs="Verdana"/>
          <w:spacing w:val="-6"/>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5"/>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 xml:space="preserve">r </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y</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in</w:t>
      </w:r>
      <w:r w:rsidR="00883278" w:rsidRPr="00CA4C9E">
        <w:rPr>
          <w:rFonts w:ascii="Candara" w:eastAsia="Verdana" w:hAnsi="Candara" w:cs="Verdana"/>
          <w:sz w:val="24"/>
          <w:szCs w:val="24"/>
        </w:rPr>
        <w:t>g</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1"/>
          <w:sz w:val="24"/>
          <w:szCs w:val="24"/>
        </w:rPr>
        <w:t>d</w:t>
      </w:r>
      <w:r w:rsidR="00883278" w:rsidRPr="00CA4C9E">
        <w:rPr>
          <w:rFonts w:ascii="Candara" w:eastAsia="Verdana" w:hAnsi="Candara" w:cs="Verdana"/>
          <w:sz w:val="24"/>
          <w:szCs w:val="24"/>
        </w:rPr>
        <w:t>.</w:t>
      </w:r>
    </w:p>
    <w:p w14:paraId="23CE3F21" w14:textId="77777777" w:rsidR="00BF6693" w:rsidRPr="00CA4C9E" w:rsidRDefault="00BF6693">
      <w:pPr>
        <w:spacing w:before="2" w:line="100" w:lineRule="exact"/>
        <w:rPr>
          <w:rFonts w:ascii="Candara" w:hAnsi="Candara"/>
          <w:sz w:val="10"/>
          <w:szCs w:val="10"/>
        </w:rPr>
      </w:pPr>
    </w:p>
    <w:p w14:paraId="3A58A191" w14:textId="77777777" w:rsidR="00BF6693" w:rsidRPr="00CA4C9E" w:rsidRDefault="00883278">
      <w:pPr>
        <w:ind w:left="101" w:right="629"/>
        <w:rPr>
          <w:rFonts w:ascii="Candara" w:eastAsia="Verdana" w:hAnsi="Candara" w:cs="Verdana"/>
          <w:sz w:val="24"/>
          <w:szCs w:val="24"/>
        </w:rPr>
      </w:pPr>
      <w:r w:rsidRPr="00CA4C9E">
        <w:rPr>
          <w:rFonts w:ascii="Candara" w:eastAsia="Verdana" w:hAnsi="Candara" w:cs="Verdana"/>
          <w:spacing w:val="-1"/>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lle</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r s</w:t>
      </w:r>
      <w:r w:rsidRPr="00CA4C9E">
        <w:rPr>
          <w:rFonts w:ascii="Candara" w:eastAsia="Verdana" w:hAnsi="Candara" w:cs="Verdana"/>
          <w:spacing w:val="1"/>
          <w:sz w:val="24"/>
          <w:szCs w:val="24"/>
        </w:rPr>
        <w:t>u</w:t>
      </w:r>
      <w:r w:rsidRPr="00CA4C9E">
        <w:rPr>
          <w:rFonts w:ascii="Candara" w:eastAsia="Verdana" w:hAnsi="Candara" w:cs="Verdana"/>
          <w:sz w:val="24"/>
          <w:szCs w:val="24"/>
        </w:rPr>
        <w:t>s</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u</w:t>
      </w:r>
      <w:r w:rsidRPr="00CA4C9E">
        <w:rPr>
          <w:rFonts w:ascii="Candara" w:eastAsia="Verdana" w:hAnsi="Candara" w:cs="Verdana"/>
          <w:sz w:val="24"/>
          <w:szCs w:val="24"/>
        </w:rPr>
        <w:t>se</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se</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l</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d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ac</w:t>
      </w:r>
      <w:r w:rsidRPr="00CA4C9E">
        <w:rPr>
          <w:rFonts w:ascii="Candara" w:eastAsia="Verdana" w:hAnsi="Candara" w:cs="Verdana"/>
          <w:spacing w:val="-1"/>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the</w:t>
      </w:r>
      <w:r w:rsidRPr="00CA4C9E">
        <w:rPr>
          <w:rFonts w:ascii="Candara" w:eastAsia="Verdana" w:hAnsi="Candara" w:cs="Verdana"/>
          <w:spacing w:val="-5"/>
          <w:sz w:val="24"/>
          <w:szCs w:val="24"/>
        </w:rPr>
        <w:t>s</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z w:val="24"/>
          <w:szCs w:val="24"/>
        </w:rPr>
        <w:t>ced</w:t>
      </w:r>
      <w:r w:rsidRPr="00CA4C9E">
        <w:rPr>
          <w:rFonts w:ascii="Candara" w:eastAsia="Verdana" w:hAnsi="Candara" w:cs="Verdana"/>
          <w:spacing w:val="2"/>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s. </w:t>
      </w:r>
      <w:r w:rsidRPr="00CA4C9E">
        <w:rPr>
          <w:rFonts w:ascii="Candara" w:eastAsia="Verdana" w:hAnsi="Candara" w:cs="Verdana"/>
          <w:spacing w:val="1"/>
          <w:sz w:val="24"/>
          <w:szCs w:val="24"/>
        </w:rPr>
        <w:t>Th</w:t>
      </w:r>
      <w:r w:rsidRPr="00CA4C9E">
        <w:rPr>
          <w:rFonts w:ascii="Candara" w:eastAsia="Verdana" w:hAnsi="Candara" w:cs="Verdana"/>
          <w:spacing w:val="-4"/>
          <w:sz w:val="24"/>
          <w:szCs w:val="24"/>
        </w:rPr>
        <w:t>e</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e</w:t>
      </w:r>
      <w:r w:rsidRPr="00CA4C9E">
        <w:rPr>
          <w:rFonts w:ascii="Candara" w:eastAsia="Verdana" w:hAnsi="Candara" w:cs="Verdana"/>
          <w:sz w:val="24"/>
          <w:szCs w:val="24"/>
        </w:rPr>
        <w:t>d w</w:t>
      </w:r>
      <w:r w:rsidRPr="00CA4C9E">
        <w:rPr>
          <w:rFonts w:ascii="Candara" w:eastAsia="Verdana" w:hAnsi="Candara" w:cs="Verdana"/>
          <w:spacing w:val="2"/>
          <w:sz w:val="24"/>
          <w:szCs w:val="24"/>
        </w:rPr>
        <w:t>h</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the</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lle</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r 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at</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n</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h</w:t>
      </w:r>
      <w:r w:rsidRPr="00CA4C9E">
        <w:rPr>
          <w:rFonts w:ascii="Candara" w:eastAsia="Verdana" w:hAnsi="Candara" w:cs="Verdana"/>
          <w:sz w:val="24"/>
          <w:szCs w:val="24"/>
        </w:rPr>
        <w:t>o 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k</w:t>
      </w:r>
      <w:r w:rsidRPr="00CA4C9E">
        <w:rPr>
          <w:rFonts w:ascii="Candara" w:eastAsia="Verdana" w:hAnsi="Candara" w:cs="Verdana"/>
          <w:sz w:val="24"/>
          <w:szCs w:val="24"/>
        </w:rPr>
        <w:t>s 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w:t>
      </w:r>
      <w:r w:rsidRPr="00CA4C9E">
        <w:rPr>
          <w:rFonts w:ascii="Candara" w:eastAsia="Verdana" w:hAnsi="Candara" w:cs="Verdana"/>
          <w:sz w:val="24"/>
          <w:szCs w:val="24"/>
        </w:rPr>
        <w:t>,</w:t>
      </w:r>
      <w:r w:rsidRPr="00CA4C9E">
        <w:rPr>
          <w:rFonts w:ascii="Candara" w:eastAsia="Verdana" w:hAnsi="Candara" w:cs="Verdana"/>
          <w:spacing w:val="-8"/>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nne</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8"/>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z w:val="24"/>
          <w:szCs w:val="24"/>
        </w:rPr>
        <w:t xml:space="preserve">r </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ym</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nt</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v</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lunt</w:t>
      </w:r>
      <w:r w:rsidRPr="00CA4C9E">
        <w:rPr>
          <w:rFonts w:ascii="Candara" w:eastAsia="Verdana" w:hAnsi="Candara" w:cs="Verdana"/>
          <w:sz w:val="24"/>
          <w:szCs w:val="24"/>
        </w:rPr>
        <w:t>a</w:t>
      </w:r>
      <w:r w:rsidRPr="00CA4C9E">
        <w:rPr>
          <w:rFonts w:ascii="Candara" w:eastAsia="Verdana" w:hAnsi="Candara" w:cs="Verdana"/>
          <w:spacing w:val="-7"/>
          <w:sz w:val="24"/>
          <w:szCs w:val="24"/>
        </w:rPr>
        <w:t>r</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al</w:t>
      </w:r>
      <w:r w:rsidRPr="00CA4C9E">
        <w:rPr>
          <w:rFonts w:ascii="Candara" w:eastAsia="Verdana" w:hAnsi="Candara" w:cs="Verdana"/>
          <w:spacing w:val="8"/>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v</w:t>
      </w:r>
      <w:r w:rsidRPr="00CA4C9E">
        <w:rPr>
          <w:rFonts w:ascii="Candara" w:eastAsia="Verdana" w:hAnsi="Candara" w:cs="Verdana"/>
          <w:spacing w:val="1"/>
          <w:sz w:val="24"/>
          <w:szCs w:val="24"/>
        </w:rPr>
        <w:t>it</w:t>
      </w:r>
      <w:r w:rsidRPr="00CA4C9E">
        <w:rPr>
          <w:rFonts w:ascii="Candara" w:eastAsia="Verdana" w:hAnsi="Candara" w:cs="Verdana"/>
          <w:spacing w:val="2"/>
          <w:sz w:val="24"/>
          <w:szCs w:val="24"/>
        </w:rPr>
        <w:t>y</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as:</w:t>
      </w:r>
    </w:p>
    <w:p w14:paraId="753B1A94" w14:textId="77777777" w:rsidR="00BF6693" w:rsidRPr="00CA4C9E" w:rsidRDefault="00BF6693">
      <w:pPr>
        <w:spacing w:before="3" w:line="100" w:lineRule="exact"/>
        <w:rPr>
          <w:rFonts w:ascii="Candara" w:hAnsi="Candara"/>
          <w:sz w:val="10"/>
          <w:szCs w:val="10"/>
        </w:rPr>
      </w:pPr>
    </w:p>
    <w:p w14:paraId="777796F9" w14:textId="77777777" w:rsidR="00BF6693" w:rsidRPr="00CA4C9E" w:rsidRDefault="00883278">
      <w:pPr>
        <w:tabs>
          <w:tab w:val="left" w:pos="820"/>
        </w:tabs>
        <w:spacing w:line="280" w:lineRule="exact"/>
        <w:ind w:left="821" w:right="212" w:hanging="360"/>
        <w:rPr>
          <w:rFonts w:ascii="Candara" w:eastAsia="Verdana" w:hAnsi="Candara" w:cs="Verdana"/>
          <w:sz w:val="24"/>
          <w:szCs w:val="24"/>
        </w:rPr>
      </w:pPr>
      <w:r w:rsidRPr="00CA4C9E">
        <w:rPr>
          <w:rFonts w:ascii="Candara" w:hAnsi="Candara"/>
          <w:sz w:val="24"/>
          <w:szCs w:val="24"/>
        </w:rPr>
        <w:tab/>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eh</w:t>
      </w:r>
      <w:r w:rsidRPr="00CA4C9E">
        <w:rPr>
          <w:rFonts w:ascii="Candara" w:eastAsia="Verdana" w:hAnsi="Candara" w:cs="Verdana"/>
          <w:sz w:val="24"/>
          <w:szCs w:val="24"/>
        </w:rPr>
        <w:t>a</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 xml:space="preserve">way </w:t>
      </w:r>
      <w:r w:rsidRPr="00CA4C9E">
        <w:rPr>
          <w:rFonts w:ascii="Candara" w:eastAsia="Verdana" w:hAnsi="Candara" w:cs="Verdana"/>
          <w:spacing w:val="1"/>
          <w:sz w:val="24"/>
          <w:szCs w:val="24"/>
        </w:rPr>
        <w:t>th</w:t>
      </w:r>
      <w:r w:rsidRPr="00CA4C9E">
        <w:rPr>
          <w:rFonts w:ascii="Candara" w:eastAsia="Verdana" w:hAnsi="Candara" w:cs="Verdana"/>
          <w:spacing w:val="-5"/>
          <w:sz w:val="24"/>
          <w:szCs w:val="24"/>
        </w:rPr>
        <w:t>a</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m</w:t>
      </w:r>
      <w:r w:rsidRPr="00CA4C9E">
        <w:rPr>
          <w:rFonts w:ascii="Candara" w:eastAsia="Verdana" w:hAnsi="Candara" w:cs="Verdana"/>
          <w:spacing w:val="-5"/>
          <w:sz w:val="24"/>
          <w:szCs w:val="24"/>
        </w:rPr>
        <w:t>a</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z w:val="24"/>
          <w:szCs w:val="24"/>
        </w:rPr>
        <w:t>d a</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z w:val="24"/>
          <w:szCs w:val="24"/>
        </w:rPr>
        <w:t>;</w:t>
      </w:r>
    </w:p>
    <w:p w14:paraId="41E7CE5C" w14:textId="77777777" w:rsidR="00BF6693" w:rsidRPr="00CA4C9E" w:rsidRDefault="00883278">
      <w:pPr>
        <w:spacing w:line="280" w:lineRule="exact"/>
        <w:ind w:left="461"/>
        <w:rPr>
          <w:rFonts w:ascii="Candara" w:eastAsia="Verdana" w:hAnsi="Candara" w:cs="Verdana"/>
          <w:sz w:val="24"/>
          <w:szCs w:val="24"/>
        </w:rPr>
      </w:pPr>
      <w:r w:rsidRPr="00CA4C9E">
        <w:rPr>
          <w:rFonts w:ascii="Candara" w:hAnsi="Candara"/>
          <w:sz w:val="24"/>
          <w:szCs w:val="24"/>
        </w:rPr>
        <w:t xml:space="preserve">   </w:t>
      </w:r>
      <w:r w:rsidRPr="00CA4C9E">
        <w:rPr>
          <w:rFonts w:ascii="Candara" w:hAnsi="Candara"/>
          <w:spacing w:val="10"/>
          <w:sz w:val="24"/>
          <w:szCs w:val="24"/>
        </w:rPr>
        <w:t xml:space="preserve"> </w:t>
      </w:r>
      <w:r w:rsidRPr="00CA4C9E">
        <w:rPr>
          <w:rFonts w:ascii="Candara" w:eastAsia="Verdana" w:hAnsi="Candara" w:cs="Verdana"/>
          <w:sz w:val="24"/>
          <w:szCs w:val="24"/>
        </w:rPr>
        <w:t>P</w:t>
      </w:r>
      <w:r w:rsidRPr="00CA4C9E">
        <w:rPr>
          <w:rFonts w:ascii="Candara" w:eastAsia="Verdana" w:hAnsi="Candara" w:cs="Verdana"/>
          <w:spacing w:val="-2"/>
          <w:sz w:val="24"/>
          <w:szCs w:val="24"/>
        </w:rPr>
        <w:t>o</w:t>
      </w:r>
      <w:r w:rsidRPr="00CA4C9E">
        <w:rPr>
          <w:rFonts w:ascii="Candara" w:eastAsia="Verdana" w:hAnsi="Candara" w:cs="Verdana"/>
          <w:sz w:val="24"/>
          <w:szCs w:val="24"/>
        </w:rPr>
        <w:t>ss</w:t>
      </w:r>
      <w:r w:rsidRPr="00CA4C9E">
        <w:rPr>
          <w:rFonts w:ascii="Candara" w:eastAsia="Verdana" w:hAnsi="Candara" w:cs="Verdana"/>
          <w:spacing w:val="5"/>
          <w:sz w:val="24"/>
          <w:szCs w:val="24"/>
        </w:rPr>
        <w:t>i</w:t>
      </w:r>
      <w:r w:rsidRPr="00CA4C9E">
        <w:rPr>
          <w:rFonts w:ascii="Candara" w:eastAsia="Verdana" w:hAnsi="Candara" w:cs="Verdana"/>
          <w:spacing w:val="-6"/>
          <w:sz w:val="24"/>
          <w:szCs w:val="24"/>
        </w:rPr>
        <w:t>b</w:t>
      </w:r>
      <w:r w:rsidRPr="00CA4C9E">
        <w:rPr>
          <w:rFonts w:ascii="Candara" w:eastAsia="Verdana" w:hAnsi="Candara" w:cs="Verdana"/>
          <w:spacing w:val="6"/>
          <w:sz w:val="24"/>
          <w:szCs w:val="24"/>
        </w:rPr>
        <w:t>l</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m</w:t>
      </w:r>
      <w:r w:rsidRPr="00CA4C9E">
        <w:rPr>
          <w:rFonts w:ascii="Candara" w:eastAsia="Verdana" w:hAnsi="Candara" w:cs="Verdana"/>
          <w:spacing w:val="-3"/>
          <w:sz w:val="24"/>
          <w:szCs w:val="24"/>
        </w:rPr>
        <w:t>m</w:t>
      </w:r>
      <w:r w:rsidRPr="00CA4C9E">
        <w:rPr>
          <w:rFonts w:ascii="Candara" w:eastAsia="Verdana" w:hAnsi="Candara" w:cs="Verdana"/>
          <w:spacing w:val="1"/>
          <w:sz w:val="24"/>
          <w:szCs w:val="24"/>
        </w:rPr>
        <w:t>itte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7"/>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m</w:t>
      </w:r>
      <w:r w:rsidRPr="00CA4C9E">
        <w:rPr>
          <w:rFonts w:ascii="Candara" w:eastAsia="Verdana" w:hAnsi="Candara" w:cs="Verdana"/>
          <w:spacing w:val="1"/>
          <w:sz w:val="24"/>
          <w:szCs w:val="24"/>
        </w:rPr>
        <w:t>in</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6"/>
          <w:sz w:val="24"/>
          <w:szCs w:val="24"/>
        </w:rPr>
        <w:t>o</w:t>
      </w:r>
      <w:r w:rsidRPr="00CA4C9E">
        <w:rPr>
          <w:rFonts w:ascii="Candara" w:eastAsia="Verdana" w:hAnsi="Candara" w:cs="Verdana"/>
          <w:spacing w:val="2"/>
          <w:sz w:val="24"/>
          <w:szCs w:val="24"/>
        </w:rPr>
        <w:t>ff</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a</w:t>
      </w:r>
    </w:p>
    <w:p w14:paraId="74E47BA8" w14:textId="77777777" w:rsidR="00BF6693" w:rsidRPr="00CA4C9E" w:rsidRDefault="00883278">
      <w:pPr>
        <w:spacing w:line="280" w:lineRule="exact"/>
        <w:ind w:left="821"/>
        <w:rPr>
          <w:rFonts w:ascii="Candara" w:eastAsia="Verdana" w:hAnsi="Candara" w:cs="Verdana"/>
          <w:sz w:val="24"/>
          <w:szCs w:val="24"/>
        </w:rPr>
      </w:pPr>
      <w:r w:rsidRPr="00CA4C9E">
        <w:rPr>
          <w:rFonts w:ascii="Candara" w:eastAsia="Verdana" w:hAnsi="Candara" w:cs="Verdana"/>
          <w:position w:val="-1"/>
          <w:sz w:val="24"/>
          <w:szCs w:val="24"/>
        </w:rPr>
        <w:t>c</w:t>
      </w:r>
      <w:r w:rsidRPr="00CA4C9E">
        <w:rPr>
          <w:rFonts w:ascii="Candara" w:eastAsia="Verdana" w:hAnsi="Candara" w:cs="Verdana"/>
          <w:spacing w:val="-3"/>
          <w:position w:val="-1"/>
          <w:sz w:val="24"/>
          <w:szCs w:val="24"/>
        </w:rPr>
        <w:t>h</w:t>
      </w:r>
      <w:r w:rsidRPr="00CA4C9E">
        <w:rPr>
          <w:rFonts w:ascii="Candara" w:eastAsia="Verdana" w:hAnsi="Candara" w:cs="Verdana"/>
          <w:spacing w:val="1"/>
          <w:position w:val="-1"/>
          <w:sz w:val="24"/>
          <w:szCs w:val="24"/>
        </w:rPr>
        <w:t>i</w:t>
      </w:r>
      <w:r w:rsidRPr="00CA4C9E">
        <w:rPr>
          <w:rFonts w:ascii="Candara" w:eastAsia="Verdana" w:hAnsi="Candara" w:cs="Verdana"/>
          <w:spacing w:val="6"/>
          <w:position w:val="-1"/>
          <w:sz w:val="24"/>
          <w:szCs w:val="24"/>
        </w:rPr>
        <w:t>l</w:t>
      </w:r>
      <w:r w:rsidRPr="00CA4C9E">
        <w:rPr>
          <w:rFonts w:ascii="Candara" w:eastAsia="Verdana" w:hAnsi="Candara" w:cs="Verdana"/>
          <w:spacing w:val="-1"/>
          <w:position w:val="-1"/>
          <w:sz w:val="24"/>
          <w:szCs w:val="24"/>
        </w:rPr>
        <w:t>d</w:t>
      </w:r>
      <w:r w:rsidRPr="00CA4C9E">
        <w:rPr>
          <w:rFonts w:ascii="Candara" w:eastAsia="Verdana" w:hAnsi="Candara" w:cs="Verdana"/>
          <w:position w:val="-1"/>
          <w:sz w:val="24"/>
          <w:szCs w:val="24"/>
        </w:rPr>
        <w:t>;</w:t>
      </w:r>
    </w:p>
    <w:p w14:paraId="7C68CCDF" w14:textId="77777777" w:rsidR="00BF6693" w:rsidRPr="00CA4C9E" w:rsidRDefault="00883278">
      <w:pPr>
        <w:tabs>
          <w:tab w:val="left" w:pos="820"/>
        </w:tabs>
        <w:spacing w:before="4" w:line="280" w:lineRule="exact"/>
        <w:ind w:left="821" w:right="239" w:hanging="360"/>
        <w:rPr>
          <w:rFonts w:ascii="Candara" w:eastAsia="Verdana" w:hAnsi="Candara" w:cs="Verdana"/>
          <w:sz w:val="24"/>
          <w:szCs w:val="24"/>
        </w:rPr>
      </w:pPr>
      <w:r w:rsidRPr="00CA4C9E">
        <w:rPr>
          <w:rFonts w:ascii="Candara" w:hAnsi="Candara"/>
          <w:sz w:val="24"/>
          <w:szCs w:val="24"/>
        </w:rPr>
        <w:tab/>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eh</w:t>
      </w:r>
      <w:r w:rsidRPr="00CA4C9E">
        <w:rPr>
          <w:rFonts w:ascii="Candara" w:eastAsia="Verdana" w:hAnsi="Candara" w:cs="Verdana"/>
          <w:sz w:val="24"/>
          <w:szCs w:val="24"/>
        </w:rPr>
        <w:t>a</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pacing w:val="-2"/>
          <w:sz w:val="24"/>
          <w:szCs w:val="24"/>
        </w:rPr>
        <w:t>o</w:t>
      </w:r>
      <w:r w:rsidRPr="00CA4C9E">
        <w:rPr>
          <w:rFonts w:ascii="Candara" w:eastAsia="Verdana" w:hAnsi="Candara" w:cs="Verdana"/>
          <w:sz w:val="24"/>
          <w:szCs w:val="24"/>
        </w:rPr>
        <w:t>wa</w:t>
      </w:r>
      <w:r w:rsidRPr="00CA4C9E">
        <w:rPr>
          <w:rFonts w:ascii="Candara" w:eastAsia="Verdana" w:hAnsi="Candara" w:cs="Verdana"/>
          <w:spacing w:val="-1"/>
          <w:sz w:val="24"/>
          <w:szCs w:val="24"/>
        </w:rPr>
        <w:t>rd</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r 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 xml:space="preserve">way </w:t>
      </w:r>
      <w:r w:rsidRPr="00CA4C9E">
        <w:rPr>
          <w:rFonts w:ascii="Candara" w:eastAsia="Verdana" w:hAnsi="Candara" w:cs="Verdana"/>
          <w:spacing w:val="1"/>
          <w:sz w:val="24"/>
          <w:szCs w:val="24"/>
        </w:rPr>
        <w:t>th</w:t>
      </w:r>
      <w:r w:rsidRPr="00CA4C9E">
        <w:rPr>
          <w:rFonts w:ascii="Candara" w:eastAsia="Verdana" w:hAnsi="Candara" w:cs="Verdana"/>
          <w:sz w:val="24"/>
          <w:szCs w:val="24"/>
        </w:rPr>
        <w:t>at</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8"/>
          <w:sz w:val="24"/>
          <w:szCs w:val="24"/>
        </w:rPr>
        <w:t>c</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pacing w:val="-4"/>
          <w:sz w:val="24"/>
          <w:szCs w:val="24"/>
        </w:rPr>
        <w:t>e</w:t>
      </w:r>
      <w:r w:rsidRPr="00CA4C9E">
        <w:rPr>
          <w:rFonts w:ascii="Candara" w:eastAsia="Verdana" w:hAnsi="Candara" w:cs="Verdana"/>
          <w:sz w:val="24"/>
          <w:szCs w:val="24"/>
        </w:rPr>
        <w:t>y a</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k</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l</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s</w:t>
      </w:r>
      <w:r w:rsidRPr="00CA4C9E">
        <w:rPr>
          <w:rFonts w:ascii="Candara" w:eastAsia="Verdana" w:hAnsi="Candara" w:cs="Verdana"/>
          <w:sz w:val="24"/>
          <w:szCs w:val="24"/>
        </w:rPr>
        <w:t>k</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m</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pacing w:val="-6"/>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00F15EA8" w:rsidRPr="00CA4C9E">
        <w:rPr>
          <w:rFonts w:ascii="Candara" w:eastAsia="Verdana" w:hAnsi="Candara" w:cs="Verdana"/>
          <w:sz w:val="24"/>
          <w:szCs w:val="24"/>
        </w:rPr>
        <w:t>.</w:t>
      </w:r>
    </w:p>
    <w:p w14:paraId="5B887621" w14:textId="77777777" w:rsidR="00BF6693" w:rsidRPr="00CA4C9E" w:rsidRDefault="00BF6693">
      <w:pPr>
        <w:spacing w:before="7" w:line="280" w:lineRule="exact"/>
        <w:rPr>
          <w:rFonts w:ascii="Candara" w:hAnsi="Candara"/>
          <w:sz w:val="28"/>
          <w:szCs w:val="28"/>
        </w:rPr>
      </w:pPr>
    </w:p>
    <w:p w14:paraId="1D28B837" w14:textId="77777777" w:rsidR="00BF6693" w:rsidRPr="00CA4C9E" w:rsidRDefault="00883278">
      <w:pPr>
        <w:ind w:left="101" w:right="213"/>
        <w:rPr>
          <w:rFonts w:ascii="Candara" w:eastAsia="Verdana" w:hAnsi="Candara" w:cs="Verdana"/>
          <w:sz w:val="24"/>
          <w:szCs w:val="24"/>
        </w:rPr>
      </w:pPr>
      <w:r w:rsidRPr="00CA4C9E">
        <w:rPr>
          <w:rFonts w:ascii="Candara" w:eastAsia="Verdana" w:hAnsi="Candara" w:cs="Verdana"/>
          <w:spacing w:val="1"/>
          <w:sz w:val="24"/>
          <w:szCs w:val="24"/>
        </w:rPr>
        <w:t>The</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w:t>
      </w:r>
      <w:r w:rsidRPr="00CA4C9E">
        <w:rPr>
          <w:rFonts w:ascii="Candara" w:eastAsia="Verdana" w:hAnsi="Candara" w:cs="Verdana"/>
          <w:spacing w:val="-3"/>
          <w:sz w:val="24"/>
          <w:szCs w:val="24"/>
        </w:rPr>
        <w:t>th</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nt</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x</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r ca</w:t>
      </w:r>
      <w:r w:rsidRPr="00CA4C9E">
        <w:rPr>
          <w:rFonts w:ascii="Candara" w:eastAsia="Verdana" w:hAnsi="Candara" w:cs="Verdana"/>
          <w:spacing w:val="1"/>
          <w:sz w:val="24"/>
          <w:szCs w:val="24"/>
        </w:rPr>
        <w:t>te</w:t>
      </w:r>
      <w:r w:rsidRPr="00CA4C9E">
        <w:rPr>
          <w:rFonts w:ascii="Candara" w:eastAsia="Verdana" w:hAnsi="Candara" w:cs="Verdana"/>
          <w:spacing w:val="-1"/>
          <w:sz w:val="24"/>
          <w:szCs w:val="24"/>
        </w:rPr>
        <w:t>g</w:t>
      </w:r>
      <w:r w:rsidRPr="00CA4C9E">
        <w:rPr>
          <w:rFonts w:ascii="Candara" w:eastAsia="Verdana" w:hAnsi="Candara" w:cs="Verdana"/>
          <w:spacing w:val="-2"/>
          <w:sz w:val="24"/>
          <w:szCs w:val="24"/>
        </w:rPr>
        <w:t>or</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u</w:t>
      </w:r>
      <w:r w:rsidRPr="00CA4C9E">
        <w:rPr>
          <w:rFonts w:ascii="Candara" w:eastAsia="Verdana" w:hAnsi="Candara" w:cs="Verdana"/>
          <w:sz w:val="24"/>
          <w:szCs w:val="24"/>
        </w:rPr>
        <w:t>se</w:t>
      </w:r>
      <w:r w:rsidRPr="00CA4C9E">
        <w:rPr>
          <w:rFonts w:ascii="Candara" w:eastAsia="Verdana" w:hAnsi="Candara" w:cs="Verdana"/>
          <w:spacing w:val="-2"/>
          <w:sz w:val="24"/>
          <w:szCs w:val="24"/>
        </w:rPr>
        <w:t xml:space="preserve"> </w:t>
      </w:r>
      <w:r w:rsidRPr="00CA4C9E">
        <w:rPr>
          <w:rFonts w:ascii="Candara" w:eastAsia="Verdana" w:hAnsi="Candara" w:cs="Verdana"/>
          <w:spacing w:val="-3"/>
          <w:sz w:val="24"/>
          <w:szCs w:val="24"/>
        </w:rPr>
        <w:t>(</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w:t>
      </w:r>
      <w:r w:rsidRPr="00CA4C9E">
        <w:rPr>
          <w:rFonts w:ascii="Candara" w:eastAsia="Verdana" w:hAnsi="Candara" w:cs="Verdana"/>
          <w:spacing w:val="1"/>
          <w:sz w:val="24"/>
          <w:szCs w:val="24"/>
        </w:rPr>
        <w:t>e</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y</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z w:val="24"/>
          <w:szCs w:val="24"/>
        </w:rPr>
        <w:t>c</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x</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u</w:t>
      </w:r>
      <w:r w:rsidRPr="00CA4C9E">
        <w:rPr>
          <w:rFonts w:ascii="Candara" w:eastAsia="Verdana" w:hAnsi="Candara" w:cs="Verdana"/>
          <w:sz w:val="24"/>
          <w:szCs w:val="24"/>
        </w:rPr>
        <w:t>se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d </w:t>
      </w:r>
      <w:r w:rsidRPr="00CA4C9E">
        <w:rPr>
          <w:rFonts w:ascii="Candara" w:eastAsia="Verdana" w:hAnsi="Candara" w:cs="Verdana"/>
          <w:spacing w:val="1"/>
          <w:sz w:val="24"/>
          <w:szCs w:val="24"/>
        </w:rPr>
        <w:t>ne</w:t>
      </w:r>
      <w:r w:rsidRPr="00CA4C9E">
        <w:rPr>
          <w:rFonts w:ascii="Candara" w:eastAsia="Verdana" w:hAnsi="Candara" w:cs="Verdana"/>
          <w:spacing w:val="-6"/>
          <w:sz w:val="24"/>
          <w:szCs w:val="24"/>
        </w:rPr>
        <w:t>g</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1"/>
          <w:sz w:val="24"/>
          <w:szCs w:val="24"/>
        </w:rPr>
        <w:t>t)</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5"/>
          <w:sz w:val="24"/>
          <w:szCs w:val="24"/>
        </w:rPr>
        <w:t>a</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12"/>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5"/>
          <w:sz w:val="24"/>
          <w:szCs w:val="24"/>
        </w:rPr>
        <w:t>a</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p</w:t>
      </w:r>
      <w:r w:rsidRPr="00CA4C9E">
        <w:rPr>
          <w:rFonts w:ascii="Candara" w:eastAsia="Verdana" w:hAnsi="Candara" w:cs="Verdana"/>
          <w:sz w:val="24"/>
          <w:szCs w:val="24"/>
        </w:rPr>
        <w:t xml:space="preserve">s </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et</w:t>
      </w:r>
      <w:r w:rsidRPr="00CA4C9E">
        <w:rPr>
          <w:rFonts w:ascii="Candara" w:eastAsia="Verdana" w:hAnsi="Candara" w:cs="Verdana"/>
          <w:sz w:val="24"/>
          <w:szCs w:val="24"/>
        </w:rPr>
        <w:t>w</w:t>
      </w:r>
      <w:r w:rsidRPr="00CA4C9E">
        <w:rPr>
          <w:rFonts w:ascii="Candara" w:eastAsia="Verdana" w:hAnsi="Candara" w:cs="Verdana"/>
          <w:spacing w:val="1"/>
          <w:sz w:val="24"/>
          <w:szCs w:val="24"/>
        </w:rPr>
        <w:t>ee</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y</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x</w:t>
      </w:r>
      <w:r w:rsidRPr="00CA4C9E">
        <w:rPr>
          <w:rFonts w:ascii="Candara" w:eastAsia="Verdana" w:hAnsi="Candara" w:cs="Verdana"/>
          <w:sz w:val="24"/>
          <w:szCs w:val="24"/>
        </w:rPr>
        <w:t>a</w:t>
      </w:r>
      <w:r w:rsidRPr="00CA4C9E">
        <w:rPr>
          <w:rFonts w:ascii="Candara" w:eastAsia="Verdana" w:hAnsi="Candara" w:cs="Verdana"/>
          <w:spacing w:val="1"/>
          <w:sz w:val="24"/>
          <w:szCs w:val="24"/>
        </w:rPr>
        <w:t>m</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le</w:t>
      </w:r>
      <w:r w:rsidRPr="00CA4C9E">
        <w:rPr>
          <w:rFonts w:ascii="Candara" w:eastAsia="Verdana" w:hAnsi="Candara" w:cs="Verdana"/>
          <w:sz w:val="24"/>
          <w:szCs w:val="24"/>
        </w:rPr>
        <w:t>:</w:t>
      </w:r>
    </w:p>
    <w:p w14:paraId="3E2FE2DB" w14:textId="77777777" w:rsidR="00BF6693" w:rsidRPr="00CA4C9E" w:rsidRDefault="00BF6693">
      <w:pPr>
        <w:spacing w:before="3" w:line="180" w:lineRule="exact"/>
        <w:rPr>
          <w:rFonts w:ascii="Candara" w:hAnsi="Candara"/>
          <w:sz w:val="19"/>
          <w:szCs w:val="19"/>
        </w:rPr>
      </w:pPr>
    </w:p>
    <w:p w14:paraId="4E1ED355" w14:textId="77777777" w:rsidR="00BF6693" w:rsidRPr="00CA4C9E" w:rsidRDefault="00883278">
      <w:pPr>
        <w:tabs>
          <w:tab w:val="left" w:pos="1180"/>
        </w:tabs>
        <w:ind w:left="1181" w:right="534" w:hanging="360"/>
        <w:rPr>
          <w:rFonts w:ascii="Candara" w:eastAsia="Verdana" w:hAnsi="Candara" w:cs="Verdana"/>
          <w:sz w:val="24"/>
          <w:szCs w:val="24"/>
        </w:rPr>
      </w:pPr>
      <w:r w:rsidRPr="00CA4C9E">
        <w:rPr>
          <w:rFonts w:ascii="Candara" w:hAnsi="Candara"/>
          <w:sz w:val="24"/>
          <w:szCs w:val="24"/>
        </w:rPr>
        <w:tab/>
      </w:r>
      <w:r w:rsidRPr="00CA4C9E">
        <w:rPr>
          <w:rFonts w:ascii="Candara" w:eastAsia="Verdana" w:hAnsi="Candara" w:cs="Verdana"/>
          <w:spacing w:val="2"/>
          <w:sz w:val="24"/>
          <w:szCs w:val="24"/>
        </w:rPr>
        <w:t>H</w:t>
      </w:r>
      <w:r w:rsidRPr="00CA4C9E">
        <w:rPr>
          <w:rFonts w:ascii="Candara" w:eastAsia="Verdana" w:hAnsi="Candara" w:cs="Verdana"/>
          <w:sz w:val="24"/>
          <w:szCs w:val="24"/>
        </w:rPr>
        <w:t>a</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x</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z w:val="24"/>
          <w:szCs w:val="24"/>
        </w:rPr>
        <w:t>p</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un</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r</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1</w:t>
      </w:r>
      <w:r w:rsidRPr="00CA4C9E">
        <w:rPr>
          <w:rFonts w:ascii="Candara" w:eastAsia="Verdana" w:hAnsi="Candara" w:cs="Verdana"/>
          <w:sz w:val="24"/>
          <w:szCs w:val="24"/>
        </w:rPr>
        <w:t>8</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 xml:space="preserve">a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u</w:t>
      </w:r>
      <w:r w:rsidRPr="00CA4C9E">
        <w:rPr>
          <w:rFonts w:ascii="Candara" w:eastAsia="Verdana" w:hAnsi="Candara" w:cs="Verdana"/>
          <w:sz w:val="24"/>
          <w:szCs w:val="24"/>
        </w:rPr>
        <w:t>st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c</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7"/>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at</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pacing w:val="-1"/>
          <w:sz w:val="24"/>
          <w:szCs w:val="24"/>
        </w:rPr>
        <w:t>d</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se</w:t>
      </w:r>
      <w:r w:rsidRPr="00CA4C9E">
        <w:rPr>
          <w:rFonts w:ascii="Candara" w:eastAsia="Verdana" w:hAnsi="Candara" w:cs="Verdana"/>
          <w:spacing w:val="2"/>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z w:val="24"/>
          <w:szCs w:val="24"/>
        </w:rPr>
        <w:t xml:space="preserve">l </w:t>
      </w:r>
      <w:r w:rsidRPr="00CA4C9E">
        <w:rPr>
          <w:rFonts w:ascii="Candara" w:eastAsia="Verdana" w:hAnsi="Candara" w:cs="Verdana"/>
          <w:spacing w:val="2"/>
          <w:sz w:val="24"/>
          <w:szCs w:val="24"/>
        </w:rPr>
        <w:t>(</w:t>
      </w:r>
      <w:r w:rsidRPr="00CA4C9E">
        <w:rPr>
          <w:rFonts w:ascii="Candara" w:eastAsia="Verdana" w:hAnsi="Candara" w:cs="Verdana"/>
          <w:sz w:val="24"/>
          <w:szCs w:val="24"/>
        </w:rPr>
        <w:t>s</w:t>
      </w:r>
      <w:r w:rsidRPr="00CA4C9E">
        <w:rPr>
          <w:rFonts w:ascii="Candara" w:eastAsia="Verdana" w:hAnsi="Candara" w:cs="Verdana"/>
          <w:spacing w:val="1"/>
          <w:sz w:val="24"/>
          <w:szCs w:val="24"/>
        </w:rPr>
        <w:t>16-1</w:t>
      </w:r>
      <w:r w:rsidRPr="00CA4C9E">
        <w:rPr>
          <w:rFonts w:ascii="Candara" w:eastAsia="Verdana" w:hAnsi="Candara" w:cs="Verdana"/>
          <w:sz w:val="24"/>
          <w:szCs w:val="24"/>
        </w:rPr>
        <w:t>9</w:t>
      </w:r>
      <w:r w:rsidRPr="00CA4C9E">
        <w:rPr>
          <w:rFonts w:ascii="Candara" w:eastAsia="Verdana" w:hAnsi="Candara" w:cs="Verdana"/>
          <w:spacing w:val="-1"/>
          <w:sz w:val="24"/>
          <w:szCs w:val="24"/>
        </w:rPr>
        <w:t xml:space="preserve"> </w:t>
      </w:r>
      <w:r w:rsidRPr="00CA4C9E">
        <w:rPr>
          <w:rFonts w:ascii="Candara" w:eastAsia="Verdana" w:hAnsi="Candara" w:cs="Verdana"/>
          <w:i/>
          <w:spacing w:val="-1"/>
          <w:sz w:val="24"/>
          <w:szCs w:val="24"/>
        </w:rPr>
        <w:t>S</w:t>
      </w:r>
      <w:r w:rsidRPr="00CA4C9E">
        <w:rPr>
          <w:rFonts w:ascii="Candara" w:eastAsia="Verdana" w:hAnsi="Candara" w:cs="Verdana"/>
          <w:i/>
          <w:spacing w:val="1"/>
          <w:sz w:val="24"/>
          <w:szCs w:val="24"/>
        </w:rPr>
        <w:t>e</w:t>
      </w:r>
      <w:r w:rsidRPr="00CA4C9E">
        <w:rPr>
          <w:rFonts w:ascii="Candara" w:eastAsia="Verdana" w:hAnsi="Candara" w:cs="Verdana"/>
          <w:i/>
          <w:spacing w:val="-3"/>
          <w:sz w:val="24"/>
          <w:szCs w:val="24"/>
        </w:rPr>
        <w:t>x</w:t>
      </w:r>
      <w:r w:rsidRPr="00CA4C9E">
        <w:rPr>
          <w:rFonts w:ascii="Candara" w:eastAsia="Verdana" w:hAnsi="Candara" w:cs="Verdana"/>
          <w:i/>
          <w:spacing w:val="1"/>
          <w:sz w:val="24"/>
          <w:szCs w:val="24"/>
        </w:rPr>
        <w:t>u</w:t>
      </w:r>
      <w:r w:rsidRPr="00CA4C9E">
        <w:rPr>
          <w:rFonts w:ascii="Candara" w:eastAsia="Verdana" w:hAnsi="Candara" w:cs="Verdana"/>
          <w:i/>
          <w:sz w:val="24"/>
          <w:szCs w:val="24"/>
        </w:rPr>
        <w:t>al</w:t>
      </w:r>
      <w:r w:rsidRPr="00CA4C9E">
        <w:rPr>
          <w:rFonts w:ascii="Candara" w:eastAsia="Verdana" w:hAnsi="Candara" w:cs="Verdana"/>
          <w:i/>
          <w:spacing w:val="3"/>
          <w:sz w:val="24"/>
          <w:szCs w:val="24"/>
        </w:rPr>
        <w:t xml:space="preserve"> </w:t>
      </w:r>
      <w:r w:rsidRPr="00CA4C9E">
        <w:rPr>
          <w:rFonts w:ascii="Candara" w:eastAsia="Verdana" w:hAnsi="Candara" w:cs="Verdana"/>
          <w:i/>
          <w:spacing w:val="-2"/>
          <w:sz w:val="24"/>
          <w:szCs w:val="24"/>
        </w:rPr>
        <w:t>O</w:t>
      </w:r>
      <w:r w:rsidRPr="00CA4C9E">
        <w:rPr>
          <w:rFonts w:ascii="Candara" w:eastAsia="Verdana" w:hAnsi="Candara" w:cs="Verdana"/>
          <w:i/>
          <w:spacing w:val="-3"/>
          <w:sz w:val="24"/>
          <w:szCs w:val="24"/>
        </w:rPr>
        <w:t>f</w:t>
      </w:r>
      <w:r w:rsidRPr="00CA4C9E">
        <w:rPr>
          <w:rFonts w:ascii="Candara" w:eastAsia="Verdana" w:hAnsi="Candara" w:cs="Verdana"/>
          <w:i/>
          <w:spacing w:val="2"/>
          <w:sz w:val="24"/>
          <w:szCs w:val="24"/>
        </w:rPr>
        <w:t>f</w:t>
      </w:r>
      <w:r w:rsidRPr="00CA4C9E">
        <w:rPr>
          <w:rFonts w:ascii="Candara" w:eastAsia="Verdana" w:hAnsi="Candara" w:cs="Verdana"/>
          <w:i/>
          <w:spacing w:val="1"/>
          <w:sz w:val="24"/>
          <w:szCs w:val="24"/>
        </w:rPr>
        <w:t>en</w:t>
      </w:r>
      <w:r w:rsidRPr="00CA4C9E">
        <w:rPr>
          <w:rFonts w:ascii="Candara" w:eastAsia="Verdana" w:hAnsi="Candara" w:cs="Verdana"/>
          <w:i/>
          <w:spacing w:val="-5"/>
          <w:sz w:val="24"/>
          <w:szCs w:val="24"/>
        </w:rPr>
        <w:t>c</w:t>
      </w:r>
      <w:r w:rsidRPr="00CA4C9E">
        <w:rPr>
          <w:rFonts w:ascii="Candara" w:eastAsia="Verdana" w:hAnsi="Candara" w:cs="Verdana"/>
          <w:i/>
          <w:spacing w:val="1"/>
          <w:sz w:val="24"/>
          <w:szCs w:val="24"/>
        </w:rPr>
        <w:t>e</w:t>
      </w:r>
      <w:r w:rsidRPr="00CA4C9E">
        <w:rPr>
          <w:rFonts w:ascii="Candara" w:eastAsia="Verdana" w:hAnsi="Candara" w:cs="Verdana"/>
          <w:i/>
          <w:sz w:val="24"/>
          <w:szCs w:val="24"/>
        </w:rPr>
        <w:t>s</w:t>
      </w:r>
      <w:r w:rsidRPr="00CA4C9E">
        <w:rPr>
          <w:rFonts w:ascii="Candara" w:eastAsia="Verdana" w:hAnsi="Candara" w:cs="Verdana"/>
          <w:i/>
          <w:spacing w:val="2"/>
          <w:sz w:val="24"/>
          <w:szCs w:val="24"/>
        </w:rPr>
        <w:t xml:space="preserve"> </w:t>
      </w:r>
      <w:r w:rsidRPr="00CA4C9E">
        <w:rPr>
          <w:rFonts w:ascii="Candara" w:eastAsia="Verdana" w:hAnsi="Candara" w:cs="Verdana"/>
          <w:i/>
          <w:spacing w:val="-1"/>
          <w:sz w:val="24"/>
          <w:szCs w:val="24"/>
        </w:rPr>
        <w:t>A</w:t>
      </w:r>
      <w:r w:rsidRPr="00CA4C9E">
        <w:rPr>
          <w:rFonts w:ascii="Candara" w:eastAsia="Verdana" w:hAnsi="Candara" w:cs="Verdana"/>
          <w:i/>
          <w:sz w:val="24"/>
          <w:szCs w:val="24"/>
        </w:rPr>
        <w:t>ct</w:t>
      </w:r>
      <w:r w:rsidRPr="00CA4C9E">
        <w:rPr>
          <w:rFonts w:ascii="Candara" w:eastAsia="Verdana" w:hAnsi="Candara" w:cs="Verdana"/>
          <w:i/>
          <w:spacing w:val="-2"/>
          <w:sz w:val="24"/>
          <w:szCs w:val="24"/>
        </w:rPr>
        <w:t xml:space="preserve"> </w:t>
      </w:r>
      <w:r w:rsidRPr="00CA4C9E">
        <w:rPr>
          <w:rFonts w:ascii="Candara" w:eastAsia="Verdana" w:hAnsi="Candara" w:cs="Verdana"/>
          <w:i/>
          <w:spacing w:val="1"/>
          <w:sz w:val="24"/>
          <w:szCs w:val="24"/>
        </w:rPr>
        <w:t>2003</w:t>
      </w:r>
      <w:r w:rsidRPr="00CA4C9E">
        <w:rPr>
          <w:rFonts w:ascii="Candara" w:eastAsia="Verdana" w:hAnsi="Candara" w:cs="Verdana"/>
          <w:spacing w:val="1"/>
          <w:sz w:val="24"/>
          <w:szCs w:val="24"/>
        </w:rPr>
        <w:t>);</w:t>
      </w:r>
    </w:p>
    <w:p w14:paraId="0F9E53AD" w14:textId="77777777" w:rsidR="00BF6693" w:rsidRPr="00CA4C9E" w:rsidRDefault="00BF6693">
      <w:pPr>
        <w:spacing w:before="1" w:line="200" w:lineRule="exact"/>
        <w:rPr>
          <w:rFonts w:ascii="Candara" w:hAnsi="Candara"/>
        </w:rPr>
      </w:pPr>
    </w:p>
    <w:p w14:paraId="47FCC79F" w14:textId="77777777" w:rsidR="00BF6693" w:rsidRPr="00CA4C9E" w:rsidRDefault="00883278">
      <w:pPr>
        <w:tabs>
          <w:tab w:val="left" w:pos="1180"/>
        </w:tabs>
        <w:spacing w:line="280" w:lineRule="exact"/>
        <w:ind w:left="1181" w:right="443" w:hanging="360"/>
        <w:rPr>
          <w:rFonts w:ascii="Candara" w:eastAsia="Verdana" w:hAnsi="Candara" w:cs="Verdana"/>
          <w:sz w:val="24"/>
          <w:szCs w:val="24"/>
        </w:rPr>
      </w:pPr>
      <w:r w:rsidRPr="00CA4C9E">
        <w:rPr>
          <w:rFonts w:ascii="Candara" w:hAnsi="Candara"/>
          <w:sz w:val="24"/>
          <w:szCs w:val="24"/>
        </w:rPr>
        <w:tab/>
      </w:r>
      <w:r w:rsidRPr="00CA4C9E">
        <w:rPr>
          <w:rFonts w:ascii="Candara" w:eastAsia="Verdana" w:hAnsi="Candara" w:cs="Verdana"/>
          <w:spacing w:val="-2"/>
          <w:sz w:val="24"/>
          <w:szCs w:val="24"/>
        </w:rPr>
        <w:t>‘</w:t>
      </w:r>
      <w:r w:rsidRPr="00CA4C9E">
        <w:rPr>
          <w:rFonts w:ascii="Candara" w:eastAsia="Verdana" w:hAnsi="Candara" w:cs="Verdana"/>
          <w:spacing w:val="1"/>
          <w:sz w:val="24"/>
          <w:szCs w:val="24"/>
        </w:rPr>
        <w:t>G</w:t>
      </w:r>
      <w:r w:rsidRPr="00CA4C9E">
        <w:rPr>
          <w:rFonts w:ascii="Candara" w:eastAsia="Verdana" w:hAnsi="Candara" w:cs="Verdana"/>
          <w:spacing w:val="-2"/>
          <w:sz w:val="24"/>
          <w:szCs w:val="24"/>
        </w:rPr>
        <w:t>roo</w:t>
      </w:r>
      <w:r w:rsidRPr="00CA4C9E">
        <w:rPr>
          <w:rFonts w:ascii="Candara" w:eastAsia="Verdana" w:hAnsi="Candara" w:cs="Verdana"/>
          <w:spacing w:val="1"/>
          <w:sz w:val="24"/>
          <w:szCs w:val="24"/>
        </w:rPr>
        <w:t>m</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g</w:t>
      </w:r>
      <w:r w:rsidRPr="00CA4C9E">
        <w:rPr>
          <w:rFonts w:ascii="Candara" w:eastAsia="Verdana" w:hAnsi="Candara" w:cs="Verdana"/>
          <w:spacing w:val="-2"/>
          <w:sz w:val="24"/>
          <w:szCs w:val="24"/>
        </w:rPr>
        <w:t>’</w:t>
      </w:r>
      <w:r w:rsidRPr="00CA4C9E">
        <w:rPr>
          <w:rFonts w:ascii="Candara" w:eastAsia="Verdana" w:hAnsi="Candara" w:cs="Verdana"/>
          <w:sz w:val="24"/>
          <w:szCs w:val="24"/>
        </w:rPr>
        <w:t>,</w:t>
      </w:r>
      <w:r w:rsidRPr="00CA4C9E">
        <w:rPr>
          <w:rFonts w:ascii="Candara" w:eastAsia="Verdana" w:hAnsi="Candara" w:cs="Verdana"/>
          <w:spacing w:val="-5"/>
          <w:sz w:val="24"/>
          <w:szCs w:val="24"/>
        </w:rPr>
        <w:t xml:space="preserve"> </w:t>
      </w:r>
      <w:r w:rsidRPr="00CA4C9E">
        <w:rPr>
          <w:rFonts w:ascii="Candara" w:eastAsia="Verdana" w:hAnsi="Candara" w:cs="Verdana"/>
          <w:spacing w:val="9"/>
          <w:sz w:val="24"/>
          <w:szCs w:val="24"/>
        </w:rPr>
        <w:t>i</w:t>
      </w:r>
      <w:r w:rsidRPr="00CA4C9E">
        <w:rPr>
          <w:rFonts w:ascii="Candara" w:eastAsia="Verdana" w:hAnsi="Candara" w:cs="Verdana"/>
          <w:spacing w:val="-1"/>
          <w:sz w:val="24"/>
          <w:szCs w:val="24"/>
        </w:rPr>
        <w:t>.</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 </w:t>
      </w:r>
      <w:r w:rsidRPr="00CA4C9E">
        <w:rPr>
          <w:rFonts w:ascii="Candara" w:eastAsia="Verdana" w:hAnsi="Candara" w:cs="Verdana"/>
          <w:spacing w:val="-3"/>
          <w:sz w:val="24"/>
          <w:szCs w:val="24"/>
        </w:rPr>
        <w:t>m</w:t>
      </w:r>
      <w:r w:rsidRPr="00CA4C9E">
        <w:rPr>
          <w:rFonts w:ascii="Candara" w:eastAsia="Verdana" w:hAnsi="Candara" w:cs="Verdana"/>
          <w:spacing w:val="1"/>
          <w:sz w:val="24"/>
          <w:szCs w:val="24"/>
        </w:rPr>
        <w:t>ee</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un</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r</w:t>
      </w:r>
      <w:r w:rsidRPr="00CA4C9E">
        <w:rPr>
          <w:rFonts w:ascii="Candara" w:eastAsia="Verdana" w:hAnsi="Candara" w:cs="Verdana"/>
          <w:spacing w:val="-5"/>
          <w:sz w:val="24"/>
          <w:szCs w:val="24"/>
        </w:rPr>
        <w:t xml:space="preserve"> </w:t>
      </w:r>
      <w:r w:rsidRPr="00CA4C9E">
        <w:rPr>
          <w:rFonts w:ascii="Candara" w:eastAsia="Verdana" w:hAnsi="Candara" w:cs="Verdana"/>
          <w:spacing w:val="-4"/>
          <w:sz w:val="24"/>
          <w:szCs w:val="24"/>
        </w:rPr>
        <w:t>1</w:t>
      </w:r>
      <w:r w:rsidRPr="00CA4C9E">
        <w:rPr>
          <w:rFonts w:ascii="Candara" w:eastAsia="Verdana" w:hAnsi="Candara" w:cs="Verdana"/>
          <w:sz w:val="24"/>
          <w:szCs w:val="24"/>
        </w:rPr>
        <w:t>6</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int</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c</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m</w:t>
      </w:r>
      <w:r w:rsidRPr="00CA4C9E">
        <w:rPr>
          <w:rFonts w:ascii="Candara" w:eastAsia="Verdana" w:hAnsi="Candara" w:cs="Verdana"/>
          <w:spacing w:val="-3"/>
          <w:sz w:val="24"/>
          <w:szCs w:val="24"/>
        </w:rPr>
        <w:t>m</w:t>
      </w:r>
      <w:r w:rsidRPr="00CA4C9E">
        <w:rPr>
          <w:rFonts w:ascii="Candara" w:eastAsia="Verdana" w:hAnsi="Candara" w:cs="Verdana"/>
          <w:spacing w:val="6"/>
          <w:sz w:val="24"/>
          <w:szCs w:val="24"/>
        </w:rPr>
        <w:t>i</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v</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ff</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w:t>
      </w:r>
      <w:r w:rsidRPr="00CA4C9E">
        <w:rPr>
          <w:rFonts w:ascii="Candara" w:eastAsia="Verdana" w:hAnsi="Candara" w:cs="Verdana"/>
          <w:sz w:val="24"/>
          <w:szCs w:val="24"/>
        </w:rPr>
        <w:t>s</w:t>
      </w:r>
      <w:r w:rsidRPr="00CA4C9E">
        <w:rPr>
          <w:rFonts w:ascii="Candara" w:eastAsia="Verdana" w:hAnsi="Candara" w:cs="Verdana"/>
          <w:spacing w:val="1"/>
          <w:sz w:val="24"/>
          <w:szCs w:val="24"/>
        </w:rPr>
        <w:t>1</w:t>
      </w:r>
      <w:r w:rsidRPr="00CA4C9E">
        <w:rPr>
          <w:rFonts w:ascii="Candara" w:eastAsia="Verdana" w:hAnsi="Candara" w:cs="Verdana"/>
          <w:sz w:val="24"/>
          <w:szCs w:val="24"/>
        </w:rPr>
        <w:t>5</w:t>
      </w:r>
      <w:r w:rsidRPr="00CA4C9E">
        <w:rPr>
          <w:rFonts w:ascii="Candara" w:eastAsia="Verdana" w:hAnsi="Candara" w:cs="Verdana"/>
          <w:spacing w:val="8"/>
          <w:sz w:val="24"/>
          <w:szCs w:val="24"/>
        </w:rPr>
        <w:t xml:space="preserve"> </w:t>
      </w:r>
      <w:r w:rsidRPr="00CA4C9E">
        <w:rPr>
          <w:rFonts w:ascii="Candara" w:eastAsia="Verdana" w:hAnsi="Candara" w:cs="Verdana"/>
          <w:i/>
          <w:spacing w:val="-1"/>
          <w:sz w:val="24"/>
          <w:szCs w:val="24"/>
        </w:rPr>
        <w:t>S</w:t>
      </w:r>
      <w:r w:rsidRPr="00CA4C9E">
        <w:rPr>
          <w:rFonts w:ascii="Candara" w:eastAsia="Verdana" w:hAnsi="Candara" w:cs="Verdana"/>
          <w:i/>
          <w:spacing w:val="-4"/>
          <w:sz w:val="24"/>
          <w:szCs w:val="24"/>
        </w:rPr>
        <w:t>e</w:t>
      </w:r>
      <w:r w:rsidRPr="00CA4C9E">
        <w:rPr>
          <w:rFonts w:ascii="Candara" w:eastAsia="Verdana" w:hAnsi="Candara" w:cs="Verdana"/>
          <w:i/>
          <w:spacing w:val="2"/>
          <w:sz w:val="24"/>
          <w:szCs w:val="24"/>
        </w:rPr>
        <w:t>x</w:t>
      </w:r>
      <w:r w:rsidRPr="00CA4C9E">
        <w:rPr>
          <w:rFonts w:ascii="Candara" w:eastAsia="Verdana" w:hAnsi="Candara" w:cs="Verdana"/>
          <w:i/>
          <w:spacing w:val="1"/>
          <w:sz w:val="24"/>
          <w:szCs w:val="24"/>
        </w:rPr>
        <w:t>u</w:t>
      </w:r>
      <w:r w:rsidRPr="00CA4C9E">
        <w:rPr>
          <w:rFonts w:ascii="Candara" w:eastAsia="Verdana" w:hAnsi="Candara" w:cs="Verdana"/>
          <w:i/>
          <w:spacing w:val="-5"/>
          <w:sz w:val="24"/>
          <w:szCs w:val="24"/>
        </w:rPr>
        <w:t>a</w:t>
      </w:r>
      <w:r w:rsidRPr="00CA4C9E">
        <w:rPr>
          <w:rFonts w:ascii="Candara" w:eastAsia="Verdana" w:hAnsi="Candara" w:cs="Verdana"/>
          <w:i/>
          <w:sz w:val="24"/>
          <w:szCs w:val="24"/>
        </w:rPr>
        <w:t>l</w:t>
      </w:r>
      <w:r w:rsidRPr="00CA4C9E">
        <w:rPr>
          <w:rFonts w:ascii="Candara" w:eastAsia="Verdana" w:hAnsi="Candara" w:cs="Verdana"/>
          <w:i/>
          <w:spacing w:val="-2"/>
          <w:sz w:val="24"/>
          <w:szCs w:val="24"/>
        </w:rPr>
        <w:t xml:space="preserve"> O</w:t>
      </w:r>
      <w:r w:rsidRPr="00CA4C9E">
        <w:rPr>
          <w:rFonts w:ascii="Candara" w:eastAsia="Verdana" w:hAnsi="Candara" w:cs="Verdana"/>
          <w:i/>
          <w:spacing w:val="2"/>
          <w:sz w:val="24"/>
          <w:szCs w:val="24"/>
        </w:rPr>
        <w:t>ff</w:t>
      </w:r>
      <w:r w:rsidRPr="00CA4C9E">
        <w:rPr>
          <w:rFonts w:ascii="Candara" w:eastAsia="Verdana" w:hAnsi="Candara" w:cs="Verdana"/>
          <w:i/>
          <w:spacing w:val="1"/>
          <w:sz w:val="24"/>
          <w:szCs w:val="24"/>
        </w:rPr>
        <w:t>en</w:t>
      </w:r>
      <w:r w:rsidRPr="00CA4C9E">
        <w:rPr>
          <w:rFonts w:ascii="Candara" w:eastAsia="Verdana" w:hAnsi="Candara" w:cs="Verdana"/>
          <w:i/>
          <w:sz w:val="24"/>
          <w:szCs w:val="24"/>
        </w:rPr>
        <w:t>ces</w:t>
      </w:r>
      <w:r w:rsidRPr="00CA4C9E">
        <w:rPr>
          <w:rFonts w:ascii="Candara" w:eastAsia="Verdana" w:hAnsi="Candara" w:cs="Verdana"/>
          <w:i/>
          <w:spacing w:val="-2"/>
          <w:sz w:val="24"/>
          <w:szCs w:val="24"/>
        </w:rPr>
        <w:t xml:space="preserve"> </w:t>
      </w:r>
      <w:r w:rsidRPr="00CA4C9E">
        <w:rPr>
          <w:rFonts w:ascii="Candara" w:eastAsia="Verdana" w:hAnsi="Candara" w:cs="Verdana"/>
          <w:i/>
          <w:spacing w:val="-1"/>
          <w:sz w:val="24"/>
          <w:szCs w:val="24"/>
        </w:rPr>
        <w:t>A</w:t>
      </w:r>
      <w:r w:rsidRPr="00CA4C9E">
        <w:rPr>
          <w:rFonts w:ascii="Candara" w:eastAsia="Verdana" w:hAnsi="Candara" w:cs="Verdana"/>
          <w:i/>
          <w:sz w:val="24"/>
          <w:szCs w:val="24"/>
        </w:rPr>
        <w:t>ct</w:t>
      </w:r>
      <w:r w:rsidRPr="00CA4C9E">
        <w:rPr>
          <w:rFonts w:ascii="Candara" w:eastAsia="Verdana" w:hAnsi="Candara" w:cs="Verdana"/>
          <w:i/>
          <w:spacing w:val="3"/>
          <w:sz w:val="24"/>
          <w:szCs w:val="24"/>
        </w:rPr>
        <w:t xml:space="preserve"> </w:t>
      </w:r>
      <w:r w:rsidRPr="00CA4C9E">
        <w:rPr>
          <w:rFonts w:ascii="Candara" w:eastAsia="Verdana" w:hAnsi="Candara" w:cs="Verdana"/>
          <w:i/>
          <w:spacing w:val="-4"/>
          <w:sz w:val="24"/>
          <w:szCs w:val="24"/>
        </w:rPr>
        <w:t>2</w:t>
      </w:r>
      <w:r w:rsidRPr="00CA4C9E">
        <w:rPr>
          <w:rFonts w:ascii="Candara" w:eastAsia="Verdana" w:hAnsi="Candara" w:cs="Verdana"/>
          <w:i/>
          <w:spacing w:val="1"/>
          <w:sz w:val="24"/>
          <w:szCs w:val="24"/>
        </w:rPr>
        <w:t>00</w:t>
      </w:r>
      <w:r w:rsidRPr="00CA4C9E">
        <w:rPr>
          <w:rFonts w:ascii="Candara" w:eastAsia="Verdana" w:hAnsi="Candara" w:cs="Verdana"/>
          <w:i/>
          <w:spacing w:val="5"/>
          <w:sz w:val="24"/>
          <w:szCs w:val="24"/>
        </w:rPr>
        <w:t>3</w:t>
      </w:r>
      <w:r w:rsidRPr="00CA4C9E">
        <w:rPr>
          <w:rFonts w:ascii="Candara" w:eastAsia="Verdana" w:hAnsi="Candara" w:cs="Verdana"/>
          <w:spacing w:val="-3"/>
          <w:sz w:val="24"/>
          <w:szCs w:val="24"/>
        </w:rPr>
        <w:t>)</w:t>
      </w:r>
      <w:r w:rsidRPr="00CA4C9E">
        <w:rPr>
          <w:rFonts w:ascii="Candara" w:eastAsia="Verdana" w:hAnsi="Candara" w:cs="Verdana"/>
          <w:sz w:val="24"/>
          <w:szCs w:val="24"/>
        </w:rPr>
        <w:t>;</w:t>
      </w:r>
    </w:p>
    <w:p w14:paraId="47830C4F" w14:textId="77777777" w:rsidR="00BF6693" w:rsidRPr="00CA4C9E" w:rsidRDefault="00BF6693">
      <w:pPr>
        <w:spacing w:before="3" w:line="180" w:lineRule="exact"/>
        <w:rPr>
          <w:rFonts w:ascii="Candara" w:hAnsi="Candara"/>
          <w:sz w:val="19"/>
          <w:szCs w:val="19"/>
        </w:rPr>
      </w:pPr>
    </w:p>
    <w:p w14:paraId="097BFB9C" w14:textId="599965BC" w:rsidR="00BF6693" w:rsidRPr="00CA4C9E" w:rsidRDefault="00883278">
      <w:pPr>
        <w:tabs>
          <w:tab w:val="left" w:pos="1180"/>
        </w:tabs>
        <w:spacing w:line="280" w:lineRule="exact"/>
        <w:ind w:left="1181" w:right="98" w:hanging="360"/>
        <w:rPr>
          <w:rFonts w:ascii="Candara" w:eastAsia="Verdana" w:hAnsi="Candara" w:cs="Verdana"/>
          <w:sz w:val="24"/>
          <w:szCs w:val="24"/>
        </w:rPr>
      </w:pPr>
      <w:r w:rsidRPr="00CA4C9E">
        <w:rPr>
          <w:rFonts w:ascii="Candara" w:hAnsi="Candara"/>
          <w:sz w:val="24"/>
          <w:szCs w:val="24"/>
        </w:rPr>
        <w:tab/>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the</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w:t>
      </w:r>
      <w:r w:rsidRPr="00CA4C9E">
        <w:rPr>
          <w:rFonts w:ascii="Candara" w:eastAsia="Verdana" w:hAnsi="Candara" w:cs="Verdana"/>
          <w:spacing w:val="-1"/>
          <w:sz w:val="24"/>
          <w:szCs w:val="24"/>
        </w:rPr>
        <w:t>g</w:t>
      </w:r>
      <w:r w:rsidRPr="00CA4C9E">
        <w:rPr>
          <w:rFonts w:ascii="Candara" w:eastAsia="Verdana" w:hAnsi="Candara" w:cs="Verdana"/>
          <w:spacing w:val="-2"/>
          <w:sz w:val="24"/>
          <w:szCs w:val="24"/>
        </w:rPr>
        <w:t>roo</w:t>
      </w:r>
      <w:r w:rsidRPr="00CA4C9E">
        <w:rPr>
          <w:rFonts w:ascii="Candara" w:eastAsia="Verdana" w:hAnsi="Candara" w:cs="Verdana"/>
          <w:spacing w:val="1"/>
          <w:sz w:val="24"/>
          <w:szCs w:val="24"/>
        </w:rPr>
        <w:t>m</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g</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b</w:t>
      </w:r>
      <w:r w:rsidRPr="00CA4C9E">
        <w:rPr>
          <w:rFonts w:ascii="Candara" w:eastAsia="Verdana" w:hAnsi="Candara" w:cs="Verdana"/>
          <w:spacing w:val="1"/>
          <w:sz w:val="24"/>
          <w:szCs w:val="24"/>
        </w:rPr>
        <w:t>eh</w:t>
      </w:r>
      <w:r w:rsidRPr="00CA4C9E">
        <w:rPr>
          <w:rFonts w:ascii="Candara" w:eastAsia="Verdana" w:hAnsi="Candara" w:cs="Verdana"/>
          <w:spacing w:val="-5"/>
          <w:sz w:val="24"/>
          <w:szCs w:val="24"/>
        </w:rPr>
        <w:t>a</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r</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g</w:t>
      </w:r>
      <w:r w:rsidRPr="00CA4C9E">
        <w:rPr>
          <w:rFonts w:ascii="Candara" w:eastAsia="Verdana" w:hAnsi="Candara" w:cs="Verdana"/>
          <w:spacing w:val="2"/>
          <w:sz w:val="24"/>
          <w:szCs w:val="24"/>
        </w:rPr>
        <w:t>i</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5"/>
          <w:sz w:val="24"/>
          <w:szCs w:val="24"/>
        </w:rPr>
        <w:t xml:space="preserve"> </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se</w:t>
      </w:r>
      <w:r w:rsidRPr="00CA4C9E">
        <w:rPr>
          <w:rFonts w:ascii="Candara" w:eastAsia="Verdana" w:hAnsi="Candara" w:cs="Verdana"/>
          <w:spacing w:val="2"/>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z w:val="24"/>
          <w:szCs w:val="24"/>
        </w:rPr>
        <w:t>o 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 xml:space="preserve">a </w:t>
      </w:r>
      <w:r w:rsidRPr="00CA4C9E">
        <w:rPr>
          <w:rFonts w:ascii="Candara" w:eastAsia="Verdana" w:hAnsi="Candara" w:cs="Verdana"/>
          <w:spacing w:val="-1"/>
          <w:sz w:val="24"/>
          <w:szCs w:val="24"/>
        </w:rPr>
        <w:t>b</w:t>
      </w:r>
      <w:r w:rsidRPr="00CA4C9E">
        <w:rPr>
          <w:rFonts w:ascii="Candara" w:eastAsia="Verdana" w:hAnsi="Candara" w:cs="Verdana"/>
          <w:spacing w:val="-2"/>
          <w:sz w:val="24"/>
          <w:szCs w:val="24"/>
        </w:rPr>
        <w:t>ro</w:t>
      </w:r>
      <w:r w:rsidRPr="00CA4C9E">
        <w:rPr>
          <w:rFonts w:ascii="Candara" w:eastAsia="Verdana" w:hAnsi="Candara" w:cs="Verdana"/>
          <w:sz w:val="24"/>
          <w:szCs w:val="24"/>
        </w:rPr>
        <w:t>a</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r c</w:t>
      </w:r>
      <w:r w:rsidRPr="00CA4C9E">
        <w:rPr>
          <w:rFonts w:ascii="Candara" w:eastAsia="Verdana" w:hAnsi="Candara" w:cs="Verdana"/>
          <w:spacing w:val="1"/>
          <w:sz w:val="24"/>
          <w:szCs w:val="24"/>
        </w:rPr>
        <w:t>hi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1"/>
          <w:sz w:val="24"/>
          <w:szCs w:val="24"/>
        </w:rPr>
        <w:t>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x</w:t>
      </w:r>
      <w:r w:rsidRPr="00CA4C9E">
        <w:rPr>
          <w:rFonts w:ascii="Candara" w:eastAsia="Verdana" w:hAnsi="Candara" w:cs="Verdana"/>
          <w:spacing w:val="10"/>
          <w:sz w:val="24"/>
          <w:szCs w:val="24"/>
        </w:rPr>
        <w:t>t</w:t>
      </w:r>
      <w:r w:rsidRPr="00CA4C9E">
        <w:rPr>
          <w:rFonts w:ascii="Candara" w:eastAsia="Verdana" w:hAnsi="Candara" w:cs="Verdana"/>
          <w:spacing w:val="-3"/>
          <w:sz w:val="24"/>
          <w:szCs w:val="24"/>
        </w:rPr>
        <w:t>/</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w:t>
      </w:r>
      <w:r w:rsidRPr="00CA4C9E">
        <w:rPr>
          <w:rFonts w:ascii="Candara" w:eastAsia="Verdana" w:hAnsi="Candara" w:cs="Verdana"/>
          <w:sz w:val="24"/>
          <w:szCs w:val="24"/>
        </w:rPr>
        <w:t xml:space="preserve">l </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z w:val="24"/>
          <w:szCs w:val="24"/>
        </w:rPr>
        <w:t>ss</w:t>
      </w:r>
      <w:r w:rsidRPr="00CA4C9E">
        <w:rPr>
          <w:rFonts w:ascii="Candara" w:eastAsia="Verdana" w:hAnsi="Candara" w:cs="Verdana"/>
          <w:spacing w:val="-1"/>
          <w:sz w:val="24"/>
          <w:szCs w:val="24"/>
        </w:rPr>
        <w:t>ag</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r</w:t>
      </w:r>
      <w:r w:rsidRPr="00CA4C9E">
        <w:rPr>
          <w:rFonts w:ascii="Candara" w:eastAsia="Verdana" w:hAnsi="Candara" w:cs="Verdana"/>
          <w:spacing w:val="-4"/>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4"/>
          <w:sz w:val="24"/>
          <w:szCs w:val="24"/>
        </w:rPr>
        <w:t xml:space="preserve"> </w:t>
      </w:r>
      <w:r w:rsidRPr="00CA4C9E">
        <w:rPr>
          <w:rFonts w:ascii="Candara" w:eastAsia="Verdana" w:hAnsi="Candara" w:cs="Verdana"/>
          <w:spacing w:val="-6"/>
          <w:sz w:val="24"/>
          <w:szCs w:val="24"/>
        </w:rPr>
        <w:t>g</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t</w:t>
      </w:r>
      <w:r w:rsidRPr="00CA4C9E">
        <w:rPr>
          <w:rFonts w:ascii="Candara" w:eastAsia="Verdana" w:hAnsi="Candara" w:cs="Verdana"/>
          <w:sz w:val="24"/>
          <w:szCs w:val="24"/>
        </w:rPr>
        <w:t>s,</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2"/>
          <w:sz w:val="24"/>
          <w:szCs w:val="24"/>
        </w:rPr>
        <w:t>o</w:t>
      </w:r>
      <w:r w:rsidRPr="00CA4C9E">
        <w:rPr>
          <w:rFonts w:ascii="Candara" w:eastAsia="Verdana" w:hAnsi="Candara" w:cs="Verdana"/>
          <w:sz w:val="24"/>
          <w:szCs w:val="24"/>
        </w:rPr>
        <w:t>c</w:t>
      </w:r>
      <w:r w:rsidRPr="00CA4C9E">
        <w:rPr>
          <w:rFonts w:ascii="Candara" w:eastAsia="Verdana" w:hAnsi="Candara" w:cs="Verdana"/>
          <w:spacing w:val="6"/>
          <w:sz w:val="24"/>
          <w:szCs w:val="24"/>
        </w:rPr>
        <w:t>i</w:t>
      </w:r>
      <w:r w:rsidRPr="00CA4C9E">
        <w:rPr>
          <w:rFonts w:ascii="Candara" w:eastAsia="Verdana" w:hAnsi="Candara" w:cs="Verdana"/>
          <w:sz w:val="24"/>
          <w:szCs w:val="24"/>
        </w:rPr>
        <w:t>a</w:t>
      </w:r>
      <w:r w:rsidRPr="00CA4C9E">
        <w:rPr>
          <w:rFonts w:ascii="Candara" w:eastAsia="Verdana" w:hAnsi="Candara" w:cs="Verdana"/>
          <w:spacing w:val="1"/>
          <w:sz w:val="24"/>
          <w:szCs w:val="24"/>
        </w:rPr>
        <w:t>li</w:t>
      </w:r>
      <w:r w:rsidRPr="00CA4C9E">
        <w:rPr>
          <w:rFonts w:ascii="Candara" w:eastAsia="Verdana" w:hAnsi="Candara" w:cs="Verdana"/>
          <w:spacing w:val="-6"/>
          <w:sz w:val="24"/>
          <w:szCs w:val="24"/>
        </w:rPr>
        <w:t>z</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007A4AA3" w:rsidRPr="00CA4C9E">
        <w:rPr>
          <w:rFonts w:ascii="Candara" w:eastAsia="Verdana" w:hAnsi="Candara" w:cs="Verdana"/>
          <w:spacing w:val="1"/>
          <w:sz w:val="24"/>
          <w:szCs w:val="24"/>
        </w:rPr>
        <w:t>e</w:t>
      </w:r>
      <w:r w:rsidR="007A4AA3" w:rsidRPr="00CA4C9E">
        <w:rPr>
          <w:rFonts w:ascii="Candara" w:eastAsia="Verdana" w:hAnsi="Candara" w:cs="Verdana"/>
          <w:spacing w:val="-3"/>
          <w:sz w:val="24"/>
          <w:szCs w:val="24"/>
        </w:rPr>
        <w:t>t</w:t>
      </w:r>
      <w:r w:rsidR="007A4AA3" w:rsidRPr="00CA4C9E">
        <w:rPr>
          <w:rFonts w:ascii="Candara" w:eastAsia="Verdana" w:hAnsi="Candara" w:cs="Verdana"/>
          <w:sz w:val="24"/>
          <w:szCs w:val="24"/>
        </w:rPr>
        <w:t>c.</w:t>
      </w:r>
      <w:r w:rsidRPr="00CA4C9E">
        <w:rPr>
          <w:rFonts w:ascii="Candara" w:eastAsia="Verdana" w:hAnsi="Candara" w:cs="Verdana"/>
          <w:spacing w:val="1"/>
          <w:sz w:val="24"/>
          <w:szCs w:val="24"/>
        </w:rPr>
        <w:t>)</w:t>
      </w:r>
      <w:r w:rsidRPr="00CA4C9E">
        <w:rPr>
          <w:rFonts w:ascii="Candara" w:eastAsia="Verdana" w:hAnsi="Candara" w:cs="Verdana"/>
          <w:sz w:val="24"/>
          <w:szCs w:val="24"/>
        </w:rPr>
        <w:t>;</w:t>
      </w:r>
    </w:p>
    <w:p w14:paraId="74703908" w14:textId="77777777" w:rsidR="00BF6693" w:rsidRPr="00CA4C9E" w:rsidRDefault="00BF6693">
      <w:pPr>
        <w:spacing w:before="3" w:line="180" w:lineRule="exact"/>
        <w:rPr>
          <w:rFonts w:ascii="Candara" w:hAnsi="Candara"/>
          <w:sz w:val="19"/>
          <w:szCs w:val="19"/>
        </w:rPr>
      </w:pPr>
    </w:p>
    <w:p w14:paraId="1048CBF0" w14:textId="77777777" w:rsidR="00BF6693" w:rsidRPr="00CA4C9E" w:rsidRDefault="00883278">
      <w:pPr>
        <w:tabs>
          <w:tab w:val="left" w:pos="1180"/>
        </w:tabs>
        <w:spacing w:line="280" w:lineRule="exact"/>
        <w:ind w:left="1181" w:right="275" w:hanging="360"/>
        <w:rPr>
          <w:rFonts w:ascii="Candara" w:eastAsia="Verdana" w:hAnsi="Candara" w:cs="Verdana"/>
          <w:sz w:val="24"/>
          <w:szCs w:val="24"/>
        </w:rPr>
        <w:sectPr w:rsidR="00BF6693" w:rsidRPr="00CA4C9E" w:rsidSect="00C705C1">
          <w:pgSz w:w="12240" w:h="15840"/>
          <w:pgMar w:top="1440" w:right="1080" w:bottom="1440" w:left="1080" w:header="0" w:footer="1172" w:gutter="0"/>
          <w:cols w:space="720"/>
        </w:sectPr>
      </w:pPr>
      <w:r w:rsidRPr="00CA4C9E">
        <w:rPr>
          <w:rFonts w:ascii="Candara" w:hAnsi="Candara"/>
          <w:sz w:val="24"/>
          <w:szCs w:val="24"/>
        </w:rPr>
        <w:tab/>
      </w:r>
      <w:r w:rsidRPr="00CA4C9E">
        <w:rPr>
          <w:rFonts w:ascii="Candara" w:eastAsia="Verdana" w:hAnsi="Candara" w:cs="Verdana"/>
          <w:spacing w:val="-1"/>
          <w:sz w:val="24"/>
          <w:szCs w:val="24"/>
        </w:rPr>
        <w:t>Po</w:t>
      </w:r>
      <w:r w:rsidRPr="00CA4C9E">
        <w:rPr>
          <w:rFonts w:ascii="Candara" w:eastAsia="Verdana" w:hAnsi="Candara" w:cs="Verdana"/>
          <w:sz w:val="24"/>
          <w:szCs w:val="24"/>
        </w:rPr>
        <w:t>ssess</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se</w:t>
      </w:r>
      <w:r w:rsidRPr="00CA4C9E">
        <w:rPr>
          <w:rFonts w:ascii="Candara" w:eastAsia="Verdana" w:hAnsi="Candara" w:cs="Verdana"/>
          <w:spacing w:val="-2"/>
          <w:sz w:val="24"/>
          <w:szCs w:val="24"/>
        </w:rPr>
        <w:t>x</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s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n</w:t>
      </w:r>
      <w:r w:rsidRPr="00CA4C9E">
        <w:rPr>
          <w:rFonts w:ascii="Candara" w:eastAsia="Verdana" w:hAnsi="Candara" w:cs="Verdana"/>
          <w:spacing w:val="-3"/>
          <w:sz w:val="24"/>
          <w:szCs w:val="24"/>
        </w:rPr>
        <w:t>/</w:t>
      </w:r>
      <w:r w:rsidRPr="00CA4C9E">
        <w:rPr>
          <w:rFonts w:ascii="Candara" w:eastAsia="Verdana" w:hAnsi="Candara" w:cs="Verdana"/>
          <w:spacing w:val="-1"/>
          <w:sz w:val="24"/>
          <w:szCs w:val="24"/>
        </w:rPr>
        <w:t>p</w:t>
      </w:r>
      <w:r w:rsidRPr="00CA4C9E">
        <w:rPr>
          <w:rFonts w:ascii="Candara" w:eastAsia="Verdana" w:hAnsi="Candara" w:cs="Verdana"/>
          <w:sz w:val="24"/>
          <w:szCs w:val="24"/>
        </w:rPr>
        <w:t>se</w:t>
      </w:r>
      <w:r w:rsidRPr="00CA4C9E">
        <w:rPr>
          <w:rFonts w:ascii="Candara" w:eastAsia="Verdana" w:hAnsi="Candara" w:cs="Verdana"/>
          <w:spacing w:val="2"/>
          <w:sz w:val="24"/>
          <w:szCs w:val="24"/>
        </w:rPr>
        <w:t>u</w:t>
      </w:r>
      <w:r w:rsidRPr="00CA4C9E">
        <w:rPr>
          <w:rFonts w:ascii="Candara" w:eastAsia="Verdana" w:hAnsi="Candara" w:cs="Verdana"/>
          <w:spacing w:val="-1"/>
          <w:sz w:val="24"/>
          <w:szCs w:val="24"/>
        </w:rPr>
        <w:t>do</w:t>
      </w:r>
      <w:r w:rsidRPr="00CA4C9E">
        <w:rPr>
          <w:rFonts w:ascii="Candara" w:eastAsia="Verdana" w:hAnsi="Candara" w:cs="Verdana"/>
          <w:spacing w:val="1"/>
          <w:sz w:val="24"/>
          <w:szCs w:val="24"/>
        </w:rPr>
        <w:t>-</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g</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h</w:t>
      </w:r>
      <w:r w:rsidRPr="00CA4C9E">
        <w:rPr>
          <w:rFonts w:ascii="Candara" w:eastAsia="Verdana" w:hAnsi="Candara" w:cs="Verdana"/>
          <w:sz w:val="24"/>
          <w:szCs w:val="24"/>
        </w:rPr>
        <w:t xml:space="preserve">s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w:t>
      </w:r>
      <w:r w:rsidRPr="00CA4C9E">
        <w:rPr>
          <w:rFonts w:ascii="Candara" w:eastAsia="Verdana" w:hAnsi="Candara" w:cs="Verdana"/>
          <w:sz w:val="24"/>
          <w:szCs w:val="24"/>
        </w:rPr>
        <w:t>.</w:t>
      </w:r>
    </w:p>
    <w:p w14:paraId="53C47C8B" w14:textId="77777777" w:rsidR="00BF6693" w:rsidRPr="00CA4C9E" w:rsidRDefault="00883278">
      <w:pPr>
        <w:spacing w:before="59"/>
        <w:ind w:left="101" w:right="304"/>
        <w:rPr>
          <w:rFonts w:ascii="Candara" w:eastAsia="Verdana" w:hAnsi="Candara" w:cs="Verdana"/>
          <w:sz w:val="24"/>
          <w:szCs w:val="24"/>
        </w:rPr>
      </w:pPr>
      <w:r w:rsidRPr="00CA4C9E">
        <w:rPr>
          <w:rFonts w:ascii="Candara" w:eastAsia="Verdana" w:hAnsi="Candara" w:cs="Verdana"/>
          <w:spacing w:val="1"/>
          <w:sz w:val="24"/>
          <w:szCs w:val="24"/>
        </w:rPr>
        <w:lastRenderedPageBreak/>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4"/>
          <w:sz w:val="24"/>
          <w:szCs w:val="24"/>
        </w:rPr>
        <w:t>e</w:t>
      </w:r>
      <w:r w:rsidRPr="00CA4C9E">
        <w:rPr>
          <w:rFonts w:ascii="Candara" w:eastAsia="Verdana" w:hAnsi="Candara" w:cs="Verdana"/>
          <w:spacing w:val="-3"/>
          <w:sz w:val="24"/>
          <w:szCs w:val="24"/>
        </w:rPr>
        <w:t>f</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i</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k</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i</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un</w:t>
      </w:r>
      <w:r w:rsidRPr="00CA4C9E">
        <w:rPr>
          <w:rFonts w:ascii="Candara" w:eastAsia="Verdana" w:hAnsi="Candara" w:cs="Verdana"/>
          <w:spacing w:val="-1"/>
          <w:sz w:val="24"/>
          <w:szCs w:val="24"/>
        </w:rPr>
        <w:t>p</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i</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pacing w:val="2"/>
          <w:sz w:val="24"/>
          <w:szCs w:val="24"/>
        </w:rPr>
        <w:t>f</w:t>
      </w:r>
      <w:r w:rsidRPr="00CA4C9E">
        <w:rPr>
          <w:rFonts w:ascii="Candara" w:eastAsia="Verdana" w:hAnsi="Candara" w:cs="Verdana"/>
          <w:sz w:val="24"/>
          <w:szCs w:val="24"/>
        </w:rPr>
        <w:t xml:space="preserve">, </w:t>
      </w:r>
      <w:r w:rsidRPr="00CA4C9E">
        <w:rPr>
          <w:rFonts w:ascii="Candara" w:eastAsia="Verdana" w:hAnsi="Candara" w:cs="Verdana"/>
          <w:spacing w:val="2"/>
          <w:sz w:val="24"/>
          <w:szCs w:val="24"/>
        </w:rPr>
        <w:t>v</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lun</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ee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lu</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s</w:t>
      </w:r>
      <w:r w:rsidRPr="00CA4C9E">
        <w:rPr>
          <w:rFonts w:ascii="Candara" w:eastAsia="Verdana" w:hAnsi="Candara" w:cs="Verdana"/>
          <w:spacing w:val="1"/>
          <w:sz w:val="24"/>
          <w:szCs w:val="24"/>
        </w:rPr>
        <w:t>te</w:t>
      </w:r>
      <w:r w:rsidRPr="00CA4C9E">
        <w:rPr>
          <w:rFonts w:ascii="Candara" w:eastAsia="Verdana" w:hAnsi="Candara" w:cs="Verdana"/>
          <w:sz w:val="24"/>
          <w:szCs w:val="24"/>
        </w:rPr>
        <w:t xml:space="preserve">r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p</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1"/>
          <w:sz w:val="24"/>
          <w:szCs w:val="24"/>
        </w:rPr>
        <w:t>)</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It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00F15EA8"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v</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y</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h</w:t>
      </w:r>
      <w:r w:rsidRPr="00CA4C9E">
        <w:rPr>
          <w:rFonts w:ascii="Candara" w:eastAsia="Verdana" w:hAnsi="Candara" w:cs="Verdana"/>
          <w:sz w:val="24"/>
          <w:szCs w:val="24"/>
        </w:rPr>
        <w:t>o 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k</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9"/>
          <w:sz w:val="24"/>
          <w:szCs w:val="24"/>
        </w:rPr>
        <w:t xml:space="preserve"> </w:t>
      </w:r>
      <w:r w:rsidR="00B224ED" w:rsidRPr="00CA4C9E">
        <w:rPr>
          <w:rFonts w:ascii="Candara" w:eastAsia="Verdana" w:hAnsi="Candara" w:cs="Verdana"/>
          <w:spacing w:val="1"/>
          <w:sz w:val="24"/>
          <w:szCs w:val="24"/>
        </w:rPr>
        <w:t xml:space="preserve">Wribbenhall </w:t>
      </w:r>
      <w:r w:rsidRPr="00CA4C9E">
        <w:rPr>
          <w:rFonts w:ascii="Candara" w:eastAsia="Verdana" w:hAnsi="Candara" w:cs="Verdana"/>
          <w:spacing w:val="-1"/>
          <w:sz w:val="24"/>
          <w:szCs w:val="24"/>
        </w:rPr>
        <w:t>S</w:t>
      </w:r>
      <w:r w:rsidRPr="00CA4C9E">
        <w:rPr>
          <w:rFonts w:ascii="Candara" w:eastAsia="Verdana" w:hAnsi="Candara" w:cs="Verdana"/>
          <w:sz w:val="24"/>
          <w:szCs w:val="24"/>
        </w:rPr>
        <w:t>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oo</w:t>
      </w:r>
      <w:r w:rsidRPr="00CA4C9E">
        <w:rPr>
          <w:rFonts w:ascii="Candara" w:eastAsia="Verdana" w:hAnsi="Candara" w:cs="Verdana"/>
          <w:sz w:val="24"/>
          <w:szCs w:val="24"/>
        </w:rPr>
        <w:t xml:space="preserve">l </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lu</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in</w:t>
      </w:r>
      <w:r w:rsidRPr="00CA4C9E">
        <w:rPr>
          <w:rFonts w:ascii="Candara" w:eastAsia="Verdana" w:hAnsi="Candara" w:cs="Verdana"/>
          <w:sz w:val="24"/>
          <w:szCs w:val="24"/>
        </w:rPr>
        <w:t>g a</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i</w:t>
      </w:r>
      <w:r w:rsidRPr="00CA4C9E">
        <w:rPr>
          <w:rFonts w:ascii="Candara" w:eastAsia="Verdana" w:hAnsi="Candara" w:cs="Verdana"/>
          <w:spacing w:val="-3"/>
          <w:sz w:val="24"/>
          <w:szCs w:val="24"/>
        </w:rPr>
        <w:t>n</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he</w:t>
      </w:r>
      <w:r w:rsidRPr="00CA4C9E">
        <w:rPr>
          <w:rFonts w:ascii="Candara" w:eastAsia="Verdana" w:hAnsi="Candara" w:cs="Verdana"/>
          <w:sz w:val="24"/>
          <w:szCs w:val="24"/>
        </w:rPr>
        <w:t>r s</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or</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ff</w:t>
      </w:r>
      <w:r w:rsidRPr="00CA4C9E">
        <w:rPr>
          <w:rFonts w:ascii="Candara" w:eastAsia="Verdana" w:hAnsi="Candara" w:cs="Verdana"/>
          <w:sz w:val="24"/>
          <w:szCs w:val="24"/>
        </w:rPr>
        <w:t>.</w:t>
      </w:r>
    </w:p>
    <w:p w14:paraId="33EACFD7" w14:textId="77777777" w:rsidR="00BF6693" w:rsidRPr="00CA4C9E" w:rsidRDefault="00BF6693">
      <w:pPr>
        <w:spacing w:before="7" w:line="180" w:lineRule="exact"/>
        <w:rPr>
          <w:rFonts w:ascii="Candara" w:hAnsi="Candara"/>
          <w:sz w:val="18"/>
          <w:szCs w:val="18"/>
        </w:rPr>
      </w:pPr>
    </w:p>
    <w:p w14:paraId="523441CC" w14:textId="77777777" w:rsidR="00BF6693" w:rsidRPr="00CA4C9E" w:rsidRDefault="00BF6693">
      <w:pPr>
        <w:spacing w:line="200" w:lineRule="exact"/>
        <w:rPr>
          <w:rFonts w:ascii="Candara" w:hAnsi="Candara"/>
        </w:rPr>
      </w:pPr>
    </w:p>
    <w:p w14:paraId="39CD0F05" w14:textId="77777777" w:rsidR="00BF6693" w:rsidRPr="00CA4C9E" w:rsidRDefault="00BF6693">
      <w:pPr>
        <w:spacing w:line="200" w:lineRule="exact"/>
        <w:rPr>
          <w:rFonts w:ascii="Candara" w:hAnsi="Candara"/>
        </w:rPr>
      </w:pPr>
    </w:p>
    <w:p w14:paraId="0AC5F97A" w14:textId="77777777" w:rsidR="00BF6693" w:rsidRPr="00CA4C9E" w:rsidRDefault="00883278">
      <w:pPr>
        <w:ind w:left="101"/>
        <w:rPr>
          <w:rFonts w:ascii="Candara" w:eastAsia="Verdana" w:hAnsi="Candara" w:cs="Verdana"/>
          <w:sz w:val="24"/>
          <w:szCs w:val="24"/>
        </w:rPr>
      </w:pPr>
      <w:r w:rsidRPr="00CA4C9E">
        <w:rPr>
          <w:rFonts w:ascii="Candara" w:eastAsia="Verdana" w:hAnsi="Candara" w:cs="Verdana"/>
          <w:b/>
          <w:i/>
          <w:spacing w:val="1"/>
          <w:sz w:val="24"/>
          <w:szCs w:val="24"/>
        </w:rPr>
        <w:t>A</w:t>
      </w:r>
      <w:r w:rsidRPr="00CA4C9E">
        <w:rPr>
          <w:rFonts w:ascii="Candara" w:eastAsia="Verdana" w:hAnsi="Candara" w:cs="Verdana"/>
          <w:b/>
          <w:i/>
          <w:spacing w:val="-2"/>
          <w:sz w:val="24"/>
          <w:szCs w:val="24"/>
        </w:rPr>
        <w:t>c</w:t>
      </w:r>
      <w:r w:rsidRPr="00CA4C9E">
        <w:rPr>
          <w:rFonts w:ascii="Candara" w:eastAsia="Verdana" w:hAnsi="Candara" w:cs="Verdana"/>
          <w:b/>
          <w:i/>
          <w:spacing w:val="1"/>
          <w:sz w:val="24"/>
          <w:szCs w:val="24"/>
        </w:rPr>
        <w:t>t</w:t>
      </w:r>
      <w:r w:rsidRPr="00CA4C9E">
        <w:rPr>
          <w:rFonts w:ascii="Candara" w:eastAsia="Verdana" w:hAnsi="Candara" w:cs="Verdana"/>
          <w:b/>
          <w:i/>
          <w:sz w:val="24"/>
          <w:szCs w:val="24"/>
        </w:rPr>
        <w:t>i</w:t>
      </w:r>
      <w:r w:rsidRPr="00CA4C9E">
        <w:rPr>
          <w:rFonts w:ascii="Candara" w:eastAsia="Verdana" w:hAnsi="Candara" w:cs="Verdana"/>
          <w:b/>
          <w:i/>
          <w:spacing w:val="-2"/>
          <w:sz w:val="24"/>
          <w:szCs w:val="24"/>
        </w:rPr>
        <w:t>o</w:t>
      </w:r>
      <w:r w:rsidRPr="00CA4C9E">
        <w:rPr>
          <w:rFonts w:ascii="Candara" w:eastAsia="Verdana" w:hAnsi="Candara" w:cs="Verdana"/>
          <w:b/>
          <w:i/>
          <w:sz w:val="24"/>
          <w:szCs w:val="24"/>
        </w:rPr>
        <w:t>n</w:t>
      </w:r>
      <w:r w:rsidRPr="00CA4C9E">
        <w:rPr>
          <w:rFonts w:ascii="Candara" w:eastAsia="Verdana" w:hAnsi="Candara" w:cs="Verdana"/>
          <w:b/>
          <w:i/>
          <w:spacing w:val="2"/>
          <w:sz w:val="24"/>
          <w:szCs w:val="24"/>
        </w:rPr>
        <w:t xml:space="preserve"> </w:t>
      </w:r>
      <w:r w:rsidRPr="00CA4C9E">
        <w:rPr>
          <w:rFonts w:ascii="Candara" w:eastAsia="Verdana" w:hAnsi="Candara" w:cs="Verdana"/>
          <w:b/>
          <w:i/>
          <w:spacing w:val="-1"/>
          <w:sz w:val="24"/>
          <w:szCs w:val="24"/>
        </w:rPr>
        <w:t>i</w:t>
      </w:r>
      <w:r w:rsidRPr="00CA4C9E">
        <w:rPr>
          <w:rFonts w:ascii="Candara" w:eastAsia="Verdana" w:hAnsi="Candara" w:cs="Verdana"/>
          <w:b/>
          <w:i/>
          <w:sz w:val="24"/>
          <w:szCs w:val="24"/>
        </w:rPr>
        <w:t xml:space="preserve">f </w:t>
      </w:r>
      <w:r w:rsidRPr="00CA4C9E">
        <w:rPr>
          <w:rFonts w:ascii="Candara" w:eastAsia="Verdana" w:hAnsi="Candara" w:cs="Verdana"/>
          <w:b/>
          <w:i/>
          <w:spacing w:val="1"/>
          <w:sz w:val="24"/>
          <w:szCs w:val="24"/>
        </w:rPr>
        <w:t>t</w:t>
      </w:r>
      <w:r w:rsidRPr="00CA4C9E">
        <w:rPr>
          <w:rFonts w:ascii="Candara" w:eastAsia="Verdana" w:hAnsi="Candara" w:cs="Verdana"/>
          <w:b/>
          <w:i/>
          <w:spacing w:val="2"/>
          <w:sz w:val="24"/>
          <w:szCs w:val="24"/>
        </w:rPr>
        <w:t>h</w:t>
      </w:r>
      <w:r w:rsidRPr="00CA4C9E">
        <w:rPr>
          <w:rFonts w:ascii="Candara" w:eastAsia="Verdana" w:hAnsi="Candara" w:cs="Verdana"/>
          <w:b/>
          <w:i/>
          <w:spacing w:val="-1"/>
          <w:sz w:val="24"/>
          <w:szCs w:val="24"/>
        </w:rPr>
        <w:t>e</w:t>
      </w:r>
      <w:r w:rsidRPr="00CA4C9E">
        <w:rPr>
          <w:rFonts w:ascii="Candara" w:eastAsia="Verdana" w:hAnsi="Candara" w:cs="Verdana"/>
          <w:b/>
          <w:i/>
          <w:sz w:val="24"/>
          <w:szCs w:val="24"/>
        </w:rPr>
        <w:t xml:space="preserve">re </w:t>
      </w:r>
      <w:r w:rsidRPr="00CA4C9E">
        <w:rPr>
          <w:rFonts w:ascii="Candara" w:eastAsia="Verdana" w:hAnsi="Candara" w:cs="Verdana"/>
          <w:b/>
          <w:i/>
          <w:spacing w:val="-3"/>
          <w:sz w:val="24"/>
          <w:szCs w:val="24"/>
        </w:rPr>
        <w:t>a</w:t>
      </w:r>
      <w:r w:rsidRPr="00CA4C9E">
        <w:rPr>
          <w:rFonts w:ascii="Candara" w:eastAsia="Verdana" w:hAnsi="Candara" w:cs="Verdana"/>
          <w:b/>
          <w:i/>
          <w:sz w:val="24"/>
          <w:szCs w:val="24"/>
        </w:rPr>
        <w:t xml:space="preserve">re </w:t>
      </w:r>
      <w:r w:rsidRPr="00CA4C9E">
        <w:rPr>
          <w:rFonts w:ascii="Candara" w:eastAsia="Verdana" w:hAnsi="Candara" w:cs="Verdana"/>
          <w:b/>
          <w:i/>
          <w:spacing w:val="-3"/>
          <w:sz w:val="24"/>
          <w:szCs w:val="24"/>
        </w:rPr>
        <w:t>c</w:t>
      </w:r>
      <w:r w:rsidRPr="00CA4C9E">
        <w:rPr>
          <w:rFonts w:ascii="Candara" w:eastAsia="Verdana" w:hAnsi="Candara" w:cs="Verdana"/>
          <w:b/>
          <w:i/>
          <w:spacing w:val="-1"/>
          <w:sz w:val="24"/>
          <w:szCs w:val="24"/>
        </w:rPr>
        <w:t>o</w:t>
      </w:r>
      <w:r w:rsidRPr="00CA4C9E">
        <w:rPr>
          <w:rFonts w:ascii="Candara" w:eastAsia="Verdana" w:hAnsi="Candara" w:cs="Verdana"/>
          <w:b/>
          <w:i/>
          <w:spacing w:val="2"/>
          <w:sz w:val="24"/>
          <w:szCs w:val="24"/>
        </w:rPr>
        <w:t>n</w:t>
      </w:r>
      <w:r w:rsidRPr="00CA4C9E">
        <w:rPr>
          <w:rFonts w:ascii="Candara" w:eastAsia="Verdana" w:hAnsi="Candara" w:cs="Verdana"/>
          <w:b/>
          <w:i/>
          <w:spacing w:val="3"/>
          <w:sz w:val="24"/>
          <w:szCs w:val="24"/>
        </w:rPr>
        <w:t>c</w:t>
      </w:r>
      <w:r w:rsidRPr="00CA4C9E">
        <w:rPr>
          <w:rFonts w:ascii="Candara" w:eastAsia="Verdana" w:hAnsi="Candara" w:cs="Verdana"/>
          <w:b/>
          <w:i/>
          <w:spacing w:val="-1"/>
          <w:sz w:val="24"/>
          <w:szCs w:val="24"/>
        </w:rPr>
        <w:t>e</w:t>
      </w:r>
      <w:r w:rsidRPr="00CA4C9E">
        <w:rPr>
          <w:rFonts w:ascii="Candara" w:eastAsia="Verdana" w:hAnsi="Candara" w:cs="Verdana"/>
          <w:b/>
          <w:i/>
          <w:sz w:val="24"/>
          <w:szCs w:val="24"/>
        </w:rPr>
        <w:t>r</w:t>
      </w:r>
      <w:r w:rsidRPr="00CA4C9E">
        <w:rPr>
          <w:rFonts w:ascii="Candara" w:eastAsia="Verdana" w:hAnsi="Candara" w:cs="Verdana"/>
          <w:b/>
          <w:i/>
          <w:spacing w:val="2"/>
          <w:sz w:val="24"/>
          <w:szCs w:val="24"/>
        </w:rPr>
        <w:t>n</w:t>
      </w:r>
      <w:r w:rsidRPr="00CA4C9E">
        <w:rPr>
          <w:rFonts w:ascii="Candara" w:eastAsia="Verdana" w:hAnsi="Candara" w:cs="Verdana"/>
          <w:b/>
          <w:i/>
          <w:sz w:val="24"/>
          <w:szCs w:val="24"/>
        </w:rPr>
        <w:t>s</w:t>
      </w:r>
    </w:p>
    <w:p w14:paraId="68007BCF" w14:textId="77777777" w:rsidR="00BF6693" w:rsidRPr="00CA4C9E" w:rsidRDefault="00BF6693">
      <w:pPr>
        <w:spacing w:before="8" w:line="180" w:lineRule="exact"/>
        <w:rPr>
          <w:rFonts w:ascii="Candara" w:hAnsi="Candara"/>
          <w:sz w:val="19"/>
          <w:szCs w:val="19"/>
        </w:rPr>
      </w:pPr>
    </w:p>
    <w:p w14:paraId="759AA0C4" w14:textId="77777777" w:rsidR="00BF6693" w:rsidRPr="00CA4C9E" w:rsidRDefault="00883278">
      <w:pPr>
        <w:ind w:left="187"/>
        <w:rPr>
          <w:rFonts w:ascii="Candara" w:eastAsia="Verdana" w:hAnsi="Candara" w:cs="Verdana"/>
          <w:sz w:val="24"/>
          <w:szCs w:val="24"/>
        </w:rPr>
      </w:pPr>
      <w:r w:rsidRPr="00CA4C9E">
        <w:rPr>
          <w:rFonts w:ascii="Candara" w:eastAsia="Verdana" w:hAnsi="Candara" w:cs="Verdana"/>
          <w:sz w:val="24"/>
          <w:szCs w:val="24"/>
        </w:rPr>
        <w:t>C</w:t>
      </w:r>
      <w:r w:rsidRPr="00CA4C9E">
        <w:rPr>
          <w:rFonts w:ascii="Candara" w:eastAsia="Verdana" w:hAnsi="Candara" w:cs="Verdana"/>
          <w:spacing w:val="-1"/>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b</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p</w:t>
      </w:r>
      <w:r w:rsidRPr="00CA4C9E">
        <w:rPr>
          <w:rFonts w:ascii="Candara" w:eastAsia="Verdana" w:hAnsi="Candara" w:cs="Verdana"/>
          <w:spacing w:val="-2"/>
          <w:sz w:val="24"/>
          <w:szCs w:val="24"/>
        </w:rPr>
        <w:t>oo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z w:val="24"/>
          <w:szCs w:val="24"/>
        </w:rPr>
        <w:t>ac</w:t>
      </w:r>
      <w:r w:rsidRPr="00CA4C9E">
        <w:rPr>
          <w:rFonts w:ascii="Candara" w:eastAsia="Verdana" w:hAnsi="Candara" w:cs="Verdana"/>
          <w:spacing w:val="1"/>
          <w:sz w:val="24"/>
          <w:szCs w:val="24"/>
        </w:rPr>
        <w:t>t</w:t>
      </w:r>
      <w:r w:rsidRPr="00CA4C9E">
        <w:rPr>
          <w:rFonts w:ascii="Candara" w:eastAsia="Verdana" w:hAnsi="Candara" w:cs="Verdana"/>
          <w:spacing w:val="6"/>
          <w:sz w:val="24"/>
          <w:szCs w:val="24"/>
        </w:rPr>
        <w:t>i</w:t>
      </w:r>
      <w:r w:rsidRPr="00CA4C9E">
        <w:rPr>
          <w:rFonts w:ascii="Candara" w:eastAsia="Verdana" w:hAnsi="Candara" w:cs="Verdana"/>
          <w:sz w:val="24"/>
          <w:szCs w:val="24"/>
        </w:rPr>
        <w:t>ce:</w:t>
      </w:r>
    </w:p>
    <w:p w14:paraId="481686F9" w14:textId="77777777" w:rsidR="00F15EA8" w:rsidRPr="00CA4C9E" w:rsidRDefault="00F15EA8">
      <w:pPr>
        <w:ind w:left="187"/>
        <w:rPr>
          <w:rFonts w:ascii="Candara" w:eastAsia="Verdana" w:hAnsi="Candara" w:cs="Verdana"/>
          <w:sz w:val="24"/>
          <w:szCs w:val="24"/>
        </w:rPr>
      </w:pPr>
    </w:p>
    <w:p w14:paraId="2344DD65" w14:textId="77777777" w:rsidR="00F15EA8" w:rsidRPr="00CA4C9E" w:rsidRDefault="00F15EA8">
      <w:pPr>
        <w:ind w:left="187"/>
        <w:rPr>
          <w:rFonts w:ascii="Candara" w:eastAsia="Verdana" w:hAnsi="Candara" w:cs="Verdana"/>
          <w:sz w:val="24"/>
          <w:szCs w:val="24"/>
        </w:rPr>
      </w:pPr>
    </w:p>
    <w:p w14:paraId="23EE247D" w14:textId="77777777" w:rsidR="00F15EA8" w:rsidRPr="00CA4C9E" w:rsidRDefault="00F15EA8">
      <w:pPr>
        <w:ind w:left="187"/>
        <w:rPr>
          <w:rFonts w:ascii="Candara" w:eastAsia="Verdana" w:hAnsi="Candara" w:cs="Verdana"/>
          <w:sz w:val="24"/>
          <w:szCs w:val="24"/>
        </w:rPr>
      </w:pPr>
    </w:p>
    <w:p w14:paraId="01FA9D1D" w14:textId="77777777" w:rsidR="00BF6693" w:rsidRPr="00CA4C9E" w:rsidRDefault="00BF6693">
      <w:pPr>
        <w:spacing w:before="2" w:line="100" w:lineRule="exact"/>
        <w:rPr>
          <w:rFonts w:ascii="Candara" w:hAnsi="Candara"/>
          <w:sz w:val="10"/>
          <w:szCs w:val="10"/>
        </w:rPr>
      </w:pPr>
    </w:p>
    <w:p w14:paraId="066A22E0" w14:textId="77777777" w:rsidR="00BF6693" w:rsidRPr="00CA4C9E" w:rsidRDefault="000418FB">
      <w:pPr>
        <w:ind w:left="821" w:right="76"/>
        <w:rPr>
          <w:rFonts w:ascii="Candara" w:eastAsia="Verdana" w:hAnsi="Candara" w:cs="Verdana"/>
          <w:sz w:val="24"/>
          <w:szCs w:val="24"/>
        </w:rPr>
      </w:pPr>
      <w:r>
        <w:rPr>
          <w:rFonts w:ascii="Candara" w:hAnsi="Candara"/>
        </w:rPr>
        <w:pict w14:anchorId="315120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08.05pt;margin-top:1.75pt;width:20.15pt;height:12.25pt;z-index:-251660800;mso-position-horizontal-relative:page">
            <v:imagedata r:id="rId12" o:title=""/>
            <w10:wrap anchorx="page"/>
          </v:shape>
        </w:pict>
      </w:r>
      <w:r w:rsidR="00883278" w:rsidRPr="00CA4C9E">
        <w:rPr>
          <w:rFonts w:ascii="Candara" w:eastAsia="Verdana" w:hAnsi="Candara" w:cs="Verdana"/>
          <w:sz w:val="24"/>
          <w:szCs w:val="24"/>
        </w:rPr>
        <w:t>I</w:t>
      </w:r>
      <w:r w:rsidR="00883278" w:rsidRPr="00CA4C9E">
        <w:rPr>
          <w:rFonts w:ascii="Candara" w:eastAsia="Verdana" w:hAnsi="Candara" w:cs="Verdana"/>
          <w:spacing w:val="2"/>
          <w:sz w:val="24"/>
          <w:szCs w:val="24"/>
        </w:rPr>
        <w:t>f</w:t>
      </w:r>
      <w:r w:rsidR="00F15EA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6"/>
          <w:sz w:val="24"/>
          <w:szCs w:val="24"/>
        </w:rPr>
        <w:t>o</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in</w:t>
      </w:r>
      <w:r w:rsidR="00883278" w:rsidRPr="00CA4C9E">
        <w:rPr>
          <w:rFonts w:ascii="Candara" w:eastAsia="Verdana" w:hAnsi="Candara" w:cs="Verdana"/>
          <w:sz w:val="24"/>
          <w:szCs w:val="24"/>
        </w:rPr>
        <w:t>g</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3"/>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lle</w:t>
      </w:r>
      <w:r w:rsidR="00883278" w:rsidRPr="00CA4C9E">
        <w:rPr>
          <w:rFonts w:ascii="Candara" w:eastAsia="Verdana" w:hAnsi="Candara" w:cs="Verdana"/>
          <w:spacing w:val="-1"/>
          <w:sz w:val="24"/>
          <w:szCs w:val="24"/>
        </w:rPr>
        <w:t>g</w:t>
      </w:r>
      <w:r w:rsidR="00883278" w:rsidRPr="00CA4C9E">
        <w:rPr>
          <w:rFonts w:ascii="Candara" w:eastAsia="Verdana" w:hAnsi="Candara" w:cs="Verdana"/>
          <w:sz w:val="24"/>
          <w:szCs w:val="24"/>
        </w:rPr>
        <w:t>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1"/>
          <w:sz w:val="24"/>
          <w:szCs w:val="24"/>
        </w:rPr>
        <w:t>le</w:t>
      </w:r>
      <w:r w:rsidR="00883278" w:rsidRPr="00CA4C9E">
        <w:rPr>
          <w:rFonts w:ascii="Candara" w:eastAsia="Verdana" w:hAnsi="Candara" w:cs="Verdana"/>
          <w:sz w:val="24"/>
          <w:szCs w:val="24"/>
        </w:rPr>
        <w:t>a</w:t>
      </w:r>
      <w:r w:rsidR="00883278" w:rsidRPr="00CA4C9E">
        <w:rPr>
          <w:rFonts w:ascii="Candara" w:eastAsia="Verdana" w:hAnsi="Candara" w:cs="Verdana"/>
          <w:spacing w:val="-7"/>
          <w:sz w:val="24"/>
          <w:szCs w:val="24"/>
        </w:rPr>
        <w:t>r</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y</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oo</w:t>
      </w:r>
      <w:r w:rsidR="00883278" w:rsidRPr="00CA4C9E">
        <w:rPr>
          <w:rFonts w:ascii="Candara" w:eastAsia="Verdana" w:hAnsi="Candara" w:cs="Verdana"/>
          <w:sz w:val="24"/>
          <w:szCs w:val="24"/>
        </w:rPr>
        <w:t xml:space="preserve">r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ac</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c</w:t>
      </w:r>
      <w:r w:rsidR="00883278" w:rsidRPr="00CA4C9E">
        <w:rPr>
          <w:rFonts w:ascii="Candara" w:eastAsia="Verdana" w:hAnsi="Candara" w:cs="Verdana"/>
          <w:spacing w:val="-4"/>
          <w:sz w:val="24"/>
          <w:szCs w:val="24"/>
        </w:rPr>
        <w:t>e</w:t>
      </w:r>
      <w:r w:rsidR="00883278" w:rsidRPr="00CA4C9E">
        <w:rPr>
          <w:rFonts w:ascii="Candara" w:eastAsia="Verdana" w:hAnsi="Candara" w:cs="Verdana"/>
          <w:sz w:val="24"/>
          <w:szCs w:val="24"/>
        </w:rPr>
        <w: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H</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ad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ac</w:t>
      </w:r>
      <w:r w:rsidR="00883278" w:rsidRPr="00CA4C9E">
        <w:rPr>
          <w:rFonts w:ascii="Candara" w:eastAsia="Verdana" w:hAnsi="Candara" w:cs="Verdana"/>
          <w:spacing w:val="1"/>
          <w:sz w:val="24"/>
          <w:szCs w:val="24"/>
        </w:rPr>
        <w:t>he</w:t>
      </w:r>
      <w:r w:rsidR="00883278" w:rsidRPr="00CA4C9E">
        <w:rPr>
          <w:rFonts w:ascii="Candara" w:eastAsia="Verdana" w:hAnsi="Candara" w:cs="Verdana"/>
          <w:sz w:val="24"/>
          <w:szCs w:val="24"/>
        </w:rPr>
        <w:t>r</w:t>
      </w:r>
      <w:r w:rsidR="00883278" w:rsidRPr="00CA4C9E">
        <w:rPr>
          <w:rFonts w:ascii="Candara" w:eastAsia="Verdana" w:hAnsi="Candara" w:cs="Verdana"/>
          <w:spacing w:val="5"/>
          <w:sz w:val="24"/>
          <w:szCs w:val="24"/>
        </w:rPr>
        <w:t xml:space="preserve"> </w:t>
      </w:r>
      <w:r w:rsidR="00883278"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00883278" w:rsidRPr="00CA4C9E">
        <w:rPr>
          <w:rFonts w:ascii="Candara" w:eastAsia="Verdana" w:hAnsi="Candara" w:cs="Verdana"/>
          <w:sz w:val="24"/>
          <w:szCs w:val="24"/>
        </w:rPr>
        <w:t>)</w:t>
      </w:r>
      <w:r w:rsidR="00883278" w:rsidRPr="00CA4C9E">
        <w:rPr>
          <w:rFonts w:ascii="Candara" w:eastAsia="Verdana" w:hAnsi="Candara" w:cs="Verdana"/>
          <w:spacing w:val="5"/>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l</w:t>
      </w:r>
      <w:r w:rsidR="00883278" w:rsidRPr="00CA4C9E">
        <w:rPr>
          <w:rFonts w:ascii="Candara" w:eastAsia="Verdana" w:hAnsi="Candara" w:cs="Verdana"/>
          <w:spacing w:val="8"/>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it</w:t>
      </w:r>
      <w:r w:rsidR="00883278" w:rsidRPr="00CA4C9E">
        <w:rPr>
          <w:rFonts w:ascii="Candara" w:eastAsia="Verdana" w:hAnsi="Candara" w:cs="Verdana"/>
          <w:sz w:val="24"/>
          <w:szCs w:val="24"/>
        </w:rPr>
        <w:t>h</w:t>
      </w:r>
      <w:r w:rsidR="00883278" w:rsidRPr="00CA4C9E">
        <w:rPr>
          <w:rFonts w:ascii="Candara" w:eastAsia="Verdana" w:hAnsi="Candara" w:cs="Verdana"/>
          <w:spacing w:val="-6"/>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t</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as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 xml:space="preserve">a </w:t>
      </w:r>
      <w:r w:rsidR="00883278" w:rsidRPr="00CA4C9E">
        <w:rPr>
          <w:rFonts w:ascii="Candara" w:eastAsia="Verdana" w:hAnsi="Candara" w:cs="Verdana"/>
          <w:spacing w:val="-3"/>
          <w:sz w:val="24"/>
          <w:szCs w:val="24"/>
        </w:rPr>
        <w:t>m</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sc</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ct</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i</w:t>
      </w:r>
      <w:r w:rsidR="00883278" w:rsidRPr="00CA4C9E">
        <w:rPr>
          <w:rFonts w:ascii="Candara" w:eastAsia="Verdana" w:hAnsi="Candara" w:cs="Verdana"/>
          <w:sz w:val="24"/>
          <w:szCs w:val="24"/>
        </w:rPr>
        <w:t>ss</w:t>
      </w:r>
      <w:r w:rsidR="00883278" w:rsidRPr="00CA4C9E">
        <w:rPr>
          <w:rFonts w:ascii="Candara" w:eastAsia="Verdana" w:hAnsi="Candara" w:cs="Verdana"/>
          <w:spacing w:val="1"/>
          <w:sz w:val="24"/>
          <w:szCs w:val="24"/>
        </w:rPr>
        <w:t>ue</w:t>
      </w:r>
      <w:r w:rsidR="00883278" w:rsidRPr="00CA4C9E">
        <w:rPr>
          <w:rFonts w:ascii="Candara" w:eastAsia="Verdana" w:hAnsi="Candara" w:cs="Verdana"/>
          <w:sz w:val="24"/>
          <w:szCs w:val="24"/>
        </w:rPr>
        <w:t>.</w:t>
      </w:r>
    </w:p>
    <w:p w14:paraId="30C8ADD7" w14:textId="238AB0F4" w:rsidR="00BF6693" w:rsidRPr="00CA4C9E" w:rsidRDefault="000418FB" w:rsidP="00F15EA8">
      <w:pPr>
        <w:spacing w:before="96"/>
        <w:ind w:left="821" w:right="106"/>
        <w:rPr>
          <w:rFonts w:ascii="Candara" w:eastAsia="Verdana" w:hAnsi="Candara" w:cs="Verdana"/>
          <w:sz w:val="24"/>
          <w:szCs w:val="24"/>
        </w:rPr>
      </w:pPr>
      <w:r>
        <w:rPr>
          <w:rFonts w:ascii="Candara" w:hAnsi="Candara"/>
        </w:rPr>
        <w:pict w14:anchorId="104EBA66">
          <v:shape id="_x0000_s1032" type="#_x0000_t75" style="position:absolute;left:0;text-align:left;margin-left:108.05pt;margin-top:6.55pt;width:20.15pt;height:12.25pt;z-index:-251659776;mso-position-horizontal-relative:page">
            <v:imagedata r:id="rId12" o:title=""/>
            <w10:wrap anchorx="page"/>
          </v:shape>
        </w:pict>
      </w:r>
      <w:r w:rsidR="00883278" w:rsidRPr="00CA4C9E">
        <w:rPr>
          <w:rFonts w:ascii="Candara" w:eastAsia="Verdana" w:hAnsi="Candara" w:cs="Verdana"/>
          <w:sz w:val="24"/>
          <w:szCs w:val="24"/>
        </w:rPr>
        <w:t>If</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3"/>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lle</w:t>
      </w:r>
      <w:r w:rsidR="00883278" w:rsidRPr="00CA4C9E">
        <w:rPr>
          <w:rFonts w:ascii="Candara" w:eastAsia="Verdana" w:hAnsi="Candara" w:cs="Verdana"/>
          <w:spacing w:val="-1"/>
          <w:sz w:val="24"/>
          <w:szCs w:val="24"/>
        </w:rPr>
        <w:t>g</w:t>
      </w:r>
      <w:r w:rsidR="00883278" w:rsidRPr="00CA4C9E">
        <w:rPr>
          <w:rFonts w:ascii="Candara" w:eastAsia="Verdana" w:hAnsi="Candara" w:cs="Verdana"/>
          <w:sz w:val="24"/>
          <w:szCs w:val="24"/>
        </w:rPr>
        <w:t>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6"/>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3"/>
          <w:sz w:val="24"/>
          <w:szCs w:val="24"/>
        </w:rPr>
        <w:t>u</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oo</w:t>
      </w:r>
      <w:r w:rsidR="00883278" w:rsidRPr="00CA4C9E">
        <w:rPr>
          <w:rFonts w:ascii="Candara" w:eastAsia="Verdana" w:hAnsi="Candara" w:cs="Verdana"/>
          <w:sz w:val="24"/>
          <w:szCs w:val="24"/>
        </w:rPr>
        <w:t xml:space="preserve">r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ac</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ce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6"/>
          <w:sz w:val="24"/>
          <w:szCs w:val="24"/>
        </w:rPr>
        <w:t>b</w:t>
      </w:r>
      <w:r w:rsidR="00883278" w:rsidRPr="00CA4C9E">
        <w:rPr>
          <w:rFonts w:ascii="Candara" w:eastAsia="Verdana" w:hAnsi="Candara" w:cs="Verdana"/>
          <w:sz w:val="24"/>
          <w:szCs w:val="24"/>
        </w:rPr>
        <w:t>y</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6"/>
          <w:sz w:val="24"/>
          <w:szCs w:val="24"/>
        </w:rPr>
        <w:t xml:space="preserve"> </w:t>
      </w:r>
      <w:r w:rsidR="00883278" w:rsidRPr="00CA4C9E">
        <w:rPr>
          <w:rFonts w:ascii="Candara" w:eastAsia="Verdana" w:hAnsi="Candara" w:cs="Verdana"/>
          <w:spacing w:val="2"/>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 xml:space="preserve">d </w:t>
      </w:r>
      <w:r w:rsidR="00883278" w:rsidRPr="00CA4C9E">
        <w:rPr>
          <w:rFonts w:ascii="Candara" w:eastAsia="Verdana" w:hAnsi="Candara" w:cs="Verdana"/>
          <w:i/>
          <w:spacing w:val="-1"/>
          <w:sz w:val="24"/>
          <w:szCs w:val="24"/>
        </w:rPr>
        <w:t>S</w:t>
      </w:r>
      <w:r w:rsidR="00883278" w:rsidRPr="00CA4C9E">
        <w:rPr>
          <w:rFonts w:ascii="Candara" w:eastAsia="Verdana" w:hAnsi="Candara" w:cs="Verdana"/>
          <w:i/>
          <w:sz w:val="24"/>
          <w:szCs w:val="24"/>
        </w:rPr>
        <w:t>a</w:t>
      </w:r>
      <w:r w:rsidR="00883278" w:rsidRPr="00CA4C9E">
        <w:rPr>
          <w:rFonts w:ascii="Candara" w:eastAsia="Verdana" w:hAnsi="Candara" w:cs="Verdana"/>
          <w:i/>
          <w:spacing w:val="2"/>
          <w:sz w:val="24"/>
          <w:szCs w:val="24"/>
        </w:rPr>
        <w:t>f</w:t>
      </w:r>
      <w:r w:rsidR="00883278" w:rsidRPr="00CA4C9E">
        <w:rPr>
          <w:rFonts w:ascii="Candara" w:eastAsia="Verdana" w:hAnsi="Candara" w:cs="Verdana"/>
          <w:i/>
          <w:spacing w:val="1"/>
          <w:sz w:val="24"/>
          <w:szCs w:val="24"/>
        </w:rPr>
        <w:t>e</w:t>
      </w:r>
      <w:r w:rsidR="00883278" w:rsidRPr="00CA4C9E">
        <w:rPr>
          <w:rFonts w:ascii="Candara" w:eastAsia="Verdana" w:hAnsi="Candara" w:cs="Verdana"/>
          <w:i/>
          <w:sz w:val="24"/>
          <w:szCs w:val="24"/>
        </w:rPr>
        <w:t>g</w:t>
      </w:r>
      <w:r w:rsidR="00883278" w:rsidRPr="00CA4C9E">
        <w:rPr>
          <w:rFonts w:ascii="Candara" w:eastAsia="Verdana" w:hAnsi="Candara" w:cs="Verdana"/>
          <w:i/>
          <w:spacing w:val="1"/>
          <w:sz w:val="24"/>
          <w:szCs w:val="24"/>
        </w:rPr>
        <w:t>u</w:t>
      </w:r>
      <w:r w:rsidR="00883278" w:rsidRPr="00CA4C9E">
        <w:rPr>
          <w:rFonts w:ascii="Candara" w:eastAsia="Verdana" w:hAnsi="Candara" w:cs="Verdana"/>
          <w:i/>
          <w:sz w:val="24"/>
          <w:szCs w:val="24"/>
        </w:rPr>
        <w:t>a</w:t>
      </w:r>
      <w:r w:rsidR="00883278" w:rsidRPr="00CA4C9E">
        <w:rPr>
          <w:rFonts w:ascii="Candara" w:eastAsia="Verdana" w:hAnsi="Candara" w:cs="Verdana"/>
          <w:i/>
          <w:spacing w:val="-2"/>
          <w:sz w:val="24"/>
          <w:szCs w:val="24"/>
        </w:rPr>
        <w:t>r</w:t>
      </w:r>
      <w:r w:rsidR="00883278" w:rsidRPr="00CA4C9E">
        <w:rPr>
          <w:rFonts w:ascii="Candara" w:eastAsia="Verdana" w:hAnsi="Candara" w:cs="Verdana"/>
          <w:i/>
          <w:spacing w:val="-1"/>
          <w:sz w:val="24"/>
          <w:szCs w:val="24"/>
        </w:rPr>
        <w:t>d</w:t>
      </w:r>
      <w:r w:rsidR="00883278" w:rsidRPr="00CA4C9E">
        <w:rPr>
          <w:rFonts w:ascii="Candara" w:eastAsia="Verdana" w:hAnsi="Candara" w:cs="Verdana"/>
          <w:i/>
          <w:spacing w:val="1"/>
          <w:sz w:val="24"/>
          <w:szCs w:val="24"/>
        </w:rPr>
        <w:t>in</w:t>
      </w:r>
      <w:r w:rsidR="00883278" w:rsidRPr="00CA4C9E">
        <w:rPr>
          <w:rFonts w:ascii="Candara" w:eastAsia="Verdana" w:hAnsi="Candara" w:cs="Verdana"/>
          <w:i/>
          <w:sz w:val="24"/>
          <w:szCs w:val="24"/>
        </w:rPr>
        <w:t>g</w:t>
      </w:r>
      <w:r w:rsidR="00883278" w:rsidRPr="00CA4C9E">
        <w:rPr>
          <w:rFonts w:ascii="Candara" w:eastAsia="Verdana" w:hAnsi="Candara" w:cs="Verdana"/>
          <w:i/>
          <w:spacing w:val="4"/>
          <w:sz w:val="24"/>
          <w:szCs w:val="24"/>
        </w:rPr>
        <w:t xml:space="preserve"> </w:t>
      </w:r>
      <w:r w:rsidR="00883278" w:rsidRPr="00CA4C9E">
        <w:rPr>
          <w:rFonts w:ascii="Candara" w:eastAsia="Verdana" w:hAnsi="Candara" w:cs="Verdana"/>
          <w:spacing w:val="-4"/>
          <w:sz w:val="24"/>
          <w:szCs w:val="24"/>
        </w:rPr>
        <w:t>L</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ad</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00883278" w:rsidRPr="00CA4C9E">
        <w:rPr>
          <w:rFonts w:ascii="Candara" w:eastAsia="Verdana" w:hAnsi="Candara" w:cs="Verdana"/>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r</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i</w:t>
      </w:r>
      <w:r w:rsidR="00883278" w:rsidRPr="00CA4C9E">
        <w:rPr>
          <w:rFonts w:ascii="Candara" w:eastAsia="Verdana" w:hAnsi="Candara" w:cs="Verdana"/>
          <w:sz w:val="24"/>
          <w:szCs w:val="24"/>
        </w:rPr>
        <w:t>f</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m</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tte</w:t>
      </w:r>
      <w:r w:rsidR="00883278" w:rsidRPr="00CA4C9E">
        <w:rPr>
          <w:rFonts w:ascii="Candara" w:eastAsia="Verdana" w:hAnsi="Candara" w:cs="Verdana"/>
          <w:sz w:val="24"/>
          <w:szCs w:val="24"/>
        </w:rPr>
        <w:t>r</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as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4"/>
          <w:sz w:val="24"/>
          <w:szCs w:val="24"/>
        </w:rPr>
        <w:t>e</w:t>
      </w:r>
      <w:r w:rsidR="00883278" w:rsidRPr="00CA4C9E">
        <w:rPr>
          <w:rFonts w:ascii="Candara" w:eastAsia="Verdana" w:hAnsi="Candara" w:cs="Verdana"/>
          <w:sz w:val="24"/>
          <w:szCs w:val="24"/>
        </w:rPr>
        <w:t xml:space="preserve">n </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d</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in</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q</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y</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3"/>
          <w:sz w:val="24"/>
          <w:szCs w:val="24"/>
        </w:rPr>
        <w:t>m</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in</w:t>
      </w:r>
      <w:r w:rsidR="00883278" w:rsidRPr="00CA4C9E">
        <w:rPr>
          <w:rFonts w:ascii="Candara" w:eastAsia="Verdana" w:hAnsi="Candara" w:cs="Verdana"/>
          <w:sz w:val="24"/>
          <w:szCs w:val="24"/>
        </w:rPr>
        <w:t>,</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t</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h</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or</w:t>
      </w:r>
      <w:r w:rsidR="00883278" w:rsidRPr="00CA4C9E">
        <w:rPr>
          <w:rFonts w:ascii="Candara" w:eastAsia="Verdana" w:hAnsi="Candara" w:cs="Verdana"/>
          <w:spacing w:val="1"/>
          <w:sz w:val="24"/>
          <w:szCs w:val="24"/>
        </w:rPr>
        <w:t>te</w:t>
      </w:r>
      <w:r w:rsidR="00883278" w:rsidRPr="00CA4C9E">
        <w:rPr>
          <w:rFonts w:ascii="Candara" w:eastAsia="Verdana" w:hAnsi="Candara" w:cs="Verdana"/>
          <w:sz w:val="24"/>
          <w:szCs w:val="24"/>
        </w:rPr>
        <w:t xml:space="preserve">d </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 xml:space="preserve">o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1A60E1">
        <w:rPr>
          <w:rFonts w:ascii="Candara" w:eastAsia="Verdana" w:hAnsi="Candara" w:cs="Verdana"/>
          <w:sz w:val="24"/>
          <w:szCs w:val="24"/>
        </w:rPr>
        <w:t>Complaints</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2"/>
          <w:sz w:val="24"/>
          <w:szCs w:val="24"/>
        </w:rPr>
        <w:t>v</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2"/>
          <w:sz w:val="24"/>
          <w:szCs w:val="24"/>
        </w:rPr>
        <w:t>or</w:t>
      </w:r>
      <w:r w:rsidR="00883278" w:rsidRPr="00CA4C9E">
        <w:rPr>
          <w:rFonts w:ascii="Candara" w:eastAsia="Verdana" w:hAnsi="Candara" w:cs="Verdana"/>
          <w:sz w:val="24"/>
          <w:szCs w:val="24"/>
        </w:rPr>
        <w:t xml:space="preserve"> </w:t>
      </w:r>
      <w:r w:rsidR="00883278" w:rsidRPr="00CA4C9E">
        <w:rPr>
          <w:rFonts w:ascii="Candara" w:eastAsia="Verdana" w:hAnsi="Candara" w:cs="Verdana"/>
          <w:spacing w:val="1"/>
          <w:sz w:val="24"/>
          <w:szCs w:val="24"/>
        </w:rPr>
        <w:t>(</w:t>
      </w:r>
      <w:r w:rsidR="001A60E1">
        <w:rPr>
          <w:rFonts w:ascii="Candara" w:eastAsia="Verdana" w:hAnsi="Candara" w:cs="Verdana"/>
          <w:spacing w:val="1"/>
          <w:sz w:val="24"/>
          <w:szCs w:val="24"/>
        </w:rPr>
        <w:t>Linda Minnock</w:t>
      </w:r>
      <w:r w:rsidR="00883278" w:rsidRPr="00CA4C9E">
        <w:rPr>
          <w:rFonts w:ascii="Candara" w:eastAsia="Verdana" w:hAnsi="Candara" w:cs="Verdana"/>
          <w:sz w:val="24"/>
          <w:szCs w:val="24"/>
        </w:rPr>
        <w:t>)</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2"/>
          <w:sz w:val="24"/>
          <w:szCs w:val="24"/>
        </w:rPr>
        <w:t>h</w:t>
      </w:r>
      <w:r w:rsidR="00883278" w:rsidRPr="00CA4C9E">
        <w:rPr>
          <w:rFonts w:ascii="Candara" w:eastAsia="Verdana" w:hAnsi="Candara" w:cs="Verdana"/>
          <w:sz w:val="24"/>
          <w:szCs w:val="24"/>
        </w:rPr>
        <w:t>o 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1"/>
          <w:sz w:val="24"/>
          <w:szCs w:val="24"/>
        </w:rPr>
        <w:t>d</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2"/>
          <w:sz w:val="24"/>
          <w:szCs w:val="24"/>
        </w:rPr>
        <w:t>h</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1"/>
          <w:sz w:val="24"/>
          <w:szCs w:val="24"/>
        </w:rPr>
        <w:t>the</w:t>
      </w:r>
      <w:r w:rsidR="00883278" w:rsidRPr="00CA4C9E">
        <w:rPr>
          <w:rFonts w:ascii="Candara" w:eastAsia="Verdana" w:hAnsi="Candara" w:cs="Verdana"/>
          <w:sz w:val="24"/>
          <w:szCs w:val="24"/>
        </w:rPr>
        <w:t xml:space="preserve">r </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p</w:t>
      </w:r>
      <w:r w:rsidR="00883278" w:rsidRPr="00CA4C9E">
        <w:rPr>
          <w:rFonts w:ascii="Candara" w:eastAsia="Verdana" w:hAnsi="Candara" w:cs="Verdana"/>
          <w:spacing w:val="1"/>
          <w:sz w:val="24"/>
          <w:szCs w:val="24"/>
        </w:rPr>
        <w:t>lin</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y</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ac</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h</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2"/>
          <w:sz w:val="24"/>
          <w:szCs w:val="24"/>
        </w:rPr>
        <w:t>k</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n</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0"/>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F15EA8" w:rsidRPr="00CA4C9E">
        <w:rPr>
          <w:rFonts w:ascii="Candara" w:eastAsia="Verdana" w:hAnsi="Candara" w:cs="Verdana"/>
          <w:sz w:val="24"/>
          <w:szCs w:val="24"/>
        </w:rPr>
        <w:t xml:space="preserve">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ne</w:t>
      </w:r>
      <w:r w:rsidR="00883278" w:rsidRPr="00CA4C9E">
        <w:rPr>
          <w:rFonts w:ascii="Candara" w:eastAsia="Verdana" w:hAnsi="Candara" w:cs="Verdana"/>
          <w:spacing w:val="-3"/>
          <w:sz w:val="24"/>
          <w:szCs w:val="24"/>
        </w:rPr>
        <w:t>x</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p</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 xml:space="preserve">o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2"/>
          <w:sz w:val="24"/>
          <w:szCs w:val="24"/>
        </w:rPr>
        <w:t>k</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w:t>
      </w:r>
    </w:p>
    <w:p w14:paraId="1DC1DFFF" w14:textId="77777777" w:rsidR="00BF6693" w:rsidRPr="00CA4C9E" w:rsidRDefault="00BF6693">
      <w:pPr>
        <w:spacing w:before="3" w:line="120" w:lineRule="exact"/>
        <w:rPr>
          <w:rFonts w:ascii="Candara" w:hAnsi="Candara"/>
          <w:sz w:val="13"/>
          <w:szCs w:val="13"/>
        </w:rPr>
      </w:pPr>
    </w:p>
    <w:p w14:paraId="31BB0E7F" w14:textId="77777777" w:rsidR="00BF6693" w:rsidRPr="00CA4C9E" w:rsidRDefault="00BF6693">
      <w:pPr>
        <w:spacing w:line="200" w:lineRule="exact"/>
        <w:rPr>
          <w:rFonts w:ascii="Candara" w:hAnsi="Candara"/>
        </w:rPr>
      </w:pPr>
    </w:p>
    <w:p w14:paraId="7027D997" w14:textId="77777777" w:rsidR="00BF6693" w:rsidRPr="00CA4C9E" w:rsidRDefault="00883278">
      <w:pPr>
        <w:ind w:left="101"/>
        <w:rPr>
          <w:rFonts w:ascii="Candara" w:eastAsia="Verdana" w:hAnsi="Candara" w:cs="Verdana"/>
          <w:sz w:val="24"/>
          <w:szCs w:val="24"/>
        </w:rPr>
      </w:pPr>
      <w:r w:rsidRPr="00CA4C9E">
        <w:rPr>
          <w:rFonts w:ascii="Candara" w:eastAsia="Verdana" w:hAnsi="Candara" w:cs="Verdana"/>
          <w:sz w:val="24"/>
          <w:szCs w:val="24"/>
        </w:rPr>
        <w:t>C</w:t>
      </w:r>
      <w:r w:rsidRPr="00CA4C9E">
        <w:rPr>
          <w:rFonts w:ascii="Candara" w:eastAsia="Verdana" w:hAnsi="Candara" w:cs="Verdana"/>
          <w:spacing w:val="-1"/>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b</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u</w:t>
      </w:r>
      <w:r w:rsidRPr="00CA4C9E">
        <w:rPr>
          <w:rFonts w:ascii="Candara" w:eastAsia="Verdana" w:hAnsi="Candara" w:cs="Verdana"/>
          <w:sz w:val="24"/>
          <w:szCs w:val="24"/>
        </w:rPr>
        <w:t>se</w:t>
      </w:r>
    </w:p>
    <w:p w14:paraId="43D367EF" w14:textId="77777777" w:rsidR="00BF6693" w:rsidRPr="00CA4C9E" w:rsidRDefault="00BF6693">
      <w:pPr>
        <w:spacing w:before="2" w:line="100" w:lineRule="exact"/>
        <w:rPr>
          <w:rFonts w:ascii="Candara" w:hAnsi="Candara"/>
          <w:sz w:val="10"/>
          <w:szCs w:val="10"/>
        </w:rPr>
      </w:pPr>
    </w:p>
    <w:p w14:paraId="2047179D" w14:textId="66BE407A" w:rsidR="00BF6693" w:rsidRPr="00CA4C9E" w:rsidRDefault="000418FB">
      <w:pPr>
        <w:ind w:left="821" w:right="263"/>
        <w:rPr>
          <w:rFonts w:ascii="Candara" w:eastAsia="Verdana" w:hAnsi="Candara" w:cs="Verdana"/>
          <w:sz w:val="24"/>
          <w:szCs w:val="24"/>
        </w:rPr>
      </w:pPr>
      <w:r>
        <w:rPr>
          <w:rFonts w:ascii="Candara" w:hAnsi="Candara"/>
        </w:rPr>
        <w:pict w14:anchorId="3751A6A8">
          <v:shape id="_x0000_s1031" type="#_x0000_t75" style="position:absolute;left:0;text-align:left;margin-left:108.05pt;margin-top:1.75pt;width:20.15pt;height:12.25pt;z-index:-251658752;mso-position-horizontal-relative:page">
            <v:imagedata r:id="rId12" o:title=""/>
            <w10:wrap anchorx="page"/>
          </v:shape>
        </w:pict>
      </w:r>
      <w:r w:rsidR="00883278" w:rsidRPr="00CA4C9E">
        <w:rPr>
          <w:rFonts w:ascii="Candara" w:eastAsia="Verdana" w:hAnsi="Candara" w:cs="Verdana"/>
          <w:spacing w:val="-1"/>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y</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s</w:t>
      </w:r>
      <w:r w:rsidR="00883278" w:rsidRPr="00CA4C9E">
        <w:rPr>
          <w:rFonts w:ascii="Candara" w:eastAsia="Verdana" w:hAnsi="Candara" w:cs="Verdana"/>
          <w:spacing w:val="-6"/>
          <w:sz w:val="24"/>
          <w:szCs w:val="24"/>
        </w:rPr>
        <w:t>p</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at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h</w:t>
      </w:r>
      <w:r w:rsidR="00883278" w:rsidRPr="00CA4C9E">
        <w:rPr>
          <w:rFonts w:ascii="Candara" w:eastAsia="Verdana" w:hAnsi="Candara" w:cs="Verdana"/>
          <w:sz w:val="24"/>
          <w:szCs w:val="24"/>
        </w:rPr>
        <w:t>as</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1"/>
          <w:sz w:val="24"/>
          <w:szCs w:val="24"/>
        </w:rPr>
        <w:t>ee</w:t>
      </w:r>
      <w:r w:rsidR="00883278" w:rsidRPr="00CA4C9E">
        <w:rPr>
          <w:rFonts w:ascii="Candara" w:eastAsia="Verdana" w:hAnsi="Candara" w:cs="Verdana"/>
          <w:sz w:val="24"/>
          <w:szCs w:val="24"/>
        </w:rPr>
        <w:t>n</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3"/>
          <w:sz w:val="24"/>
          <w:szCs w:val="24"/>
        </w:rPr>
        <w:t>u</w:t>
      </w:r>
      <w:r w:rsidR="00883278" w:rsidRPr="00CA4C9E">
        <w:rPr>
          <w:rFonts w:ascii="Candara" w:eastAsia="Verdana" w:hAnsi="Candara" w:cs="Verdana"/>
          <w:sz w:val="24"/>
          <w:szCs w:val="24"/>
        </w:rPr>
        <w:t>sed</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y</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1"/>
          <w:sz w:val="24"/>
          <w:szCs w:val="24"/>
        </w:rPr>
        <w:t>it</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r a</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3"/>
          <w:sz w:val="24"/>
          <w:szCs w:val="24"/>
        </w:rPr>
        <w:t>m</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 xml:space="preserve">r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f</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a</w:t>
      </w:r>
      <w:r w:rsidR="00883278" w:rsidRPr="00CA4C9E">
        <w:rPr>
          <w:rFonts w:ascii="Candara" w:eastAsia="Verdana" w:hAnsi="Candara" w:cs="Verdana"/>
          <w:spacing w:val="-3"/>
          <w:sz w:val="24"/>
          <w:szCs w:val="24"/>
        </w:rPr>
        <w:t>f</w:t>
      </w:r>
      <w:r w:rsidR="00883278" w:rsidRPr="00CA4C9E">
        <w:rPr>
          <w:rFonts w:ascii="Candara" w:eastAsia="Verdana" w:hAnsi="Candara" w:cs="Verdana"/>
          <w:sz w:val="24"/>
          <w:szCs w:val="24"/>
        </w:rPr>
        <w:t>f</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r a</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v</w:t>
      </w:r>
      <w:r w:rsidR="00883278" w:rsidRPr="00CA4C9E">
        <w:rPr>
          <w:rFonts w:ascii="Candara" w:eastAsia="Verdana" w:hAnsi="Candara" w:cs="Verdana"/>
          <w:spacing w:val="-6"/>
          <w:sz w:val="24"/>
          <w:szCs w:val="24"/>
        </w:rPr>
        <w:t>o</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1"/>
          <w:sz w:val="24"/>
          <w:szCs w:val="24"/>
        </w:rPr>
        <w:t>tee</w:t>
      </w:r>
      <w:r w:rsidR="00883278" w:rsidRPr="00CA4C9E">
        <w:rPr>
          <w:rFonts w:ascii="Candara" w:eastAsia="Verdana" w:hAnsi="Candara" w:cs="Verdana"/>
          <w:sz w:val="24"/>
          <w:szCs w:val="24"/>
        </w:rPr>
        <w:t xml:space="preserve">r </w:t>
      </w:r>
      <w:r w:rsidR="00883278" w:rsidRPr="00CA4C9E">
        <w:rPr>
          <w:rFonts w:ascii="Candara" w:eastAsia="Verdana" w:hAnsi="Candara" w:cs="Verdana"/>
          <w:spacing w:val="-3"/>
          <w:sz w:val="24"/>
          <w:szCs w:val="24"/>
        </w:rPr>
        <w:t>m</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st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6"/>
          <w:sz w:val="24"/>
          <w:szCs w:val="24"/>
        </w:rPr>
        <w:t>b</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or</w:t>
      </w:r>
      <w:r w:rsidR="00883278" w:rsidRPr="00CA4C9E">
        <w:rPr>
          <w:rFonts w:ascii="Candara" w:eastAsia="Verdana" w:hAnsi="Candara" w:cs="Verdana"/>
          <w:spacing w:val="1"/>
          <w:sz w:val="24"/>
          <w:szCs w:val="24"/>
        </w:rPr>
        <w:t>te</w:t>
      </w:r>
      <w:r w:rsidR="00883278" w:rsidRPr="00CA4C9E">
        <w:rPr>
          <w:rFonts w:ascii="Candara" w:eastAsia="Verdana" w:hAnsi="Candara" w:cs="Verdana"/>
          <w:sz w:val="24"/>
          <w:szCs w:val="24"/>
        </w:rPr>
        <w:t>d</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 xml:space="preserve">o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g</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a</w:t>
      </w:r>
      <w:r w:rsidR="00883278" w:rsidRPr="00CA4C9E">
        <w:rPr>
          <w:rFonts w:ascii="Candara" w:eastAsia="Verdana" w:hAnsi="Candara" w:cs="Verdana"/>
          <w:spacing w:val="11"/>
          <w:sz w:val="24"/>
          <w:szCs w:val="24"/>
        </w:rPr>
        <w:t>t</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 xml:space="preserve">d </w:t>
      </w:r>
      <w:r w:rsidR="00883278" w:rsidRPr="00CA4C9E">
        <w:rPr>
          <w:rFonts w:ascii="Candara" w:eastAsia="Verdana" w:hAnsi="Candara" w:cs="Verdana"/>
          <w:spacing w:val="-1"/>
          <w:sz w:val="24"/>
          <w:szCs w:val="24"/>
        </w:rPr>
        <w:t>S</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in</w:t>
      </w:r>
      <w:r w:rsidR="00883278" w:rsidRPr="00CA4C9E">
        <w:rPr>
          <w:rFonts w:ascii="Candara" w:eastAsia="Verdana" w:hAnsi="Candara" w:cs="Verdana"/>
          <w:sz w:val="24"/>
          <w:szCs w:val="24"/>
        </w:rPr>
        <w:t>g</w:t>
      </w:r>
      <w:r w:rsidR="00883278" w:rsidRPr="00CA4C9E">
        <w:rPr>
          <w:rFonts w:ascii="Candara" w:eastAsia="Verdana" w:hAnsi="Candara" w:cs="Verdana"/>
          <w:spacing w:val="1"/>
          <w:sz w:val="24"/>
          <w:szCs w:val="24"/>
        </w:rPr>
        <w:t xml:space="preserve"> Le</w:t>
      </w:r>
      <w:r w:rsidR="00883278" w:rsidRPr="00CA4C9E">
        <w:rPr>
          <w:rFonts w:ascii="Candara" w:eastAsia="Verdana" w:hAnsi="Candara" w:cs="Verdana"/>
          <w:sz w:val="24"/>
          <w:szCs w:val="24"/>
        </w:rPr>
        <w:t>a</w:t>
      </w:r>
      <w:r w:rsidR="00883278" w:rsidRPr="00CA4C9E">
        <w:rPr>
          <w:rFonts w:ascii="Candara" w:eastAsia="Verdana" w:hAnsi="Candara" w:cs="Verdana"/>
          <w:spacing w:val="-3"/>
          <w:sz w:val="24"/>
          <w:szCs w:val="24"/>
        </w:rPr>
        <w:t>d</w:t>
      </w:r>
      <w:r w:rsidR="00883278" w:rsidRPr="00CA4C9E">
        <w:rPr>
          <w:rFonts w:ascii="Candara" w:eastAsia="Verdana" w:hAnsi="Candara" w:cs="Verdana"/>
          <w:spacing w:val="1"/>
          <w:sz w:val="24"/>
          <w:szCs w:val="24"/>
        </w:rPr>
        <w:t>/</w:t>
      </w:r>
      <w:r w:rsidR="00883278" w:rsidRPr="00CA4C9E">
        <w:rPr>
          <w:rFonts w:ascii="Candara" w:eastAsia="Verdana" w:hAnsi="Candara" w:cs="Verdana"/>
          <w:spacing w:val="2"/>
          <w:sz w:val="24"/>
          <w:szCs w:val="24"/>
        </w:rPr>
        <w:t>H</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ad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Te</w:t>
      </w:r>
      <w:r w:rsidR="00883278" w:rsidRPr="00CA4C9E">
        <w:rPr>
          <w:rFonts w:ascii="Candara" w:eastAsia="Verdana" w:hAnsi="Candara" w:cs="Verdana"/>
          <w:sz w:val="24"/>
          <w:szCs w:val="24"/>
        </w:rPr>
        <w:t>ac</w:t>
      </w:r>
      <w:r w:rsidR="00883278" w:rsidRPr="00CA4C9E">
        <w:rPr>
          <w:rFonts w:ascii="Candara" w:eastAsia="Verdana" w:hAnsi="Candara" w:cs="Verdana"/>
          <w:spacing w:val="1"/>
          <w:sz w:val="24"/>
          <w:szCs w:val="24"/>
        </w:rPr>
        <w:t>he</w:t>
      </w:r>
      <w:r w:rsidR="00883278" w:rsidRPr="00CA4C9E">
        <w:rPr>
          <w:rFonts w:ascii="Candara" w:eastAsia="Verdana" w:hAnsi="Candara" w:cs="Verdana"/>
          <w:sz w:val="24"/>
          <w:szCs w:val="24"/>
        </w:rPr>
        <w:t>r</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00883278" w:rsidRPr="00CA4C9E">
        <w:rPr>
          <w:rFonts w:ascii="Candara" w:eastAsia="Verdana" w:hAnsi="Candara" w:cs="Verdana"/>
          <w:spacing w:val="2"/>
          <w:sz w:val="24"/>
          <w:szCs w:val="24"/>
        </w:rPr>
        <w:t>)</w:t>
      </w:r>
      <w:r w:rsidR="00883278" w:rsidRPr="00CA4C9E">
        <w:rPr>
          <w:rFonts w:ascii="Candara" w:eastAsia="Verdana" w:hAnsi="Candara" w:cs="Verdana"/>
          <w:sz w:val="24"/>
          <w:szCs w:val="24"/>
        </w:rPr>
        <w:t>,</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 xml:space="preserve">o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 xml:space="preserve">l </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k</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ch</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1"/>
          <w:sz w:val="24"/>
          <w:szCs w:val="24"/>
        </w:rPr>
        <w:t>te</w:t>
      </w:r>
      <w:r w:rsidR="00883278" w:rsidRPr="00CA4C9E">
        <w:rPr>
          <w:rFonts w:ascii="Candara" w:eastAsia="Verdana" w:hAnsi="Candara" w:cs="Verdana"/>
          <w:spacing w:val="-1"/>
          <w:sz w:val="24"/>
          <w:szCs w:val="24"/>
        </w:rPr>
        <w:t>p</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as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ne</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ss</w:t>
      </w:r>
      <w:r w:rsidR="00883278" w:rsidRPr="00CA4C9E">
        <w:rPr>
          <w:rFonts w:ascii="Candara" w:eastAsia="Verdana" w:hAnsi="Candara" w:cs="Verdana"/>
          <w:spacing w:val="-1"/>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y</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 xml:space="preserve">o </w:t>
      </w:r>
      <w:r w:rsidR="00883278" w:rsidRPr="00CA4C9E">
        <w:rPr>
          <w:rFonts w:ascii="Candara" w:eastAsia="Verdana" w:hAnsi="Candara" w:cs="Verdana"/>
          <w:spacing w:val="1"/>
          <w:sz w:val="24"/>
          <w:szCs w:val="24"/>
        </w:rPr>
        <w:t>en</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3"/>
          <w:sz w:val="24"/>
          <w:szCs w:val="24"/>
        </w:rPr>
        <w:t>t</w:t>
      </w:r>
      <w:r w:rsidR="00883278" w:rsidRPr="00CA4C9E">
        <w:rPr>
          <w:rFonts w:ascii="Candara" w:eastAsia="Verdana" w:hAnsi="Candara" w:cs="Verdana"/>
          <w:sz w:val="24"/>
          <w:szCs w:val="24"/>
        </w:rPr>
        <w:t>y</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 xml:space="preserve">f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d</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i</w:t>
      </w:r>
      <w:r w:rsidR="00883278" w:rsidRPr="00CA4C9E">
        <w:rPr>
          <w:rFonts w:ascii="Candara" w:eastAsia="Verdana" w:hAnsi="Candara" w:cs="Verdana"/>
          <w:sz w:val="24"/>
          <w:szCs w:val="24"/>
        </w:rPr>
        <w:t>n</w:t>
      </w:r>
      <w:r w:rsidR="00883278" w:rsidRPr="00CA4C9E">
        <w:rPr>
          <w:rFonts w:ascii="Candara" w:eastAsia="Verdana" w:hAnsi="Candara" w:cs="Verdana"/>
          <w:spacing w:val="-1"/>
          <w:sz w:val="24"/>
          <w:szCs w:val="24"/>
        </w:rPr>
        <w:t xml:space="preserve"> q</w:t>
      </w:r>
      <w:r w:rsidR="00883278" w:rsidRPr="00CA4C9E">
        <w:rPr>
          <w:rFonts w:ascii="Candara" w:eastAsia="Verdana" w:hAnsi="Candara" w:cs="Verdana"/>
          <w:spacing w:val="1"/>
          <w:sz w:val="24"/>
          <w:szCs w:val="24"/>
        </w:rPr>
        <w:t>ue</w:t>
      </w:r>
      <w:r w:rsidR="00883278" w:rsidRPr="00CA4C9E">
        <w:rPr>
          <w:rFonts w:ascii="Candara" w:eastAsia="Verdana" w:hAnsi="Candara" w:cs="Verdana"/>
          <w:sz w:val="24"/>
          <w:szCs w:val="24"/>
        </w:rPr>
        <w:t>s</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y</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the</w:t>
      </w:r>
      <w:r w:rsidR="00883278" w:rsidRPr="00CA4C9E">
        <w:rPr>
          <w:rFonts w:ascii="Candara" w:eastAsia="Verdana" w:hAnsi="Candara" w:cs="Verdana"/>
          <w:sz w:val="24"/>
          <w:szCs w:val="24"/>
        </w:rPr>
        <w:t xml:space="preserve">r </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2"/>
          <w:sz w:val="24"/>
          <w:szCs w:val="24"/>
        </w:rPr>
        <w:t>h</w:t>
      </w:r>
      <w:r w:rsidR="00883278" w:rsidRPr="00CA4C9E">
        <w:rPr>
          <w:rFonts w:ascii="Candara" w:eastAsia="Verdana" w:hAnsi="Candara" w:cs="Verdana"/>
          <w:sz w:val="24"/>
          <w:szCs w:val="24"/>
        </w:rPr>
        <w:t xml:space="preserve">o </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y</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at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6"/>
          <w:sz w:val="24"/>
          <w:szCs w:val="24"/>
        </w:rPr>
        <w:t>r</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2"/>
          <w:sz w:val="24"/>
          <w:szCs w:val="24"/>
        </w:rPr>
        <w:t>k</w:t>
      </w:r>
      <w:r w:rsidR="00883278" w:rsidRPr="00CA4C9E">
        <w:rPr>
          <w:rFonts w:ascii="Candara" w:eastAsia="Verdana" w:hAnsi="Candara" w:cs="Verdana"/>
          <w:sz w:val="24"/>
          <w:szCs w:val="24"/>
        </w:rPr>
        <w:t>.</w:t>
      </w:r>
    </w:p>
    <w:p w14:paraId="6261A911" w14:textId="77777777" w:rsidR="00BF6693" w:rsidRPr="00CA4C9E" w:rsidRDefault="000418FB">
      <w:pPr>
        <w:spacing w:before="96"/>
        <w:ind w:left="821" w:right="176"/>
        <w:rPr>
          <w:rFonts w:ascii="Candara" w:eastAsia="Verdana" w:hAnsi="Candara" w:cs="Verdana"/>
          <w:sz w:val="24"/>
          <w:szCs w:val="24"/>
        </w:rPr>
      </w:pPr>
      <w:r>
        <w:rPr>
          <w:rFonts w:ascii="Candara" w:hAnsi="Candara"/>
        </w:rPr>
        <w:pict w14:anchorId="52735F6F">
          <v:shape id="_x0000_s1030" type="#_x0000_t75" style="position:absolute;left:0;text-align:left;margin-left:108.05pt;margin-top:6.55pt;width:20.15pt;height:12.25pt;z-index:-251657728;mso-position-horizontal-relative:page">
            <v:imagedata r:id="rId12" o:title=""/>
            <w10:wrap anchorx="page"/>
          </v:shape>
        </w:pic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d</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S</w:t>
      </w:r>
      <w:r w:rsidR="00883278" w:rsidRPr="00CA4C9E">
        <w:rPr>
          <w:rFonts w:ascii="Candara" w:eastAsia="Verdana" w:hAnsi="Candara" w:cs="Verdana"/>
          <w:sz w:val="24"/>
          <w:szCs w:val="24"/>
        </w:rPr>
        <w:t>a</w:t>
      </w:r>
      <w:r w:rsidR="00883278" w:rsidRPr="00CA4C9E">
        <w:rPr>
          <w:rFonts w:ascii="Candara" w:eastAsia="Verdana" w:hAnsi="Candara" w:cs="Verdana"/>
          <w:spacing w:val="-3"/>
          <w:sz w:val="24"/>
          <w:szCs w:val="24"/>
        </w:rPr>
        <w:t>f</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g</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4"/>
          <w:sz w:val="24"/>
          <w:szCs w:val="24"/>
        </w:rPr>
        <w:t>L</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00883278" w:rsidRPr="00CA4C9E">
        <w:rPr>
          <w:rFonts w:ascii="Candara" w:eastAsia="Verdana" w:hAnsi="Candara" w:cs="Verdana"/>
          <w:sz w:val="24"/>
          <w:szCs w:val="24"/>
        </w:rPr>
        <w:t>)</w:t>
      </w:r>
      <w:r w:rsidR="00883278" w:rsidRPr="00CA4C9E">
        <w:rPr>
          <w:rFonts w:ascii="Candara" w:eastAsia="Verdana" w:hAnsi="Candara" w:cs="Verdana"/>
          <w:spacing w:val="5"/>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 xml:space="preserve">r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5"/>
          <w:sz w:val="24"/>
          <w:szCs w:val="24"/>
        </w:rPr>
        <w:t>l</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g</w:t>
      </w:r>
      <w:r w:rsidR="00883278" w:rsidRPr="00CA4C9E">
        <w:rPr>
          <w:rFonts w:ascii="Candara" w:eastAsia="Verdana" w:hAnsi="Candara" w:cs="Verdana"/>
          <w:sz w:val="24"/>
          <w:szCs w:val="24"/>
        </w:rPr>
        <w:t>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o</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F15EA8" w:rsidRPr="00CA4C9E">
        <w:rPr>
          <w:rFonts w:ascii="Candara" w:eastAsia="Verdana" w:hAnsi="Candara" w:cs="Verdana"/>
          <w:spacing w:val="-1"/>
          <w:sz w:val="24"/>
          <w:szCs w:val="24"/>
        </w:rPr>
        <w:t>Family Front Door</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2"/>
          <w:sz w:val="24"/>
          <w:szCs w:val="24"/>
        </w:rPr>
        <w:t>h</w:t>
      </w:r>
      <w:r w:rsidR="00883278" w:rsidRPr="00CA4C9E">
        <w:rPr>
          <w:rFonts w:ascii="Candara" w:eastAsia="Verdana" w:hAnsi="Candara" w:cs="Verdana"/>
          <w:sz w:val="24"/>
          <w:szCs w:val="24"/>
        </w:rPr>
        <w:t>o</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2"/>
          <w:sz w:val="24"/>
          <w:szCs w:val="24"/>
        </w:rPr>
        <w:t>m</w:t>
      </w:r>
      <w:r w:rsidR="00883278" w:rsidRPr="00CA4C9E">
        <w:rPr>
          <w:rFonts w:ascii="Candara" w:eastAsia="Verdana" w:hAnsi="Candara" w:cs="Verdana"/>
          <w:sz w:val="24"/>
          <w:szCs w:val="24"/>
        </w:rPr>
        <w:t xml:space="preserve">ay </w:t>
      </w:r>
      <w:r w:rsidR="00883278" w:rsidRPr="00CA4C9E">
        <w:rPr>
          <w:rFonts w:ascii="Candara" w:eastAsia="Verdana" w:hAnsi="Candara" w:cs="Verdana"/>
          <w:spacing w:val="1"/>
          <w:sz w:val="24"/>
          <w:szCs w:val="24"/>
        </w:rPr>
        <w:t>in</w:t>
      </w:r>
      <w:r w:rsidR="00883278" w:rsidRPr="00CA4C9E">
        <w:rPr>
          <w:rFonts w:ascii="Candara" w:eastAsia="Verdana" w:hAnsi="Candara" w:cs="Verdana"/>
          <w:spacing w:val="2"/>
          <w:sz w:val="24"/>
          <w:szCs w:val="24"/>
        </w:rPr>
        <w:t>v</w:t>
      </w:r>
      <w:r w:rsidR="00883278" w:rsidRPr="00CA4C9E">
        <w:rPr>
          <w:rFonts w:ascii="Candara" w:eastAsia="Verdana" w:hAnsi="Candara" w:cs="Verdana"/>
          <w:spacing w:val="-6"/>
          <w:sz w:val="24"/>
          <w:szCs w:val="24"/>
        </w:rPr>
        <w:t>o</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2"/>
          <w:sz w:val="24"/>
          <w:szCs w:val="24"/>
        </w:rPr>
        <w:t>v</w:t>
      </w:r>
      <w:r w:rsidR="00883278" w:rsidRPr="00CA4C9E">
        <w:rPr>
          <w:rFonts w:ascii="Candara" w:eastAsia="Verdana" w:hAnsi="Candara" w:cs="Verdana"/>
          <w:sz w:val="24"/>
          <w:szCs w:val="24"/>
        </w:rPr>
        <w:t xml:space="preserve">e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33272E" w:rsidRPr="00CA4C9E">
        <w:rPr>
          <w:rFonts w:ascii="Candara" w:eastAsia="Verdana" w:hAnsi="Candara" w:cs="Verdana"/>
          <w:sz w:val="24"/>
          <w:szCs w:val="24"/>
        </w:rPr>
        <w:t>West Mercia Constabulary</w:t>
      </w:r>
      <w:r w:rsidR="00883278" w:rsidRPr="00CA4C9E">
        <w:rPr>
          <w:rFonts w:ascii="Candara" w:eastAsia="Verdana" w:hAnsi="Candara" w:cs="Verdana"/>
          <w:sz w:val="24"/>
          <w:szCs w:val="24"/>
        </w:rPr>
        <w:t xml:space="preserve">. </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6"/>
          <w:sz w:val="24"/>
          <w:szCs w:val="24"/>
        </w:rPr>
        <w:t>A</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lle</w:t>
      </w:r>
      <w:r w:rsidR="00883278" w:rsidRPr="00CA4C9E">
        <w:rPr>
          <w:rFonts w:ascii="Candara" w:eastAsia="Verdana" w:hAnsi="Candara" w:cs="Verdana"/>
          <w:spacing w:val="-1"/>
          <w:sz w:val="24"/>
          <w:szCs w:val="24"/>
        </w:rPr>
        <w:t>g</w:t>
      </w:r>
      <w:r w:rsidR="00883278" w:rsidRPr="00CA4C9E">
        <w:rPr>
          <w:rFonts w:ascii="Candara" w:eastAsia="Verdana" w:hAnsi="Candara" w:cs="Verdana"/>
          <w:sz w:val="24"/>
          <w:szCs w:val="24"/>
        </w:rPr>
        <w:t>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s</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st</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6"/>
          <w:sz w:val="24"/>
          <w:szCs w:val="24"/>
        </w:rPr>
        <w:t>p</w:t>
      </w:r>
      <w:r w:rsidR="00883278" w:rsidRPr="00CA4C9E">
        <w:rPr>
          <w:rFonts w:ascii="Candara" w:eastAsia="Verdana" w:hAnsi="Candara" w:cs="Verdana"/>
          <w:spacing w:val="8"/>
          <w:sz w:val="24"/>
          <w:szCs w:val="24"/>
        </w:rPr>
        <w:t>l</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2"/>
          <w:sz w:val="24"/>
          <w:szCs w:val="24"/>
        </w:rPr>
        <w:t>h</w:t>
      </w:r>
      <w:r w:rsidR="00883278" w:rsidRPr="00CA4C9E">
        <w:rPr>
          <w:rFonts w:ascii="Candara" w:eastAsia="Verdana" w:hAnsi="Candara" w:cs="Verdana"/>
          <w:sz w:val="24"/>
          <w:szCs w:val="24"/>
        </w:rPr>
        <w:t>o w</w:t>
      </w:r>
      <w:r w:rsidR="00883278" w:rsidRPr="00CA4C9E">
        <w:rPr>
          <w:rFonts w:ascii="Candara" w:eastAsia="Verdana" w:hAnsi="Candara" w:cs="Verdana"/>
          <w:spacing w:val="-1"/>
          <w:sz w:val="24"/>
          <w:szCs w:val="24"/>
        </w:rPr>
        <w:t>o</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k</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h</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il</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 xml:space="preserve">n </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st</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z w:val="24"/>
          <w:szCs w:val="24"/>
        </w:rPr>
        <w:t>as</w:t>
      </w:r>
      <w:r w:rsidR="00883278" w:rsidRPr="00CA4C9E">
        <w:rPr>
          <w:rFonts w:ascii="Candara" w:eastAsia="Verdana" w:hAnsi="Candara" w:cs="Verdana"/>
          <w:spacing w:val="-1"/>
          <w:sz w:val="24"/>
          <w:szCs w:val="24"/>
        </w:rPr>
        <w:t>s</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nt</w:t>
      </w:r>
      <w:r w:rsidR="00883278" w:rsidRPr="00CA4C9E">
        <w:rPr>
          <w:rFonts w:ascii="Candara" w:eastAsia="Verdana" w:hAnsi="Candara" w:cs="Verdana"/>
          <w:sz w:val="24"/>
          <w:szCs w:val="24"/>
        </w:rPr>
        <w:t>o</w:t>
      </w:r>
      <w:r w:rsidR="00883278" w:rsidRPr="00CA4C9E">
        <w:rPr>
          <w:rFonts w:ascii="Candara" w:eastAsia="Verdana" w:hAnsi="Candara" w:cs="Verdana"/>
          <w:spacing w:val="-5"/>
          <w:sz w:val="24"/>
          <w:szCs w:val="24"/>
        </w:rPr>
        <w:t xml:space="preserve">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1"/>
          <w:sz w:val="24"/>
          <w:szCs w:val="24"/>
        </w:rPr>
        <w:t>A</w:t>
      </w:r>
      <w:r w:rsidR="00883278" w:rsidRPr="00CA4C9E">
        <w:rPr>
          <w:rFonts w:ascii="Candara" w:eastAsia="Verdana" w:hAnsi="Candara" w:cs="Verdana"/>
          <w:spacing w:val="2"/>
          <w:sz w:val="24"/>
          <w:szCs w:val="24"/>
        </w:rPr>
        <w:t>D</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w:t>
      </w:r>
    </w:p>
    <w:p w14:paraId="579FD282" w14:textId="77777777" w:rsidR="00BF6693" w:rsidRPr="00CA4C9E" w:rsidRDefault="000418FB">
      <w:pPr>
        <w:spacing w:before="96"/>
        <w:ind w:left="821" w:right="500"/>
        <w:rPr>
          <w:rFonts w:ascii="Candara" w:eastAsia="Verdana" w:hAnsi="Candara" w:cs="Verdana"/>
          <w:sz w:val="24"/>
          <w:szCs w:val="24"/>
        </w:rPr>
      </w:pPr>
      <w:r>
        <w:rPr>
          <w:rFonts w:ascii="Candara" w:hAnsi="Candara"/>
        </w:rPr>
        <w:pict w14:anchorId="2F210E73">
          <v:shape id="_x0000_s1029" type="#_x0000_t75" style="position:absolute;left:0;text-align:left;margin-left:108.05pt;margin-top:6.55pt;width:20.15pt;height:12.25pt;z-index:-251656704;mso-position-horizontal-relative:page">
            <v:imagedata r:id="rId12" o:title=""/>
            <w10:wrap anchorx="page"/>
          </v:shape>
        </w:pic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r ca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f</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nt</w:t>
      </w:r>
      <w:r w:rsidR="00883278" w:rsidRPr="00CA4C9E">
        <w:rPr>
          <w:rFonts w:ascii="Candara" w:eastAsia="Verdana" w:hAnsi="Candara" w:cs="Verdana"/>
          <w:sz w:val="24"/>
          <w:szCs w:val="24"/>
        </w:rPr>
        <w:t>ac</w:t>
      </w:r>
      <w:r w:rsidR="00883278" w:rsidRPr="00CA4C9E">
        <w:rPr>
          <w:rFonts w:ascii="Candara" w:eastAsia="Verdana" w:hAnsi="Candara" w:cs="Verdana"/>
          <w:spacing w:val="1"/>
          <w:sz w:val="24"/>
          <w:szCs w:val="24"/>
        </w:rPr>
        <w:t>te</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as</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oo</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 xml:space="preserve">as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ss</w:t>
      </w:r>
      <w:r w:rsidR="00883278" w:rsidRPr="00CA4C9E">
        <w:rPr>
          <w:rFonts w:ascii="Candara" w:eastAsia="Verdana" w:hAnsi="Candara" w:cs="Verdana"/>
          <w:spacing w:val="5"/>
          <w:sz w:val="24"/>
          <w:szCs w:val="24"/>
        </w:rPr>
        <w:t>i</w:t>
      </w:r>
      <w:r w:rsidR="00883278" w:rsidRPr="00CA4C9E">
        <w:rPr>
          <w:rFonts w:ascii="Candara" w:eastAsia="Verdana" w:hAnsi="Candara" w:cs="Verdana"/>
          <w:spacing w:val="-6"/>
          <w:sz w:val="24"/>
          <w:szCs w:val="24"/>
        </w:rPr>
        <w:t>b</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6"/>
          <w:sz w:val="24"/>
          <w:szCs w:val="24"/>
        </w:rPr>
        <w:t>o</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in</w:t>
      </w:r>
      <w:r w:rsidR="00883278" w:rsidRPr="00CA4C9E">
        <w:rPr>
          <w:rFonts w:ascii="Candara" w:eastAsia="Verdana" w:hAnsi="Candara" w:cs="Verdana"/>
          <w:sz w:val="24"/>
          <w:szCs w:val="24"/>
        </w:rPr>
        <w:t>g</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d</w:t>
      </w:r>
      <w:r w:rsidR="00883278" w:rsidRPr="00CA4C9E">
        <w:rPr>
          <w:rFonts w:ascii="Candara" w:eastAsia="Verdana" w:hAnsi="Candara" w:cs="Verdana"/>
          <w:spacing w:val="-3"/>
          <w:sz w:val="24"/>
          <w:szCs w:val="24"/>
        </w:rPr>
        <w:t>v</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ce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2"/>
          <w:sz w:val="24"/>
          <w:szCs w:val="24"/>
        </w:rPr>
        <w:t>ro</w:t>
      </w:r>
      <w:r w:rsidR="00883278" w:rsidRPr="00CA4C9E">
        <w:rPr>
          <w:rFonts w:ascii="Candara" w:eastAsia="Verdana" w:hAnsi="Candara" w:cs="Verdana"/>
          <w:sz w:val="24"/>
          <w:szCs w:val="24"/>
        </w:rPr>
        <w:t>m</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S</w:t>
      </w:r>
      <w:r w:rsidR="00883278" w:rsidRPr="00CA4C9E">
        <w:rPr>
          <w:rFonts w:ascii="Candara" w:eastAsia="Verdana" w:hAnsi="Candara" w:cs="Verdana"/>
          <w:sz w:val="24"/>
          <w:szCs w:val="24"/>
        </w:rPr>
        <w:t xml:space="preserve">PA </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m</w:t>
      </w:r>
      <w:r w:rsidR="00883278" w:rsidRPr="00CA4C9E">
        <w:rPr>
          <w:rFonts w:ascii="Candara" w:eastAsia="Verdana" w:hAnsi="Candara" w:cs="Verdana"/>
          <w:sz w:val="24"/>
          <w:szCs w:val="24"/>
        </w:rPr>
        <w:t>.</w:t>
      </w:r>
    </w:p>
    <w:p w14:paraId="295B9D32" w14:textId="6BA6293E" w:rsidR="00BF6693" w:rsidRPr="00CA4C9E" w:rsidRDefault="000418FB">
      <w:pPr>
        <w:spacing w:before="96"/>
        <w:ind w:left="821" w:right="115" w:hanging="86"/>
        <w:rPr>
          <w:rFonts w:ascii="Candara" w:eastAsia="Verdana" w:hAnsi="Candara" w:cs="Verdana"/>
          <w:sz w:val="24"/>
          <w:szCs w:val="24"/>
        </w:rPr>
        <w:sectPr w:rsidR="00BF6693" w:rsidRPr="00CA4C9E" w:rsidSect="00C705C1">
          <w:pgSz w:w="12240" w:h="15840"/>
          <w:pgMar w:top="1440" w:right="1080" w:bottom="1440" w:left="1080" w:header="0" w:footer="1172" w:gutter="0"/>
          <w:cols w:space="720"/>
        </w:sectPr>
      </w:pPr>
      <w:r>
        <w:rPr>
          <w:rFonts w:ascii="Candara" w:hAnsi="Candara"/>
        </w:rPr>
        <w:pict w14:anchorId="2234258D">
          <v:shape id="_x0000_s1028" type="#_x0000_t75" style="position:absolute;left:0;text-align:left;margin-left:108.05pt;margin-top:6.55pt;width:20.15pt;height:12.25pt;z-index:-251655680;mso-position-horizontal-relative:page">
            <v:imagedata r:id="rId12" o:title=""/>
            <w10:wrap anchorx="page"/>
          </v:shape>
        </w:pict>
      </w:r>
      <w:r w:rsidR="00883278" w:rsidRPr="00CA4C9E">
        <w:rPr>
          <w:rFonts w:ascii="Candara" w:eastAsia="Verdana" w:hAnsi="Candara" w:cs="Verdana"/>
          <w:sz w:val="24"/>
          <w:szCs w:val="24"/>
        </w:rPr>
        <w:t xml:space="preserve">If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3"/>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te</w:t>
      </w:r>
      <w:r w:rsidR="00883278" w:rsidRPr="00CA4C9E">
        <w:rPr>
          <w:rFonts w:ascii="Candara" w:eastAsia="Verdana" w:hAnsi="Candara" w:cs="Verdana"/>
          <w:sz w:val="24"/>
          <w:szCs w:val="24"/>
        </w:rPr>
        <w:t xml:space="preserve">d </w:t>
      </w:r>
      <w:r w:rsidR="00883278" w:rsidRPr="00CA4C9E">
        <w:rPr>
          <w:rFonts w:ascii="Candara" w:eastAsia="Verdana" w:hAnsi="Candara" w:cs="Verdana"/>
          <w:spacing w:val="-1"/>
          <w:sz w:val="24"/>
          <w:szCs w:val="24"/>
        </w:rPr>
        <w:t>S</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1"/>
          <w:sz w:val="24"/>
          <w:szCs w:val="24"/>
        </w:rPr>
        <w:t>in</w:t>
      </w:r>
      <w:r w:rsidR="00883278" w:rsidRPr="00CA4C9E">
        <w:rPr>
          <w:rFonts w:ascii="Candara" w:eastAsia="Verdana" w:hAnsi="Candara" w:cs="Verdana"/>
          <w:sz w:val="24"/>
          <w:szCs w:val="24"/>
        </w:rPr>
        <w:t>g</w:t>
      </w:r>
      <w:r w:rsidR="00883278" w:rsidRPr="00CA4C9E">
        <w:rPr>
          <w:rFonts w:ascii="Candara" w:eastAsia="Verdana" w:hAnsi="Candara" w:cs="Verdana"/>
          <w:spacing w:val="1"/>
          <w:sz w:val="24"/>
          <w:szCs w:val="24"/>
        </w:rPr>
        <w:t xml:space="preserve"> Le</w:t>
      </w:r>
      <w:r w:rsidR="00883278" w:rsidRPr="00CA4C9E">
        <w:rPr>
          <w:rFonts w:ascii="Candara" w:eastAsia="Verdana" w:hAnsi="Candara" w:cs="Verdana"/>
          <w:sz w:val="24"/>
          <w:szCs w:val="24"/>
        </w:rPr>
        <w:t xml:space="preserve">ad </w:t>
      </w:r>
      <w:r w:rsidR="00883278" w:rsidRPr="00CA4C9E">
        <w:rPr>
          <w:rFonts w:ascii="Candara" w:eastAsia="Verdana" w:hAnsi="Candara" w:cs="Verdana"/>
          <w:spacing w:val="-3"/>
          <w:sz w:val="24"/>
          <w:szCs w:val="24"/>
        </w:rPr>
        <w:t>(</w:t>
      </w:r>
      <w:r w:rsidR="001A0260" w:rsidRPr="00CA4C9E">
        <w:rPr>
          <w:rFonts w:ascii="Candara" w:eastAsia="Verdana" w:hAnsi="Candara" w:cs="Verdana"/>
          <w:spacing w:val="-1"/>
          <w:sz w:val="24"/>
          <w:szCs w:val="24"/>
        </w:rPr>
        <w:t>Mr Ellis Wells</w:t>
      </w:r>
      <w:r w:rsidR="00883278" w:rsidRPr="00CA4C9E">
        <w:rPr>
          <w:rFonts w:ascii="Candara" w:eastAsia="Verdana" w:hAnsi="Candara" w:cs="Verdana"/>
          <w:sz w:val="24"/>
          <w:szCs w:val="24"/>
        </w:rPr>
        <w:t xml:space="preserve">) </w:t>
      </w:r>
      <w:r w:rsidR="00883278" w:rsidRPr="00CA4C9E">
        <w:rPr>
          <w:rFonts w:ascii="Candara" w:eastAsia="Verdana" w:hAnsi="Candara" w:cs="Verdana"/>
          <w:spacing w:val="1"/>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 s</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1"/>
          <w:sz w:val="24"/>
          <w:szCs w:val="24"/>
        </w:rPr>
        <w:t>bj</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ct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f</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1A60E1">
        <w:rPr>
          <w:rFonts w:ascii="Candara" w:eastAsia="Verdana" w:hAnsi="Candara" w:cs="Verdana"/>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s</w:t>
      </w:r>
      <w:r w:rsidR="00883278" w:rsidRPr="00CA4C9E">
        <w:rPr>
          <w:rFonts w:ascii="Candara" w:eastAsia="Verdana" w:hAnsi="Candara" w:cs="Verdana"/>
          <w:spacing w:val="-6"/>
          <w:sz w:val="24"/>
          <w:szCs w:val="24"/>
        </w:rPr>
        <w:t>p</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1"/>
          <w:sz w:val="24"/>
          <w:szCs w:val="24"/>
        </w:rPr>
        <w:t>/</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ce</w:t>
      </w:r>
      <w:r w:rsidR="00883278" w:rsidRPr="00CA4C9E">
        <w:rPr>
          <w:rFonts w:ascii="Candara" w:eastAsia="Verdana" w:hAnsi="Candara" w:cs="Verdana"/>
          <w:spacing w:val="-1"/>
          <w:sz w:val="24"/>
          <w:szCs w:val="24"/>
        </w:rPr>
        <w:t>r</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5"/>
          <w:sz w:val="24"/>
          <w:szCs w:val="24"/>
        </w:rPr>
        <w:t>s</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d w</w:t>
      </w:r>
      <w:r w:rsidR="00883278" w:rsidRPr="00CA4C9E">
        <w:rPr>
          <w:rFonts w:ascii="Candara" w:eastAsia="Verdana" w:hAnsi="Candara" w:cs="Verdana"/>
          <w:spacing w:val="1"/>
          <w:sz w:val="24"/>
          <w:szCs w:val="24"/>
        </w:rPr>
        <w:t>it</w:t>
      </w:r>
      <w:r w:rsidR="00883278" w:rsidRPr="00CA4C9E">
        <w:rPr>
          <w:rFonts w:ascii="Candara" w:eastAsia="Verdana" w:hAnsi="Candara" w:cs="Verdana"/>
          <w:sz w:val="24"/>
          <w:szCs w:val="24"/>
        </w:rPr>
        <w:t>h</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F15EA8" w:rsidRPr="00CA4C9E">
        <w:rPr>
          <w:rFonts w:ascii="Candara" w:eastAsia="Verdana" w:hAnsi="Candara" w:cs="Verdana"/>
          <w:spacing w:val="2"/>
          <w:sz w:val="24"/>
          <w:szCs w:val="24"/>
        </w:rPr>
        <w:t>Governor</w:t>
      </w:r>
      <w:r w:rsidR="00883278" w:rsidRPr="00CA4C9E">
        <w:rPr>
          <w:rFonts w:ascii="Candara" w:eastAsia="Verdana" w:hAnsi="Candara" w:cs="Verdana"/>
          <w:sz w:val="24"/>
          <w:szCs w:val="24"/>
        </w:rPr>
        <w:t>.</w:t>
      </w:r>
      <w:r w:rsidR="00F15EA8" w:rsidRPr="00CA4C9E">
        <w:rPr>
          <w:rFonts w:ascii="Candara" w:eastAsia="Verdana" w:hAnsi="Candara" w:cs="Verdana"/>
          <w:spacing w:val="1"/>
          <w:sz w:val="24"/>
          <w:szCs w:val="24"/>
        </w:rPr>
        <w:t xml:space="preserve"> </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2"/>
          <w:sz w:val="24"/>
          <w:szCs w:val="24"/>
        </w:rPr>
        <w:t>v</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2"/>
          <w:sz w:val="24"/>
          <w:szCs w:val="24"/>
        </w:rPr>
        <w:t>or</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l</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li</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se w</w:t>
      </w:r>
      <w:r w:rsidR="00883278" w:rsidRPr="00CA4C9E">
        <w:rPr>
          <w:rFonts w:ascii="Candara" w:eastAsia="Verdana" w:hAnsi="Candara" w:cs="Verdana"/>
          <w:spacing w:val="1"/>
          <w:sz w:val="24"/>
          <w:szCs w:val="24"/>
        </w:rPr>
        <w:t>it</w:t>
      </w:r>
      <w:r w:rsidR="00883278" w:rsidRPr="00CA4C9E">
        <w:rPr>
          <w:rFonts w:ascii="Candara" w:eastAsia="Verdana" w:hAnsi="Candara" w:cs="Verdana"/>
          <w:sz w:val="24"/>
          <w:szCs w:val="24"/>
        </w:rPr>
        <w:t>h</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F15EA8" w:rsidRPr="00CA4C9E">
        <w:rPr>
          <w:rFonts w:ascii="Candara" w:eastAsia="Verdana" w:hAnsi="Candara" w:cs="Verdana"/>
          <w:spacing w:val="-2"/>
          <w:sz w:val="24"/>
          <w:szCs w:val="24"/>
        </w:rPr>
        <w:t xml:space="preserve">Local Authority </w:t>
      </w:r>
      <w:r w:rsidR="00883278" w:rsidRPr="00CA4C9E">
        <w:rPr>
          <w:rFonts w:ascii="Candara" w:eastAsia="Verdana" w:hAnsi="Candara" w:cs="Verdana"/>
          <w:spacing w:val="2"/>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te</w:t>
      </w:r>
      <w:r w:rsidR="00883278" w:rsidRPr="00CA4C9E">
        <w:rPr>
          <w:rFonts w:ascii="Candara" w:eastAsia="Verdana" w:hAnsi="Candara" w:cs="Verdana"/>
          <w:sz w:val="24"/>
          <w:szCs w:val="24"/>
        </w:rPr>
        <w:t xml:space="preserve">d </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3"/>
          <w:sz w:val="24"/>
          <w:szCs w:val="24"/>
        </w:rPr>
        <w:t>f</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1"/>
          <w:sz w:val="24"/>
          <w:szCs w:val="24"/>
        </w:rPr>
        <w:t>e</w:t>
      </w:r>
      <w:r w:rsidR="00F15EA8" w:rsidRPr="00CA4C9E">
        <w:rPr>
          <w:rFonts w:ascii="Candara" w:eastAsia="Verdana" w:hAnsi="Candara" w:cs="Verdana"/>
          <w:sz w:val="24"/>
          <w:szCs w:val="24"/>
        </w:rPr>
        <w:t>r</w:t>
      </w:r>
      <w:r w:rsidR="00883278" w:rsidRPr="00CA4C9E">
        <w:rPr>
          <w:rFonts w:ascii="Candara" w:eastAsia="Verdana" w:hAnsi="Candara" w:cs="Verdana"/>
          <w:sz w:val="24"/>
          <w:szCs w:val="24"/>
        </w:rPr>
        <w:t>.</w:t>
      </w:r>
    </w:p>
    <w:p w14:paraId="3AAA4415" w14:textId="77777777" w:rsidR="00BF6693" w:rsidRPr="00CA4C9E" w:rsidRDefault="00883278">
      <w:pPr>
        <w:spacing w:before="59"/>
        <w:ind w:left="101"/>
        <w:rPr>
          <w:rFonts w:ascii="Candara" w:eastAsia="Verdana" w:hAnsi="Candara" w:cs="Verdana"/>
          <w:sz w:val="24"/>
          <w:szCs w:val="24"/>
        </w:rPr>
      </w:pPr>
      <w:r w:rsidRPr="00CA4C9E">
        <w:rPr>
          <w:rFonts w:ascii="Candara" w:eastAsia="Verdana" w:hAnsi="Candara" w:cs="Verdana"/>
          <w:b/>
          <w:i/>
          <w:spacing w:val="-1"/>
          <w:sz w:val="24"/>
          <w:szCs w:val="24"/>
        </w:rPr>
        <w:lastRenderedPageBreak/>
        <w:t>I</w:t>
      </w:r>
      <w:r w:rsidRPr="00CA4C9E">
        <w:rPr>
          <w:rFonts w:ascii="Candara" w:eastAsia="Verdana" w:hAnsi="Candara" w:cs="Verdana"/>
          <w:b/>
          <w:i/>
          <w:spacing w:val="2"/>
          <w:sz w:val="24"/>
          <w:szCs w:val="24"/>
        </w:rPr>
        <w:t>n</w:t>
      </w:r>
      <w:r w:rsidRPr="00CA4C9E">
        <w:rPr>
          <w:rFonts w:ascii="Candara" w:eastAsia="Verdana" w:hAnsi="Candara" w:cs="Verdana"/>
          <w:b/>
          <w:i/>
          <w:spacing w:val="1"/>
          <w:sz w:val="24"/>
          <w:szCs w:val="24"/>
        </w:rPr>
        <w:t>t</w:t>
      </w:r>
      <w:r w:rsidRPr="00CA4C9E">
        <w:rPr>
          <w:rFonts w:ascii="Candara" w:eastAsia="Verdana" w:hAnsi="Candara" w:cs="Verdana"/>
          <w:b/>
          <w:i/>
          <w:spacing w:val="-1"/>
          <w:sz w:val="24"/>
          <w:szCs w:val="24"/>
        </w:rPr>
        <w:t>e</w:t>
      </w:r>
      <w:r w:rsidRPr="00CA4C9E">
        <w:rPr>
          <w:rFonts w:ascii="Candara" w:eastAsia="Verdana" w:hAnsi="Candara" w:cs="Verdana"/>
          <w:b/>
          <w:i/>
          <w:sz w:val="24"/>
          <w:szCs w:val="24"/>
        </w:rPr>
        <w:t>r</w:t>
      </w:r>
      <w:r w:rsidRPr="00CA4C9E">
        <w:rPr>
          <w:rFonts w:ascii="Candara" w:eastAsia="Verdana" w:hAnsi="Candara" w:cs="Verdana"/>
          <w:b/>
          <w:i/>
          <w:spacing w:val="2"/>
          <w:sz w:val="24"/>
          <w:szCs w:val="24"/>
        </w:rPr>
        <w:t>n</w:t>
      </w:r>
      <w:r w:rsidRPr="00CA4C9E">
        <w:rPr>
          <w:rFonts w:ascii="Candara" w:eastAsia="Verdana" w:hAnsi="Candara" w:cs="Verdana"/>
          <w:b/>
          <w:i/>
          <w:spacing w:val="-2"/>
          <w:sz w:val="24"/>
          <w:szCs w:val="24"/>
        </w:rPr>
        <w:t>a</w:t>
      </w:r>
      <w:r w:rsidRPr="00CA4C9E">
        <w:rPr>
          <w:rFonts w:ascii="Candara" w:eastAsia="Verdana" w:hAnsi="Candara" w:cs="Verdana"/>
          <w:b/>
          <w:i/>
          <w:sz w:val="24"/>
          <w:szCs w:val="24"/>
        </w:rPr>
        <w:t xml:space="preserve">l </w:t>
      </w:r>
      <w:r w:rsidRPr="00CA4C9E">
        <w:rPr>
          <w:rFonts w:ascii="Candara" w:eastAsia="Verdana" w:hAnsi="Candara" w:cs="Verdana"/>
          <w:b/>
          <w:i/>
          <w:spacing w:val="-1"/>
          <w:sz w:val="24"/>
          <w:szCs w:val="24"/>
        </w:rPr>
        <w:t>E</w:t>
      </w:r>
      <w:r w:rsidRPr="00CA4C9E">
        <w:rPr>
          <w:rFonts w:ascii="Candara" w:eastAsia="Verdana" w:hAnsi="Candara" w:cs="Verdana"/>
          <w:b/>
          <w:i/>
          <w:spacing w:val="2"/>
          <w:sz w:val="24"/>
          <w:szCs w:val="24"/>
        </w:rPr>
        <w:t>n</w:t>
      </w:r>
      <w:r w:rsidRPr="00CA4C9E">
        <w:rPr>
          <w:rFonts w:ascii="Candara" w:eastAsia="Verdana" w:hAnsi="Candara" w:cs="Verdana"/>
          <w:b/>
          <w:i/>
          <w:sz w:val="24"/>
          <w:szCs w:val="24"/>
        </w:rPr>
        <w:t>q</w:t>
      </w:r>
      <w:r w:rsidRPr="00CA4C9E">
        <w:rPr>
          <w:rFonts w:ascii="Candara" w:eastAsia="Verdana" w:hAnsi="Candara" w:cs="Verdana"/>
          <w:b/>
          <w:i/>
          <w:spacing w:val="2"/>
          <w:sz w:val="24"/>
          <w:szCs w:val="24"/>
        </w:rPr>
        <w:t>u</w:t>
      </w:r>
      <w:r w:rsidRPr="00CA4C9E">
        <w:rPr>
          <w:rFonts w:ascii="Candara" w:eastAsia="Verdana" w:hAnsi="Candara" w:cs="Verdana"/>
          <w:b/>
          <w:i/>
          <w:sz w:val="24"/>
          <w:szCs w:val="24"/>
        </w:rPr>
        <w:t>iri</w:t>
      </w:r>
      <w:r w:rsidRPr="00CA4C9E">
        <w:rPr>
          <w:rFonts w:ascii="Candara" w:eastAsia="Verdana" w:hAnsi="Candara" w:cs="Verdana"/>
          <w:b/>
          <w:i/>
          <w:spacing w:val="-1"/>
          <w:sz w:val="24"/>
          <w:szCs w:val="24"/>
        </w:rPr>
        <w:t>e</w:t>
      </w:r>
      <w:r w:rsidRPr="00CA4C9E">
        <w:rPr>
          <w:rFonts w:ascii="Candara" w:eastAsia="Verdana" w:hAnsi="Candara" w:cs="Verdana"/>
          <w:b/>
          <w:i/>
          <w:sz w:val="24"/>
          <w:szCs w:val="24"/>
        </w:rPr>
        <w:t>s</w:t>
      </w:r>
      <w:r w:rsidRPr="00CA4C9E">
        <w:rPr>
          <w:rFonts w:ascii="Candara" w:eastAsia="Verdana" w:hAnsi="Candara" w:cs="Verdana"/>
          <w:b/>
          <w:i/>
          <w:spacing w:val="2"/>
          <w:sz w:val="24"/>
          <w:szCs w:val="24"/>
        </w:rPr>
        <w:t xml:space="preserve"> </w:t>
      </w:r>
      <w:r w:rsidRPr="00CA4C9E">
        <w:rPr>
          <w:rFonts w:ascii="Candara" w:eastAsia="Verdana" w:hAnsi="Candara" w:cs="Verdana"/>
          <w:b/>
          <w:i/>
          <w:spacing w:val="-2"/>
          <w:sz w:val="24"/>
          <w:szCs w:val="24"/>
        </w:rPr>
        <w:t>a</w:t>
      </w:r>
      <w:r w:rsidRPr="00CA4C9E">
        <w:rPr>
          <w:rFonts w:ascii="Candara" w:eastAsia="Verdana" w:hAnsi="Candara" w:cs="Verdana"/>
          <w:b/>
          <w:i/>
          <w:spacing w:val="2"/>
          <w:sz w:val="24"/>
          <w:szCs w:val="24"/>
        </w:rPr>
        <w:t>n</w:t>
      </w:r>
      <w:r w:rsidRPr="00CA4C9E">
        <w:rPr>
          <w:rFonts w:ascii="Candara" w:eastAsia="Verdana" w:hAnsi="Candara" w:cs="Verdana"/>
          <w:b/>
          <w:i/>
          <w:sz w:val="24"/>
          <w:szCs w:val="24"/>
        </w:rPr>
        <w:t xml:space="preserve">d </w:t>
      </w:r>
      <w:r w:rsidRPr="00CA4C9E">
        <w:rPr>
          <w:rFonts w:ascii="Candara" w:eastAsia="Verdana" w:hAnsi="Candara" w:cs="Verdana"/>
          <w:b/>
          <w:i/>
          <w:spacing w:val="-3"/>
          <w:sz w:val="24"/>
          <w:szCs w:val="24"/>
        </w:rPr>
        <w:t>S</w:t>
      </w:r>
      <w:r w:rsidRPr="00CA4C9E">
        <w:rPr>
          <w:rFonts w:ascii="Candara" w:eastAsia="Verdana" w:hAnsi="Candara" w:cs="Verdana"/>
          <w:b/>
          <w:i/>
          <w:spacing w:val="2"/>
          <w:sz w:val="24"/>
          <w:szCs w:val="24"/>
        </w:rPr>
        <w:t>u</w:t>
      </w:r>
      <w:r w:rsidRPr="00CA4C9E">
        <w:rPr>
          <w:rFonts w:ascii="Candara" w:eastAsia="Verdana" w:hAnsi="Candara" w:cs="Verdana"/>
          <w:b/>
          <w:i/>
          <w:spacing w:val="1"/>
          <w:sz w:val="24"/>
          <w:szCs w:val="24"/>
        </w:rPr>
        <w:t>s</w:t>
      </w:r>
      <w:r w:rsidRPr="00CA4C9E">
        <w:rPr>
          <w:rFonts w:ascii="Candara" w:eastAsia="Verdana" w:hAnsi="Candara" w:cs="Verdana"/>
          <w:b/>
          <w:i/>
          <w:sz w:val="24"/>
          <w:szCs w:val="24"/>
        </w:rPr>
        <w:t>pe</w:t>
      </w:r>
      <w:r w:rsidRPr="00CA4C9E">
        <w:rPr>
          <w:rFonts w:ascii="Candara" w:eastAsia="Verdana" w:hAnsi="Candara" w:cs="Verdana"/>
          <w:b/>
          <w:i/>
          <w:spacing w:val="-4"/>
          <w:sz w:val="24"/>
          <w:szCs w:val="24"/>
        </w:rPr>
        <w:t>n</w:t>
      </w:r>
      <w:r w:rsidRPr="00CA4C9E">
        <w:rPr>
          <w:rFonts w:ascii="Candara" w:eastAsia="Verdana" w:hAnsi="Candara" w:cs="Verdana"/>
          <w:b/>
          <w:i/>
          <w:spacing w:val="1"/>
          <w:sz w:val="24"/>
          <w:szCs w:val="24"/>
        </w:rPr>
        <w:t>s</w:t>
      </w:r>
      <w:r w:rsidRPr="00CA4C9E">
        <w:rPr>
          <w:rFonts w:ascii="Candara" w:eastAsia="Verdana" w:hAnsi="Candara" w:cs="Verdana"/>
          <w:b/>
          <w:i/>
          <w:sz w:val="24"/>
          <w:szCs w:val="24"/>
        </w:rPr>
        <w:t>i</w:t>
      </w:r>
      <w:r w:rsidRPr="00CA4C9E">
        <w:rPr>
          <w:rFonts w:ascii="Candara" w:eastAsia="Verdana" w:hAnsi="Candara" w:cs="Verdana"/>
          <w:b/>
          <w:i/>
          <w:spacing w:val="-2"/>
          <w:sz w:val="24"/>
          <w:szCs w:val="24"/>
        </w:rPr>
        <w:t>o</w:t>
      </w:r>
      <w:r w:rsidRPr="00CA4C9E">
        <w:rPr>
          <w:rFonts w:ascii="Candara" w:eastAsia="Verdana" w:hAnsi="Candara" w:cs="Verdana"/>
          <w:b/>
          <w:i/>
          <w:sz w:val="24"/>
          <w:szCs w:val="24"/>
        </w:rPr>
        <w:t>n</w:t>
      </w:r>
    </w:p>
    <w:p w14:paraId="3102A6F5" w14:textId="77777777" w:rsidR="00BF6693" w:rsidRPr="00CA4C9E" w:rsidRDefault="00BF6693">
      <w:pPr>
        <w:spacing w:before="2" w:line="100" w:lineRule="exact"/>
        <w:rPr>
          <w:rFonts w:ascii="Candara" w:hAnsi="Candara"/>
          <w:sz w:val="10"/>
          <w:szCs w:val="10"/>
        </w:rPr>
      </w:pPr>
    </w:p>
    <w:p w14:paraId="4DCBC9DD" w14:textId="3F1F8ECD" w:rsidR="00BF6693" w:rsidRPr="00CA4C9E" w:rsidRDefault="000418FB">
      <w:pPr>
        <w:ind w:left="821" w:right="280"/>
        <w:rPr>
          <w:rFonts w:ascii="Candara" w:eastAsia="Verdana" w:hAnsi="Candara" w:cs="Verdana"/>
          <w:sz w:val="24"/>
          <w:szCs w:val="24"/>
        </w:rPr>
      </w:pPr>
      <w:r>
        <w:rPr>
          <w:rFonts w:ascii="Candara" w:hAnsi="Candara"/>
        </w:rPr>
        <w:pict w14:anchorId="4591488C">
          <v:shape id="_x0000_s1027" type="#_x0000_t75" style="position:absolute;left:0;text-align:left;margin-left:108.05pt;margin-top:1.75pt;width:20.15pt;height:12.25pt;z-index:-251654656;mso-position-horizontal-relative:page">
            <v:imagedata r:id="rId12" o:title=""/>
            <w10:wrap anchorx="page"/>
          </v:shape>
        </w:pic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H</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ad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ac</w:t>
      </w:r>
      <w:r w:rsidR="00883278" w:rsidRPr="00CA4C9E">
        <w:rPr>
          <w:rFonts w:ascii="Candara" w:eastAsia="Verdana" w:hAnsi="Candara" w:cs="Verdana"/>
          <w:spacing w:val="1"/>
          <w:sz w:val="24"/>
          <w:szCs w:val="24"/>
        </w:rPr>
        <w:t>he</w:t>
      </w:r>
      <w:r w:rsidR="00883278" w:rsidRPr="00CA4C9E">
        <w:rPr>
          <w:rFonts w:ascii="Candara" w:eastAsia="Verdana" w:hAnsi="Candara" w:cs="Verdana"/>
          <w:sz w:val="24"/>
          <w:szCs w:val="24"/>
        </w:rPr>
        <w:t>r</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w:t>
      </w:r>
      <w:r w:rsidR="00300E36">
        <w:rPr>
          <w:rFonts w:ascii="Candara" w:eastAsia="Verdana" w:hAnsi="Candara" w:cs="Verdana"/>
          <w:spacing w:val="1"/>
          <w:sz w:val="24"/>
          <w:szCs w:val="24"/>
        </w:rPr>
        <w:t xml:space="preserve">Proprietor, </w:t>
      </w:r>
      <w:r w:rsidR="001A0260" w:rsidRPr="00CA4C9E">
        <w:rPr>
          <w:rFonts w:ascii="Candara" w:eastAsia="Verdana" w:hAnsi="Candara" w:cs="Verdana"/>
          <w:spacing w:val="-1"/>
          <w:sz w:val="24"/>
          <w:szCs w:val="24"/>
        </w:rPr>
        <w:t>Mr Ellis Wells</w:t>
      </w:r>
      <w:r w:rsidR="00883278" w:rsidRPr="00CA4C9E">
        <w:rPr>
          <w:rFonts w:ascii="Candara" w:eastAsia="Verdana" w:hAnsi="Candara" w:cs="Verdana"/>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 xml:space="preserve">l </w:t>
      </w:r>
      <w:r w:rsidR="00883278" w:rsidRPr="00CA4C9E">
        <w:rPr>
          <w:rFonts w:ascii="Candara" w:eastAsia="Verdana" w:hAnsi="Candara" w:cs="Verdana"/>
          <w:spacing w:val="1"/>
          <w:sz w:val="24"/>
          <w:szCs w:val="24"/>
        </w:rPr>
        <w:t>li</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 xml:space="preserve">se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h</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2"/>
          <w:sz w:val="24"/>
          <w:szCs w:val="24"/>
        </w:rPr>
        <w:t>v</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2"/>
          <w:sz w:val="24"/>
          <w:szCs w:val="24"/>
        </w:rPr>
        <w:t>or</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w:t>
      </w:r>
      <w:r w:rsidR="00300E36">
        <w:rPr>
          <w:rFonts w:ascii="Candara" w:eastAsia="Verdana" w:hAnsi="Candara" w:cs="Verdana"/>
          <w:spacing w:val="-1"/>
          <w:sz w:val="24"/>
          <w:szCs w:val="24"/>
        </w:rPr>
        <w:t>Linda Minnock</w:t>
      </w:r>
      <w:r w:rsidR="00883278" w:rsidRPr="00CA4C9E">
        <w:rPr>
          <w:rFonts w:ascii="Candara" w:eastAsia="Verdana" w:hAnsi="Candara" w:cs="Verdana"/>
          <w:sz w:val="24"/>
          <w:szCs w:val="24"/>
        </w:rPr>
        <w:t>)</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2"/>
          <w:sz w:val="24"/>
          <w:szCs w:val="24"/>
        </w:rPr>
        <w:t>k</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an</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3"/>
          <w:sz w:val="24"/>
          <w:szCs w:val="24"/>
        </w:rPr>
        <w:t>m</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a</w:t>
      </w:r>
      <w:r w:rsidR="00883278" w:rsidRPr="00CA4C9E">
        <w:rPr>
          <w:rFonts w:ascii="Candara" w:eastAsia="Verdana" w:hAnsi="Candara" w:cs="Verdana"/>
          <w:spacing w:val="-4"/>
          <w:sz w:val="24"/>
          <w:szCs w:val="24"/>
        </w:rPr>
        <w:t>t</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n a</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t</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2"/>
          <w:sz w:val="24"/>
          <w:szCs w:val="24"/>
        </w:rPr>
        <w:t>h</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1"/>
          <w:sz w:val="24"/>
          <w:szCs w:val="24"/>
        </w:rPr>
        <w:t>the</w:t>
      </w:r>
      <w:r w:rsidR="00883278" w:rsidRPr="00CA4C9E">
        <w:rPr>
          <w:rFonts w:ascii="Candara" w:eastAsia="Verdana" w:hAnsi="Candara" w:cs="Verdana"/>
          <w:sz w:val="24"/>
          <w:szCs w:val="24"/>
        </w:rPr>
        <w:t xml:space="preserve">r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y</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in</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3"/>
          <w:sz w:val="24"/>
          <w:szCs w:val="24"/>
        </w:rPr>
        <w:t>v</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ac</w:t>
      </w:r>
      <w:r w:rsidR="00883278" w:rsidRPr="00CA4C9E">
        <w:rPr>
          <w:rFonts w:ascii="Candara" w:eastAsia="Verdana" w:hAnsi="Candara" w:cs="Verdana"/>
          <w:spacing w:val="-1"/>
          <w:sz w:val="24"/>
          <w:szCs w:val="24"/>
        </w:rPr>
        <w:t>c</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sed</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f</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se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1"/>
          <w:sz w:val="24"/>
          <w:szCs w:val="24"/>
        </w:rPr>
        <w:t>h</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 xml:space="preserve">e </w:t>
      </w:r>
      <w:r w:rsidR="00883278" w:rsidRPr="00CA4C9E">
        <w:rPr>
          <w:rFonts w:ascii="Candara" w:eastAsia="Verdana" w:hAnsi="Candara" w:cs="Verdana"/>
          <w:spacing w:val="1"/>
          <w:sz w:val="24"/>
          <w:szCs w:val="24"/>
        </w:rPr>
        <w:t>te</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or</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y</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g</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he</w:t>
      </w:r>
      <w:r w:rsidR="00883278" w:rsidRPr="00CA4C9E">
        <w:rPr>
          <w:rFonts w:ascii="Candara" w:eastAsia="Verdana" w:hAnsi="Candara" w:cs="Verdana"/>
          <w:sz w:val="24"/>
          <w:szCs w:val="24"/>
        </w:rPr>
        <w:t>r</w:t>
      </w:r>
      <w:r w:rsidR="00883278" w:rsidRPr="00CA4C9E">
        <w:rPr>
          <w:rFonts w:ascii="Candara" w:eastAsia="Verdana" w:hAnsi="Candara" w:cs="Verdana"/>
          <w:spacing w:val="-4"/>
          <w:sz w:val="24"/>
          <w:szCs w:val="24"/>
        </w:rPr>
        <w:t xml:space="preserve"> </w:t>
      </w:r>
      <w:r w:rsidR="0033272E" w:rsidRPr="00CA4C9E">
        <w:rPr>
          <w:rFonts w:ascii="Candara" w:eastAsia="Verdana" w:hAnsi="Candara" w:cs="Verdana"/>
          <w:spacing w:val="-1"/>
          <w:sz w:val="24"/>
          <w:szCs w:val="24"/>
        </w:rPr>
        <w:t>West Mercia Constabulary</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ca</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 xml:space="preserve">e </w:t>
      </w:r>
      <w:r w:rsidR="00883278" w:rsidRPr="00CA4C9E">
        <w:rPr>
          <w:rFonts w:ascii="Candara" w:eastAsia="Verdana" w:hAnsi="Candara" w:cs="Verdana"/>
          <w:spacing w:val="1"/>
          <w:sz w:val="24"/>
          <w:szCs w:val="24"/>
        </w:rPr>
        <w:t>in</w:t>
      </w:r>
      <w:r w:rsidR="00883278" w:rsidRPr="00CA4C9E">
        <w:rPr>
          <w:rFonts w:ascii="Candara" w:eastAsia="Verdana" w:hAnsi="Candara" w:cs="Verdana"/>
          <w:spacing w:val="-1"/>
          <w:sz w:val="24"/>
          <w:szCs w:val="24"/>
        </w:rPr>
        <w:t>q</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r</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Ad</w:t>
      </w:r>
      <w:r w:rsidR="00883278" w:rsidRPr="00CA4C9E">
        <w:rPr>
          <w:rFonts w:ascii="Candara" w:eastAsia="Verdana" w:hAnsi="Candara" w:cs="Verdana"/>
          <w:spacing w:val="-3"/>
          <w:sz w:val="24"/>
          <w:szCs w:val="24"/>
        </w:rPr>
        <w:t>v</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ce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 xml:space="preserve">so </w:t>
      </w:r>
      <w:r w:rsidR="00883278" w:rsidRPr="00CA4C9E">
        <w:rPr>
          <w:rFonts w:ascii="Candara" w:eastAsia="Verdana" w:hAnsi="Candara" w:cs="Verdana"/>
          <w:spacing w:val="-6"/>
          <w:sz w:val="24"/>
          <w:szCs w:val="24"/>
        </w:rPr>
        <w:t>b</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t</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m</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3"/>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1"/>
          <w:sz w:val="24"/>
          <w:szCs w:val="24"/>
        </w:rPr>
        <w:t>A</w:t>
      </w:r>
      <w:r w:rsidR="00883278" w:rsidRPr="00CA4C9E">
        <w:rPr>
          <w:rFonts w:ascii="Candara" w:eastAsia="Verdana" w:hAnsi="Candara" w:cs="Verdana"/>
          <w:spacing w:val="2"/>
          <w:sz w:val="24"/>
          <w:szCs w:val="24"/>
        </w:rPr>
        <w:t>D</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w:t>
      </w:r>
    </w:p>
    <w:p w14:paraId="1E0BFA5B" w14:textId="77777777" w:rsidR="00BF6693" w:rsidRPr="00CA4C9E" w:rsidRDefault="00BF6693">
      <w:pPr>
        <w:spacing w:line="200" w:lineRule="exact"/>
        <w:rPr>
          <w:rFonts w:ascii="Candara" w:hAnsi="Candara"/>
        </w:rPr>
      </w:pPr>
    </w:p>
    <w:p w14:paraId="4C902B15" w14:textId="77777777" w:rsidR="00BF6693" w:rsidRPr="00CA4C9E" w:rsidRDefault="00BF6693">
      <w:pPr>
        <w:spacing w:before="14" w:line="260" w:lineRule="exact"/>
        <w:rPr>
          <w:rFonts w:ascii="Candara" w:hAnsi="Candara"/>
          <w:sz w:val="26"/>
          <w:szCs w:val="26"/>
        </w:rPr>
      </w:pPr>
    </w:p>
    <w:p w14:paraId="0210377D" w14:textId="71AC7867" w:rsidR="007A4AA3" w:rsidRDefault="000418FB" w:rsidP="00A166F0">
      <w:pPr>
        <w:spacing w:before="17"/>
        <w:ind w:left="821" w:right="175"/>
        <w:rPr>
          <w:rFonts w:ascii="Candara" w:eastAsia="Verdana" w:hAnsi="Candara" w:cs="Verdana"/>
          <w:spacing w:val="1"/>
          <w:sz w:val="24"/>
          <w:szCs w:val="24"/>
        </w:rPr>
      </w:pPr>
      <w:r>
        <w:rPr>
          <w:rFonts w:ascii="Candara" w:hAnsi="Candara"/>
        </w:rPr>
        <w:pict w14:anchorId="7198F0C8">
          <v:shape id="_x0000_s1026" type="#_x0000_t75" style="position:absolute;left:0;text-align:left;margin-left:108.05pt;margin-top:2.6pt;width:20.15pt;height:12.25pt;z-index:-251653632;mso-position-horizontal-relative:page">
            <v:imagedata r:id="rId12" o:title=""/>
            <w10:wrap anchorx="page"/>
          </v:shape>
        </w:pict>
      </w:r>
      <w:r w:rsidR="00883278" w:rsidRPr="00CA4C9E">
        <w:rPr>
          <w:rFonts w:ascii="Candara" w:eastAsia="Verdana" w:hAnsi="Candara" w:cs="Verdana"/>
          <w:sz w:val="24"/>
          <w:szCs w:val="24"/>
        </w:rPr>
        <w:t>I</w:t>
      </w:r>
      <w:r w:rsidR="00883278" w:rsidRPr="00CA4C9E">
        <w:rPr>
          <w:rFonts w:ascii="Candara" w:eastAsia="Verdana" w:hAnsi="Candara" w:cs="Verdana"/>
          <w:spacing w:val="-2"/>
          <w:sz w:val="24"/>
          <w:szCs w:val="24"/>
        </w:rPr>
        <w:t>rr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c</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3"/>
          <w:sz w:val="24"/>
          <w:szCs w:val="24"/>
        </w:rPr>
        <w:t>v</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f</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3"/>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3"/>
          <w:sz w:val="24"/>
          <w:szCs w:val="24"/>
        </w:rPr>
        <w:t>f</w:t>
      </w:r>
      <w:r w:rsidR="00883278" w:rsidRPr="00CA4C9E">
        <w:rPr>
          <w:rFonts w:ascii="Candara" w:eastAsia="Verdana" w:hAnsi="Candara" w:cs="Verdana"/>
          <w:spacing w:val="1"/>
          <w:sz w:val="24"/>
          <w:szCs w:val="24"/>
        </w:rPr>
        <w:t>in</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1"/>
          <w:sz w:val="24"/>
          <w:szCs w:val="24"/>
        </w:rPr>
        <w:t>in</w:t>
      </w:r>
      <w:r w:rsidR="00883278" w:rsidRPr="00CA4C9E">
        <w:rPr>
          <w:rFonts w:ascii="Candara" w:eastAsia="Verdana" w:hAnsi="Candara" w:cs="Verdana"/>
          <w:spacing w:val="-1"/>
          <w:sz w:val="24"/>
          <w:szCs w:val="24"/>
        </w:rPr>
        <w:t>g</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f</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7"/>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074E68" w:rsidRPr="00CA4C9E">
        <w:rPr>
          <w:rFonts w:ascii="Candara" w:eastAsia="Verdana" w:hAnsi="Candara" w:cs="Verdana"/>
          <w:spacing w:val="-1"/>
          <w:sz w:val="24"/>
          <w:szCs w:val="24"/>
        </w:rPr>
        <w:t xml:space="preserve">Family Front Door </w:t>
      </w:r>
      <w:r w:rsidR="007A4AA3" w:rsidRPr="00CA4C9E">
        <w:rPr>
          <w:rFonts w:ascii="Candara" w:eastAsia="Verdana" w:hAnsi="Candara" w:cs="Verdana"/>
          <w:spacing w:val="-1"/>
          <w:sz w:val="24"/>
          <w:szCs w:val="24"/>
        </w:rPr>
        <w:t>team</w:t>
      </w:r>
      <w:r w:rsidR="00883278" w:rsidRPr="00CA4C9E">
        <w:rPr>
          <w:rFonts w:ascii="Candara" w:eastAsia="Verdana" w:hAnsi="Candara" w:cs="Verdana"/>
          <w:spacing w:val="6"/>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 xml:space="preserve">r </w:t>
      </w:r>
      <w:r w:rsidR="0033272E" w:rsidRPr="00CA4C9E">
        <w:rPr>
          <w:rFonts w:ascii="Candara" w:eastAsia="Verdana" w:hAnsi="Candara" w:cs="Verdana"/>
          <w:sz w:val="24"/>
          <w:szCs w:val="24"/>
        </w:rPr>
        <w:t>West Mercia Constabulary</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in</w:t>
      </w:r>
      <w:r w:rsidR="00883278" w:rsidRPr="00CA4C9E">
        <w:rPr>
          <w:rFonts w:ascii="Candara" w:eastAsia="Verdana" w:hAnsi="Candara" w:cs="Verdana"/>
          <w:spacing w:val="-1"/>
          <w:sz w:val="24"/>
          <w:szCs w:val="24"/>
        </w:rPr>
        <w:t>q</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r</w:t>
      </w:r>
      <w:r w:rsidR="00883278" w:rsidRPr="00CA4C9E">
        <w:rPr>
          <w:rFonts w:ascii="Candara" w:eastAsia="Verdana" w:hAnsi="Candara" w:cs="Verdana"/>
          <w:spacing w:val="1"/>
          <w:sz w:val="24"/>
          <w:szCs w:val="24"/>
        </w:rPr>
        <w:t>ie</w:t>
      </w:r>
      <w:r w:rsidR="00883278" w:rsidRPr="00CA4C9E">
        <w:rPr>
          <w:rFonts w:ascii="Candara" w:eastAsia="Verdana" w:hAnsi="Candara" w:cs="Verdana"/>
          <w:sz w:val="24"/>
          <w:szCs w:val="24"/>
        </w:rPr>
        <w:t xml:space="preserve">s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074E68" w:rsidRPr="00CA4C9E">
        <w:rPr>
          <w:rFonts w:ascii="Candara" w:eastAsia="Verdana" w:hAnsi="Candara" w:cs="Verdana"/>
          <w:spacing w:val="2"/>
          <w:sz w:val="24"/>
          <w:szCs w:val="24"/>
        </w:rPr>
        <w:t>Senior Designated Lead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00883278" w:rsidRPr="00CA4C9E">
        <w:rPr>
          <w:rFonts w:ascii="Candara" w:eastAsia="Verdana" w:hAnsi="Candara" w:cs="Verdana"/>
          <w:spacing w:val="2"/>
          <w:sz w:val="24"/>
          <w:szCs w:val="24"/>
        </w:rPr>
        <w:t>)</w:t>
      </w:r>
      <w:r w:rsidR="00883278" w:rsidRPr="00CA4C9E">
        <w:rPr>
          <w:rFonts w:ascii="Candara" w:eastAsia="Verdana" w:hAnsi="Candara" w:cs="Verdana"/>
          <w:spacing w:val="1"/>
          <w:sz w:val="24"/>
          <w:szCs w:val="24"/>
        </w:rPr>
        <w:t>/</w:t>
      </w:r>
      <w:r w:rsidR="001A60E1">
        <w:rPr>
          <w:rFonts w:ascii="Candara" w:eastAsia="Verdana" w:hAnsi="Candara" w:cs="Verdana"/>
          <w:sz w:val="24"/>
          <w:szCs w:val="24"/>
        </w:rPr>
        <w:t>The Governor</w:t>
      </w:r>
      <w:r w:rsidR="00883278" w:rsidRPr="00CA4C9E">
        <w:rPr>
          <w:rFonts w:ascii="Candara" w:eastAsia="Verdana" w:hAnsi="Candara" w:cs="Verdana"/>
          <w:spacing w:val="5"/>
          <w:sz w:val="24"/>
          <w:szCs w:val="24"/>
        </w:rPr>
        <w:t xml:space="preserve"> </w:t>
      </w:r>
      <w:r w:rsidR="00883278" w:rsidRPr="00CA4C9E">
        <w:rPr>
          <w:rFonts w:ascii="Candara" w:eastAsia="Verdana" w:hAnsi="Candara" w:cs="Verdana"/>
          <w:spacing w:val="1"/>
          <w:sz w:val="24"/>
          <w:szCs w:val="24"/>
        </w:rPr>
        <w:t>(</w:t>
      </w:r>
      <w:r w:rsidR="001A60E1">
        <w:rPr>
          <w:rFonts w:ascii="Candara" w:eastAsia="Verdana" w:hAnsi="Candara" w:cs="Verdana"/>
          <w:spacing w:val="-1"/>
          <w:sz w:val="24"/>
          <w:szCs w:val="24"/>
        </w:rPr>
        <w:t>Ms Linda Minnock</w:t>
      </w:r>
      <w:r w:rsidR="00883278" w:rsidRPr="00CA4C9E">
        <w:rPr>
          <w:rFonts w:ascii="Candara" w:eastAsia="Verdana" w:hAnsi="Candara" w:cs="Verdana"/>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as</w:t>
      </w:r>
      <w:r w:rsidR="00883278" w:rsidRPr="00CA4C9E">
        <w:rPr>
          <w:rFonts w:ascii="Candara" w:eastAsia="Verdana" w:hAnsi="Candara" w:cs="Verdana"/>
          <w:spacing w:val="-1"/>
          <w:sz w:val="24"/>
          <w:szCs w:val="24"/>
        </w:rPr>
        <w:t>s</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ss</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l</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in</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3"/>
          <w:sz w:val="24"/>
          <w:szCs w:val="24"/>
        </w:rPr>
        <w:t>v</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ca</w:t>
      </w:r>
      <w:r w:rsidR="00883278" w:rsidRPr="00CA4C9E">
        <w:rPr>
          <w:rFonts w:ascii="Candara" w:eastAsia="Verdana" w:hAnsi="Candara" w:cs="Verdana"/>
          <w:spacing w:val="-1"/>
          <w:sz w:val="24"/>
          <w:szCs w:val="24"/>
        </w:rPr>
        <w:t>s</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w:t>
      </w:r>
      <w:r w:rsidR="00883278" w:rsidRPr="00CA4C9E">
        <w:rPr>
          <w:rFonts w:ascii="Candara" w:eastAsia="Verdana" w:hAnsi="Candara" w:cs="Verdana"/>
          <w:spacing w:val="-3"/>
          <w:sz w:val="24"/>
          <w:szCs w:val="24"/>
        </w:rPr>
        <w:t xml:space="preserve"> t</w:t>
      </w:r>
      <w:r w:rsidR="00883278" w:rsidRPr="00CA4C9E">
        <w:rPr>
          <w:rFonts w:ascii="Candara" w:eastAsia="Verdana" w:hAnsi="Candara" w:cs="Verdana"/>
          <w:sz w:val="24"/>
          <w:szCs w:val="24"/>
        </w:rPr>
        <w:t xml:space="preserve">o </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c</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d</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ethe</w:t>
      </w:r>
      <w:r w:rsidR="00883278" w:rsidRPr="00CA4C9E">
        <w:rPr>
          <w:rFonts w:ascii="Candara" w:eastAsia="Verdana" w:hAnsi="Candara" w:cs="Verdana"/>
          <w:sz w:val="24"/>
          <w:szCs w:val="24"/>
        </w:rPr>
        <w:t>r</w:t>
      </w:r>
      <w:r w:rsidR="00883278" w:rsidRPr="00CA4C9E">
        <w:rPr>
          <w:rFonts w:ascii="Candara" w:eastAsia="Verdana" w:hAnsi="Candara" w:cs="Verdana"/>
          <w:spacing w:val="-5"/>
          <w:sz w:val="24"/>
          <w:szCs w:val="24"/>
        </w:rPr>
        <w:t xml:space="preserve"> </w:t>
      </w:r>
      <w:r w:rsidR="00883278" w:rsidRPr="00CA4C9E">
        <w:rPr>
          <w:rFonts w:ascii="Candara" w:eastAsia="Verdana" w:hAnsi="Candara" w:cs="Verdana"/>
          <w:sz w:val="24"/>
          <w:szCs w:val="24"/>
        </w:rPr>
        <w:t xml:space="preserve">an </w:t>
      </w:r>
      <w:r w:rsidR="00883278" w:rsidRPr="00CA4C9E">
        <w:rPr>
          <w:rFonts w:ascii="Candara" w:eastAsia="Verdana" w:hAnsi="Candara" w:cs="Verdana"/>
          <w:spacing w:val="1"/>
          <w:sz w:val="24"/>
          <w:szCs w:val="24"/>
        </w:rPr>
        <w:t>in</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3"/>
          <w:sz w:val="24"/>
          <w:szCs w:val="24"/>
        </w:rPr>
        <w:t>v</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l</w:t>
      </w:r>
      <w:r w:rsidR="00883278" w:rsidRPr="00CA4C9E">
        <w:rPr>
          <w:rFonts w:ascii="Candara" w:eastAsia="Verdana" w:hAnsi="Candara" w:cs="Verdana"/>
          <w:spacing w:val="8"/>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r</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te</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h</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w</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can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se</w:t>
      </w:r>
      <w:r w:rsidR="00883278" w:rsidRPr="00CA4C9E">
        <w:rPr>
          <w:rFonts w:ascii="Candara" w:eastAsia="Verdana" w:hAnsi="Candara" w:cs="Verdana"/>
          <w:spacing w:val="2"/>
          <w:sz w:val="24"/>
          <w:szCs w:val="24"/>
        </w:rPr>
        <w:t>n</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3"/>
          <w:sz w:val="24"/>
          <w:szCs w:val="24"/>
        </w:rPr>
        <w:t>v</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 xml:space="preserve">y </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d</w:t>
      </w:r>
      <w:r w:rsidR="00883278" w:rsidRPr="00CA4C9E">
        <w:rPr>
          <w:rFonts w:ascii="Candara" w:eastAsia="Verdana" w:hAnsi="Candara" w:cs="Verdana"/>
          <w:sz w:val="24"/>
          <w:szCs w:val="24"/>
        </w:rPr>
        <w:t>.</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m</w:t>
      </w:r>
      <w:r w:rsidR="00883278" w:rsidRPr="00CA4C9E">
        <w:rPr>
          <w:rFonts w:ascii="Candara" w:eastAsia="Verdana" w:hAnsi="Candara" w:cs="Verdana"/>
          <w:sz w:val="24"/>
          <w:szCs w:val="24"/>
        </w:rPr>
        <w:t>ay</w:t>
      </w:r>
      <w:r w:rsidR="00883278" w:rsidRPr="00CA4C9E">
        <w:rPr>
          <w:rFonts w:ascii="Candara" w:eastAsia="Verdana" w:hAnsi="Candara" w:cs="Verdana"/>
          <w:spacing w:val="-1"/>
          <w:sz w:val="24"/>
          <w:szCs w:val="24"/>
        </w:rPr>
        <w:t xml:space="preserve"> b</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3"/>
          <w:sz w:val="24"/>
          <w:szCs w:val="24"/>
        </w:rPr>
        <w:t>f</w:t>
      </w:r>
      <w:r w:rsidR="00883278" w:rsidRPr="00CA4C9E">
        <w:rPr>
          <w:rFonts w:ascii="Candara" w:eastAsia="Verdana" w:hAnsi="Candara" w:cs="Verdana"/>
          <w:spacing w:val="1"/>
          <w:sz w:val="24"/>
          <w:szCs w:val="24"/>
        </w:rPr>
        <w:t>i</w:t>
      </w:r>
      <w:r w:rsidR="00883278" w:rsidRPr="00CA4C9E">
        <w:rPr>
          <w:rFonts w:ascii="Candara" w:eastAsia="Verdana" w:hAnsi="Candara" w:cs="Verdana"/>
          <w:sz w:val="24"/>
          <w:szCs w:val="24"/>
        </w:rPr>
        <w:t>c</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o</w:t>
      </w:r>
      <w:r w:rsidR="00883278" w:rsidRPr="00CA4C9E">
        <w:rPr>
          <w:rFonts w:ascii="Candara" w:eastAsia="Verdana" w:hAnsi="Candara" w:cs="Verdana"/>
          <w:spacing w:val="-3"/>
          <w:sz w:val="24"/>
          <w:szCs w:val="24"/>
        </w:rPr>
        <w:t>n</w:t>
      </w:r>
      <w:r w:rsidR="00883278" w:rsidRPr="00CA4C9E">
        <w:rPr>
          <w:rFonts w:ascii="Candara" w:eastAsia="Verdana" w:hAnsi="Candara" w:cs="Verdana"/>
          <w:sz w:val="24"/>
          <w:szCs w:val="24"/>
        </w:rPr>
        <w: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c</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y</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he</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e</w:t>
      </w:r>
      <w:r w:rsidR="00074E68" w:rsidRPr="00CA4C9E">
        <w:rPr>
          <w:rFonts w:ascii="Candara" w:eastAsia="Verdana" w:hAnsi="Candara" w:cs="Verdana"/>
          <w:sz w:val="24"/>
          <w:szCs w:val="24"/>
        </w:rPr>
        <w:t xml:space="preserve"> </w:t>
      </w:r>
      <w:r w:rsidR="00883278" w:rsidRPr="00CA4C9E">
        <w:rPr>
          <w:rFonts w:ascii="Candara" w:eastAsia="Verdana" w:hAnsi="Candara" w:cs="Verdana"/>
          <w:spacing w:val="1"/>
          <w:sz w:val="24"/>
          <w:szCs w:val="24"/>
        </w:rPr>
        <w:t>the</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8"/>
          <w:sz w:val="24"/>
          <w:szCs w:val="24"/>
        </w:rPr>
        <w:t xml:space="preserve"> </w:t>
      </w:r>
      <w:r w:rsidR="00883278" w:rsidRPr="00CA4C9E">
        <w:rPr>
          <w:rFonts w:ascii="Candara" w:eastAsia="Verdana" w:hAnsi="Candara" w:cs="Verdana"/>
          <w:spacing w:val="1"/>
          <w:sz w:val="24"/>
          <w:szCs w:val="24"/>
        </w:rPr>
        <w:t>in</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3"/>
          <w:sz w:val="24"/>
          <w:szCs w:val="24"/>
        </w:rPr>
        <w:t>ff</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t</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3"/>
          <w:sz w:val="24"/>
          <w:szCs w:val="24"/>
        </w:rPr>
        <w:t>v</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ce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 xml:space="preserve">o </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1"/>
          <w:sz w:val="24"/>
          <w:szCs w:val="24"/>
        </w:rPr>
        <w:t>h</w:t>
      </w:r>
      <w:r w:rsidR="00883278" w:rsidRPr="00CA4C9E">
        <w:rPr>
          <w:rFonts w:ascii="Candara" w:eastAsia="Verdana" w:hAnsi="Candara" w:cs="Verdana"/>
          <w:spacing w:val="-6"/>
          <w:sz w:val="24"/>
          <w:szCs w:val="24"/>
        </w:rPr>
        <w:t>o</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y</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ac</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y</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33272E" w:rsidRPr="00CA4C9E">
        <w:rPr>
          <w:rFonts w:ascii="Candara" w:eastAsia="Verdana" w:hAnsi="Candara" w:cs="Verdana"/>
          <w:spacing w:val="-1"/>
          <w:sz w:val="24"/>
          <w:szCs w:val="24"/>
        </w:rPr>
        <w:t>West Mercia Constabulary</w:t>
      </w:r>
      <w:r w:rsidR="00883278" w:rsidRPr="00CA4C9E">
        <w:rPr>
          <w:rFonts w:ascii="Candara" w:eastAsia="Verdana" w:hAnsi="Candara" w:cs="Verdana"/>
          <w:sz w:val="24"/>
          <w:szCs w:val="24"/>
        </w:rPr>
        <w:t>. In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ch</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ca</w:t>
      </w:r>
      <w:r w:rsidR="00883278" w:rsidRPr="00CA4C9E">
        <w:rPr>
          <w:rFonts w:ascii="Candara" w:eastAsia="Verdana" w:hAnsi="Candara" w:cs="Verdana"/>
          <w:spacing w:val="-1"/>
          <w:sz w:val="24"/>
          <w:szCs w:val="24"/>
        </w:rPr>
        <w:t>s</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 xml:space="preserve">s,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1A60E1">
        <w:rPr>
          <w:rFonts w:ascii="Candara" w:eastAsia="Verdana" w:hAnsi="Candara" w:cs="Verdana"/>
          <w:sz w:val="24"/>
          <w:szCs w:val="24"/>
        </w:rPr>
        <w:t xml:space="preserve"> Governor</w:t>
      </w:r>
      <w:r w:rsidR="00883278" w:rsidRPr="00CA4C9E">
        <w:rPr>
          <w:rFonts w:ascii="Candara" w:eastAsia="Verdana" w:hAnsi="Candara" w:cs="Verdana"/>
          <w:spacing w:val="8"/>
          <w:sz w:val="24"/>
          <w:szCs w:val="24"/>
        </w:rPr>
        <w:t xml:space="preserve"> </w:t>
      </w:r>
      <w:r w:rsidR="00883278" w:rsidRPr="00CA4C9E">
        <w:rPr>
          <w:rFonts w:ascii="Candara" w:eastAsia="Verdana" w:hAnsi="Candara" w:cs="Verdana"/>
          <w:spacing w:val="-3"/>
          <w:sz w:val="24"/>
          <w:szCs w:val="24"/>
        </w:rPr>
        <w:t>(</w:t>
      </w:r>
      <w:r w:rsidR="001A60E1">
        <w:rPr>
          <w:rFonts w:ascii="Candara" w:eastAsia="Verdana" w:hAnsi="Candara" w:cs="Verdana"/>
          <w:spacing w:val="-1"/>
          <w:sz w:val="24"/>
          <w:szCs w:val="24"/>
        </w:rPr>
        <w:t>Ms Linda Minnock</w:t>
      </w:r>
      <w:r w:rsidR="00883278" w:rsidRPr="00CA4C9E">
        <w:rPr>
          <w:rFonts w:ascii="Candara" w:eastAsia="Verdana" w:hAnsi="Candara" w:cs="Verdana"/>
          <w:sz w:val="24"/>
          <w:szCs w:val="24"/>
        </w:rPr>
        <w:t>) 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 xml:space="preserve">d </w:t>
      </w:r>
      <w:r w:rsidR="00074E68" w:rsidRPr="00CA4C9E">
        <w:rPr>
          <w:rFonts w:ascii="Candara" w:eastAsia="Verdana" w:hAnsi="Candara" w:cs="Verdana"/>
          <w:spacing w:val="2"/>
          <w:sz w:val="24"/>
          <w:szCs w:val="24"/>
        </w:rPr>
        <w:t xml:space="preserve">the Senior Designated Lead </w:t>
      </w:r>
      <w:r w:rsidR="00883278"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00883278" w:rsidRPr="00CA4C9E">
        <w:rPr>
          <w:rFonts w:ascii="Candara" w:eastAsia="Verdana" w:hAnsi="Candara" w:cs="Verdana"/>
          <w:sz w:val="24"/>
          <w:szCs w:val="24"/>
        </w:rPr>
        <w:t xml:space="preserve">) </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5"/>
          <w:sz w:val="24"/>
          <w:szCs w:val="24"/>
        </w:rPr>
        <w:t>s</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4"/>
          <w:sz w:val="24"/>
          <w:szCs w:val="24"/>
        </w:rPr>
        <w:t>e</w:t>
      </w:r>
      <w:r w:rsidR="00883278" w:rsidRPr="00CA4C9E">
        <w:rPr>
          <w:rFonts w:ascii="Candara" w:eastAsia="Verdana" w:hAnsi="Candara" w:cs="Verdana"/>
          <w:sz w:val="24"/>
          <w:szCs w:val="24"/>
        </w:rPr>
        <w:t>ach</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 xml:space="preserve">ased </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3"/>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v</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a</w:t>
      </w:r>
      <w:r w:rsidR="00883278" w:rsidRPr="00CA4C9E">
        <w:rPr>
          <w:rFonts w:ascii="Candara" w:eastAsia="Verdana" w:hAnsi="Candara" w:cs="Verdana"/>
          <w:spacing w:val="-6"/>
          <w:sz w:val="24"/>
          <w:szCs w:val="24"/>
        </w:rPr>
        <w:t>b</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e</w:t>
      </w:r>
      <w:r w:rsidR="00883278" w:rsidRPr="00CA4C9E">
        <w:rPr>
          <w:rFonts w:ascii="Candara" w:eastAsia="Verdana" w:hAnsi="Candara" w:cs="Verdana"/>
          <w:spacing w:val="-6"/>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2"/>
          <w:sz w:val="24"/>
          <w:szCs w:val="24"/>
        </w:rPr>
        <w:t>or</w:t>
      </w:r>
      <w:r w:rsidR="00883278" w:rsidRPr="00CA4C9E">
        <w:rPr>
          <w:rFonts w:ascii="Candara" w:eastAsia="Verdana" w:hAnsi="Candara" w:cs="Verdana"/>
          <w:spacing w:val="2"/>
          <w:sz w:val="24"/>
          <w:szCs w:val="24"/>
        </w:rPr>
        <w:t>m</w:t>
      </w:r>
      <w:r w:rsidR="00883278" w:rsidRPr="00CA4C9E">
        <w:rPr>
          <w:rFonts w:ascii="Candara" w:eastAsia="Verdana" w:hAnsi="Candara" w:cs="Verdana"/>
          <w:sz w:val="24"/>
          <w:szCs w:val="24"/>
        </w:rPr>
        <w:t>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ch</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7"/>
          <w:sz w:val="24"/>
          <w:szCs w:val="24"/>
        </w:rPr>
        <w:t>o</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1"/>
          <w:sz w:val="24"/>
          <w:szCs w:val="24"/>
        </w:rPr>
        <w:t>gg</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st</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at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 xml:space="preserve">a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a</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5"/>
          <w:sz w:val="24"/>
          <w:szCs w:val="24"/>
        </w:rPr>
        <w:t>c</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f</w:t>
      </w:r>
      <w:r w:rsidR="00883278" w:rsidRPr="00CA4C9E">
        <w:rPr>
          <w:rFonts w:ascii="Candara" w:eastAsia="Verdana" w:hAnsi="Candara" w:cs="Verdana"/>
          <w:spacing w:val="-1"/>
          <w:sz w:val="24"/>
          <w:szCs w:val="24"/>
        </w:rPr>
        <w:t xml:space="preserve"> p</w:t>
      </w:r>
      <w:r w:rsidR="00883278" w:rsidRPr="00CA4C9E">
        <w:rPr>
          <w:rFonts w:ascii="Candara" w:eastAsia="Verdana" w:hAnsi="Candara" w:cs="Verdana"/>
          <w:spacing w:val="-2"/>
          <w:sz w:val="24"/>
          <w:szCs w:val="24"/>
        </w:rPr>
        <w:t>ro</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1"/>
          <w:sz w:val="24"/>
          <w:szCs w:val="24"/>
        </w:rPr>
        <w:t>ilit</w:t>
      </w:r>
      <w:r w:rsidR="00883278" w:rsidRPr="00CA4C9E">
        <w:rPr>
          <w:rFonts w:ascii="Candara" w:eastAsia="Verdana" w:hAnsi="Candara" w:cs="Verdana"/>
          <w:spacing w:val="2"/>
          <w:sz w:val="24"/>
          <w:szCs w:val="24"/>
        </w:rPr>
        <w:t>y</w:t>
      </w:r>
      <w:r w:rsidR="00883278" w:rsidRPr="00CA4C9E">
        <w:rPr>
          <w:rFonts w:ascii="Candara" w:eastAsia="Verdana" w:hAnsi="Candara" w:cs="Verdana"/>
          <w:sz w:val="24"/>
          <w:szCs w:val="24"/>
        </w:rPr>
        <w:t>;</w:t>
      </w:r>
      <w:r w:rsidR="00883278" w:rsidRPr="00CA4C9E">
        <w:rPr>
          <w:rFonts w:ascii="Candara" w:eastAsia="Verdana" w:hAnsi="Candara" w:cs="Verdana"/>
          <w:spacing w:val="-6"/>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t</w:t>
      </w:r>
      <w:r w:rsidR="00883278" w:rsidRPr="00CA4C9E">
        <w:rPr>
          <w:rFonts w:ascii="Candara" w:eastAsia="Verdana" w:hAnsi="Candara" w:cs="Verdana"/>
          <w:spacing w:val="-6"/>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2"/>
          <w:sz w:val="24"/>
          <w:szCs w:val="24"/>
        </w:rPr>
        <w:t>or</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li</w:t>
      </w:r>
      <w:r w:rsidR="00883278" w:rsidRPr="00CA4C9E">
        <w:rPr>
          <w:rFonts w:ascii="Candara" w:eastAsia="Verdana" w:hAnsi="Candara" w:cs="Verdana"/>
          <w:spacing w:val="2"/>
          <w:sz w:val="24"/>
          <w:szCs w:val="24"/>
        </w:rPr>
        <w:t>k</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y</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an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t</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at</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074E68" w:rsidRPr="00CA4C9E">
        <w:rPr>
          <w:rFonts w:ascii="Candara" w:eastAsia="Verdana" w:hAnsi="Candara" w:cs="Verdana"/>
          <w:sz w:val="24"/>
          <w:szCs w:val="24"/>
        </w:rPr>
        <w:t xml:space="preserve"> </w:t>
      </w:r>
      <w:r w:rsidR="00883278" w:rsidRPr="00CA4C9E">
        <w:rPr>
          <w:rFonts w:ascii="Candara" w:eastAsia="Verdana" w:hAnsi="Candara" w:cs="Verdana"/>
          <w:position w:val="-1"/>
          <w:sz w:val="24"/>
          <w:szCs w:val="24"/>
        </w:rPr>
        <w:t>a</w:t>
      </w:r>
      <w:r w:rsidR="00883278" w:rsidRPr="00CA4C9E">
        <w:rPr>
          <w:rFonts w:ascii="Candara" w:eastAsia="Verdana" w:hAnsi="Candara" w:cs="Verdana"/>
          <w:spacing w:val="1"/>
          <w:position w:val="-1"/>
          <w:sz w:val="24"/>
          <w:szCs w:val="24"/>
        </w:rPr>
        <w:t>lle</w:t>
      </w:r>
      <w:r w:rsidR="00883278" w:rsidRPr="00CA4C9E">
        <w:rPr>
          <w:rFonts w:ascii="Candara" w:eastAsia="Verdana" w:hAnsi="Candara" w:cs="Verdana"/>
          <w:spacing w:val="-1"/>
          <w:position w:val="-1"/>
          <w:sz w:val="24"/>
          <w:szCs w:val="24"/>
        </w:rPr>
        <w:t>g</w:t>
      </w:r>
      <w:r w:rsidR="00883278" w:rsidRPr="00CA4C9E">
        <w:rPr>
          <w:rFonts w:ascii="Candara" w:eastAsia="Verdana" w:hAnsi="Candara" w:cs="Verdana"/>
          <w:position w:val="-1"/>
          <w:sz w:val="24"/>
          <w:szCs w:val="24"/>
        </w:rPr>
        <w:t>a</w:t>
      </w:r>
      <w:r w:rsidR="00883278" w:rsidRPr="00CA4C9E">
        <w:rPr>
          <w:rFonts w:ascii="Candara" w:eastAsia="Verdana" w:hAnsi="Candara" w:cs="Verdana"/>
          <w:spacing w:val="-4"/>
          <w:position w:val="-1"/>
          <w:sz w:val="24"/>
          <w:szCs w:val="24"/>
        </w:rPr>
        <w:t>t</w:t>
      </w:r>
      <w:r w:rsidR="00883278" w:rsidRPr="00CA4C9E">
        <w:rPr>
          <w:rFonts w:ascii="Candara" w:eastAsia="Verdana" w:hAnsi="Candara" w:cs="Verdana"/>
          <w:spacing w:val="6"/>
          <w:position w:val="-1"/>
          <w:sz w:val="24"/>
          <w:szCs w:val="24"/>
        </w:rPr>
        <w:t>i</w:t>
      </w:r>
      <w:r w:rsidR="00883278" w:rsidRPr="00CA4C9E">
        <w:rPr>
          <w:rFonts w:ascii="Candara" w:eastAsia="Verdana" w:hAnsi="Candara" w:cs="Verdana"/>
          <w:spacing w:val="-2"/>
          <w:position w:val="-1"/>
          <w:sz w:val="24"/>
          <w:szCs w:val="24"/>
        </w:rPr>
        <w:t>o</w:t>
      </w:r>
      <w:r w:rsidR="00883278" w:rsidRPr="00CA4C9E">
        <w:rPr>
          <w:rFonts w:ascii="Candara" w:eastAsia="Verdana" w:hAnsi="Candara" w:cs="Verdana"/>
          <w:position w:val="-1"/>
          <w:sz w:val="24"/>
          <w:szCs w:val="24"/>
        </w:rPr>
        <w:t>n</w:t>
      </w:r>
      <w:r w:rsidR="00883278" w:rsidRPr="00CA4C9E">
        <w:rPr>
          <w:rFonts w:ascii="Candara" w:eastAsia="Verdana" w:hAnsi="Candara" w:cs="Verdana"/>
          <w:spacing w:val="-6"/>
          <w:position w:val="-1"/>
          <w:sz w:val="24"/>
          <w:szCs w:val="24"/>
        </w:rPr>
        <w:t xml:space="preserve"> </w:t>
      </w:r>
      <w:r w:rsidR="00883278" w:rsidRPr="00CA4C9E">
        <w:rPr>
          <w:rFonts w:ascii="Candara" w:eastAsia="Verdana" w:hAnsi="Candara" w:cs="Verdana"/>
          <w:spacing w:val="6"/>
          <w:position w:val="-1"/>
          <w:sz w:val="24"/>
          <w:szCs w:val="24"/>
        </w:rPr>
        <w:t>i</w:t>
      </w:r>
      <w:r w:rsidR="00883278" w:rsidRPr="00CA4C9E">
        <w:rPr>
          <w:rFonts w:ascii="Candara" w:eastAsia="Verdana" w:hAnsi="Candara" w:cs="Verdana"/>
          <w:position w:val="-1"/>
          <w:sz w:val="24"/>
          <w:szCs w:val="24"/>
        </w:rPr>
        <w:t>s</w:t>
      </w:r>
      <w:r w:rsidR="00883278" w:rsidRPr="00CA4C9E">
        <w:rPr>
          <w:rFonts w:ascii="Candara" w:eastAsia="Verdana" w:hAnsi="Candara" w:cs="Verdana"/>
          <w:spacing w:val="-3"/>
          <w:position w:val="-1"/>
          <w:sz w:val="24"/>
          <w:szCs w:val="24"/>
        </w:rPr>
        <w:t xml:space="preserve"> </w:t>
      </w:r>
      <w:r w:rsidR="00883278" w:rsidRPr="00CA4C9E">
        <w:rPr>
          <w:rFonts w:ascii="Candara" w:eastAsia="Verdana" w:hAnsi="Candara" w:cs="Verdana"/>
          <w:spacing w:val="1"/>
          <w:position w:val="-1"/>
          <w:sz w:val="24"/>
          <w:szCs w:val="24"/>
        </w:rPr>
        <w:t>t</w:t>
      </w:r>
      <w:r w:rsidR="00883278" w:rsidRPr="00CA4C9E">
        <w:rPr>
          <w:rFonts w:ascii="Candara" w:eastAsia="Verdana" w:hAnsi="Candara" w:cs="Verdana"/>
          <w:spacing w:val="-2"/>
          <w:position w:val="-1"/>
          <w:sz w:val="24"/>
          <w:szCs w:val="24"/>
        </w:rPr>
        <w:t>r</w:t>
      </w:r>
      <w:r w:rsidR="00883278" w:rsidRPr="00CA4C9E">
        <w:rPr>
          <w:rFonts w:ascii="Candara" w:eastAsia="Verdana" w:hAnsi="Candara" w:cs="Verdana"/>
          <w:spacing w:val="1"/>
          <w:position w:val="-1"/>
          <w:sz w:val="24"/>
          <w:szCs w:val="24"/>
        </w:rPr>
        <w:t>ue</w:t>
      </w:r>
      <w:r w:rsidR="00883278" w:rsidRPr="00CA4C9E">
        <w:rPr>
          <w:rFonts w:ascii="Candara" w:eastAsia="Verdana" w:hAnsi="Candara" w:cs="Verdana"/>
          <w:position w:val="-1"/>
          <w:sz w:val="24"/>
          <w:szCs w:val="24"/>
        </w:rPr>
        <w:t>.</w:t>
      </w:r>
      <w:r w:rsidR="00883278" w:rsidRPr="00CA4C9E">
        <w:rPr>
          <w:rFonts w:ascii="Candara" w:eastAsia="Verdana" w:hAnsi="Candara" w:cs="Verdana"/>
          <w:spacing w:val="1"/>
          <w:position w:val="-1"/>
          <w:sz w:val="24"/>
          <w:szCs w:val="24"/>
        </w:rPr>
        <w:t xml:space="preserve"> </w:t>
      </w:r>
      <w:r w:rsidR="00883278" w:rsidRPr="00CA4C9E">
        <w:rPr>
          <w:rFonts w:ascii="Candara" w:eastAsia="Verdana" w:hAnsi="Candara" w:cs="Verdana"/>
          <w:spacing w:val="-4"/>
          <w:position w:val="-1"/>
          <w:sz w:val="24"/>
          <w:szCs w:val="24"/>
        </w:rPr>
        <w:t>T</w:t>
      </w:r>
      <w:r w:rsidR="00883278" w:rsidRPr="00CA4C9E">
        <w:rPr>
          <w:rFonts w:ascii="Candara" w:eastAsia="Verdana" w:hAnsi="Candara" w:cs="Verdana"/>
          <w:spacing w:val="1"/>
          <w:position w:val="-1"/>
          <w:sz w:val="24"/>
          <w:szCs w:val="24"/>
        </w:rPr>
        <w:t>h</w:t>
      </w:r>
      <w:r w:rsidR="00883278" w:rsidRPr="00CA4C9E">
        <w:rPr>
          <w:rFonts w:ascii="Candara" w:eastAsia="Verdana" w:hAnsi="Candara" w:cs="Verdana"/>
          <w:position w:val="-1"/>
          <w:sz w:val="24"/>
          <w:szCs w:val="24"/>
        </w:rPr>
        <w:t>e</w:t>
      </w:r>
      <w:r w:rsidR="00883278" w:rsidRPr="00CA4C9E">
        <w:rPr>
          <w:rFonts w:ascii="Candara" w:eastAsia="Verdana" w:hAnsi="Candara" w:cs="Verdana"/>
          <w:spacing w:val="3"/>
          <w:position w:val="-1"/>
          <w:sz w:val="24"/>
          <w:szCs w:val="24"/>
        </w:rPr>
        <w:t xml:space="preserve"> </w:t>
      </w:r>
      <w:r w:rsidR="00883278" w:rsidRPr="00CA4C9E">
        <w:rPr>
          <w:rFonts w:ascii="Candara" w:eastAsia="Verdana" w:hAnsi="Candara" w:cs="Verdana"/>
          <w:spacing w:val="-4"/>
          <w:position w:val="-1"/>
          <w:sz w:val="24"/>
          <w:szCs w:val="24"/>
        </w:rPr>
        <w:t>we</w:t>
      </w:r>
      <w:r w:rsidR="00883278" w:rsidRPr="00CA4C9E">
        <w:rPr>
          <w:rFonts w:ascii="Candara" w:eastAsia="Verdana" w:hAnsi="Candara" w:cs="Verdana"/>
          <w:spacing w:val="6"/>
          <w:position w:val="-1"/>
          <w:sz w:val="24"/>
          <w:szCs w:val="24"/>
        </w:rPr>
        <w:t>l</w:t>
      </w:r>
      <w:r w:rsidR="00883278" w:rsidRPr="00CA4C9E">
        <w:rPr>
          <w:rFonts w:ascii="Candara" w:eastAsia="Verdana" w:hAnsi="Candara" w:cs="Verdana"/>
          <w:spacing w:val="2"/>
          <w:position w:val="-1"/>
          <w:sz w:val="24"/>
          <w:szCs w:val="24"/>
        </w:rPr>
        <w:t>f</w:t>
      </w:r>
      <w:r w:rsidR="00883278" w:rsidRPr="00CA4C9E">
        <w:rPr>
          <w:rFonts w:ascii="Candara" w:eastAsia="Verdana" w:hAnsi="Candara" w:cs="Verdana"/>
          <w:position w:val="-1"/>
          <w:sz w:val="24"/>
          <w:szCs w:val="24"/>
        </w:rPr>
        <w:t>a</w:t>
      </w:r>
      <w:r w:rsidR="00883278" w:rsidRPr="00CA4C9E">
        <w:rPr>
          <w:rFonts w:ascii="Candara" w:eastAsia="Verdana" w:hAnsi="Candara" w:cs="Verdana"/>
          <w:spacing w:val="-2"/>
          <w:position w:val="-1"/>
          <w:sz w:val="24"/>
          <w:szCs w:val="24"/>
        </w:rPr>
        <w:t>r</w:t>
      </w:r>
      <w:r w:rsidR="00883278" w:rsidRPr="00CA4C9E">
        <w:rPr>
          <w:rFonts w:ascii="Candara" w:eastAsia="Verdana" w:hAnsi="Candara" w:cs="Verdana"/>
          <w:position w:val="-1"/>
          <w:sz w:val="24"/>
          <w:szCs w:val="24"/>
        </w:rPr>
        <w:t>e</w:t>
      </w:r>
      <w:r w:rsidR="00883278" w:rsidRPr="00CA4C9E">
        <w:rPr>
          <w:rFonts w:ascii="Candara" w:eastAsia="Verdana" w:hAnsi="Candara" w:cs="Verdana"/>
          <w:spacing w:val="-2"/>
          <w:position w:val="-1"/>
          <w:sz w:val="24"/>
          <w:szCs w:val="24"/>
        </w:rPr>
        <w:t xml:space="preserve"> o</w:t>
      </w:r>
      <w:r w:rsidR="00883278" w:rsidRPr="00CA4C9E">
        <w:rPr>
          <w:rFonts w:ascii="Candara" w:eastAsia="Verdana" w:hAnsi="Candara" w:cs="Verdana"/>
          <w:position w:val="-1"/>
          <w:sz w:val="24"/>
          <w:szCs w:val="24"/>
        </w:rPr>
        <w:t>f</w:t>
      </w:r>
      <w:r w:rsidR="00883278" w:rsidRPr="00CA4C9E">
        <w:rPr>
          <w:rFonts w:ascii="Candara" w:eastAsia="Verdana" w:hAnsi="Candara" w:cs="Verdana"/>
          <w:spacing w:val="4"/>
          <w:position w:val="-1"/>
          <w:sz w:val="24"/>
          <w:szCs w:val="24"/>
        </w:rPr>
        <w:t xml:space="preserve"> </w:t>
      </w:r>
      <w:r w:rsidR="00883278" w:rsidRPr="00CA4C9E">
        <w:rPr>
          <w:rFonts w:ascii="Candara" w:eastAsia="Verdana" w:hAnsi="Candara" w:cs="Verdana"/>
          <w:spacing w:val="-3"/>
          <w:position w:val="-1"/>
          <w:sz w:val="24"/>
          <w:szCs w:val="24"/>
        </w:rPr>
        <w:t>t</w:t>
      </w:r>
      <w:r w:rsidR="00883278" w:rsidRPr="00CA4C9E">
        <w:rPr>
          <w:rFonts w:ascii="Candara" w:eastAsia="Verdana" w:hAnsi="Candara" w:cs="Verdana"/>
          <w:spacing w:val="1"/>
          <w:position w:val="-1"/>
          <w:sz w:val="24"/>
          <w:szCs w:val="24"/>
        </w:rPr>
        <w:t>h</w:t>
      </w:r>
      <w:r w:rsidR="00883278" w:rsidRPr="00CA4C9E">
        <w:rPr>
          <w:rFonts w:ascii="Candara" w:eastAsia="Verdana" w:hAnsi="Candara" w:cs="Verdana"/>
          <w:position w:val="-1"/>
          <w:sz w:val="24"/>
          <w:szCs w:val="24"/>
        </w:rPr>
        <w:t>e</w:t>
      </w:r>
      <w:r w:rsidR="00883278" w:rsidRPr="00CA4C9E">
        <w:rPr>
          <w:rFonts w:ascii="Candara" w:eastAsia="Verdana" w:hAnsi="Candara" w:cs="Verdana"/>
          <w:spacing w:val="3"/>
          <w:position w:val="-1"/>
          <w:sz w:val="24"/>
          <w:szCs w:val="24"/>
        </w:rPr>
        <w:t xml:space="preserve"> </w:t>
      </w:r>
      <w:r w:rsidR="00883278" w:rsidRPr="00CA4C9E">
        <w:rPr>
          <w:rFonts w:ascii="Candara" w:eastAsia="Verdana" w:hAnsi="Candara" w:cs="Verdana"/>
          <w:spacing w:val="-5"/>
          <w:position w:val="-1"/>
          <w:sz w:val="24"/>
          <w:szCs w:val="24"/>
        </w:rPr>
        <w:t>c</w:t>
      </w:r>
      <w:r w:rsidR="00883278" w:rsidRPr="00CA4C9E">
        <w:rPr>
          <w:rFonts w:ascii="Candara" w:eastAsia="Verdana" w:hAnsi="Candara" w:cs="Verdana"/>
          <w:spacing w:val="-3"/>
          <w:position w:val="-1"/>
          <w:sz w:val="24"/>
          <w:szCs w:val="24"/>
        </w:rPr>
        <w:t>h</w:t>
      </w:r>
      <w:r w:rsidR="00883278" w:rsidRPr="00CA4C9E">
        <w:rPr>
          <w:rFonts w:ascii="Candara" w:eastAsia="Verdana" w:hAnsi="Candara" w:cs="Verdana"/>
          <w:spacing w:val="1"/>
          <w:position w:val="-1"/>
          <w:sz w:val="24"/>
          <w:szCs w:val="24"/>
        </w:rPr>
        <w:t>il</w:t>
      </w:r>
      <w:r w:rsidR="00883278" w:rsidRPr="00CA4C9E">
        <w:rPr>
          <w:rFonts w:ascii="Candara" w:eastAsia="Verdana" w:hAnsi="Candara" w:cs="Verdana"/>
          <w:position w:val="-1"/>
          <w:sz w:val="24"/>
          <w:szCs w:val="24"/>
        </w:rPr>
        <w:t>d</w:t>
      </w:r>
      <w:r w:rsidR="00883278" w:rsidRPr="00CA4C9E">
        <w:rPr>
          <w:rFonts w:ascii="Candara" w:eastAsia="Verdana" w:hAnsi="Candara" w:cs="Verdana"/>
          <w:spacing w:val="1"/>
          <w:position w:val="-1"/>
          <w:sz w:val="24"/>
          <w:szCs w:val="24"/>
        </w:rPr>
        <w:t xml:space="preserve"> </w:t>
      </w:r>
      <w:r w:rsidR="00883278" w:rsidRPr="00CA4C9E">
        <w:rPr>
          <w:rFonts w:ascii="Candara" w:eastAsia="Verdana" w:hAnsi="Candara" w:cs="Verdana"/>
          <w:position w:val="-1"/>
          <w:sz w:val="24"/>
          <w:szCs w:val="24"/>
        </w:rPr>
        <w:t>s</w:t>
      </w:r>
      <w:r w:rsidR="00883278" w:rsidRPr="00CA4C9E">
        <w:rPr>
          <w:rFonts w:ascii="Candara" w:eastAsia="Verdana" w:hAnsi="Candara" w:cs="Verdana"/>
          <w:spacing w:val="1"/>
          <w:position w:val="-1"/>
          <w:sz w:val="24"/>
          <w:szCs w:val="24"/>
        </w:rPr>
        <w:t>h</w:t>
      </w:r>
      <w:r w:rsidR="00883278" w:rsidRPr="00CA4C9E">
        <w:rPr>
          <w:rFonts w:ascii="Candara" w:eastAsia="Verdana" w:hAnsi="Candara" w:cs="Verdana"/>
          <w:spacing w:val="-2"/>
          <w:position w:val="-1"/>
          <w:sz w:val="24"/>
          <w:szCs w:val="24"/>
        </w:rPr>
        <w:t>o</w:t>
      </w:r>
      <w:r w:rsidR="00883278" w:rsidRPr="00CA4C9E">
        <w:rPr>
          <w:rFonts w:ascii="Candara" w:eastAsia="Verdana" w:hAnsi="Candara" w:cs="Verdana"/>
          <w:spacing w:val="-3"/>
          <w:position w:val="-1"/>
          <w:sz w:val="24"/>
          <w:szCs w:val="24"/>
        </w:rPr>
        <w:t>u</w:t>
      </w:r>
      <w:r w:rsidR="00883278" w:rsidRPr="00CA4C9E">
        <w:rPr>
          <w:rFonts w:ascii="Candara" w:eastAsia="Verdana" w:hAnsi="Candara" w:cs="Verdana"/>
          <w:spacing w:val="6"/>
          <w:position w:val="-1"/>
          <w:sz w:val="24"/>
          <w:szCs w:val="24"/>
        </w:rPr>
        <w:t>l</w:t>
      </w:r>
      <w:r w:rsidR="00883278" w:rsidRPr="00CA4C9E">
        <w:rPr>
          <w:rFonts w:ascii="Candara" w:eastAsia="Verdana" w:hAnsi="Candara" w:cs="Verdana"/>
          <w:position w:val="-1"/>
          <w:sz w:val="24"/>
          <w:szCs w:val="24"/>
        </w:rPr>
        <w:t>d</w:t>
      </w:r>
      <w:r w:rsidR="00883278" w:rsidRPr="00CA4C9E">
        <w:rPr>
          <w:rFonts w:ascii="Candara" w:eastAsia="Verdana" w:hAnsi="Candara" w:cs="Verdana"/>
          <w:spacing w:val="1"/>
          <w:position w:val="-1"/>
          <w:sz w:val="24"/>
          <w:szCs w:val="24"/>
        </w:rPr>
        <w:t xml:space="preserve"> </w:t>
      </w:r>
      <w:r w:rsidR="00883278" w:rsidRPr="00CA4C9E">
        <w:rPr>
          <w:rFonts w:ascii="Candara" w:eastAsia="Verdana" w:hAnsi="Candara" w:cs="Verdana"/>
          <w:spacing w:val="-2"/>
          <w:position w:val="-1"/>
          <w:sz w:val="24"/>
          <w:szCs w:val="24"/>
        </w:rPr>
        <w:t>r</w:t>
      </w:r>
      <w:r w:rsidR="00883278" w:rsidRPr="00CA4C9E">
        <w:rPr>
          <w:rFonts w:ascii="Candara" w:eastAsia="Verdana" w:hAnsi="Candara" w:cs="Verdana"/>
          <w:spacing w:val="1"/>
          <w:position w:val="-1"/>
          <w:sz w:val="24"/>
          <w:szCs w:val="24"/>
        </w:rPr>
        <w:t>e</w:t>
      </w:r>
      <w:r w:rsidR="00883278" w:rsidRPr="00CA4C9E">
        <w:rPr>
          <w:rFonts w:ascii="Candara" w:eastAsia="Verdana" w:hAnsi="Candara" w:cs="Verdana"/>
          <w:spacing w:val="2"/>
          <w:position w:val="-1"/>
          <w:sz w:val="24"/>
          <w:szCs w:val="24"/>
        </w:rPr>
        <w:t>m</w:t>
      </w:r>
      <w:r w:rsidR="00883278" w:rsidRPr="00CA4C9E">
        <w:rPr>
          <w:rFonts w:ascii="Candara" w:eastAsia="Verdana" w:hAnsi="Candara" w:cs="Verdana"/>
          <w:spacing w:val="-5"/>
          <w:position w:val="-1"/>
          <w:sz w:val="24"/>
          <w:szCs w:val="24"/>
        </w:rPr>
        <w:t>a</w:t>
      </w:r>
      <w:r w:rsidR="00883278" w:rsidRPr="00CA4C9E">
        <w:rPr>
          <w:rFonts w:ascii="Candara" w:eastAsia="Verdana" w:hAnsi="Candara" w:cs="Verdana"/>
          <w:spacing w:val="1"/>
          <w:position w:val="-1"/>
          <w:sz w:val="24"/>
          <w:szCs w:val="24"/>
        </w:rPr>
        <w:t>i</w:t>
      </w:r>
      <w:r w:rsidR="00883278" w:rsidRPr="00CA4C9E">
        <w:rPr>
          <w:rFonts w:ascii="Candara" w:eastAsia="Verdana" w:hAnsi="Candara" w:cs="Verdana"/>
          <w:position w:val="-1"/>
          <w:sz w:val="24"/>
          <w:szCs w:val="24"/>
        </w:rPr>
        <w:t>n</w:t>
      </w:r>
      <w:r w:rsidR="00883278" w:rsidRPr="00CA4C9E">
        <w:rPr>
          <w:rFonts w:ascii="Candara" w:eastAsia="Verdana" w:hAnsi="Candara" w:cs="Verdana"/>
          <w:spacing w:val="3"/>
          <w:position w:val="-1"/>
          <w:sz w:val="24"/>
          <w:szCs w:val="24"/>
        </w:rPr>
        <w:t xml:space="preserve"> </w:t>
      </w:r>
      <w:r w:rsidR="00883278" w:rsidRPr="00CA4C9E">
        <w:rPr>
          <w:rFonts w:ascii="Candara" w:eastAsia="Verdana" w:hAnsi="Candara" w:cs="Verdana"/>
          <w:spacing w:val="-6"/>
          <w:position w:val="-1"/>
          <w:sz w:val="24"/>
          <w:szCs w:val="24"/>
        </w:rPr>
        <w:t>o</w:t>
      </w:r>
      <w:r w:rsidR="00883278" w:rsidRPr="00CA4C9E">
        <w:rPr>
          <w:rFonts w:ascii="Candara" w:eastAsia="Verdana" w:hAnsi="Candara" w:cs="Verdana"/>
          <w:position w:val="-1"/>
          <w:sz w:val="24"/>
          <w:szCs w:val="24"/>
        </w:rPr>
        <w:t>f</w:t>
      </w:r>
      <w:r w:rsidR="00074E68" w:rsidRPr="00CA4C9E">
        <w:rPr>
          <w:rFonts w:ascii="Candara" w:eastAsia="Verdana" w:hAnsi="Candara" w:cs="Verdana"/>
          <w:position w:val="-1"/>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m</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un</w:t>
      </w:r>
      <w:r w:rsidR="00883278" w:rsidRPr="00CA4C9E">
        <w:rPr>
          <w:rFonts w:ascii="Candara" w:eastAsia="Verdana" w:hAnsi="Candara" w:cs="Verdana"/>
          <w:sz w:val="24"/>
          <w:szCs w:val="24"/>
        </w:rPr>
        <w:t>t</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i</w:t>
      </w:r>
      <w:r w:rsidR="007A4AA3">
        <w:rPr>
          <w:rFonts w:ascii="Candara" w:eastAsia="Verdana" w:hAnsi="Candara" w:cs="Verdana"/>
          <w:spacing w:val="1"/>
          <w:sz w:val="24"/>
          <w:szCs w:val="24"/>
        </w:rPr>
        <w:t>mportance</w:t>
      </w:r>
    </w:p>
    <w:p w14:paraId="7FFDCBF5" w14:textId="77777777" w:rsidR="00A166F0" w:rsidRPr="00A166F0" w:rsidRDefault="00A166F0" w:rsidP="00A166F0">
      <w:pPr>
        <w:spacing w:before="17"/>
        <w:ind w:left="821" w:right="175"/>
        <w:rPr>
          <w:rFonts w:ascii="Candara" w:eastAsia="Verdana" w:hAnsi="Candara" w:cs="Verdana"/>
          <w:spacing w:val="1"/>
          <w:sz w:val="24"/>
          <w:szCs w:val="24"/>
          <w:lang w:val="en-GB"/>
        </w:rPr>
      </w:pPr>
    </w:p>
    <w:p w14:paraId="72E38C48" w14:textId="0403239E" w:rsidR="007A4AA3" w:rsidRDefault="007A4AA3" w:rsidP="001A2104">
      <w:pPr>
        <w:spacing w:before="17"/>
        <w:ind w:left="821" w:right="175"/>
        <w:rPr>
          <w:rFonts w:ascii="Candara" w:eastAsia="Verdana" w:hAnsi="Candara" w:cs="Verdana"/>
          <w:spacing w:val="1"/>
          <w:sz w:val="24"/>
          <w:szCs w:val="24"/>
          <w:lang w:val="en-GB"/>
        </w:rPr>
      </w:pPr>
      <w:r>
        <w:rPr>
          <w:rFonts w:ascii="Candara" w:eastAsia="Verdana" w:hAnsi="Candara" w:cs="Verdana"/>
          <w:spacing w:val="1"/>
          <w:sz w:val="24"/>
          <w:szCs w:val="24"/>
          <w:lang w:val="en-GB"/>
        </w:rPr>
        <w:br w:type="page"/>
      </w:r>
    </w:p>
    <w:p w14:paraId="0F02B3CD" w14:textId="5519E240" w:rsidR="00A166F0" w:rsidRDefault="001A2104" w:rsidP="00A166F0">
      <w:pPr>
        <w:spacing w:before="17"/>
        <w:ind w:left="821" w:right="175"/>
        <w:rPr>
          <w:rFonts w:ascii="Candara" w:eastAsia="Verdana" w:hAnsi="Candara" w:cs="Verdana"/>
          <w:spacing w:val="1"/>
          <w:sz w:val="24"/>
          <w:szCs w:val="24"/>
          <w:lang w:val="en-GB"/>
        </w:rPr>
      </w:pPr>
      <w:r>
        <w:rPr>
          <w:rFonts w:ascii="Candara" w:eastAsia="Verdana" w:hAnsi="Candara" w:cs="Verdana"/>
          <w:spacing w:val="1"/>
          <w:sz w:val="24"/>
          <w:szCs w:val="24"/>
          <w:lang w:val="en-GB"/>
        </w:rPr>
        <w:lastRenderedPageBreak/>
        <w:t>Annex</w:t>
      </w:r>
    </w:p>
    <w:p w14:paraId="5D099E7E" w14:textId="480EC1EB" w:rsidR="001A2104" w:rsidRDefault="001A2104" w:rsidP="00A166F0">
      <w:pPr>
        <w:spacing w:before="17"/>
        <w:ind w:left="821" w:right="175"/>
        <w:rPr>
          <w:rFonts w:ascii="Candara" w:eastAsia="Verdana" w:hAnsi="Candara" w:cs="Verdana"/>
          <w:spacing w:val="1"/>
          <w:sz w:val="24"/>
          <w:szCs w:val="24"/>
          <w:lang w:val="en-GB"/>
        </w:rPr>
      </w:pPr>
      <w:r>
        <w:rPr>
          <w:rFonts w:ascii="Candara" w:eastAsia="Verdana" w:hAnsi="Candara" w:cs="Verdana"/>
          <w:spacing w:val="1"/>
          <w:sz w:val="24"/>
          <w:szCs w:val="24"/>
          <w:lang w:val="en-GB"/>
        </w:rPr>
        <w:t>Additional Guidance</w:t>
      </w:r>
    </w:p>
    <w:p w14:paraId="79323B65" w14:textId="77777777" w:rsidR="001A2104" w:rsidRPr="00A166F0" w:rsidRDefault="001A2104" w:rsidP="00A166F0">
      <w:pPr>
        <w:spacing w:before="17"/>
        <w:ind w:left="821" w:right="175"/>
        <w:rPr>
          <w:rFonts w:ascii="Candara" w:eastAsia="Verdana" w:hAnsi="Candara" w:cs="Verdana"/>
          <w:spacing w:val="1"/>
          <w:sz w:val="24"/>
          <w:szCs w:val="24"/>
          <w:lang w:val="en-GB"/>
        </w:rPr>
      </w:pPr>
    </w:p>
    <w:tbl>
      <w:tblPr>
        <w:tblW w:w="10217" w:type="dxa"/>
        <w:tblBorders>
          <w:top w:val="nil"/>
          <w:left w:val="nil"/>
          <w:bottom w:val="nil"/>
          <w:right w:val="nil"/>
        </w:tblBorders>
        <w:tblLayout w:type="fixed"/>
        <w:tblLook w:val="0000" w:firstRow="0" w:lastRow="0" w:firstColumn="0" w:lastColumn="0" w:noHBand="0" w:noVBand="0"/>
      </w:tblPr>
      <w:tblGrid>
        <w:gridCol w:w="1852"/>
        <w:gridCol w:w="5955"/>
        <w:gridCol w:w="2410"/>
      </w:tblGrid>
      <w:tr w:rsidR="00A166F0" w:rsidRPr="007A4AA3" w14:paraId="5E8F5A09" w14:textId="77777777" w:rsidTr="007A4AA3">
        <w:trPr>
          <w:trHeight w:val="628"/>
        </w:trPr>
        <w:tc>
          <w:tcPr>
            <w:tcW w:w="1852" w:type="dxa"/>
            <w:tcBorders>
              <w:top w:val="single" w:sz="6" w:space="0" w:color="000000"/>
              <w:left w:val="single" w:sz="6" w:space="0" w:color="000000"/>
              <w:bottom w:val="single" w:sz="6" w:space="0" w:color="000000"/>
              <w:right w:val="single" w:sz="6" w:space="0" w:color="000000"/>
            </w:tcBorders>
            <w:shd w:val="clear" w:color="auto" w:fill="CFDCE2"/>
          </w:tcPr>
          <w:p w14:paraId="1E898CCF" w14:textId="77777777" w:rsidR="00A166F0" w:rsidRPr="007A4AA3" w:rsidRDefault="00A166F0" w:rsidP="007A4AA3">
            <w:pPr>
              <w:spacing w:before="17"/>
              <w:ind w:left="30" w:right="192" w:hanging="4"/>
              <w:rPr>
                <w:rFonts w:ascii="Candara" w:eastAsia="Verdana" w:hAnsi="Candara" w:cs="Verdana"/>
                <w:spacing w:val="1"/>
                <w:szCs w:val="24"/>
                <w:lang w:val="en-GB"/>
              </w:rPr>
            </w:pPr>
            <w:r w:rsidRPr="007A4AA3">
              <w:rPr>
                <w:rFonts w:ascii="Candara" w:eastAsia="Verdana" w:hAnsi="Candara" w:cs="Verdana"/>
                <w:b/>
                <w:bCs/>
                <w:spacing w:val="1"/>
                <w:szCs w:val="24"/>
                <w:lang w:val="en-GB"/>
              </w:rPr>
              <w:t>Additional advice and support Abuse or Safeguarding issue</w:t>
            </w:r>
          </w:p>
        </w:tc>
        <w:tc>
          <w:tcPr>
            <w:tcW w:w="5955" w:type="dxa"/>
            <w:tcBorders>
              <w:top w:val="single" w:sz="6" w:space="0" w:color="000000"/>
              <w:left w:val="single" w:sz="6" w:space="0" w:color="000000"/>
              <w:bottom w:val="single" w:sz="6" w:space="0" w:color="000000"/>
              <w:right w:val="single" w:sz="6" w:space="0" w:color="000000"/>
            </w:tcBorders>
            <w:shd w:val="clear" w:color="auto" w:fill="CFDCE2"/>
          </w:tcPr>
          <w:p w14:paraId="1DEBB559" w14:textId="77777777" w:rsidR="00A166F0" w:rsidRPr="007A4AA3" w:rsidRDefault="00A166F0" w:rsidP="00A166F0">
            <w:pPr>
              <w:spacing w:before="17"/>
              <w:ind w:left="821" w:right="175"/>
              <w:rPr>
                <w:rFonts w:ascii="Candara" w:eastAsia="Verdana" w:hAnsi="Candara" w:cs="Verdana"/>
                <w:spacing w:val="1"/>
                <w:szCs w:val="24"/>
                <w:lang w:val="en-GB"/>
              </w:rPr>
            </w:pPr>
            <w:r w:rsidRPr="007A4AA3">
              <w:rPr>
                <w:rFonts w:ascii="Candara" w:eastAsia="Verdana" w:hAnsi="Candara" w:cs="Verdana"/>
                <w:b/>
                <w:bCs/>
                <w:spacing w:val="1"/>
                <w:szCs w:val="24"/>
                <w:lang w:val="en-GB"/>
              </w:rPr>
              <w:t>Link to Guidance/Advice</w:t>
            </w:r>
          </w:p>
        </w:tc>
        <w:tc>
          <w:tcPr>
            <w:tcW w:w="2410" w:type="dxa"/>
            <w:tcBorders>
              <w:top w:val="single" w:sz="6" w:space="0" w:color="000000"/>
              <w:left w:val="single" w:sz="6" w:space="0" w:color="000000"/>
              <w:bottom w:val="single" w:sz="6" w:space="0" w:color="000000"/>
              <w:right w:val="single" w:sz="4" w:space="0" w:color="000000"/>
            </w:tcBorders>
            <w:shd w:val="clear" w:color="auto" w:fill="CFDCE2"/>
          </w:tcPr>
          <w:p w14:paraId="7698CA21"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b/>
                <w:bCs/>
                <w:spacing w:val="1"/>
                <w:szCs w:val="24"/>
                <w:lang w:val="en-GB"/>
              </w:rPr>
              <w:t>Source</w:t>
            </w:r>
          </w:p>
        </w:tc>
      </w:tr>
      <w:tr w:rsidR="00A166F0" w:rsidRPr="007A4AA3" w14:paraId="3D25B0B0" w14:textId="77777777" w:rsidTr="007A4AA3">
        <w:trPr>
          <w:trHeight w:val="255"/>
        </w:trPr>
        <w:tc>
          <w:tcPr>
            <w:tcW w:w="1852" w:type="dxa"/>
            <w:vMerge w:val="restart"/>
            <w:tcBorders>
              <w:top w:val="single" w:sz="6" w:space="0" w:color="000000"/>
              <w:left w:val="single" w:sz="6" w:space="0" w:color="000000"/>
              <w:bottom w:val="single" w:sz="6" w:space="0" w:color="000000"/>
              <w:right w:val="single" w:sz="6" w:space="0" w:color="000000"/>
            </w:tcBorders>
          </w:tcPr>
          <w:p w14:paraId="3C7DE376" w14:textId="77777777" w:rsidR="00A166F0" w:rsidRPr="007A4AA3" w:rsidRDefault="00A166F0" w:rsidP="007A4AA3">
            <w:pPr>
              <w:spacing w:before="17"/>
              <w:ind w:left="30" w:right="192" w:hanging="4"/>
              <w:rPr>
                <w:rFonts w:ascii="Candara" w:eastAsia="Verdana" w:hAnsi="Candara" w:cs="Verdana"/>
                <w:spacing w:val="1"/>
                <w:szCs w:val="24"/>
                <w:lang w:val="en-GB"/>
              </w:rPr>
            </w:pPr>
            <w:r w:rsidRPr="007A4AA3">
              <w:rPr>
                <w:rFonts w:ascii="Candara" w:eastAsia="Verdana" w:hAnsi="Candara" w:cs="Verdana"/>
                <w:spacing w:val="1"/>
                <w:szCs w:val="24"/>
                <w:lang w:val="en-GB"/>
              </w:rPr>
              <w:t>Abuse</w:t>
            </w:r>
          </w:p>
        </w:tc>
        <w:tc>
          <w:tcPr>
            <w:tcW w:w="5955" w:type="dxa"/>
            <w:tcBorders>
              <w:top w:val="single" w:sz="6" w:space="0" w:color="000000"/>
              <w:left w:val="single" w:sz="6" w:space="0" w:color="000000"/>
              <w:bottom w:val="single" w:sz="6" w:space="0" w:color="000000"/>
              <w:right w:val="single" w:sz="6" w:space="0" w:color="000000"/>
            </w:tcBorders>
          </w:tcPr>
          <w:p w14:paraId="448BF7B0" w14:textId="77777777" w:rsidR="00A166F0" w:rsidRPr="007A4AA3" w:rsidRDefault="00A166F0" w:rsidP="00A166F0">
            <w:pPr>
              <w:spacing w:before="17"/>
              <w:ind w:left="821" w:right="175"/>
              <w:rPr>
                <w:rFonts w:ascii="Candara" w:eastAsia="Verdana" w:hAnsi="Candara" w:cs="Verdana"/>
                <w:spacing w:val="1"/>
                <w:szCs w:val="24"/>
                <w:lang w:val="en-GB"/>
              </w:rPr>
            </w:pPr>
            <w:r w:rsidRPr="007A4AA3">
              <w:rPr>
                <w:rFonts w:ascii="Candara" w:eastAsia="Verdana" w:hAnsi="Candara" w:cs="Verdana"/>
                <w:spacing w:val="1"/>
                <w:szCs w:val="24"/>
                <w:lang w:val="en-GB"/>
              </w:rPr>
              <w:t>What to do if you're worried a child is being abused</w:t>
            </w:r>
          </w:p>
        </w:tc>
        <w:tc>
          <w:tcPr>
            <w:tcW w:w="2410" w:type="dxa"/>
            <w:tcBorders>
              <w:top w:val="single" w:sz="6" w:space="0" w:color="000000"/>
              <w:left w:val="single" w:sz="6" w:space="0" w:color="000000"/>
              <w:bottom w:val="single" w:sz="6" w:space="0" w:color="000000"/>
              <w:right w:val="single" w:sz="4" w:space="0" w:color="000000"/>
            </w:tcBorders>
          </w:tcPr>
          <w:p w14:paraId="48AA0243"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DfE advice</w:t>
            </w:r>
          </w:p>
        </w:tc>
      </w:tr>
      <w:tr w:rsidR="00A166F0" w:rsidRPr="007A4AA3" w14:paraId="409EC078" w14:textId="77777777" w:rsidTr="007A4AA3">
        <w:trPr>
          <w:trHeight w:val="256"/>
        </w:trPr>
        <w:tc>
          <w:tcPr>
            <w:tcW w:w="1852" w:type="dxa"/>
            <w:vMerge/>
            <w:tcBorders>
              <w:top w:val="single" w:sz="6" w:space="0" w:color="000000"/>
              <w:left w:val="single" w:sz="6" w:space="0" w:color="000000"/>
              <w:bottom w:val="single" w:sz="6" w:space="0" w:color="000000"/>
              <w:right w:val="single" w:sz="6" w:space="0" w:color="000000"/>
            </w:tcBorders>
          </w:tcPr>
          <w:p w14:paraId="69F81C70" w14:textId="77777777" w:rsidR="00A166F0" w:rsidRPr="007A4AA3" w:rsidRDefault="00A166F0" w:rsidP="007A4AA3">
            <w:pPr>
              <w:spacing w:before="17"/>
              <w:ind w:left="30" w:right="192" w:hanging="4"/>
              <w:rPr>
                <w:rFonts w:ascii="Candara" w:eastAsia="Verdana" w:hAnsi="Candara" w:cs="Verdana"/>
                <w:spacing w:val="1"/>
                <w:szCs w:val="24"/>
                <w:lang w:val="en-GB"/>
              </w:rPr>
            </w:pPr>
          </w:p>
        </w:tc>
        <w:tc>
          <w:tcPr>
            <w:tcW w:w="5955" w:type="dxa"/>
            <w:tcBorders>
              <w:top w:val="single" w:sz="6" w:space="0" w:color="000000"/>
              <w:left w:val="single" w:sz="6" w:space="0" w:color="000000"/>
              <w:bottom w:val="single" w:sz="6" w:space="0" w:color="000000"/>
              <w:right w:val="single" w:sz="6" w:space="0" w:color="000000"/>
            </w:tcBorders>
          </w:tcPr>
          <w:p w14:paraId="6E67DFFB" w14:textId="77777777" w:rsidR="00A166F0" w:rsidRPr="007A4AA3" w:rsidRDefault="00A166F0" w:rsidP="00A166F0">
            <w:pPr>
              <w:spacing w:before="17"/>
              <w:ind w:left="821" w:right="175"/>
              <w:rPr>
                <w:rFonts w:ascii="Candara" w:eastAsia="Verdana" w:hAnsi="Candara" w:cs="Verdana"/>
                <w:spacing w:val="1"/>
                <w:szCs w:val="24"/>
                <w:lang w:val="en-GB"/>
              </w:rPr>
            </w:pPr>
            <w:r w:rsidRPr="007A4AA3">
              <w:rPr>
                <w:rFonts w:ascii="Candara" w:eastAsia="Verdana" w:hAnsi="Candara" w:cs="Verdana"/>
                <w:spacing w:val="1"/>
                <w:szCs w:val="24"/>
                <w:lang w:val="en-GB"/>
              </w:rPr>
              <w:t>Domestic abuse: Various Information/Guidance</w:t>
            </w:r>
          </w:p>
        </w:tc>
        <w:tc>
          <w:tcPr>
            <w:tcW w:w="2410" w:type="dxa"/>
            <w:tcBorders>
              <w:top w:val="single" w:sz="6" w:space="0" w:color="000000"/>
              <w:left w:val="single" w:sz="6" w:space="0" w:color="000000"/>
              <w:bottom w:val="single" w:sz="6" w:space="0" w:color="000000"/>
              <w:right w:val="single" w:sz="4" w:space="0" w:color="000000"/>
            </w:tcBorders>
          </w:tcPr>
          <w:p w14:paraId="2208A496"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Home Office</w:t>
            </w:r>
          </w:p>
        </w:tc>
      </w:tr>
      <w:tr w:rsidR="00A166F0" w:rsidRPr="007A4AA3" w14:paraId="386A9ECA" w14:textId="77777777" w:rsidTr="007A4AA3">
        <w:trPr>
          <w:trHeight w:val="255"/>
        </w:trPr>
        <w:tc>
          <w:tcPr>
            <w:tcW w:w="1852" w:type="dxa"/>
            <w:vMerge/>
            <w:tcBorders>
              <w:top w:val="single" w:sz="6" w:space="0" w:color="000000"/>
              <w:left w:val="single" w:sz="6" w:space="0" w:color="000000"/>
              <w:bottom w:val="single" w:sz="6" w:space="0" w:color="000000"/>
              <w:right w:val="single" w:sz="6" w:space="0" w:color="000000"/>
            </w:tcBorders>
          </w:tcPr>
          <w:p w14:paraId="254A9B5B" w14:textId="77777777" w:rsidR="00A166F0" w:rsidRPr="007A4AA3" w:rsidRDefault="00A166F0" w:rsidP="007A4AA3">
            <w:pPr>
              <w:spacing w:before="17"/>
              <w:ind w:left="30" w:right="192" w:hanging="4"/>
              <w:rPr>
                <w:rFonts w:ascii="Candara" w:eastAsia="Verdana" w:hAnsi="Candara" w:cs="Verdana"/>
                <w:spacing w:val="1"/>
                <w:szCs w:val="24"/>
                <w:lang w:val="en-GB"/>
              </w:rPr>
            </w:pPr>
          </w:p>
        </w:tc>
        <w:tc>
          <w:tcPr>
            <w:tcW w:w="5955" w:type="dxa"/>
            <w:tcBorders>
              <w:top w:val="single" w:sz="6" w:space="0" w:color="000000"/>
              <w:left w:val="single" w:sz="6" w:space="0" w:color="000000"/>
              <w:bottom w:val="single" w:sz="6" w:space="0" w:color="000000"/>
              <w:right w:val="single" w:sz="6" w:space="0" w:color="000000"/>
            </w:tcBorders>
          </w:tcPr>
          <w:p w14:paraId="3A36AAC8" w14:textId="77777777" w:rsidR="00A166F0" w:rsidRPr="007A4AA3" w:rsidRDefault="00A166F0" w:rsidP="00A166F0">
            <w:pPr>
              <w:spacing w:before="17"/>
              <w:ind w:left="821" w:right="175"/>
              <w:rPr>
                <w:rFonts w:ascii="Candara" w:eastAsia="Verdana" w:hAnsi="Candara" w:cs="Verdana"/>
                <w:spacing w:val="1"/>
                <w:szCs w:val="24"/>
                <w:lang w:val="en-GB"/>
              </w:rPr>
            </w:pPr>
            <w:r w:rsidRPr="007A4AA3">
              <w:rPr>
                <w:rFonts w:ascii="Candara" w:eastAsia="Verdana" w:hAnsi="Candara" w:cs="Verdana"/>
                <w:spacing w:val="1"/>
                <w:szCs w:val="24"/>
                <w:lang w:val="en-GB"/>
              </w:rPr>
              <w:t>Faith based abuse: National Action Plan</w:t>
            </w:r>
          </w:p>
        </w:tc>
        <w:tc>
          <w:tcPr>
            <w:tcW w:w="2410" w:type="dxa"/>
            <w:tcBorders>
              <w:top w:val="single" w:sz="6" w:space="0" w:color="000000"/>
              <w:left w:val="single" w:sz="6" w:space="0" w:color="000000"/>
              <w:bottom w:val="single" w:sz="6" w:space="0" w:color="000000"/>
              <w:right w:val="single" w:sz="4" w:space="0" w:color="000000"/>
            </w:tcBorders>
          </w:tcPr>
          <w:p w14:paraId="5E428163"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DfE advice</w:t>
            </w:r>
          </w:p>
        </w:tc>
      </w:tr>
      <w:tr w:rsidR="00A166F0" w:rsidRPr="007A4AA3" w14:paraId="1584ED4F" w14:textId="77777777" w:rsidTr="007A4AA3">
        <w:trPr>
          <w:trHeight w:val="256"/>
        </w:trPr>
        <w:tc>
          <w:tcPr>
            <w:tcW w:w="1852" w:type="dxa"/>
            <w:vMerge/>
            <w:tcBorders>
              <w:top w:val="single" w:sz="6" w:space="0" w:color="000000"/>
              <w:left w:val="single" w:sz="6" w:space="0" w:color="000000"/>
              <w:bottom w:val="single" w:sz="6" w:space="0" w:color="000000"/>
              <w:right w:val="single" w:sz="6" w:space="0" w:color="000000"/>
            </w:tcBorders>
          </w:tcPr>
          <w:p w14:paraId="6D5A6D78" w14:textId="77777777" w:rsidR="00A166F0" w:rsidRPr="007A4AA3" w:rsidRDefault="00A166F0" w:rsidP="007A4AA3">
            <w:pPr>
              <w:spacing w:before="17"/>
              <w:ind w:left="30" w:right="192" w:hanging="4"/>
              <w:rPr>
                <w:rFonts w:ascii="Candara" w:eastAsia="Verdana" w:hAnsi="Candara" w:cs="Verdana"/>
                <w:spacing w:val="1"/>
                <w:szCs w:val="24"/>
                <w:lang w:val="en-GB"/>
              </w:rPr>
            </w:pPr>
          </w:p>
        </w:tc>
        <w:tc>
          <w:tcPr>
            <w:tcW w:w="5955" w:type="dxa"/>
            <w:tcBorders>
              <w:top w:val="single" w:sz="6" w:space="0" w:color="000000"/>
              <w:left w:val="single" w:sz="6" w:space="0" w:color="000000"/>
              <w:bottom w:val="single" w:sz="6" w:space="0" w:color="000000"/>
              <w:right w:val="single" w:sz="6" w:space="0" w:color="000000"/>
            </w:tcBorders>
          </w:tcPr>
          <w:p w14:paraId="41267660" w14:textId="77777777" w:rsidR="00A166F0" w:rsidRPr="007A4AA3" w:rsidRDefault="00A166F0" w:rsidP="00A166F0">
            <w:pPr>
              <w:spacing w:before="17"/>
              <w:ind w:left="821" w:right="175"/>
              <w:rPr>
                <w:rFonts w:ascii="Candara" w:eastAsia="Verdana" w:hAnsi="Candara" w:cs="Verdana"/>
                <w:spacing w:val="1"/>
                <w:szCs w:val="24"/>
                <w:lang w:val="en-GB"/>
              </w:rPr>
            </w:pPr>
            <w:r w:rsidRPr="007A4AA3">
              <w:rPr>
                <w:rFonts w:ascii="Candara" w:eastAsia="Verdana" w:hAnsi="Candara" w:cs="Verdana"/>
                <w:spacing w:val="1"/>
                <w:szCs w:val="24"/>
                <w:lang w:val="en-GB"/>
              </w:rPr>
              <w:t>Relationship abuse: disrespect nobody</w:t>
            </w:r>
          </w:p>
        </w:tc>
        <w:tc>
          <w:tcPr>
            <w:tcW w:w="2410" w:type="dxa"/>
            <w:tcBorders>
              <w:top w:val="single" w:sz="6" w:space="0" w:color="000000"/>
              <w:left w:val="single" w:sz="6" w:space="0" w:color="000000"/>
              <w:bottom w:val="single" w:sz="6" w:space="0" w:color="000000"/>
              <w:right w:val="single" w:sz="4" w:space="0" w:color="000000"/>
            </w:tcBorders>
          </w:tcPr>
          <w:p w14:paraId="7B981C5C"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Home Office website</w:t>
            </w:r>
          </w:p>
        </w:tc>
      </w:tr>
      <w:tr w:rsidR="00A166F0" w:rsidRPr="007A4AA3" w14:paraId="54F6D470" w14:textId="77777777" w:rsidTr="007A4AA3">
        <w:trPr>
          <w:trHeight w:val="255"/>
        </w:trPr>
        <w:tc>
          <w:tcPr>
            <w:tcW w:w="1852" w:type="dxa"/>
            <w:tcBorders>
              <w:top w:val="single" w:sz="6" w:space="0" w:color="000000"/>
              <w:left w:val="single" w:sz="6" w:space="0" w:color="000000"/>
              <w:bottom w:val="single" w:sz="6" w:space="0" w:color="000000"/>
              <w:right w:val="single" w:sz="6" w:space="0" w:color="000000"/>
            </w:tcBorders>
          </w:tcPr>
          <w:p w14:paraId="2790BB27" w14:textId="77777777" w:rsidR="00A166F0" w:rsidRPr="007A4AA3" w:rsidRDefault="00A166F0" w:rsidP="007A4AA3">
            <w:pPr>
              <w:spacing w:before="17"/>
              <w:ind w:left="30" w:right="192" w:hanging="4"/>
              <w:rPr>
                <w:rFonts w:ascii="Candara" w:eastAsia="Verdana" w:hAnsi="Candara" w:cs="Verdana"/>
                <w:spacing w:val="1"/>
                <w:szCs w:val="24"/>
                <w:lang w:val="en-GB"/>
              </w:rPr>
            </w:pPr>
            <w:r w:rsidRPr="007A4AA3">
              <w:rPr>
                <w:rFonts w:ascii="Candara" w:eastAsia="Verdana" w:hAnsi="Candara" w:cs="Verdana"/>
                <w:spacing w:val="1"/>
                <w:szCs w:val="24"/>
                <w:lang w:val="en-GB"/>
              </w:rPr>
              <w:t>Bullying</w:t>
            </w:r>
          </w:p>
        </w:tc>
        <w:tc>
          <w:tcPr>
            <w:tcW w:w="5955" w:type="dxa"/>
            <w:tcBorders>
              <w:top w:val="single" w:sz="6" w:space="0" w:color="000000"/>
              <w:left w:val="single" w:sz="6" w:space="0" w:color="000000"/>
              <w:bottom w:val="single" w:sz="6" w:space="0" w:color="000000"/>
              <w:right w:val="single" w:sz="6" w:space="0" w:color="000000"/>
            </w:tcBorders>
          </w:tcPr>
          <w:p w14:paraId="76689DA2" w14:textId="77777777" w:rsidR="00A166F0" w:rsidRPr="007A4AA3" w:rsidRDefault="00A166F0" w:rsidP="00A166F0">
            <w:pPr>
              <w:spacing w:before="17"/>
              <w:ind w:left="821" w:right="175"/>
              <w:rPr>
                <w:rFonts w:ascii="Candara" w:eastAsia="Verdana" w:hAnsi="Candara" w:cs="Verdana"/>
                <w:spacing w:val="1"/>
                <w:szCs w:val="24"/>
                <w:lang w:val="en-GB"/>
              </w:rPr>
            </w:pPr>
            <w:r w:rsidRPr="007A4AA3">
              <w:rPr>
                <w:rFonts w:ascii="Candara" w:eastAsia="Verdana" w:hAnsi="Candara" w:cs="Verdana"/>
                <w:spacing w:val="1"/>
                <w:szCs w:val="24"/>
                <w:lang w:val="en-GB"/>
              </w:rPr>
              <w:t xml:space="preserve">Preventing bullying including cyberbullying </w:t>
            </w:r>
          </w:p>
        </w:tc>
        <w:tc>
          <w:tcPr>
            <w:tcW w:w="2410" w:type="dxa"/>
            <w:tcBorders>
              <w:top w:val="single" w:sz="6" w:space="0" w:color="000000"/>
              <w:left w:val="single" w:sz="6" w:space="0" w:color="000000"/>
              <w:bottom w:val="single" w:sz="6" w:space="0" w:color="000000"/>
              <w:right w:val="single" w:sz="4" w:space="0" w:color="000000"/>
            </w:tcBorders>
          </w:tcPr>
          <w:p w14:paraId="26744138"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 xml:space="preserve">DfE advice </w:t>
            </w:r>
          </w:p>
        </w:tc>
      </w:tr>
      <w:tr w:rsidR="00A166F0" w:rsidRPr="007A4AA3" w14:paraId="60E17202" w14:textId="77777777" w:rsidTr="007A4AA3">
        <w:trPr>
          <w:trHeight w:val="255"/>
        </w:trPr>
        <w:tc>
          <w:tcPr>
            <w:tcW w:w="1852" w:type="dxa"/>
            <w:vMerge w:val="restart"/>
            <w:tcBorders>
              <w:top w:val="single" w:sz="6" w:space="0" w:color="000000"/>
              <w:left w:val="single" w:sz="6" w:space="0" w:color="000000"/>
              <w:bottom w:val="single" w:sz="6" w:space="0" w:color="000000"/>
              <w:right w:val="single" w:sz="6" w:space="0" w:color="000000"/>
            </w:tcBorders>
          </w:tcPr>
          <w:p w14:paraId="1C40B763" w14:textId="77777777" w:rsidR="00A166F0" w:rsidRPr="007A4AA3" w:rsidRDefault="00A166F0" w:rsidP="007A4AA3">
            <w:pPr>
              <w:spacing w:before="17"/>
              <w:ind w:left="30" w:right="192" w:hanging="4"/>
              <w:rPr>
                <w:rFonts w:ascii="Candara" w:eastAsia="Verdana" w:hAnsi="Candara" w:cs="Verdana"/>
                <w:spacing w:val="1"/>
                <w:szCs w:val="24"/>
                <w:lang w:val="en-GB"/>
              </w:rPr>
            </w:pPr>
            <w:r w:rsidRPr="007A4AA3">
              <w:rPr>
                <w:rFonts w:ascii="Candara" w:eastAsia="Verdana" w:hAnsi="Candara" w:cs="Verdana"/>
                <w:spacing w:val="1"/>
                <w:szCs w:val="24"/>
                <w:lang w:val="en-GB"/>
              </w:rPr>
              <w:t>Children and the courts</w:t>
            </w:r>
          </w:p>
        </w:tc>
        <w:tc>
          <w:tcPr>
            <w:tcW w:w="5955" w:type="dxa"/>
            <w:tcBorders>
              <w:top w:val="single" w:sz="6" w:space="0" w:color="000000"/>
              <w:left w:val="single" w:sz="6" w:space="0" w:color="000000"/>
              <w:bottom w:val="single" w:sz="6" w:space="0" w:color="000000"/>
              <w:right w:val="single" w:sz="6" w:space="0" w:color="000000"/>
            </w:tcBorders>
          </w:tcPr>
          <w:p w14:paraId="79C81D9D" w14:textId="77777777" w:rsidR="00A166F0" w:rsidRPr="007A4AA3" w:rsidRDefault="00A166F0" w:rsidP="00A166F0">
            <w:pPr>
              <w:spacing w:before="17"/>
              <w:ind w:left="821" w:right="175"/>
              <w:rPr>
                <w:rFonts w:ascii="Candara" w:eastAsia="Verdana" w:hAnsi="Candara" w:cs="Verdana"/>
                <w:spacing w:val="1"/>
                <w:szCs w:val="24"/>
                <w:lang w:val="en-GB"/>
              </w:rPr>
            </w:pPr>
            <w:r w:rsidRPr="007A4AA3">
              <w:rPr>
                <w:rFonts w:ascii="Candara" w:eastAsia="Verdana" w:hAnsi="Candara" w:cs="Verdana"/>
                <w:spacing w:val="1"/>
                <w:szCs w:val="24"/>
                <w:lang w:val="en-GB"/>
              </w:rPr>
              <w:t>Advice for 5-11-</w:t>
            </w:r>
            <w:proofErr w:type="spellStart"/>
            <w:r w:rsidRPr="007A4AA3">
              <w:rPr>
                <w:rFonts w:ascii="Candara" w:eastAsia="Verdana" w:hAnsi="Candara" w:cs="Verdana"/>
                <w:spacing w:val="1"/>
                <w:szCs w:val="24"/>
                <w:lang w:val="en-GB"/>
              </w:rPr>
              <w:t>yearolds</w:t>
            </w:r>
            <w:proofErr w:type="spellEnd"/>
            <w:r w:rsidRPr="007A4AA3">
              <w:rPr>
                <w:rFonts w:ascii="Candara" w:eastAsia="Verdana" w:hAnsi="Candara" w:cs="Verdana"/>
                <w:spacing w:val="1"/>
                <w:szCs w:val="24"/>
                <w:lang w:val="en-GB"/>
              </w:rPr>
              <w:t xml:space="preserve"> witnesses in criminal courts</w:t>
            </w:r>
          </w:p>
        </w:tc>
        <w:tc>
          <w:tcPr>
            <w:tcW w:w="2410" w:type="dxa"/>
            <w:tcBorders>
              <w:top w:val="single" w:sz="6" w:space="0" w:color="000000"/>
              <w:left w:val="single" w:sz="6" w:space="0" w:color="000000"/>
              <w:bottom w:val="single" w:sz="6" w:space="0" w:color="000000"/>
              <w:right w:val="single" w:sz="4" w:space="0" w:color="000000"/>
            </w:tcBorders>
          </w:tcPr>
          <w:p w14:paraId="0D250946" w14:textId="77777777" w:rsidR="00A166F0" w:rsidRPr="007A4AA3" w:rsidRDefault="00A166F0" w:rsidP="007A4AA3">
            <w:pPr>
              <w:spacing w:before="17"/>
              <w:ind w:left="299" w:right="175"/>
              <w:rPr>
                <w:rFonts w:ascii="Candara" w:eastAsia="Verdana" w:hAnsi="Candara" w:cs="Verdana"/>
                <w:spacing w:val="1"/>
                <w:szCs w:val="24"/>
                <w:lang w:val="en-GB"/>
              </w:rPr>
            </w:pPr>
            <w:proofErr w:type="spellStart"/>
            <w:r w:rsidRPr="007A4AA3">
              <w:rPr>
                <w:rFonts w:ascii="Candara" w:eastAsia="Verdana" w:hAnsi="Candara" w:cs="Verdana"/>
                <w:spacing w:val="1"/>
                <w:szCs w:val="24"/>
                <w:lang w:val="en-GB"/>
              </w:rPr>
              <w:t>MoJ</w:t>
            </w:r>
            <w:proofErr w:type="spellEnd"/>
            <w:r w:rsidRPr="007A4AA3">
              <w:rPr>
                <w:rFonts w:ascii="Candara" w:eastAsia="Verdana" w:hAnsi="Candara" w:cs="Verdana"/>
                <w:spacing w:val="1"/>
                <w:szCs w:val="24"/>
                <w:lang w:val="en-GB"/>
              </w:rPr>
              <w:t xml:space="preserve"> advice</w:t>
            </w:r>
          </w:p>
        </w:tc>
      </w:tr>
      <w:tr w:rsidR="00A166F0" w:rsidRPr="007A4AA3" w14:paraId="072A29EC" w14:textId="77777777" w:rsidTr="007A4AA3">
        <w:trPr>
          <w:trHeight w:val="256"/>
        </w:trPr>
        <w:tc>
          <w:tcPr>
            <w:tcW w:w="1852" w:type="dxa"/>
            <w:vMerge/>
            <w:tcBorders>
              <w:top w:val="single" w:sz="6" w:space="0" w:color="000000"/>
              <w:left w:val="single" w:sz="6" w:space="0" w:color="000000"/>
              <w:bottom w:val="single" w:sz="6" w:space="0" w:color="000000"/>
              <w:right w:val="single" w:sz="6" w:space="0" w:color="000000"/>
            </w:tcBorders>
          </w:tcPr>
          <w:p w14:paraId="43DF9DAE" w14:textId="77777777" w:rsidR="00A166F0" w:rsidRPr="007A4AA3" w:rsidRDefault="00A166F0" w:rsidP="007A4AA3">
            <w:pPr>
              <w:spacing w:before="17"/>
              <w:ind w:left="30" w:right="192" w:hanging="4"/>
              <w:rPr>
                <w:rFonts w:ascii="Candara" w:eastAsia="Verdana" w:hAnsi="Candara" w:cs="Verdana"/>
                <w:spacing w:val="1"/>
                <w:szCs w:val="24"/>
                <w:lang w:val="en-GB"/>
              </w:rPr>
            </w:pPr>
          </w:p>
        </w:tc>
        <w:tc>
          <w:tcPr>
            <w:tcW w:w="5955" w:type="dxa"/>
            <w:tcBorders>
              <w:top w:val="single" w:sz="6" w:space="0" w:color="000000"/>
              <w:left w:val="single" w:sz="6" w:space="0" w:color="000000"/>
              <w:bottom w:val="single" w:sz="6" w:space="0" w:color="000000"/>
              <w:right w:val="single" w:sz="6" w:space="0" w:color="000000"/>
            </w:tcBorders>
          </w:tcPr>
          <w:p w14:paraId="74B0E5B6" w14:textId="77777777" w:rsidR="00A166F0" w:rsidRPr="007A4AA3" w:rsidRDefault="00A166F0" w:rsidP="00A166F0">
            <w:pPr>
              <w:spacing w:before="17"/>
              <w:ind w:left="821" w:right="175"/>
              <w:rPr>
                <w:rFonts w:ascii="Candara" w:eastAsia="Verdana" w:hAnsi="Candara" w:cs="Verdana"/>
                <w:spacing w:val="1"/>
                <w:szCs w:val="24"/>
                <w:lang w:val="en-GB"/>
              </w:rPr>
            </w:pPr>
            <w:r w:rsidRPr="007A4AA3">
              <w:rPr>
                <w:rFonts w:ascii="Candara" w:eastAsia="Verdana" w:hAnsi="Candara" w:cs="Verdana"/>
                <w:spacing w:val="1"/>
                <w:szCs w:val="24"/>
                <w:lang w:val="en-GB"/>
              </w:rPr>
              <w:t xml:space="preserve">Advice for </w:t>
            </w:r>
            <w:proofErr w:type="gramStart"/>
            <w:r w:rsidRPr="007A4AA3">
              <w:rPr>
                <w:rFonts w:ascii="Candara" w:eastAsia="Verdana" w:hAnsi="Candara" w:cs="Verdana"/>
                <w:spacing w:val="1"/>
                <w:szCs w:val="24"/>
                <w:lang w:val="en-GB"/>
              </w:rPr>
              <w:t>12-17 year old</w:t>
            </w:r>
            <w:proofErr w:type="gramEnd"/>
            <w:r w:rsidRPr="007A4AA3">
              <w:rPr>
                <w:rFonts w:ascii="Candara" w:eastAsia="Verdana" w:hAnsi="Candara" w:cs="Verdana"/>
                <w:spacing w:val="1"/>
                <w:szCs w:val="24"/>
                <w:lang w:val="en-GB"/>
              </w:rPr>
              <w:t xml:space="preserve"> witnesses in criminal courts</w:t>
            </w:r>
          </w:p>
        </w:tc>
        <w:tc>
          <w:tcPr>
            <w:tcW w:w="2410" w:type="dxa"/>
            <w:tcBorders>
              <w:top w:val="single" w:sz="6" w:space="0" w:color="000000"/>
              <w:left w:val="single" w:sz="6" w:space="0" w:color="000000"/>
              <w:bottom w:val="single" w:sz="6" w:space="0" w:color="000000"/>
              <w:right w:val="single" w:sz="4" w:space="0" w:color="000000"/>
            </w:tcBorders>
          </w:tcPr>
          <w:p w14:paraId="41697E96" w14:textId="77777777" w:rsidR="00A166F0" w:rsidRPr="007A4AA3" w:rsidRDefault="00A166F0" w:rsidP="007A4AA3">
            <w:pPr>
              <w:spacing w:before="17"/>
              <w:ind w:left="299" w:right="175"/>
              <w:rPr>
                <w:rFonts w:ascii="Candara" w:eastAsia="Verdana" w:hAnsi="Candara" w:cs="Verdana"/>
                <w:spacing w:val="1"/>
                <w:szCs w:val="24"/>
                <w:lang w:val="en-GB"/>
              </w:rPr>
            </w:pPr>
            <w:proofErr w:type="spellStart"/>
            <w:r w:rsidRPr="007A4AA3">
              <w:rPr>
                <w:rFonts w:ascii="Candara" w:eastAsia="Verdana" w:hAnsi="Candara" w:cs="Verdana"/>
                <w:spacing w:val="1"/>
                <w:szCs w:val="24"/>
                <w:lang w:val="en-GB"/>
              </w:rPr>
              <w:t>MoJ</w:t>
            </w:r>
            <w:proofErr w:type="spellEnd"/>
            <w:r w:rsidRPr="007A4AA3">
              <w:rPr>
                <w:rFonts w:ascii="Candara" w:eastAsia="Verdana" w:hAnsi="Candara" w:cs="Verdana"/>
                <w:spacing w:val="1"/>
                <w:szCs w:val="24"/>
                <w:lang w:val="en-GB"/>
              </w:rPr>
              <w:t xml:space="preserve"> advice</w:t>
            </w:r>
          </w:p>
        </w:tc>
      </w:tr>
      <w:tr w:rsidR="00A166F0" w:rsidRPr="007A4AA3" w14:paraId="3A1DDDCA" w14:textId="77777777" w:rsidTr="007A4AA3">
        <w:trPr>
          <w:trHeight w:val="255"/>
        </w:trPr>
        <w:tc>
          <w:tcPr>
            <w:tcW w:w="1852" w:type="dxa"/>
            <w:vMerge w:val="restart"/>
            <w:tcBorders>
              <w:top w:val="single" w:sz="6" w:space="0" w:color="000000"/>
              <w:left w:val="single" w:sz="6" w:space="0" w:color="000000"/>
              <w:bottom w:val="single" w:sz="6" w:space="0" w:color="000000"/>
              <w:right w:val="single" w:sz="6" w:space="0" w:color="000000"/>
            </w:tcBorders>
          </w:tcPr>
          <w:p w14:paraId="7796E5A6" w14:textId="77777777" w:rsidR="00A166F0" w:rsidRPr="007A4AA3" w:rsidRDefault="00A166F0" w:rsidP="007A4AA3">
            <w:pPr>
              <w:spacing w:before="17"/>
              <w:ind w:left="30" w:right="192" w:hanging="4"/>
              <w:rPr>
                <w:rFonts w:ascii="Candara" w:eastAsia="Verdana" w:hAnsi="Candara" w:cs="Verdana"/>
                <w:spacing w:val="1"/>
                <w:szCs w:val="24"/>
                <w:lang w:val="en-GB"/>
              </w:rPr>
            </w:pPr>
            <w:r w:rsidRPr="007A4AA3">
              <w:rPr>
                <w:rFonts w:ascii="Candara" w:eastAsia="Verdana" w:hAnsi="Candara" w:cs="Verdana"/>
                <w:spacing w:val="1"/>
                <w:szCs w:val="24"/>
                <w:lang w:val="en-GB"/>
              </w:rPr>
              <w:t>Children missing from education, home or care</w:t>
            </w:r>
          </w:p>
        </w:tc>
        <w:tc>
          <w:tcPr>
            <w:tcW w:w="5955" w:type="dxa"/>
            <w:tcBorders>
              <w:top w:val="single" w:sz="6" w:space="0" w:color="000000"/>
              <w:left w:val="single" w:sz="6" w:space="0" w:color="000000"/>
              <w:bottom w:val="single" w:sz="6" w:space="0" w:color="000000"/>
              <w:right w:val="single" w:sz="6" w:space="0" w:color="000000"/>
            </w:tcBorders>
          </w:tcPr>
          <w:p w14:paraId="72F503DE" w14:textId="77777777" w:rsidR="00A166F0" w:rsidRPr="007A4AA3" w:rsidRDefault="00A166F0" w:rsidP="00A166F0">
            <w:pPr>
              <w:spacing w:before="17"/>
              <w:ind w:left="821" w:right="175"/>
              <w:rPr>
                <w:rFonts w:ascii="Candara" w:eastAsia="Verdana" w:hAnsi="Candara" w:cs="Verdana"/>
                <w:spacing w:val="1"/>
                <w:szCs w:val="24"/>
                <w:lang w:val="en-GB"/>
              </w:rPr>
            </w:pPr>
            <w:r w:rsidRPr="007A4AA3">
              <w:rPr>
                <w:rFonts w:ascii="Candara" w:eastAsia="Verdana" w:hAnsi="Candara" w:cs="Verdana"/>
                <w:spacing w:val="1"/>
                <w:szCs w:val="24"/>
                <w:lang w:val="en-GB"/>
              </w:rPr>
              <w:t>Children missing education</w:t>
            </w:r>
          </w:p>
        </w:tc>
        <w:tc>
          <w:tcPr>
            <w:tcW w:w="2410" w:type="dxa"/>
            <w:tcBorders>
              <w:top w:val="single" w:sz="6" w:space="0" w:color="000000"/>
              <w:left w:val="single" w:sz="6" w:space="0" w:color="000000"/>
              <w:bottom w:val="single" w:sz="6" w:space="0" w:color="000000"/>
              <w:right w:val="single" w:sz="4" w:space="0" w:color="000000"/>
            </w:tcBorders>
          </w:tcPr>
          <w:p w14:paraId="3CA25183"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DfE statutory guidance</w:t>
            </w:r>
          </w:p>
        </w:tc>
      </w:tr>
      <w:tr w:rsidR="00A166F0" w:rsidRPr="007A4AA3" w14:paraId="02CBDC42" w14:textId="77777777" w:rsidTr="007A4AA3">
        <w:trPr>
          <w:trHeight w:val="256"/>
        </w:trPr>
        <w:tc>
          <w:tcPr>
            <w:tcW w:w="1852" w:type="dxa"/>
            <w:vMerge/>
            <w:tcBorders>
              <w:top w:val="single" w:sz="6" w:space="0" w:color="000000"/>
              <w:left w:val="single" w:sz="6" w:space="0" w:color="000000"/>
              <w:bottom w:val="single" w:sz="6" w:space="0" w:color="000000"/>
              <w:right w:val="single" w:sz="6" w:space="0" w:color="000000"/>
            </w:tcBorders>
          </w:tcPr>
          <w:p w14:paraId="26D26800" w14:textId="77777777" w:rsidR="00A166F0" w:rsidRPr="007A4AA3" w:rsidRDefault="00A166F0" w:rsidP="007A4AA3">
            <w:pPr>
              <w:spacing w:before="17"/>
              <w:ind w:left="30" w:right="192" w:hanging="4"/>
              <w:rPr>
                <w:rFonts w:ascii="Candara" w:eastAsia="Verdana" w:hAnsi="Candara" w:cs="Verdana"/>
                <w:spacing w:val="1"/>
                <w:szCs w:val="24"/>
                <w:lang w:val="en-GB"/>
              </w:rPr>
            </w:pPr>
          </w:p>
        </w:tc>
        <w:tc>
          <w:tcPr>
            <w:tcW w:w="5955" w:type="dxa"/>
            <w:tcBorders>
              <w:top w:val="single" w:sz="6" w:space="0" w:color="000000"/>
              <w:left w:val="single" w:sz="6" w:space="0" w:color="000000"/>
              <w:bottom w:val="single" w:sz="6" w:space="0" w:color="000000"/>
              <w:right w:val="single" w:sz="6" w:space="0" w:color="000000"/>
            </w:tcBorders>
          </w:tcPr>
          <w:p w14:paraId="70EC84C4" w14:textId="77777777" w:rsidR="00A166F0" w:rsidRPr="007A4AA3" w:rsidRDefault="00A166F0" w:rsidP="00A166F0">
            <w:pPr>
              <w:spacing w:before="17"/>
              <w:ind w:left="821" w:right="175"/>
              <w:rPr>
                <w:rFonts w:ascii="Candara" w:eastAsia="Verdana" w:hAnsi="Candara" w:cs="Verdana"/>
                <w:spacing w:val="1"/>
                <w:szCs w:val="24"/>
                <w:lang w:val="en-GB"/>
              </w:rPr>
            </w:pPr>
            <w:r w:rsidRPr="007A4AA3">
              <w:rPr>
                <w:rFonts w:ascii="Candara" w:eastAsia="Verdana" w:hAnsi="Candara" w:cs="Verdana"/>
                <w:spacing w:val="1"/>
                <w:szCs w:val="24"/>
                <w:lang w:val="en-GB"/>
              </w:rPr>
              <w:t>Child missing from home or care</w:t>
            </w:r>
          </w:p>
        </w:tc>
        <w:tc>
          <w:tcPr>
            <w:tcW w:w="2410" w:type="dxa"/>
            <w:tcBorders>
              <w:top w:val="single" w:sz="6" w:space="0" w:color="000000"/>
              <w:left w:val="single" w:sz="6" w:space="0" w:color="000000"/>
              <w:bottom w:val="single" w:sz="6" w:space="0" w:color="000000"/>
              <w:right w:val="single" w:sz="4" w:space="0" w:color="000000"/>
            </w:tcBorders>
          </w:tcPr>
          <w:p w14:paraId="3CAE38F5"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DfE statutory guidance</w:t>
            </w:r>
          </w:p>
        </w:tc>
      </w:tr>
      <w:tr w:rsidR="00A166F0" w:rsidRPr="007A4AA3" w14:paraId="64617158" w14:textId="77777777" w:rsidTr="007A4AA3">
        <w:trPr>
          <w:trHeight w:val="255"/>
        </w:trPr>
        <w:tc>
          <w:tcPr>
            <w:tcW w:w="1852" w:type="dxa"/>
            <w:vMerge/>
            <w:tcBorders>
              <w:top w:val="single" w:sz="6" w:space="0" w:color="000000"/>
              <w:left w:val="single" w:sz="6" w:space="0" w:color="000000"/>
              <w:bottom w:val="single" w:sz="6" w:space="0" w:color="000000"/>
              <w:right w:val="single" w:sz="6" w:space="0" w:color="000000"/>
            </w:tcBorders>
          </w:tcPr>
          <w:p w14:paraId="61CD8DDE" w14:textId="77777777" w:rsidR="00A166F0" w:rsidRPr="007A4AA3" w:rsidRDefault="00A166F0" w:rsidP="007A4AA3">
            <w:pPr>
              <w:spacing w:before="17"/>
              <w:ind w:left="30" w:right="192" w:hanging="4"/>
              <w:rPr>
                <w:rFonts w:ascii="Candara" w:eastAsia="Verdana" w:hAnsi="Candara" w:cs="Verdana"/>
                <w:spacing w:val="1"/>
                <w:szCs w:val="24"/>
                <w:lang w:val="en-GB"/>
              </w:rPr>
            </w:pPr>
          </w:p>
        </w:tc>
        <w:tc>
          <w:tcPr>
            <w:tcW w:w="5955" w:type="dxa"/>
            <w:tcBorders>
              <w:top w:val="single" w:sz="6" w:space="0" w:color="000000"/>
              <w:left w:val="single" w:sz="6" w:space="0" w:color="000000"/>
              <w:bottom w:val="single" w:sz="6" w:space="0" w:color="000000"/>
              <w:right w:val="single" w:sz="6" w:space="0" w:color="000000"/>
            </w:tcBorders>
          </w:tcPr>
          <w:p w14:paraId="25C858D7" w14:textId="77777777" w:rsidR="00A166F0" w:rsidRPr="007A4AA3" w:rsidRDefault="00A166F0" w:rsidP="00A166F0">
            <w:pPr>
              <w:spacing w:before="17"/>
              <w:ind w:left="821" w:right="175"/>
              <w:rPr>
                <w:rFonts w:ascii="Candara" w:eastAsia="Verdana" w:hAnsi="Candara" w:cs="Verdana"/>
                <w:spacing w:val="1"/>
                <w:szCs w:val="24"/>
                <w:lang w:val="en-GB"/>
              </w:rPr>
            </w:pPr>
            <w:r w:rsidRPr="007A4AA3">
              <w:rPr>
                <w:rFonts w:ascii="Candara" w:eastAsia="Verdana" w:hAnsi="Candara" w:cs="Verdana"/>
                <w:spacing w:val="1"/>
                <w:szCs w:val="24"/>
                <w:lang w:val="en-GB"/>
              </w:rPr>
              <w:t>Children and adults missing strategy</w:t>
            </w:r>
          </w:p>
        </w:tc>
        <w:tc>
          <w:tcPr>
            <w:tcW w:w="2410" w:type="dxa"/>
            <w:tcBorders>
              <w:top w:val="single" w:sz="6" w:space="0" w:color="000000"/>
              <w:left w:val="single" w:sz="6" w:space="0" w:color="000000"/>
              <w:bottom w:val="single" w:sz="6" w:space="0" w:color="000000"/>
              <w:right w:val="single" w:sz="4" w:space="0" w:color="000000"/>
            </w:tcBorders>
          </w:tcPr>
          <w:p w14:paraId="1204FCC3"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Home Office strategy</w:t>
            </w:r>
          </w:p>
        </w:tc>
      </w:tr>
      <w:tr w:rsidR="00A166F0" w:rsidRPr="007A4AA3" w14:paraId="2D81E283" w14:textId="77777777" w:rsidTr="007A4AA3">
        <w:trPr>
          <w:trHeight w:val="648"/>
        </w:trPr>
        <w:tc>
          <w:tcPr>
            <w:tcW w:w="1852" w:type="dxa"/>
            <w:tcBorders>
              <w:top w:val="single" w:sz="6" w:space="0" w:color="000000"/>
              <w:left w:val="single" w:sz="6" w:space="0" w:color="000000"/>
              <w:bottom w:val="single" w:sz="6" w:space="0" w:color="000000"/>
              <w:right w:val="single" w:sz="6" w:space="0" w:color="000000"/>
            </w:tcBorders>
          </w:tcPr>
          <w:p w14:paraId="09463921" w14:textId="77777777" w:rsidR="00A166F0" w:rsidRPr="007A4AA3" w:rsidRDefault="00A166F0" w:rsidP="007A4AA3">
            <w:pPr>
              <w:spacing w:before="17"/>
              <w:ind w:left="30" w:right="192" w:hanging="4"/>
              <w:rPr>
                <w:rFonts w:ascii="Candara" w:eastAsia="Verdana" w:hAnsi="Candara" w:cs="Verdana"/>
                <w:spacing w:val="1"/>
                <w:szCs w:val="24"/>
                <w:lang w:val="en-GB"/>
              </w:rPr>
            </w:pPr>
            <w:r w:rsidRPr="007A4AA3">
              <w:rPr>
                <w:rFonts w:ascii="Candara" w:eastAsia="Verdana" w:hAnsi="Candara" w:cs="Verdana"/>
                <w:spacing w:val="1"/>
                <w:szCs w:val="24"/>
                <w:lang w:val="en-GB"/>
              </w:rPr>
              <w:t>Children with family members in prison</w:t>
            </w:r>
          </w:p>
        </w:tc>
        <w:tc>
          <w:tcPr>
            <w:tcW w:w="5955" w:type="dxa"/>
            <w:tcBorders>
              <w:top w:val="single" w:sz="6" w:space="0" w:color="000000"/>
              <w:left w:val="single" w:sz="6" w:space="0" w:color="000000"/>
              <w:bottom w:val="single" w:sz="6" w:space="0" w:color="000000"/>
              <w:right w:val="single" w:sz="6" w:space="0" w:color="000000"/>
            </w:tcBorders>
          </w:tcPr>
          <w:p w14:paraId="660A59A3" w14:textId="77777777" w:rsidR="00A166F0" w:rsidRPr="007A4AA3" w:rsidRDefault="00A166F0" w:rsidP="00A166F0">
            <w:pPr>
              <w:spacing w:before="17"/>
              <w:ind w:left="821" w:right="175"/>
              <w:rPr>
                <w:rFonts w:ascii="Candara" w:eastAsia="Verdana" w:hAnsi="Candara" w:cs="Verdana"/>
                <w:spacing w:val="1"/>
                <w:szCs w:val="24"/>
                <w:lang w:val="en-GB"/>
              </w:rPr>
            </w:pPr>
            <w:r w:rsidRPr="007A4AA3">
              <w:rPr>
                <w:rFonts w:ascii="Candara" w:eastAsia="Verdana" w:hAnsi="Candara" w:cs="Verdana"/>
                <w:spacing w:val="1"/>
                <w:szCs w:val="24"/>
                <w:lang w:val="en-GB"/>
              </w:rPr>
              <w:t>National Information Centre on Children of Offenders</w:t>
            </w:r>
          </w:p>
        </w:tc>
        <w:tc>
          <w:tcPr>
            <w:tcW w:w="2410" w:type="dxa"/>
            <w:tcBorders>
              <w:top w:val="single" w:sz="6" w:space="0" w:color="000000"/>
              <w:left w:val="single" w:sz="6" w:space="0" w:color="000000"/>
              <w:bottom w:val="single" w:sz="6" w:space="0" w:color="000000"/>
              <w:right w:val="single" w:sz="4" w:space="0" w:color="000000"/>
            </w:tcBorders>
          </w:tcPr>
          <w:p w14:paraId="361DBA53"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Barnardo’s in partnership with Her Majesty’s Prison and Probation Service (</w:t>
            </w:r>
            <w:proofErr w:type="spellStart"/>
            <w:r w:rsidRPr="007A4AA3">
              <w:rPr>
                <w:rFonts w:ascii="Candara" w:eastAsia="Verdana" w:hAnsi="Candara" w:cs="Verdana"/>
                <w:spacing w:val="1"/>
                <w:szCs w:val="24"/>
                <w:lang w:val="en-GB"/>
              </w:rPr>
              <w:t>HMPPS</w:t>
            </w:r>
            <w:proofErr w:type="spellEnd"/>
            <w:r w:rsidRPr="007A4AA3">
              <w:rPr>
                <w:rFonts w:ascii="Candara" w:eastAsia="Verdana" w:hAnsi="Candara" w:cs="Verdana"/>
                <w:spacing w:val="1"/>
                <w:szCs w:val="24"/>
                <w:lang w:val="en-GB"/>
              </w:rPr>
              <w:t xml:space="preserve">)advice </w:t>
            </w:r>
          </w:p>
        </w:tc>
      </w:tr>
      <w:tr w:rsidR="00A166F0" w:rsidRPr="007A4AA3" w14:paraId="16454C2C" w14:textId="77777777" w:rsidTr="007A4AA3">
        <w:trPr>
          <w:trHeight w:val="256"/>
        </w:trPr>
        <w:tc>
          <w:tcPr>
            <w:tcW w:w="1852" w:type="dxa"/>
            <w:vMerge w:val="restart"/>
            <w:tcBorders>
              <w:top w:val="single" w:sz="6" w:space="0" w:color="000000"/>
              <w:left w:val="single" w:sz="6" w:space="0" w:color="000000"/>
              <w:bottom w:val="single" w:sz="6" w:space="0" w:color="000000"/>
              <w:right w:val="single" w:sz="6" w:space="0" w:color="000000"/>
            </w:tcBorders>
          </w:tcPr>
          <w:p w14:paraId="6ADB85B1" w14:textId="77777777" w:rsidR="00A166F0" w:rsidRPr="007A4AA3" w:rsidRDefault="00A166F0" w:rsidP="007A4AA3">
            <w:pPr>
              <w:spacing w:before="17"/>
              <w:ind w:left="30" w:right="192" w:hanging="4"/>
              <w:rPr>
                <w:rFonts w:ascii="Candara" w:eastAsia="Verdana" w:hAnsi="Candara" w:cs="Verdana"/>
                <w:spacing w:val="1"/>
                <w:szCs w:val="24"/>
                <w:lang w:val="en-GB"/>
              </w:rPr>
            </w:pPr>
            <w:r w:rsidRPr="007A4AA3">
              <w:rPr>
                <w:rFonts w:ascii="Candara" w:eastAsia="Verdana" w:hAnsi="Candara" w:cs="Verdana"/>
                <w:spacing w:val="1"/>
                <w:szCs w:val="24"/>
                <w:lang w:val="en-GB"/>
              </w:rPr>
              <w:t>Child Exploitation</w:t>
            </w:r>
          </w:p>
        </w:tc>
        <w:tc>
          <w:tcPr>
            <w:tcW w:w="5955" w:type="dxa"/>
            <w:tcBorders>
              <w:top w:val="single" w:sz="6" w:space="0" w:color="000000"/>
              <w:left w:val="single" w:sz="6" w:space="0" w:color="000000"/>
              <w:bottom w:val="single" w:sz="6" w:space="0" w:color="000000"/>
              <w:right w:val="single" w:sz="6" w:space="0" w:color="000000"/>
            </w:tcBorders>
          </w:tcPr>
          <w:p w14:paraId="02A4C9CC" w14:textId="77777777" w:rsidR="00A166F0" w:rsidRPr="007A4AA3" w:rsidRDefault="00A166F0" w:rsidP="00A166F0">
            <w:pPr>
              <w:spacing w:before="17"/>
              <w:ind w:left="821" w:right="175"/>
              <w:rPr>
                <w:rFonts w:ascii="Candara" w:eastAsia="Verdana" w:hAnsi="Candara" w:cs="Verdana"/>
                <w:spacing w:val="1"/>
                <w:szCs w:val="24"/>
                <w:lang w:val="en-GB"/>
              </w:rPr>
            </w:pPr>
            <w:r w:rsidRPr="007A4AA3">
              <w:rPr>
                <w:rFonts w:ascii="Candara" w:eastAsia="Verdana" w:hAnsi="Candara" w:cs="Verdana"/>
                <w:spacing w:val="1"/>
                <w:szCs w:val="24"/>
                <w:lang w:val="en-GB"/>
              </w:rPr>
              <w:t>County Lines: criminal exploitation of children and vulnerable adults</w:t>
            </w:r>
          </w:p>
        </w:tc>
        <w:tc>
          <w:tcPr>
            <w:tcW w:w="2410" w:type="dxa"/>
            <w:tcBorders>
              <w:top w:val="single" w:sz="6" w:space="0" w:color="000000"/>
              <w:left w:val="single" w:sz="6" w:space="0" w:color="000000"/>
              <w:bottom w:val="single" w:sz="6" w:space="0" w:color="000000"/>
              <w:right w:val="single" w:sz="4" w:space="0" w:color="000000"/>
            </w:tcBorders>
          </w:tcPr>
          <w:p w14:paraId="06DE3935"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Home Office guidance</w:t>
            </w:r>
          </w:p>
        </w:tc>
      </w:tr>
      <w:tr w:rsidR="00A166F0" w:rsidRPr="007A4AA3" w14:paraId="551968F9" w14:textId="77777777" w:rsidTr="007A4AA3">
        <w:trPr>
          <w:trHeight w:val="255"/>
        </w:trPr>
        <w:tc>
          <w:tcPr>
            <w:tcW w:w="1852" w:type="dxa"/>
            <w:vMerge/>
            <w:tcBorders>
              <w:top w:val="single" w:sz="6" w:space="0" w:color="000000"/>
              <w:left w:val="single" w:sz="6" w:space="0" w:color="000000"/>
              <w:bottom w:val="single" w:sz="6" w:space="0" w:color="000000"/>
              <w:right w:val="single" w:sz="6" w:space="0" w:color="000000"/>
            </w:tcBorders>
          </w:tcPr>
          <w:p w14:paraId="7B87FB01" w14:textId="77777777" w:rsidR="00A166F0" w:rsidRPr="007A4AA3" w:rsidRDefault="00A166F0" w:rsidP="007A4AA3">
            <w:pPr>
              <w:spacing w:before="17"/>
              <w:ind w:left="30" w:right="192" w:hanging="4"/>
              <w:rPr>
                <w:rFonts w:ascii="Candara" w:eastAsia="Verdana" w:hAnsi="Candara" w:cs="Verdana"/>
                <w:spacing w:val="1"/>
                <w:szCs w:val="24"/>
                <w:lang w:val="en-GB"/>
              </w:rPr>
            </w:pPr>
          </w:p>
        </w:tc>
        <w:tc>
          <w:tcPr>
            <w:tcW w:w="5955" w:type="dxa"/>
            <w:tcBorders>
              <w:top w:val="single" w:sz="6" w:space="0" w:color="000000"/>
              <w:left w:val="single" w:sz="6" w:space="0" w:color="000000"/>
              <w:bottom w:val="single" w:sz="6" w:space="0" w:color="000000"/>
              <w:right w:val="single" w:sz="6" w:space="0" w:color="000000"/>
            </w:tcBorders>
          </w:tcPr>
          <w:p w14:paraId="2AB54DD0" w14:textId="77777777" w:rsidR="00A166F0" w:rsidRPr="007A4AA3" w:rsidRDefault="00A166F0" w:rsidP="00A166F0">
            <w:pPr>
              <w:spacing w:before="17"/>
              <w:ind w:left="821" w:right="175"/>
              <w:rPr>
                <w:rFonts w:ascii="Candara" w:eastAsia="Verdana" w:hAnsi="Candara" w:cs="Verdana"/>
                <w:spacing w:val="1"/>
                <w:szCs w:val="24"/>
                <w:lang w:val="en-GB"/>
              </w:rPr>
            </w:pPr>
            <w:r w:rsidRPr="007A4AA3">
              <w:rPr>
                <w:rFonts w:ascii="Candara" w:eastAsia="Verdana" w:hAnsi="Candara" w:cs="Verdana"/>
                <w:spacing w:val="1"/>
                <w:szCs w:val="24"/>
                <w:lang w:val="en-GB"/>
              </w:rPr>
              <w:t>Child sexual exploitation: guide for practitioners</w:t>
            </w:r>
          </w:p>
        </w:tc>
        <w:tc>
          <w:tcPr>
            <w:tcW w:w="2410" w:type="dxa"/>
            <w:tcBorders>
              <w:top w:val="single" w:sz="6" w:space="0" w:color="000000"/>
              <w:left w:val="single" w:sz="6" w:space="0" w:color="000000"/>
              <w:bottom w:val="single" w:sz="6" w:space="0" w:color="000000"/>
              <w:right w:val="single" w:sz="4" w:space="0" w:color="000000"/>
            </w:tcBorders>
          </w:tcPr>
          <w:p w14:paraId="0876EAC6"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 xml:space="preserve">DfE </w:t>
            </w:r>
          </w:p>
        </w:tc>
      </w:tr>
      <w:tr w:rsidR="00A166F0" w:rsidRPr="007A4AA3" w14:paraId="0EB2A4E0" w14:textId="77777777" w:rsidTr="007A4AA3">
        <w:trPr>
          <w:trHeight w:val="255"/>
        </w:trPr>
        <w:tc>
          <w:tcPr>
            <w:tcW w:w="1852" w:type="dxa"/>
            <w:vMerge/>
            <w:tcBorders>
              <w:top w:val="single" w:sz="6" w:space="0" w:color="000000"/>
              <w:left w:val="single" w:sz="6" w:space="0" w:color="000000"/>
              <w:bottom w:val="single" w:sz="6" w:space="0" w:color="000000"/>
              <w:right w:val="single" w:sz="6" w:space="0" w:color="000000"/>
            </w:tcBorders>
          </w:tcPr>
          <w:p w14:paraId="4ADCF764" w14:textId="77777777" w:rsidR="00A166F0" w:rsidRPr="007A4AA3" w:rsidRDefault="00A166F0" w:rsidP="007A4AA3">
            <w:pPr>
              <w:spacing w:before="17"/>
              <w:ind w:left="30" w:right="192" w:hanging="4"/>
              <w:rPr>
                <w:rFonts w:ascii="Candara" w:eastAsia="Verdana" w:hAnsi="Candara" w:cs="Verdana"/>
                <w:spacing w:val="1"/>
                <w:szCs w:val="24"/>
                <w:lang w:val="en-GB"/>
              </w:rPr>
            </w:pPr>
          </w:p>
        </w:tc>
        <w:tc>
          <w:tcPr>
            <w:tcW w:w="5955" w:type="dxa"/>
            <w:tcBorders>
              <w:top w:val="single" w:sz="6" w:space="0" w:color="000000"/>
              <w:left w:val="single" w:sz="6" w:space="0" w:color="000000"/>
              <w:bottom w:val="single" w:sz="6" w:space="0" w:color="000000"/>
              <w:right w:val="single" w:sz="6" w:space="0" w:color="000000"/>
            </w:tcBorders>
          </w:tcPr>
          <w:p w14:paraId="1A0B967D" w14:textId="77777777" w:rsidR="00A166F0" w:rsidRPr="007A4AA3" w:rsidRDefault="00A166F0" w:rsidP="00A166F0">
            <w:pPr>
              <w:spacing w:before="17"/>
              <w:ind w:left="821" w:right="175"/>
              <w:rPr>
                <w:rFonts w:ascii="Candara" w:eastAsia="Verdana" w:hAnsi="Candara" w:cs="Verdana"/>
                <w:spacing w:val="1"/>
                <w:szCs w:val="24"/>
                <w:lang w:val="en-GB"/>
              </w:rPr>
            </w:pPr>
            <w:r w:rsidRPr="007A4AA3">
              <w:rPr>
                <w:rFonts w:ascii="Candara" w:eastAsia="Verdana" w:hAnsi="Candara" w:cs="Verdana"/>
                <w:spacing w:val="1"/>
                <w:szCs w:val="24"/>
                <w:lang w:val="en-GB"/>
              </w:rPr>
              <w:t>Trafficking: safeguarding children</w:t>
            </w:r>
          </w:p>
        </w:tc>
        <w:tc>
          <w:tcPr>
            <w:tcW w:w="2410" w:type="dxa"/>
            <w:tcBorders>
              <w:top w:val="single" w:sz="6" w:space="0" w:color="000000"/>
              <w:left w:val="single" w:sz="6" w:space="0" w:color="000000"/>
              <w:bottom w:val="single" w:sz="6" w:space="0" w:color="000000"/>
              <w:right w:val="single" w:sz="4" w:space="0" w:color="000000"/>
            </w:tcBorders>
          </w:tcPr>
          <w:p w14:paraId="4999071C"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 xml:space="preserve">DfE and </w:t>
            </w:r>
            <w:proofErr w:type="spellStart"/>
            <w:r w:rsidRPr="007A4AA3">
              <w:rPr>
                <w:rFonts w:ascii="Candara" w:eastAsia="Verdana" w:hAnsi="Candara" w:cs="Verdana"/>
                <w:spacing w:val="1"/>
                <w:szCs w:val="24"/>
                <w:lang w:val="en-GB"/>
              </w:rPr>
              <w:t>HO</w:t>
            </w:r>
            <w:proofErr w:type="spellEnd"/>
            <w:r w:rsidRPr="007A4AA3">
              <w:rPr>
                <w:rFonts w:ascii="Candara" w:eastAsia="Verdana" w:hAnsi="Candara" w:cs="Verdana"/>
                <w:spacing w:val="1"/>
                <w:szCs w:val="24"/>
                <w:lang w:val="en-GB"/>
              </w:rPr>
              <w:t xml:space="preserve"> guidance</w:t>
            </w:r>
          </w:p>
        </w:tc>
      </w:tr>
      <w:tr w:rsidR="00A166F0" w:rsidRPr="007A4AA3" w14:paraId="6F053026" w14:textId="77777777" w:rsidTr="007A4AA3">
        <w:trPr>
          <w:trHeight w:val="256"/>
        </w:trPr>
        <w:tc>
          <w:tcPr>
            <w:tcW w:w="1852" w:type="dxa"/>
            <w:vMerge w:val="restart"/>
            <w:tcBorders>
              <w:top w:val="single" w:sz="6" w:space="0" w:color="000000"/>
              <w:left w:val="single" w:sz="6" w:space="0" w:color="000000"/>
              <w:right w:val="single" w:sz="6" w:space="0" w:color="000000"/>
            </w:tcBorders>
          </w:tcPr>
          <w:p w14:paraId="766BE7D5" w14:textId="77777777" w:rsidR="00A166F0" w:rsidRPr="007A4AA3" w:rsidRDefault="00A166F0" w:rsidP="007A4AA3">
            <w:pPr>
              <w:spacing w:before="17"/>
              <w:ind w:left="30" w:right="192" w:hanging="4"/>
              <w:rPr>
                <w:rFonts w:ascii="Candara" w:eastAsia="Verdana" w:hAnsi="Candara" w:cs="Verdana"/>
                <w:spacing w:val="1"/>
                <w:szCs w:val="24"/>
                <w:lang w:val="en-GB"/>
              </w:rPr>
            </w:pPr>
            <w:r w:rsidRPr="007A4AA3">
              <w:rPr>
                <w:rFonts w:ascii="Candara" w:eastAsia="Verdana" w:hAnsi="Candara" w:cs="Verdana"/>
                <w:spacing w:val="1"/>
                <w:szCs w:val="24"/>
                <w:lang w:val="en-GB"/>
              </w:rPr>
              <w:t>Drugs</w:t>
            </w:r>
          </w:p>
        </w:tc>
        <w:tc>
          <w:tcPr>
            <w:tcW w:w="5955" w:type="dxa"/>
            <w:tcBorders>
              <w:top w:val="single" w:sz="6" w:space="0" w:color="000000"/>
              <w:left w:val="single" w:sz="6" w:space="0" w:color="000000"/>
              <w:bottom w:val="single" w:sz="6" w:space="0" w:color="000000"/>
              <w:right w:val="single" w:sz="6" w:space="0" w:color="000000"/>
            </w:tcBorders>
          </w:tcPr>
          <w:p w14:paraId="24A9DB01" w14:textId="77777777" w:rsidR="00A166F0" w:rsidRPr="007A4AA3" w:rsidRDefault="00A166F0" w:rsidP="00A166F0">
            <w:pPr>
              <w:spacing w:before="17"/>
              <w:ind w:left="821" w:right="175"/>
              <w:rPr>
                <w:rFonts w:ascii="Candara" w:eastAsia="Verdana" w:hAnsi="Candara" w:cs="Verdana"/>
                <w:spacing w:val="1"/>
                <w:szCs w:val="24"/>
                <w:lang w:val="en-GB"/>
              </w:rPr>
            </w:pPr>
            <w:r w:rsidRPr="007A4AA3">
              <w:rPr>
                <w:rFonts w:ascii="Candara" w:eastAsia="Verdana" w:hAnsi="Candara" w:cs="Verdana"/>
                <w:spacing w:val="1"/>
                <w:szCs w:val="24"/>
                <w:lang w:val="en-GB"/>
              </w:rPr>
              <w:t>Drugs: advice for schools</w:t>
            </w:r>
          </w:p>
        </w:tc>
        <w:tc>
          <w:tcPr>
            <w:tcW w:w="2410" w:type="dxa"/>
            <w:tcBorders>
              <w:top w:val="single" w:sz="6" w:space="0" w:color="000000"/>
              <w:left w:val="single" w:sz="6" w:space="0" w:color="000000"/>
              <w:bottom w:val="single" w:sz="6" w:space="0" w:color="000000"/>
              <w:right w:val="single" w:sz="4" w:space="0" w:color="000000"/>
            </w:tcBorders>
          </w:tcPr>
          <w:p w14:paraId="23437C53"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DfE and ACPO advice</w:t>
            </w:r>
          </w:p>
        </w:tc>
      </w:tr>
      <w:tr w:rsidR="00A166F0" w:rsidRPr="007A4AA3" w14:paraId="5306459D" w14:textId="77777777" w:rsidTr="007A4AA3">
        <w:trPr>
          <w:trHeight w:val="255"/>
        </w:trPr>
        <w:tc>
          <w:tcPr>
            <w:tcW w:w="1852" w:type="dxa"/>
            <w:vMerge/>
            <w:tcBorders>
              <w:left w:val="single" w:sz="6" w:space="0" w:color="000000"/>
              <w:right w:val="single" w:sz="6" w:space="0" w:color="000000"/>
            </w:tcBorders>
          </w:tcPr>
          <w:p w14:paraId="35152441" w14:textId="77777777" w:rsidR="00A166F0" w:rsidRPr="007A4AA3" w:rsidRDefault="00A166F0" w:rsidP="007A4AA3">
            <w:pPr>
              <w:spacing w:before="17"/>
              <w:ind w:left="30" w:right="192" w:hanging="4"/>
              <w:rPr>
                <w:rFonts w:ascii="Candara" w:eastAsia="Verdana" w:hAnsi="Candara" w:cs="Verdana"/>
                <w:spacing w:val="1"/>
                <w:szCs w:val="24"/>
                <w:lang w:val="en-GB"/>
              </w:rPr>
            </w:pPr>
          </w:p>
        </w:tc>
        <w:tc>
          <w:tcPr>
            <w:tcW w:w="5955" w:type="dxa"/>
            <w:tcBorders>
              <w:top w:val="single" w:sz="6" w:space="0" w:color="000000"/>
              <w:left w:val="single" w:sz="6" w:space="0" w:color="000000"/>
              <w:bottom w:val="single" w:sz="6" w:space="0" w:color="000000"/>
              <w:right w:val="single" w:sz="6" w:space="0" w:color="000000"/>
            </w:tcBorders>
          </w:tcPr>
          <w:p w14:paraId="071CB499" w14:textId="6F6E3D02" w:rsidR="00A166F0" w:rsidRPr="007A4AA3" w:rsidRDefault="00A166F0" w:rsidP="00A166F0">
            <w:pPr>
              <w:spacing w:before="17"/>
              <w:ind w:left="821" w:right="175"/>
              <w:rPr>
                <w:rFonts w:ascii="Candara" w:eastAsia="Verdana" w:hAnsi="Candara" w:cs="Verdana"/>
                <w:spacing w:val="1"/>
                <w:szCs w:val="24"/>
                <w:lang w:val="en-GB"/>
              </w:rPr>
            </w:pPr>
            <w:r w:rsidRPr="007A4AA3">
              <w:rPr>
                <w:rFonts w:ascii="Candara" w:eastAsia="Verdana" w:hAnsi="Candara" w:cs="Verdana"/>
                <w:spacing w:val="1"/>
                <w:szCs w:val="24"/>
                <w:lang w:val="en-GB"/>
              </w:rPr>
              <w:t>Drug strategy</w:t>
            </w:r>
            <w:r w:rsidR="007A4AA3" w:rsidRPr="007A4AA3">
              <w:rPr>
                <w:rFonts w:ascii="Candara" w:eastAsia="Verdana" w:hAnsi="Candara" w:cs="Verdana"/>
                <w:spacing w:val="1"/>
                <w:szCs w:val="24"/>
                <w:lang w:val="en-GB"/>
              </w:rPr>
              <w:t xml:space="preserve"> </w:t>
            </w:r>
            <w:r w:rsidRPr="007A4AA3">
              <w:rPr>
                <w:rFonts w:ascii="Candara" w:eastAsia="Verdana" w:hAnsi="Candara" w:cs="Verdana"/>
                <w:spacing w:val="1"/>
                <w:szCs w:val="24"/>
                <w:lang w:val="en-GB"/>
              </w:rPr>
              <w:t>2017</w:t>
            </w:r>
          </w:p>
        </w:tc>
        <w:tc>
          <w:tcPr>
            <w:tcW w:w="2410" w:type="dxa"/>
            <w:tcBorders>
              <w:top w:val="single" w:sz="6" w:space="0" w:color="000000"/>
              <w:left w:val="single" w:sz="6" w:space="0" w:color="000000"/>
              <w:bottom w:val="single" w:sz="6" w:space="0" w:color="000000"/>
              <w:right w:val="single" w:sz="4" w:space="0" w:color="000000"/>
            </w:tcBorders>
          </w:tcPr>
          <w:p w14:paraId="73490308"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Home Office strategy</w:t>
            </w:r>
          </w:p>
        </w:tc>
      </w:tr>
      <w:tr w:rsidR="00A166F0" w:rsidRPr="007A4AA3" w14:paraId="5761E99E" w14:textId="77777777" w:rsidTr="007A4AA3">
        <w:trPr>
          <w:trHeight w:val="256"/>
        </w:trPr>
        <w:tc>
          <w:tcPr>
            <w:tcW w:w="1852" w:type="dxa"/>
            <w:vMerge/>
            <w:tcBorders>
              <w:left w:val="single" w:sz="6" w:space="0" w:color="000000"/>
              <w:right w:val="single" w:sz="6" w:space="0" w:color="000000"/>
            </w:tcBorders>
          </w:tcPr>
          <w:p w14:paraId="32A96DAE" w14:textId="77777777" w:rsidR="00A166F0" w:rsidRPr="007A4AA3" w:rsidRDefault="00A166F0" w:rsidP="007A4AA3">
            <w:pPr>
              <w:spacing w:before="17"/>
              <w:ind w:left="30" w:right="192" w:hanging="4"/>
              <w:rPr>
                <w:rFonts w:ascii="Candara" w:eastAsia="Verdana" w:hAnsi="Candara" w:cs="Verdana"/>
                <w:spacing w:val="1"/>
                <w:szCs w:val="24"/>
                <w:lang w:val="en-GB"/>
              </w:rPr>
            </w:pPr>
          </w:p>
        </w:tc>
        <w:tc>
          <w:tcPr>
            <w:tcW w:w="5955" w:type="dxa"/>
            <w:tcBorders>
              <w:top w:val="single" w:sz="6" w:space="0" w:color="000000"/>
              <w:left w:val="single" w:sz="6" w:space="0" w:color="000000"/>
              <w:bottom w:val="single" w:sz="6" w:space="0" w:color="000000"/>
              <w:right w:val="single" w:sz="6" w:space="0" w:color="000000"/>
            </w:tcBorders>
          </w:tcPr>
          <w:p w14:paraId="28E1774A" w14:textId="77777777" w:rsidR="00A166F0" w:rsidRPr="007A4AA3" w:rsidRDefault="00A166F0" w:rsidP="00A166F0">
            <w:pPr>
              <w:spacing w:before="17"/>
              <w:ind w:left="821" w:right="175"/>
              <w:rPr>
                <w:rFonts w:ascii="Candara" w:eastAsia="Verdana" w:hAnsi="Candara" w:cs="Verdana"/>
                <w:spacing w:val="1"/>
                <w:szCs w:val="24"/>
                <w:lang w:val="en-GB"/>
              </w:rPr>
            </w:pPr>
            <w:r w:rsidRPr="007A4AA3">
              <w:rPr>
                <w:rFonts w:ascii="Candara" w:eastAsia="Verdana" w:hAnsi="Candara" w:cs="Verdana"/>
                <w:spacing w:val="1"/>
                <w:szCs w:val="24"/>
                <w:lang w:val="en-GB"/>
              </w:rPr>
              <w:t>Information and advice on drugs</w:t>
            </w:r>
          </w:p>
        </w:tc>
        <w:tc>
          <w:tcPr>
            <w:tcW w:w="2410" w:type="dxa"/>
            <w:tcBorders>
              <w:top w:val="single" w:sz="6" w:space="0" w:color="000000"/>
              <w:left w:val="single" w:sz="6" w:space="0" w:color="000000"/>
              <w:bottom w:val="single" w:sz="6" w:space="0" w:color="000000"/>
              <w:right w:val="single" w:sz="4" w:space="0" w:color="000000"/>
            </w:tcBorders>
          </w:tcPr>
          <w:p w14:paraId="6CAA2BDF"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 xml:space="preserve">Talk to Frank website </w:t>
            </w:r>
          </w:p>
        </w:tc>
      </w:tr>
      <w:tr w:rsidR="00A166F0" w:rsidRPr="007A4AA3" w14:paraId="308CD117" w14:textId="77777777" w:rsidTr="007A4AA3">
        <w:trPr>
          <w:trHeight w:val="256"/>
        </w:trPr>
        <w:tc>
          <w:tcPr>
            <w:tcW w:w="1852" w:type="dxa"/>
            <w:vMerge/>
            <w:tcBorders>
              <w:left w:val="single" w:sz="6" w:space="0" w:color="000000"/>
              <w:bottom w:val="single" w:sz="6" w:space="0" w:color="000000"/>
              <w:right w:val="single" w:sz="6" w:space="0" w:color="000000"/>
            </w:tcBorders>
          </w:tcPr>
          <w:p w14:paraId="624C49E8" w14:textId="77777777" w:rsidR="00A166F0" w:rsidRPr="007A4AA3" w:rsidRDefault="00A166F0" w:rsidP="007A4AA3">
            <w:pPr>
              <w:spacing w:before="17"/>
              <w:ind w:left="30" w:right="192" w:hanging="4"/>
              <w:rPr>
                <w:rFonts w:ascii="Candara" w:eastAsia="Verdana" w:hAnsi="Candara" w:cs="Verdana"/>
                <w:spacing w:val="1"/>
                <w:szCs w:val="24"/>
                <w:lang w:val="en-GB"/>
              </w:rPr>
            </w:pPr>
          </w:p>
        </w:tc>
        <w:tc>
          <w:tcPr>
            <w:tcW w:w="5955" w:type="dxa"/>
            <w:tcBorders>
              <w:top w:val="single" w:sz="6" w:space="0" w:color="000000"/>
              <w:left w:val="single" w:sz="6" w:space="0" w:color="000000"/>
              <w:bottom w:val="single" w:sz="6" w:space="0" w:color="000000"/>
              <w:right w:val="single" w:sz="6" w:space="0" w:color="000000"/>
            </w:tcBorders>
          </w:tcPr>
          <w:p w14:paraId="23BC3E9F" w14:textId="77777777" w:rsidR="00A166F0" w:rsidRPr="007A4AA3" w:rsidRDefault="00A166F0" w:rsidP="00A166F0">
            <w:pPr>
              <w:spacing w:before="17"/>
              <w:ind w:left="821" w:right="175"/>
              <w:rPr>
                <w:rFonts w:ascii="Candara" w:eastAsia="Verdana" w:hAnsi="Candara" w:cs="Verdana"/>
                <w:spacing w:val="1"/>
                <w:szCs w:val="24"/>
                <w:lang w:val="en-GB"/>
              </w:rPr>
            </w:pPr>
            <w:proofErr w:type="spellStart"/>
            <w:r w:rsidRPr="007A4AA3">
              <w:rPr>
                <w:rFonts w:ascii="Candara" w:eastAsia="Verdana" w:hAnsi="Candara" w:cs="Verdana"/>
                <w:spacing w:val="1"/>
                <w:szCs w:val="24"/>
                <w:lang w:val="en-GB"/>
              </w:rPr>
              <w:t>ADEPIS</w:t>
            </w:r>
            <w:proofErr w:type="spellEnd"/>
            <w:r w:rsidRPr="007A4AA3">
              <w:rPr>
                <w:rFonts w:ascii="Candara" w:eastAsia="Verdana" w:hAnsi="Candara" w:cs="Verdana"/>
                <w:spacing w:val="1"/>
                <w:szCs w:val="24"/>
                <w:lang w:val="en-GB"/>
              </w:rPr>
              <w:t xml:space="preserve"> platform sharing information and resources for schools: covering drug (&amp; alcohol) prevention</w:t>
            </w:r>
          </w:p>
        </w:tc>
        <w:tc>
          <w:tcPr>
            <w:tcW w:w="2410" w:type="dxa"/>
            <w:tcBorders>
              <w:top w:val="single" w:sz="6" w:space="0" w:color="000000"/>
              <w:left w:val="single" w:sz="6" w:space="0" w:color="000000"/>
              <w:bottom w:val="single" w:sz="6" w:space="0" w:color="000000"/>
              <w:right w:val="single" w:sz="4" w:space="0" w:color="000000"/>
            </w:tcBorders>
          </w:tcPr>
          <w:p w14:paraId="07BB1E7A"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Website developed by Mentor UK</w:t>
            </w:r>
          </w:p>
        </w:tc>
      </w:tr>
      <w:tr w:rsidR="00A166F0" w:rsidRPr="007A4AA3" w14:paraId="792E86B9" w14:textId="77777777" w:rsidTr="007A4AA3">
        <w:trPr>
          <w:trHeight w:val="256"/>
        </w:trPr>
        <w:tc>
          <w:tcPr>
            <w:tcW w:w="1852" w:type="dxa"/>
            <w:vMerge w:val="restart"/>
            <w:tcBorders>
              <w:top w:val="single" w:sz="6" w:space="0" w:color="000000"/>
              <w:left w:val="single" w:sz="6" w:space="0" w:color="000000"/>
              <w:right w:val="single" w:sz="6" w:space="0" w:color="000000"/>
            </w:tcBorders>
          </w:tcPr>
          <w:p w14:paraId="253E1D9F" w14:textId="77777777" w:rsidR="00A166F0" w:rsidRPr="007A4AA3" w:rsidRDefault="00A166F0" w:rsidP="007A4AA3">
            <w:pPr>
              <w:spacing w:before="17"/>
              <w:ind w:left="30" w:right="192" w:hanging="4"/>
              <w:rPr>
                <w:rFonts w:ascii="Candara" w:eastAsia="Verdana" w:hAnsi="Candara" w:cs="Verdana"/>
                <w:spacing w:val="1"/>
                <w:szCs w:val="24"/>
                <w:lang w:val="en-GB"/>
              </w:rPr>
            </w:pPr>
            <w:r w:rsidRPr="007A4AA3">
              <w:rPr>
                <w:rFonts w:ascii="Candara" w:eastAsia="Verdana" w:hAnsi="Candara" w:cs="Verdana"/>
                <w:spacing w:val="1"/>
                <w:szCs w:val="24"/>
                <w:lang w:val="en-GB"/>
              </w:rPr>
              <w:t>“Honour based Violence”</w:t>
            </w:r>
          </w:p>
          <w:p w14:paraId="5B03346D" w14:textId="77777777" w:rsidR="00A166F0" w:rsidRPr="007A4AA3" w:rsidRDefault="00A166F0" w:rsidP="007A4AA3">
            <w:pPr>
              <w:spacing w:before="17"/>
              <w:ind w:left="30" w:right="192" w:hanging="4"/>
              <w:rPr>
                <w:rFonts w:ascii="Candara" w:eastAsia="Verdana" w:hAnsi="Candara" w:cs="Verdana"/>
                <w:spacing w:val="1"/>
                <w:szCs w:val="24"/>
                <w:lang w:val="en-GB"/>
              </w:rPr>
            </w:pPr>
            <w:r w:rsidRPr="007A4AA3">
              <w:rPr>
                <w:rFonts w:ascii="Candara" w:eastAsia="Verdana" w:hAnsi="Candara" w:cs="Verdana"/>
                <w:spacing w:val="1"/>
                <w:szCs w:val="24"/>
                <w:lang w:val="en-GB"/>
              </w:rPr>
              <w:t>(</w:t>
            </w:r>
            <w:proofErr w:type="gramStart"/>
            <w:r w:rsidRPr="007A4AA3">
              <w:rPr>
                <w:rFonts w:ascii="Candara" w:eastAsia="Verdana" w:hAnsi="Candara" w:cs="Verdana"/>
                <w:spacing w:val="1"/>
                <w:szCs w:val="24"/>
                <w:lang w:val="en-GB"/>
              </w:rPr>
              <w:t>so</w:t>
            </w:r>
            <w:proofErr w:type="gramEnd"/>
            <w:r w:rsidRPr="007A4AA3">
              <w:rPr>
                <w:rFonts w:ascii="Candara" w:eastAsia="Verdana" w:hAnsi="Candara" w:cs="Verdana"/>
                <w:spacing w:val="1"/>
                <w:szCs w:val="24"/>
                <w:lang w:val="en-GB"/>
              </w:rPr>
              <w:t xml:space="preserve"> called)</w:t>
            </w:r>
          </w:p>
        </w:tc>
        <w:tc>
          <w:tcPr>
            <w:tcW w:w="5955" w:type="dxa"/>
            <w:tcBorders>
              <w:top w:val="single" w:sz="6" w:space="0" w:color="000000"/>
              <w:left w:val="single" w:sz="6" w:space="0" w:color="000000"/>
              <w:bottom w:val="single" w:sz="6" w:space="0" w:color="000000"/>
              <w:right w:val="single" w:sz="6" w:space="0" w:color="000000"/>
            </w:tcBorders>
          </w:tcPr>
          <w:p w14:paraId="24FF275F" w14:textId="77777777" w:rsidR="00A166F0" w:rsidRPr="007A4AA3" w:rsidRDefault="00A166F0" w:rsidP="00A166F0">
            <w:pPr>
              <w:spacing w:before="17"/>
              <w:ind w:left="30" w:right="175"/>
              <w:rPr>
                <w:rFonts w:ascii="Candara" w:eastAsia="Verdana" w:hAnsi="Candara" w:cs="Verdana"/>
                <w:spacing w:val="1"/>
                <w:szCs w:val="24"/>
                <w:lang w:val="en-GB"/>
              </w:rPr>
            </w:pPr>
            <w:r w:rsidRPr="007A4AA3">
              <w:rPr>
                <w:rFonts w:ascii="Candara" w:eastAsia="Verdana" w:hAnsi="Candara" w:cs="Verdana"/>
                <w:spacing w:val="1"/>
                <w:szCs w:val="24"/>
                <w:lang w:val="en-GB"/>
              </w:rPr>
              <w:t>Female Genital Mutilation: information and resources</w:t>
            </w:r>
          </w:p>
        </w:tc>
        <w:tc>
          <w:tcPr>
            <w:tcW w:w="2410" w:type="dxa"/>
            <w:tcBorders>
              <w:top w:val="single" w:sz="6" w:space="0" w:color="000000"/>
              <w:left w:val="single" w:sz="6" w:space="0" w:color="000000"/>
              <w:bottom w:val="single" w:sz="6" w:space="0" w:color="000000"/>
              <w:right w:val="single" w:sz="4" w:space="0" w:color="000000"/>
            </w:tcBorders>
          </w:tcPr>
          <w:p w14:paraId="6B961EF5"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Home Office</w:t>
            </w:r>
          </w:p>
        </w:tc>
      </w:tr>
      <w:tr w:rsidR="00A166F0" w:rsidRPr="007A4AA3" w14:paraId="36D95183" w14:textId="77777777" w:rsidTr="007A4AA3">
        <w:trPr>
          <w:trHeight w:val="256"/>
        </w:trPr>
        <w:tc>
          <w:tcPr>
            <w:tcW w:w="1852" w:type="dxa"/>
            <w:vMerge/>
            <w:tcBorders>
              <w:left w:val="single" w:sz="6" w:space="0" w:color="000000"/>
              <w:right w:val="single" w:sz="6" w:space="0" w:color="000000"/>
            </w:tcBorders>
          </w:tcPr>
          <w:p w14:paraId="08F372CD" w14:textId="77777777" w:rsidR="00A166F0" w:rsidRPr="007A4AA3" w:rsidRDefault="00A166F0" w:rsidP="007A4AA3">
            <w:pPr>
              <w:spacing w:before="17"/>
              <w:ind w:left="30" w:right="192" w:hanging="4"/>
              <w:rPr>
                <w:rFonts w:ascii="Candara" w:eastAsia="Verdana" w:hAnsi="Candara" w:cs="Verdana"/>
                <w:spacing w:val="1"/>
                <w:szCs w:val="24"/>
                <w:lang w:val="en-GB"/>
              </w:rPr>
            </w:pPr>
          </w:p>
        </w:tc>
        <w:tc>
          <w:tcPr>
            <w:tcW w:w="5955" w:type="dxa"/>
            <w:tcBorders>
              <w:top w:val="single" w:sz="6" w:space="0" w:color="000000"/>
              <w:left w:val="single" w:sz="6" w:space="0" w:color="000000"/>
              <w:bottom w:val="single" w:sz="6" w:space="0" w:color="000000"/>
              <w:right w:val="single" w:sz="6" w:space="0" w:color="000000"/>
            </w:tcBorders>
          </w:tcPr>
          <w:p w14:paraId="7E87E53B" w14:textId="77777777" w:rsidR="00A166F0" w:rsidRPr="007A4AA3" w:rsidRDefault="00A166F0" w:rsidP="00A166F0">
            <w:pPr>
              <w:spacing w:before="17"/>
              <w:ind w:left="30" w:right="175"/>
              <w:rPr>
                <w:rFonts w:ascii="Candara" w:eastAsia="Verdana" w:hAnsi="Candara" w:cs="Verdana"/>
                <w:spacing w:val="1"/>
                <w:szCs w:val="24"/>
                <w:lang w:val="en-GB"/>
              </w:rPr>
            </w:pPr>
            <w:r w:rsidRPr="007A4AA3">
              <w:rPr>
                <w:rFonts w:ascii="Candara" w:eastAsia="Verdana" w:hAnsi="Candara" w:cs="Verdana"/>
                <w:spacing w:val="1"/>
                <w:szCs w:val="24"/>
                <w:lang w:val="en-GB"/>
              </w:rPr>
              <w:t>Female genital mutilation: multi agency statutory guidance</w:t>
            </w:r>
          </w:p>
        </w:tc>
        <w:tc>
          <w:tcPr>
            <w:tcW w:w="2410" w:type="dxa"/>
            <w:tcBorders>
              <w:top w:val="single" w:sz="6" w:space="0" w:color="000000"/>
              <w:left w:val="single" w:sz="6" w:space="0" w:color="000000"/>
              <w:bottom w:val="single" w:sz="6" w:space="0" w:color="000000"/>
              <w:right w:val="single" w:sz="4" w:space="0" w:color="000000"/>
            </w:tcBorders>
          </w:tcPr>
          <w:p w14:paraId="3E720291"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 xml:space="preserve">DfE, DH, and </w:t>
            </w:r>
            <w:proofErr w:type="spellStart"/>
            <w:r w:rsidRPr="007A4AA3">
              <w:rPr>
                <w:rFonts w:ascii="Candara" w:eastAsia="Verdana" w:hAnsi="Candara" w:cs="Verdana"/>
                <w:spacing w:val="1"/>
                <w:szCs w:val="24"/>
                <w:lang w:val="en-GB"/>
              </w:rPr>
              <w:t>HO</w:t>
            </w:r>
            <w:proofErr w:type="spellEnd"/>
            <w:r w:rsidRPr="007A4AA3">
              <w:rPr>
                <w:rFonts w:ascii="Candara" w:eastAsia="Verdana" w:hAnsi="Candara" w:cs="Verdana"/>
                <w:spacing w:val="1"/>
                <w:szCs w:val="24"/>
                <w:lang w:val="en-GB"/>
              </w:rPr>
              <w:t xml:space="preserve"> statutory guidance</w:t>
            </w:r>
          </w:p>
        </w:tc>
      </w:tr>
      <w:tr w:rsidR="00A166F0" w:rsidRPr="007A4AA3" w14:paraId="51F62B39" w14:textId="77777777" w:rsidTr="007A4AA3">
        <w:trPr>
          <w:trHeight w:val="256"/>
        </w:trPr>
        <w:tc>
          <w:tcPr>
            <w:tcW w:w="1852" w:type="dxa"/>
            <w:vMerge/>
            <w:tcBorders>
              <w:left w:val="single" w:sz="6" w:space="0" w:color="000000"/>
              <w:bottom w:val="single" w:sz="6" w:space="0" w:color="000000"/>
              <w:right w:val="single" w:sz="6" w:space="0" w:color="000000"/>
            </w:tcBorders>
          </w:tcPr>
          <w:p w14:paraId="4A18EA74" w14:textId="77777777" w:rsidR="00A166F0" w:rsidRPr="007A4AA3" w:rsidRDefault="00A166F0" w:rsidP="007A4AA3">
            <w:pPr>
              <w:spacing w:before="17"/>
              <w:ind w:left="30" w:right="192" w:hanging="4"/>
              <w:rPr>
                <w:rFonts w:ascii="Candara" w:eastAsia="Verdana" w:hAnsi="Candara" w:cs="Verdana"/>
                <w:spacing w:val="1"/>
                <w:szCs w:val="24"/>
                <w:lang w:val="en-GB"/>
              </w:rPr>
            </w:pPr>
          </w:p>
        </w:tc>
        <w:tc>
          <w:tcPr>
            <w:tcW w:w="5955" w:type="dxa"/>
            <w:tcBorders>
              <w:top w:val="single" w:sz="6" w:space="0" w:color="000000"/>
              <w:left w:val="single" w:sz="6" w:space="0" w:color="000000"/>
              <w:bottom w:val="single" w:sz="6" w:space="0" w:color="000000"/>
              <w:right w:val="single" w:sz="6" w:space="0" w:color="000000"/>
            </w:tcBorders>
          </w:tcPr>
          <w:p w14:paraId="38E73224" w14:textId="77777777" w:rsidR="00A166F0" w:rsidRPr="007A4AA3" w:rsidRDefault="00A166F0" w:rsidP="00A166F0">
            <w:pPr>
              <w:spacing w:before="17"/>
              <w:ind w:left="30" w:right="175"/>
              <w:rPr>
                <w:rFonts w:ascii="Candara" w:eastAsia="Verdana" w:hAnsi="Candara" w:cs="Verdana"/>
                <w:spacing w:val="1"/>
                <w:szCs w:val="24"/>
                <w:lang w:val="en-GB"/>
              </w:rPr>
            </w:pPr>
            <w:r w:rsidRPr="007A4AA3">
              <w:rPr>
                <w:rFonts w:ascii="Candara" w:eastAsia="Verdana" w:hAnsi="Candara" w:cs="Verdana"/>
                <w:spacing w:val="1"/>
                <w:szCs w:val="24"/>
                <w:lang w:val="en-GB"/>
              </w:rPr>
              <w:t>Forced marriage: information and practice guidelines</w:t>
            </w:r>
          </w:p>
        </w:tc>
        <w:tc>
          <w:tcPr>
            <w:tcW w:w="2410" w:type="dxa"/>
            <w:tcBorders>
              <w:top w:val="single" w:sz="6" w:space="0" w:color="000000"/>
              <w:left w:val="single" w:sz="6" w:space="0" w:color="000000"/>
              <w:bottom w:val="single" w:sz="6" w:space="0" w:color="000000"/>
              <w:right w:val="single" w:sz="4" w:space="0" w:color="000000"/>
            </w:tcBorders>
          </w:tcPr>
          <w:p w14:paraId="187B6C4B"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Foreign Commonwealth Office and Home Office</w:t>
            </w:r>
          </w:p>
        </w:tc>
      </w:tr>
    </w:tbl>
    <w:p w14:paraId="73276BA9" w14:textId="77777777" w:rsidR="007A4AA3" w:rsidRDefault="007A4AA3"/>
    <w:tbl>
      <w:tblPr>
        <w:tblW w:w="10217" w:type="dxa"/>
        <w:tblBorders>
          <w:top w:val="nil"/>
          <w:left w:val="nil"/>
          <w:bottom w:val="nil"/>
          <w:right w:val="nil"/>
        </w:tblBorders>
        <w:tblLayout w:type="fixed"/>
        <w:tblLook w:val="0000" w:firstRow="0" w:lastRow="0" w:firstColumn="0" w:lastColumn="0" w:noHBand="0" w:noVBand="0"/>
      </w:tblPr>
      <w:tblGrid>
        <w:gridCol w:w="1852"/>
        <w:gridCol w:w="5955"/>
        <w:gridCol w:w="2410"/>
      </w:tblGrid>
      <w:tr w:rsidR="00A166F0" w:rsidRPr="007A4AA3" w14:paraId="5D5F4D39" w14:textId="77777777" w:rsidTr="007A4AA3">
        <w:trPr>
          <w:trHeight w:val="256"/>
        </w:trPr>
        <w:tc>
          <w:tcPr>
            <w:tcW w:w="1852" w:type="dxa"/>
            <w:vMerge w:val="restart"/>
            <w:tcBorders>
              <w:top w:val="single" w:sz="6" w:space="0" w:color="000000"/>
              <w:left w:val="single" w:sz="6" w:space="0" w:color="000000"/>
              <w:right w:val="single" w:sz="6" w:space="0" w:color="000000"/>
            </w:tcBorders>
          </w:tcPr>
          <w:p w14:paraId="6BE50977" w14:textId="77777777" w:rsidR="00A166F0" w:rsidRPr="007A4AA3" w:rsidRDefault="00A166F0" w:rsidP="007A4AA3">
            <w:pPr>
              <w:spacing w:before="17"/>
              <w:ind w:left="30" w:right="192" w:hanging="4"/>
              <w:rPr>
                <w:rFonts w:ascii="Candara" w:eastAsia="Verdana" w:hAnsi="Candara" w:cs="Verdana"/>
                <w:spacing w:val="1"/>
                <w:szCs w:val="24"/>
                <w:lang w:val="en-GB"/>
              </w:rPr>
            </w:pPr>
            <w:r w:rsidRPr="007A4AA3">
              <w:rPr>
                <w:rFonts w:ascii="Candara" w:eastAsia="Verdana" w:hAnsi="Candara" w:cs="Verdana"/>
                <w:spacing w:val="1"/>
                <w:szCs w:val="24"/>
                <w:lang w:val="en-GB"/>
              </w:rPr>
              <w:lastRenderedPageBreak/>
              <w:t>Health and Well-Being</w:t>
            </w:r>
          </w:p>
        </w:tc>
        <w:tc>
          <w:tcPr>
            <w:tcW w:w="5955" w:type="dxa"/>
            <w:tcBorders>
              <w:top w:val="single" w:sz="6" w:space="0" w:color="000000"/>
              <w:left w:val="single" w:sz="6" w:space="0" w:color="000000"/>
              <w:bottom w:val="single" w:sz="6" w:space="0" w:color="000000"/>
              <w:right w:val="single" w:sz="6" w:space="0" w:color="000000"/>
            </w:tcBorders>
          </w:tcPr>
          <w:p w14:paraId="4CA8F950" w14:textId="77777777" w:rsidR="00A166F0" w:rsidRPr="007A4AA3" w:rsidRDefault="00A166F0" w:rsidP="00A166F0">
            <w:pPr>
              <w:spacing w:before="17"/>
              <w:ind w:left="30" w:right="175"/>
              <w:rPr>
                <w:rFonts w:ascii="Candara" w:eastAsia="Verdana" w:hAnsi="Candara" w:cs="Verdana"/>
                <w:spacing w:val="1"/>
                <w:szCs w:val="24"/>
                <w:lang w:val="en-GB"/>
              </w:rPr>
            </w:pPr>
            <w:r w:rsidRPr="007A4AA3">
              <w:rPr>
                <w:rFonts w:ascii="Candara" w:eastAsia="Verdana" w:hAnsi="Candara" w:cs="Verdana"/>
                <w:spacing w:val="1"/>
                <w:szCs w:val="24"/>
                <w:lang w:val="en-GB"/>
              </w:rPr>
              <w:t>Fabricated or induced illness: safeguarding children</w:t>
            </w:r>
          </w:p>
        </w:tc>
        <w:tc>
          <w:tcPr>
            <w:tcW w:w="2410" w:type="dxa"/>
            <w:tcBorders>
              <w:top w:val="single" w:sz="6" w:space="0" w:color="000000"/>
              <w:left w:val="single" w:sz="6" w:space="0" w:color="000000"/>
              <w:bottom w:val="single" w:sz="6" w:space="0" w:color="000000"/>
              <w:right w:val="single" w:sz="4" w:space="0" w:color="000000"/>
            </w:tcBorders>
          </w:tcPr>
          <w:p w14:paraId="09715F3D"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DfE, Department for Health and Home Office</w:t>
            </w:r>
          </w:p>
        </w:tc>
      </w:tr>
      <w:tr w:rsidR="00A166F0" w:rsidRPr="007A4AA3" w14:paraId="040E4BBA" w14:textId="77777777" w:rsidTr="007A4AA3">
        <w:trPr>
          <w:trHeight w:val="256"/>
        </w:trPr>
        <w:tc>
          <w:tcPr>
            <w:tcW w:w="1852" w:type="dxa"/>
            <w:vMerge/>
            <w:tcBorders>
              <w:left w:val="single" w:sz="6" w:space="0" w:color="000000"/>
              <w:right w:val="single" w:sz="6" w:space="0" w:color="000000"/>
            </w:tcBorders>
          </w:tcPr>
          <w:p w14:paraId="2C22680A" w14:textId="77777777" w:rsidR="00A166F0" w:rsidRPr="007A4AA3" w:rsidRDefault="00A166F0" w:rsidP="007A4AA3">
            <w:pPr>
              <w:spacing w:before="17"/>
              <w:ind w:left="30" w:right="192" w:hanging="4"/>
              <w:rPr>
                <w:rFonts w:ascii="Candara" w:eastAsia="Verdana" w:hAnsi="Candara" w:cs="Verdana"/>
                <w:spacing w:val="1"/>
                <w:szCs w:val="24"/>
                <w:lang w:val="en-GB"/>
              </w:rPr>
            </w:pPr>
          </w:p>
        </w:tc>
        <w:tc>
          <w:tcPr>
            <w:tcW w:w="5955" w:type="dxa"/>
            <w:tcBorders>
              <w:top w:val="single" w:sz="6" w:space="0" w:color="000000"/>
              <w:left w:val="single" w:sz="6" w:space="0" w:color="000000"/>
              <w:bottom w:val="single" w:sz="6" w:space="0" w:color="000000"/>
              <w:right w:val="single" w:sz="6" w:space="0" w:color="000000"/>
            </w:tcBorders>
          </w:tcPr>
          <w:p w14:paraId="3EFE036D" w14:textId="77777777" w:rsidR="00A166F0" w:rsidRPr="007A4AA3" w:rsidRDefault="00A166F0" w:rsidP="00A166F0">
            <w:pPr>
              <w:spacing w:before="17"/>
              <w:ind w:left="30" w:right="175"/>
              <w:rPr>
                <w:rFonts w:ascii="Candara" w:eastAsia="Verdana" w:hAnsi="Candara" w:cs="Verdana"/>
                <w:spacing w:val="1"/>
                <w:szCs w:val="24"/>
                <w:lang w:val="en-GB"/>
              </w:rPr>
            </w:pPr>
            <w:r w:rsidRPr="007A4AA3">
              <w:rPr>
                <w:rFonts w:ascii="Candara" w:eastAsia="Verdana" w:hAnsi="Candara" w:cs="Verdana"/>
                <w:spacing w:val="1"/>
                <w:szCs w:val="24"/>
                <w:lang w:val="en-GB"/>
              </w:rPr>
              <w:t>Rise Above: Free PSHE resources on health, wellbeing and resilience</w:t>
            </w:r>
          </w:p>
        </w:tc>
        <w:tc>
          <w:tcPr>
            <w:tcW w:w="2410" w:type="dxa"/>
            <w:tcBorders>
              <w:top w:val="single" w:sz="6" w:space="0" w:color="000000"/>
              <w:left w:val="single" w:sz="6" w:space="0" w:color="000000"/>
              <w:bottom w:val="single" w:sz="6" w:space="0" w:color="000000"/>
              <w:right w:val="single" w:sz="4" w:space="0" w:color="000000"/>
            </w:tcBorders>
          </w:tcPr>
          <w:p w14:paraId="31D6447D"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Public Health England resources</w:t>
            </w:r>
          </w:p>
        </w:tc>
      </w:tr>
      <w:tr w:rsidR="00A166F0" w:rsidRPr="007A4AA3" w14:paraId="52329F20" w14:textId="77777777" w:rsidTr="007A4AA3">
        <w:trPr>
          <w:trHeight w:val="256"/>
        </w:trPr>
        <w:tc>
          <w:tcPr>
            <w:tcW w:w="1852" w:type="dxa"/>
            <w:vMerge/>
            <w:tcBorders>
              <w:left w:val="single" w:sz="6" w:space="0" w:color="000000"/>
              <w:right w:val="single" w:sz="6" w:space="0" w:color="000000"/>
            </w:tcBorders>
          </w:tcPr>
          <w:p w14:paraId="337BC9A8" w14:textId="77777777" w:rsidR="00A166F0" w:rsidRPr="007A4AA3" w:rsidRDefault="00A166F0" w:rsidP="007A4AA3">
            <w:pPr>
              <w:spacing w:before="17"/>
              <w:ind w:left="30" w:right="192" w:hanging="4"/>
              <w:rPr>
                <w:rFonts w:ascii="Candara" w:eastAsia="Verdana" w:hAnsi="Candara" w:cs="Verdana"/>
                <w:spacing w:val="1"/>
                <w:szCs w:val="24"/>
                <w:lang w:val="en-GB"/>
              </w:rPr>
            </w:pPr>
          </w:p>
        </w:tc>
        <w:tc>
          <w:tcPr>
            <w:tcW w:w="5955" w:type="dxa"/>
            <w:tcBorders>
              <w:top w:val="single" w:sz="6" w:space="0" w:color="000000"/>
              <w:left w:val="single" w:sz="6" w:space="0" w:color="000000"/>
              <w:bottom w:val="single" w:sz="6" w:space="0" w:color="000000"/>
              <w:right w:val="single" w:sz="6" w:space="0" w:color="000000"/>
            </w:tcBorders>
          </w:tcPr>
          <w:p w14:paraId="2EF3F684" w14:textId="77777777" w:rsidR="00A166F0" w:rsidRPr="007A4AA3" w:rsidRDefault="00A166F0" w:rsidP="00A166F0">
            <w:pPr>
              <w:spacing w:before="17"/>
              <w:ind w:left="30" w:right="175"/>
              <w:rPr>
                <w:rFonts w:ascii="Candara" w:eastAsia="Verdana" w:hAnsi="Candara" w:cs="Verdana"/>
                <w:spacing w:val="1"/>
                <w:szCs w:val="24"/>
                <w:lang w:val="en-GB"/>
              </w:rPr>
            </w:pPr>
            <w:r w:rsidRPr="007A4AA3">
              <w:rPr>
                <w:rFonts w:ascii="Candara" w:eastAsia="Verdana" w:hAnsi="Candara" w:cs="Verdana"/>
                <w:spacing w:val="1"/>
                <w:szCs w:val="24"/>
                <w:lang w:val="en-GB"/>
              </w:rPr>
              <w:t>Medical-conditions: supporting pupils at school</w:t>
            </w:r>
          </w:p>
        </w:tc>
        <w:tc>
          <w:tcPr>
            <w:tcW w:w="2410" w:type="dxa"/>
            <w:tcBorders>
              <w:top w:val="single" w:sz="6" w:space="0" w:color="000000"/>
              <w:left w:val="single" w:sz="6" w:space="0" w:color="000000"/>
              <w:bottom w:val="single" w:sz="6" w:space="0" w:color="000000"/>
              <w:right w:val="single" w:sz="4" w:space="0" w:color="000000"/>
            </w:tcBorders>
          </w:tcPr>
          <w:p w14:paraId="6045008A"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DfE Statutory guidance</w:t>
            </w:r>
          </w:p>
        </w:tc>
      </w:tr>
      <w:tr w:rsidR="00A166F0" w:rsidRPr="007A4AA3" w14:paraId="641434BE" w14:textId="77777777" w:rsidTr="007A4AA3">
        <w:trPr>
          <w:trHeight w:val="256"/>
        </w:trPr>
        <w:tc>
          <w:tcPr>
            <w:tcW w:w="1852" w:type="dxa"/>
            <w:vMerge/>
            <w:tcBorders>
              <w:left w:val="single" w:sz="6" w:space="0" w:color="000000"/>
              <w:bottom w:val="single" w:sz="6" w:space="0" w:color="000000"/>
              <w:right w:val="single" w:sz="6" w:space="0" w:color="000000"/>
            </w:tcBorders>
          </w:tcPr>
          <w:p w14:paraId="7B0F652A" w14:textId="77777777" w:rsidR="00A166F0" w:rsidRPr="007A4AA3" w:rsidRDefault="00A166F0" w:rsidP="007A4AA3">
            <w:pPr>
              <w:spacing w:before="17"/>
              <w:ind w:left="30" w:right="192" w:hanging="4"/>
              <w:rPr>
                <w:rFonts w:ascii="Candara" w:eastAsia="Verdana" w:hAnsi="Candara" w:cs="Verdana"/>
                <w:spacing w:val="1"/>
                <w:szCs w:val="24"/>
                <w:lang w:val="en-GB"/>
              </w:rPr>
            </w:pPr>
          </w:p>
        </w:tc>
        <w:tc>
          <w:tcPr>
            <w:tcW w:w="5955" w:type="dxa"/>
            <w:tcBorders>
              <w:top w:val="single" w:sz="6" w:space="0" w:color="000000"/>
              <w:left w:val="single" w:sz="6" w:space="0" w:color="000000"/>
              <w:bottom w:val="single" w:sz="6" w:space="0" w:color="000000"/>
              <w:right w:val="single" w:sz="6" w:space="0" w:color="000000"/>
            </w:tcBorders>
          </w:tcPr>
          <w:p w14:paraId="18A8F498" w14:textId="77777777" w:rsidR="00A166F0" w:rsidRPr="007A4AA3" w:rsidRDefault="00A166F0" w:rsidP="00A166F0">
            <w:pPr>
              <w:spacing w:before="17"/>
              <w:ind w:left="30" w:right="175"/>
              <w:rPr>
                <w:rFonts w:ascii="Candara" w:eastAsia="Verdana" w:hAnsi="Candara" w:cs="Verdana"/>
                <w:spacing w:val="1"/>
                <w:szCs w:val="24"/>
                <w:lang w:val="en-GB"/>
              </w:rPr>
            </w:pPr>
            <w:r w:rsidRPr="007A4AA3">
              <w:rPr>
                <w:rFonts w:ascii="Candara" w:eastAsia="Verdana" w:hAnsi="Candara" w:cs="Verdana"/>
                <w:spacing w:val="1"/>
                <w:szCs w:val="24"/>
                <w:lang w:val="en-GB"/>
              </w:rPr>
              <w:t>Mental health and behaviour</w:t>
            </w:r>
          </w:p>
        </w:tc>
        <w:tc>
          <w:tcPr>
            <w:tcW w:w="2410" w:type="dxa"/>
            <w:tcBorders>
              <w:top w:val="single" w:sz="6" w:space="0" w:color="000000"/>
              <w:left w:val="single" w:sz="6" w:space="0" w:color="000000"/>
              <w:bottom w:val="single" w:sz="6" w:space="0" w:color="000000"/>
              <w:right w:val="single" w:sz="4" w:space="0" w:color="000000"/>
            </w:tcBorders>
          </w:tcPr>
          <w:p w14:paraId="24BC3A45"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DfE Advice</w:t>
            </w:r>
          </w:p>
        </w:tc>
      </w:tr>
      <w:tr w:rsidR="00A166F0" w:rsidRPr="007A4AA3" w14:paraId="280B455E" w14:textId="77777777" w:rsidTr="007A4AA3">
        <w:trPr>
          <w:trHeight w:val="256"/>
        </w:trPr>
        <w:tc>
          <w:tcPr>
            <w:tcW w:w="1852" w:type="dxa"/>
            <w:tcBorders>
              <w:top w:val="single" w:sz="6" w:space="0" w:color="000000"/>
              <w:left w:val="single" w:sz="6" w:space="0" w:color="000000"/>
              <w:bottom w:val="single" w:sz="6" w:space="0" w:color="000000"/>
              <w:right w:val="single" w:sz="6" w:space="0" w:color="000000"/>
            </w:tcBorders>
          </w:tcPr>
          <w:p w14:paraId="76384865" w14:textId="77777777" w:rsidR="00A166F0" w:rsidRPr="007A4AA3" w:rsidRDefault="00A166F0" w:rsidP="007A4AA3">
            <w:pPr>
              <w:spacing w:before="17"/>
              <w:ind w:left="30" w:right="192" w:hanging="4"/>
              <w:rPr>
                <w:rFonts w:ascii="Candara" w:eastAsia="Verdana" w:hAnsi="Candara" w:cs="Verdana"/>
                <w:spacing w:val="1"/>
                <w:szCs w:val="24"/>
                <w:lang w:val="en-GB"/>
              </w:rPr>
            </w:pPr>
            <w:r w:rsidRPr="007A4AA3">
              <w:rPr>
                <w:rFonts w:ascii="Candara" w:eastAsia="Verdana" w:hAnsi="Candara" w:cs="Verdana"/>
                <w:spacing w:val="1"/>
                <w:szCs w:val="24"/>
                <w:lang w:val="en-GB"/>
              </w:rPr>
              <w:t>Homelessness</w:t>
            </w:r>
          </w:p>
        </w:tc>
        <w:tc>
          <w:tcPr>
            <w:tcW w:w="5955" w:type="dxa"/>
            <w:tcBorders>
              <w:top w:val="single" w:sz="6" w:space="0" w:color="000000"/>
              <w:left w:val="single" w:sz="6" w:space="0" w:color="000000"/>
              <w:bottom w:val="single" w:sz="6" w:space="0" w:color="000000"/>
              <w:right w:val="single" w:sz="6" w:space="0" w:color="000000"/>
            </w:tcBorders>
          </w:tcPr>
          <w:p w14:paraId="683E2FB1" w14:textId="77777777" w:rsidR="00A166F0" w:rsidRPr="007A4AA3" w:rsidRDefault="00A166F0" w:rsidP="00A166F0">
            <w:pPr>
              <w:spacing w:before="17"/>
              <w:ind w:left="30" w:right="175"/>
              <w:rPr>
                <w:rFonts w:ascii="Candara" w:eastAsia="Verdana" w:hAnsi="Candara" w:cs="Verdana"/>
                <w:spacing w:val="1"/>
                <w:szCs w:val="24"/>
                <w:lang w:val="en-GB"/>
              </w:rPr>
            </w:pPr>
            <w:r w:rsidRPr="007A4AA3">
              <w:rPr>
                <w:rFonts w:ascii="Candara" w:eastAsia="Verdana" w:hAnsi="Candara" w:cs="Verdana"/>
                <w:spacing w:val="1"/>
                <w:szCs w:val="24"/>
                <w:lang w:val="en-GB"/>
              </w:rPr>
              <w:t>Homelessness: How local authorities should exercise their functions</w:t>
            </w:r>
          </w:p>
        </w:tc>
        <w:tc>
          <w:tcPr>
            <w:tcW w:w="2410" w:type="dxa"/>
            <w:tcBorders>
              <w:top w:val="single" w:sz="6" w:space="0" w:color="000000"/>
              <w:left w:val="single" w:sz="6" w:space="0" w:color="000000"/>
              <w:bottom w:val="single" w:sz="6" w:space="0" w:color="000000"/>
              <w:right w:val="single" w:sz="4" w:space="0" w:color="000000"/>
            </w:tcBorders>
          </w:tcPr>
          <w:p w14:paraId="34B893CF" w14:textId="77777777" w:rsidR="00A166F0" w:rsidRPr="007A4AA3" w:rsidRDefault="00A166F0" w:rsidP="007A4AA3">
            <w:pPr>
              <w:spacing w:before="17"/>
              <w:ind w:left="299" w:right="175"/>
              <w:rPr>
                <w:rFonts w:ascii="Candara" w:eastAsia="Verdana" w:hAnsi="Candara" w:cs="Verdana"/>
                <w:spacing w:val="1"/>
                <w:szCs w:val="24"/>
                <w:lang w:val="en-GB"/>
              </w:rPr>
            </w:pPr>
            <w:proofErr w:type="spellStart"/>
            <w:r w:rsidRPr="007A4AA3">
              <w:rPr>
                <w:rFonts w:ascii="Candara" w:eastAsia="Verdana" w:hAnsi="Candara" w:cs="Verdana"/>
                <w:spacing w:val="1"/>
                <w:szCs w:val="24"/>
                <w:lang w:val="en-GB"/>
              </w:rPr>
              <w:t>HCLG</w:t>
            </w:r>
            <w:proofErr w:type="spellEnd"/>
          </w:p>
        </w:tc>
      </w:tr>
      <w:tr w:rsidR="00A166F0" w:rsidRPr="007A4AA3" w14:paraId="554EF08A" w14:textId="77777777" w:rsidTr="007A4AA3">
        <w:trPr>
          <w:trHeight w:val="256"/>
        </w:trPr>
        <w:tc>
          <w:tcPr>
            <w:tcW w:w="1852" w:type="dxa"/>
            <w:tcBorders>
              <w:top w:val="single" w:sz="6" w:space="0" w:color="000000"/>
              <w:left w:val="single" w:sz="6" w:space="0" w:color="000000"/>
              <w:bottom w:val="single" w:sz="6" w:space="0" w:color="000000"/>
              <w:right w:val="single" w:sz="6" w:space="0" w:color="000000"/>
            </w:tcBorders>
          </w:tcPr>
          <w:p w14:paraId="5370E078" w14:textId="77777777" w:rsidR="00A166F0" w:rsidRPr="007A4AA3" w:rsidRDefault="00A166F0" w:rsidP="007A4AA3">
            <w:pPr>
              <w:spacing w:before="17"/>
              <w:ind w:left="30" w:right="192" w:hanging="4"/>
              <w:rPr>
                <w:rFonts w:ascii="Candara" w:eastAsia="Verdana" w:hAnsi="Candara" w:cs="Verdana"/>
                <w:spacing w:val="1"/>
                <w:szCs w:val="24"/>
                <w:lang w:val="en-GB"/>
              </w:rPr>
            </w:pPr>
            <w:r w:rsidRPr="007A4AA3">
              <w:rPr>
                <w:rFonts w:ascii="Candara" w:eastAsia="Verdana" w:hAnsi="Candara" w:cs="Verdana"/>
                <w:spacing w:val="1"/>
                <w:szCs w:val="24"/>
                <w:lang w:val="en-GB"/>
              </w:rPr>
              <w:t>Online</w:t>
            </w:r>
          </w:p>
        </w:tc>
        <w:tc>
          <w:tcPr>
            <w:tcW w:w="5955" w:type="dxa"/>
            <w:tcBorders>
              <w:top w:val="single" w:sz="6" w:space="0" w:color="000000"/>
              <w:left w:val="single" w:sz="6" w:space="0" w:color="000000"/>
              <w:bottom w:val="single" w:sz="6" w:space="0" w:color="000000"/>
              <w:right w:val="single" w:sz="6" w:space="0" w:color="000000"/>
            </w:tcBorders>
          </w:tcPr>
          <w:p w14:paraId="2C6033B6" w14:textId="77777777" w:rsidR="00A166F0" w:rsidRPr="007A4AA3" w:rsidRDefault="00A166F0" w:rsidP="00A166F0">
            <w:pPr>
              <w:spacing w:before="17"/>
              <w:ind w:left="30" w:right="175"/>
              <w:rPr>
                <w:rFonts w:ascii="Candara" w:eastAsia="Verdana" w:hAnsi="Candara" w:cs="Verdana"/>
                <w:spacing w:val="1"/>
                <w:szCs w:val="24"/>
                <w:lang w:val="en-GB"/>
              </w:rPr>
            </w:pPr>
            <w:r w:rsidRPr="007A4AA3">
              <w:rPr>
                <w:rFonts w:ascii="Candara" w:eastAsia="Verdana" w:hAnsi="Candara" w:cs="Verdana"/>
                <w:spacing w:val="1"/>
                <w:szCs w:val="24"/>
                <w:lang w:val="en-GB"/>
              </w:rPr>
              <w:t>Sexting: responding to incidents and safeguarding children</w:t>
            </w:r>
          </w:p>
        </w:tc>
        <w:tc>
          <w:tcPr>
            <w:tcW w:w="2410" w:type="dxa"/>
            <w:tcBorders>
              <w:top w:val="single" w:sz="6" w:space="0" w:color="000000"/>
              <w:left w:val="single" w:sz="6" w:space="0" w:color="000000"/>
              <w:bottom w:val="single" w:sz="6" w:space="0" w:color="000000"/>
              <w:right w:val="single" w:sz="4" w:space="0" w:color="000000"/>
            </w:tcBorders>
          </w:tcPr>
          <w:p w14:paraId="01AC97FA"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UK council for Child Internet Safety</w:t>
            </w:r>
          </w:p>
        </w:tc>
      </w:tr>
      <w:tr w:rsidR="00A166F0" w:rsidRPr="007A4AA3" w14:paraId="12E128F8" w14:textId="77777777" w:rsidTr="007A4AA3">
        <w:trPr>
          <w:trHeight w:val="256"/>
        </w:trPr>
        <w:tc>
          <w:tcPr>
            <w:tcW w:w="1852" w:type="dxa"/>
            <w:tcBorders>
              <w:top w:val="single" w:sz="6" w:space="0" w:color="000000"/>
              <w:left w:val="single" w:sz="6" w:space="0" w:color="000000"/>
              <w:bottom w:val="single" w:sz="6" w:space="0" w:color="000000"/>
              <w:right w:val="single" w:sz="6" w:space="0" w:color="000000"/>
            </w:tcBorders>
          </w:tcPr>
          <w:p w14:paraId="506ECA1B" w14:textId="77777777" w:rsidR="00A166F0" w:rsidRPr="007A4AA3" w:rsidRDefault="00A166F0" w:rsidP="007A4AA3">
            <w:pPr>
              <w:spacing w:before="17"/>
              <w:ind w:left="30" w:right="192" w:hanging="4"/>
              <w:rPr>
                <w:rFonts w:ascii="Candara" w:eastAsia="Verdana" w:hAnsi="Candara" w:cs="Verdana"/>
                <w:spacing w:val="1"/>
                <w:szCs w:val="24"/>
                <w:lang w:val="en-GB"/>
              </w:rPr>
            </w:pPr>
            <w:r w:rsidRPr="007A4AA3">
              <w:rPr>
                <w:rFonts w:ascii="Candara" w:eastAsia="Verdana" w:hAnsi="Candara" w:cs="Verdana"/>
                <w:spacing w:val="1"/>
                <w:szCs w:val="24"/>
                <w:lang w:val="en-GB"/>
              </w:rPr>
              <w:t>Private Fostering</w:t>
            </w:r>
          </w:p>
        </w:tc>
        <w:tc>
          <w:tcPr>
            <w:tcW w:w="5955" w:type="dxa"/>
            <w:tcBorders>
              <w:top w:val="single" w:sz="6" w:space="0" w:color="000000"/>
              <w:left w:val="single" w:sz="6" w:space="0" w:color="000000"/>
              <w:bottom w:val="single" w:sz="6" w:space="0" w:color="000000"/>
              <w:right w:val="single" w:sz="6" w:space="0" w:color="000000"/>
            </w:tcBorders>
          </w:tcPr>
          <w:p w14:paraId="454C54D6" w14:textId="77777777" w:rsidR="00A166F0" w:rsidRPr="007A4AA3" w:rsidRDefault="00A166F0" w:rsidP="00A166F0">
            <w:pPr>
              <w:spacing w:before="17"/>
              <w:ind w:left="30" w:right="175"/>
              <w:rPr>
                <w:rFonts w:ascii="Candara" w:eastAsia="Verdana" w:hAnsi="Candara" w:cs="Verdana"/>
                <w:spacing w:val="1"/>
                <w:szCs w:val="24"/>
                <w:lang w:val="en-GB"/>
              </w:rPr>
            </w:pPr>
            <w:r w:rsidRPr="007A4AA3">
              <w:rPr>
                <w:rFonts w:ascii="Candara" w:eastAsia="Verdana" w:hAnsi="Candara" w:cs="Verdana"/>
                <w:spacing w:val="1"/>
                <w:szCs w:val="24"/>
                <w:lang w:val="en-GB"/>
              </w:rPr>
              <w:t>Private Fostering: local authorities</w:t>
            </w:r>
          </w:p>
        </w:tc>
        <w:tc>
          <w:tcPr>
            <w:tcW w:w="2410" w:type="dxa"/>
            <w:tcBorders>
              <w:top w:val="single" w:sz="6" w:space="0" w:color="000000"/>
              <w:left w:val="single" w:sz="6" w:space="0" w:color="000000"/>
              <w:bottom w:val="single" w:sz="6" w:space="0" w:color="000000"/>
              <w:right w:val="single" w:sz="4" w:space="0" w:color="000000"/>
            </w:tcBorders>
          </w:tcPr>
          <w:p w14:paraId="1C5F6638"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DfE – statutory guidance</w:t>
            </w:r>
          </w:p>
        </w:tc>
      </w:tr>
      <w:tr w:rsidR="00A166F0" w:rsidRPr="007A4AA3" w14:paraId="09FF02A5" w14:textId="77777777" w:rsidTr="007A4AA3">
        <w:trPr>
          <w:trHeight w:val="256"/>
        </w:trPr>
        <w:tc>
          <w:tcPr>
            <w:tcW w:w="1852" w:type="dxa"/>
            <w:vMerge w:val="restart"/>
            <w:tcBorders>
              <w:top w:val="single" w:sz="6" w:space="0" w:color="000000"/>
              <w:left w:val="single" w:sz="6" w:space="0" w:color="000000"/>
              <w:right w:val="single" w:sz="6" w:space="0" w:color="000000"/>
            </w:tcBorders>
          </w:tcPr>
          <w:p w14:paraId="62ED7587" w14:textId="77777777" w:rsidR="00A166F0" w:rsidRPr="007A4AA3" w:rsidRDefault="00A166F0" w:rsidP="007A4AA3">
            <w:pPr>
              <w:spacing w:before="17"/>
              <w:ind w:left="30" w:right="192" w:hanging="4"/>
              <w:rPr>
                <w:rFonts w:ascii="Candara" w:eastAsia="Verdana" w:hAnsi="Candara" w:cs="Verdana"/>
                <w:spacing w:val="1"/>
                <w:szCs w:val="24"/>
                <w:lang w:val="en-GB"/>
              </w:rPr>
            </w:pPr>
            <w:r w:rsidRPr="007A4AA3">
              <w:rPr>
                <w:rFonts w:ascii="Candara" w:eastAsia="Verdana" w:hAnsi="Candara" w:cs="Verdana"/>
                <w:spacing w:val="1"/>
                <w:szCs w:val="24"/>
                <w:lang w:val="en-GB"/>
              </w:rPr>
              <w:t>Radicalisation</w:t>
            </w:r>
          </w:p>
        </w:tc>
        <w:tc>
          <w:tcPr>
            <w:tcW w:w="5955" w:type="dxa"/>
            <w:tcBorders>
              <w:top w:val="single" w:sz="6" w:space="0" w:color="000000"/>
              <w:left w:val="single" w:sz="6" w:space="0" w:color="000000"/>
              <w:bottom w:val="single" w:sz="6" w:space="0" w:color="000000"/>
              <w:right w:val="single" w:sz="6" w:space="0" w:color="000000"/>
            </w:tcBorders>
          </w:tcPr>
          <w:p w14:paraId="4AC2A82A" w14:textId="77777777" w:rsidR="00A166F0" w:rsidRPr="007A4AA3" w:rsidRDefault="00A166F0" w:rsidP="00A166F0">
            <w:pPr>
              <w:spacing w:before="17"/>
              <w:ind w:left="30" w:right="175"/>
              <w:rPr>
                <w:rFonts w:ascii="Candara" w:eastAsia="Verdana" w:hAnsi="Candara" w:cs="Verdana"/>
                <w:spacing w:val="1"/>
                <w:szCs w:val="24"/>
                <w:lang w:val="en-GB"/>
              </w:rPr>
            </w:pPr>
            <w:r w:rsidRPr="007A4AA3">
              <w:rPr>
                <w:rFonts w:ascii="Candara" w:eastAsia="Verdana" w:hAnsi="Candara" w:cs="Verdana"/>
                <w:spacing w:val="1"/>
                <w:szCs w:val="24"/>
                <w:lang w:val="en-GB"/>
              </w:rPr>
              <w:t>Prevent duty guidance</w:t>
            </w:r>
          </w:p>
        </w:tc>
        <w:tc>
          <w:tcPr>
            <w:tcW w:w="2410" w:type="dxa"/>
            <w:tcBorders>
              <w:top w:val="single" w:sz="6" w:space="0" w:color="000000"/>
              <w:left w:val="single" w:sz="6" w:space="0" w:color="000000"/>
              <w:bottom w:val="single" w:sz="6" w:space="0" w:color="000000"/>
              <w:right w:val="single" w:sz="4" w:space="0" w:color="000000"/>
            </w:tcBorders>
          </w:tcPr>
          <w:p w14:paraId="28BA3138"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Home Office guidance</w:t>
            </w:r>
          </w:p>
        </w:tc>
      </w:tr>
      <w:tr w:rsidR="00A166F0" w:rsidRPr="007A4AA3" w14:paraId="58CC7101" w14:textId="77777777" w:rsidTr="007A4AA3">
        <w:trPr>
          <w:trHeight w:val="256"/>
        </w:trPr>
        <w:tc>
          <w:tcPr>
            <w:tcW w:w="1852" w:type="dxa"/>
            <w:vMerge/>
            <w:tcBorders>
              <w:left w:val="single" w:sz="6" w:space="0" w:color="000000"/>
              <w:right w:val="single" w:sz="6" w:space="0" w:color="000000"/>
            </w:tcBorders>
          </w:tcPr>
          <w:p w14:paraId="17152A7E" w14:textId="77777777" w:rsidR="00A166F0" w:rsidRPr="007A4AA3" w:rsidRDefault="00A166F0" w:rsidP="007A4AA3">
            <w:pPr>
              <w:spacing w:before="17"/>
              <w:ind w:left="30" w:right="192" w:hanging="4"/>
              <w:rPr>
                <w:rFonts w:ascii="Candara" w:eastAsia="Verdana" w:hAnsi="Candara" w:cs="Verdana"/>
                <w:spacing w:val="1"/>
                <w:szCs w:val="24"/>
                <w:lang w:val="en-GB"/>
              </w:rPr>
            </w:pPr>
          </w:p>
        </w:tc>
        <w:tc>
          <w:tcPr>
            <w:tcW w:w="5955" w:type="dxa"/>
            <w:tcBorders>
              <w:top w:val="single" w:sz="6" w:space="0" w:color="000000"/>
              <w:left w:val="single" w:sz="6" w:space="0" w:color="000000"/>
              <w:bottom w:val="single" w:sz="6" w:space="0" w:color="000000"/>
              <w:right w:val="single" w:sz="6" w:space="0" w:color="000000"/>
            </w:tcBorders>
          </w:tcPr>
          <w:p w14:paraId="220BE03E" w14:textId="77777777" w:rsidR="00A166F0" w:rsidRPr="007A4AA3" w:rsidRDefault="00A166F0" w:rsidP="00A166F0">
            <w:pPr>
              <w:spacing w:before="17"/>
              <w:ind w:left="821" w:right="175"/>
              <w:rPr>
                <w:rFonts w:ascii="Candara" w:eastAsia="Verdana" w:hAnsi="Candara" w:cs="Verdana"/>
                <w:spacing w:val="1"/>
                <w:szCs w:val="24"/>
                <w:lang w:val="en-GB"/>
              </w:rPr>
            </w:pPr>
            <w:r w:rsidRPr="007A4AA3">
              <w:rPr>
                <w:rFonts w:ascii="Candara" w:eastAsia="Verdana" w:hAnsi="Candara" w:cs="Verdana"/>
                <w:spacing w:val="1"/>
                <w:szCs w:val="24"/>
                <w:lang w:val="en-GB"/>
              </w:rPr>
              <w:t>Prevent duty advice for schools</w:t>
            </w:r>
          </w:p>
        </w:tc>
        <w:tc>
          <w:tcPr>
            <w:tcW w:w="2410" w:type="dxa"/>
            <w:tcBorders>
              <w:top w:val="single" w:sz="6" w:space="0" w:color="000000"/>
              <w:left w:val="single" w:sz="6" w:space="0" w:color="000000"/>
              <w:bottom w:val="single" w:sz="6" w:space="0" w:color="000000"/>
              <w:right w:val="single" w:sz="4" w:space="0" w:color="000000"/>
            </w:tcBorders>
          </w:tcPr>
          <w:p w14:paraId="3CA67467"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DfE advice</w:t>
            </w:r>
          </w:p>
        </w:tc>
      </w:tr>
      <w:tr w:rsidR="00A166F0" w:rsidRPr="007A4AA3" w14:paraId="23D92008" w14:textId="77777777" w:rsidTr="007A4AA3">
        <w:trPr>
          <w:trHeight w:val="256"/>
        </w:trPr>
        <w:tc>
          <w:tcPr>
            <w:tcW w:w="1852" w:type="dxa"/>
            <w:vMerge/>
            <w:tcBorders>
              <w:left w:val="single" w:sz="6" w:space="0" w:color="000000"/>
              <w:bottom w:val="single" w:sz="6" w:space="0" w:color="000000"/>
              <w:right w:val="single" w:sz="6" w:space="0" w:color="000000"/>
            </w:tcBorders>
          </w:tcPr>
          <w:p w14:paraId="3618082F" w14:textId="77777777" w:rsidR="00A166F0" w:rsidRPr="007A4AA3" w:rsidRDefault="00A166F0" w:rsidP="007A4AA3">
            <w:pPr>
              <w:spacing w:before="17"/>
              <w:ind w:left="30" w:right="192" w:hanging="4"/>
              <w:rPr>
                <w:rFonts w:ascii="Candara" w:eastAsia="Verdana" w:hAnsi="Candara" w:cs="Verdana"/>
                <w:spacing w:val="1"/>
                <w:szCs w:val="24"/>
                <w:lang w:val="en-GB"/>
              </w:rPr>
            </w:pPr>
          </w:p>
        </w:tc>
        <w:tc>
          <w:tcPr>
            <w:tcW w:w="5955" w:type="dxa"/>
            <w:tcBorders>
              <w:top w:val="single" w:sz="6" w:space="0" w:color="000000"/>
              <w:left w:val="single" w:sz="6" w:space="0" w:color="000000"/>
              <w:bottom w:val="single" w:sz="6" w:space="0" w:color="000000"/>
              <w:right w:val="single" w:sz="6" w:space="0" w:color="000000"/>
            </w:tcBorders>
          </w:tcPr>
          <w:p w14:paraId="52FEBE3A" w14:textId="77777777" w:rsidR="00A166F0" w:rsidRPr="007A4AA3" w:rsidRDefault="00A166F0" w:rsidP="00A166F0">
            <w:pPr>
              <w:spacing w:before="17"/>
              <w:ind w:left="821" w:right="175"/>
              <w:rPr>
                <w:rFonts w:ascii="Candara" w:eastAsia="Verdana" w:hAnsi="Candara" w:cs="Verdana"/>
                <w:spacing w:val="1"/>
                <w:szCs w:val="24"/>
                <w:lang w:val="en-GB"/>
              </w:rPr>
            </w:pPr>
            <w:r w:rsidRPr="007A4AA3">
              <w:rPr>
                <w:rFonts w:ascii="Candara" w:eastAsia="Verdana" w:hAnsi="Candara" w:cs="Verdana"/>
                <w:spacing w:val="1"/>
                <w:szCs w:val="24"/>
                <w:lang w:val="en-GB"/>
              </w:rPr>
              <w:t>Educate Against Hate Website</w:t>
            </w:r>
          </w:p>
        </w:tc>
        <w:tc>
          <w:tcPr>
            <w:tcW w:w="2410" w:type="dxa"/>
            <w:tcBorders>
              <w:top w:val="single" w:sz="6" w:space="0" w:color="000000"/>
              <w:left w:val="single" w:sz="6" w:space="0" w:color="000000"/>
              <w:bottom w:val="single" w:sz="6" w:space="0" w:color="000000"/>
              <w:right w:val="single" w:sz="4" w:space="0" w:color="000000"/>
            </w:tcBorders>
          </w:tcPr>
          <w:p w14:paraId="11D49808"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DfE and Home Office</w:t>
            </w:r>
          </w:p>
        </w:tc>
      </w:tr>
      <w:tr w:rsidR="00A166F0" w:rsidRPr="007A4AA3" w14:paraId="7EE20CD2" w14:textId="77777777" w:rsidTr="007A4AA3">
        <w:trPr>
          <w:trHeight w:val="256"/>
        </w:trPr>
        <w:tc>
          <w:tcPr>
            <w:tcW w:w="1852" w:type="dxa"/>
            <w:vMerge w:val="restart"/>
            <w:tcBorders>
              <w:top w:val="single" w:sz="6" w:space="0" w:color="000000"/>
              <w:left w:val="single" w:sz="6" w:space="0" w:color="000000"/>
              <w:right w:val="single" w:sz="6" w:space="0" w:color="000000"/>
            </w:tcBorders>
          </w:tcPr>
          <w:p w14:paraId="5BAEA46D" w14:textId="77777777" w:rsidR="00A166F0" w:rsidRPr="007A4AA3" w:rsidRDefault="00A166F0" w:rsidP="007A4AA3">
            <w:pPr>
              <w:spacing w:before="17"/>
              <w:ind w:left="30" w:right="192" w:hanging="4"/>
              <w:rPr>
                <w:rFonts w:ascii="Candara" w:eastAsia="Verdana" w:hAnsi="Candara" w:cs="Verdana"/>
                <w:spacing w:val="1"/>
                <w:szCs w:val="24"/>
                <w:lang w:val="en-GB"/>
              </w:rPr>
            </w:pPr>
            <w:r w:rsidRPr="007A4AA3">
              <w:rPr>
                <w:rFonts w:ascii="Candara" w:eastAsia="Verdana" w:hAnsi="Candara" w:cs="Verdana"/>
                <w:spacing w:val="1"/>
                <w:szCs w:val="24"/>
                <w:lang w:val="en-GB"/>
              </w:rPr>
              <w:t>Violence</w:t>
            </w:r>
          </w:p>
        </w:tc>
        <w:tc>
          <w:tcPr>
            <w:tcW w:w="5955" w:type="dxa"/>
            <w:tcBorders>
              <w:top w:val="single" w:sz="6" w:space="0" w:color="000000"/>
              <w:left w:val="single" w:sz="6" w:space="0" w:color="000000"/>
              <w:bottom w:val="single" w:sz="6" w:space="0" w:color="000000"/>
              <w:right w:val="single" w:sz="6" w:space="0" w:color="000000"/>
            </w:tcBorders>
          </w:tcPr>
          <w:p w14:paraId="55E6DB6A" w14:textId="77777777" w:rsidR="00A166F0" w:rsidRPr="007A4AA3" w:rsidRDefault="00A166F0" w:rsidP="00A166F0">
            <w:pPr>
              <w:spacing w:before="17"/>
              <w:ind w:left="821" w:right="175"/>
              <w:rPr>
                <w:rFonts w:ascii="Candara" w:eastAsia="Verdana" w:hAnsi="Candara" w:cs="Verdana"/>
                <w:spacing w:val="1"/>
                <w:szCs w:val="24"/>
                <w:lang w:val="en-GB"/>
              </w:rPr>
            </w:pPr>
            <w:r w:rsidRPr="007A4AA3">
              <w:rPr>
                <w:rFonts w:ascii="Candara" w:eastAsia="Verdana" w:hAnsi="Candara" w:cs="Verdana"/>
                <w:spacing w:val="1"/>
                <w:szCs w:val="24"/>
                <w:lang w:val="en-GB"/>
              </w:rPr>
              <w:t>Gangs and youth violence: for schools and colleges</w:t>
            </w:r>
          </w:p>
        </w:tc>
        <w:tc>
          <w:tcPr>
            <w:tcW w:w="2410" w:type="dxa"/>
            <w:tcBorders>
              <w:top w:val="single" w:sz="6" w:space="0" w:color="000000"/>
              <w:left w:val="single" w:sz="6" w:space="0" w:color="000000"/>
              <w:bottom w:val="single" w:sz="6" w:space="0" w:color="000000"/>
              <w:right w:val="single" w:sz="4" w:space="0" w:color="000000"/>
            </w:tcBorders>
          </w:tcPr>
          <w:p w14:paraId="147C47FA"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Home Office advice</w:t>
            </w:r>
          </w:p>
        </w:tc>
      </w:tr>
      <w:tr w:rsidR="00A166F0" w:rsidRPr="007A4AA3" w14:paraId="31474F9C" w14:textId="77777777" w:rsidTr="007A4AA3">
        <w:trPr>
          <w:trHeight w:val="256"/>
        </w:trPr>
        <w:tc>
          <w:tcPr>
            <w:tcW w:w="1852" w:type="dxa"/>
            <w:vMerge/>
            <w:tcBorders>
              <w:left w:val="single" w:sz="6" w:space="0" w:color="000000"/>
              <w:right w:val="single" w:sz="6" w:space="0" w:color="000000"/>
            </w:tcBorders>
          </w:tcPr>
          <w:p w14:paraId="4112CDAC" w14:textId="77777777" w:rsidR="00A166F0" w:rsidRPr="007A4AA3" w:rsidRDefault="00A166F0" w:rsidP="007A4AA3">
            <w:pPr>
              <w:spacing w:before="17"/>
              <w:ind w:left="30" w:right="192" w:hanging="4"/>
              <w:rPr>
                <w:rFonts w:ascii="Candara" w:eastAsia="Verdana" w:hAnsi="Candara" w:cs="Verdana"/>
                <w:spacing w:val="1"/>
                <w:szCs w:val="24"/>
                <w:lang w:val="en-GB"/>
              </w:rPr>
            </w:pPr>
          </w:p>
        </w:tc>
        <w:tc>
          <w:tcPr>
            <w:tcW w:w="5955" w:type="dxa"/>
            <w:tcBorders>
              <w:top w:val="single" w:sz="6" w:space="0" w:color="000000"/>
              <w:left w:val="single" w:sz="6" w:space="0" w:color="000000"/>
              <w:bottom w:val="single" w:sz="6" w:space="0" w:color="000000"/>
              <w:right w:val="single" w:sz="6" w:space="0" w:color="000000"/>
            </w:tcBorders>
          </w:tcPr>
          <w:p w14:paraId="09692338" w14:textId="77777777" w:rsidR="00A166F0" w:rsidRPr="007A4AA3" w:rsidRDefault="00A166F0" w:rsidP="00A166F0">
            <w:pPr>
              <w:spacing w:before="17"/>
              <w:ind w:left="821" w:right="175"/>
              <w:rPr>
                <w:rFonts w:ascii="Candara" w:eastAsia="Verdana" w:hAnsi="Candara" w:cs="Verdana"/>
                <w:spacing w:val="1"/>
                <w:szCs w:val="24"/>
                <w:lang w:val="en-GB"/>
              </w:rPr>
            </w:pPr>
            <w:r w:rsidRPr="007A4AA3">
              <w:rPr>
                <w:rFonts w:ascii="Candara" w:eastAsia="Verdana" w:hAnsi="Candara" w:cs="Verdana"/>
                <w:spacing w:val="1"/>
                <w:szCs w:val="24"/>
                <w:lang w:val="en-GB"/>
              </w:rPr>
              <w:t>Ending violence against women and girls 2016-2020 strategy</w:t>
            </w:r>
          </w:p>
        </w:tc>
        <w:tc>
          <w:tcPr>
            <w:tcW w:w="2410" w:type="dxa"/>
            <w:tcBorders>
              <w:top w:val="single" w:sz="6" w:space="0" w:color="000000"/>
              <w:left w:val="single" w:sz="6" w:space="0" w:color="000000"/>
              <w:bottom w:val="single" w:sz="6" w:space="0" w:color="000000"/>
              <w:right w:val="single" w:sz="4" w:space="0" w:color="000000"/>
            </w:tcBorders>
          </w:tcPr>
          <w:p w14:paraId="2178C5C1"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Home Office strategy</w:t>
            </w:r>
          </w:p>
        </w:tc>
      </w:tr>
      <w:tr w:rsidR="00A166F0" w:rsidRPr="007A4AA3" w14:paraId="3E7C05BD" w14:textId="77777777" w:rsidTr="007A4AA3">
        <w:trPr>
          <w:trHeight w:val="256"/>
        </w:trPr>
        <w:tc>
          <w:tcPr>
            <w:tcW w:w="1852" w:type="dxa"/>
            <w:vMerge/>
            <w:tcBorders>
              <w:left w:val="single" w:sz="6" w:space="0" w:color="000000"/>
              <w:right w:val="single" w:sz="6" w:space="0" w:color="000000"/>
            </w:tcBorders>
          </w:tcPr>
          <w:p w14:paraId="17C5ECFD" w14:textId="77777777" w:rsidR="00A166F0" w:rsidRPr="007A4AA3" w:rsidRDefault="00A166F0" w:rsidP="007A4AA3">
            <w:pPr>
              <w:spacing w:before="17"/>
              <w:ind w:left="30" w:right="192" w:hanging="4"/>
              <w:rPr>
                <w:rFonts w:ascii="Candara" w:eastAsia="Verdana" w:hAnsi="Candara" w:cs="Verdana"/>
                <w:spacing w:val="1"/>
                <w:szCs w:val="24"/>
                <w:lang w:val="en-GB"/>
              </w:rPr>
            </w:pPr>
          </w:p>
        </w:tc>
        <w:tc>
          <w:tcPr>
            <w:tcW w:w="5955" w:type="dxa"/>
            <w:tcBorders>
              <w:top w:val="single" w:sz="6" w:space="0" w:color="000000"/>
              <w:left w:val="single" w:sz="6" w:space="0" w:color="000000"/>
              <w:bottom w:val="single" w:sz="6" w:space="0" w:color="000000"/>
              <w:right w:val="single" w:sz="6" w:space="0" w:color="000000"/>
            </w:tcBorders>
          </w:tcPr>
          <w:p w14:paraId="1F216D2B" w14:textId="77777777" w:rsidR="00A166F0" w:rsidRPr="007A4AA3" w:rsidRDefault="00A166F0" w:rsidP="00A166F0">
            <w:pPr>
              <w:spacing w:before="17"/>
              <w:ind w:left="821" w:right="175"/>
              <w:rPr>
                <w:rFonts w:ascii="Candara" w:eastAsia="Verdana" w:hAnsi="Candara" w:cs="Verdana"/>
                <w:spacing w:val="1"/>
                <w:szCs w:val="24"/>
                <w:lang w:val="en-GB"/>
              </w:rPr>
            </w:pPr>
            <w:r w:rsidRPr="007A4AA3">
              <w:rPr>
                <w:rFonts w:ascii="Candara" w:eastAsia="Verdana" w:hAnsi="Candara" w:cs="Verdana"/>
                <w:spacing w:val="1"/>
                <w:szCs w:val="24"/>
                <w:lang w:val="en-GB"/>
              </w:rPr>
              <w:t>Violence against women and girls: national statement of expectations for victims</w:t>
            </w:r>
          </w:p>
        </w:tc>
        <w:tc>
          <w:tcPr>
            <w:tcW w:w="2410" w:type="dxa"/>
            <w:tcBorders>
              <w:top w:val="single" w:sz="6" w:space="0" w:color="000000"/>
              <w:left w:val="single" w:sz="6" w:space="0" w:color="000000"/>
              <w:bottom w:val="single" w:sz="6" w:space="0" w:color="000000"/>
              <w:right w:val="single" w:sz="4" w:space="0" w:color="000000"/>
            </w:tcBorders>
          </w:tcPr>
          <w:p w14:paraId="6065DA7E"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Home office guidance</w:t>
            </w:r>
          </w:p>
        </w:tc>
      </w:tr>
      <w:tr w:rsidR="00A166F0" w:rsidRPr="007A4AA3" w14:paraId="108A5BD8" w14:textId="77777777" w:rsidTr="007A4AA3">
        <w:trPr>
          <w:trHeight w:val="256"/>
        </w:trPr>
        <w:tc>
          <w:tcPr>
            <w:tcW w:w="1852" w:type="dxa"/>
            <w:vMerge/>
            <w:tcBorders>
              <w:left w:val="single" w:sz="6" w:space="0" w:color="000000"/>
              <w:right w:val="single" w:sz="6" w:space="0" w:color="000000"/>
            </w:tcBorders>
          </w:tcPr>
          <w:p w14:paraId="36F50811" w14:textId="77777777" w:rsidR="00A166F0" w:rsidRPr="007A4AA3" w:rsidRDefault="00A166F0" w:rsidP="007A4AA3">
            <w:pPr>
              <w:spacing w:before="17"/>
              <w:ind w:left="30" w:right="192" w:hanging="4"/>
              <w:rPr>
                <w:rFonts w:ascii="Candara" w:eastAsia="Verdana" w:hAnsi="Candara" w:cs="Verdana"/>
                <w:spacing w:val="1"/>
                <w:szCs w:val="24"/>
                <w:lang w:val="en-GB"/>
              </w:rPr>
            </w:pPr>
          </w:p>
        </w:tc>
        <w:tc>
          <w:tcPr>
            <w:tcW w:w="5955" w:type="dxa"/>
            <w:tcBorders>
              <w:top w:val="single" w:sz="6" w:space="0" w:color="000000"/>
              <w:left w:val="single" w:sz="6" w:space="0" w:color="000000"/>
              <w:bottom w:val="single" w:sz="6" w:space="0" w:color="000000"/>
              <w:right w:val="single" w:sz="6" w:space="0" w:color="000000"/>
            </w:tcBorders>
          </w:tcPr>
          <w:p w14:paraId="714336EF" w14:textId="77777777" w:rsidR="00A166F0" w:rsidRPr="007A4AA3" w:rsidRDefault="00A166F0" w:rsidP="00A166F0">
            <w:pPr>
              <w:spacing w:before="17"/>
              <w:ind w:left="821" w:right="175"/>
              <w:rPr>
                <w:rFonts w:ascii="Candara" w:eastAsia="Verdana" w:hAnsi="Candara" w:cs="Verdana"/>
                <w:spacing w:val="1"/>
                <w:szCs w:val="24"/>
                <w:lang w:val="en-GB"/>
              </w:rPr>
            </w:pPr>
            <w:r w:rsidRPr="007A4AA3">
              <w:rPr>
                <w:rFonts w:ascii="Candara" w:eastAsia="Verdana" w:hAnsi="Candara" w:cs="Verdana"/>
                <w:spacing w:val="1"/>
                <w:szCs w:val="24"/>
                <w:lang w:val="en-GB"/>
              </w:rPr>
              <w:t>Sexual violence and sexual harassment between children in schools and colleges</w:t>
            </w:r>
          </w:p>
        </w:tc>
        <w:tc>
          <w:tcPr>
            <w:tcW w:w="2410" w:type="dxa"/>
            <w:tcBorders>
              <w:top w:val="single" w:sz="6" w:space="0" w:color="000000"/>
              <w:left w:val="single" w:sz="6" w:space="0" w:color="000000"/>
              <w:bottom w:val="single" w:sz="6" w:space="0" w:color="000000"/>
              <w:right w:val="single" w:sz="4" w:space="0" w:color="000000"/>
            </w:tcBorders>
          </w:tcPr>
          <w:p w14:paraId="3A9F68F5"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DfE advice</w:t>
            </w:r>
          </w:p>
        </w:tc>
      </w:tr>
      <w:tr w:rsidR="00A166F0" w:rsidRPr="007A4AA3" w14:paraId="1B2765CE" w14:textId="77777777" w:rsidTr="007A4AA3">
        <w:trPr>
          <w:trHeight w:val="256"/>
        </w:trPr>
        <w:tc>
          <w:tcPr>
            <w:tcW w:w="1852" w:type="dxa"/>
            <w:vMerge/>
            <w:tcBorders>
              <w:left w:val="single" w:sz="6" w:space="0" w:color="000000"/>
              <w:bottom w:val="single" w:sz="6" w:space="0" w:color="000000"/>
              <w:right w:val="single" w:sz="6" w:space="0" w:color="000000"/>
            </w:tcBorders>
          </w:tcPr>
          <w:p w14:paraId="26F222F8" w14:textId="77777777" w:rsidR="00A166F0" w:rsidRPr="007A4AA3" w:rsidRDefault="00A166F0" w:rsidP="007A4AA3">
            <w:pPr>
              <w:spacing w:before="17"/>
              <w:ind w:left="30" w:right="192" w:hanging="4"/>
              <w:rPr>
                <w:rFonts w:ascii="Candara" w:eastAsia="Verdana" w:hAnsi="Candara" w:cs="Verdana"/>
                <w:spacing w:val="1"/>
                <w:szCs w:val="24"/>
                <w:lang w:val="en-GB"/>
              </w:rPr>
            </w:pPr>
          </w:p>
        </w:tc>
        <w:tc>
          <w:tcPr>
            <w:tcW w:w="5955" w:type="dxa"/>
            <w:tcBorders>
              <w:top w:val="single" w:sz="6" w:space="0" w:color="000000"/>
              <w:left w:val="single" w:sz="6" w:space="0" w:color="000000"/>
              <w:bottom w:val="single" w:sz="6" w:space="0" w:color="000000"/>
              <w:right w:val="single" w:sz="6" w:space="0" w:color="000000"/>
            </w:tcBorders>
          </w:tcPr>
          <w:p w14:paraId="32345218" w14:textId="77777777" w:rsidR="00A166F0" w:rsidRPr="007A4AA3" w:rsidRDefault="00A166F0" w:rsidP="00A166F0">
            <w:pPr>
              <w:spacing w:before="17"/>
              <w:ind w:left="821" w:right="175"/>
              <w:rPr>
                <w:rFonts w:ascii="Candara" w:eastAsia="Verdana" w:hAnsi="Candara" w:cs="Verdana"/>
                <w:spacing w:val="1"/>
                <w:szCs w:val="24"/>
                <w:lang w:val="en-GB"/>
              </w:rPr>
            </w:pPr>
            <w:r w:rsidRPr="007A4AA3">
              <w:rPr>
                <w:rFonts w:ascii="Candara" w:eastAsia="Verdana" w:hAnsi="Candara" w:cs="Verdana"/>
                <w:spacing w:val="1"/>
                <w:szCs w:val="24"/>
                <w:lang w:val="en-GB"/>
              </w:rPr>
              <w:t>Serious violence strategy</w:t>
            </w:r>
          </w:p>
        </w:tc>
        <w:tc>
          <w:tcPr>
            <w:tcW w:w="2410" w:type="dxa"/>
            <w:tcBorders>
              <w:top w:val="single" w:sz="6" w:space="0" w:color="000000"/>
              <w:left w:val="single" w:sz="6" w:space="0" w:color="000000"/>
              <w:bottom w:val="single" w:sz="6" w:space="0" w:color="000000"/>
              <w:right w:val="single" w:sz="4" w:space="0" w:color="000000"/>
            </w:tcBorders>
          </w:tcPr>
          <w:p w14:paraId="1C3E3FEF" w14:textId="77777777" w:rsidR="00A166F0" w:rsidRPr="007A4AA3" w:rsidRDefault="00A166F0" w:rsidP="007A4AA3">
            <w:pPr>
              <w:spacing w:before="17"/>
              <w:ind w:left="299" w:right="175"/>
              <w:rPr>
                <w:rFonts w:ascii="Candara" w:eastAsia="Verdana" w:hAnsi="Candara" w:cs="Verdana"/>
                <w:spacing w:val="1"/>
                <w:szCs w:val="24"/>
                <w:lang w:val="en-GB"/>
              </w:rPr>
            </w:pPr>
            <w:r w:rsidRPr="007A4AA3">
              <w:rPr>
                <w:rFonts w:ascii="Candara" w:eastAsia="Verdana" w:hAnsi="Candara" w:cs="Verdana"/>
                <w:spacing w:val="1"/>
                <w:szCs w:val="24"/>
                <w:lang w:val="en-GB"/>
              </w:rPr>
              <w:t>Home Office strategy</w:t>
            </w:r>
          </w:p>
        </w:tc>
      </w:tr>
    </w:tbl>
    <w:p w14:paraId="41C25311" w14:textId="0E442C9B" w:rsidR="007A4AA3" w:rsidRDefault="007A4AA3" w:rsidP="007A4AA3">
      <w:pPr>
        <w:rPr>
          <w:rFonts w:ascii="Candara" w:eastAsia="Verdana" w:hAnsi="Candara" w:cs="Verdana"/>
          <w:i/>
          <w:spacing w:val="1"/>
          <w:sz w:val="24"/>
          <w:szCs w:val="24"/>
          <w:lang w:val="en-GB"/>
        </w:rPr>
      </w:pPr>
    </w:p>
    <w:sectPr w:rsidR="007A4AA3" w:rsidSect="00C705C1">
      <w:pgSz w:w="12240" w:h="15840"/>
      <w:pgMar w:top="1440" w:right="1080" w:bottom="1440" w:left="1080" w:header="0" w:footer="11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844F9" w14:textId="77777777" w:rsidR="00EE523E" w:rsidRDefault="00EE523E">
      <w:r>
        <w:separator/>
      </w:r>
    </w:p>
  </w:endnote>
  <w:endnote w:type="continuationSeparator" w:id="0">
    <w:p w14:paraId="77911796" w14:textId="77777777" w:rsidR="00EE523E" w:rsidRDefault="00EE5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4D130" w14:textId="77777777" w:rsidR="000418FB" w:rsidRDefault="000418FB">
    <w:pPr>
      <w:spacing w:line="80" w:lineRule="exact"/>
      <w:rPr>
        <w:sz w:val="9"/>
        <w:szCs w:val="9"/>
      </w:rPr>
    </w:pPr>
    <w:r>
      <w:pict w14:anchorId="757426CA">
        <v:shapetype id="_x0000_t202" coordsize="21600,21600" o:spt="202" path="m,l,21600r21600,l21600,xe">
          <v:stroke joinstyle="miter"/>
          <v:path gradientshapeok="t" o:connecttype="rect"/>
        </v:shapetype>
        <v:shape id="_x0000_s2051" type="#_x0000_t202" style="position:absolute;margin-left:89.05pt;margin-top:717.05pt;width:107.65pt;height:12.1pt;z-index:-251659264;mso-position-horizontal-relative:page;mso-position-vertical-relative:page" filled="f" stroked="f">
          <v:textbox style="mso-next-textbox:#_x0000_s2051" inset="0,0,0,0">
            <w:txbxContent>
              <w:p w14:paraId="3E0AA2E1" w14:textId="77777777" w:rsidR="000418FB" w:rsidRDefault="000418FB">
                <w:pPr>
                  <w:spacing w:line="220" w:lineRule="exact"/>
                  <w:ind w:left="20" w:right="-30"/>
                  <w:rPr>
                    <w:rFonts w:ascii="Arial" w:eastAsia="Arial" w:hAnsi="Arial" w:cs="Arial"/>
                  </w:rPr>
                </w:pPr>
                <w:r>
                  <w:rPr>
                    <w:rFonts w:ascii="Arial" w:eastAsia="Arial" w:hAnsi="Arial" w:cs="Arial"/>
                    <w:spacing w:val="-2"/>
                  </w:rPr>
                  <w:t>Wribbenhall</w:t>
                </w:r>
                <w:r>
                  <w:rPr>
                    <w:rFonts w:ascii="Arial" w:eastAsia="Arial" w:hAnsi="Arial" w:cs="Arial"/>
                    <w:spacing w:val="-3"/>
                  </w:rPr>
                  <w:t xml:space="preserve"> </w:t>
                </w:r>
                <w:r>
                  <w:rPr>
                    <w:rFonts w:ascii="Arial" w:eastAsia="Arial" w:hAnsi="Arial" w:cs="Arial"/>
                  </w:rPr>
                  <w:t>Sc</w:t>
                </w:r>
                <w:r>
                  <w:rPr>
                    <w:rFonts w:ascii="Arial" w:eastAsia="Arial" w:hAnsi="Arial" w:cs="Arial"/>
                    <w:spacing w:val="-2"/>
                  </w:rPr>
                  <w:t>hoo</w:t>
                </w:r>
                <w:r>
                  <w:rPr>
                    <w:rFonts w:ascii="Arial" w:eastAsia="Arial" w:hAnsi="Arial" w:cs="Arial"/>
                  </w:rPr>
                  <w:t>l</w:t>
                </w:r>
              </w:p>
            </w:txbxContent>
          </v:textbox>
          <w10:wrap anchorx="page" anchory="page"/>
        </v:shape>
      </w:pict>
    </w:r>
    <w:r>
      <w:pict w14:anchorId="0400F89D">
        <v:shape id="_x0000_s2050" type="#_x0000_t202" style="position:absolute;margin-left:283.75pt;margin-top:717.05pt;width:25.5pt;height:12.1pt;z-index:-251658240;mso-position-horizontal-relative:page;mso-position-vertical-relative:page" filled="f" stroked="f">
          <v:textbox style="mso-next-textbox:#_x0000_s2050" inset="0,0,0,0">
            <w:txbxContent>
              <w:p w14:paraId="52F41986" w14:textId="6909E53B" w:rsidR="000418FB" w:rsidRDefault="000418FB">
                <w:pPr>
                  <w:spacing w:line="220" w:lineRule="exact"/>
                  <w:ind w:left="20" w:right="-30"/>
                  <w:rPr>
                    <w:rFonts w:ascii="Arial" w:eastAsia="Arial" w:hAnsi="Arial" w:cs="Arial"/>
                  </w:rPr>
                </w:pPr>
                <w:r>
                  <w:rPr>
                    <w:rFonts w:ascii="Arial" w:eastAsia="Arial" w:hAnsi="Arial" w:cs="Arial"/>
                  </w:rPr>
                  <w:t>-</w:t>
                </w:r>
                <w:r>
                  <w:rPr>
                    <w:rFonts w:ascii="Arial" w:eastAsia="Arial" w:hAnsi="Arial" w:cs="Arial"/>
                    <w:spacing w:val="2"/>
                  </w:rPr>
                  <w:t xml:space="preserve"> </w:t>
                </w:r>
                <w:r>
                  <w:fldChar w:fldCharType="begin"/>
                </w:r>
                <w:r>
                  <w:rPr>
                    <w:rFonts w:ascii="Arial" w:eastAsia="Arial" w:hAnsi="Arial" w:cs="Arial"/>
                  </w:rPr>
                  <w:instrText xml:space="preserve"> PAGE </w:instrText>
                </w:r>
                <w:r>
                  <w:fldChar w:fldCharType="separate"/>
                </w:r>
                <w:r>
                  <w:rPr>
                    <w:rFonts w:ascii="Arial" w:eastAsia="Arial" w:hAnsi="Arial" w:cs="Arial"/>
                    <w:noProof/>
                  </w:rPr>
                  <w:t>1</w:t>
                </w:r>
                <w:r>
                  <w:fldChar w:fldCharType="end"/>
                </w:r>
                <w:r>
                  <w:rPr>
                    <w:rFonts w:ascii="Arial" w:eastAsia="Arial" w:hAnsi="Arial" w:cs="Arial"/>
                  </w:rPr>
                  <w:t xml:space="preserve"> -</w:t>
                </w:r>
              </w:p>
            </w:txbxContent>
          </v:textbox>
          <w10:wrap anchorx="page" anchory="page"/>
        </v:shape>
      </w:pict>
    </w:r>
    <w:r>
      <w:pict w14:anchorId="344E61CC">
        <v:shape id="_x0000_s2049" type="#_x0000_t202" style="position:absolute;margin-left:421.1pt;margin-top:717.05pt;width:102pt;height:12.1pt;z-index:-251657216;mso-position-horizontal-relative:page;mso-position-vertical-relative:page" filled="f" stroked="f">
          <v:textbox style="mso-next-textbox:#_x0000_s2049" inset="0,0,0,0">
            <w:txbxContent>
              <w:p w14:paraId="57FDDD32" w14:textId="77777777" w:rsidR="000418FB" w:rsidRDefault="000418FB">
                <w:pPr>
                  <w:spacing w:line="220" w:lineRule="exact"/>
                  <w:ind w:left="20" w:right="-30"/>
                  <w:rPr>
                    <w:rFonts w:ascii="Arial" w:eastAsia="Arial" w:hAnsi="Arial" w:cs="Arial"/>
                  </w:rPr>
                </w:pPr>
                <w:r>
                  <w:rPr>
                    <w:rFonts w:ascii="Arial" w:eastAsia="Arial" w:hAnsi="Arial" w:cs="Arial"/>
                    <w:spacing w:val="-2"/>
                  </w:rPr>
                  <w:t>C</w:t>
                </w:r>
                <w:r>
                  <w:rPr>
                    <w:rFonts w:ascii="Arial" w:eastAsia="Arial" w:hAnsi="Arial" w:cs="Arial"/>
                    <w:spacing w:val="-6"/>
                  </w:rPr>
                  <w:t>h</w:t>
                </w:r>
                <w:r>
                  <w:rPr>
                    <w:rFonts w:ascii="Arial" w:eastAsia="Arial" w:hAnsi="Arial" w:cs="Arial"/>
                    <w:spacing w:val="3"/>
                  </w:rPr>
                  <w:t>il</w:t>
                </w:r>
                <w:r>
                  <w:rPr>
                    <w:rFonts w:ascii="Arial" w:eastAsia="Arial" w:hAnsi="Arial" w:cs="Arial"/>
                  </w:rPr>
                  <w:t>d</w:t>
                </w:r>
                <w:r>
                  <w:rPr>
                    <w:rFonts w:ascii="Arial" w:eastAsia="Arial" w:hAnsi="Arial" w:cs="Arial"/>
                    <w:spacing w:val="-4"/>
                  </w:rPr>
                  <w:t xml:space="preserve"> </w:t>
                </w:r>
                <w:r>
                  <w:rPr>
                    <w:rFonts w:ascii="Arial" w:eastAsia="Arial" w:hAnsi="Arial" w:cs="Arial"/>
                  </w:rPr>
                  <w:t>Pr</w:t>
                </w:r>
                <w:r>
                  <w:rPr>
                    <w:rFonts w:ascii="Arial" w:eastAsia="Arial" w:hAnsi="Arial" w:cs="Arial"/>
                    <w:spacing w:val="-2"/>
                  </w:rPr>
                  <w:t>o</w:t>
                </w:r>
                <w:r>
                  <w:rPr>
                    <w:rFonts w:ascii="Arial" w:eastAsia="Arial" w:hAnsi="Arial" w:cs="Arial"/>
                    <w:spacing w:val="1"/>
                  </w:rPr>
                  <w:t>t</w:t>
                </w:r>
                <w:r>
                  <w:rPr>
                    <w:rFonts w:ascii="Arial" w:eastAsia="Arial" w:hAnsi="Arial" w:cs="Arial"/>
                    <w:spacing w:val="-2"/>
                  </w:rPr>
                  <w:t>e</w:t>
                </w:r>
                <w:r>
                  <w:rPr>
                    <w:rFonts w:ascii="Arial" w:eastAsia="Arial" w:hAnsi="Arial" w:cs="Arial"/>
                    <w:spacing w:val="-5"/>
                  </w:rPr>
                  <w:t>c</w:t>
                </w:r>
                <w:r>
                  <w:rPr>
                    <w:rFonts w:ascii="Arial" w:eastAsia="Arial" w:hAnsi="Arial" w:cs="Arial"/>
                    <w:spacing w:val="1"/>
                  </w:rPr>
                  <w:t>t</w:t>
                </w:r>
                <w:r>
                  <w:rPr>
                    <w:rFonts w:ascii="Arial" w:eastAsia="Arial" w:hAnsi="Arial" w:cs="Arial"/>
                    <w:spacing w:val="3"/>
                  </w:rPr>
                  <w:t>i</w:t>
                </w:r>
                <w:r>
                  <w:rPr>
                    <w:rFonts w:ascii="Arial" w:eastAsia="Arial" w:hAnsi="Arial" w:cs="Arial"/>
                    <w:spacing w:val="-2"/>
                  </w:rPr>
                  <w:t>o</w:t>
                </w:r>
                <w:r>
                  <w:rPr>
                    <w:rFonts w:ascii="Arial" w:eastAsia="Arial" w:hAnsi="Arial" w:cs="Arial"/>
                  </w:rPr>
                  <w:t>n</w:t>
                </w:r>
                <w:r>
                  <w:rPr>
                    <w:rFonts w:ascii="Arial" w:eastAsia="Arial" w:hAnsi="Arial" w:cs="Arial"/>
                    <w:spacing w:val="-3"/>
                  </w:rPr>
                  <w:t xml:space="preserve"> </w:t>
                </w:r>
                <w:r>
                  <w:rPr>
                    <w:rFonts w:ascii="Arial" w:eastAsia="Arial" w:hAnsi="Arial" w:cs="Arial"/>
                  </w:rPr>
                  <w:t>P</w:t>
                </w:r>
                <w:r>
                  <w:rPr>
                    <w:rFonts w:ascii="Arial" w:eastAsia="Arial" w:hAnsi="Arial" w:cs="Arial"/>
                    <w:spacing w:val="-2"/>
                  </w:rPr>
                  <w:t>ol</w:t>
                </w:r>
                <w:r>
                  <w:rPr>
                    <w:rFonts w:ascii="Arial" w:eastAsia="Arial" w:hAnsi="Arial" w:cs="Arial"/>
                    <w:spacing w:val="3"/>
                  </w:rPr>
                  <w:t>i</w:t>
                </w:r>
                <w:r>
                  <w:rPr>
                    <w:rFonts w:ascii="Arial" w:eastAsia="Arial" w:hAnsi="Arial" w:cs="Arial"/>
                  </w:rPr>
                  <w:t>cy</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76154" w14:textId="77777777" w:rsidR="00EE523E" w:rsidRDefault="00EE523E">
      <w:r>
        <w:separator/>
      </w:r>
    </w:p>
  </w:footnote>
  <w:footnote w:type="continuationSeparator" w:id="0">
    <w:p w14:paraId="3D2F446B" w14:textId="77777777" w:rsidR="00EE523E" w:rsidRDefault="00EE52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3119"/>
    <w:multiLevelType w:val="hybridMultilevel"/>
    <w:tmpl w:val="A10264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62725B1"/>
    <w:multiLevelType w:val="hybridMultilevel"/>
    <w:tmpl w:val="4C9C68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15563A"/>
    <w:multiLevelType w:val="multilevel"/>
    <w:tmpl w:val="6DE0B96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141D46CE"/>
    <w:multiLevelType w:val="hybridMultilevel"/>
    <w:tmpl w:val="0456A67A"/>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4" w15:restartNumberingAfterBreak="0">
    <w:nsid w:val="17B06046"/>
    <w:multiLevelType w:val="hybridMultilevel"/>
    <w:tmpl w:val="5A46C170"/>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5" w15:restartNumberingAfterBreak="0">
    <w:nsid w:val="19197E83"/>
    <w:multiLevelType w:val="hybridMultilevel"/>
    <w:tmpl w:val="7AE2B0E6"/>
    <w:lvl w:ilvl="0" w:tplc="090EDD7E">
      <w:start w:val="1"/>
      <w:numFmt w:val="decimal"/>
      <w:lvlText w:val="(%1)"/>
      <w:lvlJc w:val="left"/>
      <w:pPr>
        <w:ind w:left="95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C6FE850C">
      <w:start w:val="1"/>
      <w:numFmt w:val="lowerLetter"/>
      <w:lvlText w:val="%2"/>
      <w:lvlJc w:val="left"/>
      <w:pPr>
        <w:ind w:left="10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8842E59C">
      <w:start w:val="1"/>
      <w:numFmt w:val="lowerRoman"/>
      <w:lvlText w:val="%3"/>
      <w:lvlJc w:val="left"/>
      <w:pPr>
        <w:ind w:left="18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258E1AA2">
      <w:start w:val="1"/>
      <w:numFmt w:val="decimal"/>
      <w:lvlText w:val="%4"/>
      <w:lvlJc w:val="left"/>
      <w:pPr>
        <w:ind w:left="25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20EEBB3C">
      <w:start w:val="1"/>
      <w:numFmt w:val="lowerLetter"/>
      <w:lvlText w:val="%5"/>
      <w:lvlJc w:val="left"/>
      <w:pPr>
        <w:ind w:left="32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A74C9DAA">
      <w:start w:val="1"/>
      <w:numFmt w:val="lowerRoman"/>
      <w:lvlText w:val="%6"/>
      <w:lvlJc w:val="left"/>
      <w:pPr>
        <w:ind w:left="39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2F52A73E">
      <w:start w:val="1"/>
      <w:numFmt w:val="decimal"/>
      <w:lvlText w:val="%7"/>
      <w:lvlJc w:val="left"/>
      <w:pPr>
        <w:ind w:left="46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79565326">
      <w:start w:val="1"/>
      <w:numFmt w:val="lowerLetter"/>
      <w:lvlText w:val="%8"/>
      <w:lvlJc w:val="left"/>
      <w:pPr>
        <w:ind w:left="54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328CA564">
      <w:start w:val="1"/>
      <w:numFmt w:val="lowerRoman"/>
      <w:lvlText w:val="%9"/>
      <w:lvlJc w:val="left"/>
      <w:pPr>
        <w:ind w:left="61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19980E9B"/>
    <w:multiLevelType w:val="hybridMultilevel"/>
    <w:tmpl w:val="E7C870AC"/>
    <w:lvl w:ilvl="0" w:tplc="0809000F">
      <w:start w:val="1"/>
      <w:numFmt w:val="decimal"/>
      <w:lvlText w:val="%1."/>
      <w:lvlJc w:val="left"/>
      <w:pPr>
        <w:ind w:left="461" w:hanging="360"/>
      </w:pPr>
    </w:lvl>
    <w:lvl w:ilvl="1" w:tplc="08090019" w:tentative="1">
      <w:start w:val="1"/>
      <w:numFmt w:val="lowerLetter"/>
      <w:lvlText w:val="%2."/>
      <w:lvlJc w:val="left"/>
      <w:pPr>
        <w:ind w:left="1181" w:hanging="360"/>
      </w:pPr>
    </w:lvl>
    <w:lvl w:ilvl="2" w:tplc="0809001B" w:tentative="1">
      <w:start w:val="1"/>
      <w:numFmt w:val="lowerRoman"/>
      <w:lvlText w:val="%3."/>
      <w:lvlJc w:val="right"/>
      <w:pPr>
        <w:ind w:left="1901" w:hanging="180"/>
      </w:pPr>
    </w:lvl>
    <w:lvl w:ilvl="3" w:tplc="0809000F" w:tentative="1">
      <w:start w:val="1"/>
      <w:numFmt w:val="decimal"/>
      <w:lvlText w:val="%4."/>
      <w:lvlJc w:val="left"/>
      <w:pPr>
        <w:ind w:left="2621" w:hanging="360"/>
      </w:pPr>
    </w:lvl>
    <w:lvl w:ilvl="4" w:tplc="08090019" w:tentative="1">
      <w:start w:val="1"/>
      <w:numFmt w:val="lowerLetter"/>
      <w:lvlText w:val="%5."/>
      <w:lvlJc w:val="left"/>
      <w:pPr>
        <w:ind w:left="3341" w:hanging="360"/>
      </w:pPr>
    </w:lvl>
    <w:lvl w:ilvl="5" w:tplc="0809001B" w:tentative="1">
      <w:start w:val="1"/>
      <w:numFmt w:val="lowerRoman"/>
      <w:lvlText w:val="%6."/>
      <w:lvlJc w:val="right"/>
      <w:pPr>
        <w:ind w:left="4061" w:hanging="180"/>
      </w:pPr>
    </w:lvl>
    <w:lvl w:ilvl="6" w:tplc="0809000F" w:tentative="1">
      <w:start w:val="1"/>
      <w:numFmt w:val="decimal"/>
      <w:lvlText w:val="%7."/>
      <w:lvlJc w:val="left"/>
      <w:pPr>
        <w:ind w:left="4781" w:hanging="360"/>
      </w:pPr>
    </w:lvl>
    <w:lvl w:ilvl="7" w:tplc="08090019" w:tentative="1">
      <w:start w:val="1"/>
      <w:numFmt w:val="lowerLetter"/>
      <w:lvlText w:val="%8."/>
      <w:lvlJc w:val="left"/>
      <w:pPr>
        <w:ind w:left="5501" w:hanging="360"/>
      </w:pPr>
    </w:lvl>
    <w:lvl w:ilvl="8" w:tplc="0809001B" w:tentative="1">
      <w:start w:val="1"/>
      <w:numFmt w:val="lowerRoman"/>
      <w:lvlText w:val="%9."/>
      <w:lvlJc w:val="right"/>
      <w:pPr>
        <w:ind w:left="6221" w:hanging="180"/>
      </w:pPr>
    </w:lvl>
  </w:abstractNum>
  <w:abstractNum w:abstractNumId="7" w15:restartNumberingAfterBreak="0">
    <w:nsid w:val="1F024E2E"/>
    <w:multiLevelType w:val="hybridMultilevel"/>
    <w:tmpl w:val="1160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721442"/>
    <w:multiLevelType w:val="hybridMultilevel"/>
    <w:tmpl w:val="D804D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F54E09"/>
    <w:multiLevelType w:val="hybridMultilevel"/>
    <w:tmpl w:val="00F885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B290C2A"/>
    <w:multiLevelType w:val="hybridMultilevel"/>
    <w:tmpl w:val="9CFAA1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FDB2F9F"/>
    <w:multiLevelType w:val="hybridMultilevel"/>
    <w:tmpl w:val="19E00A20"/>
    <w:lvl w:ilvl="0" w:tplc="08090001">
      <w:start w:val="1"/>
      <w:numFmt w:val="bullet"/>
      <w:lvlText w:val=""/>
      <w:lvlJc w:val="left"/>
      <w:pPr>
        <w:ind w:left="1543" w:hanging="360"/>
      </w:pPr>
      <w:rPr>
        <w:rFonts w:ascii="Symbol" w:hAnsi="Symbol" w:hint="default"/>
      </w:rPr>
    </w:lvl>
    <w:lvl w:ilvl="1" w:tplc="CC74F3FC">
      <w:numFmt w:val="bullet"/>
      <w:lvlText w:val="•"/>
      <w:lvlJc w:val="left"/>
      <w:pPr>
        <w:ind w:left="2263" w:hanging="360"/>
      </w:pPr>
      <w:rPr>
        <w:rFonts w:ascii="Candara" w:eastAsia="Verdana" w:hAnsi="Candara" w:cs="Verdana" w:hint="default"/>
        <w:color w:val="0D0D0D"/>
      </w:rPr>
    </w:lvl>
    <w:lvl w:ilvl="2" w:tplc="08090005" w:tentative="1">
      <w:start w:val="1"/>
      <w:numFmt w:val="bullet"/>
      <w:lvlText w:val=""/>
      <w:lvlJc w:val="left"/>
      <w:pPr>
        <w:ind w:left="2983" w:hanging="360"/>
      </w:pPr>
      <w:rPr>
        <w:rFonts w:ascii="Wingdings" w:hAnsi="Wingdings" w:hint="default"/>
      </w:rPr>
    </w:lvl>
    <w:lvl w:ilvl="3" w:tplc="08090001" w:tentative="1">
      <w:start w:val="1"/>
      <w:numFmt w:val="bullet"/>
      <w:lvlText w:val=""/>
      <w:lvlJc w:val="left"/>
      <w:pPr>
        <w:ind w:left="3703" w:hanging="360"/>
      </w:pPr>
      <w:rPr>
        <w:rFonts w:ascii="Symbol" w:hAnsi="Symbol" w:hint="default"/>
      </w:rPr>
    </w:lvl>
    <w:lvl w:ilvl="4" w:tplc="08090003" w:tentative="1">
      <w:start w:val="1"/>
      <w:numFmt w:val="bullet"/>
      <w:lvlText w:val="o"/>
      <w:lvlJc w:val="left"/>
      <w:pPr>
        <w:ind w:left="4423" w:hanging="360"/>
      </w:pPr>
      <w:rPr>
        <w:rFonts w:ascii="Courier New" w:hAnsi="Courier New" w:cs="Courier New" w:hint="default"/>
      </w:rPr>
    </w:lvl>
    <w:lvl w:ilvl="5" w:tplc="08090005" w:tentative="1">
      <w:start w:val="1"/>
      <w:numFmt w:val="bullet"/>
      <w:lvlText w:val=""/>
      <w:lvlJc w:val="left"/>
      <w:pPr>
        <w:ind w:left="5143" w:hanging="360"/>
      </w:pPr>
      <w:rPr>
        <w:rFonts w:ascii="Wingdings" w:hAnsi="Wingdings" w:hint="default"/>
      </w:rPr>
    </w:lvl>
    <w:lvl w:ilvl="6" w:tplc="08090001" w:tentative="1">
      <w:start w:val="1"/>
      <w:numFmt w:val="bullet"/>
      <w:lvlText w:val=""/>
      <w:lvlJc w:val="left"/>
      <w:pPr>
        <w:ind w:left="5863" w:hanging="360"/>
      </w:pPr>
      <w:rPr>
        <w:rFonts w:ascii="Symbol" w:hAnsi="Symbol" w:hint="default"/>
      </w:rPr>
    </w:lvl>
    <w:lvl w:ilvl="7" w:tplc="08090003" w:tentative="1">
      <w:start w:val="1"/>
      <w:numFmt w:val="bullet"/>
      <w:lvlText w:val="o"/>
      <w:lvlJc w:val="left"/>
      <w:pPr>
        <w:ind w:left="6583" w:hanging="360"/>
      </w:pPr>
      <w:rPr>
        <w:rFonts w:ascii="Courier New" w:hAnsi="Courier New" w:cs="Courier New" w:hint="default"/>
      </w:rPr>
    </w:lvl>
    <w:lvl w:ilvl="8" w:tplc="08090005" w:tentative="1">
      <w:start w:val="1"/>
      <w:numFmt w:val="bullet"/>
      <w:lvlText w:val=""/>
      <w:lvlJc w:val="left"/>
      <w:pPr>
        <w:ind w:left="7303" w:hanging="360"/>
      </w:pPr>
      <w:rPr>
        <w:rFonts w:ascii="Wingdings" w:hAnsi="Wingdings" w:hint="default"/>
      </w:rPr>
    </w:lvl>
  </w:abstractNum>
  <w:abstractNum w:abstractNumId="12" w15:restartNumberingAfterBreak="0">
    <w:nsid w:val="3A825EA8"/>
    <w:multiLevelType w:val="hybridMultilevel"/>
    <w:tmpl w:val="39AC0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F35920"/>
    <w:multiLevelType w:val="hybridMultilevel"/>
    <w:tmpl w:val="CCA213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08D6931"/>
    <w:multiLevelType w:val="hybridMultilevel"/>
    <w:tmpl w:val="B288AE5A"/>
    <w:lvl w:ilvl="0" w:tplc="0809000F">
      <w:start w:val="1"/>
      <w:numFmt w:val="decimal"/>
      <w:lvlText w:val="%1."/>
      <w:lvlJc w:val="left"/>
      <w:pPr>
        <w:ind w:left="821" w:hanging="360"/>
      </w:pPr>
    </w:lvl>
    <w:lvl w:ilvl="1" w:tplc="08090019" w:tentative="1">
      <w:start w:val="1"/>
      <w:numFmt w:val="lowerLetter"/>
      <w:lvlText w:val="%2."/>
      <w:lvlJc w:val="left"/>
      <w:pPr>
        <w:ind w:left="1541" w:hanging="360"/>
      </w:pPr>
    </w:lvl>
    <w:lvl w:ilvl="2" w:tplc="0809001B" w:tentative="1">
      <w:start w:val="1"/>
      <w:numFmt w:val="lowerRoman"/>
      <w:lvlText w:val="%3."/>
      <w:lvlJc w:val="right"/>
      <w:pPr>
        <w:ind w:left="2261" w:hanging="180"/>
      </w:pPr>
    </w:lvl>
    <w:lvl w:ilvl="3" w:tplc="0809000F" w:tentative="1">
      <w:start w:val="1"/>
      <w:numFmt w:val="decimal"/>
      <w:lvlText w:val="%4."/>
      <w:lvlJc w:val="left"/>
      <w:pPr>
        <w:ind w:left="2981" w:hanging="360"/>
      </w:pPr>
    </w:lvl>
    <w:lvl w:ilvl="4" w:tplc="08090019" w:tentative="1">
      <w:start w:val="1"/>
      <w:numFmt w:val="lowerLetter"/>
      <w:lvlText w:val="%5."/>
      <w:lvlJc w:val="left"/>
      <w:pPr>
        <w:ind w:left="3701" w:hanging="360"/>
      </w:pPr>
    </w:lvl>
    <w:lvl w:ilvl="5" w:tplc="0809001B" w:tentative="1">
      <w:start w:val="1"/>
      <w:numFmt w:val="lowerRoman"/>
      <w:lvlText w:val="%6."/>
      <w:lvlJc w:val="right"/>
      <w:pPr>
        <w:ind w:left="4421" w:hanging="180"/>
      </w:pPr>
    </w:lvl>
    <w:lvl w:ilvl="6" w:tplc="0809000F" w:tentative="1">
      <w:start w:val="1"/>
      <w:numFmt w:val="decimal"/>
      <w:lvlText w:val="%7."/>
      <w:lvlJc w:val="left"/>
      <w:pPr>
        <w:ind w:left="5141" w:hanging="360"/>
      </w:pPr>
    </w:lvl>
    <w:lvl w:ilvl="7" w:tplc="08090019" w:tentative="1">
      <w:start w:val="1"/>
      <w:numFmt w:val="lowerLetter"/>
      <w:lvlText w:val="%8."/>
      <w:lvlJc w:val="left"/>
      <w:pPr>
        <w:ind w:left="5861" w:hanging="360"/>
      </w:pPr>
    </w:lvl>
    <w:lvl w:ilvl="8" w:tplc="0809001B" w:tentative="1">
      <w:start w:val="1"/>
      <w:numFmt w:val="lowerRoman"/>
      <w:lvlText w:val="%9."/>
      <w:lvlJc w:val="right"/>
      <w:pPr>
        <w:ind w:left="6581" w:hanging="180"/>
      </w:pPr>
    </w:lvl>
  </w:abstractNum>
  <w:abstractNum w:abstractNumId="15" w15:restartNumberingAfterBreak="0">
    <w:nsid w:val="741A4F73"/>
    <w:multiLevelType w:val="hybridMultilevel"/>
    <w:tmpl w:val="689CA4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2555B1"/>
    <w:multiLevelType w:val="hybridMultilevel"/>
    <w:tmpl w:val="DAAA70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8576785"/>
    <w:multiLevelType w:val="hybridMultilevel"/>
    <w:tmpl w:val="353EEB76"/>
    <w:lvl w:ilvl="0" w:tplc="08090001">
      <w:start w:val="1"/>
      <w:numFmt w:val="bullet"/>
      <w:lvlText w:val=""/>
      <w:lvlJc w:val="left"/>
      <w:pPr>
        <w:ind w:left="1440" w:hanging="360"/>
      </w:pPr>
      <w:rPr>
        <w:rFonts w:ascii="Symbol" w:hAnsi="Symbo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7EBE03D3"/>
    <w:multiLevelType w:val="hybridMultilevel"/>
    <w:tmpl w:val="E8F816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3"/>
  </w:num>
  <w:num w:numId="3">
    <w:abstractNumId w:val="1"/>
  </w:num>
  <w:num w:numId="4">
    <w:abstractNumId w:val="18"/>
  </w:num>
  <w:num w:numId="5">
    <w:abstractNumId w:val="12"/>
  </w:num>
  <w:num w:numId="6">
    <w:abstractNumId w:val="7"/>
  </w:num>
  <w:num w:numId="7">
    <w:abstractNumId w:val="4"/>
  </w:num>
  <w:num w:numId="8">
    <w:abstractNumId w:val="11"/>
  </w:num>
  <w:num w:numId="9">
    <w:abstractNumId w:val="5"/>
  </w:num>
  <w:num w:numId="10">
    <w:abstractNumId w:val="8"/>
  </w:num>
  <w:num w:numId="11">
    <w:abstractNumId w:val="6"/>
  </w:num>
  <w:num w:numId="12">
    <w:abstractNumId w:val="16"/>
  </w:num>
  <w:num w:numId="13">
    <w:abstractNumId w:val="3"/>
  </w:num>
  <w:num w:numId="14">
    <w:abstractNumId w:val="14"/>
  </w:num>
  <w:num w:numId="15">
    <w:abstractNumId w:val="0"/>
  </w:num>
  <w:num w:numId="16">
    <w:abstractNumId w:val="17"/>
  </w:num>
  <w:num w:numId="17">
    <w:abstractNumId w:val="9"/>
  </w:num>
  <w:num w:numId="18">
    <w:abstractNumId w:val="1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693"/>
    <w:rsid w:val="000418FB"/>
    <w:rsid w:val="00074E68"/>
    <w:rsid w:val="0008212F"/>
    <w:rsid w:val="000A7BD9"/>
    <w:rsid w:val="000B23D7"/>
    <w:rsid w:val="000B6B5A"/>
    <w:rsid w:val="00100278"/>
    <w:rsid w:val="00107208"/>
    <w:rsid w:val="00184CF6"/>
    <w:rsid w:val="00185364"/>
    <w:rsid w:val="001A0260"/>
    <w:rsid w:val="001A2104"/>
    <w:rsid w:val="001A60E1"/>
    <w:rsid w:val="001B0058"/>
    <w:rsid w:val="002969AB"/>
    <w:rsid w:val="00300E36"/>
    <w:rsid w:val="0033272E"/>
    <w:rsid w:val="003912DB"/>
    <w:rsid w:val="003A3770"/>
    <w:rsid w:val="003C32AF"/>
    <w:rsid w:val="004B19CE"/>
    <w:rsid w:val="0053026B"/>
    <w:rsid w:val="00546001"/>
    <w:rsid w:val="00547CFD"/>
    <w:rsid w:val="005760FF"/>
    <w:rsid w:val="00634186"/>
    <w:rsid w:val="00692D71"/>
    <w:rsid w:val="006B6484"/>
    <w:rsid w:val="006D6860"/>
    <w:rsid w:val="007467AC"/>
    <w:rsid w:val="00766862"/>
    <w:rsid w:val="007A4AA3"/>
    <w:rsid w:val="0084128C"/>
    <w:rsid w:val="00883278"/>
    <w:rsid w:val="008A4B94"/>
    <w:rsid w:val="00900178"/>
    <w:rsid w:val="00940B1D"/>
    <w:rsid w:val="00945072"/>
    <w:rsid w:val="00A13522"/>
    <w:rsid w:val="00A166F0"/>
    <w:rsid w:val="00AB0CD6"/>
    <w:rsid w:val="00AD389A"/>
    <w:rsid w:val="00B224ED"/>
    <w:rsid w:val="00B401AC"/>
    <w:rsid w:val="00BF6693"/>
    <w:rsid w:val="00C705C1"/>
    <w:rsid w:val="00CA4C9E"/>
    <w:rsid w:val="00D521EC"/>
    <w:rsid w:val="00D573E0"/>
    <w:rsid w:val="00D71EBD"/>
    <w:rsid w:val="00D725A2"/>
    <w:rsid w:val="00D93EC8"/>
    <w:rsid w:val="00E1157B"/>
    <w:rsid w:val="00E13AA5"/>
    <w:rsid w:val="00EE523E"/>
    <w:rsid w:val="00F15E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B807F6E"/>
  <w15:docId w15:val="{9FE75BBF-54E6-4248-8177-2576BEFCE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B224ED"/>
    <w:pPr>
      <w:tabs>
        <w:tab w:val="center" w:pos="4513"/>
        <w:tab w:val="right" w:pos="9026"/>
      </w:tabs>
    </w:pPr>
  </w:style>
  <w:style w:type="character" w:customStyle="1" w:styleId="HeaderChar">
    <w:name w:val="Header Char"/>
    <w:basedOn w:val="DefaultParagraphFont"/>
    <w:link w:val="Header"/>
    <w:uiPriority w:val="99"/>
    <w:rsid w:val="00B224ED"/>
  </w:style>
  <w:style w:type="paragraph" w:styleId="Footer">
    <w:name w:val="footer"/>
    <w:basedOn w:val="Normal"/>
    <w:link w:val="FooterChar"/>
    <w:uiPriority w:val="99"/>
    <w:unhideWhenUsed/>
    <w:rsid w:val="00B224ED"/>
    <w:pPr>
      <w:tabs>
        <w:tab w:val="center" w:pos="4513"/>
        <w:tab w:val="right" w:pos="9026"/>
      </w:tabs>
    </w:pPr>
  </w:style>
  <w:style w:type="character" w:customStyle="1" w:styleId="FooterChar">
    <w:name w:val="Footer Char"/>
    <w:basedOn w:val="DefaultParagraphFont"/>
    <w:link w:val="Footer"/>
    <w:uiPriority w:val="99"/>
    <w:rsid w:val="00B224ED"/>
  </w:style>
  <w:style w:type="paragraph" w:styleId="BalloonText">
    <w:name w:val="Balloon Text"/>
    <w:basedOn w:val="Normal"/>
    <w:link w:val="BalloonTextChar"/>
    <w:uiPriority w:val="99"/>
    <w:semiHidden/>
    <w:unhideWhenUsed/>
    <w:rsid w:val="008832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278"/>
    <w:rPr>
      <w:rFonts w:ascii="Segoe UI" w:hAnsi="Segoe UI" w:cs="Segoe UI"/>
      <w:sz w:val="18"/>
      <w:szCs w:val="18"/>
    </w:rPr>
  </w:style>
  <w:style w:type="paragraph" w:styleId="ListParagraph">
    <w:name w:val="List Paragraph"/>
    <w:basedOn w:val="Normal"/>
    <w:uiPriority w:val="34"/>
    <w:qFormat/>
    <w:rsid w:val="00E1157B"/>
    <w:pPr>
      <w:ind w:left="720"/>
      <w:contextualSpacing/>
    </w:pPr>
  </w:style>
  <w:style w:type="paragraph" w:styleId="NoSpacing">
    <w:name w:val="No Spacing"/>
    <w:link w:val="NoSpacingChar"/>
    <w:uiPriority w:val="1"/>
    <w:qFormat/>
    <w:rsid w:val="00900178"/>
    <w:rPr>
      <w:rFonts w:ascii="Calibri" w:eastAsia="Calibri" w:hAnsi="Calibri"/>
      <w:sz w:val="22"/>
      <w:szCs w:val="22"/>
      <w:lang w:val="en-GB"/>
    </w:rPr>
  </w:style>
  <w:style w:type="character" w:customStyle="1" w:styleId="NoSpacingChar">
    <w:name w:val="No Spacing Char"/>
    <w:link w:val="NoSpacing"/>
    <w:uiPriority w:val="1"/>
    <w:rsid w:val="00900178"/>
    <w:rPr>
      <w:rFonts w:ascii="Calibri" w:eastAsia="Calibri" w:hAnsi="Calibri"/>
      <w:sz w:val="22"/>
      <w:szCs w:val="22"/>
      <w:lang w:val="en-GB"/>
    </w:rPr>
  </w:style>
  <w:style w:type="character" w:styleId="Hyperlink">
    <w:name w:val="Hyperlink"/>
    <w:basedOn w:val="DefaultParagraphFont"/>
    <w:uiPriority w:val="99"/>
    <w:unhideWhenUsed/>
    <w:rsid w:val="00AD389A"/>
    <w:rPr>
      <w:color w:val="0000FF" w:themeColor="hyperlink"/>
      <w:u w:val="single"/>
    </w:rPr>
  </w:style>
  <w:style w:type="character" w:styleId="UnresolvedMention">
    <w:name w:val="Unresolved Mention"/>
    <w:basedOn w:val="DefaultParagraphFont"/>
    <w:uiPriority w:val="99"/>
    <w:semiHidden/>
    <w:unhideWhenUsed/>
    <w:rsid w:val="00AD38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614417">
      <w:bodyDiv w:val="1"/>
      <w:marLeft w:val="0"/>
      <w:marRight w:val="0"/>
      <w:marTop w:val="0"/>
      <w:marBottom w:val="0"/>
      <w:divBdr>
        <w:top w:val="none" w:sz="0" w:space="0" w:color="auto"/>
        <w:left w:val="none" w:sz="0" w:space="0" w:color="auto"/>
        <w:bottom w:val="none" w:sz="0" w:space="0" w:color="auto"/>
        <w:right w:val="none" w:sz="0" w:space="0" w:color="auto"/>
      </w:divBdr>
    </w:div>
    <w:div w:id="371656901">
      <w:bodyDiv w:val="1"/>
      <w:marLeft w:val="0"/>
      <w:marRight w:val="0"/>
      <w:marTop w:val="0"/>
      <w:marBottom w:val="0"/>
      <w:divBdr>
        <w:top w:val="none" w:sz="0" w:space="0" w:color="auto"/>
        <w:left w:val="none" w:sz="0" w:space="0" w:color="auto"/>
        <w:bottom w:val="none" w:sz="0" w:space="0" w:color="auto"/>
        <w:right w:val="none" w:sz="0" w:space="0" w:color="auto"/>
      </w:divBdr>
    </w:div>
    <w:div w:id="442111396">
      <w:bodyDiv w:val="1"/>
      <w:marLeft w:val="0"/>
      <w:marRight w:val="0"/>
      <w:marTop w:val="0"/>
      <w:marBottom w:val="0"/>
      <w:divBdr>
        <w:top w:val="none" w:sz="0" w:space="0" w:color="auto"/>
        <w:left w:val="none" w:sz="0" w:space="0" w:color="auto"/>
        <w:bottom w:val="none" w:sz="0" w:space="0" w:color="auto"/>
        <w:right w:val="none" w:sz="0" w:space="0" w:color="auto"/>
      </w:divBdr>
      <w:divsChild>
        <w:div w:id="833421507">
          <w:marLeft w:val="0"/>
          <w:marRight w:val="0"/>
          <w:marTop w:val="0"/>
          <w:marBottom w:val="0"/>
          <w:divBdr>
            <w:top w:val="none" w:sz="0" w:space="0" w:color="auto"/>
            <w:left w:val="none" w:sz="0" w:space="0" w:color="auto"/>
            <w:bottom w:val="none" w:sz="0" w:space="0" w:color="auto"/>
            <w:right w:val="none" w:sz="0" w:space="0" w:color="auto"/>
          </w:divBdr>
          <w:divsChild>
            <w:div w:id="1606616299">
              <w:marLeft w:val="0"/>
              <w:marRight w:val="0"/>
              <w:marTop w:val="105"/>
              <w:marBottom w:val="0"/>
              <w:divBdr>
                <w:top w:val="none" w:sz="0" w:space="0" w:color="auto"/>
                <w:left w:val="none" w:sz="0" w:space="0" w:color="auto"/>
                <w:bottom w:val="none" w:sz="0" w:space="0" w:color="auto"/>
                <w:right w:val="none" w:sz="0" w:space="0" w:color="auto"/>
              </w:divBdr>
            </w:div>
          </w:divsChild>
        </w:div>
        <w:div w:id="1485707643">
          <w:marLeft w:val="0"/>
          <w:marRight w:val="0"/>
          <w:marTop w:val="0"/>
          <w:marBottom w:val="0"/>
          <w:divBdr>
            <w:top w:val="none" w:sz="0" w:space="0" w:color="auto"/>
            <w:left w:val="none" w:sz="0" w:space="0" w:color="auto"/>
            <w:bottom w:val="none" w:sz="0" w:space="0" w:color="auto"/>
            <w:right w:val="none" w:sz="0" w:space="0" w:color="auto"/>
          </w:divBdr>
          <w:divsChild>
            <w:div w:id="78034201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665982164">
      <w:bodyDiv w:val="1"/>
      <w:marLeft w:val="0"/>
      <w:marRight w:val="0"/>
      <w:marTop w:val="0"/>
      <w:marBottom w:val="0"/>
      <w:divBdr>
        <w:top w:val="none" w:sz="0" w:space="0" w:color="auto"/>
        <w:left w:val="none" w:sz="0" w:space="0" w:color="auto"/>
        <w:bottom w:val="none" w:sz="0" w:space="0" w:color="auto"/>
        <w:right w:val="none" w:sz="0" w:space="0" w:color="auto"/>
      </w:divBdr>
    </w:div>
    <w:div w:id="795106507">
      <w:bodyDiv w:val="1"/>
      <w:marLeft w:val="0"/>
      <w:marRight w:val="0"/>
      <w:marTop w:val="0"/>
      <w:marBottom w:val="0"/>
      <w:divBdr>
        <w:top w:val="none" w:sz="0" w:space="0" w:color="auto"/>
        <w:left w:val="none" w:sz="0" w:space="0" w:color="auto"/>
        <w:bottom w:val="none" w:sz="0" w:space="0" w:color="auto"/>
        <w:right w:val="none" w:sz="0" w:space="0" w:color="auto"/>
      </w:divBdr>
      <w:divsChild>
        <w:div w:id="668287939">
          <w:marLeft w:val="0"/>
          <w:marRight w:val="0"/>
          <w:marTop w:val="0"/>
          <w:marBottom w:val="0"/>
          <w:divBdr>
            <w:top w:val="none" w:sz="0" w:space="0" w:color="auto"/>
            <w:left w:val="none" w:sz="0" w:space="0" w:color="auto"/>
            <w:bottom w:val="none" w:sz="0" w:space="0" w:color="auto"/>
            <w:right w:val="none" w:sz="0" w:space="0" w:color="auto"/>
          </w:divBdr>
        </w:div>
      </w:divsChild>
    </w:div>
    <w:div w:id="978919576">
      <w:bodyDiv w:val="1"/>
      <w:marLeft w:val="0"/>
      <w:marRight w:val="0"/>
      <w:marTop w:val="0"/>
      <w:marBottom w:val="0"/>
      <w:divBdr>
        <w:top w:val="none" w:sz="0" w:space="0" w:color="auto"/>
        <w:left w:val="none" w:sz="0" w:space="0" w:color="auto"/>
        <w:bottom w:val="none" w:sz="0" w:space="0" w:color="auto"/>
        <w:right w:val="none" w:sz="0" w:space="0" w:color="auto"/>
      </w:divBdr>
      <w:divsChild>
        <w:div w:id="1209033870">
          <w:marLeft w:val="0"/>
          <w:marRight w:val="0"/>
          <w:marTop w:val="0"/>
          <w:marBottom w:val="0"/>
          <w:divBdr>
            <w:top w:val="none" w:sz="0" w:space="0" w:color="auto"/>
            <w:left w:val="none" w:sz="0" w:space="0" w:color="auto"/>
            <w:bottom w:val="none" w:sz="0" w:space="0" w:color="auto"/>
            <w:right w:val="none" w:sz="0" w:space="0" w:color="auto"/>
          </w:divBdr>
        </w:div>
      </w:divsChild>
    </w:div>
    <w:div w:id="2089427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orcestershire.gov.uk/downloads/file/7962/levels_of_need_guidance_formerly_threshold_guidance" TargetMode="External"/><Relationship Id="rId5" Type="http://schemas.openxmlformats.org/officeDocument/2006/relationships/footnotes" Target="footnotes.xml"/><Relationship Id="rId10" Type="http://schemas.openxmlformats.org/officeDocument/2006/relationships/hyperlink" Target="http://www.worcestershire.gov.uk/download/downloads/id/8802/worcestershire_early_help_strategy_2017_to_2020.pdf" TargetMode="External"/><Relationship Id="rId4" Type="http://schemas.openxmlformats.org/officeDocument/2006/relationships/webSettings" Target="webSettings.xml"/><Relationship Id="rId9" Type="http://schemas.openxmlformats.org/officeDocument/2006/relationships/hyperlink" Target="mailto:help@nscpp.org.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1373</TotalTime>
  <Pages>1</Pages>
  <Words>10048</Words>
  <Characters>57276</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 E. Wells</cp:lastModifiedBy>
  <cp:revision>11</cp:revision>
  <cp:lastPrinted>2018-11-04T10:00:00Z</cp:lastPrinted>
  <dcterms:created xsi:type="dcterms:W3CDTF">2017-12-17T20:59:00Z</dcterms:created>
  <dcterms:modified xsi:type="dcterms:W3CDTF">2018-11-17T13:19:00Z</dcterms:modified>
</cp:coreProperties>
</file>